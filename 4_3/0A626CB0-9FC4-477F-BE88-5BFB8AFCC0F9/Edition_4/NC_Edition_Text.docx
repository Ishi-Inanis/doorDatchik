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F5" w:rsidRPr="00C173B7" w:rsidRDefault="000244F5" w:rsidP="00C173B7">
      <w:pPr>
        <w:widowControl w:val="0"/>
        <w:suppressAutoHyphens/>
        <w:autoSpaceDE w:val="0"/>
        <w:autoSpaceDN w:val="0"/>
        <w:adjustRightInd w:val="0"/>
        <w:jc w:val="center"/>
        <w:rPr>
          <w:rFonts w:cs="Times New Roman CYR"/>
          <w:b/>
          <w:bCs/>
          <w:sz w:val="26"/>
          <w:szCs w:val="26"/>
        </w:rPr>
      </w:pPr>
      <w:r w:rsidRPr="00C173B7">
        <w:rPr>
          <w:rFonts w:cs="Times New Roman CYR"/>
          <w:b/>
          <w:bCs/>
          <w:sz w:val="26"/>
          <w:szCs w:val="26"/>
        </w:rPr>
        <w:t>ДЕПАРТАМЕНТ СОЦИАЛЬНОЙ ЗАЩИТЫ НАСЕЛЕНИЯ, ОПЕКИ И ПОПЕЧИТЕЛЬСТВА КОСТРОМСКОЙ ОБЛАСТИ</w:t>
      </w:r>
    </w:p>
    <w:p w:rsidR="000244F5" w:rsidRPr="00C173B7" w:rsidRDefault="000244F5" w:rsidP="00C173B7">
      <w:pPr>
        <w:widowControl w:val="0"/>
        <w:suppressAutoHyphens/>
        <w:autoSpaceDE w:val="0"/>
        <w:autoSpaceDN w:val="0"/>
        <w:adjustRightInd w:val="0"/>
        <w:jc w:val="center"/>
        <w:rPr>
          <w:rFonts w:cs="Times New Roman CYR"/>
          <w:b/>
          <w:bCs/>
          <w:sz w:val="26"/>
          <w:szCs w:val="26"/>
        </w:rPr>
      </w:pPr>
    </w:p>
    <w:p w:rsidR="000244F5" w:rsidRPr="00C173B7" w:rsidRDefault="000244F5" w:rsidP="00C173B7">
      <w:pPr>
        <w:widowControl w:val="0"/>
        <w:suppressAutoHyphens/>
        <w:autoSpaceDE w:val="0"/>
        <w:autoSpaceDN w:val="0"/>
        <w:adjustRightInd w:val="0"/>
        <w:jc w:val="center"/>
        <w:rPr>
          <w:rFonts w:cs="Times New Roman CYR"/>
          <w:b/>
          <w:bCs/>
          <w:sz w:val="26"/>
          <w:szCs w:val="26"/>
        </w:rPr>
      </w:pPr>
      <w:r w:rsidRPr="00C173B7">
        <w:rPr>
          <w:rFonts w:cs="Times New Roman CYR"/>
          <w:b/>
          <w:bCs/>
          <w:sz w:val="26"/>
          <w:szCs w:val="26"/>
        </w:rPr>
        <w:t>ПРИКАЗ</w:t>
      </w:r>
    </w:p>
    <w:p w:rsidR="000244F5" w:rsidRPr="00C173B7" w:rsidRDefault="000244F5" w:rsidP="00C173B7">
      <w:pPr>
        <w:widowControl w:val="0"/>
        <w:suppressAutoHyphens/>
        <w:autoSpaceDE w:val="0"/>
        <w:autoSpaceDN w:val="0"/>
        <w:adjustRightInd w:val="0"/>
        <w:jc w:val="center"/>
        <w:rPr>
          <w:rFonts w:cs="Times New Roman CYR"/>
          <w:b/>
          <w:sz w:val="26"/>
          <w:szCs w:val="26"/>
        </w:rPr>
      </w:pPr>
    </w:p>
    <w:p w:rsidR="000244F5" w:rsidRPr="00C173B7" w:rsidRDefault="000244F5" w:rsidP="00C173B7">
      <w:pPr>
        <w:widowControl w:val="0"/>
        <w:suppressAutoHyphens/>
        <w:autoSpaceDE w:val="0"/>
        <w:autoSpaceDN w:val="0"/>
        <w:adjustRightInd w:val="0"/>
        <w:jc w:val="center"/>
        <w:rPr>
          <w:rFonts w:cs="Times New Roman CYR"/>
          <w:b/>
          <w:sz w:val="26"/>
          <w:szCs w:val="26"/>
        </w:rPr>
      </w:pPr>
      <w:r w:rsidRPr="00C173B7">
        <w:rPr>
          <w:rFonts w:cs="Times New Roman CYR"/>
          <w:b/>
          <w:sz w:val="26"/>
          <w:szCs w:val="26"/>
        </w:rPr>
        <w:t xml:space="preserve">от </w:t>
      </w:r>
      <w:r w:rsidR="00375169" w:rsidRPr="00C173B7">
        <w:rPr>
          <w:rFonts w:cs="Times New Roman CYR"/>
          <w:b/>
          <w:sz w:val="26"/>
          <w:szCs w:val="26"/>
        </w:rPr>
        <w:t>28</w:t>
      </w:r>
      <w:r w:rsidRPr="00C173B7">
        <w:rPr>
          <w:rFonts w:cs="Times New Roman CYR"/>
          <w:b/>
          <w:sz w:val="26"/>
          <w:szCs w:val="26"/>
        </w:rPr>
        <w:t xml:space="preserve"> </w:t>
      </w:r>
      <w:r w:rsidR="00375169" w:rsidRPr="00C173B7">
        <w:rPr>
          <w:rFonts w:cs="Times New Roman CYR"/>
          <w:b/>
          <w:sz w:val="26"/>
          <w:szCs w:val="26"/>
        </w:rPr>
        <w:t xml:space="preserve">июня </w:t>
      </w:r>
      <w:r w:rsidRPr="00C173B7">
        <w:rPr>
          <w:rFonts w:cs="Times New Roman CYR"/>
          <w:b/>
          <w:sz w:val="26"/>
          <w:szCs w:val="26"/>
        </w:rPr>
        <w:t xml:space="preserve"> 2012 года  </w:t>
      </w:r>
      <w:r w:rsidR="00E02516" w:rsidRPr="00C173B7">
        <w:rPr>
          <w:rFonts w:cs="Times New Roman CYR"/>
          <w:b/>
          <w:sz w:val="26"/>
          <w:szCs w:val="26"/>
        </w:rPr>
        <w:t xml:space="preserve">                   </w:t>
      </w:r>
      <w:r w:rsidRPr="00C173B7">
        <w:rPr>
          <w:rFonts w:cs="Times New Roman CYR"/>
          <w:b/>
          <w:sz w:val="26"/>
          <w:szCs w:val="26"/>
        </w:rPr>
        <w:t xml:space="preserve">   №</w:t>
      </w:r>
      <w:r w:rsidR="00375169" w:rsidRPr="00C173B7">
        <w:rPr>
          <w:rFonts w:cs="Times New Roman CYR"/>
          <w:b/>
          <w:sz w:val="26"/>
          <w:szCs w:val="26"/>
        </w:rPr>
        <w:t xml:space="preserve"> 451</w:t>
      </w:r>
    </w:p>
    <w:p w:rsidR="000244F5" w:rsidRPr="00C173B7" w:rsidRDefault="000244F5" w:rsidP="00C173B7">
      <w:pPr>
        <w:widowControl w:val="0"/>
        <w:suppressAutoHyphens/>
        <w:autoSpaceDE w:val="0"/>
        <w:autoSpaceDN w:val="0"/>
        <w:adjustRightInd w:val="0"/>
        <w:jc w:val="center"/>
        <w:rPr>
          <w:rFonts w:cs="Times New Roman CYR"/>
          <w:b/>
          <w:sz w:val="26"/>
          <w:szCs w:val="26"/>
        </w:rPr>
      </w:pPr>
    </w:p>
    <w:p w:rsidR="000244F5" w:rsidRPr="00C173B7" w:rsidRDefault="000244F5" w:rsidP="00C173B7">
      <w:pPr>
        <w:widowControl w:val="0"/>
        <w:suppressAutoHyphens/>
        <w:autoSpaceDE w:val="0"/>
        <w:autoSpaceDN w:val="0"/>
        <w:adjustRightInd w:val="0"/>
        <w:jc w:val="center"/>
        <w:rPr>
          <w:rFonts w:cs="Times New Roman CYR"/>
          <w:b/>
          <w:sz w:val="26"/>
          <w:szCs w:val="26"/>
        </w:rPr>
      </w:pPr>
      <w:r w:rsidRPr="00C173B7">
        <w:rPr>
          <w:rFonts w:cs="Times New Roman CYR"/>
          <w:b/>
          <w:sz w:val="26"/>
          <w:szCs w:val="26"/>
        </w:rPr>
        <w:t>г. Кострома</w:t>
      </w:r>
    </w:p>
    <w:p w:rsidR="000244F5" w:rsidRPr="00E02516" w:rsidRDefault="000244F5" w:rsidP="00C173B7">
      <w:pPr>
        <w:widowControl w:val="0"/>
        <w:suppressAutoHyphens/>
        <w:autoSpaceDE w:val="0"/>
        <w:autoSpaceDN w:val="0"/>
        <w:adjustRightInd w:val="0"/>
        <w:jc w:val="center"/>
        <w:rPr>
          <w:rFonts w:cs="Times New Roman CYR"/>
          <w:szCs w:val="28"/>
        </w:rPr>
      </w:pPr>
    </w:p>
    <w:p w:rsidR="000244F5" w:rsidRPr="00980848" w:rsidRDefault="00980848" w:rsidP="00980848">
      <w:pPr>
        <w:widowControl w:val="0"/>
        <w:suppressAutoHyphens/>
        <w:autoSpaceDE w:val="0"/>
        <w:autoSpaceDN w:val="0"/>
        <w:adjustRightInd w:val="0"/>
        <w:jc w:val="center"/>
        <w:rPr>
          <w:rFonts w:cs="Times New Roman CYR"/>
          <w:b/>
          <w:bCs/>
          <w:kern w:val="28"/>
          <w:sz w:val="32"/>
          <w:szCs w:val="32"/>
        </w:rPr>
      </w:pPr>
      <w:proofErr w:type="gramStart"/>
      <w:r w:rsidRPr="00980848">
        <w:rPr>
          <w:rFonts w:cs="Arial"/>
          <w:b/>
          <w:bCs/>
          <w:kern w:val="28"/>
          <w:sz w:val="32"/>
          <w:szCs w:val="32"/>
        </w:rPr>
        <w:t xml:space="preserve">ОБ УТВЕРЖДЕНИИ </w:t>
      </w:r>
      <w:r w:rsidRPr="00980848">
        <w:rPr>
          <w:rFonts w:cs="Arial"/>
          <w:b/>
          <w:bCs/>
          <w:color w:val="000000"/>
          <w:kern w:val="28"/>
          <w:sz w:val="32"/>
          <w:szCs w:val="32"/>
        </w:rPr>
        <w:t xml:space="preserve">АДМИНИСТРАТИВНОГО РЕГЛАМЕНТА </w:t>
      </w:r>
      <w:r w:rsidRPr="00980848">
        <w:rPr>
          <w:rFonts w:cs="Arial"/>
          <w:b/>
          <w:bCs/>
          <w:kern w:val="28"/>
          <w:sz w:val="32"/>
          <w:szCs w:val="32"/>
        </w:rPr>
        <w:t>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СЗВ (БЭР), В ТОМ ЧИСЛЕ В ЭЛЕКТРОННОМ ВИДЕ</w:t>
      </w:r>
      <w:proofErr w:type="gramEnd"/>
    </w:p>
    <w:p w:rsidR="000244F5" w:rsidRPr="00E02516" w:rsidRDefault="000244F5" w:rsidP="00C173B7">
      <w:pPr>
        <w:widowControl w:val="0"/>
        <w:suppressAutoHyphens/>
        <w:autoSpaceDE w:val="0"/>
        <w:autoSpaceDN w:val="0"/>
        <w:adjustRightInd w:val="0"/>
        <w:rPr>
          <w:rFonts w:cs="Times New Roman CYR"/>
          <w:bCs/>
          <w:szCs w:val="28"/>
        </w:rPr>
      </w:pPr>
    </w:p>
    <w:p w:rsidR="00E02516" w:rsidRDefault="00980848" w:rsidP="00C173B7">
      <w:pPr>
        <w:widowControl w:val="0"/>
        <w:suppressAutoHyphens/>
        <w:autoSpaceDE w:val="0"/>
        <w:autoSpaceDN w:val="0"/>
        <w:adjustRightInd w:val="0"/>
      </w:pPr>
      <w:r>
        <w:t xml:space="preserve">(наименование в новой редакции приказа департамента социальной защиты населения, опеки и попечительства Костромской области </w:t>
      </w:r>
      <w:hyperlink r:id="rId7" w:tgtFrame="ChangingDocument" w:history="1">
        <w:r w:rsidRPr="00091EF2">
          <w:rPr>
            <w:rStyle w:val="a3"/>
          </w:rPr>
          <w:t xml:space="preserve">№ 16 от 20.01.2014 года (НГР </w:t>
        </w:r>
        <w:r w:rsidRPr="00091EF2">
          <w:rPr>
            <w:rStyle w:val="a3"/>
            <w:lang w:val="en-US"/>
          </w:rPr>
          <w:t>RU</w:t>
        </w:r>
        <w:r w:rsidRPr="00091EF2">
          <w:rPr>
            <w:rStyle w:val="a3"/>
          </w:rPr>
          <w:t>44000201500027)</w:t>
        </w:r>
      </w:hyperlink>
      <w:r>
        <w:t>)</w:t>
      </w:r>
    </w:p>
    <w:p w:rsidR="00980848" w:rsidRDefault="00980848" w:rsidP="00C173B7">
      <w:pPr>
        <w:widowControl w:val="0"/>
        <w:suppressAutoHyphens/>
        <w:autoSpaceDE w:val="0"/>
        <w:autoSpaceDN w:val="0"/>
        <w:adjustRightInd w:val="0"/>
        <w:rPr>
          <w:rFonts w:cs="Times New Roman CYR"/>
          <w:bCs/>
          <w:szCs w:val="28"/>
        </w:rPr>
      </w:pPr>
    </w:p>
    <w:p w:rsidR="00D727C7" w:rsidRPr="00D727C7" w:rsidRDefault="004C2983" w:rsidP="00C173B7">
      <w:pPr>
        <w:widowControl w:val="0"/>
        <w:suppressAutoHyphens/>
        <w:autoSpaceDE w:val="0"/>
        <w:autoSpaceDN w:val="0"/>
        <w:adjustRightInd w:val="0"/>
        <w:rPr>
          <w:rFonts w:cs="Times New Roman CYR"/>
          <w:b/>
          <w:bCs/>
          <w:szCs w:val="28"/>
        </w:rPr>
      </w:pPr>
      <w:r>
        <w:rPr>
          <w:rFonts w:cs="Times New Roman CYR"/>
          <w:b/>
          <w:bCs/>
          <w:szCs w:val="28"/>
        </w:rPr>
        <w:t>В редакции</w:t>
      </w:r>
      <w:r w:rsidR="00D727C7" w:rsidRPr="00D727C7">
        <w:rPr>
          <w:rFonts w:cs="Times New Roman CYR"/>
          <w:b/>
          <w:bCs/>
          <w:szCs w:val="28"/>
        </w:rPr>
        <w:t xml:space="preserve">: </w:t>
      </w:r>
    </w:p>
    <w:p w:rsidR="00D727C7" w:rsidRDefault="00D727C7" w:rsidP="00C173B7">
      <w:pPr>
        <w:widowControl w:val="0"/>
        <w:suppressAutoHyphens/>
        <w:autoSpaceDE w:val="0"/>
        <w:autoSpaceDN w:val="0"/>
        <w:adjustRightInd w:val="0"/>
        <w:rPr>
          <w:rFonts w:cs="Times New Roman CYR"/>
          <w:bCs/>
          <w:szCs w:val="28"/>
        </w:rPr>
      </w:pPr>
      <w:r>
        <w:rPr>
          <w:rFonts w:cs="Times New Roman CYR"/>
          <w:bCs/>
          <w:szCs w:val="28"/>
        </w:rPr>
        <w:t>приказ</w:t>
      </w:r>
      <w:r w:rsidR="004C2983">
        <w:rPr>
          <w:rFonts w:cs="Times New Roman CYR"/>
          <w:bCs/>
          <w:szCs w:val="28"/>
        </w:rPr>
        <w:t>а</w:t>
      </w:r>
      <w:r>
        <w:rPr>
          <w:rFonts w:cs="Times New Roman CYR"/>
          <w:bCs/>
          <w:szCs w:val="28"/>
        </w:rPr>
        <w:t xml:space="preserve"> департамента социальной защиты населения, опеки и попечительства Костромской области </w:t>
      </w:r>
      <w:hyperlink r:id="rId8" w:tgtFrame="ChangingDocument" w:history="1">
        <w:r w:rsidRPr="00D727C7">
          <w:rPr>
            <w:rStyle w:val="a3"/>
            <w:rFonts w:cs="Times New Roman CYR"/>
            <w:bCs/>
            <w:szCs w:val="28"/>
          </w:rPr>
          <w:t xml:space="preserve">№ 647 от 02.10.2012 года (НГР </w:t>
        </w:r>
        <w:r w:rsidRPr="00D727C7">
          <w:rPr>
            <w:rStyle w:val="a3"/>
            <w:rFonts w:cs="Times New Roman CYR"/>
            <w:bCs/>
            <w:szCs w:val="28"/>
            <w:lang w:val="en-US"/>
          </w:rPr>
          <w:t>RU</w:t>
        </w:r>
        <w:r w:rsidRPr="00D727C7">
          <w:rPr>
            <w:rStyle w:val="a3"/>
            <w:rFonts w:cs="Times New Roman CYR"/>
            <w:bCs/>
            <w:szCs w:val="28"/>
          </w:rPr>
          <w:t>44000201200939)</w:t>
        </w:r>
      </w:hyperlink>
    </w:p>
    <w:p w:rsidR="00D727C7" w:rsidRDefault="007A5CC7" w:rsidP="00C173B7">
      <w:pPr>
        <w:widowControl w:val="0"/>
        <w:suppressAutoHyphens/>
        <w:autoSpaceDE w:val="0"/>
        <w:autoSpaceDN w:val="0"/>
        <w:adjustRightInd w:val="0"/>
        <w:rPr>
          <w:rFonts w:cs="Times New Roman CYR"/>
          <w:bCs/>
          <w:szCs w:val="28"/>
        </w:rPr>
      </w:pPr>
      <w:r>
        <w:t xml:space="preserve">приказа департамента социальной защиты населения, опеки и попечительства Костромской области </w:t>
      </w:r>
      <w:hyperlink r:id="rId9"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p>
    <w:p w:rsidR="00AB75D9" w:rsidRPr="0078109C" w:rsidRDefault="00AB75D9" w:rsidP="00AB75D9">
      <w:pPr>
        <w:tabs>
          <w:tab w:val="left" w:pos="993"/>
        </w:tabs>
      </w:pPr>
      <w:r>
        <w:t xml:space="preserve">приказа департамента социальной защиты населения, опеки и попечительства Костромской области </w:t>
      </w:r>
      <w:hyperlink r:id="rId10"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p>
    <w:p w:rsidR="007A5CC7" w:rsidRPr="00091EF2" w:rsidRDefault="00091EF2" w:rsidP="00C173B7">
      <w:pPr>
        <w:widowControl w:val="0"/>
        <w:suppressAutoHyphens/>
        <w:autoSpaceDE w:val="0"/>
        <w:autoSpaceDN w:val="0"/>
        <w:adjustRightInd w:val="0"/>
        <w:rPr>
          <w:rFonts w:cs="Times New Roman CYR"/>
          <w:bCs/>
          <w:szCs w:val="28"/>
        </w:rPr>
      </w:pPr>
      <w:r>
        <w:t xml:space="preserve">приказа департамента социальной защиты населения, опеки и попечительства Костромской области </w:t>
      </w:r>
      <w:hyperlink r:id="rId11" w:tgtFrame="ChangingDocument" w:history="1">
        <w:r w:rsidR="009A5100">
          <w:rPr>
            <w:rStyle w:val="a3"/>
          </w:rPr>
          <w:t>№ 16 от 20.01.2015</w:t>
        </w:r>
        <w:r w:rsidRPr="00091EF2">
          <w:rPr>
            <w:rStyle w:val="a3"/>
          </w:rPr>
          <w:t xml:space="preserve"> года (НГР </w:t>
        </w:r>
        <w:r w:rsidRPr="00091EF2">
          <w:rPr>
            <w:rStyle w:val="a3"/>
            <w:lang w:val="en-US"/>
          </w:rPr>
          <w:t>RU</w:t>
        </w:r>
        <w:r w:rsidRPr="00091EF2">
          <w:rPr>
            <w:rStyle w:val="a3"/>
          </w:rPr>
          <w:t>44000201500027)</w:t>
        </w:r>
      </w:hyperlink>
    </w:p>
    <w:p w:rsidR="00D727C7" w:rsidRPr="00E02516" w:rsidRDefault="00D727C7" w:rsidP="00C173B7">
      <w:pPr>
        <w:widowControl w:val="0"/>
        <w:suppressAutoHyphens/>
        <w:autoSpaceDE w:val="0"/>
        <w:autoSpaceDN w:val="0"/>
        <w:adjustRightInd w:val="0"/>
        <w:rPr>
          <w:rFonts w:cs="Times New Roman CYR"/>
          <w:bCs/>
          <w:szCs w:val="28"/>
        </w:rPr>
      </w:pPr>
    </w:p>
    <w:p w:rsidR="00F67442" w:rsidRPr="00E02516" w:rsidRDefault="000244F5" w:rsidP="00C173B7">
      <w:pPr>
        <w:tabs>
          <w:tab w:val="left" w:pos="993"/>
        </w:tabs>
        <w:rPr>
          <w:szCs w:val="28"/>
        </w:rPr>
      </w:pPr>
      <w:proofErr w:type="gramStart"/>
      <w:r w:rsidRPr="00E02516">
        <w:rPr>
          <w:rFonts w:cs="Times New Roman CYR"/>
          <w:szCs w:val="28"/>
        </w:rPr>
        <w:t xml:space="preserve">В целях реализации Федерального закона </w:t>
      </w:r>
      <w:hyperlink r:id="rId12" w:tgtFrame="Logical" w:history="1">
        <w:r w:rsidRPr="00C173B7">
          <w:rPr>
            <w:rStyle w:val="a3"/>
            <w:rFonts w:cs="Times New Roman CYR"/>
            <w:szCs w:val="28"/>
          </w:rPr>
          <w:t>от 27 июля 2010 года № 210-ФЗ</w:t>
        </w:r>
      </w:hyperlink>
      <w:r w:rsidRPr="00E02516">
        <w:rPr>
          <w:rFonts w:cs="Times New Roman CY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3" w:tgtFrame="Logical" w:history="1">
        <w:r w:rsidRPr="00C173B7">
          <w:rPr>
            <w:rStyle w:val="a3"/>
            <w:rFonts w:cs="Times New Roman CYR"/>
            <w:szCs w:val="28"/>
          </w:rPr>
          <w:t xml:space="preserve">от </w:t>
        </w:r>
        <w:r w:rsidR="00F67442" w:rsidRPr="00C173B7">
          <w:rPr>
            <w:rStyle w:val="a3"/>
            <w:szCs w:val="28"/>
          </w:rPr>
          <w:t>11 мая 2012 года № 175-а</w:t>
        </w:r>
      </w:hyperlink>
      <w:r w:rsidR="00F67442" w:rsidRPr="00E02516">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0244F5" w:rsidRPr="00E02516" w:rsidRDefault="000244F5" w:rsidP="00C173B7">
      <w:pPr>
        <w:tabs>
          <w:tab w:val="left" w:pos="993"/>
        </w:tabs>
        <w:rPr>
          <w:rFonts w:cs="Times New Roman CYR"/>
          <w:szCs w:val="28"/>
        </w:rPr>
      </w:pPr>
      <w:r w:rsidRPr="00E02516">
        <w:rPr>
          <w:rFonts w:cs="Times New Roman CYR"/>
          <w:szCs w:val="28"/>
        </w:rPr>
        <w:t>ПРИКАЗЫВАЮ: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lastRenderedPageBreak/>
        <w:t>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w:t>
      </w:r>
      <w:r w:rsidRPr="00E02516">
        <w:rPr>
          <w:rFonts w:cs="Times New Roman CYR"/>
          <w:bCs/>
          <w:szCs w:val="28"/>
        </w:rPr>
        <w:t xml:space="preserve"> </w:t>
      </w:r>
      <w:r w:rsidRPr="00E02516">
        <w:rPr>
          <w:rFonts w:cs="Times New Roman CYR"/>
          <w:szCs w:val="28"/>
        </w:rPr>
        <w:t>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p>
    <w:p w:rsidR="000244F5" w:rsidRPr="00E02516" w:rsidRDefault="000244F5" w:rsidP="00C173B7">
      <w:pPr>
        <w:widowControl w:val="0"/>
        <w:suppressAutoHyphens/>
        <w:autoSpaceDE w:val="0"/>
        <w:autoSpaceDN w:val="0"/>
        <w:adjustRightInd w:val="0"/>
        <w:rPr>
          <w:rFonts w:cs="Arial CYR"/>
          <w:bCs/>
          <w:szCs w:val="20"/>
        </w:rPr>
      </w:pPr>
      <w:r w:rsidRPr="00E02516">
        <w:rPr>
          <w:rFonts w:cs="Times New Roman CYR"/>
          <w:szCs w:val="28"/>
        </w:rPr>
        <w:t xml:space="preserve">2. Признать утратившими силу приказ департамента социальной защиты населения, опеки и попечительства Костромской области </w:t>
      </w:r>
      <w:hyperlink r:id="rId14" w:tgtFrame="Logical" w:history="1">
        <w:r w:rsidRPr="00C173B7">
          <w:rPr>
            <w:rStyle w:val="a3"/>
            <w:rFonts w:cs="Times New Roman CYR"/>
            <w:szCs w:val="28"/>
          </w:rPr>
          <w:t>от 26 января 2010 года № 23</w:t>
        </w:r>
      </w:hyperlink>
      <w:r w:rsidRPr="00E02516">
        <w:rPr>
          <w:rFonts w:cs="Times New Roman CYR"/>
          <w:szCs w:val="28"/>
        </w:rPr>
        <w:t xml:space="preserve"> «Об утверждении административного регламента».</w:t>
      </w:r>
      <w:r w:rsidRPr="00E02516">
        <w:rPr>
          <w:rFonts w:cs="Arial CYR"/>
          <w:bCs/>
          <w:szCs w:val="20"/>
        </w:rPr>
        <w:t xml:space="preserve">  </w:t>
      </w:r>
    </w:p>
    <w:p w:rsidR="000244F5" w:rsidRPr="00E02516" w:rsidRDefault="000244F5" w:rsidP="00C173B7">
      <w:pPr>
        <w:widowControl w:val="0"/>
        <w:tabs>
          <w:tab w:val="left" w:pos="720"/>
        </w:tabs>
        <w:suppressAutoHyphens/>
        <w:autoSpaceDE w:val="0"/>
        <w:autoSpaceDN w:val="0"/>
        <w:adjustRightInd w:val="0"/>
        <w:rPr>
          <w:rFonts w:cs="Times New Roman CYR"/>
          <w:szCs w:val="28"/>
        </w:rPr>
      </w:pPr>
      <w:r w:rsidRPr="00E02516">
        <w:rPr>
          <w:rFonts w:cs="Times New Roman CYR"/>
          <w:szCs w:val="28"/>
        </w:rPr>
        <w:t>3. Настоящий приказ вступает в силу со дня его официального опубликования.</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724D76" w:rsidP="00C173B7">
      <w:pPr>
        <w:widowControl w:val="0"/>
        <w:suppressAutoHyphens/>
        <w:autoSpaceDE w:val="0"/>
        <w:autoSpaceDN w:val="0"/>
        <w:adjustRightInd w:val="0"/>
        <w:rPr>
          <w:rFonts w:cs="Times New Roman CYR"/>
          <w:szCs w:val="28"/>
        </w:rPr>
      </w:pPr>
      <w:r w:rsidRPr="00E02516">
        <w:rPr>
          <w:rFonts w:cs="Times New Roman CYR"/>
          <w:szCs w:val="28"/>
        </w:rPr>
        <w:t>Первый заместитель</w:t>
      </w:r>
    </w:p>
    <w:p w:rsidR="00724D76" w:rsidRPr="00E02516" w:rsidRDefault="00724D76" w:rsidP="00C173B7">
      <w:pPr>
        <w:widowControl w:val="0"/>
        <w:suppressAutoHyphens/>
        <w:autoSpaceDE w:val="0"/>
        <w:autoSpaceDN w:val="0"/>
        <w:adjustRightInd w:val="0"/>
        <w:rPr>
          <w:rFonts w:cs="Times New Roman CYR"/>
          <w:szCs w:val="28"/>
        </w:rPr>
      </w:pPr>
      <w:r w:rsidRPr="00E02516">
        <w:rPr>
          <w:rFonts w:cs="Times New Roman CYR"/>
          <w:szCs w:val="28"/>
        </w:rPr>
        <w:t xml:space="preserve">директора департамента                       В.А. Шилов </w:t>
      </w:r>
    </w:p>
    <w:p w:rsidR="00724D76" w:rsidRPr="00E02516" w:rsidRDefault="00724D76" w:rsidP="00C173B7">
      <w:pPr>
        <w:widowControl w:val="0"/>
        <w:suppressAutoHyphens/>
        <w:autoSpaceDE w:val="0"/>
        <w:autoSpaceDN w:val="0"/>
        <w:adjustRightInd w:val="0"/>
        <w:rPr>
          <w:rFonts w:cs="Times New Roman CYR"/>
          <w:szCs w:val="28"/>
        </w:rPr>
      </w:pPr>
    </w:p>
    <w:p w:rsidR="00724D76" w:rsidRPr="00E02516" w:rsidRDefault="00724D76"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E02516" w:rsidRPr="00E02516" w:rsidRDefault="00E02516"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Утвержден</w:t>
      </w:r>
      <w:proofErr w:type="gramEnd"/>
      <w:r w:rsidRPr="00E02516">
        <w:rPr>
          <w:rFonts w:cs="Times New Roman CYR"/>
          <w:szCs w:val="28"/>
        </w:rPr>
        <w:t xml:space="preserve"> приказом департамента </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 опеки 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попечительства 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от  «</w:t>
      </w:r>
      <w:r w:rsidR="00E02516" w:rsidRPr="00E02516">
        <w:rPr>
          <w:rFonts w:cs="Times New Roman CYR"/>
          <w:szCs w:val="28"/>
        </w:rPr>
        <w:t>28</w:t>
      </w:r>
      <w:r w:rsidRPr="00E02516">
        <w:rPr>
          <w:rFonts w:cs="Times New Roman CYR"/>
          <w:szCs w:val="28"/>
        </w:rPr>
        <w:t xml:space="preserve">» </w:t>
      </w:r>
      <w:r w:rsidR="00E02516" w:rsidRPr="00E02516">
        <w:rPr>
          <w:rFonts w:cs="Times New Roman CYR"/>
          <w:szCs w:val="28"/>
        </w:rPr>
        <w:t xml:space="preserve">июня </w:t>
      </w:r>
      <w:r w:rsidRPr="00E02516">
        <w:rPr>
          <w:rFonts w:cs="Times New Roman CYR"/>
          <w:szCs w:val="28"/>
        </w:rPr>
        <w:t xml:space="preserve"> 2012 г. № </w:t>
      </w:r>
      <w:r w:rsidR="00E02516" w:rsidRPr="00E02516">
        <w:rPr>
          <w:rFonts w:cs="Times New Roman CYR"/>
          <w:szCs w:val="28"/>
        </w:rPr>
        <w:t>451</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980848" w:rsidRDefault="00980848" w:rsidP="00C173B7">
      <w:pPr>
        <w:widowControl w:val="0"/>
        <w:suppressAutoHyphens/>
        <w:autoSpaceDE w:val="0"/>
        <w:autoSpaceDN w:val="0"/>
        <w:adjustRightInd w:val="0"/>
        <w:jc w:val="center"/>
        <w:rPr>
          <w:rFonts w:cs="Times New Roman CYR"/>
          <w:b/>
          <w:szCs w:val="28"/>
        </w:rPr>
      </w:pPr>
      <w:r w:rsidRPr="00980848">
        <w:rPr>
          <w:rFonts w:cs="Arial"/>
          <w:b/>
        </w:rPr>
        <w:t>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СЗВ (БЭР), В ТОМ ЧИСЛЕ В ЭЛЕКТРОННОМ ВИДЕ</w:t>
      </w:r>
    </w:p>
    <w:p w:rsidR="00980848" w:rsidRDefault="00980848" w:rsidP="00980848">
      <w:pPr>
        <w:widowControl w:val="0"/>
        <w:suppressAutoHyphens/>
        <w:autoSpaceDE w:val="0"/>
        <w:autoSpaceDN w:val="0"/>
        <w:adjustRightInd w:val="0"/>
        <w:jc w:val="center"/>
      </w:pPr>
    </w:p>
    <w:p w:rsidR="000244F5" w:rsidRPr="00E02516" w:rsidRDefault="00980848" w:rsidP="00980848">
      <w:pPr>
        <w:widowControl w:val="0"/>
        <w:suppressAutoHyphens/>
        <w:autoSpaceDE w:val="0"/>
        <w:autoSpaceDN w:val="0"/>
        <w:adjustRightInd w:val="0"/>
        <w:jc w:val="center"/>
        <w:rPr>
          <w:rFonts w:cs="Times New Roman CYR"/>
          <w:bCs/>
          <w:szCs w:val="28"/>
        </w:rPr>
      </w:pPr>
      <w:proofErr w:type="gramStart"/>
      <w:r>
        <w:t>(наименование в новой редакции приказа департамента социальной защиты</w:t>
      </w:r>
      <w:proofErr w:type="gramEnd"/>
      <w:r>
        <w:t xml:space="preserve"> населения, опеки и попечительства Костромской области </w:t>
      </w:r>
      <w:hyperlink r:id="rId15" w:tgtFrame="ChangingDocument" w:history="1">
        <w:r w:rsidR="009A5100">
          <w:rPr>
            <w:rStyle w:val="a3"/>
          </w:rPr>
          <w:t>№ 16 от 20.01.2015</w:t>
        </w:r>
        <w:r w:rsidRPr="00091EF2">
          <w:rPr>
            <w:rStyle w:val="a3"/>
          </w:rPr>
          <w:t xml:space="preserve"> года (НГР </w:t>
        </w:r>
        <w:r w:rsidRPr="00091EF2">
          <w:rPr>
            <w:rStyle w:val="a3"/>
            <w:lang w:val="en-US"/>
          </w:rPr>
          <w:t>RU</w:t>
        </w:r>
        <w:r w:rsidRPr="00091EF2">
          <w:rPr>
            <w:rStyle w:val="a3"/>
          </w:rPr>
          <w:t>44000201500027)</w:t>
        </w:r>
      </w:hyperlink>
      <w:r>
        <w:t>)</w:t>
      </w:r>
    </w:p>
    <w:p w:rsidR="00E02516" w:rsidRPr="00E02516" w:rsidRDefault="00E02516" w:rsidP="00C173B7">
      <w:pPr>
        <w:widowControl w:val="0"/>
        <w:suppressAutoHyphens/>
        <w:autoSpaceDE w:val="0"/>
        <w:autoSpaceDN w:val="0"/>
        <w:adjustRightInd w:val="0"/>
        <w:rPr>
          <w:rFonts w:cs="Times New Roman CYR"/>
          <w:bCs/>
          <w:szCs w:val="28"/>
        </w:rPr>
      </w:pPr>
    </w:p>
    <w:p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1. Общие положения</w:t>
      </w:r>
    </w:p>
    <w:p w:rsidR="000244F5" w:rsidRPr="00E02516" w:rsidRDefault="000244F5" w:rsidP="00C173B7">
      <w:pPr>
        <w:widowControl w:val="0"/>
        <w:suppressAutoHyphens/>
        <w:autoSpaceDE w:val="0"/>
        <w:autoSpaceDN w:val="0"/>
        <w:adjustRightInd w:val="0"/>
        <w:rPr>
          <w:rFonts w:cs="Times New Roman CYR"/>
          <w:szCs w:val="28"/>
        </w:rPr>
      </w:pPr>
    </w:p>
    <w:p w:rsidR="00980848" w:rsidRDefault="000244F5" w:rsidP="00980848">
      <w:pPr>
        <w:pStyle w:val="ConsPlusNormal"/>
        <w:widowControl/>
        <w:ind w:firstLine="567"/>
        <w:jc w:val="both"/>
      </w:pPr>
      <w:r w:rsidRPr="00E02516">
        <w:rPr>
          <w:rFonts w:cs="Times New Roman CYR"/>
          <w:sz w:val="24"/>
          <w:szCs w:val="28"/>
        </w:rPr>
        <w:t xml:space="preserve">1. </w:t>
      </w:r>
      <w:proofErr w:type="gramStart"/>
      <w:r w:rsidR="00980848" w:rsidRPr="003C4016">
        <w:rPr>
          <w:sz w:val="24"/>
          <w:szCs w:val="24"/>
        </w:rPr>
        <w:t xml:space="preserve">Административный регламент предоставления департаментом социальной защиты населения, опеки и попечительства Костромской области (далее – </w:t>
      </w:r>
      <w:r w:rsidR="00980848" w:rsidRPr="003C4016">
        <w:rPr>
          <w:sz w:val="24"/>
          <w:szCs w:val="24"/>
        </w:rPr>
        <w:lastRenderedPageBreak/>
        <w:t xml:space="preserve">уполномоченный орган) государственной услуги по назначению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w:t>
      </w:r>
      <w:proofErr w:type="spellStart"/>
      <w:r w:rsidR="00980848" w:rsidRPr="003C4016">
        <w:rPr>
          <w:sz w:val="24"/>
          <w:szCs w:val="24"/>
        </w:rPr>
        <w:t>сЗв</w:t>
      </w:r>
      <w:proofErr w:type="spellEnd"/>
      <w:r w:rsidR="00980848" w:rsidRPr="003C4016">
        <w:rPr>
          <w:sz w:val="24"/>
          <w:szCs w:val="24"/>
        </w:rPr>
        <w:t xml:space="preserve"> (бэр), в том числе в электронном виде (далее - административный регламент), регулирует отношения, связанные с назначением</w:t>
      </w:r>
      <w:proofErr w:type="gramEnd"/>
      <w:r w:rsidR="00980848" w:rsidRPr="003C4016">
        <w:rPr>
          <w:sz w:val="24"/>
          <w:szCs w:val="24"/>
        </w:rPr>
        <w:t xml:space="preserve"> </w:t>
      </w:r>
      <w:proofErr w:type="gramStart"/>
      <w:r w:rsidR="00980848" w:rsidRPr="003C4016">
        <w:rPr>
          <w:sz w:val="24"/>
          <w:szCs w:val="24"/>
        </w:rPr>
        <w:t xml:space="preserve">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w:t>
      </w:r>
      <w:proofErr w:type="spellStart"/>
      <w:r w:rsidR="00980848" w:rsidRPr="003C4016">
        <w:rPr>
          <w:sz w:val="24"/>
          <w:szCs w:val="24"/>
        </w:rPr>
        <w:t>сЗв</w:t>
      </w:r>
      <w:proofErr w:type="spellEnd"/>
      <w:r w:rsidR="00980848" w:rsidRPr="003C4016">
        <w:rPr>
          <w:sz w:val="24"/>
          <w:szCs w:val="24"/>
        </w:rPr>
        <w:t xml:space="preserve"> (бэр), порядок взаимодействия уполномоченного органа, областного государственного казенного учреждения «Центр социальных выплат» (далее - ОГКУ «ЦСВ») с заявителями, иными органами государственной власти и местного самоуправления, учреждениями и организациями.</w:t>
      </w:r>
      <w:proofErr w:type="gramEnd"/>
    </w:p>
    <w:p w:rsidR="00980848" w:rsidRPr="00980848" w:rsidRDefault="00980848" w:rsidP="00980848">
      <w:pPr>
        <w:pStyle w:val="ConsPlusNormal"/>
        <w:widowControl/>
        <w:ind w:firstLine="567"/>
        <w:jc w:val="both"/>
        <w:rPr>
          <w:sz w:val="24"/>
          <w:szCs w:val="24"/>
        </w:rPr>
      </w:pPr>
      <w:r w:rsidRPr="00980848">
        <w:rPr>
          <w:sz w:val="24"/>
          <w:szCs w:val="24"/>
        </w:rPr>
        <w:t xml:space="preserve">(п. 1 в новой редакции приказа департамента социальной защиты населения, опеки и попечительства Костромской области </w:t>
      </w:r>
      <w:hyperlink r:id="rId16" w:tgtFrame="ChangingDocument" w:history="1">
        <w:r w:rsidR="009A5100">
          <w:rPr>
            <w:rStyle w:val="a3"/>
            <w:sz w:val="24"/>
            <w:szCs w:val="24"/>
          </w:rPr>
          <w:t>№ 16 от 20.01.2015</w:t>
        </w:r>
        <w:r w:rsidRPr="00980848">
          <w:rPr>
            <w:rStyle w:val="a3"/>
            <w:sz w:val="24"/>
            <w:szCs w:val="24"/>
          </w:rPr>
          <w:t xml:space="preserve"> года (НГР </w:t>
        </w:r>
        <w:r w:rsidRPr="00980848">
          <w:rPr>
            <w:rStyle w:val="a3"/>
            <w:sz w:val="24"/>
            <w:szCs w:val="24"/>
            <w:lang w:val="en-US"/>
          </w:rPr>
          <w:t>RU</w:t>
        </w:r>
        <w:r w:rsidRPr="00980848">
          <w:rPr>
            <w:rStyle w:val="a3"/>
            <w:sz w:val="24"/>
            <w:szCs w:val="24"/>
          </w:rPr>
          <w:t>44000201500027)</w:t>
        </w:r>
      </w:hyperlink>
      <w:r w:rsidRPr="00980848">
        <w:rPr>
          <w:sz w:val="24"/>
          <w:szCs w:val="24"/>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2. Заявителями, в отношении которых предоставляется государственная услуга, являются: граждане Российской Федерации, проживающие на территории Костромской области, из числа граждан, подвергшихся радиационному воздействию вследствие ядерных испытаний на Семипалатинском полигоне и получивших суммарную (накопленную) эффективную дозу облучения, превышающую 25 </w:t>
      </w:r>
      <w:proofErr w:type="spellStart"/>
      <w:r w:rsidRPr="00E02516">
        <w:rPr>
          <w:rFonts w:cs="Times New Roman CYR"/>
          <w:szCs w:val="28"/>
        </w:rPr>
        <w:t>сЗв</w:t>
      </w:r>
      <w:proofErr w:type="spellEnd"/>
      <w:r w:rsidRPr="00E02516">
        <w:rPr>
          <w:rFonts w:cs="Times New Roman CYR"/>
          <w:szCs w:val="28"/>
        </w:rPr>
        <w:t xml:space="preserve"> (бэр) (далее - заявители).</w:t>
      </w:r>
    </w:p>
    <w:p w:rsidR="00980848" w:rsidRDefault="00980848" w:rsidP="00980848">
      <w:pPr>
        <w:widowControl w:val="0"/>
        <w:autoSpaceDE w:val="0"/>
        <w:autoSpaceDN w:val="0"/>
        <w:adjustRightInd w:val="0"/>
      </w:pPr>
      <w:r w:rsidRPr="003C4016">
        <w:rPr>
          <w:rStyle w:val="TimesNewRoman14"/>
          <w:rFonts w:ascii="Arial" w:hAnsi="Arial" w:cs="Arial"/>
          <w:sz w:val="24"/>
        </w:rPr>
        <w:t xml:space="preserve">3. </w:t>
      </w:r>
      <w:r w:rsidRPr="003C4016">
        <w:rPr>
          <w:rFonts w:cs="Arial"/>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980848" w:rsidRPr="00980848" w:rsidRDefault="00980848" w:rsidP="00980848">
      <w:pPr>
        <w:widowControl w:val="0"/>
        <w:autoSpaceDE w:val="0"/>
        <w:autoSpaceDN w:val="0"/>
        <w:adjustRightInd w:val="0"/>
        <w:rPr>
          <w:rFonts w:cs="Arial"/>
        </w:rPr>
      </w:pPr>
      <w:r w:rsidRPr="00980848">
        <w:rPr>
          <w:rFonts w:cs="Arial"/>
        </w:rPr>
        <w:t xml:space="preserve">(п. 3 в новой редакции приказа департамента социальной защиты населения, опеки и попечительства Костромской области </w:t>
      </w:r>
      <w:hyperlink r:id="rId17"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724D76" w:rsidRPr="00E02516" w:rsidRDefault="00724D76" w:rsidP="00C173B7">
      <w:pPr>
        <w:pStyle w:val="a4"/>
        <w:spacing w:after="0"/>
        <w:ind w:left="0"/>
        <w:rPr>
          <w:rStyle w:val="TimesNewRoman14"/>
          <w:rFonts w:ascii="Arial" w:hAnsi="Arial"/>
          <w:sz w:val="24"/>
        </w:rPr>
      </w:pPr>
      <w:r w:rsidRPr="00E02516">
        <w:rPr>
          <w:rStyle w:val="TimesNewRoman14"/>
          <w:rFonts w:ascii="Arial" w:hAnsi="Arial"/>
          <w:sz w:val="24"/>
        </w:rPr>
        <w:t xml:space="preserve">4. </w:t>
      </w:r>
      <w:proofErr w:type="gramStart"/>
      <w:r w:rsidRPr="00E02516">
        <w:rPr>
          <w:rStyle w:val="6"/>
          <w:rFonts w:ascii="Arial" w:hAnsi="Arial" w:cs="Times New Roman"/>
          <w:sz w:val="24"/>
        </w:rPr>
        <w:t>Информация о месте нахождения, графике работы, справочных</w:t>
      </w:r>
      <w:r w:rsidRPr="00E02516">
        <w:rPr>
          <w:rStyle w:val="6"/>
          <w:rFonts w:ascii="Arial" w:hAnsi="Arial"/>
          <w:sz w:val="24"/>
        </w:rPr>
        <w:t xml:space="preserve"> телефонах</w:t>
      </w:r>
      <w:r w:rsidRPr="00E02516">
        <w:rPr>
          <w:rStyle w:val="TimesNewRoman14"/>
          <w:rFonts w:ascii="Arial" w:hAnsi="Arial"/>
          <w:sz w:val="24"/>
        </w:rPr>
        <w:t xml:space="preserve"> уполномоченного органа</w:t>
      </w:r>
      <w:r w:rsidRPr="00E02516">
        <w:rPr>
          <w:rStyle w:val="6"/>
          <w:rFonts w:ascii="Arial" w:hAnsi="Arial"/>
          <w:sz w:val="24"/>
        </w:rPr>
        <w:t xml:space="preserve">, </w:t>
      </w:r>
      <w:r w:rsidRPr="00E02516">
        <w:rPr>
          <w:rStyle w:val="TimesNewRoman14"/>
          <w:rFonts w:ascii="Arial" w:hAnsi="Arial"/>
          <w:sz w:val="24"/>
        </w:rPr>
        <w:t xml:space="preserve">ОГКУ «ЦСВ», </w:t>
      </w:r>
      <w:r w:rsidRPr="00E02516">
        <w:rPr>
          <w:rStyle w:val="6"/>
          <w:rFonts w:ascii="Arial" w:hAnsi="Arial"/>
          <w:sz w:val="24"/>
        </w:rPr>
        <w:t xml:space="preserve">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приведены в приложении № 1 к настоящему административному регламенту. </w:t>
      </w:r>
      <w:proofErr w:type="gramEnd"/>
    </w:p>
    <w:p w:rsidR="00724D76" w:rsidRPr="00E02516" w:rsidRDefault="00724D76" w:rsidP="00C173B7">
      <w:pPr>
        <w:pStyle w:val="a4"/>
        <w:spacing w:after="0"/>
        <w:ind w:left="0"/>
        <w:rPr>
          <w:rStyle w:val="6"/>
          <w:rFonts w:ascii="Arial" w:hAnsi="Arial"/>
          <w:sz w:val="24"/>
        </w:rPr>
      </w:pPr>
      <w:proofErr w:type="gramStart"/>
      <w:r w:rsidRPr="00E02516">
        <w:rPr>
          <w:rStyle w:val="6"/>
          <w:rFonts w:ascii="Arial" w:hAnsi="Arial"/>
          <w:sz w:val="24"/>
        </w:rPr>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w:t>
      </w:r>
      <w:proofErr w:type="gramEnd"/>
      <w:r w:rsidRPr="00E02516">
        <w:rPr>
          <w:rStyle w:val="6"/>
          <w:rFonts w:ascii="Arial" w:hAnsi="Arial"/>
          <w:sz w:val="24"/>
        </w:rPr>
        <w:t xml:space="preserve"> к настоящему административному регламенту, на официальном сайте </w:t>
      </w:r>
      <w:r w:rsidRPr="00E02516">
        <w:rPr>
          <w:rStyle w:val="TimesNewRoman14"/>
          <w:rFonts w:ascii="Arial" w:hAnsi="Arial"/>
          <w:sz w:val="24"/>
        </w:rPr>
        <w:t xml:space="preserve">департамента социальной защиты населения, опеки и попечительства </w:t>
      </w:r>
      <w:r w:rsidRPr="00E02516">
        <w:rPr>
          <w:rStyle w:val="6"/>
          <w:rFonts w:ascii="Arial" w:hAnsi="Arial"/>
          <w:sz w:val="24"/>
        </w:rPr>
        <w:t>в сети Интернет (</w:t>
      </w:r>
      <w:r w:rsidR="00AB75D9" w:rsidRPr="00AB75D9">
        <w:rPr>
          <w:rStyle w:val="6"/>
          <w:rFonts w:ascii="Arial" w:hAnsi="Arial"/>
          <w:sz w:val="24"/>
        </w:rPr>
        <w:t>socdep.adm44.ru</w:t>
      </w:r>
      <w:r w:rsidRPr="00E02516">
        <w:rPr>
          <w:rStyle w:val="6"/>
          <w:rFonts w:ascii="Arial" w:hAnsi="Arial"/>
          <w:sz w:val="24"/>
        </w:rPr>
        <w:t xml:space="preserve">), непосредственно в </w:t>
      </w:r>
      <w:r w:rsidRPr="00E02516">
        <w:rPr>
          <w:rStyle w:val="TimesNewRoman14"/>
          <w:rFonts w:ascii="Arial" w:hAnsi="Arial"/>
          <w:sz w:val="24"/>
        </w:rPr>
        <w:t>департаменте социальной защиты населения, опеки и попечительства</w:t>
      </w:r>
      <w:r w:rsidRPr="00E02516">
        <w:rPr>
          <w:rStyle w:val="6"/>
          <w:rFonts w:ascii="Arial" w:hAnsi="Arial"/>
          <w:sz w:val="24"/>
        </w:rPr>
        <w:t xml:space="preserve">, а также размещается в </w:t>
      </w:r>
      <w:r w:rsidRPr="00E02516">
        <w:rPr>
          <w:rStyle w:val="6"/>
          <w:rFonts w:ascii="Arial" w:hAnsi="Arial"/>
          <w:sz w:val="24"/>
        </w:rPr>
        <w:lastRenderedPageBreak/>
        <w:t>федеральной государственной информационной системе «Единый портал государственных и муниципальных услуг (функций)».</w:t>
      </w:r>
    </w:p>
    <w:p w:rsidR="00AB75D9" w:rsidRDefault="00AB75D9" w:rsidP="00AB75D9">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8"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724D76" w:rsidRPr="00E02516" w:rsidRDefault="00724D76" w:rsidP="00C173B7">
      <w:pPr>
        <w:pStyle w:val="a4"/>
        <w:spacing w:after="0"/>
        <w:ind w:left="0"/>
        <w:rPr>
          <w:rFonts w:ascii="Arial" w:hAnsi="Arial" w:cs="Times New Roman"/>
          <w:sz w:val="24"/>
        </w:rPr>
      </w:pPr>
      <w:r w:rsidRPr="00E02516">
        <w:rPr>
          <w:rFonts w:ascii="Arial" w:hAnsi="Arial" w:cs="Times New Roman"/>
          <w:sz w:val="24"/>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уполномоченный орган, ОГКУ «ЦСВ»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rsidR="00724D76" w:rsidRPr="00E02516" w:rsidRDefault="00724D76" w:rsidP="00C173B7">
      <w:pPr>
        <w:pStyle w:val="a4"/>
        <w:spacing w:after="0"/>
        <w:ind w:left="0"/>
        <w:rPr>
          <w:rStyle w:val="TimesNewRoman14"/>
          <w:rFonts w:ascii="Arial" w:hAnsi="Arial"/>
          <w:sz w:val="24"/>
        </w:rPr>
      </w:pPr>
      <w:r w:rsidRPr="00E02516">
        <w:rPr>
          <w:rFonts w:ascii="Arial" w:hAnsi="Arial" w:cs="Times New Roman"/>
          <w:sz w:val="24"/>
        </w:rPr>
        <w:t xml:space="preserve">Информирование (консультирование) по вопросам предоставления государственной услуги предоставляется специалистами уполномоченного органа, ОГКУ «ЦСВ», МФЦ, в том числе специально выделенными для предоставления консультаций. </w:t>
      </w:r>
      <w:r w:rsidRPr="00E02516">
        <w:rPr>
          <w:rStyle w:val="TimesNewRoman14"/>
          <w:rFonts w:ascii="Arial" w:hAnsi="Arial"/>
          <w:sz w:val="24"/>
        </w:rPr>
        <w:t xml:space="preserve"> </w:t>
      </w:r>
    </w:p>
    <w:p w:rsidR="00724D76" w:rsidRPr="00E02516" w:rsidRDefault="00724D76" w:rsidP="00C173B7">
      <w:pPr>
        <w:pStyle w:val="a4"/>
        <w:tabs>
          <w:tab w:val="left" w:pos="9183"/>
        </w:tabs>
        <w:spacing w:after="0"/>
        <w:ind w:left="0"/>
        <w:rPr>
          <w:rFonts w:ascii="Arial" w:hAnsi="Arial" w:cs="Times New Roman"/>
          <w:sz w:val="24"/>
        </w:rPr>
      </w:pPr>
      <w:r w:rsidRPr="00E02516">
        <w:rPr>
          <w:rFonts w:ascii="Arial" w:hAnsi="Arial" w:cs="Times New Roman"/>
          <w:sz w:val="24"/>
        </w:rPr>
        <w:t>Консультации предоставляются по следующим вопросам:</w:t>
      </w:r>
    </w:p>
    <w:p w:rsidR="00724D76" w:rsidRPr="00E02516" w:rsidRDefault="00724D76" w:rsidP="00C173B7">
      <w:pPr>
        <w:pStyle w:val="a4"/>
        <w:tabs>
          <w:tab w:val="left" w:pos="9183"/>
        </w:tabs>
        <w:spacing w:after="0"/>
        <w:ind w:left="0"/>
        <w:rPr>
          <w:rFonts w:ascii="Arial" w:hAnsi="Arial" w:cs="Times New Roman"/>
          <w:sz w:val="24"/>
        </w:rPr>
      </w:pPr>
      <w:r w:rsidRPr="00E02516">
        <w:rPr>
          <w:rFonts w:ascii="Arial" w:hAnsi="Arial" w:cs="Times New Roman"/>
          <w:sz w:val="24"/>
        </w:rPr>
        <w:t>содержание и ход предоставления государственной услуги;</w:t>
      </w:r>
    </w:p>
    <w:p w:rsidR="00724D76" w:rsidRPr="00E02516" w:rsidRDefault="00724D76" w:rsidP="00C173B7">
      <w:pPr>
        <w:tabs>
          <w:tab w:val="left" w:pos="-2127"/>
        </w:tabs>
        <w:rPr>
          <w:szCs w:val="28"/>
        </w:rPr>
      </w:pPr>
      <w:r w:rsidRPr="00E02516">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724D76" w:rsidRPr="00E02516" w:rsidRDefault="00724D76" w:rsidP="00C173B7">
      <w:pPr>
        <w:tabs>
          <w:tab w:val="left" w:pos="-2127"/>
        </w:tabs>
        <w:rPr>
          <w:szCs w:val="28"/>
        </w:rPr>
      </w:pPr>
      <w:r w:rsidRPr="00E02516">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724D76" w:rsidRPr="00E02516" w:rsidRDefault="00724D76" w:rsidP="00C173B7">
      <w:pPr>
        <w:pStyle w:val="11"/>
        <w:tabs>
          <w:tab w:val="left" w:pos="-2127"/>
        </w:tabs>
        <w:spacing w:line="240" w:lineRule="auto"/>
        <w:ind w:firstLine="567"/>
        <w:jc w:val="both"/>
        <w:rPr>
          <w:rFonts w:ascii="Arial" w:hAnsi="Arial" w:cs="Times New Roman"/>
          <w:kern w:val="0"/>
          <w:szCs w:val="28"/>
        </w:rPr>
      </w:pPr>
      <w:r w:rsidRPr="00E02516">
        <w:rPr>
          <w:rFonts w:ascii="Arial" w:hAnsi="Arial" w:cs="Times New Roman"/>
          <w:kern w:val="0"/>
          <w:szCs w:val="28"/>
        </w:rPr>
        <w:t xml:space="preserve">время приема и выдачи документов специалистами уполномоченного органа, ОГКУ «ЦСВ», МФЦ; </w:t>
      </w:r>
    </w:p>
    <w:p w:rsidR="00724D76" w:rsidRPr="00E02516" w:rsidRDefault="00724D76" w:rsidP="00C173B7">
      <w:pPr>
        <w:tabs>
          <w:tab w:val="left" w:pos="-2127"/>
        </w:tabs>
        <w:rPr>
          <w:szCs w:val="28"/>
        </w:rPr>
      </w:pPr>
      <w:r w:rsidRPr="00E02516">
        <w:rPr>
          <w:szCs w:val="28"/>
        </w:rPr>
        <w:t>срок принятия решения о предоставлении государственной услуги;</w:t>
      </w:r>
    </w:p>
    <w:p w:rsidR="00724D76" w:rsidRPr="00E02516" w:rsidRDefault="00724D76" w:rsidP="00C173B7">
      <w:pPr>
        <w:tabs>
          <w:tab w:val="left" w:pos="-2127"/>
        </w:tabs>
        <w:rPr>
          <w:szCs w:val="28"/>
        </w:rPr>
      </w:pPr>
      <w:r w:rsidRPr="00E02516">
        <w:rPr>
          <w:szCs w:val="28"/>
        </w:rPr>
        <w:t>порядок обжалования действий (бездействий) и решений, осуществляемых и принимаемых департаментом, уполномоченным органом в ходе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 xml:space="preserve">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w:t>
      </w:r>
      <w:r w:rsidR="00D51992" w:rsidRPr="00E02516">
        <w:rPr>
          <w:szCs w:val="28"/>
        </w:rPr>
        <w:t xml:space="preserve">гражданину </w:t>
      </w:r>
      <w:r w:rsidRPr="00E02516">
        <w:rPr>
          <w:szCs w:val="28"/>
        </w:rPr>
        <w:t xml:space="preserve"> должен быть сообщен телефонный номер, по которому можно получить необходимую информацию.</w:t>
      </w:r>
    </w:p>
    <w:p w:rsidR="000244F5" w:rsidRPr="00E02516" w:rsidRDefault="000244F5" w:rsidP="00C173B7">
      <w:pPr>
        <w:widowControl w:val="0"/>
        <w:tabs>
          <w:tab w:val="left" w:pos="8262"/>
        </w:tabs>
        <w:suppressAutoHyphens/>
        <w:autoSpaceDE w:val="0"/>
        <w:autoSpaceDN w:val="0"/>
        <w:adjustRightInd w:val="0"/>
        <w:rPr>
          <w:szCs w:val="28"/>
        </w:rPr>
      </w:pPr>
      <w:r w:rsidRPr="00E02516">
        <w:rPr>
          <w:szCs w:val="28"/>
        </w:rPr>
        <w:t>Консультации предоставляются по следующим вопросам:</w:t>
      </w:r>
    </w:p>
    <w:p w:rsidR="000244F5" w:rsidRPr="00E02516" w:rsidRDefault="000244F5" w:rsidP="00C173B7">
      <w:pPr>
        <w:widowControl w:val="0"/>
        <w:suppressAutoHyphens/>
        <w:autoSpaceDE w:val="0"/>
        <w:autoSpaceDN w:val="0"/>
        <w:adjustRightInd w:val="0"/>
        <w:rPr>
          <w:szCs w:val="28"/>
        </w:rPr>
      </w:pPr>
      <w:r w:rsidRPr="00E02516">
        <w:rPr>
          <w:szCs w:val="28"/>
        </w:rPr>
        <w:t>содержание и ход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0244F5" w:rsidRPr="00E02516" w:rsidRDefault="000244F5" w:rsidP="00C173B7">
      <w:pPr>
        <w:widowControl w:val="0"/>
        <w:suppressAutoHyphens/>
        <w:autoSpaceDE w:val="0"/>
        <w:autoSpaceDN w:val="0"/>
        <w:adjustRightInd w:val="0"/>
        <w:rPr>
          <w:szCs w:val="28"/>
        </w:rPr>
      </w:pPr>
      <w:r w:rsidRPr="00E02516">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0244F5" w:rsidRPr="00E02516" w:rsidRDefault="000244F5" w:rsidP="00C173B7">
      <w:pPr>
        <w:widowControl w:val="0"/>
        <w:suppressAutoHyphens/>
        <w:autoSpaceDE w:val="0"/>
        <w:autoSpaceDN w:val="0"/>
        <w:adjustRightInd w:val="0"/>
        <w:rPr>
          <w:szCs w:val="28"/>
        </w:rPr>
      </w:pPr>
      <w:r w:rsidRPr="00E02516">
        <w:rPr>
          <w:szCs w:val="28"/>
        </w:rPr>
        <w:t>время приема и выдачи документов специалистами уполномоченного органа;</w:t>
      </w:r>
    </w:p>
    <w:p w:rsidR="00D51992" w:rsidRPr="00E02516" w:rsidRDefault="000244F5" w:rsidP="00C173B7">
      <w:pPr>
        <w:widowControl w:val="0"/>
        <w:suppressAutoHyphens/>
        <w:autoSpaceDE w:val="0"/>
        <w:autoSpaceDN w:val="0"/>
        <w:adjustRightInd w:val="0"/>
        <w:rPr>
          <w:szCs w:val="28"/>
        </w:rPr>
      </w:pPr>
      <w:r w:rsidRPr="00E02516">
        <w:rPr>
          <w:szCs w:val="28"/>
        </w:rPr>
        <w:t>срок принятия уполномоченным органом решения о предоставлении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E02516">
        <w:rPr>
          <w:szCs w:val="28"/>
        </w:rPr>
        <w:t>автоинформирования</w:t>
      </w:r>
      <w:proofErr w:type="spellEnd"/>
      <w:r w:rsidRPr="00E02516">
        <w:rPr>
          <w:szCs w:val="28"/>
        </w:rPr>
        <w:t xml:space="preserve">. </w:t>
      </w:r>
    </w:p>
    <w:p w:rsidR="000244F5" w:rsidRPr="00E02516" w:rsidRDefault="000244F5" w:rsidP="00C173B7">
      <w:pPr>
        <w:widowControl w:val="0"/>
        <w:suppressAutoHyphens/>
        <w:autoSpaceDE w:val="0"/>
        <w:autoSpaceDN w:val="0"/>
        <w:adjustRightInd w:val="0"/>
        <w:rPr>
          <w:szCs w:val="28"/>
        </w:rPr>
      </w:pPr>
      <w:proofErr w:type="gramStart"/>
      <w:r w:rsidRPr="00E02516">
        <w:rPr>
          <w:szCs w:val="28"/>
        </w:rPr>
        <w:lastRenderedPageBreak/>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расписки-уведомления,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roofErr w:type="gramEnd"/>
    </w:p>
    <w:p w:rsidR="000244F5" w:rsidRPr="00E02516" w:rsidRDefault="000244F5" w:rsidP="00C173B7">
      <w:pPr>
        <w:widowControl w:val="0"/>
        <w:suppressAutoHyphens/>
        <w:autoSpaceDE w:val="0"/>
        <w:autoSpaceDN w:val="0"/>
        <w:adjustRightInd w:val="0"/>
        <w:rPr>
          <w:szCs w:val="28"/>
        </w:rPr>
      </w:pPr>
      <w:r w:rsidRPr="00E02516">
        <w:rPr>
          <w:szCs w:val="28"/>
        </w:rPr>
        <w:t>Информация по вопросам предоставления государственной услуги размещается:</w:t>
      </w:r>
    </w:p>
    <w:p w:rsidR="000244F5" w:rsidRPr="00E02516" w:rsidRDefault="000244F5" w:rsidP="00C173B7">
      <w:pPr>
        <w:widowControl w:val="0"/>
        <w:suppressAutoHyphens/>
        <w:autoSpaceDE w:val="0"/>
        <w:autoSpaceDN w:val="0"/>
        <w:adjustRightInd w:val="0"/>
        <w:rPr>
          <w:szCs w:val="28"/>
        </w:rPr>
      </w:pPr>
      <w:r w:rsidRPr="00E02516">
        <w:rPr>
          <w:szCs w:val="28"/>
        </w:rPr>
        <w:t>на информационных стендах департамента социальной защиты населения, опеки и попечительства Костромской области, его территориальных органов, ОГКУ «ЦСВ», общественных организаций, органов территориального общественного самоуправления (по согласованию);</w:t>
      </w:r>
    </w:p>
    <w:p w:rsidR="000244F5" w:rsidRPr="00E02516" w:rsidRDefault="000244F5" w:rsidP="00C173B7">
      <w:pPr>
        <w:widowControl w:val="0"/>
        <w:suppressAutoHyphens/>
        <w:autoSpaceDE w:val="0"/>
        <w:autoSpaceDN w:val="0"/>
        <w:adjustRightInd w:val="0"/>
        <w:rPr>
          <w:szCs w:val="28"/>
        </w:rPr>
      </w:pPr>
      <w:r w:rsidRPr="00E02516">
        <w:rPr>
          <w:szCs w:val="28"/>
        </w:rPr>
        <w:t>на официальном сайте департамента социальной защиты населения, опеки и попечительства Костромской области (</w:t>
      </w:r>
      <w:proofErr w:type="spellStart"/>
      <w:r w:rsidR="00AB75D9" w:rsidRPr="00F6490A">
        <w:rPr>
          <w:lang w:val="en-US"/>
        </w:rPr>
        <w:t>socdep</w:t>
      </w:r>
      <w:proofErr w:type="spellEnd"/>
      <w:r w:rsidR="00AB75D9" w:rsidRPr="00177E91">
        <w:t>.</w:t>
      </w:r>
      <w:proofErr w:type="spellStart"/>
      <w:r w:rsidR="00AB75D9" w:rsidRPr="00F6490A">
        <w:rPr>
          <w:lang w:val="en-US"/>
        </w:rPr>
        <w:t>adm</w:t>
      </w:r>
      <w:proofErr w:type="spellEnd"/>
      <w:r w:rsidR="00AB75D9" w:rsidRPr="00177E91">
        <w:t>44.</w:t>
      </w:r>
      <w:proofErr w:type="spellStart"/>
      <w:r w:rsidR="00AB75D9" w:rsidRPr="00F6490A">
        <w:rPr>
          <w:lang w:val="en-US"/>
        </w:rPr>
        <w:t>ru</w:t>
      </w:r>
      <w:proofErr w:type="spellEnd"/>
      <w:r w:rsidR="00330425" w:rsidRPr="00E02516">
        <w:rPr>
          <w:szCs w:val="28"/>
        </w:rPr>
        <w:t>),</w:t>
      </w:r>
      <w:r w:rsidRPr="00E02516">
        <w:rPr>
          <w:szCs w:val="28"/>
        </w:rPr>
        <w:t xml:space="preserve"> ОГКУ «ЦСВ»,  МФЦ (www.mfc44.ru) в сети Интернет;</w:t>
      </w:r>
    </w:p>
    <w:p w:rsidR="00AB75D9" w:rsidRDefault="00AB75D9" w:rsidP="00AB75D9">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9"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0244F5" w:rsidRPr="00E02516" w:rsidRDefault="000244F5" w:rsidP="00C173B7">
      <w:pPr>
        <w:widowControl w:val="0"/>
        <w:suppressAutoHyphens/>
        <w:autoSpaceDE w:val="0"/>
        <w:autoSpaceDN w:val="0"/>
        <w:adjustRightInd w:val="0"/>
        <w:rPr>
          <w:szCs w:val="28"/>
        </w:rPr>
      </w:pPr>
      <w:r w:rsidRPr="00E02516">
        <w:rPr>
          <w:szCs w:val="28"/>
        </w:rPr>
        <w:t>на портале государственных и муниципальных услуг Костромской области (www.gosuslugi.region.kostroma.ru);</w:t>
      </w:r>
    </w:p>
    <w:p w:rsidR="00330425" w:rsidRPr="00E02516" w:rsidRDefault="000244F5" w:rsidP="00C173B7">
      <w:pPr>
        <w:widowControl w:val="0"/>
        <w:suppressAutoHyphens/>
        <w:autoSpaceDE w:val="0"/>
        <w:autoSpaceDN w:val="0"/>
        <w:adjustRightInd w:val="0"/>
        <w:rPr>
          <w:szCs w:val="28"/>
        </w:rPr>
      </w:pPr>
      <w:r w:rsidRPr="00E02516">
        <w:rPr>
          <w:szCs w:val="28"/>
        </w:rPr>
        <w:t>в федеральной государственной информационной системе «Единый портал государственных и муниципальных услуг (функций)» (</w:t>
      </w:r>
      <w:hyperlink r:id="rId20" w:history="1">
        <w:r w:rsidR="00330425" w:rsidRPr="00E02516">
          <w:rPr>
            <w:rStyle w:val="a3"/>
            <w:color w:val="auto"/>
            <w:szCs w:val="28"/>
          </w:rPr>
          <w:t>www.gosuslugi.ru</w:t>
        </w:r>
      </w:hyperlink>
      <w:r w:rsidRPr="00E02516">
        <w:rPr>
          <w:szCs w:val="28"/>
        </w:rPr>
        <w:t>);</w:t>
      </w:r>
    </w:p>
    <w:p w:rsidR="000244F5" w:rsidRPr="00E02516" w:rsidRDefault="000244F5" w:rsidP="00C173B7">
      <w:pPr>
        <w:widowControl w:val="0"/>
        <w:suppressAutoHyphens/>
        <w:autoSpaceDE w:val="0"/>
        <w:autoSpaceDN w:val="0"/>
        <w:adjustRightInd w:val="0"/>
        <w:rPr>
          <w:szCs w:val="28"/>
        </w:rPr>
      </w:pPr>
      <w:r w:rsidRPr="00E02516">
        <w:rPr>
          <w:szCs w:val="28"/>
        </w:rPr>
        <w:t>в средствах массовой информации, в информационных материалах (брошюрах, буклетах и т.д.).</w:t>
      </w:r>
    </w:p>
    <w:p w:rsidR="000244F5" w:rsidRPr="00E02516" w:rsidRDefault="000244F5" w:rsidP="00C173B7">
      <w:pPr>
        <w:widowControl w:val="0"/>
        <w:suppressAutoHyphens/>
        <w:autoSpaceDE w:val="0"/>
        <w:autoSpaceDN w:val="0"/>
        <w:adjustRightInd w:val="0"/>
        <w:rPr>
          <w:szCs w:val="28"/>
        </w:rPr>
      </w:pPr>
      <w:r w:rsidRPr="00E02516">
        <w:rPr>
          <w:szCs w:val="28"/>
        </w:rPr>
        <w:t>Размещаемая информация содержит в том числе:</w:t>
      </w:r>
    </w:p>
    <w:p w:rsidR="000244F5" w:rsidRPr="00E02516" w:rsidRDefault="000244F5" w:rsidP="00C173B7">
      <w:pPr>
        <w:widowControl w:val="0"/>
        <w:suppressAutoHyphens/>
        <w:autoSpaceDE w:val="0"/>
        <w:autoSpaceDN w:val="0"/>
        <w:adjustRightInd w:val="0"/>
        <w:rPr>
          <w:szCs w:val="28"/>
        </w:rPr>
      </w:pPr>
      <w:r w:rsidRPr="00E02516">
        <w:rPr>
          <w:szCs w:val="28"/>
        </w:rPr>
        <w:t>извлечения из нормативных правовых актов, устанавливающих порядок и условия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текст административного регламента с приложениями;</w:t>
      </w:r>
    </w:p>
    <w:p w:rsidR="000244F5" w:rsidRPr="00E02516" w:rsidRDefault="000244F5" w:rsidP="00C173B7">
      <w:pPr>
        <w:widowControl w:val="0"/>
        <w:suppressAutoHyphens/>
        <w:autoSpaceDE w:val="0"/>
        <w:autoSpaceDN w:val="0"/>
        <w:adjustRightInd w:val="0"/>
        <w:rPr>
          <w:szCs w:val="28"/>
        </w:rPr>
      </w:pPr>
      <w:r w:rsidRPr="00E02516">
        <w:rPr>
          <w:szCs w:val="28"/>
        </w:rPr>
        <w:t>блок-схему (согласно Приложению № 2 к административному регламенту);</w:t>
      </w:r>
    </w:p>
    <w:p w:rsidR="000244F5" w:rsidRPr="00E02516" w:rsidRDefault="000244F5" w:rsidP="00C173B7">
      <w:pPr>
        <w:widowControl w:val="0"/>
        <w:suppressAutoHyphens/>
        <w:autoSpaceDE w:val="0"/>
        <w:autoSpaceDN w:val="0"/>
        <w:adjustRightInd w:val="0"/>
        <w:rPr>
          <w:szCs w:val="28"/>
        </w:rPr>
      </w:pPr>
      <w:r w:rsidRPr="00E02516">
        <w:rPr>
          <w:szCs w:val="28"/>
        </w:rPr>
        <w:t>перечень документов, необходимый для предоставления государственной услуги, и требования, предъявляемые к этим документам;</w:t>
      </w:r>
    </w:p>
    <w:p w:rsidR="000244F5" w:rsidRPr="00E02516" w:rsidRDefault="000244F5" w:rsidP="00C173B7">
      <w:pPr>
        <w:widowControl w:val="0"/>
        <w:suppressAutoHyphens/>
        <w:autoSpaceDE w:val="0"/>
        <w:autoSpaceDN w:val="0"/>
        <w:adjustRightInd w:val="0"/>
        <w:rPr>
          <w:szCs w:val="28"/>
        </w:rPr>
      </w:pPr>
      <w:r w:rsidRPr="00E02516">
        <w:rPr>
          <w:szCs w:val="28"/>
        </w:rPr>
        <w:t>порядок информирования о ходе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r w:rsidRPr="00E02516">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0244F5" w:rsidRPr="00E02516" w:rsidRDefault="000244F5" w:rsidP="00C173B7">
      <w:pPr>
        <w:widowControl w:val="0"/>
        <w:suppressAutoHyphens/>
        <w:autoSpaceDE w:val="0"/>
        <w:autoSpaceDN w:val="0"/>
        <w:adjustRightInd w:val="0"/>
        <w:rPr>
          <w:szCs w:val="28"/>
        </w:rPr>
      </w:pPr>
    </w:p>
    <w:p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2. Стандарт предоставления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p>
    <w:p w:rsidR="00980848" w:rsidRDefault="00980848" w:rsidP="004C2983">
      <w:pPr>
        <w:widowControl w:val="0"/>
        <w:suppressAutoHyphens/>
        <w:autoSpaceDE w:val="0"/>
        <w:autoSpaceDN w:val="0"/>
        <w:adjustRightInd w:val="0"/>
        <w:rPr>
          <w:rFonts w:cs="Arial"/>
        </w:rPr>
      </w:pPr>
      <w:r w:rsidRPr="003C4016">
        <w:rPr>
          <w:rFonts w:cs="Arial"/>
        </w:rPr>
        <w:t xml:space="preserve">5. Наименование государственной услуги - назначение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w:t>
      </w:r>
      <w:proofErr w:type="spellStart"/>
      <w:r w:rsidRPr="003C4016">
        <w:rPr>
          <w:rFonts w:cs="Arial"/>
        </w:rPr>
        <w:t>сЗв</w:t>
      </w:r>
      <w:proofErr w:type="spellEnd"/>
      <w:r w:rsidRPr="003C4016">
        <w:rPr>
          <w:rFonts w:cs="Arial"/>
        </w:rPr>
        <w:t xml:space="preserve"> (бэр), в том числе в электронном виде (далее - государственная услуга).</w:t>
      </w:r>
    </w:p>
    <w:p w:rsidR="00980848" w:rsidRDefault="00980848" w:rsidP="004C2983">
      <w:pPr>
        <w:widowControl w:val="0"/>
        <w:suppressAutoHyphens/>
        <w:autoSpaceDE w:val="0"/>
        <w:autoSpaceDN w:val="0"/>
        <w:adjustRightInd w:val="0"/>
        <w:rPr>
          <w:rFonts w:cs="Arial"/>
        </w:rPr>
      </w:pPr>
      <w:r w:rsidRPr="00980848">
        <w:rPr>
          <w:rFonts w:cs="Arial"/>
        </w:rPr>
        <w:t>(</w:t>
      </w:r>
      <w:proofErr w:type="gramStart"/>
      <w:r w:rsidRPr="00980848">
        <w:rPr>
          <w:rFonts w:cs="Arial"/>
        </w:rPr>
        <w:t>п</w:t>
      </w:r>
      <w:proofErr w:type="gramEnd"/>
      <w:r w:rsidRPr="00980848">
        <w:rPr>
          <w:rFonts w:cs="Arial"/>
        </w:rPr>
        <w:t xml:space="preserve">. </w:t>
      </w:r>
      <w:r>
        <w:rPr>
          <w:rFonts w:cs="Arial"/>
        </w:rPr>
        <w:t>5</w:t>
      </w:r>
      <w:r w:rsidRPr="00980848">
        <w:rPr>
          <w:rFonts w:cs="Arial"/>
        </w:rPr>
        <w:t xml:space="preserve"> в новой редакции приказа департамента социальной защиты населения, опеки и попечительства Костромской области </w:t>
      </w:r>
      <w:hyperlink r:id="rId21"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980848" w:rsidRDefault="00980848" w:rsidP="00C173B7">
      <w:pPr>
        <w:widowControl w:val="0"/>
        <w:suppressAutoHyphens/>
        <w:autoSpaceDE w:val="0"/>
        <w:autoSpaceDN w:val="0"/>
        <w:adjustRightInd w:val="0"/>
        <w:rPr>
          <w:rFonts w:cs="Arial"/>
        </w:rPr>
      </w:pPr>
      <w:r w:rsidRPr="003C4016">
        <w:rPr>
          <w:rFonts w:cs="Arial"/>
        </w:rPr>
        <w:t xml:space="preserve">6. Государственная услуга предоставляется уполномоченным органом через </w:t>
      </w:r>
      <w:r w:rsidRPr="003C4016">
        <w:rPr>
          <w:rFonts w:cs="Arial"/>
        </w:rPr>
        <w:lastRenderedPageBreak/>
        <w:t>ОГКУ «ЦСВ» и его филиалы, МФЦ по месту жительства заявителя.</w:t>
      </w:r>
    </w:p>
    <w:p w:rsidR="00980848" w:rsidRDefault="00980848" w:rsidP="00C173B7">
      <w:pPr>
        <w:widowControl w:val="0"/>
        <w:suppressAutoHyphens/>
        <w:autoSpaceDE w:val="0"/>
        <w:autoSpaceDN w:val="0"/>
        <w:adjustRightInd w:val="0"/>
        <w:rPr>
          <w:rFonts w:cs="Arial"/>
        </w:rPr>
      </w:pPr>
      <w:r w:rsidRPr="00980848">
        <w:rPr>
          <w:rFonts w:cs="Arial"/>
        </w:rPr>
        <w:t>(</w:t>
      </w:r>
      <w:proofErr w:type="gramStart"/>
      <w:r w:rsidRPr="00980848">
        <w:rPr>
          <w:rFonts w:cs="Arial"/>
        </w:rPr>
        <w:t>п</w:t>
      </w:r>
      <w:proofErr w:type="gramEnd"/>
      <w:r w:rsidRPr="00980848">
        <w:rPr>
          <w:rFonts w:cs="Arial"/>
        </w:rPr>
        <w:t xml:space="preserve">. </w:t>
      </w:r>
      <w:r>
        <w:rPr>
          <w:rFonts w:cs="Arial"/>
        </w:rPr>
        <w:t>6</w:t>
      </w:r>
      <w:r w:rsidRPr="00980848">
        <w:rPr>
          <w:rFonts w:cs="Arial"/>
        </w:rPr>
        <w:t xml:space="preserve"> в новой редакции приказа департамента социальной защиты населения, опеки и попечительства Костромской области </w:t>
      </w:r>
      <w:hyperlink r:id="rId22"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7. Результатом предоставления государственной услуги является принятие решения:</w:t>
      </w:r>
    </w:p>
    <w:p w:rsidR="006645F7" w:rsidRPr="00E02516" w:rsidRDefault="000244F5" w:rsidP="00C173B7">
      <w:pPr>
        <w:pStyle w:val="ConsPlusNormal"/>
        <w:widowControl/>
        <w:ind w:firstLine="567"/>
        <w:jc w:val="both"/>
        <w:rPr>
          <w:rStyle w:val="TimesNewRoman14"/>
          <w:rFonts w:ascii="Arial" w:hAnsi="Arial"/>
          <w:sz w:val="24"/>
          <w:szCs w:val="28"/>
        </w:rPr>
      </w:pPr>
      <w:r w:rsidRPr="00E02516">
        <w:rPr>
          <w:rFonts w:cs="Times New Roman CYR"/>
          <w:sz w:val="24"/>
          <w:szCs w:val="28"/>
        </w:rPr>
        <w:t xml:space="preserve">1) о </w:t>
      </w:r>
      <w:r w:rsidR="004B3303" w:rsidRPr="00E02516">
        <w:rPr>
          <w:rFonts w:cs="Times New Roman CYR"/>
          <w:sz w:val="24"/>
          <w:szCs w:val="28"/>
        </w:rPr>
        <w:t xml:space="preserve"> 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r w:rsidR="006645F7" w:rsidRPr="00E02516">
        <w:rPr>
          <w:rFonts w:cs="Times New Roman CYR"/>
          <w:sz w:val="24"/>
          <w:szCs w:val="28"/>
        </w:rPr>
        <w:t xml:space="preserve"> </w:t>
      </w:r>
      <w:r w:rsidR="006645F7" w:rsidRPr="00E02516">
        <w:rPr>
          <w:rStyle w:val="6"/>
          <w:rFonts w:cs="Times New Roman"/>
          <w:sz w:val="24"/>
          <w:szCs w:val="28"/>
        </w:rPr>
        <w:t>(далее – принятие решения о предоставлении государственной услуги)</w:t>
      </w:r>
      <w:r w:rsidR="006645F7" w:rsidRPr="00E02516">
        <w:rPr>
          <w:rStyle w:val="TimesNewRoman14"/>
          <w:rFonts w:ascii="Arial" w:hAnsi="Arial"/>
          <w:sz w:val="24"/>
          <w:szCs w:val="28"/>
        </w:rPr>
        <w:t>;</w:t>
      </w:r>
    </w:p>
    <w:p w:rsidR="004B3303" w:rsidRPr="00E02516" w:rsidRDefault="000244F5" w:rsidP="00C173B7">
      <w:pPr>
        <w:widowControl w:val="0"/>
        <w:suppressAutoHyphens/>
        <w:autoSpaceDE w:val="0"/>
        <w:autoSpaceDN w:val="0"/>
        <w:adjustRightInd w:val="0"/>
        <w:rPr>
          <w:szCs w:val="28"/>
        </w:rPr>
      </w:pPr>
      <w:r w:rsidRPr="00E02516">
        <w:rPr>
          <w:rFonts w:cs="Times New Roman CYR"/>
          <w:szCs w:val="28"/>
        </w:rPr>
        <w:t xml:space="preserve">2) об отказе в </w:t>
      </w:r>
      <w:r w:rsidR="004B3303" w:rsidRPr="00E02516">
        <w:rPr>
          <w:rFonts w:cs="Times New Roman CYR"/>
          <w:szCs w:val="28"/>
        </w:rPr>
        <w:t>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r w:rsidR="006645F7" w:rsidRPr="00E02516">
        <w:rPr>
          <w:rStyle w:val="a5"/>
          <w:rFonts w:ascii="Arial" w:hAnsi="Arial" w:cs="Times New Roman"/>
          <w:sz w:val="24"/>
        </w:rPr>
        <w:t xml:space="preserve"> </w:t>
      </w:r>
      <w:r w:rsidR="006645F7" w:rsidRPr="00E02516">
        <w:rPr>
          <w:rStyle w:val="6"/>
          <w:szCs w:val="28"/>
        </w:rPr>
        <w:t>(далее – принятие решения об отказе в предоставлении государственной услуги)</w:t>
      </w:r>
      <w:r w:rsidR="006645F7" w:rsidRPr="00E02516">
        <w:rPr>
          <w:rStyle w:val="TimesNewRoman14"/>
          <w:rFonts w:ascii="Arial" w:hAnsi="Arial"/>
          <w:sz w:val="24"/>
          <w:szCs w:val="28"/>
        </w:rPr>
        <w:t>.</w:t>
      </w:r>
    </w:p>
    <w:p w:rsidR="006645F7" w:rsidRPr="00E02516" w:rsidRDefault="006645F7" w:rsidP="00C173B7">
      <w:pPr>
        <w:pStyle w:val="ConsPlusNormal"/>
        <w:widowControl/>
        <w:ind w:firstLine="567"/>
        <w:jc w:val="both"/>
        <w:rPr>
          <w:rFonts w:cs="Times New Roman"/>
          <w:sz w:val="24"/>
          <w:szCs w:val="28"/>
        </w:rPr>
      </w:pPr>
      <w:r w:rsidRPr="00E02516">
        <w:rPr>
          <w:rFonts w:cs="Times New Roman"/>
          <w:sz w:val="24"/>
          <w:szCs w:val="28"/>
        </w:rPr>
        <w:t>Процедура представления государственной услуги завершается получением заявителем одного из следующих документов:</w:t>
      </w:r>
    </w:p>
    <w:p w:rsidR="006645F7" w:rsidRPr="00E02516" w:rsidRDefault="006645F7" w:rsidP="00C173B7">
      <w:pPr>
        <w:pStyle w:val="ConsPlusNormal"/>
        <w:widowControl/>
        <w:ind w:firstLine="567"/>
        <w:jc w:val="both"/>
        <w:rPr>
          <w:rStyle w:val="TimesNewRoman14"/>
          <w:rFonts w:ascii="Arial" w:hAnsi="Arial"/>
          <w:sz w:val="24"/>
        </w:rPr>
      </w:pPr>
      <w:r w:rsidRPr="00E02516">
        <w:rPr>
          <w:rStyle w:val="TimesNewRoman14"/>
          <w:rFonts w:ascii="Arial" w:hAnsi="Arial"/>
          <w:sz w:val="24"/>
        </w:rPr>
        <w:t>1) уведомления о предоставлении государственной услуги;</w:t>
      </w:r>
    </w:p>
    <w:p w:rsidR="006645F7" w:rsidRPr="00E02516" w:rsidRDefault="006645F7" w:rsidP="00C173B7">
      <w:pPr>
        <w:pStyle w:val="ConsPlusNormal"/>
        <w:widowControl/>
        <w:ind w:firstLine="567"/>
        <w:jc w:val="both"/>
        <w:rPr>
          <w:rStyle w:val="TimesNewRoman14"/>
          <w:rFonts w:ascii="Arial" w:hAnsi="Arial"/>
          <w:sz w:val="24"/>
        </w:rPr>
      </w:pPr>
      <w:r w:rsidRPr="00E02516">
        <w:rPr>
          <w:rStyle w:val="TimesNewRoman14"/>
          <w:rFonts w:ascii="Arial" w:hAnsi="Arial"/>
          <w:sz w:val="24"/>
        </w:rPr>
        <w:t>2) уведомления об отказе в предоставлении государственной услуги.</w:t>
      </w:r>
    </w:p>
    <w:p w:rsidR="006645F7" w:rsidRPr="00E02516" w:rsidRDefault="006645F7"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 xml:space="preserve">8. Срок предоставления государственной услуги – </w:t>
      </w:r>
      <w:r w:rsidRPr="00E02516">
        <w:rPr>
          <w:rStyle w:val="6"/>
          <w:rFonts w:cs="Times New Roman"/>
          <w:sz w:val="24"/>
          <w:szCs w:val="28"/>
        </w:rPr>
        <w:t xml:space="preserve">10 дней </w:t>
      </w:r>
      <w:r w:rsidRPr="00E02516">
        <w:rPr>
          <w:rStyle w:val="TimesNewRoman14"/>
          <w:rFonts w:ascii="Arial" w:hAnsi="Arial"/>
          <w:sz w:val="24"/>
          <w:szCs w:val="28"/>
        </w:rPr>
        <w:t>со дня регистрации з</w:t>
      </w:r>
      <w:r w:rsidRPr="00E02516">
        <w:rPr>
          <w:rStyle w:val="6"/>
          <w:rFonts w:cs="Times New Roman"/>
          <w:sz w:val="24"/>
          <w:szCs w:val="28"/>
        </w:rPr>
        <w:t>аявления и комплекта документов, необходимых для предоставления государственной услуги</w:t>
      </w:r>
      <w:r w:rsidRPr="00E02516">
        <w:rPr>
          <w:rStyle w:val="TimesNewRoman14"/>
          <w:rFonts w:ascii="Arial" w:hAnsi="Arial"/>
          <w:sz w:val="24"/>
          <w:szCs w:val="28"/>
        </w:rPr>
        <w:t xml:space="preserve"> в ОГКУ «ЦСВ».</w:t>
      </w:r>
    </w:p>
    <w:p w:rsidR="000244F5" w:rsidRPr="00E02516" w:rsidRDefault="004A62D8" w:rsidP="00C173B7">
      <w:pPr>
        <w:widowControl w:val="0"/>
        <w:suppressAutoHyphens/>
        <w:autoSpaceDE w:val="0"/>
        <w:autoSpaceDN w:val="0"/>
        <w:adjustRightInd w:val="0"/>
        <w:rPr>
          <w:rFonts w:cs="Times New Roman CYR"/>
          <w:szCs w:val="28"/>
        </w:rPr>
      </w:pPr>
      <w:r w:rsidRPr="00E02516">
        <w:rPr>
          <w:rFonts w:cs="Times New Roman CYR"/>
          <w:szCs w:val="28"/>
        </w:rPr>
        <w:t>9</w:t>
      </w:r>
      <w:r w:rsidR="000244F5" w:rsidRPr="00E02516">
        <w:rPr>
          <w:rFonts w:cs="Times New Roman CYR"/>
          <w:szCs w:val="28"/>
        </w:rPr>
        <w:t>. Предоставление государственной услуги осуществляется в соответствии со следующими нормативными правовыми актами:</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1) Федеральный закон </w:t>
      </w:r>
      <w:hyperlink r:id="rId23" w:tgtFrame="Logical" w:history="1">
        <w:r w:rsidRPr="00C173B7">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испытаний на Семипалатинском полигоне» (Российская газета, 2002, № 6 (12 января));</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2) постановление Правительства Российской Федерации </w:t>
      </w:r>
      <w:hyperlink r:id="rId24" w:tgtFrame="Logical" w:history="1">
        <w:r w:rsidRPr="00C173B7">
          <w:rPr>
            <w:rStyle w:val="a3"/>
            <w:rFonts w:cs="Times New Roman CYR"/>
            <w:szCs w:val="28"/>
          </w:rPr>
          <w:t>от 30 декабря 2004 года № 882</w:t>
        </w:r>
      </w:hyperlink>
      <w:r w:rsidRPr="00E02516">
        <w:rPr>
          <w:rFonts w:cs="Times New Roman CYR"/>
          <w:szCs w:val="28"/>
        </w:rPr>
        <w:t xml:space="preserve"> «О мерах социальной поддержки граждан, подвергшихся радиационному воздействию вследствие ядерных испытаний на Семипалатинском полигоне» («Российская газета», 2005, № 4 (14 января).</w:t>
      </w:r>
    </w:p>
    <w:p w:rsidR="004A62D8"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3) постановление  губернатора Костромской области </w:t>
      </w:r>
      <w:hyperlink r:id="rId25" w:tgtFrame="Logical" w:history="1">
        <w:r w:rsidRPr="00C173B7">
          <w:rPr>
            <w:rStyle w:val="a3"/>
            <w:rFonts w:cs="Times New Roman CYR"/>
            <w:szCs w:val="28"/>
          </w:rPr>
          <w:t>от 20 декабря 2007 года № 532</w:t>
        </w:r>
      </w:hyperlink>
      <w:r w:rsidRPr="00E02516">
        <w:rPr>
          <w:rFonts w:cs="Times New Roman CYR"/>
          <w:szCs w:val="28"/>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 62(122), 26.12.2007);</w:t>
      </w:r>
    </w:p>
    <w:p w:rsidR="004A62D8"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 постановление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постановление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 26, 01.07.2011).</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10. В Перечень документов, необходимых для предоставления государственной услуги, входят:</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1) заявление о назначении  ежемесячной денежной компенсации на приобретение продовольственных товаров гражданам, подвергшимся </w:t>
      </w:r>
      <w:r w:rsidRPr="00E02516">
        <w:rPr>
          <w:rFonts w:cs="Times New Roman CYR"/>
          <w:szCs w:val="28"/>
        </w:rPr>
        <w:lastRenderedPageBreak/>
        <w:t>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по форме согласно приложению № 3 к настоящему административному регламенту;</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документ, удостоверяющий личность,</w:t>
      </w:r>
      <w:r w:rsidRPr="00E02516">
        <w:rPr>
          <w:rFonts w:cs="Times New Roman CYR"/>
          <w:iCs/>
          <w:szCs w:val="28"/>
        </w:rPr>
        <w:t xml:space="preserve"> </w:t>
      </w:r>
      <w:r w:rsidRPr="00E02516">
        <w:rPr>
          <w:rFonts w:cs="Times New Roman CYR"/>
          <w:szCs w:val="28"/>
        </w:rPr>
        <w:t>в частности, один из следующих:</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паспорт гражданина Российской Федерации;</w:t>
      </w:r>
    </w:p>
    <w:p w:rsidR="00980848" w:rsidRDefault="00980848" w:rsidP="00C173B7">
      <w:pPr>
        <w:widowControl w:val="0"/>
        <w:suppressAutoHyphens/>
        <w:autoSpaceDE w:val="0"/>
        <w:autoSpaceDN w:val="0"/>
        <w:adjustRightInd w:val="0"/>
        <w:rPr>
          <w:rFonts w:cs="Arial"/>
        </w:rPr>
      </w:pPr>
      <w:r w:rsidRPr="003C4016">
        <w:rPr>
          <w:rFonts w:cs="Arial"/>
          <w:color w:val="000000"/>
        </w:rPr>
        <w:t>временное удостоверение личности гражданина Российской Федерации по форме № 2 </w:t>
      </w:r>
      <w:proofErr w:type="gramStart"/>
      <w:r w:rsidRPr="003C4016">
        <w:rPr>
          <w:rFonts w:cs="Arial"/>
          <w:color w:val="000000"/>
        </w:rPr>
        <w:t>П</w:t>
      </w:r>
      <w:proofErr w:type="gramEnd"/>
      <w:r w:rsidRPr="003C4016">
        <w:rPr>
          <w:rFonts w:cs="Arial"/>
          <w:color w:val="000000"/>
        </w:rPr>
        <w:t xml:space="preserve"> </w:t>
      </w:r>
      <w:r w:rsidRPr="003C4016">
        <w:rPr>
          <w:rFonts w:cs="Arial"/>
        </w:rPr>
        <w:t>согласно приложению №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 удостоверяющего личность гражданина Российской Федерации на территории Российской Федерации, утвержденному приказом ФМС России от 30 ноября 2012 года № 391;</w:t>
      </w:r>
    </w:p>
    <w:p w:rsidR="00980848" w:rsidRDefault="00980848" w:rsidP="00C173B7">
      <w:pPr>
        <w:widowControl w:val="0"/>
        <w:suppressAutoHyphens/>
        <w:autoSpaceDE w:val="0"/>
        <w:autoSpaceDN w:val="0"/>
        <w:adjustRightInd w:val="0"/>
        <w:rPr>
          <w:rFonts w:cs="Arial"/>
        </w:rPr>
      </w:pPr>
      <w:r w:rsidRPr="00980848">
        <w:rPr>
          <w:rFonts w:cs="Arial"/>
        </w:rPr>
        <w:t>(</w:t>
      </w:r>
      <w:r>
        <w:rPr>
          <w:rFonts w:cs="Arial"/>
        </w:rPr>
        <w:t>абзац 3</w:t>
      </w:r>
      <w:r w:rsidRPr="00980848">
        <w:rPr>
          <w:rFonts w:cs="Arial"/>
        </w:rPr>
        <w:t xml:space="preserve"> в новой редакции приказа департамента социальной защиты населения, опеки и попечительства Костромской области </w:t>
      </w:r>
      <w:hyperlink r:id="rId26"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удостоверение личности или военный билет военнослужащего;</w:t>
      </w:r>
    </w:p>
    <w:p w:rsidR="000244F5" w:rsidRPr="00E02516" w:rsidRDefault="00980848" w:rsidP="00C173B7">
      <w:pPr>
        <w:widowControl w:val="0"/>
        <w:suppressAutoHyphens/>
        <w:autoSpaceDE w:val="0"/>
        <w:autoSpaceDN w:val="0"/>
        <w:adjustRightInd w:val="0"/>
        <w:rPr>
          <w:rFonts w:cs="Times New Roman CYR"/>
          <w:szCs w:val="28"/>
        </w:rPr>
      </w:pPr>
      <w:r>
        <w:rPr>
          <w:rFonts w:cs="Times New Roman CYR"/>
          <w:szCs w:val="28"/>
        </w:rPr>
        <w:t>удостоверение личности моряка</w:t>
      </w:r>
      <w:r w:rsidR="000244F5" w:rsidRPr="00E02516">
        <w:rPr>
          <w:rFonts w:cs="Times New Roman CYR"/>
          <w:szCs w:val="28"/>
        </w:rPr>
        <w:t>;</w:t>
      </w:r>
      <w:r w:rsidR="004C4B88" w:rsidRPr="00E02516">
        <w:rPr>
          <w:rFonts w:cs="Times New Roman CYR"/>
          <w:szCs w:val="28"/>
        </w:rPr>
        <w:t xml:space="preserve"> </w:t>
      </w:r>
    </w:p>
    <w:p w:rsidR="00980848" w:rsidRDefault="00980848" w:rsidP="00C173B7">
      <w:pPr>
        <w:widowControl w:val="0"/>
        <w:suppressAutoHyphens/>
        <w:autoSpaceDE w:val="0"/>
        <w:autoSpaceDN w:val="0"/>
        <w:adjustRightInd w:val="0"/>
        <w:rPr>
          <w:rFonts w:cs="Arial"/>
        </w:rPr>
      </w:pPr>
      <w:r w:rsidRPr="00980848">
        <w:rPr>
          <w:rFonts w:cs="Arial"/>
        </w:rPr>
        <w:t>(</w:t>
      </w:r>
      <w:r>
        <w:rPr>
          <w:rFonts w:cs="Arial"/>
        </w:rPr>
        <w:t>абзац 5</w:t>
      </w:r>
      <w:r w:rsidRPr="00980848">
        <w:rPr>
          <w:rFonts w:cs="Arial"/>
        </w:rPr>
        <w:t xml:space="preserve"> в новой редакции приказа департамента социальной защиты населения, опеки и попечительства Костромской области </w:t>
      </w:r>
      <w:hyperlink r:id="rId27"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iCs/>
          <w:szCs w:val="28"/>
        </w:rPr>
      </w:pPr>
      <w:r w:rsidRPr="00E02516">
        <w:rPr>
          <w:rFonts w:cs="Times New Roman CYR"/>
          <w:szCs w:val="28"/>
        </w:rPr>
        <w:t>3) документ, удостоверяющий права (полномочия) представителя физического лица, если с заявлением обращается представитель заявителя (заявителей</w:t>
      </w:r>
      <w:r w:rsidR="004C4B88" w:rsidRPr="00E02516">
        <w:rPr>
          <w:rFonts w:cs="Times New Roman CYR"/>
          <w:szCs w:val="28"/>
        </w:rPr>
        <w:t>);</w:t>
      </w:r>
    </w:p>
    <w:p w:rsidR="009141A6" w:rsidRPr="00E02516" w:rsidRDefault="009141A6" w:rsidP="00C173B7">
      <w:pPr>
        <w:widowControl w:val="0"/>
        <w:tabs>
          <w:tab w:val="left" w:pos="1080"/>
        </w:tabs>
        <w:suppressAutoHyphens/>
        <w:autoSpaceDE w:val="0"/>
        <w:autoSpaceDN w:val="0"/>
        <w:adjustRightInd w:val="0"/>
        <w:rPr>
          <w:rFonts w:cs="Times New Roman CYR"/>
          <w:szCs w:val="28"/>
        </w:rPr>
      </w:pPr>
      <w:r w:rsidRPr="00E02516">
        <w:rPr>
          <w:rFonts w:cs="Times New Roman CYR"/>
          <w:szCs w:val="28"/>
        </w:rPr>
        <w:t>4)документ,  подтверждающий факт проживания заявителя на территории Костромской области, в частности:</w:t>
      </w:r>
    </w:p>
    <w:p w:rsidR="009141A6" w:rsidRPr="00E02516" w:rsidRDefault="009141A6" w:rsidP="00C173B7">
      <w:pPr>
        <w:widowControl w:val="0"/>
        <w:tabs>
          <w:tab w:val="left" w:pos="1080"/>
        </w:tabs>
        <w:suppressAutoHyphens/>
        <w:autoSpaceDE w:val="0"/>
        <w:autoSpaceDN w:val="0"/>
        <w:adjustRightInd w:val="0"/>
        <w:rPr>
          <w:rFonts w:cs="Times New Roman CYR"/>
          <w:szCs w:val="28"/>
        </w:rPr>
      </w:pPr>
      <w:r w:rsidRPr="00E02516">
        <w:rPr>
          <w:rFonts w:cs="Times New Roman CYR"/>
          <w:szCs w:val="28"/>
        </w:rPr>
        <w:t>паспорт;</w:t>
      </w:r>
    </w:p>
    <w:p w:rsidR="00D51992"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удостоверение, дающее право на меры социальной поддержки.</w:t>
      </w:r>
      <w:r w:rsidR="00342796" w:rsidRPr="00E02516">
        <w:t xml:space="preserve"> </w:t>
      </w:r>
      <w:r w:rsidR="009141A6" w:rsidRPr="00E02516">
        <w:rPr>
          <w:szCs w:val="28"/>
        </w:rPr>
        <w:t xml:space="preserve"> </w:t>
      </w:r>
    </w:p>
    <w:p w:rsidR="006645F7"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Заявление и документы, предоставляемые заявителями, должны быть составлены на русском языке.</w:t>
      </w:r>
    </w:p>
    <w:p w:rsidR="000244F5" w:rsidRPr="00E02516" w:rsidRDefault="006645F7"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Перечень, указанных в пункте 10 настоящего административного регламента документов, является исчерпывающим.</w:t>
      </w:r>
    </w:p>
    <w:p w:rsidR="006645F7" w:rsidRPr="00E02516" w:rsidRDefault="006645F7" w:rsidP="00C173B7">
      <w:pPr>
        <w:pStyle w:val="ConsPlusNormal"/>
        <w:widowControl/>
        <w:ind w:firstLine="567"/>
        <w:jc w:val="both"/>
        <w:rPr>
          <w:rFonts w:cs="Times New Roman CYR"/>
          <w:sz w:val="24"/>
          <w:szCs w:val="28"/>
        </w:rPr>
      </w:pPr>
      <w:r w:rsidRPr="00E02516">
        <w:rPr>
          <w:rStyle w:val="TimesNewRoman14"/>
          <w:rFonts w:ascii="Arial" w:hAnsi="Arial"/>
          <w:sz w:val="24"/>
          <w:szCs w:val="28"/>
        </w:rPr>
        <w:t xml:space="preserve">Перечень не содержит документов, которые запрашиваются уполномоченный органом </w:t>
      </w:r>
      <w:r w:rsidRPr="00E02516">
        <w:rPr>
          <w:rFonts w:cs="Times New Roman"/>
          <w:sz w:val="24"/>
          <w:szCs w:val="28"/>
        </w:rPr>
        <w:t>самостоятельно, посредством межведомственного взаимодействия.</w:t>
      </w:r>
    </w:p>
    <w:p w:rsidR="006645F7" w:rsidRPr="00E02516" w:rsidRDefault="006645F7" w:rsidP="00C173B7">
      <w:pPr>
        <w:widowControl w:val="0"/>
        <w:autoSpaceDE w:val="0"/>
        <w:rPr>
          <w:szCs w:val="28"/>
        </w:rPr>
      </w:pPr>
      <w:r w:rsidRPr="00E02516">
        <w:rPr>
          <w:szCs w:val="28"/>
        </w:rPr>
        <w:t>Документы, указанные в настоящем пункте, предоставляются заявителем любым из способов, указанных в пунктах 26 настоящего регламента.</w:t>
      </w:r>
    </w:p>
    <w:p w:rsidR="00653CAC" w:rsidRPr="00E02516" w:rsidRDefault="009141A6" w:rsidP="00C173B7">
      <w:pPr>
        <w:widowControl w:val="0"/>
        <w:suppressAutoHyphens/>
        <w:autoSpaceDE w:val="0"/>
        <w:autoSpaceDN w:val="0"/>
        <w:adjustRightInd w:val="0"/>
        <w:rPr>
          <w:szCs w:val="28"/>
        </w:rPr>
      </w:pPr>
      <w:r w:rsidRPr="00E02516">
        <w:rPr>
          <w:rFonts w:cs="Times New Roman CYR"/>
          <w:szCs w:val="28"/>
        </w:rPr>
        <w:t xml:space="preserve">Взаимодействия уполномоченного органа с органами, организациями и </w:t>
      </w:r>
      <w:r w:rsidRPr="00E02516">
        <w:rPr>
          <w:szCs w:val="28"/>
        </w:rPr>
        <w:t>учреждениями не требуется</w:t>
      </w:r>
      <w:r w:rsidR="006645F7" w:rsidRPr="00E02516">
        <w:rPr>
          <w:szCs w:val="28"/>
        </w:rPr>
        <w:t xml:space="preserve">. </w:t>
      </w:r>
    </w:p>
    <w:p w:rsidR="004F3217" w:rsidRPr="00E02516" w:rsidRDefault="004F3217" w:rsidP="00C173B7">
      <w:pPr>
        <w:widowControl w:val="0"/>
        <w:autoSpaceDE w:val="0"/>
        <w:rPr>
          <w:szCs w:val="28"/>
        </w:rPr>
      </w:pPr>
      <w:r w:rsidRPr="00E02516">
        <w:rPr>
          <w:szCs w:val="28"/>
        </w:rPr>
        <w:t>Запрещается требовать от заявителя:</w:t>
      </w:r>
    </w:p>
    <w:p w:rsidR="004F3217" w:rsidRPr="00E02516" w:rsidRDefault="004F3217" w:rsidP="00C173B7">
      <w:pPr>
        <w:pStyle w:val="a4"/>
        <w:autoSpaceDE w:val="0"/>
        <w:spacing w:after="0"/>
        <w:ind w:left="0"/>
        <w:rPr>
          <w:rFonts w:ascii="Arial" w:hAnsi="Arial" w:cs="Times New Roman"/>
          <w:sz w:val="24"/>
        </w:rPr>
      </w:pPr>
      <w:proofErr w:type="gramStart"/>
      <w:r w:rsidRPr="00E02516">
        <w:rPr>
          <w:rFonts w:ascii="Arial" w:hAnsi="Arial" w:cs="Times New Roman"/>
          <w:sz w:val="24"/>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28" w:history="1">
        <w:r w:rsidRPr="00E02516">
          <w:rPr>
            <w:rStyle w:val="a3"/>
            <w:rFonts w:ascii="Arial" w:hAnsi="Arial"/>
            <w:color w:val="auto"/>
            <w:sz w:val="24"/>
          </w:rPr>
          <w:t>Перечень</w:t>
        </w:r>
      </w:hyperlink>
      <w:r w:rsidRPr="00E02516">
        <w:rPr>
          <w:rFonts w:ascii="Arial" w:hAnsi="Arial" w:cs="Times New Roman"/>
          <w:sz w:val="24"/>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E02516">
        <w:rPr>
          <w:rFonts w:ascii="Arial" w:hAnsi="Arial" w:cs="Times New Roman"/>
          <w:sz w:val="24"/>
        </w:rPr>
        <w:t xml:space="preserve"> </w:t>
      </w:r>
      <w:proofErr w:type="gramStart"/>
      <w:r w:rsidRPr="00E02516">
        <w:rPr>
          <w:rFonts w:ascii="Arial" w:hAnsi="Arial" w:cs="Times New Roman"/>
          <w:sz w:val="24"/>
        </w:rPr>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29" w:tgtFrame="Logical" w:history="1">
        <w:r w:rsidRPr="00C173B7">
          <w:rPr>
            <w:rStyle w:val="a3"/>
            <w:rFonts w:ascii="Arial" w:hAnsi="Arial" w:cs="Times New Roman"/>
            <w:sz w:val="24"/>
          </w:rPr>
          <w:t>от 15 августа 2011 года № 301-а</w:t>
        </w:r>
      </w:hyperlink>
      <w:r w:rsidRPr="00E02516">
        <w:rPr>
          <w:rFonts w:ascii="Arial" w:hAnsi="Arial" w:cs="Times New Roman"/>
          <w:sz w:val="24"/>
        </w:rPr>
        <w:t xml:space="preserve"> «Об утверждении Перечня услуг, которые являются </w:t>
      </w:r>
      <w:r w:rsidRPr="00E02516">
        <w:rPr>
          <w:rFonts w:ascii="Arial" w:hAnsi="Arial" w:cs="Times New Roman"/>
          <w:sz w:val="24"/>
        </w:rPr>
        <w:lastRenderedPageBreak/>
        <w:t>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E02516">
        <w:rPr>
          <w:rFonts w:ascii="Arial" w:hAnsi="Arial" w:cs="Times New Roman"/>
          <w:sz w:val="24"/>
        </w:rPr>
        <w:t>,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4F3217" w:rsidRPr="00E02516" w:rsidRDefault="004F3217" w:rsidP="00C173B7">
      <w:pPr>
        <w:autoSpaceDE w:val="0"/>
        <w:rPr>
          <w:szCs w:val="28"/>
        </w:rPr>
      </w:pPr>
      <w:r w:rsidRPr="00E02516">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4C2983" w:rsidRDefault="004C2983" w:rsidP="00C173B7">
      <w:pPr>
        <w:autoSpaceDE w:val="0"/>
        <w:rPr>
          <w:szCs w:val="28"/>
        </w:rPr>
      </w:pPr>
      <w:r w:rsidRPr="00855AD3">
        <w:rPr>
          <w:szCs w:val="28"/>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4C2983" w:rsidRDefault="004C2983" w:rsidP="00C173B7">
      <w:pPr>
        <w:autoSpaceDE w:val="0"/>
        <w:rPr>
          <w:szCs w:val="28"/>
        </w:rPr>
      </w:pPr>
      <w:r>
        <w:rPr>
          <w:rFonts w:cs="Times New Roman CYR"/>
          <w:szCs w:val="28"/>
        </w:rPr>
        <w:t xml:space="preserve">(абзац дополнен </w:t>
      </w:r>
      <w:r>
        <w:rPr>
          <w:rFonts w:cs="Times New Roman CYR"/>
          <w:bCs/>
          <w:szCs w:val="28"/>
        </w:rPr>
        <w:t xml:space="preserve">приказом департамента социальной защиты населения, опеки и попечительства Костромской области </w:t>
      </w:r>
      <w:hyperlink r:id="rId30" w:tgtFrame="ChangingDocument" w:history="1">
        <w:r w:rsidRPr="00D727C7">
          <w:rPr>
            <w:rStyle w:val="a3"/>
            <w:rFonts w:cs="Times New Roman CYR"/>
            <w:bCs/>
            <w:szCs w:val="28"/>
          </w:rPr>
          <w:t xml:space="preserve">№ 647 от 02.10.2012 года (НГР </w:t>
        </w:r>
        <w:r w:rsidRPr="00D727C7">
          <w:rPr>
            <w:rStyle w:val="a3"/>
            <w:rFonts w:cs="Times New Roman CYR"/>
            <w:bCs/>
            <w:szCs w:val="28"/>
            <w:lang w:val="en-US"/>
          </w:rPr>
          <w:t>RU</w:t>
        </w:r>
        <w:r w:rsidRPr="00D727C7">
          <w:rPr>
            <w:rStyle w:val="a3"/>
            <w:rFonts w:cs="Times New Roman CYR"/>
            <w:bCs/>
            <w:szCs w:val="28"/>
          </w:rPr>
          <w:t>44000201200939)</w:t>
        </w:r>
      </w:hyperlink>
      <w:r>
        <w:rPr>
          <w:rFonts w:cs="Times New Roman CYR"/>
          <w:szCs w:val="28"/>
        </w:rPr>
        <w:t>)</w:t>
      </w:r>
    </w:p>
    <w:p w:rsidR="00153A8C" w:rsidRPr="00E02516" w:rsidRDefault="00153A8C" w:rsidP="00C173B7">
      <w:pPr>
        <w:autoSpaceDE w:val="0"/>
        <w:rPr>
          <w:szCs w:val="28"/>
        </w:rPr>
      </w:pPr>
      <w:r w:rsidRPr="00E02516">
        <w:rPr>
          <w:szCs w:val="28"/>
        </w:rPr>
        <w:t>11. Документы, предоставляемые заявителем, должны соответствовать следующим требованиям:</w:t>
      </w:r>
    </w:p>
    <w:p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 xml:space="preserve">тексты документов должны быть написаны разборчиво; </w:t>
      </w:r>
    </w:p>
    <w:p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содержать подчисток, приписок, зачеркнутых слов и иных неоговоренных исправлений;</w:t>
      </w:r>
    </w:p>
    <w:p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быть исполнены карандашом;</w:t>
      </w:r>
    </w:p>
    <w:p w:rsidR="00153A8C" w:rsidRPr="00E02516" w:rsidRDefault="00153A8C" w:rsidP="00C173B7">
      <w:pPr>
        <w:pStyle w:val="ConsPlusNormal"/>
        <w:widowControl/>
        <w:ind w:firstLine="567"/>
        <w:jc w:val="both"/>
        <w:rPr>
          <w:rFonts w:cs="Times New Roman"/>
          <w:sz w:val="24"/>
          <w:szCs w:val="28"/>
        </w:rPr>
      </w:pPr>
      <w:r w:rsidRPr="00E02516">
        <w:rPr>
          <w:rFonts w:cs="Times New Roman"/>
          <w:sz w:val="24"/>
          <w:szCs w:val="28"/>
        </w:rPr>
        <w:t>документы не должны иметь серьезных повреждений, наличие которых допускает неоднозначность их толкования.</w:t>
      </w:r>
    </w:p>
    <w:p w:rsidR="00153A8C" w:rsidRPr="00E02516" w:rsidRDefault="00153A8C" w:rsidP="00C173B7">
      <w:pPr>
        <w:pStyle w:val="a4"/>
        <w:spacing w:after="0"/>
        <w:ind w:left="0"/>
        <w:rPr>
          <w:rFonts w:ascii="Arial" w:hAnsi="Arial" w:cs="Times New Roman"/>
          <w:sz w:val="24"/>
        </w:rPr>
      </w:pPr>
      <w:r w:rsidRPr="00E02516">
        <w:rPr>
          <w:rFonts w:ascii="Arial" w:hAnsi="Arial" w:cs="Times New Roman"/>
          <w:sz w:val="24"/>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153A8C" w:rsidRPr="00E02516" w:rsidRDefault="00153A8C" w:rsidP="00C173B7">
      <w:pPr>
        <w:pStyle w:val="a4"/>
        <w:spacing w:after="0"/>
        <w:ind w:left="0"/>
        <w:rPr>
          <w:rFonts w:ascii="Arial" w:hAnsi="Arial" w:cs="Times New Roman"/>
          <w:sz w:val="24"/>
        </w:rPr>
      </w:pPr>
      <w:r w:rsidRPr="00E02516">
        <w:rPr>
          <w:rFonts w:ascii="Arial" w:hAnsi="Arial" w:cs="Times New Roman"/>
          <w:sz w:val="24"/>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rsidR="00153A8C" w:rsidRPr="00E02516" w:rsidRDefault="00153A8C" w:rsidP="00C173B7">
      <w:pPr>
        <w:autoSpaceDE w:val="0"/>
        <w:rPr>
          <w:szCs w:val="28"/>
        </w:rPr>
      </w:pPr>
      <w:r w:rsidRPr="00E02516">
        <w:rPr>
          <w:szCs w:val="28"/>
        </w:rPr>
        <w:t>12. В перечень необходимых и обязательных услуг для предоставления государственной услуги входит удостоверение доверенности на представителя заявителя.</w:t>
      </w:r>
    </w:p>
    <w:p w:rsidR="00153A8C" w:rsidRPr="00E02516" w:rsidRDefault="00BD017A" w:rsidP="00C173B7">
      <w:pPr>
        <w:autoSpaceDE w:val="0"/>
        <w:rPr>
          <w:szCs w:val="28"/>
        </w:rPr>
      </w:pPr>
      <w:r w:rsidRPr="00E02516">
        <w:rPr>
          <w:szCs w:val="28"/>
        </w:rPr>
        <w:t>13.</w:t>
      </w:r>
      <w:r w:rsidR="00153A8C" w:rsidRPr="00E02516">
        <w:rPr>
          <w:szCs w:val="28"/>
        </w:rPr>
        <w:t>Необходимая и обязательная услуга выдача доверенности представителю заявителя.</w:t>
      </w:r>
    </w:p>
    <w:p w:rsidR="00153A8C" w:rsidRPr="00E02516" w:rsidRDefault="00BD017A" w:rsidP="00C173B7">
      <w:pPr>
        <w:suppressAutoHyphens/>
        <w:autoSpaceDE w:val="0"/>
        <w:rPr>
          <w:szCs w:val="28"/>
        </w:rPr>
      </w:pPr>
      <w:r w:rsidRPr="00E02516">
        <w:rPr>
          <w:szCs w:val="28"/>
        </w:rPr>
        <w:t>14.</w:t>
      </w:r>
      <w:r w:rsidR="00153A8C" w:rsidRPr="00E02516">
        <w:rPr>
          <w:szCs w:val="28"/>
        </w:rPr>
        <w:t>При предоставлении государственной услуги заявитель не взаимодействует ни с кем.</w:t>
      </w:r>
    </w:p>
    <w:p w:rsidR="00BD017A" w:rsidRPr="00E02516" w:rsidRDefault="00BD017A" w:rsidP="00C173B7">
      <w:pPr>
        <w:tabs>
          <w:tab w:val="left" w:pos="597"/>
        </w:tabs>
        <w:suppressAutoHyphens/>
        <w:autoSpaceDE w:val="0"/>
        <w:rPr>
          <w:rStyle w:val="6"/>
          <w:szCs w:val="28"/>
        </w:rPr>
      </w:pPr>
      <w:r w:rsidRPr="00E02516">
        <w:rPr>
          <w:rStyle w:val="6"/>
          <w:szCs w:val="28"/>
        </w:rPr>
        <w:t>15.Основания для отказа в приеме документов нормативными правовыми актами, регулирующими предоставление государственной услуги, не предусмотрены.</w:t>
      </w:r>
    </w:p>
    <w:p w:rsidR="00980848" w:rsidRDefault="00980848" w:rsidP="00C173B7">
      <w:pPr>
        <w:tabs>
          <w:tab w:val="left" w:pos="597"/>
        </w:tabs>
        <w:suppressAutoHyphens/>
        <w:autoSpaceDE w:val="0"/>
        <w:rPr>
          <w:rFonts w:cs="Arial"/>
        </w:rPr>
      </w:pPr>
      <w:r w:rsidRPr="003C4016">
        <w:rPr>
          <w:rFonts w:cs="Arial"/>
        </w:rPr>
        <w:lastRenderedPageBreak/>
        <w:t>Оснований для приостановления в предоставлении государственной услуги нормативными правовыми актами не предусмотрено.</w:t>
      </w:r>
    </w:p>
    <w:p w:rsidR="00980848" w:rsidRDefault="00980848" w:rsidP="00C173B7">
      <w:pPr>
        <w:tabs>
          <w:tab w:val="left" w:pos="597"/>
        </w:tabs>
        <w:suppressAutoHyphens/>
        <w:autoSpaceDE w:val="0"/>
        <w:rPr>
          <w:rFonts w:cs="Arial"/>
        </w:rPr>
      </w:pPr>
      <w:r w:rsidRPr="00980848">
        <w:rPr>
          <w:rFonts w:cs="Arial"/>
        </w:rPr>
        <w:t>(</w:t>
      </w:r>
      <w:r>
        <w:rPr>
          <w:rFonts w:cs="Arial"/>
        </w:rPr>
        <w:t>абзац 5</w:t>
      </w:r>
      <w:r w:rsidRPr="00980848">
        <w:rPr>
          <w:rFonts w:cs="Arial"/>
        </w:rPr>
        <w:t xml:space="preserve"> </w:t>
      </w:r>
      <w:r>
        <w:rPr>
          <w:rFonts w:cs="Arial"/>
        </w:rPr>
        <w:t>дополнен</w:t>
      </w:r>
      <w:r w:rsidRPr="00980848">
        <w:rPr>
          <w:rFonts w:cs="Arial"/>
        </w:rPr>
        <w:t xml:space="preserve"> </w:t>
      </w:r>
      <w:r>
        <w:rPr>
          <w:rFonts w:cs="Arial"/>
        </w:rPr>
        <w:t>приказом</w:t>
      </w:r>
      <w:r w:rsidRPr="00980848">
        <w:rPr>
          <w:rFonts w:cs="Arial"/>
        </w:rPr>
        <w:t xml:space="preserve"> департамента социальной защиты населения, опеки и попечительства Костромской области </w:t>
      </w:r>
      <w:hyperlink r:id="rId31"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BD017A" w:rsidRPr="00E02516" w:rsidRDefault="00BD017A" w:rsidP="00C173B7">
      <w:pPr>
        <w:tabs>
          <w:tab w:val="left" w:pos="597"/>
        </w:tabs>
        <w:suppressAutoHyphens/>
        <w:autoSpaceDE w:val="0"/>
        <w:rPr>
          <w:szCs w:val="28"/>
        </w:rPr>
      </w:pPr>
      <w:r w:rsidRPr="00E02516">
        <w:rPr>
          <w:szCs w:val="28"/>
        </w:rPr>
        <w:t>16.В предоставлении государственной услуги отказывается в случаях:</w:t>
      </w:r>
    </w:p>
    <w:p w:rsidR="00BD017A" w:rsidRPr="00E02516" w:rsidRDefault="00BD017A" w:rsidP="00C173B7">
      <w:pPr>
        <w:pStyle w:val="11"/>
        <w:autoSpaceDE w:val="0"/>
        <w:spacing w:line="240" w:lineRule="auto"/>
        <w:ind w:firstLine="567"/>
        <w:jc w:val="both"/>
        <w:rPr>
          <w:rFonts w:ascii="Arial" w:hAnsi="Arial" w:cs="Times New Roman"/>
          <w:kern w:val="0"/>
          <w:szCs w:val="28"/>
        </w:rPr>
      </w:pPr>
      <w:r w:rsidRPr="00E02516">
        <w:rPr>
          <w:rFonts w:ascii="Arial" w:hAnsi="Arial" w:cs="Times New Roman"/>
          <w:kern w:val="0"/>
          <w:szCs w:val="28"/>
        </w:rPr>
        <w:t>1) непредставление документов, указанных в пункте 10 настоящего административного регламента, обязательных к представлению заявителем;</w:t>
      </w:r>
    </w:p>
    <w:p w:rsidR="00BD017A" w:rsidRDefault="004C2983" w:rsidP="00684C25">
      <w:pPr>
        <w:pStyle w:val="11"/>
        <w:autoSpaceDE w:val="0"/>
        <w:spacing w:line="240" w:lineRule="auto"/>
        <w:ind w:firstLine="567"/>
        <w:jc w:val="both"/>
        <w:rPr>
          <w:rFonts w:ascii="Arial" w:hAnsi="Arial" w:cs="Times New Roman"/>
          <w:kern w:val="0"/>
          <w:szCs w:val="28"/>
        </w:rPr>
      </w:pPr>
      <w:proofErr w:type="gramStart"/>
      <w:r w:rsidRPr="00855AD3">
        <w:rPr>
          <w:rFonts w:ascii="Arial" w:hAnsi="Arial" w:cs="Times New Roman CYR"/>
          <w:szCs w:val="28"/>
        </w:rPr>
        <w:t xml:space="preserve">2) </w:t>
      </w:r>
      <w:r w:rsidRPr="00855AD3">
        <w:rPr>
          <w:rFonts w:ascii="Arial" w:hAnsi="Arial"/>
          <w:szCs w:val="28"/>
        </w:rPr>
        <w:t xml:space="preserve">обращения с заявлением </w:t>
      </w:r>
      <w:r w:rsidRPr="00855AD3">
        <w:rPr>
          <w:rFonts w:ascii="Arial" w:hAnsi="Arial" w:cs="Times New Roman CYR"/>
          <w:szCs w:val="28"/>
        </w:rPr>
        <w:t xml:space="preserve">граждан, не относящихся к категории подвергшихся радиационному воздействию вследствие ядерных испытаний на Семипалатинском полигоне и получивших суммарную (накопленную) эффективную дозу облучения, превышающую 25 </w:t>
      </w:r>
      <w:proofErr w:type="spellStart"/>
      <w:r w:rsidRPr="00855AD3">
        <w:rPr>
          <w:rFonts w:ascii="Arial" w:hAnsi="Arial" w:cs="Times New Roman CYR"/>
          <w:szCs w:val="28"/>
        </w:rPr>
        <w:t>сЗв</w:t>
      </w:r>
      <w:proofErr w:type="spellEnd"/>
      <w:r w:rsidRPr="00855AD3">
        <w:rPr>
          <w:rFonts w:ascii="Arial" w:hAnsi="Arial" w:cs="Times New Roman CYR"/>
          <w:szCs w:val="28"/>
        </w:rPr>
        <w:t xml:space="preserve"> (бэр) в соответствии с Федеральным законом от 10 января 2002 года № 2-ФЗ «О социальных гарантиях гражданам, подвергшимся радиационному воздействию вследствие ядерных испытаний на Семипалатинском полигоне».</w:t>
      </w:r>
      <w:proofErr w:type="gramEnd"/>
    </w:p>
    <w:p w:rsidR="004C2983" w:rsidRPr="004C2983" w:rsidRDefault="004C2983" w:rsidP="00684C25">
      <w:pPr>
        <w:pStyle w:val="11"/>
        <w:autoSpaceDE w:val="0"/>
        <w:spacing w:line="240" w:lineRule="auto"/>
        <w:ind w:firstLine="567"/>
        <w:jc w:val="both"/>
        <w:rPr>
          <w:rFonts w:ascii="Arial" w:hAnsi="Arial" w:cs="Arial"/>
          <w:kern w:val="0"/>
          <w:szCs w:val="28"/>
        </w:rPr>
      </w:pPr>
      <w:r w:rsidRPr="004C2983">
        <w:rPr>
          <w:rFonts w:ascii="Arial" w:hAnsi="Arial" w:cs="Arial"/>
          <w:szCs w:val="28"/>
        </w:rPr>
        <w:t>(</w:t>
      </w:r>
      <w:proofErr w:type="spellStart"/>
      <w:r>
        <w:rPr>
          <w:rFonts w:ascii="Arial" w:hAnsi="Arial" w:cs="Arial"/>
          <w:szCs w:val="28"/>
        </w:rPr>
        <w:t>п.п</w:t>
      </w:r>
      <w:proofErr w:type="spellEnd"/>
      <w:r>
        <w:rPr>
          <w:rFonts w:ascii="Arial" w:hAnsi="Arial" w:cs="Arial"/>
          <w:szCs w:val="28"/>
        </w:rPr>
        <w:t>. 2 в новой редакции</w:t>
      </w:r>
      <w:r w:rsidRPr="004C2983">
        <w:rPr>
          <w:rFonts w:ascii="Arial" w:hAnsi="Arial" w:cs="Arial"/>
          <w:szCs w:val="28"/>
        </w:rPr>
        <w:t xml:space="preserve"> </w:t>
      </w:r>
      <w:r w:rsidRPr="004C2983">
        <w:rPr>
          <w:rFonts w:ascii="Arial" w:hAnsi="Arial" w:cs="Arial"/>
          <w:bCs/>
          <w:szCs w:val="28"/>
        </w:rPr>
        <w:t>приказ</w:t>
      </w:r>
      <w:r>
        <w:rPr>
          <w:rFonts w:ascii="Arial" w:hAnsi="Arial" w:cs="Arial"/>
          <w:bCs/>
          <w:szCs w:val="28"/>
        </w:rPr>
        <w:t>а</w:t>
      </w:r>
      <w:r w:rsidRPr="004C2983">
        <w:rPr>
          <w:rFonts w:ascii="Arial" w:hAnsi="Arial" w:cs="Arial"/>
          <w:bCs/>
          <w:szCs w:val="28"/>
        </w:rPr>
        <w:t xml:space="preserve"> департамента социальной защиты населения, опеки и попечительства Костромской области </w:t>
      </w:r>
      <w:hyperlink r:id="rId32" w:tgtFrame="ChangingDocument" w:history="1">
        <w:r w:rsidRPr="004C2983">
          <w:rPr>
            <w:rStyle w:val="a3"/>
            <w:rFonts w:ascii="Arial" w:hAnsi="Arial" w:cs="Arial"/>
            <w:bCs/>
            <w:szCs w:val="28"/>
          </w:rPr>
          <w:t xml:space="preserve">№ 647 от 02.10.2012 года (НГР </w:t>
        </w:r>
        <w:r w:rsidRPr="004C2983">
          <w:rPr>
            <w:rStyle w:val="a3"/>
            <w:rFonts w:ascii="Arial" w:hAnsi="Arial" w:cs="Arial"/>
            <w:bCs/>
            <w:szCs w:val="28"/>
            <w:lang w:val="en-US"/>
          </w:rPr>
          <w:t>RU</w:t>
        </w:r>
        <w:r w:rsidRPr="004C2983">
          <w:rPr>
            <w:rStyle w:val="a3"/>
            <w:rFonts w:ascii="Arial" w:hAnsi="Arial" w:cs="Arial"/>
            <w:bCs/>
            <w:szCs w:val="28"/>
          </w:rPr>
          <w:t>44000201200939)</w:t>
        </w:r>
      </w:hyperlink>
      <w:r w:rsidRPr="004C2983">
        <w:rPr>
          <w:rFonts w:ascii="Arial" w:hAnsi="Arial" w:cs="Arial"/>
          <w:szCs w:val="28"/>
        </w:rPr>
        <w:t>)</w:t>
      </w:r>
    </w:p>
    <w:p w:rsidR="00BD017A" w:rsidRPr="00E02516" w:rsidRDefault="00BD017A" w:rsidP="00684C25">
      <w:pPr>
        <w:autoSpaceDE w:val="0"/>
        <w:rPr>
          <w:rStyle w:val="6"/>
          <w:szCs w:val="28"/>
        </w:rPr>
      </w:pPr>
      <w:r w:rsidRPr="00E02516">
        <w:rPr>
          <w:rStyle w:val="6"/>
          <w:szCs w:val="28"/>
        </w:rPr>
        <w:t>3) представление заявителем неполных и (или) недостоверных сведений</w:t>
      </w:r>
    </w:p>
    <w:p w:rsidR="00BD017A" w:rsidRPr="00E02516" w:rsidRDefault="00BD017A" w:rsidP="00684C25">
      <w:pPr>
        <w:pStyle w:val="ConsPlusNormal"/>
        <w:widowControl/>
        <w:numPr>
          <w:ilvl w:val="1"/>
          <w:numId w:val="2"/>
        </w:numPr>
        <w:suppressAutoHyphens/>
        <w:autoSpaceDN/>
        <w:adjustRightInd/>
        <w:ind w:left="0" w:firstLine="567"/>
        <w:jc w:val="both"/>
        <w:rPr>
          <w:rStyle w:val="TimesNewRoman14"/>
          <w:rFonts w:ascii="Arial" w:hAnsi="Arial"/>
          <w:sz w:val="24"/>
          <w:szCs w:val="28"/>
        </w:rPr>
      </w:pPr>
      <w:r w:rsidRPr="00E02516">
        <w:rPr>
          <w:rStyle w:val="TimesNewRoman14"/>
          <w:rFonts w:ascii="Arial" w:hAnsi="Arial"/>
          <w:sz w:val="24"/>
          <w:szCs w:val="28"/>
        </w:rPr>
        <w:t>Государственная услуга предоставляется бесплатно.</w:t>
      </w:r>
    </w:p>
    <w:p w:rsidR="00684C25" w:rsidRPr="00684C25" w:rsidRDefault="00684C25" w:rsidP="00684C25">
      <w:pPr>
        <w:pStyle w:val="11"/>
        <w:autoSpaceDE w:val="0"/>
        <w:spacing w:line="240" w:lineRule="auto"/>
        <w:ind w:firstLine="567"/>
        <w:jc w:val="both"/>
        <w:rPr>
          <w:rFonts w:ascii="Arial" w:hAnsi="Arial" w:cs="Times New Roman CYR"/>
        </w:rPr>
      </w:pPr>
      <w:r w:rsidRPr="00684C25">
        <w:rPr>
          <w:rFonts w:ascii="Arial" w:hAnsi="Arial" w:cs="Times New Roman CYR"/>
          <w:szCs w:val="28"/>
        </w:rPr>
        <w:t xml:space="preserve">18. </w:t>
      </w:r>
      <w:r w:rsidRPr="00684C25">
        <w:rPr>
          <w:rFonts w:ascii="Arial" w:hAnsi="Arial" w:cs="Times New Roman CYR"/>
        </w:rPr>
        <w:t>Максимальный срок ожидания в очереди при подаче заявления о предоставлении государственной услуги составляет 15 минут.</w:t>
      </w:r>
    </w:p>
    <w:p w:rsidR="00980848" w:rsidRPr="003C4016" w:rsidRDefault="00980848" w:rsidP="00980848">
      <w:pPr>
        <w:autoSpaceDE w:val="0"/>
        <w:autoSpaceDN w:val="0"/>
        <w:adjustRightInd w:val="0"/>
        <w:ind w:firstLine="540"/>
        <w:rPr>
          <w:rFonts w:cs="Arial"/>
        </w:rPr>
      </w:pPr>
      <w:r w:rsidRPr="00D346AB">
        <w:rPr>
          <w:rFonts w:cs="Arial"/>
          <w:highlight w:val="yellow"/>
        </w:rPr>
        <w:t>Заявителям должна быть предоставлена возможность для предварительной записи на предоставление документов для получения государственной услуги и (или) для получения результата государственной услуги. Предварительная запись может осуществляться заявителем при личном обращении, в том числе в МФЦ, по телефонам, указанным в приложение № 1 к настоящему административному регламенту.</w:t>
      </w:r>
      <w:bookmarkStart w:id="0" w:name="_GoBack"/>
      <w:bookmarkEnd w:id="0"/>
    </w:p>
    <w:p w:rsidR="00980848" w:rsidRPr="00980848" w:rsidRDefault="00980848" w:rsidP="00980848">
      <w:pPr>
        <w:pStyle w:val="11"/>
        <w:widowControl/>
        <w:tabs>
          <w:tab w:val="left" w:pos="12"/>
          <w:tab w:val="left" w:pos="1019"/>
        </w:tabs>
        <w:spacing w:line="240" w:lineRule="auto"/>
        <w:ind w:firstLine="567"/>
        <w:jc w:val="both"/>
        <w:rPr>
          <w:rFonts w:ascii="Arial" w:hAnsi="Arial" w:cs="Arial"/>
        </w:rPr>
      </w:pPr>
      <w:r w:rsidRPr="00980848">
        <w:rPr>
          <w:rFonts w:ascii="Arial" w:hAnsi="Arial" w:cs="Arial"/>
        </w:rPr>
        <w:t>(</w:t>
      </w:r>
      <w:proofErr w:type="gramStart"/>
      <w:r w:rsidRPr="00980848">
        <w:rPr>
          <w:rFonts w:ascii="Arial" w:hAnsi="Arial" w:cs="Arial"/>
        </w:rPr>
        <w:t>а</w:t>
      </w:r>
      <w:proofErr w:type="gramEnd"/>
      <w:r w:rsidRPr="00980848">
        <w:rPr>
          <w:rFonts w:ascii="Arial" w:hAnsi="Arial" w:cs="Arial"/>
        </w:rPr>
        <w:t xml:space="preserve">бзац 2 в новой редакции приказа департамента социальной защиты населения, опеки и попечительства Костромской области </w:t>
      </w:r>
      <w:hyperlink r:id="rId33" w:tgtFrame="ChangingDocument" w:history="1">
        <w:r w:rsidR="009A5100">
          <w:rPr>
            <w:rStyle w:val="a3"/>
            <w:rFonts w:ascii="Arial" w:hAnsi="Arial" w:cs="Arial"/>
          </w:rPr>
          <w:t>№ 16 от 20.01.2015</w:t>
        </w:r>
        <w:r w:rsidRPr="00980848">
          <w:rPr>
            <w:rStyle w:val="a3"/>
            <w:rFonts w:ascii="Arial" w:hAnsi="Arial" w:cs="Arial"/>
          </w:rPr>
          <w:t xml:space="preserve"> года (НГР </w:t>
        </w:r>
        <w:r w:rsidRPr="00980848">
          <w:rPr>
            <w:rStyle w:val="a3"/>
            <w:rFonts w:ascii="Arial" w:hAnsi="Arial" w:cs="Arial"/>
            <w:lang w:val="en-US"/>
          </w:rPr>
          <w:t>RU</w:t>
        </w:r>
        <w:r w:rsidRPr="00980848">
          <w:rPr>
            <w:rStyle w:val="a3"/>
            <w:rFonts w:ascii="Arial" w:hAnsi="Arial" w:cs="Arial"/>
          </w:rPr>
          <w:t>44000201500027)</w:t>
        </w:r>
      </w:hyperlink>
      <w:r w:rsidRPr="00980848">
        <w:rPr>
          <w:rFonts w:ascii="Arial" w:hAnsi="Arial" w:cs="Arial"/>
        </w:rPr>
        <w:t>)</w:t>
      </w:r>
    </w:p>
    <w:p w:rsidR="00980848" w:rsidRDefault="00980848" w:rsidP="00C173B7">
      <w:pPr>
        <w:rPr>
          <w:rFonts w:cs="Arial"/>
        </w:rPr>
      </w:pPr>
      <w:r w:rsidRPr="003C4016">
        <w:rPr>
          <w:rFonts w:cs="Arial"/>
        </w:rPr>
        <w:t>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документов. Предварительная запись осуществляется путем внесения информации в журнал предварительной записи заявителей, который ведется на бумажном или электронном носителях. Заявителю сообщается дата и время представления документов на получение государственной услуги и номер кабинета приема документов, в который следует обратиться, а также дата и время получения результата государственной услуги и номер кабинета выдачи результата государственной услуги, в который следует обратиться.</w:t>
      </w:r>
    </w:p>
    <w:p w:rsidR="00980848" w:rsidRDefault="00980848" w:rsidP="00C173B7">
      <w:pPr>
        <w:rPr>
          <w:rFonts w:cs="Arial"/>
        </w:rPr>
      </w:pPr>
      <w:r w:rsidRPr="00980848">
        <w:rPr>
          <w:rFonts w:cs="Arial"/>
        </w:rPr>
        <w:t>(</w:t>
      </w:r>
      <w:proofErr w:type="gramStart"/>
      <w:r>
        <w:rPr>
          <w:rFonts w:cs="Arial"/>
        </w:rPr>
        <w:t>а</w:t>
      </w:r>
      <w:proofErr w:type="gramEnd"/>
      <w:r>
        <w:rPr>
          <w:rFonts w:cs="Arial"/>
        </w:rPr>
        <w:t>бзац 3</w:t>
      </w:r>
      <w:r w:rsidRPr="00980848">
        <w:rPr>
          <w:rFonts w:cs="Arial"/>
        </w:rPr>
        <w:t xml:space="preserve"> </w:t>
      </w:r>
      <w:r>
        <w:rPr>
          <w:rFonts w:cs="Arial"/>
        </w:rPr>
        <w:t>в новой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34"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BD017A" w:rsidRPr="00E02516" w:rsidRDefault="00BD017A" w:rsidP="00C173B7">
      <w:pPr>
        <w:rPr>
          <w:szCs w:val="28"/>
        </w:rPr>
      </w:pPr>
      <w:r w:rsidRPr="00E02516">
        <w:rPr>
          <w:szCs w:val="28"/>
        </w:rPr>
        <w:t xml:space="preserve">19. Максимальный срок ожидания в очереди при получении результата предоставления государственной услуги составляет </w:t>
      </w:r>
      <w:r w:rsidR="007A5CC7">
        <w:rPr>
          <w:szCs w:val="28"/>
        </w:rPr>
        <w:t>15</w:t>
      </w:r>
      <w:r w:rsidRPr="00E02516">
        <w:rPr>
          <w:szCs w:val="28"/>
        </w:rPr>
        <w:t xml:space="preserve"> минут.</w:t>
      </w:r>
    </w:p>
    <w:p w:rsidR="007A5CC7" w:rsidRDefault="007A5CC7" w:rsidP="00C173B7">
      <w:pPr>
        <w:rPr>
          <w:szCs w:val="28"/>
        </w:rPr>
      </w:pPr>
      <w:r>
        <w:rPr>
          <w:szCs w:val="28"/>
        </w:rPr>
        <w:t>(</w:t>
      </w:r>
      <w:proofErr w:type="gramStart"/>
      <w:r>
        <w:rPr>
          <w:szCs w:val="28"/>
        </w:rPr>
        <w:t>п</w:t>
      </w:r>
      <w:proofErr w:type="gramEnd"/>
      <w:r>
        <w:rPr>
          <w:szCs w:val="28"/>
        </w:rPr>
        <w:t xml:space="preserve">. 19  в редакции </w:t>
      </w:r>
      <w:r>
        <w:t xml:space="preserve">приказа департамента социальной защиты населения, опеки и попечительства Костромской области </w:t>
      </w:r>
      <w:hyperlink r:id="rId35"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r>
        <w:t>)</w:t>
      </w:r>
    </w:p>
    <w:p w:rsidR="00980848" w:rsidRDefault="00980848" w:rsidP="00C173B7">
      <w:pPr>
        <w:rPr>
          <w:rFonts w:cs="Arial"/>
        </w:rPr>
      </w:pPr>
      <w:r w:rsidRPr="003C4016">
        <w:rPr>
          <w:rFonts w:cs="Arial"/>
        </w:rPr>
        <w:lastRenderedPageBreak/>
        <w:t>20. Максимальный срок регистрации заявления заявителя в журнале регистрации заявлений граждан составляет 20 минут.</w:t>
      </w:r>
    </w:p>
    <w:p w:rsidR="00980848" w:rsidRDefault="00980848" w:rsidP="00C173B7">
      <w:pPr>
        <w:rPr>
          <w:rFonts w:cs="Arial"/>
        </w:rPr>
      </w:pPr>
      <w:r w:rsidRPr="00980848">
        <w:rPr>
          <w:rFonts w:cs="Arial"/>
        </w:rPr>
        <w:t>(</w:t>
      </w:r>
      <w:proofErr w:type="gramStart"/>
      <w:r>
        <w:rPr>
          <w:rFonts w:cs="Arial"/>
        </w:rPr>
        <w:t>п</w:t>
      </w:r>
      <w:proofErr w:type="gramEnd"/>
      <w:r>
        <w:rPr>
          <w:rFonts w:cs="Arial"/>
        </w:rPr>
        <w:t>. 20</w:t>
      </w:r>
      <w:r w:rsidRPr="00980848">
        <w:rPr>
          <w:rFonts w:cs="Arial"/>
        </w:rPr>
        <w:t xml:space="preserve"> </w:t>
      </w:r>
      <w:r>
        <w:rPr>
          <w:rFonts w:cs="Arial"/>
        </w:rPr>
        <w:t>в новой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36" w:tgtFrame="ChangingDocument" w:history="1">
        <w:r w:rsidRPr="00980848">
          <w:rPr>
            <w:rStyle w:val="a3"/>
            <w:rFonts w:cs="Arial"/>
          </w:rPr>
          <w:t>№ 16</w:t>
        </w:r>
        <w:r w:rsidR="009A5100">
          <w:rPr>
            <w:rStyle w:val="a3"/>
            <w:rFonts w:cs="Arial"/>
          </w:rPr>
          <w:t xml:space="preserve">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BD017A" w:rsidRPr="00E02516" w:rsidRDefault="00BD017A" w:rsidP="00C173B7">
      <w:pPr>
        <w:rPr>
          <w:szCs w:val="28"/>
        </w:rPr>
      </w:pPr>
      <w:r w:rsidRPr="00E02516">
        <w:rPr>
          <w:szCs w:val="28"/>
        </w:rPr>
        <w:t>21.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rsidR="00BD017A" w:rsidRPr="00E02516" w:rsidRDefault="00BD017A" w:rsidP="00C173B7">
      <w:pPr>
        <w:tabs>
          <w:tab w:val="left" w:pos="-2126"/>
        </w:tabs>
        <w:rPr>
          <w:szCs w:val="28"/>
        </w:rPr>
      </w:pPr>
      <w:r w:rsidRPr="00E02516">
        <w:rPr>
          <w:szCs w:val="28"/>
        </w:rPr>
        <w:t>1) здание, в котором расположен уполномоченный орган, непосредственно предоставляющий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w:t>
      </w:r>
    </w:p>
    <w:p w:rsidR="00BD017A" w:rsidRPr="00E02516" w:rsidRDefault="00BD017A" w:rsidP="00C173B7">
      <w:pPr>
        <w:autoSpaceDE w:val="0"/>
        <w:rPr>
          <w:rStyle w:val="TimesNewRoman14"/>
          <w:rFonts w:ascii="Arial" w:hAnsi="Arial"/>
          <w:sz w:val="24"/>
          <w:szCs w:val="28"/>
        </w:rPr>
      </w:pPr>
      <w:r w:rsidRPr="00E02516">
        <w:rPr>
          <w:rStyle w:val="6"/>
          <w:szCs w:val="28"/>
        </w:rPr>
        <w:t xml:space="preserve">Прилегающая к месторасположению уполномоченного органа территория оборудуется местами для парковки автотранспортных средств. </w:t>
      </w:r>
      <w:r w:rsidRPr="00E02516">
        <w:rPr>
          <w:rStyle w:val="TimesNewRoman14"/>
          <w:rFonts w:ascii="Arial" w:hAnsi="Arial"/>
          <w:sz w:val="24"/>
          <w:szCs w:val="28"/>
        </w:rPr>
        <w:t>На стоянке должно быть не менее 5 мест для парковки автотранспортных средств, из них не менее двух мест - для парковки автомобилей лиц с ограниченными возможностями;</w:t>
      </w:r>
    </w:p>
    <w:p w:rsidR="00BD017A" w:rsidRPr="00E02516" w:rsidRDefault="00BD017A" w:rsidP="00C173B7">
      <w:pPr>
        <w:tabs>
          <w:tab w:val="left" w:pos="-2126"/>
        </w:tabs>
        <w:rPr>
          <w:szCs w:val="28"/>
        </w:rPr>
      </w:pPr>
      <w:r w:rsidRPr="00E02516">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органа, МФЦ;</w:t>
      </w:r>
    </w:p>
    <w:p w:rsidR="00BD017A" w:rsidRPr="00E02516" w:rsidRDefault="00BD017A" w:rsidP="00C173B7">
      <w:pPr>
        <w:tabs>
          <w:tab w:val="left" w:pos="12"/>
          <w:tab w:val="left" w:pos="1019"/>
        </w:tabs>
        <w:rPr>
          <w:szCs w:val="28"/>
        </w:rPr>
      </w:pPr>
      <w:r w:rsidRPr="00E02516">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BD017A" w:rsidRPr="00E02516" w:rsidRDefault="00BD017A" w:rsidP="00C173B7">
      <w:pPr>
        <w:tabs>
          <w:tab w:val="left" w:pos="13"/>
          <w:tab w:val="left" w:pos="1020"/>
        </w:tabs>
        <w:rPr>
          <w:szCs w:val="28"/>
        </w:rPr>
      </w:pPr>
      <w:r w:rsidRPr="00E02516">
        <w:rPr>
          <w:szCs w:val="28"/>
        </w:rPr>
        <w:t>4) прием граждан осуществляется в специально выделенных для этих целей помещениях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rsidR="00BD017A" w:rsidRPr="00E02516" w:rsidRDefault="00BD017A" w:rsidP="00C173B7">
      <w:pPr>
        <w:tabs>
          <w:tab w:val="left" w:pos="13"/>
          <w:tab w:val="left" w:pos="1020"/>
        </w:tabs>
        <w:rPr>
          <w:szCs w:val="28"/>
        </w:rPr>
      </w:pPr>
      <w:r w:rsidRPr="00E02516">
        <w:rPr>
          <w:szCs w:val="28"/>
        </w:rPr>
        <w:t>Для удобства заявителей помещения для непосредственного взаимодействия специалистов и заявителей рекомендуется размещать на нижнем этаже здания;</w:t>
      </w:r>
    </w:p>
    <w:p w:rsidR="00BD017A" w:rsidRPr="00E02516" w:rsidRDefault="00BD017A" w:rsidP="00C173B7">
      <w:pPr>
        <w:tabs>
          <w:tab w:val="left" w:pos="13"/>
          <w:tab w:val="left" w:pos="1020"/>
        </w:tabs>
        <w:rPr>
          <w:szCs w:val="28"/>
        </w:rPr>
      </w:pPr>
      <w:r w:rsidRPr="00E02516">
        <w:rPr>
          <w:szCs w:val="28"/>
        </w:rPr>
        <w:t>5) у входа в каждое из помещений размещается табличка с наименованием помещения.</w:t>
      </w:r>
    </w:p>
    <w:p w:rsidR="00BD017A" w:rsidRPr="00E02516" w:rsidRDefault="00BD017A" w:rsidP="00C173B7">
      <w:pPr>
        <w:autoSpaceDE w:val="0"/>
        <w:rPr>
          <w:rStyle w:val="6"/>
          <w:szCs w:val="28"/>
        </w:rPr>
      </w:pPr>
      <w:r w:rsidRPr="00E02516">
        <w:rPr>
          <w:rStyle w:val="6"/>
          <w:szCs w:val="28"/>
        </w:rPr>
        <w:t xml:space="preserve">6) помещения уполномоченного органа должны </w:t>
      </w:r>
      <w:proofErr w:type="gramStart"/>
      <w:r w:rsidRPr="00E02516">
        <w:rPr>
          <w:rStyle w:val="6"/>
          <w:szCs w:val="28"/>
        </w:rPr>
        <w:t>соответствовать установленным санитарно-эпидемиологическим правилам и оборудованы</w:t>
      </w:r>
      <w:proofErr w:type="gramEnd"/>
      <w:r w:rsidRPr="00E02516">
        <w:rPr>
          <w:rStyle w:val="6"/>
          <w:szCs w:val="28"/>
        </w:rPr>
        <w:t xml:space="preserve"> системами кондиционирования (охлаждения и нагревания) воздуха, средствами пожаротушения и оповещения о возникновении чрезвычайной ситуации;</w:t>
      </w:r>
    </w:p>
    <w:p w:rsidR="00BD017A" w:rsidRPr="00E02516" w:rsidRDefault="00BD017A" w:rsidP="00C173B7">
      <w:pPr>
        <w:autoSpaceDE w:val="0"/>
        <w:rPr>
          <w:rStyle w:val="6"/>
          <w:szCs w:val="28"/>
        </w:rPr>
      </w:pPr>
      <w:r w:rsidRPr="00E02516">
        <w:rPr>
          <w:rStyle w:val="6"/>
          <w:szCs w:val="28"/>
        </w:rPr>
        <w:t>7) места ожидания в очереди на представление или получение документов должны быть комфортными для заявителей, оборудованы стульями, кресельными секциями, скамьями (</w:t>
      </w:r>
      <w:proofErr w:type="spellStart"/>
      <w:r w:rsidRPr="00E02516">
        <w:rPr>
          <w:rStyle w:val="6"/>
          <w:szCs w:val="28"/>
        </w:rPr>
        <w:t>банкетками</w:t>
      </w:r>
      <w:proofErr w:type="spellEnd"/>
      <w:r w:rsidRPr="00E02516">
        <w:rPr>
          <w:rStyle w:val="6"/>
          <w:szCs w:val="28"/>
        </w:rPr>
        <w:t>), местами общественного пользования (туалетами) и хранения верхней одежды граждан.</w:t>
      </w:r>
    </w:p>
    <w:p w:rsidR="00BD017A" w:rsidRPr="00E02516" w:rsidRDefault="00BD017A" w:rsidP="00C173B7">
      <w:pPr>
        <w:tabs>
          <w:tab w:val="left" w:pos="13"/>
          <w:tab w:val="left" w:pos="1020"/>
        </w:tabs>
        <w:rPr>
          <w:szCs w:val="28"/>
        </w:rPr>
      </w:pPr>
      <w:r w:rsidRPr="00E02516">
        <w:rPr>
          <w:szCs w:val="28"/>
        </w:rPr>
        <w:t>Количество мест ожидания определяется исходя из фактической нагрузки и возможностей для их размещения в здании уполномоченного органа, МФЦ, но не может быть менее пяти;</w:t>
      </w:r>
    </w:p>
    <w:p w:rsidR="00BD017A" w:rsidRPr="00E02516" w:rsidRDefault="00BD017A" w:rsidP="00C173B7">
      <w:pPr>
        <w:autoSpaceDE w:val="0"/>
        <w:rPr>
          <w:rStyle w:val="6"/>
          <w:szCs w:val="28"/>
        </w:rPr>
      </w:pPr>
      <w:r w:rsidRPr="00E02516">
        <w:rPr>
          <w:rStyle w:val="6"/>
          <w:szCs w:val="28"/>
        </w:rPr>
        <w:t>8) места ожидания рекомендуется оборудовать системой звукового информирования и электронной системой управления очередью;</w:t>
      </w:r>
    </w:p>
    <w:p w:rsidR="00BD017A" w:rsidRPr="00E02516" w:rsidRDefault="00BD017A" w:rsidP="00C173B7">
      <w:pPr>
        <w:tabs>
          <w:tab w:val="left" w:pos="13"/>
          <w:tab w:val="left" w:pos="1020"/>
        </w:tabs>
        <w:rPr>
          <w:szCs w:val="28"/>
        </w:rPr>
      </w:pPr>
      <w:r w:rsidRPr="00E02516">
        <w:rPr>
          <w:szCs w:val="28"/>
        </w:rPr>
        <w:t>9) для приема граждан в здании уполномоченного органа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заявителями рекомендуется  организовать в виде отдельных кабинетов для каждого ведущего прием специалиста;</w:t>
      </w:r>
    </w:p>
    <w:p w:rsidR="00BD017A" w:rsidRPr="00E02516" w:rsidRDefault="00BD017A" w:rsidP="00C173B7">
      <w:pPr>
        <w:tabs>
          <w:tab w:val="left" w:pos="13"/>
          <w:tab w:val="left" w:pos="1020"/>
        </w:tabs>
        <w:rPr>
          <w:szCs w:val="28"/>
        </w:rPr>
      </w:pPr>
      <w:r w:rsidRPr="00E02516">
        <w:rPr>
          <w:szCs w:val="28"/>
        </w:rPr>
        <w:lastRenderedPageBreak/>
        <w:t xml:space="preserve">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кабинетах. </w:t>
      </w:r>
      <w:proofErr w:type="gramStart"/>
      <w:r w:rsidRPr="00E02516">
        <w:rPr>
          <w:szCs w:val="28"/>
        </w:rPr>
        <w:t>Количество одновременно работающих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roofErr w:type="gramEnd"/>
    </w:p>
    <w:p w:rsidR="00BD017A" w:rsidRPr="00E02516" w:rsidRDefault="00BD017A" w:rsidP="00C173B7">
      <w:pPr>
        <w:tabs>
          <w:tab w:val="left" w:pos="13"/>
          <w:tab w:val="left" w:pos="1020"/>
        </w:tabs>
        <w:rPr>
          <w:szCs w:val="28"/>
        </w:rPr>
      </w:pPr>
      <w:r w:rsidRPr="00E02516">
        <w:rPr>
          <w:szCs w:val="28"/>
        </w:rPr>
        <w:t>11) консультирование заявителей рекомендуется осуществлять в отдельном кабинете;</w:t>
      </w:r>
    </w:p>
    <w:p w:rsidR="00BD017A" w:rsidRPr="00E02516" w:rsidRDefault="00BD017A" w:rsidP="00C173B7">
      <w:pPr>
        <w:tabs>
          <w:tab w:val="left" w:pos="13"/>
          <w:tab w:val="left" w:pos="1020"/>
        </w:tabs>
        <w:rPr>
          <w:szCs w:val="28"/>
        </w:rPr>
      </w:pPr>
      <w:r w:rsidRPr="00E02516">
        <w:rPr>
          <w:szCs w:val="28"/>
        </w:rPr>
        <w:t>12) кабинеты приема граждан должны быть оборудованы информационными табличками (вывесками) с указанием:</w:t>
      </w:r>
    </w:p>
    <w:p w:rsidR="00BD017A" w:rsidRPr="00E02516" w:rsidRDefault="00BD017A" w:rsidP="00C173B7">
      <w:pPr>
        <w:tabs>
          <w:tab w:val="left" w:pos="-2267"/>
        </w:tabs>
        <w:rPr>
          <w:szCs w:val="28"/>
        </w:rPr>
      </w:pPr>
      <w:r w:rsidRPr="00E02516">
        <w:rPr>
          <w:szCs w:val="28"/>
        </w:rPr>
        <w:t>номера кабинета;</w:t>
      </w:r>
    </w:p>
    <w:p w:rsidR="00BD017A" w:rsidRPr="00E02516" w:rsidRDefault="00BD017A" w:rsidP="00C173B7">
      <w:pPr>
        <w:tabs>
          <w:tab w:val="left" w:pos="-2267"/>
        </w:tabs>
        <w:rPr>
          <w:szCs w:val="28"/>
        </w:rPr>
      </w:pPr>
      <w:r w:rsidRPr="00E02516">
        <w:rPr>
          <w:szCs w:val="28"/>
        </w:rPr>
        <w:t>фамилии, имени, отчества и должности специалиста;</w:t>
      </w:r>
    </w:p>
    <w:p w:rsidR="00BD017A" w:rsidRPr="00E02516" w:rsidRDefault="00BD017A" w:rsidP="00C173B7">
      <w:pPr>
        <w:rPr>
          <w:szCs w:val="28"/>
        </w:rPr>
      </w:pPr>
      <w:r w:rsidRPr="00E02516">
        <w:rPr>
          <w:szCs w:val="28"/>
        </w:rPr>
        <w:t>времени перерыва на обед;</w:t>
      </w:r>
    </w:p>
    <w:p w:rsidR="00BD017A" w:rsidRPr="00E02516" w:rsidRDefault="00BD017A" w:rsidP="00C173B7">
      <w:pPr>
        <w:rPr>
          <w:szCs w:val="28"/>
        </w:rPr>
      </w:pPr>
      <w:r w:rsidRPr="00E02516">
        <w:rPr>
          <w:szCs w:val="28"/>
        </w:rPr>
        <w:t>технического перерыва;</w:t>
      </w:r>
    </w:p>
    <w:p w:rsidR="00BD017A" w:rsidRPr="00E02516" w:rsidRDefault="00BD017A" w:rsidP="00C173B7">
      <w:pPr>
        <w:tabs>
          <w:tab w:val="left" w:pos="13"/>
          <w:tab w:val="left" w:pos="1020"/>
        </w:tabs>
        <w:rPr>
          <w:szCs w:val="28"/>
        </w:rPr>
      </w:pPr>
      <w:r w:rsidRPr="00E02516">
        <w:rPr>
          <w:szCs w:val="28"/>
        </w:rPr>
        <w:t>13) кабинеты приема (выдачи) документов (информации) не должны закрываться одновременно на обеденный перерыв и технический перерыв;</w:t>
      </w:r>
    </w:p>
    <w:p w:rsidR="00BD017A" w:rsidRPr="00E02516" w:rsidRDefault="00BD017A" w:rsidP="00C173B7">
      <w:pPr>
        <w:tabs>
          <w:tab w:val="left" w:pos="13"/>
          <w:tab w:val="left" w:pos="1020"/>
        </w:tabs>
        <w:rPr>
          <w:szCs w:val="28"/>
        </w:rPr>
      </w:pPr>
      <w:r w:rsidRPr="00E02516">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rsidR="00BD017A" w:rsidRPr="00E02516" w:rsidRDefault="00BD017A" w:rsidP="00C173B7">
      <w:pPr>
        <w:tabs>
          <w:tab w:val="left" w:pos="13"/>
          <w:tab w:val="left" w:pos="1020"/>
        </w:tabs>
        <w:rPr>
          <w:szCs w:val="28"/>
        </w:rPr>
      </w:pPr>
      <w:r w:rsidRPr="00E02516">
        <w:rPr>
          <w:szCs w:val="28"/>
        </w:rPr>
        <w:t>15) при организации рабочих мест должна быть предусмотрена возможность свободного входа и выхода из помещения;</w:t>
      </w:r>
    </w:p>
    <w:p w:rsidR="00BD017A" w:rsidRPr="00E02516" w:rsidRDefault="00BD017A" w:rsidP="00C173B7">
      <w:pPr>
        <w:tabs>
          <w:tab w:val="left" w:pos="13"/>
          <w:tab w:val="left" w:pos="1020"/>
        </w:tabs>
        <w:rPr>
          <w:szCs w:val="28"/>
        </w:rPr>
      </w:pPr>
      <w:r w:rsidRPr="00E02516">
        <w:rPr>
          <w:szCs w:val="28"/>
        </w:rPr>
        <w:t>16) на информационных стендах в помещениях уполномоченного органа, предназначенных для приема документов, размещается следующая информация:</w:t>
      </w:r>
    </w:p>
    <w:p w:rsidR="00BD017A" w:rsidRPr="00E02516" w:rsidRDefault="00BD017A" w:rsidP="00C173B7">
      <w:pPr>
        <w:tabs>
          <w:tab w:val="left" w:pos="709"/>
          <w:tab w:val="left" w:pos="1843"/>
        </w:tabs>
        <w:rPr>
          <w:szCs w:val="28"/>
        </w:rPr>
      </w:pPr>
      <w:r w:rsidRPr="00E02516">
        <w:rPr>
          <w:szCs w:val="28"/>
        </w:rPr>
        <w:t>извлечения из нормативных правовых актов Российской Федерации,</w:t>
      </w:r>
    </w:p>
    <w:p w:rsidR="00BD017A" w:rsidRPr="00E02516" w:rsidRDefault="00BD017A" w:rsidP="00C173B7">
      <w:pPr>
        <w:tabs>
          <w:tab w:val="left" w:pos="0"/>
          <w:tab w:val="left" w:pos="1134"/>
        </w:tabs>
        <w:rPr>
          <w:szCs w:val="28"/>
        </w:rPr>
      </w:pPr>
      <w:proofErr w:type="gramStart"/>
      <w:r w:rsidRPr="00E02516">
        <w:rPr>
          <w:szCs w:val="28"/>
        </w:rPr>
        <w:t>устанавливающих</w:t>
      </w:r>
      <w:proofErr w:type="gramEnd"/>
      <w:r w:rsidRPr="00E02516">
        <w:rPr>
          <w:szCs w:val="28"/>
        </w:rPr>
        <w:t xml:space="preserve"> порядок и условия предоставления государственной услуги;</w:t>
      </w:r>
    </w:p>
    <w:p w:rsidR="00BD017A" w:rsidRPr="00E02516" w:rsidRDefault="00BD017A" w:rsidP="00C173B7">
      <w:pPr>
        <w:tabs>
          <w:tab w:val="left" w:pos="709"/>
          <w:tab w:val="left" w:pos="1702"/>
        </w:tabs>
        <w:rPr>
          <w:szCs w:val="28"/>
        </w:rPr>
      </w:pPr>
      <w:r w:rsidRPr="00E02516">
        <w:rPr>
          <w:szCs w:val="28"/>
        </w:rPr>
        <w:t>блок-схема порядка предоставления государственной услуги согласно</w:t>
      </w:r>
    </w:p>
    <w:p w:rsidR="00BD017A" w:rsidRPr="00E02516" w:rsidRDefault="00BD017A" w:rsidP="00C173B7">
      <w:pPr>
        <w:tabs>
          <w:tab w:val="left" w:pos="0"/>
          <w:tab w:val="left" w:pos="993"/>
        </w:tabs>
        <w:rPr>
          <w:szCs w:val="28"/>
        </w:rPr>
      </w:pPr>
      <w:r w:rsidRPr="00E02516">
        <w:rPr>
          <w:szCs w:val="28"/>
        </w:rPr>
        <w:t>приложению № 2 к настоящему административному регламенту и краткое описание порядка предоставления государственной услуги:</w:t>
      </w:r>
    </w:p>
    <w:p w:rsidR="00BD017A" w:rsidRPr="00E02516" w:rsidRDefault="00BD017A" w:rsidP="00C173B7">
      <w:pPr>
        <w:autoSpaceDE w:val="0"/>
        <w:rPr>
          <w:szCs w:val="28"/>
        </w:rPr>
      </w:pPr>
      <w:r w:rsidRPr="00E02516">
        <w:rPr>
          <w:szCs w:val="28"/>
        </w:rPr>
        <w:t>график приема граждан специалистами;</w:t>
      </w:r>
    </w:p>
    <w:p w:rsidR="00BD017A" w:rsidRPr="00E02516" w:rsidRDefault="00BD017A" w:rsidP="00C173B7">
      <w:pPr>
        <w:autoSpaceDE w:val="0"/>
        <w:rPr>
          <w:szCs w:val="28"/>
        </w:rPr>
      </w:pPr>
      <w:r w:rsidRPr="00E02516">
        <w:rPr>
          <w:szCs w:val="28"/>
        </w:rPr>
        <w:t>сроки предоставления государственной услуги;</w:t>
      </w:r>
    </w:p>
    <w:p w:rsidR="00BD017A" w:rsidRPr="00E02516" w:rsidRDefault="00BD017A" w:rsidP="00C173B7">
      <w:pPr>
        <w:autoSpaceDE w:val="0"/>
        <w:rPr>
          <w:szCs w:val="28"/>
        </w:rPr>
      </w:pPr>
      <w:r w:rsidRPr="00E02516">
        <w:rPr>
          <w:szCs w:val="28"/>
        </w:rPr>
        <w:t>порядок получения консультаций специалистов;</w:t>
      </w:r>
    </w:p>
    <w:p w:rsidR="00BD017A" w:rsidRPr="00E02516" w:rsidRDefault="00BD017A" w:rsidP="00C173B7">
      <w:pPr>
        <w:autoSpaceDE w:val="0"/>
        <w:rPr>
          <w:szCs w:val="28"/>
        </w:rPr>
      </w:pPr>
      <w:r w:rsidRPr="00E02516">
        <w:rPr>
          <w:szCs w:val="28"/>
        </w:rPr>
        <w:t>порядок обращения за предоставлением государственной услуги;</w:t>
      </w:r>
    </w:p>
    <w:p w:rsidR="00BD017A" w:rsidRPr="00E02516" w:rsidRDefault="00BD017A" w:rsidP="00C173B7">
      <w:pPr>
        <w:autoSpaceDE w:val="0"/>
        <w:rPr>
          <w:szCs w:val="28"/>
        </w:rPr>
      </w:pPr>
      <w:r w:rsidRPr="00E02516">
        <w:rPr>
          <w:szCs w:val="28"/>
        </w:rPr>
        <w:t>перечень документов, необходимых для получения государственной услуги с образцами их заполнения;</w:t>
      </w:r>
    </w:p>
    <w:p w:rsidR="00BD017A" w:rsidRPr="00E02516" w:rsidRDefault="00BD017A" w:rsidP="00C173B7">
      <w:pPr>
        <w:autoSpaceDE w:val="0"/>
        <w:rPr>
          <w:szCs w:val="28"/>
        </w:rPr>
      </w:pPr>
      <w:r w:rsidRPr="00E02516">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BD017A" w:rsidRPr="00E02516" w:rsidRDefault="00BD017A" w:rsidP="00C173B7">
      <w:pPr>
        <w:rPr>
          <w:szCs w:val="28"/>
        </w:rPr>
      </w:pPr>
      <w:r w:rsidRPr="00E02516">
        <w:rPr>
          <w:szCs w:val="28"/>
        </w:rPr>
        <w:t>22. Показатели доступности и качества предоставления государственной услуги:</w:t>
      </w:r>
    </w:p>
    <w:p w:rsidR="00BD017A" w:rsidRPr="00E02516" w:rsidRDefault="00BD017A" w:rsidP="00C173B7">
      <w:pPr>
        <w:widowControl w:val="0"/>
        <w:autoSpaceDE w:val="0"/>
        <w:rPr>
          <w:szCs w:val="28"/>
        </w:rPr>
      </w:pPr>
      <w:r w:rsidRPr="00E02516">
        <w:rPr>
          <w:szCs w:val="28"/>
        </w:rPr>
        <w:t xml:space="preserve">1) для получения государственной услуги заявитель обращается в уполномоченный орган не более двух раз. </w:t>
      </w:r>
    </w:p>
    <w:p w:rsidR="00BD017A" w:rsidRPr="00E02516" w:rsidRDefault="00BD017A" w:rsidP="00C173B7">
      <w:pPr>
        <w:widowControl w:val="0"/>
        <w:autoSpaceDE w:val="0"/>
        <w:rPr>
          <w:szCs w:val="28"/>
        </w:rPr>
      </w:pPr>
      <w:r w:rsidRPr="00E02516">
        <w:rPr>
          <w:szCs w:val="28"/>
        </w:rPr>
        <w:t>Время общения с  должностными лицами при предоставлении государственной услуги не должно превышать  40 минут;</w:t>
      </w:r>
    </w:p>
    <w:p w:rsidR="00BD017A" w:rsidRPr="00E02516" w:rsidRDefault="00BD017A" w:rsidP="00C173B7">
      <w:pPr>
        <w:autoSpaceDE w:val="0"/>
        <w:rPr>
          <w:szCs w:val="28"/>
        </w:rPr>
      </w:pPr>
      <w:r w:rsidRPr="00E02516">
        <w:rPr>
          <w:szCs w:val="28"/>
        </w:rPr>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lastRenderedPageBreak/>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rsidR="00BD017A" w:rsidRPr="00E02516" w:rsidRDefault="00BD017A" w:rsidP="00C173B7">
      <w:pPr>
        <w:widowControl w:val="0"/>
        <w:autoSpaceDE w:val="0"/>
        <w:rPr>
          <w:szCs w:val="28"/>
        </w:rPr>
      </w:pPr>
      <w:r w:rsidRPr="00E02516">
        <w:rPr>
          <w:szCs w:val="28"/>
        </w:rPr>
        <w:t>4) заявителю предоставляется информация о ходе предоставления государственной услуги.</w:t>
      </w:r>
    </w:p>
    <w:p w:rsidR="00BD017A" w:rsidRPr="00E02516" w:rsidRDefault="00BD017A" w:rsidP="00C173B7">
      <w:pPr>
        <w:widowControl w:val="0"/>
        <w:autoSpaceDE w:val="0"/>
        <w:rPr>
          <w:szCs w:val="28"/>
        </w:rPr>
      </w:pPr>
      <w:r w:rsidRPr="00E02516">
        <w:rPr>
          <w:szCs w:val="28"/>
        </w:rPr>
        <w:t>Для получения сведений о ходе процедуры предоставления государственной услуги:</w:t>
      </w:r>
    </w:p>
    <w:p w:rsidR="00BD017A" w:rsidRPr="00E02516" w:rsidRDefault="00BD017A" w:rsidP="00C173B7">
      <w:pPr>
        <w:widowControl w:val="0"/>
        <w:autoSpaceDE w:val="0"/>
        <w:rPr>
          <w:szCs w:val="28"/>
        </w:rPr>
      </w:pPr>
      <w:r w:rsidRPr="00E02516">
        <w:rPr>
          <w:szCs w:val="28"/>
        </w:rPr>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rsidR="00BD017A" w:rsidRPr="00E02516" w:rsidRDefault="00BD017A" w:rsidP="00C173B7">
      <w:pPr>
        <w:widowControl w:val="0"/>
        <w:autoSpaceDE w:val="0"/>
        <w:rPr>
          <w:szCs w:val="28"/>
        </w:rPr>
      </w:pPr>
      <w:r w:rsidRPr="00E02516">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 xml:space="preserve"> 23.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информирование и консультирование заявителей по вопросу предоставления государственной услуги;</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прием заявления и документов в соответствии с настоящим административным регламентом;</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выдача результатов предоставления государственной услуги в соответствии с настоящим административным регламентом.</w:t>
      </w:r>
    </w:p>
    <w:p w:rsidR="00BD017A" w:rsidRPr="00E02516" w:rsidRDefault="00BD017A" w:rsidP="00C173B7">
      <w:pPr>
        <w:pStyle w:val="a4"/>
        <w:spacing w:after="0"/>
        <w:ind w:left="0"/>
        <w:rPr>
          <w:rFonts w:ascii="Arial" w:hAnsi="Arial" w:cs="Times New Roman"/>
          <w:sz w:val="24"/>
        </w:rPr>
      </w:pPr>
      <w:r w:rsidRPr="00E02516">
        <w:rPr>
          <w:rFonts w:ascii="Arial" w:hAnsi="Arial" w:cs="Times New Roman"/>
          <w:sz w:val="24"/>
        </w:rPr>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0244F5" w:rsidRPr="00E02516" w:rsidRDefault="000244F5" w:rsidP="00C173B7">
      <w:pPr>
        <w:widowControl w:val="0"/>
        <w:suppressAutoHyphens/>
        <w:autoSpaceDE w:val="0"/>
        <w:autoSpaceDN w:val="0"/>
        <w:adjustRightInd w:val="0"/>
        <w:rPr>
          <w:rFonts w:cs="Times New Roman CYR"/>
          <w:szCs w:val="28"/>
        </w:rPr>
      </w:pPr>
    </w:p>
    <w:p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3. Административные процедуры</w:t>
      </w:r>
    </w:p>
    <w:p w:rsidR="000244F5" w:rsidRPr="00C173B7" w:rsidRDefault="000244F5" w:rsidP="00C173B7">
      <w:pPr>
        <w:widowControl w:val="0"/>
        <w:suppressAutoHyphens/>
        <w:autoSpaceDE w:val="0"/>
        <w:autoSpaceDN w:val="0"/>
        <w:adjustRightInd w:val="0"/>
        <w:rPr>
          <w:rFonts w:cs="Times New Roman CYR"/>
          <w:b/>
          <w:szCs w:val="28"/>
        </w:rPr>
      </w:pPr>
      <w:r w:rsidRPr="00C173B7">
        <w:rPr>
          <w:rFonts w:cs="Times New Roman CYR"/>
          <w:b/>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0244F5" w:rsidRPr="00E02516" w:rsidRDefault="000244F5" w:rsidP="00C173B7">
      <w:pPr>
        <w:widowControl w:val="0"/>
        <w:suppressAutoHyphens/>
        <w:autoSpaceDE w:val="0"/>
        <w:autoSpaceDN w:val="0"/>
        <w:adjustRightInd w:val="0"/>
        <w:rPr>
          <w:rFonts w:cs="Times New Roman CYR"/>
          <w:szCs w:val="28"/>
        </w:rPr>
      </w:pPr>
    </w:p>
    <w:p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6"/>
          <w:sz w:val="24"/>
          <w:szCs w:val="28"/>
        </w:rPr>
        <w:t xml:space="preserve">25. </w:t>
      </w:r>
      <w:r w:rsidRPr="00684C25">
        <w:rPr>
          <w:rStyle w:val="TimesNewRoman14"/>
          <w:rFonts w:ascii="Arial" w:hAnsi="Arial" w:cs="Arial"/>
          <w:sz w:val="24"/>
          <w:szCs w:val="28"/>
        </w:rPr>
        <w:t>Предоставление государственной услуги включает в себя следующие административные процедуры:</w:t>
      </w:r>
    </w:p>
    <w:p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1) прием и регистрация документов;</w:t>
      </w:r>
    </w:p>
    <w:p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2) экспертиза документов;</w:t>
      </w:r>
    </w:p>
    <w:p w:rsidR="00684C25"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3) принятие решения о предоставлении  государственной услуги;</w:t>
      </w:r>
    </w:p>
    <w:p w:rsidR="00BD017A" w:rsidRPr="00684C25" w:rsidRDefault="00684C25" w:rsidP="00684C25">
      <w:pPr>
        <w:pStyle w:val="ConsPlusNormal"/>
        <w:widowControl/>
        <w:ind w:firstLine="567"/>
        <w:jc w:val="both"/>
        <w:rPr>
          <w:rStyle w:val="TimesNewRoman14"/>
          <w:rFonts w:ascii="Arial" w:hAnsi="Arial" w:cs="Arial"/>
          <w:sz w:val="24"/>
          <w:szCs w:val="28"/>
        </w:rPr>
      </w:pPr>
      <w:r w:rsidRPr="00684C25">
        <w:rPr>
          <w:rStyle w:val="TimesNewRoman14"/>
          <w:rFonts w:ascii="Arial" w:hAnsi="Arial" w:cs="Arial"/>
          <w:sz w:val="24"/>
          <w:szCs w:val="28"/>
        </w:rPr>
        <w:t>4) выдача документов по результатам предоставления государственной услуги.</w:t>
      </w:r>
    </w:p>
    <w:p w:rsidR="00684C25" w:rsidRPr="00684C25" w:rsidRDefault="00684C25" w:rsidP="00C173B7">
      <w:pPr>
        <w:pStyle w:val="ConsPlusNormal"/>
        <w:widowControl/>
        <w:ind w:firstLine="567"/>
        <w:jc w:val="both"/>
        <w:rPr>
          <w:rStyle w:val="TimesNewRoman14"/>
          <w:rFonts w:ascii="Arial" w:hAnsi="Arial"/>
          <w:sz w:val="24"/>
          <w:szCs w:val="24"/>
        </w:rPr>
      </w:pPr>
      <w:r w:rsidRPr="00684C25">
        <w:rPr>
          <w:sz w:val="24"/>
          <w:szCs w:val="24"/>
        </w:rPr>
        <w:lastRenderedPageBreak/>
        <w:t>(</w:t>
      </w:r>
      <w:r>
        <w:rPr>
          <w:sz w:val="24"/>
          <w:szCs w:val="24"/>
        </w:rPr>
        <w:t>п. 25</w:t>
      </w:r>
      <w:r w:rsidRPr="00684C25">
        <w:rPr>
          <w:sz w:val="24"/>
          <w:szCs w:val="24"/>
        </w:rPr>
        <w:t xml:space="preserve"> в новой редакции </w:t>
      </w:r>
      <w:r w:rsidRPr="00684C25">
        <w:rPr>
          <w:bCs/>
          <w:sz w:val="24"/>
          <w:szCs w:val="24"/>
        </w:rPr>
        <w:t xml:space="preserve">приказа департамента социальной защиты населения, опеки и попечительства Костромской области </w:t>
      </w:r>
      <w:hyperlink r:id="rId37" w:tgtFrame="ChangingDocument" w:history="1">
        <w:r w:rsidRPr="00684C25">
          <w:rPr>
            <w:rStyle w:val="a3"/>
            <w:bCs/>
            <w:sz w:val="24"/>
            <w:szCs w:val="24"/>
          </w:rPr>
          <w:t xml:space="preserve">№ 647 от 02.10.2012 года (НГР </w:t>
        </w:r>
        <w:r w:rsidRPr="00684C25">
          <w:rPr>
            <w:rStyle w:val="a3"/>
            <w:bCs/>
            <w:sz w:val="24"/>
            <w:szCs w:val="24"/>
            <w:lang w:val="en-US"/>
          </w:rPr>
          <w:t>RU</w:t>
        </w:r>
        <w:r w:rsidRPr="00684C25">
          <w:rPr>
            <w:rStyle w:val="a3"/>
            <w:bCs/>
            <w:sz w:val="24"/>
            <w:szCs w:val="24"/>
          </w:rPr>
          <w:t>44000201200939)</w:t>
        </w:r>
      </w:hyperlink>
      <w:r w:rsidRPr="00684C25">
        <w:rPr>
          <w:sz w:val="24"/>
          <w:szCs w:val="24"/>
        </w:rPr>
        <w:t>)</w:t>
      </w:r>
    </w:p>
    <w:p w:rsidR="00980848" w:rsidRDefault="00CE52C2" w:rsidP="00980848">
      <w:pPr>
        <w:pStyle w:val="ConsPlusNormal"/>
        <w:widowControl/>
        <w:ind w:firstLine="567"/>
        <w:jc w:val="both"/>
        <w:rPr>
          <w:sz w:val="24"/>
          <w:szCs w:val="24"/>
        </w:rPr>
      </w:pPr>
      <w:r w:rsidRPr="00E02516">
        <w:rPr>
          <w:rStyle w:val="TimesNewRoman14"/>
          <w:rFonts w:ascii="Arial" w:hAnsi="Arial"/>
          <w:sz w:val="24"/>
          <w:szCs w:val="28"/>
        </w:rPr>
        <w:t xml:space="preserve">26. </w:t>
      </w:r>
      <w:r w:rsidR="00980848" w:rsidRPr="003C4016">
        <w:rPr>
          <w:color w:val="000000"/>
          <w:sz w:val="24"/>
          <w:szCs w:val="24"/>
        </w:rPr>
        <w:t>Основанием для начала административной процедуры приема и регистрации документов является обращение заявителя в филиал ОГКУ «ЦСВ», МФЦ по месту жительства посредством:</w:t>
      </w:r>
    </w:p>
    <w:p w:rsidR="00980848" w:rsidRDefault="00980848" w:rsidP="00980848">
      <w:pPr>
        <w:pStyle w:val="ConsPlusNormal"/>
        <w:widowControl/>
        <w:ind w:firstLine="567"/>
        <w:jc w:val="both"/>
      </w:pPr>
      <w:r w:rsidRPr="00980848">
        <w:rPr>
          <w:sz w:val="24"/>
          <w:szCs w:val="24"/>
        </w:rPr>
        <w:t xml:space="preserve">(абзац 1 в новой редакции приказа департамента социальной защиты населения, опеки и попечительства Костромской области </w:t>
      </w:r>
      <w:hyperlink r:id="rId38" w:tgtFrame="ChangingDocument" w:history="1">
        <w:r w:rsidR="009A5100">
          <w:rPr>
            <w:rStyle w:val="a3"/>
            <w:sz w:val="24"/>
            <w:szCs w:val="24"/>
          </w:rPr>
          <w:t>№ 16 от 20.01.2015</w:t>
        </w:r>
        <w:r w:rsidRPr="00980848">
          <w:rPr>
            <w:rStyle w:val="a3"/>
            <w:sz w:val="24"/>
            <w:szCs w:val="24"/>
          </w:rPr>
          <w:t xml:space="preserve"> года (НГР </w:t>
        </w:r>
        <w:r w:rsidRPr="00980848">
          <w:rPr>
            <w:rStyle w:val="a3"/>
            <w:sz w:val="24"/>
            <w:szCs w:val="24"/>
            <w:lang w:val="en-US"/>
          </w:rPr>
          <w:t>RU</w:t>
        </w:r>
        <w:r w:rsidRPr="00980848">
          <w:rPr>
            <w:rStyle w:val="a3"/>
            <w:sz w:val="24"/>
            <w:szCs w:val="24"/>
          </w:rPr>
          <w:t>44000201500027)</w:t>
        </w:r>
      </w:hyperlink>
      <w:r w:rsidRPr="00980848">
        <w:rPr>
          <w:sz w:val="24"/>
          <w:szCs w:val="24"/>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почтового отправления заявления и документов (копий документов, заверенных в установленном порядке), необходимых для предоставления государственной услуги;</w:t>
      </w:r>
    </w:p>
    <w:p w:rsidR="0076548C" w:rsidRDefault="0076548C" w:rsidP="00C173B7">
      <w:pPr>
        <w:autoSpaceDE w:val="0"/>
        <w:rPr>
          <w:rStyle w:val="TimesNewRoman14"/>
          <w:rFonts w:ascii="Arial" w:hAnsi="Arial"/>
          <w:sz w:val="24"/>
        </w:rPr>
      </w:pPr>
      <w:r w:rsidRPr="00E02516">
        <w:rPr>
          <w:rStyle w:val="TimesNewRoman14"/>
          <w:rFonts w:ascii="Arial" w:hAnsi="Arial"/>
          <w:sz w:val="24"/>
        </w:rPr>
        <w:t>3) направления заявления и документов в соответствии с пунктом 2</w:t>
      </w:r>
      <w:r w:rsidR="00684C25">
        <w:rPr>
          <w:rStyle w:val="TimesNewRoman14"/>
          <w:rFonts w:ascii="Arial" w:hAnsi="Arial"/>
          <w:sz w:val="24"/>
        </w:rPr>
        <w:t>2</w:t>
      </w:r>
      <w:r w:rsidRPr="00E02516">
        <w:rPr>
          <w:rStyle w:val="TimesNewRoman14"/>
          <w:rFonts w:ascii="Arial" w:hAnsi="Arial"/>
          <w:sz w:val="24"/>
        </w:rPr>
        <w:t xml:space="preserve"> настоящего административного регламента через Государственную информационную систему «Единый портал государственных и муниципальных услуг (функций)»  в виде электронных документов, подписанных электронной  подписью.</w:t>
      </w:r>
    </w:p>
    <w:p w:rsidR="00684C25" w:rsidRPr="00E02516" w:rsidRDefault="00684C25" w:rsidP="00C173B7">
      <w:pPr>
        <w:autoSpaceDE w:val="0"/>
        <w:rPr>
          <w:rStyle w:val="TimesNewRoman14"/>
          <w:rFonts w:ascii="Arial" w:hAnsi="Arial"/>
          <w:sz w:val="24"/>
        </w:rPr>
      </w:pPr>
      <w:r w:rsidRPr="00684C25">
        <w:rPr>
          <w:rFonts w:cs="Arial"/>
        </w:rPr>
        <w:t>(</w:t>
      </w:r>
      <w:r>
        <w:t>в</w:t>
      </w:r>
      <w:r w:rsidRPr="00684C25">
        <w:rPr>
          <w:rFonts w:cs="Arial"/>
        </w:rPr>
        <w:t xml:space="preserve"> редакции </w:t>
      </w:r>
      <w:r w:rsidRPr="00684C25">
        <w:rPr>
          <w:rFonts w:cs="Arial"/>
          <w:bCs/>
        </w:rPr>
        <w:t xml:space="preserve">приказа департамента социальной защиты населения, опеки и попечительства Костромской области </w:t>
      </w:r>
      <w:hyperlink r:id="rId39" w:tgtFrame="ChangingDocument" w:history="1">
        <w:r w:rsidRPr="00684C25">
          <w:rPr>
            <w:rStyle w:val="a3"/>
            <w:rFonts w:cs="Arial"/>
            <w:bCs/>
          </w:rPr>
          <w:t xml:space="preserve">№ 647 от 02.10.2012 года (НГР </w:t>
        </w:r>
        <w:r w:rsidRPr="00684C25">
          <w:rPr>
            <w:rStyle w:val="a3"/>
            <w:rFonts w:cs="Arial"/>
            <w:bCs/>
            <w:lang w:val="en-US"/>
          </w:rPr>
          <w:t>RU</w:t>
        </w:r>
        <w:r w:rsidRPr="00684C25">
          <w:rPr>
            <w:rStyle w:val="a3"/>
            <w:rFonts w:cs="Arial"/>
            <w:bCs/>
          </w:rPr>
          <w:t>44000201200939)</w:t>
        </w:r>
      </w:hyperlink>
      <w:r w:rsidRPr="00684C25">
        <w:rPr>
          <w:rFonts w:cs="Arial"/>
        </w:rPr>
        <w:t>)</w:t>
      </w:r>
    </w:p>
    <w:p w:rsidR="00980848" w:rsidRDefault="006F1C0B" w:rsidP="00980848">
      <w:pPr>
        <w:autoSpaceDE w:val="0"/>
        <w:rPr>
          <w:rFonts w:cs="Arial"/>
        </w:rPr>
      </w:pPr>
      <w:r w:rsidRPr="006F1C0B">
        <w:rPr>
          <w:rStyle w:val="TimesNewRoman14"/>
          <w:rFonts w:ascii="Arial" w:hAnsi="Arial"/>
          <w:sz w:val="24"/>
        </w:rPr>
        <w:t xml:space="preserve">27. </w:t>
      </w:r>
      <w:proofErr w:type="gramStart"/>
      <w:r w:rsidR="00980848">
        <w:rPr>
          <w:rFonts w:cs="Arial"/>
        </w:rPr>
        <w:t>Исключен</w:t>
      </w:r>
      <w:proofErr w:type="gramEnd"/>
      <w:r w:rsidR="00980848" w:rsidRPr="00980848">
        <w:rPr>
          <w:rFonts w:cs="Arial"/>
        </w:rPr>
        <w:t xml:space="preserve"> </w:t>
      </w:r>
      <w:r w:rsidR="00980848">
        <w:rPr>
          <w:rFonts w:cs="Arial"/>
        </w:rPr>
        <w:t>приказом</w:t>
      </w:r>
      <w:r w:rsidR="00980848" w:rsidRPr="00980848">
        <w:rPr>
          <w:rFonts w:cs="Arial"/>
        </w:rPr>
        <w:t xml:space="preserve"> департамента социальной защиты населения, опеки и попечительства Костромской области </w:t>
      </w:r>
      <w:hyperlink r:id="rId40" w:tgtFrame="ChangingDocument" w:history="1">
        <w:r w:rsidR="009A5100">
          <w:rPr>
            <w:rStyle w:val="a3"/>
            <w:rFonts w:cs="Arial"/>
          </w:rPr>
          <w:t>№ 16 от 20.01.2015</w:t>
        </w:r>
        <w:r w:rsidR="00980848" w:rsidRPr="00980848">
          <w:rPr>
            <w:rStyle w:val="a3"/>
            <w:rFonts w:cs="Arial"/>
          </w:rPr>
          <w:t xml:space="preserve"> года (НГР </w:t>
        </w:r>
        <w:r w:rsidR="00980848" w:rsidRPr="00980848">
          <w:rPr>
            <w:rStyle w:val="a3"/>
            <w:rFonts w:cs="Arial"/>
            <w:lang w:val="en-US"/>
          </w:rPr>
          <w:t>RU</w:t>
        </w:r>
        <w:r w:rsidR="00980848" w:rsidRPr="00980848">
          <w:rPr>
            <w:rStyle w:val="a3"/>
            <w:rFonts w:cs="Arial"/>
          </w:rPr>
          <w:t>44000201500027)</w:t>
        </w:r>
      </w:hyperlink>
      <w:r w:rsidR="00980848">
        <w:rPr>
          <w:rFonts w:cs="Arial"/>
        </w:rPr>
        <w:t>.</w:t>
      </w:r>
    </w:p>
    <w:p w:rsidR="00980848" w:rsidRPr="003C4016" w:rsidRDefault="00980848" w:rsidP="00980848">
      <w:pPr>
        <w:widowControl w:val="0"/>
        <w:autoSpaceDE w:val="0"/>
        <w:rPr>
          <w:rFonts w:cs="Arial"/>
          <w:color w:val="000000"/>
        </w:rPr>
      </w:pPr>
      <w:r w:rsidRPr="003C4016">
        <w:rPr>
          <w:rFonts w:cs="Arial"/>
          <w:color w:val="000000"/>
        </w:rPr>
        <w:t>28. При поступлении заявления специалист филиала ОГКУ «ЦСВ», МФЦ, ответственный за прием и регистрацию документов заявителя:</w:t>
      </w:r>
    </w:p>
    <w:p w:rsidR="00980848" w:rsidRPr="003C4016" w:rsidRDefault="00980848" w:rsidP="00980848">
      <w:pPr>
        <w:widowControl w:val="0"/>
        <w:autoSpaceDE w:val="0"/>
        <w:rPr>
          <w:rFonts w:cs="Arial"/>
          <w:color w:val="000000"/>
        </w:rPr>
      </w:pPr>
      <w:r w:rsidRPr="003C4016">
        <w:rPr>
          <w:rFonts w:cs="Arial"/>
          <w:color w:val="000000"/>
        </w:rPr>
        <w:t xml:space="preserve">1) устанавливает предмет обращения заявителя; </w:t>
      </w:r>
    </w:p>
    <w:p w:rsidR="00980848" w:rsidRPr="003C4016" w:rsidRDefault="00980848" w:rsidP="00980848">
      <w:pPr>
        <w:widowControl w:val="0"/>
        <w:autoSpaceDE w:val="0"/>
        <w:rPr>
          <w:rFonts w:cs="Arial"/>
          <w:color w:val="000000"/>
        </w:rPr>
      </w:pPr>
      <w:r w:rsidRPr="003C4016">
        <w:rPr>
          <w:rFonts w:cs="Arial"/>
          <w:color w:val="000000"/>
        </w:rPr>
        <w:t xml:space="preserve">2) проверяет документы на соответствие требованиям пункта 11 административного регламента. </w:t>
      </w:r>
    </w:p>
    <w:p w:rsidR="00980848" w:rsidRPr="003C4016" w:rsidRDefault="00980848" w:rsidP="00980848">
      <w:pPr>
        <w:widowControl w:val="0"/>
        <w:autoSpaceDE w:val="0"/>
        <w:rPr>
          <w:rFonts w:cs="Arial"/>
          <w:color w:val="000000"/>
        </w:rPr>
      </w:pPr>
      <w:r w:rsidRPr="003C4016">
        <w:rPr>
          <w:rFonts w:cs="Arial"/>
          <w:color w:val="000000"/>
        </w:rPr>
        <w:t xml:space="preserve">3)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организации, </w:t>
      </w:r>
    </w:p>
    <w:p w:rsidR="00980848" w:rsidRPr="003C4016" w:rsidRDefault="00980848" w:rsidP="00980848">
      <w:pPr>
        <w:widowControl w:val="0"/>
        <w:autoSpaceDE w:val="0"/>
        <w:rPr>
          <w:rFonts w:cs="Arial"/>
          <w:color w:val="000000"/>
        </w:rPr>
      </w:pPr>
      <w:r w:rsidRPr="003C4016">
        <w:rPr>
          <w:rFonts w:cs="Arial"/>
          <w:color w:val="000000"/>
        </w:rPr>
        <w:t>4)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980848" w:rsidRPr="003C4016" w:rsidRDefault="00980848" w:rsidP="00980848">
      <w:pPr>
        <w:widowControl w:val="0"/>
        <w:autoSpaceDE w:val="0"/>
        <w:rPr>
          <w:rFonts w:cs="Arial"/>
          <w:color w:val="000000"/>
          <w:u w:val="single"/>
        </w:rPr>
      </w:pPr>
      <w:r w:rsidRPr="003C4016">
        <w:rPr>
          <w:rFonts w:cs="Arial"/>
          <w:color w:val="000000"/>
        </w:rPr>
        <w:t>5) регистрирует поступление заявления в журнале регистрации заявлений (приложение № 4) в автоматизированную информационную систему (далее – АИС) (при наличии соответствующего программного обеспечения, необходимого для автоматизации процедуры предоставления государственной услуги)</w:t>
      </w:r>
      <w:r w:rsidRPr="003C4016">
        <w:rPr>
          <w:rFonts w:cs="Arial"/>
          <w:color w:val="000000"/>
          <w:u w:val="single"/>
        </w:rPr>
        <w:t>;</w:t>
      </w:r>
    </w:p>
    <w:p w:rsidR="00980848" w:rsidRPr="003C4016" w:rsidRDefault="00980848" w:rsidP="00980848">
      <w:pPr>
        <w:widowControl w:val="0"/>
        <w:autoSpaceDE w:val="0"/>
        <w:rPr>
          <w:rFonts w:cs="Arial"/>
          <w:color w:val="000000"/>
        </w:rPr>
      </w:pPr>
      <w:r w:rsidRPr="003C4016">
        <w:rPr>
          <w:rFonts w:cs="Arial"/>
          <w:color w:val="000000"/>
        </w:rPr>
        <w:t xml:space="preserve"> 6) при отсутствии данных в АИС сканирует заявление и документы и/или их копии, предоставленные заявителем, заносит электронные образы документов в учетную карточку обращения электронного журнала регистрации обращений (при наличии технических возможностей);</w:t>
      </w:r>
    </w:p>
    <w:p w:rsidR="00980848" w:rsidRPr="003C4016" w:rsidRDefault="00980848" w:rsidP="00980848">
      <w:pPr>
        <w:widowControl w:val="0"/>
        <w:autoSpaceDE w:val="0"/>
        <w:rPr>
          <w:rFonts w:cs="Arial"/>
          <w:color w:val="000000"/>
        </w:rPr>
      </w:pPr>
      <w:r w:rsidRPr="003C4016">
        <w:rPr>
          <w:rFonts w:cs="Arial"/>
          <w:color w:val="000000"/>
        </w:rPr>
        <w:t xml:space="preserve"> 7) оформляет расписку о приеме документов по форме согласно приложению № 5 к настоящему Административному регламенту и передает, а в случае поступления документов по почте/ электронной почте, направляет её заявителю (представителю заявителя);</w:t>
      </w:r>
    </w:p>
    <w:p w:rsidR="00980848" w:rsidRPr="003C4016" w:rsidRDefault="00980848" w:rsidP="00980848">
      <w:pPr>
        <w:widowControl w:val="0"/>
        <w:autoSpaceDE w:val="0"/>
        <w:rPr>
          <w:rFonts w:cs="Arial"/>
          <w:color w:val="000000"/>
        </w:rPr>
      </w:pPr>
      <w:r w:rsidRPr="003C4016">
        <w:rPr>
          <w:rFonts w:cs="Arial"/>
          <w:color w:val="000000"/>
        </w:rPr>
        <w:t xml:space="preserve"> 8) информирует заявителя о сроках и способах получения государственной </w:t>
      </w:r>
      <w:r w:rsidRPr="003C4016">
        <w:rPr>
          <w:rFonts w:cs="Arial"/>
          <w:color w:val="000000"/>
        </w:rPr>
        <w:lastRenderedPageBreak/>
        <w:t>услуги;</w:t>
      </w:r>
    </w:p>
    <w:p w:rsidR="00980848" w:rsidRDefault="00980848" w:rsidP="00980848">
      <w:pPr>
        <w:pStyle w:val="ConsPlusNormal"/>
        <w:widowControl/>
        <w:ind w:firstLine="567"/>
        <w:jc w:val="both"/>
        <w:rPr>
          <w:sz w:val="24"/>
          <w:szCs w:val="24"/>
        </w:rPr>
      </w:pPr>
      <w:r w:rsidRPr="003C4016">
        <w:rPr>
          <w:iCs/>
          <w:color w:val="000000"/>
          <w:sz w:val="24"/>
          <w:szCs w:val="24"/>
        </w:rPr>
        <w:t xml:space="preserve">9) </w:t>
      </w:r>
      <w:r w:rsidRPr="003C4016">
        <w:rPr>
          <w:sz w:val="24"/>
          <w:szCs w:val="24"/>
        </w:rPr>
        <w:t>в случае поступления полного комплекта документов, передает их специалисту, ответственному за направление дел в ОГКУ «ЦСВ</w:t>
      </w:r>
      <w:r w:rsidRPr="003C4016">
        <w:rPr>
          <w:color w:val="000000"/>
          <w:sz w:val="24"/>
          <w:szCs w:val="24"/>
        </w:rPr>
        <w:t>»</w:t>
      </w:r>
      <w:r>
        <w:rPr>
          <w:sz w:val="24"/>
          <w:szCs w:val="24"/>
        </w:rPr>
        <w:t>.</w:t>
      </w:r>
    </w:p>
    <w:p w:rsidR="00980848" w:rsidRDefault="00980848" w:rsidP="00980848">
      <w:pPr>
        <w:pStyle w:val="ConsPlusNormal"/>
        <w:widowControl/>
        <w:ind w:firstLine="567"/>
        <w:jc w:val="both"/>
        <w:rPr>
          <w:sz w:val="24"/>
          <w:szCs w:val="24"/>
        </w:rPr>
      </w:pPr>
      <w:r w:rsidRPr="00980848">
        <w:rPr>
          <w:sz w:val="24"/>
          <w:szCs w:val="24"/>
        </w:rPr>
        <w:t>(</w:t>
      </w:r>
      <w:r>
        <w:rPr>
          <w:sz w:val="24"/>
          <w:szCs w:val="24"/>
        </w:rPr>
        <w:t>п. 28</w:t>
      </w:r>
      <w:r w:rsidRPr="00980848">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41" w:tgtFrame="ChangingDocument" w:history="1">
        <w:r w:rsidR="009A5100">
          <w:rPr>
            <w:rStyle w:val="a3"/>
            <w:sz w:val="24"/>
            <w:szCs w:val="24"/>
          </w:rPr>
          <w:t>№ 16 от 20.01.2015</w:t>
        </w:r>
        <w:r w:rsidRPr="00980848">
          <w:rPr>
            <w:rStyle w:val="a3"/>
            <w:sz w:val="24"/>
            <w:szCs w:val="24"/>
          </w:rPr>
          <w:t xml:space="preserve"> года (НГР </w:t>
        </w:r>
        <w:r w:rsidRPr="00980848">
          <w:rPr>
            <w:rStyle w:val="a3"/>
            <w:sz w:val="24"/>
            <w:szCs w:val="24"/>
            <w:lang w:val="en-US"/>
          </w:rPr>
          <w:t>RU</w:t>
        </w:r>
        <w:r w:rsidRPr="00980848">
          <w:rPr>
            <w:rStyle w:val="a3"/>
            <w:sz w:val="24"/>
            <w:szCs w:val="24"/>
          </w:rPr>
          <w:t>44000201500027)</w:t>
        </w:r>
      </w:hyperlink>
      <w:r w:rsidRPr="00980848">
        <w:rPr>
          <w:sz w:val="24"/>
          <w:szCs w:val="24"/>
        </w:rPr>
        <w:t>)</w:t>
      </w:r>
    </w:p>
    <w:p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29. Максимальный срок выполнения административных действий составляет 30 минут.</w:t>
      </w:r>
    </w:p>
    <w:p w:rsidR="00C17C7F" w:rsidRPr="00E02516" w:rsidRDefault="006F1C0B" w:rsidP="006F1C0B">
      <w:pPr>
        <w:pStyle w:val="ConsPlusNormal"/>
        <w:widowControl/>
        <w:ind w:firstLine="567"/>
        <w:jc w:val="both"/>
        <w:rPr>
          <w:rFonts w:cs="Times New Roman CYR"/>
          <w:sz w:val="24"/>
        </w:rPr>
      </w:pPr>
      <w:r w:rsidRPr="00855AD3">
        <w:rPr>
          <w:rFonts w:cs="Times New Roman"/>
          <w:sz w:val="24"/>
          <w:szCs w:val="28"/>
        </w:rPr>
        <w:t>Максимальный срок выполнения административной процедуры приема и регистрации документов 2 дня</w:t>
      </w:r>
      <w:r w:rsidRPr="00855AD3">
        <w:rPr>
          <w:rFonts w:cs="Times New Roman"/>
          <w:iCs/>
          <w:sz w:val="24"/>
          <w:szCs w:val="28"/>
        </w:rPr>
        <w:t>.</w:t>
      </w:r>
    </w:p>
    <w:p w:rsidR="006F1C0B" w:rsidRPr="006F1C0B" w:rsidRDefault="006F1C0B" w:rsidP="00C173B7">
      <w:pPr>
        <w:pStyle w:val="a4"/>
        <w:tabs>
          <w:tab w:val="left" w:pos="-3119"/>
        </w:tabs>
        <w:spacing w:after="0"/>
        <w:ind w:left="0"/>
        <w:rPr>
          <w:rFonts w:ascii="Arial" w:hAnsi="Arial"/>
          <w:sz w:val="24"/>
          <w:szCs w:val="24"/>
        </w:rPr>
      </w:pPr>
      <w:r w:rsidRPr="006F1C0B">
        <w:rPr>
          <w:rFonts w:ascii="Arial" w:hAnsi="Arial"/>
          <w:sz w:val="24"/>
          <w:szCs w:val="24"/>
        </w:rPr>
        <w:t>(</w:t>
      </w:r>
      <w:proofErr w:type="gramStart"/>
      <w:r w:rsidRPr="006F1C0B">
        <w:rPr>
          <w:rFonts w:ascii="Arial" w:hAnsi="Arial"/>
          <w:sz w:val="24"/>
          <w:szCs w:val="24"/>
        </w:rPr>
        <w:t>п</w:t>
      </w:r>
      <w:proofErr w:type="gramEnd"/>
      <w:r w:rsidRPr="006F1C0B">
        <w:rPr>
          <w:rFonts w:ascii="Arial" w:hAnsi="Arial"/>
          <w:sz w:val="24"/>
          <w:szCs w:val="24"/>
        </w:rPr>
        <w:t>. 2</w:t>
      </w:r>
      <w:r>
        <w:rPr>
          <w:rFonts w:ascii="Arial" w:hAnsi="Arial"/>
          <w:sz w:val="24"/>
          <w:szCs w:val="24"/>
        </w:rPr>
        <w:t>9</w:t>
      </w:r>
      <w:r w:rsidRPr="006F1C0B">
        <w:rPr>
          <w:rFonts w:ascii="Arial" w:hAnsi="Arial"/>
          <w:sz w:val="24"/>
          <w:szCs w:val="24"/>
        </w:rPr>
        <w:t xml:space="preserve"> в новой редакции </w:t>
      </w:r>
      <w:r w:rsidRPr="006F1C0B">
        <w:rPr>
          <w:rFonts w:ascii="Arial" w:hAnsi="Arial"/>
          <w:bCs/>
          <w:sz w:val="24"/>
          <w:szCs w:val="24"/>
        </w:rPr>
        <w:t xml:space="preserve">приказа департамента социальной защиты населения, опеки и попечительства Костромской области </w:t>
      </w:r>
      <w:hyperlink r:id="rId42" w:tgtFrame="ChangingDocument" w:history="1">
        <w:r w:rsidRPr="006F1C0B">
          <w:rPr>
            <w:rStyle w:val="a3"/>
            <w:rFonts w:ascii="Arial" w:hAnsi="Arial"/>
            <w:bCs/>
            <w:sz w:val="24"/>
            <w:szCs w:val="24"/>
          </w:rPr>
          <w:t xml:space="preserve">№ 647 от 02.10.2012 года (НГР </w:t>
        </w:r>
        <w:r w:rsidRPr="006F1C0B">
          <w:rPr>
            <w:rStyle w:val="a3"/>
            <w:rFonts w:ascii="Arial" w:hAnsi="Arial"/>
            <w:bCs/>
            <w:sz w:val="24"/>
            <w:szCs w:val="24"/>
            <w:lang w:val="en-US"/>
          </w:rPr>
          <w:t>RU</w:t>
        </w:r>
        <w:r w:rsidRPr="006F1C0B">
          <w:rPr>
            <w:rStyle w:val="a3"/>
            <w:rFonts w:ascii="Arial" w:hAnsi="Arial"/>
            <w:bCs/>
            <w:sz w:val="24"/>
            <w:szCs w:val="24"/>
          </w:rPr>
          <w:t>44000201200939)</w:t>
        </w:r>
      </w:hyperlink>
      <w:r w:rsidRPr="006F1C0B">
        <w:rPr>
          <w:rFonts w:ascii="Arial" w:hAnsi="Arial"/>
          <w:sz w:val="24"/>
          <w:szCs w:val="24"/>
        </w:rPr>
        <w:t>)</w:t>
      </w:r>
    </w:p>
    <w:p w:rsidR="00CE52C2" w:rsidRPr="00E02516" w:rsidRDefault="00C17C7F" w:rsidP="00C173B7">
      <w:pPr>
        <w:pStyle w:val="a4"/>
        <w:tabs>
          <w:tab w:val="left" w:pos="-3119"/>
        </w:tabs>
        <w:spacing w:after="0"/>
        <w:ind w:left="0"/>
        <w:rPr>
          <w:rFonts w:ascii="Arial" w:hAnsi="Arial" w:cs="Times New Roman"/>
          <w:sz w:val="24"/>
        </w:rPr>
      </w:pPr>
      <w:r w:rsidRPr="00E02516">
        <w:rPr>
          <w:rFonts w:ascii="Arial" w:hAnsi="Arial" w:cs="Times New Roman"/>
          <w:sz w:val="24"/>
        </w:rPr>
        <w:t>30</w:t>
      </w:r>
      <w:r w:rsidR="00CE52C2" w:rsidRPr="00E02516">
        <w:rPr>
          <w:rFonts w:ascii="Arial" w:hAnsi="Arial" w:cs="Times New Roman"/>
          <w:sz w:val="24"/>
        </w:rPr>
        <w:t>.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rsidR="00CE52C2" w:rsidRPr="00E02516" w:rsidRDefault="00CE52C2" w:rsidP="00C173B7">
      <w:pPr>
        <w:pStyle w:val="a4"/>
        <w:tabs>
          <w:tab w:val="left" w:pos="-3119"/>
        </w:tabs>
        <w:spacing w:after="0"/>
        <w:ind w:left="0"/>
        <w:rPr>
          <w:rFonts w:ascii="Arial" w:hAnsi="Arial" w:cs="Times New Roman"/>
          <w:sz w:val="24"/>
        </w:rPr>
      </w:pPr>
      <w:r w:rsidRPr="00E02516">
        <w:rPr>
          <w:rFonts w:ascii="Arial" w:hAnsi="Arial" w:cs="Times New Roman"/>
          <w:sz w:val="24"/>
        </w:rPr>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CE52C2" w:rsidRPr="00E02516" w:rsidRDefault="00CE52C2" w:rsidP="00C173B7">
      <w:pPr>
        <w:tabs>
          <w:tab w:val="left" w:pos="0"/>
        </w:tabs>
        <w:rPr>
          <w:rStyle w:val="6"/>
          <w:szCs w:val="28"/>
        </w:rPr>
      </w:pPr>
      <w:r w:rsidRPr="00E02516">
        <w:rPr>
          <w:rStyle w:val="6"/>
          <w:szCs w:val="28"/>
        </w:rPr>
        <w:t xml:space="preserve">  проверяет наличие и соответствие представленных документов требованиям, установленным пунктом 11 настоящего регламента;</w:t>
      </w:r>
    </w:p>
    <w:p w:rsidR="00CE52C2" w:rsidRPr="00E02516" w:rsidRDefault="00CE52C2" w:rsidP="00C173B7">
      <w:pPr>
        <w:pStyle w:val="a4"/>
        <w:spacing w:after="0"/>
        <w:ind w:left="0"/>
        <w:rPr>
          <w:rFonts w:ascii="Arial" w:hAnsi="Arial" w:cs="Times New Roman"/>
          <w:sz w:val="24"/>
        </w:rPr>
      </w:pPr>
      <w:r w:rsidRPr="00E02516">
        <w:rPr>
          <w:rFonts w:ascii="Arial" w:hAnsi="Arial" w:cs="Times New Roman"/>
          <w:sz w:val="24"/>
        </w:rPr>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rsidR="00CE52C2" w:rsidRPr="00E02516" w:rsidRDefault="00CE52C2" w:rsidP="00C173B7">
      <w:pPr>
        <w:tabs>
          <w:tab w:val="left" w:pos="426"/>
        </w:tabs>
        <w:rPr>
          <w:szCs w:val="28"/>
        </w:rPr>
      </w:pPr>
      <w:r w:rsidRPr="00E02516">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CE52C2" w:rsidRPr="00E02516" w:rsidRDefault="00CE52C2" w:rsidP="00C173B7">
      <w:pPr>
        <w:pStyle w:val="a4"/>
        <w:spacing w:after="0"/>
        <w:ind w:left="0"/>
        <w:rPr>
          <w:rFonts w:ascii="Arial" w:hAnsi="Arial" w:cs="Times New Roman"/>
          <w:sz w:val="24"/>
        </w:rPr>
      </w:pPr>
      <w:r w:rsidRPr="00E02516">
        <w:rPr>
          <w:rFonts w:ascii="Arial" w:hAnsi="Arial" w:cs="Times New Roman"/>
          <w:sz w:val="24"/>
        </w:rPr>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CE52C2" w:rsidRPr="00E02516" w:rsidRDefault="00CE52C2" w:rsidP="00C173B7">
      <w:pPr>
        <w:tabs>
          <w:tab w:val="left" w:pos="426"/>
        </w:tabs>
        <w:rPr>
          <w:szCs w:val="28"/>
        </w:rPr>
      </w:pPr>
      <w:r w:rsidRPr="00E02516">
        <w:rPr>
          <w:szCs w:val="28"/>
        </w:rPr>
        <w:t>делает отметку в соответствующий журнал регистрации заявлений;</w:t>
      </w:r>
    </w:p>
    <w:p w:rsidR="00CE52C2" w:rsidRPr="00E02516" w:rsidRDefault="00CE52C2" w:rsidP="00C173B7">
      <w:pPr>
        <w:tabs>
          <w:tab w:val="left" w:pos="426"/>
        </w:tabs>
        <w:rPr>
          <w:szCs w:val="28"/>
        </w:rPr>
      </w:pPr>
      <w:proofErr w:type="gramStart"/>
      <w:r w:rsidRPr="00E02516">
        <w:rPr>
          <w:szCs w:val="28"/>
        </w:rPr>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w:t>
      </w:r>
      <w:proofErr w:type="gramEnd"/>
      <w:r w:rsidRPr="00E02516">
        <w:rPr>
          <w:szCs w:val="28"/>
        </w:rPr>
        <w:t xml:space="preserve"> Электронная расписка выдается посредством отправки соответствующего статуса в раздел «Личный кабинет»;</w:t>
      </w:r>
    </w:p>
    <w:p w:rsidR="00CE52C2" w:rsidRPr="00E02516" w:rsidRDefault="00CE52C2" w:rsidP="00C173B7">
      <w:pPr>
        <w:tabs>
          <w:tab w:val="left" w:pos="426"/>
        </w:tabs>
        <w:rPr>
          <w:szCs w:val="28"/>
        </w:rPr>
      </w:pPr>
      <w:r w:rsidRPr="00E02516">
        <w:rPr>
          <w:szCs w:val="28"/>
        </w:rPr>
        <w:t>оформляет заявление и электронные образы полученных от заявителя документов на бумажных носителях, визирует их;</w:t>
      </w:r>
    </w:p>
    <w:p w:rsidR="00CE52C2" w:rsidRPr="00E02516" w:rsidRDefault="00CE52C2" w:rsidP="00C173B7">
      <w:pPr>
        <w:tabs>
          <w:tab w:val="left" w:pos="0"/>
        </w:tabs>
        <w:rPr>
          <w:szCs w:val="28"/>
        </w:rPr>
      </w:pPr>
      <w:r w:rsidRPr="00E02516">
        <w:rPr>
          <w:szCs w:val="28"/>
        </w:rPr>
        <w:t>комплектует заявление и представленные заявителем документы в дело  в установленном в департаменте порядке делопроизводства;</w:t>
      </w:r>
    </w:p>
    <w:p w:rsidR="00CE52C2" w:rsidRPr="00E02516" w:rsidRDefault="00CE52C2" w:rsidP="00C173B7">
      <w:pPr>
        <w:tabs>
          <w:tab w:val="left" w:pos="0"/>
        </w:tabs>
        <w:rPr>
          <w:szCs w:val="28"/>
        </w:rPr>
      </w:pPr>
      <w:r w:rsidRPr="00E02516">
        <w:rPr>
          <w:szCs w:val="28"/>
        </w:rPr>
        <w:t xml:space="preserve">передает дело специалисту, ответственному за экспертизу документов </w:t>
      </w:r>
      <w:proofErr w:type="gramStart"/>
      <w:r w:rsidRPr="00E02516">
        <w:rPr>
          <w:szCs w:val="28"/>
        </w:rPr>
        <w:t xml:space="preserve">( </w:t>
      </w:r>
      <w:proofErr w:type="gramEnd"/>
      <w:r w:rsidRPr="00E02516">
        <w:rPr>
          <w:szCs w:val="28"/>
        </w:rPr>
        <w:t xml:space="preserve">в случае получения от заявителя полного комплекта документов). </w:t>
      </w:r>
    </w:p>
    <w:p w:rsidR="00980848" w:rsidRDefault="00980848" w:rsidP="006F1C0B">
      <w:pPr>
        <w:tabs>
          <w:tab w:val="left" w:pos="0"/>
        </w:tabs>
        <w:rPr>
          <w:rFonts w:cs="Arial"/>
        </w:rPr>
      </w:pPr>
      <w:r w:rsidRPr="003C4016">
        <w:rPr>
          <w:rFonts w:cs="Arial"/>
        </w:rPr>
        <w:t xml:space="preserve">Максимальный срок исполнения административной процедуры при обращении через федеральную государственную информационную систему «Единый портал </w:t>
      </w:r>
      <w:r w:rsidRPr="003C4016">
        <w:rPr>
          <w:rFonts w:cs="Arial"/>
        </w:rPr>
        <w:lastRenderedPageBreak/>
        <w:t>государственных и муниципальных услуг (функций)» – не позднее 1 рабочего дня, следующего за днем получения заявления.</w:t>
      </w:r>
    </w:p>
    <w:p w:rsidR="00980848" w:rsidRDefault="00980848" w:rsidP="006F1C0B">
      <w:pPr>
        <w:tabs>
          <w:tab w:val="left" w:pos="0"/>
        </w:tabs>
        <w:rPr>
          <w:rFonts w:cs="Arial"/>
        </w:rPr>
      </w:pPr>
      <w:r w:rsidRPr="00980848">
        <w:rPr>
          <w:rFonts w:cs="Arial"/>
        </w:rPr>
        <w:t>(</w:t>
      </w:r>
      <w:r>
        <w:t>абзац дополнен</w:t>
      </w:r>
      <w:r w:rsidRPr="00980848">
        <w:rPr>
          <w:rFonts w:cs="Arial"/>
        </w:rPr>
        <w:t xml:space="preserve"> </w:t>
      </w:r>
      <w:r>
        <w:rPr>
          <w:rFonts w:cs="Arial"/>
        </w:rPr>
        <w:t>приказом</w:t>
      </w:r>
      <w:r w:rsidRPr="00980848">
        <w:rPr>
          <w:rFonts w:cs="Arial"/>
        </w:rPr>
        <w:t xml:space="preserve"> департамента социальной защиты населения, опеки и попечительства Костромской области </w:t>
      </w:r>
      <w:hyperlink r:id="rId43"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CE52C2" w:rsidRPr="006F1C0B" w:rsidRDefault="00CE52C2" w:rsidP="006F1C0B">
      <w:pPr>
        <w:tabs>
          <w:tab w:val="left" w:pos="0"/>
        </w:tabs>
      </w:pPr>
      <w:r w:rsidRPr="006F1C0B">
        <w:t>3</w:t>
      </w:r>
      <w:r w:rsidR="00C17C7F" w:rsidRPr="006F1C0B">
        <w:t>1</w:t>
      </w:r>
      <w:r w:rsidRPr="006F1C0B">
        <w:t>.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p>
    <w:p w:rsidR="006F1C0B" w:rsidRPr="006F1C0B" w:rsidRDefault="006F1C0B" w:rsidP="006F1C0B">
      <w:pPr>
        <w:tabs>
          <w:tab w:val="left" w:pos="0"/>
        </w:tabs>
        <w:rPr>
          <w:szCs w:val="28"/>
        </w:rPr>
      </w:pPr>
      <w:r w:rsidRPr="006F1C0B">
        <w:rPr>
          <w:szCs w:val="28"/>
        </w:rPr>
        <w:t>32. Специалист, ответственный за экспертизу документов:</w:t>
      </w:r>
    </w:p>
    <w:p w:rsidR="006F1C0B" w:rsidRPr="006F1C0B" w:rsidRDefault="006F1C0B" w:rsidP="006F1C0B">
      <w:pPr>
        <w:tabs>
          <w:tab w:val="left" w:pos="0"/>
        </w:tabs>
        <w:rPr>
          <w:szCs w:val="28"/>
        </w:rPr>
      </w:pPr>
      <w:r w:rsidRPr="006F1C0B">
        <w:rPr>
          <w:szCs w:val="28"/>
        </w:rPr>
        <w:t>1) формирует личное дело заявителя;</w:t>
      </w:r>
    </w:p>
    <w:p w:rsidR="006F1C0B" w:rsidRPr="006F1C0B" w:rsidRDefault="006F1C0B" w:rsidP="006F1C0B">
      <w:pPr>
        <w:tabs>
          <w:tab w:val="left" w:pos="0"/>
        </w:tabs>
        <w:rPr>
          <w:szCs w:val="28"/>
        </w:rPr>
      </w:pPr>
      <w:r w:rsidRPr="006F1C0B">
        <w:rPr>
          <w:szCs w:val="28"/>
        </w:rPr>
        <w:t>2) проверяет комплектность предоставленных документов и соответствие их пунктам 10, 11 настоящего административного регламента;</w:t>
      </w:r>
    </w:p>
    <w:p w:rsidR="006F1C0B" w:rsidRPr="006F1C0B" w:rsidRDefault="006F1C0B" w:rsidP="006F1C0B">
      <w:pPr>
        <w:tabs>
          <w:tab w:val="left" w:pos="0"/>
        </w:tabs>
        <w:rPr>
          <w:szCs w:val="28"/>
        </w:rPr>
      </w:pPr>
      <w:r w:rsidRPr="006F1C0B">
        <w:rPr>
          <w:szCs w:val="28"/>
        </w:rPr>
        <w:t>3) устанавливает принадлежность заявителя к категории лиц, имеющих право на получение государственной услуги;</w:t>
      </w:r>
    </w:p>
    <w:p w:rsidR="006F1C0B" w:rsidRPr="006F1C0B" w:rsidRDefault="006F1C0B" w:rsidP="006F1C0B">
      <w:pPr>
        <w:tabs>
          <w:tab w:val="left" w:pos="0"/>
        </w:tabs>
        <w:rPr>
          <w:szCs w:val="28"/>
        </w:rPr>
      </w:pPr>
      <w:r w:rsidRPr="006F1C0B">
        <w:rPr>
          <w:szCs w:val="28"/>
        </w:rPr>
        <w:t>4) проверяет наличие полномочий на право обращения с заявлением о предоставлении государственной услуги, в случае подачи лицом, имеющим право на получение ежемесячной денежной компенсации, заявления через законного представителя или доверенного лица.</w:t>
      </w:r>
    </w:p>
    <w:p w:rsidR="006F1C0B" w:rsidRPr="00855AD3" w:rsidRDefault="006F1C0B" w:rsidP="006F1C0B">
      <w:pPr>
        <w:tabs>
          <w:tab w:val="left" w:pos="0"/>
        </w:tabs>
        <w:rPr>
          <w:szCs w:val="28"/>
        </w:rPr>
      </w:pPr>
      <w:r w:rsidRPr="00855AD3">
        <w:rPr>
          <w:szCs w:val="28"/>
        </w:rPr>
        <w:t>Максимальный срок выполнения административных действий составляет 30 минут.</w:t>
      </w:r>
    </w:p>
    <w:p w:rsidR="006F1C0B" w:rsidRPr="006F1C0B" w:rsidRDefault="006F1C0B" w:rsidP="006F1C0B">
      <w:pPr>
        <w:tabs>
          <w:tab w:val="left" w:pos="0"/>
        </w:tabs>
        <w:rPr>
          <w:szCs w:val="28"/>
        </w:rPr>
      </w:pPr>
      <w:r w:rsidRPr="00855AD3">
        <w:rPr>
          <w:szCs w:val="28"/>
        </w:rPr>
        <w:t>Максимальный срок выполнения административной процедуры экспертизы документов составляет 3 дня</w:t>
      </w:r>
      <w:r w:rsidRPr="006F1C0B">
        <w:rPr>
          <w:szCs w:val="28"/>
        </w:rPr>
        <w:t>.</w:t>
      </w:r>
    </w:p>
    <w:p w:rsidR="006F1C0B" w:rsidRPr="00855AD3" w:rsidRDefault="006F1C0B" w:rsidP="006F1C0B">
      <w:pPr>
        <w:tabs>
          <w:tab w:val="left" w:pos="0"/>
        </w:tabs>
        <w:rPr>
          <w:szCs w:val="28"/>
        </w:rPr>
      </w:pPr>
      <w:r w:rsidRPr="00855AD3">
        <w:rPr>
          <w:szCs w:val="28"/>
        </w:rPr>
        <w:t>При отсутствии оснований для отказа в предоставлении государственной услуги специалист, ответственный за экспертизу документов, осуществляет подготовку:</w:t>
      </w:r>
    </w:p>
    <w:p w:rsidR="006F1C0B" w:rsidRPr="00855AD3" w:rsidRDefault="006F1C0B" w:rsidP="006F1C0B">
      <w:pPr>
        <w:tabs>
          <w:tab w:val="left" w:pos="0"/>
        </w:tabs>
        <w:rPr>
          <w:szCs w:val="28"/>
        </w:rPr>
      </w:pPr>
      <w:r w:rsidRPr="00855AD3">
        <w:rPr>
          <w:szCs w:val="28"/>
        </w:rPr>
        <w:t>1) проекта решения уполномоченного органа о предоставлении заявителю государственной услуги;</w:t>
      </w:r>
    </w:p>
    <w:p w:rsidR="00D07FBD" w:rsidRPr="00E02516" w:rsidRDefault="006F1C0B" w:rsidP="006F1C0B">
      <w:pPr>
        <w:tabs>
          <w:tab w:val="left" w:pos="0"/>
        </w:tabs>
        <w:rPr>
          <w:szCs w:val="28"/>
        </w:rPr>
      </w:pPr>
      <w:r w:rsidRPr="00855AD3">
        <w:rPr>
          <w:szCs w:val="28"/>
        </w:rPr>
        <w:t>2) проекта уведомления о предоставлении государственной услуги</w:t>
      </w:r>
      <w:r w:rsidRPr="006F1C0B">
        <w:rPr>
          <w:szCs w:val="28"/>
        </w:rPr>
        <w:t>.</w:t>
      </w:r>
    </w:p>
    <w:p w:rsidR="006F1C0B"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32</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44"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rsidR="00D07FBD" w:rsidRPr="00E02516" w:rsidRDefault="00D07FBD" w:rsidP="00C173B7">
      <w:pPr>
        <w:pStyle w:val="ConsPlusNormal"/>
        <w:widowControl/>
        <w:ind w:firstLine="567"/>
        <w:jc w:val="both"/>
        <w:rPr>
          <w:rFonts w:cs="Times New Roman"/>
          <w:sz w:val="24"/>
          <w:szCs w:val="28"/>
        </w:rPr>
      </w:pPr>
      <w:r w:rsidRPr="00E02516">
        <w:rPr>
          <w:rFonts w:cs="Times New Roman"/>
          <w:sz w:val="24"/>
          <w:szCs w:val="28"/>
        </w:rPr>
        <w:t>3</w:t>
      </w:r>
      <w:r w:rsidR="00C17C7F" w:rsidRPr="00E02516">
        <w:rPr>
          <w:rFonts w:cs="Times New Roman"/>
          <w:sz w:val="24"/>
          <w:szCs w:val="28"/>
        </w:rPr>
        <w:t>3</w:t>
      </w:r>
      <w:r w:rsidRPr="00E02516">
        <w:rPr>
          <w:rFonts w:cs="Times New Roman"/>
          <w:sz w:val="24"/>
          <w:szCs w:val="28"/>
        </w:rPr>
        <w:t>.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уполномоченного органа личного дела заявителя.</w:t>
      </w:r>
    </w:p>
    <w:p w:rsidR="000244F5" w:rsidRPr="00E02516" w:rsidRDefault="00C17C7F" w:rsidP="00C173B7">
      <w:pPr>
        <w:widowControl w:val="0"/>
        <w:suppressAutoHyphens/>
        <w:autoSpaceDE w:val="0"/>
        <w:autoSpaceDN w:val="0"/>
        <w:adjustRightInd w:val="0"/>
        <w:rPr>
          <w:rFonts w:cs="Times New Roman CYR"/>
          <w:szCs w:val="28"/>
        </w:rPr>
      </w:pPr>
      <w:r w:rsidRPr="00E02516">
        <w:rPr>
          <w:rFonts w:cs="Times New Roman CYR"/>
          <w:szCs w:val="28"/>
        </w:rPr>
        <w:t>34</w:t>
      </w:r>
      <w:r w:rsidR="000244F5" w:rsidRPr="00E02516">
        <w:rPr>
          <w:rFonts w:cs="Times New Roman CYR"/>
          <w:szCs w:val="28"/>
        </w:rPr>
        <w:t>. Руководитель уполномоченного органа определяет правомерность назначения (отказа в назначении)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w:t>
      </w:r>
      <w:r w:rsidR="00C17C7F" w:rsidRPr="00E02516">
        <w:rPr>
          <w:rFonts w:cs="Times New Roman CYR"/>
          <w:szCs w:val="28"/>
        </w:rPr>
        <w:t>5</w:t>
      </w:r>
      <w:r w:rsidRPr="00E02516">
        <w:rPr>
          <w:rFonts w:cs="Times New Roman CYR"/>
          <w:szCs w:val="28"/>
        </w:rPr>
        <w:t>. Если проекты решения и уведомления не соответствуют законодательству, руководитель 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rsidR="006F1C0B" w:rsidRPr="00855AD3" w:rsidRDefault="006F1C0B" w:rsidP="006F1C0B">
      <w:pPr>
        <w:widowControl w:val="0"/>
        <w:autoSpaceDE w:val="0"/>
        <w:autoSpaceDN w:val="0"/>
        <w:adjustRightInd w:val="0"/>
        <w:rPr>
          <w:rFonts w:cs="Times New Roman CYR"/>
          <w:szCs w:val="28"/>
        </w:rPr>
      </w:pPr>
      <w:r w:rsidRPr="00855AD3">
        <w:rPr>
          <w:rFonts w:cs="Times New Roman CYR"/>
          <w:szCs w:val="28"/>
        </w:rPr>
        <w:t>36.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 руководитель уполномоченного органа:</w:t>
      </w:r>
    </w:p>
    <w:p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lastRenderedPageBreak/>
        <w:t>1) подписывает решение о предоставление (</w:t>
      </w:r>
      <w:proofErr w:type="gramStart"/>
      <w:r w:rsidRPr="00855AD3">
        <w:rPr>
          <w:rFonts w:cs="Times New Roman"/>
          <w:sz w:val="24"/>
          <w:szCs w:val="28"/>
        </w:rPr>
        <w:t>отказе</w:t>
      </w:r>
      <w:proofErr w:type="gramEnd"/>
      <w:r w:rsidRPr="00855AD3">
        <w:rPr>
          <w:rFonts w:cs="Times New Roman"/>
          <w:sz w:val="24"/>
          <w:szCs w:val="28"/>
        </w:rPr>
        <w:t xml:space="preserve"> в предоставлении) государственной услуги, заверяет печатью уполномоченного органа;</w:t>
      </w:r>
    </w:p>
    <w:p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2) передает личное решение и дело заявителя специалисту, ответственному за делопроизводство.</w:t>
      </w:r>
    </w:p>
    <w:p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административных действий составляет 30 минут.</w:t>
      </w:r>
    </w:p>
    <w:p w:rsidR="00C17C7F" w:rsidRPr="00E02516"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административной процедуры принятия решения составляет 3 дня.</w:t>
      </w:r>
    </w:p>
    <w:p w:rsidR="006F1C0B"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36</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45"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rsidR="00D07FBD" w:rsidRPr="00E02516" w:rsidRDefault="00C17C7F" w:rsidP="00C173B7">
      <w:pPr>
        <w:pStyle w:val="ConsPlusNormal"/>
        <w:widowControl/>
        <w:ind w:firstLine="567"/>
        <w:jc w:val="both"/>
        <w:rPr>
          <w:rFonts w:cs="Times New Roman"/>
          <w:sz w:val="24"/>
          <w:szCs w:val="28"/>
        </w:rPr>
      </w:pPr>
      <w:r w:rsidRPr="00E02516">
        <w:rPr>
          <w:rFonts w:cs="Times New Roman"/>
          <w:sz w:val="24"/>
          <w:szCs w:val="28"/>
        </w:rPr>
        <w:t>37</w:t>
      </w:r>
      <w:r w:rsidR="00D07FBD" w:rsidRPr="00E02516">
        <w:rPr>
          <w:rFonts w:cs="Times New Roman"/>
          <w:sz w:val="24"/>
          <w:szCs w:val="28"/>
        </w:rPr>
        <w:t xml:space="preserve">. </w:t>
      </w:r>
      <w:proofErr w:type="gramStart"/>
      <w:r w:rsidR="00D07FBD" w:rsidRPr="00E02516">
        <w:rPr>
          <w:rFonts w:cs="Times New Roman"/>
          <w:sz w:val="24"/>
          <w:szCs w:val="28"/>
        </w:rPr>
        <w:t>Основанием для начала процедуры выдачи документов является получение специалистом, ответственным за выдачу документов</w:t>
      </w:r>
      <w:r w:rsidR="001D7CF7" w:rsidRPr="00E02516">
        <w:rPr>
          <w:rFonts w:cs="Times New Roman"/>
          <w:sz w:val="24"/>
          <w:szCs w:val="28"/>
        </w:rPr>
        <w:t xml:space="preserve"> (отказе и выдаче</w:t>
      </w:r>
      <w:r w:rsidR="00D07FBD" w:rsidRPr="00E02516">
        <w:rPr>
          <w:rFonts w:cs="Times New Roman"/>
          <w:sz w:val="24"/>
          <w:szCs w:val="28"/>
        </w:rPr>
        <w:t xml:space="preserve"> заявителя.</w:t>
      </w:r>
      <w:proofErr w:type="gramEnd"/>
    </w:p>
    <w:p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38.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 xml:space="preserve">1) регистрирует в </w:t>
      </w:r>
      <w:hyperlink r:id="rId46" w:history="1">
        <w:r w:rsidRPr="00E02516">
          <w:rPr>
            <w:rFonts w:cs="Times New Roman"/>
            <w:sz w:val="24"/>
            <w:szCs w:val="28"/>
          </w:rPr>
          <w:t>журнале</w:t>
        </w:r>
      </w:hyperlink>
      <w:r w:rsidRPr="00E02516">
        <w:rPr>
          <w:rFonts w:cs="Times New Roman"/>
          <w:sz w:val="24"/>
          <w:szCs w:val="28"/>
        </w:rPr>
        <w:t xml:space="preserve"> (приложение № 4) уведомление о предоставлении государственной услуги (отказе в предоставлении государственной услуги) (</w:t>
      </w:r>
      <w:hyperlink r:id="rId47" w:history="1">
        <w:r w:rsidRPr="00E02516">
          <w:rPr>
            <w:rFonts w:cs="Times New Roman"/>
            <w:sz w:val="24"/>
            <w:szCs w:val="28"/>
          </w:rPr>
          <w:t>приложения № 6, 7</w:t>
        </w:r>
      </w:hyperlink>
      <w:r w:rsidRPr="00E02516">
        <w:rPr>
          <w:rFonts w:cs="Times New Roman"/>
          <w:sz w:val="24"/>
          <w:szCs w:val="28"/>
        </w:rPr>
        <w:t>);</w:t>
      </w:r>
    </w:p>
    <w:p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 xml:space="preserve">2)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w:t>
      </w:r>
      <w:r w:rsidRPr="00E02516">
        <w:rPr>
          <w:sz w:val="24"/>
          <w:szCs w:val="28"/>
        </w:rPr>
        <w:t>или посредством отправки соответствующего статуса в раздел «Личный кабинет»)</w:t>
      </w:r>
      <w:r w:rsidRPr="00E02516">
        <w:rPr>
          <w:rFonts w:cs="Times New Roman"/>
          <w:sz w:val="24"/>
          <w:szCs w:val="28"/>
        </w:rPr>
        <w:t xml:space="preserve">, указанных в заявлении; </w:t>
      </w:r>
    </w:p>
    <w:p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3) вручает (направляет) заявителю (почтовым отправлением, в электронном виде) документ, о предоставлении государственной услуги (отказе в предоставлении государственной услуги);</w:t>
      </w:r>
    </w:p>
    <w:p w:rsidR="001D7CF7" w:rsidRPr="00E02516" w:rsidRDefault="001D7CF7" w:rsidP="00C173B7">
      <w:pPr>
        <w:pStyle w:val="ConsPlusNormal"/>
        <w:widowControl/>
        <w:ind w:firstLine="567"/>
        <w:jc w:val="both"/>
        <w:rPr>
          <w:rFonts w:cs="Times New Roman"/>
          <w:sz w:val="24"/>
          <w:szCs w:val="28"/>
        </w:rPr>
      </w:pPr>
      <w:r w:rsidRPr="00E02516">
        <w:rPr>
          <w:rFonts w:cs="Times New Roman"/>
          <w:sz w:val="24"/>
          <w:szCs w:val="28"/>
        </w:rPr>
        <w:t>4) направляет личное дело в уполномоченный орган по месту жительства заявителя.</w:t>
      </w:r>
    </w:p>
    <w:p w:rsidR="001D7CF7" w:rsidRPr="00E02516" w:rsidRDefault="001D7CF7" w:rsidP="00C173B7">
      <w:pPr>
        <w:pStyle w:val="a6"/>
        <w:spacing w:line="240" w:lineRule="auto"/>
        <w:rPr>
          <w:rFonts w:ascii="Arial" w:hAnsi="Arial"/>
          <w:sz w:val="24"/>
        </w:rPr>
      </w:pPr>
      <w:r w:rsidRPr="00E02516">
        <w:rPr>
          <w:rFonts w:ascii="Arial" w:hAnsi="Arial"/>
          <w:sz w:val="24"/>
        </w:rPr>
        <w:t>5) вносит в АИС сведения о выполнении административной процедуры (при наличии технических возможностей).</w:t>
      </w:r>
    </w:p>
    <w:p w:rsidR="006F1C0B" w:rsidRPr="00855AD3" w:rsidRDefault="006F1C0B" w:rsidP="006F1C0B">
      <w:pPr>
        <w:pStyle w:val="ConsPlusNormal"/>
        <w:widowControl/>
        <w:ind w:firstLine="567"/>
        <w:jc w:val="both"/>
        <w:rPr>
          <w:rFonts w:cs="Times New Roman"/>
          <w:sz w:val="24"/>
          <w:szCs w:val="28"/>
        </w:rPr>
      </w:pPr>
      <w:r w:rsidRPr="00855AD3">
        <w:rPr>
          <w:rFonts w:cs="Times New Roman"/>
          <w:sz w:val="24"/>
          <w:szCs w:val="28"/>
        </w:rPr>
        <w:t>39. Максимальный срок выполнения административных действий составляет 50 минут.</w:t>
      </w:r>
    </w:p>
    <w:p w:rsidR="001D7CF7" w:rsidRDefault="006F1C0B" w:rsidP="006F1C0B">
      <w:pPr>
        <w:pStyle w:val="ConsPlusNormal"/>
        <w:widowControl/>
        <w:ind w:firstLine="567"/>
        <w:jc w:val="both"/>
        <w:rPr>
          <w:rFonts w:cs="Times New Roman"/>
          <w:sz w:val="24"/>
          <w:szCs w:val="28"/>
        </w:rPr>
      </w:pPr>
      <w:r w:rsidRPr="00855AD3">
        <w:rPr>
          <w:rFonts w:cs="Times New Roman"/>
          <w:sz w:val="24"/>
          <w:szCs w:val="28"/>
        </w:rPr>
        <w:t>Максимальный срок выполнения административной процедуры выдачи документов составляет 2 дня.</w:t>
      </w:r>
    </w:p>
    <w:p w:rsidR="006F1C0B" w:rsidRPr="00E02516" w:rsidRDefault="006F1C0B" w:rsidP="00C173B7">
      <w:pPr>
        <w:pStyle w:val="ConsPlusNormal"/>
        <w:widowControl/>
        <w:ind w:firstLine="567"/>
        <w:jc w:val="both"/>
        <w:rPr>
          <w:rFonts w:cs="Times New Roman"/>
          <w:sz w:val="24"/>
          <w:szCs w:val="28"/>
        </w:rPr>
      </w:pPr>
      <w:r w:rsidRPr="006F1C0B">
        <w:rPr>
          <w:sz w:val="24"/>
          <w:szCs w:val="24"/>
        </w:rPr>
        <w:t xml:space="preserve">(п. </w:t>
      </w:r>
      <w:r>
        <w:rPr>
          <w:sz w:val="24"/>
          <w:szCs w:val="24"/>
        </w:rPr>
        <w:t>39</w:t>
      </w:r>
      <w:r w:rsidRPr="006F1C0B">
        <w:rPr>
          <w:sz w:val="24"/>
          <w:szCs w:val="24"/>
        </w:rPr>
        <w:t xml:space="preserve"> в новой редакции </w:t>
      </w:r>
      <w:r w:rsidRPr="006F1C0B">
        <w:rPr>
          <w:bCs/>
          <w:sz w:val="24"/>
          <w:szCs w:val="24"/>
        </w:rPr>
        <w:t xml:space="preserve">приказа департамента социальной защиты населения, опеки и попечительства Костромской области </w:t>
      </w:r>
      <w:hyperlink r:id="rId48" w:tgtFrame="ChangingDocument" w:history="1">
        <w:r w:rsidRPr="006F1C0B">
          <w:rPr>
            <w:rStyle w:val="a3"/>
            <w:bCs/>
            <w:sz w:val="24"/>
            <w:szCs w:val="24"/>
          </w:rPr>
          <w:t xml:space="preserve">№ 647 от 02.10.2012 года (НГР </w:t>
        </w:r>
        <w:r w:rsidRPr="006F1C0B">
          <w:rPr>
            <w:rStyle w:val="a3"/>
            <w:bCs/>
            <w:sz w:val="24"/>
            <w:szCs w:val="24"/>
            <w:lang w:val="en-US"/>
          </w:rPr>
          <w:t>RU</w:t>
        </w:r>
        <w:r w:rsidRPr="006F1C0B">
          <w:rPr>
            <w:rStyle w:val="a3"/>
            <w:bCs/>
            <w:sz w:val="24"/>
            <w:szCs w:val="24"/>
          </w:rPr>
          <w:t>44000201200939)</w:t>
        </w:r>
      </w:hyperlink>
      <w:r w:rsidRPr="006F1C0B">
        <w:rPr>
          <w:sz w:val="24"/>
          <w:szCs w:val="24"/>
        </w:rPr>
        <w:t>)</w:t>
      </w:r>
    </w:p>
    <w:p w:rsidR="000244F5" w:rsidRPr="00E02516" w:rsidRDefault="000244F5" w:rsidP="00C173B7">
      <w:pPr>
        <w:widowControl w:val="0"/>
        <w:tabs>
          <w:tab w:val="left" w:pos="8876"/>
        </w:tabs>
        <w:suppressAutoHyphens/>
        <w:autoSpaceDE w:val="0"/>
        <w:autoSpaceDN w:val="0"/>
        <w:adjustRightInd w:val="0"/>
        <w:rPr>
          <w:rFonts w:cs="Times New Roman CYR"/>
          <w:szCs w:val="28"/>
        </w:rPr>
      </w:pPr>
    </w:p>
    <w:p w:rsidR="00980848" w:rsidRPr="00980848" w:rsidRDefault="00980848" w:rsidP="00980848">
      <w:pPr>
        <w:rPr>
          <w:rFonts w:cs="Arial"/>
          <w:b/>
        </w:rPr>
      </w:pPr>
      <w:r w:rsidRPr="00980848">
        <w:rPr>
          <w:rFonts w:cs="Arial"/>
          <w:b/>
        </w:rPr>
        <w:t xml:space="preserve">ГЛАВА 4. ПОРЯДОК И ФОРМЫ </w:t>
      </w:r>
      <w:proofErr w:type="gramStart"/>
      <w:r w:rsidRPr="00980848">
        <w:rPr>
          <w:rFonts w:cs="Arial"/>
          <w:b/>
        </w:rPr>
        <w:t>КОНТРОЛЯ ЗА</w:t>
      </w:r>
      <w:proofErr w:type="gramEnd"/>
      <w:r w:rsidRPr="00980848">
        <w:rPr>
          <w:rFonts w:cs="Arial"/>
          <w:b/>
        </w:rPr>
        <w:t xml:space="preserve"> ПРЕДОСТАВЛЕНИЕМ ГОСУДАРСТВЕННОЙ УСЛУГИ</w:t>
      </w:r>
    </w:p>
    <w:p w:rsidR="00980848" w:rsidRPr="003C4016" w:rsidRDefault="00980848" w:rsidP="00980848">
      <w:pPr>
        <w:jc w:val="center"/>
        <w:rPr>
          <w:rFonts w:cs="Arial"/>
        </w:rPr>
      </w:pPr>
    </w:p>
    <w:p w:rsidR="00980848" w:rsidRPr="003C4016" w:rsidRDefault="00980848" w:rsidP="00980848">
      <w:pPr>
        <w:ind w:firstLine="709"/>
        <w:rPr>
          <w:rFonts w:eastAsia="Calibri" w:cs="Arial"/>
          <w:color w:val="000000"/>
        </w:rPr>
      </w:pPr>
      <w:r w:rsidRPr="003C4016">
        <w:rPr>
          <w:rFonts w:cs="Arial"/>
        </w:rPr>
        <w:t xml:space="preserve">40. </w:t>
      </w:r>
      <w:r w:rsidRPr="003C4016">
        <w:rPr>
          <w:rFonts w:eastAsia="Calibri" w:cs="Arial"/>
        </w:rPr>
        <w:t>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уполномоченного органа, заместителем директора уполномоченного органа.</w:t>
      </w:r>
    </w:p>
    <w:p w:rsidR="00980848" w:rsidRPr="003C4016" w:rsidRDefault="00980848" w:rsidP="00980848">
      <w:pPr>
        <w:ind w:firstLine="709"/>
        <w:rPr>
          <w:rFonts w:eastAsia="Calibri" w:cs="Arial"/>
          <w:color w:val="000000"/>
        </w:rPr>
      </w:pPr>
      <w:r w:rsidRPr="003C4016">
        <w:rPr>
          <w:rFonts w:eastAsia="Calibri" w:cs="Arial"/>
        </w:rPr>
        <w:lastRenderedPageBreak/>
        <w:t>40.1. Текущий контроль осуществляется путем проведения проверок с целью выявления и</w:t>
      </w:r>
      <w:r w:rsidRPr="003C4016">
        <w:rPr>
          <w:rFonts w:eastAsia="Calibri" w:cs="Arial"/>
          <w:color w:val="000000"/>
        </w:rPr>
        <w:t xml:space="preserve"> устранения нарушений прав заявителей, рассмотрения, подготовки ответов на обращения заявителей.</w:t>
      </w:r>
    </w:p>
    <w:p w:rsidR="00980848" w:rsidRPr="003C4016" w:rsidRDefault="00980848" w:rsidP="00980848">
      <w:pPr>
        <w:ind w:firstLine="709"/>
        <w:rPr>
          <w:rFonts w:eastAsia="Calibri" w:cs="Arial"/>
        </w:rPr>
      </w:pPr>
      <w:r w:rsidRPr="003C4016">
        <w:rPr>
          <w:rFonts w:eastAsia="Calibri" w:cs="Arial"/>
        </w:rPr>
        <w:t>40.2.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услуги - комплексные проверки, или отдельные вопросы - тематические проверки. Проверка также может проводиться в связи с конкретным обращением заявителя.</w:t>
      </w:r>
    </w:p>
    <w:p w:rsidR="00980848" w:rsidRPr="003C4016" w:rsidRDefault="00980848" w:rsidP="00980848">
      <w:pPr>
        <w:ind w:firstLine="709"/>
        <w:rPr>
          <w:rFonts w:eastAsia="Calibri" w:cs="Arial"/>
        </w:rPr>
      </w:pPr>
      <w:r w:rsidRPr="003C4016">
        <w:rPr>
          <w:rFonts w:eastAsia="Calibri" w:cs="Arial"/>
        </w:rPr>
        <w:t xml:space="preserve">41. </w:t>
      </w:r>
      <w:proofErr w:type="gramStart"/>
      <w:r w:rsidRPr="003C4016">
        <w:rPr>
          <w:rFonts w:eastAsia="Calibri" w:cs="Arial"/>
        </w:rPr>
        <w:t>Контроль за</w:t>
      </w:r>
      <w:proofErr w:type="gramEnd"/>
      <w:r w:rsidRPr="003C4016">
        <w:rPr>
          <w:rFonts w:eastAsia="Calibri" w:cs="Arial"/>
        </w:rPr>
        <w:t xml:space="preserve"> полнотой и качеством предоставления государственной услуги включает в себя:</w:t>
      </w:r>
    </w:p>
    <w:p w:rsidR="00980848" w:rsidRPr="003C4016" w:rsidRDefault="00980848" w:rsidP="00980848">
      <w:pPr>
        <w:ind w:firstLine="709"/>
        <w:rPr>
          <w:rFonts w:eastAsia="Calibri" w:cs="Arial"/>
        </w:rPr>
      </w:pPr>
      <w:r w:rsidRPr="003C4016">
        <w:rPr>
          <w:rFonts w:eastAsia="Calibri" w:cs="Arial"/>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980848" w:rsidRPr="003C4016" w:rsidRDefault="00980848" w:rsidP="00980848">
      <w:pPr>
        <w:ind w:firstLine="709"/>
        <w:rPr>
          <w:rFonts w:eastAsia="Calibri" w:cs="Arial"/>
        </w:rPr>
      </w:pPr>
      <w:r w:rsidRPr="003C4016">
        <w:rPr>
          <w:rFonts w:eastAsia="Calibri" w:cs="Arial"/>
        </w:rPr>
        <w:t>- выявление и устранение нарушений прав граждан, юридических лиц, индивидуальных предпринимателей.</w:t>
      </w:r>
    </w:p>
    <w:p w:rsidR="00980848" w:rsidRPr="003C4016" w:rsidRDefault="00980848" w:rsidP="00980848">
      <w:pPr>
        <w:ind w:firstLine="709"/>
        <w:rPr>
          <w:rFonts w:eastAsia="Calibri" w:cs="Arial"/>
          <w:color w:val="000000"/>
        </w:rPr>
      </w:pPr>
      <w:r w:rsidRPr="003C4016">
        <w:rPr>
          <w:rFonts w:eastAsia="Calibri" w:cs="Arial"/>
          <w:color w:val="000000"/>
        </w:rPr>
        <w:t>42.1. В целях обеспечения общественного контроля со стороны граждан, их объединений и организаций, в случае, когда служебная проверка проводилась по конкретному обращению, заявитель уведомляется о решениях, принятых по результатам проведенной служебной проверки.</w:t>
      </w:r>
    </w:p>
    <w:p w:rsidR="00980848" w:rsidRPr="003C4016" w:rsidRDefault="00980848" w:rsidP="00980848">
      <w:pPr>
        <w:ind w:firstLine="709"/>
        <w:rPr>
          <w:rFonts w:eastAsia="Calibri" w:cs="Arial"/>
        </w:rPr>
      </w:pPr>
      <w:r w:rsidRPr="003C4016">
        <w:rPr>
          <w:rFonts w:eastAsia="Calibri" w:cs="Arial"/>
        </w:rPr>
        <w:t>42.2.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уполномоченного органа.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980848" w:rsidRPr="003C4016" w:rsidRDefault="00980848" w:rsidP="00980848">
      <w:pPr>
        <w:ind w:firstLine="709"/>
        <w:rPr>
          <w:rFonts w:eastAsia="Calibri" w:cs="Arial"/>
        </w:rPr>
      </w:pPr>
      <w:r w:rsidRPr="003C4016">
        <w:rPr>
          <w:rFonts w:eastAsia="Calibri" w:cs="Arial"/>
        </w:rPr>
        <w:t>43.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w:t>
      </w:r>
    </w:p>
    <w:p w:rsidR="00980848" w:rsidRPr="003C4016" w:rsidRDefault="00980848" w:rsidP="00980848">
      <w:pPr>
        <w:ind w:firstLine="709"/>
        <w:rPr>
          <w:rFonts w:eastAsia="Calibri" w:cs="Arial"/>
          <w:color w:val="000000"/>
        </w:rPr>
      </w:pPr>
      <w:r w:rsidRPr="003C4016">
        <w:rPr>
          <w:rFonts w:eastAsia="Calibri" w:cs="Arial"/>
          <w:color w:val="000000"/>
        </w:rPr>
        <w:t xml:space="preserve">43.1. Должностные лица уполномоченного органа в случае ненадлежащих </w:t>
      </w:r>
      <w:r w:rsidRPr="003C4016">
        <w:rPr>
          <w:rFonts w:eastAsia="Calibri" w:cs="Arial"/>
        </w:rPr>
        <w:t>предоставления государственной услуги</w:t>
      </w:r>
      <w:r w:rsidRPr="003C4016">
        <w:rPr>
          <w:rFonts w:eastAsia="Calibri" w:cs="Arial"/>
          <w:color w:val="000000"/>
        </w:rPr>
        <w:t xml:space="preserve">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980848" w:rsidRPr="003C4016" w:rsidRDefault="00980848" w:rsidP="00980848">
      <w:pPr>
        <w:ind w:firstLine="709"/>
        <w:rPr>
          <w:rFonts w:eastAsia="Calibri" w:cs="Arial"/>
        </w:rPr>
      </w:pPr>
      <w:r w:rsidRPr="003C4016">
        <w:rPr>
          <w:rFonts w:eastAsia="Calibri" w:cs="Arial"/>
          <w:bCs/>
          <w:color w:val="000000"/>
        </w:rPr>
        <w:t>44.</w:t>
      </w:r>
      <w:r w:rsidRPr="003C4016">
        <w:rPr>
          <w:rFonts w:eastAsia="Calibri" w:cs="Arial"/>
        </w:rPr>
        <w:t xml:space="preserve"> Уполномоченный орган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980848" w:rsidRPr="003C4016" w:rsidRDefault="00980848" w:rsidP="00980848">
      <w:pPr>
        <w:ind w:firstLine="709"/>
        <w:rPr>
          <w:rFonts w:eastAsia="Calibri" w:cs="Arial"/>
        </w:rPr>
      </w:pPr>
      <w:r w:rsidRPr="003C4016">
        <w:rPr>
          <w:rFonts w:eastAsia="Calibri" w:cs="Arial"/>
        </w:rPr>
        <w:t xml:space="preserve">44.1. </w:t>
      </w:r>
      <w:proofErr w:type="gramStart"/>
      <w:r w:rsidRPr="003C4016">
        <w:rPr>
          <w:rFonts w:eastAsia="Calibri" w:cs="Arial"/>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уполномоченного органа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w:t>
      </w:r>
      <w:proofErr w:type="gramEnd"/>
      <w:r w:rsidRPr="003C4016">
        <w:rPr>
          <w:rFonts w:eastAsia="Calibri" w:cs="Arial"/>
        </w:rPr>
        <w:t xml:space="preserve"> при предоставлении государственной услуги.</w:t>
      </w:r>
    </w:p>
    <w:p w:rsidR="00980848" w:rsidRDefault="00980848" w:rsidP="00980848">
      <w:pPr>
        <w:widowControl w:val="0"/>
        <w:suppressAutoHyphens/>
        <w:autoSpaceDE w:val="0"/>
        <w:autoSpaceDN w:val="0"/>
        <w:adjustRightInd w:val="0"/>
        <w:rPr>
          <w:rFonts w:cs="Arial"/>
        </w:rPr>
      </w:pPr>
      <w:r w:rsidRPr="003C4016">
        <w:rPr>
          <w:rFonts w:eastAsia="Calibri" w:cs="Arial"/>
        </w:rPr>
        <w:t xml:space="preserve">Обращение, поступившее в уполномоченный орган, рассматривается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w:t>
      </w:r>
      <w:r w:rsidRPr="003C4016">
        <w:rPr>
          <w:rFonts w:eastAsia="Calibri" w:cs="Arial"/>
        </w:rPr>
        <w:lastRenderedPageBreak/>
        <w:t>уполномоченному представителю лично под расписку или в форме электронного документа на адрес электронной почты обратившегося лица.</w:t>
      </w:r>
    </w:p>
    <w:p w:rsidR="001D7CF7" w:rsidRDefault="00980848" w:rsidP="00980848">
      <w:pPr>
        <w:widowControl w:val="0"/>
        <w:suppressAutoHyphens/>
        <w:autoSpaceDE w:val="0"/>
        <w:autoSpaceDN w:val="0"/>
        <w:adjustRightInd w:val="0"/>
        <w:rPr>
          <w:rFonts w:cs="Arial"/>
        </w:rPr>
      </w:pPr>
      <w:r w:rsidRPr="00980848">
        <w:rPr>
          <w:rFonts w:cs="Arial"/>
        </w:rPr>
        <w:t>(</w:t>
      </w:r>
      <w:proofErr w:type="gramStart"/>
      <w:r>
        <w:t>г</w:t>
      </w:r>
      <w:proofErr w:type="gramEnd"/>
      <w:r>
        <w:t>лава 4 в новой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49"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980848" w:rsidRDefault="00980848" w:rsidP="00C173B7">
      <w:pPr>
        <w:widowControl w:val="0"/>
        <w:suppressAutoHyphens/>
        <w:autoSpaceDE w:val="0"/>
        <w:autoSpaceDN w:val="0"/>
        <w:adjustRightInd w:val="0"/>
        <w:rPr>
          <w:rFonts w:cs="Arial"/>
        </w:rPr>
      </w:pPr>
    </w:p>
    <w:p w:rsidR="00980848" w:rsidRDefault="00980848" w:rsidP="00C173B7">
      <w:pPr>
        <w:widowControl w:val="0"/>
        <w:suppressAutoHyphens/>
        <w:autoSpaceDE w:val="0"/>
        <w:autoSpaceDN w:val="0"/>
        <w:adjustRightInd w:val="0"/>
        <w:rPr>
          <w:rFonts w:cs="Arial"/>
        </w:rPr>
      </w:pPr>
    </w:p>
    <w:p w:rsidR="00980848" w:rsidRPr="00E02516" w:rsidRDefault="00980848" w:rsidP="00C173B7">
      <w:pPr>
        <w:widowControl w:val="0"/>
        <w:suppressAutoHyphens/>
        <w:autoSpaceDE w:val="0"/>
        <w:autoSpaceDN w:val="0"/>
        <w:adjustRightInd w:val="0"/>
        <w:rPr>
          <w:rFonts w:cs="Times New Roman CYR"/>
          <w:szCs w:val="28"/>
        </w:rPr>
      </w:pPr>
    </w:p>
    <w:p w:rsidR="000244F5" w:rsidRPr="00C173B7" w:rsidRDefault="000244F5" w:rsidP="00C173B7">
      <w:pPr>
        <w:widowControl w:val="0"/>
        <w:suppressAutoHyphens/>
        <w:autoSpaceDE w:val="0"/>
        <w:autoSpaceDN w:val="0"/>
        <w:adjustRightInd w:val="0"/>
        <w:rPr>
          <w:rFonts w:cs="Arial"/>
          <w:b/>
          <w:bCs/>
          <w:sz w:val="28"/>
          <w:szCs w:val="26"/>
        </w:rPr>
      </w:pPr>
      <w:r w:rsidRPr="00C173B7">
        <w:rPr>
          <w:rFonts w:cs="Arial"/>
          <w:b/>
          <w:bCs/>
          <w:sz w:val="28"/>
          <w:szCs w:val="26"/>
        </w:rPr>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rsidR="000244F5" w:rsidRPr="00E02516" w:rsidRDefault="000244F5" w:rsidP="00C173B7">
      <w:pPr>
        <w:widowControl w:val="0"/>
        <w:suppressAutoHyphens/>
        <w:autoSpaceDE w:val="0"/>
        <w:autoSpaceDN w:val="0"/>
        <w:adjustRightInd w:val="0"/>
        <w:rPr>
          <w:rFonts w:cs="Times New Roman CYR"/>
          <w:szCs w:val="28"/>
        </w:rPr>
      </w:pPr>
    </w:p>
    <w:p w:rsidR="00D07FBD"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w:t>
      </w:r>
      <w:r w:rsidR="001D7CF7" w:rsidRPr="00E02516">
        <w:rPr>
          <w:rFonts w:cs="Times New Roman CYR"/>
          <w:szCs w:val="28"/>
        </w:rPr>
        <w:t>5</w:t>
      </w:r>
      <w:r w:rsidRPr="00E02516">
        <w:rPr>
          <w:rFonts w:cs="Times New Roman CYR"/>
          <w:szCs w:val="28"/>
        </w:rPr>
        <w:t xml:space="preserve">.  Заявители  имеют право </w:t>
      </w:r>
      <w:proofErr w:type="gramStart"/>
      <w:r w:rsidRPr="00E02516">
        <w:rPr>
          <w:rFonts w:cs="Times New Roman CYR"/>
          <w:szCs w:val="28"/>
        </w:rPr>
        <w:t>на</w:t>
      </w:r>
      <w:proofErr w:type="gramEnd"/>
      <w:r w:rsidR="00D07FBD" w:rsidRPr="00E02516">
        <w:rPr>
          <w:rFonts w:cs="Times New Roman CYR"/>
          <w:szCs w:val="28"/>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обжалование, оспаривание решений, действий (бездействия) должностных лиц </w:t>
      </w:r>
      <w:r w:rsidR="007D383C">
        <w:rPr>
          <w:rFonts w:cs="Times New Roman CYR"/>
          <w:szCs w:val="28"/>
        </w:rPr>
        <w:t>уполномоченного органа</w:t>
      </w:r>
      <w:r w:rsidRPr="00E02516">
        <w:rPr>
          <w:rFonts w:cs="Times New Roman CYR"/>
          <w:szCs w:val="28"/>
        </w:rPr>
        <w:t xml:space="preserve"> при предоставлении государственной услуги в судебном или в д</w:t>
      </w:r>
      <w:r w:rsidR="00D07FBD" w:rsidRPr="00E02516">
        <w:rPr>
          <w:rFonts w:cs="Times New Roman CYR"/>
          <w:szCs w:val="28"/>
        </w:rPr>
        <w:t>осудебном (внесудебном) порядке;</w:t>
      </w:r>
    </w:p>
    <w:p w:rsidR="007D383C" w:rsidRDefault="007D383C" w:rsidP="007D383C">
      <w:pPr>
        <w:widowControl w:val="0"/>
        <w:suppressAutoHyphens/>
        <w:autoSpaceDE w:val="0"/>
        <w:autoSpaceDN w:val="0"/>
        <w:adjustRightInd w:val="0"/>
        <w:rPr>
          <w:rFonts w:cs="Arial"/>
        </w:rPr>
      </w:pPr>
      <w:r w:rsidRPr="00980848">
        <w:rPr>
          <w:rFonts w:cs="Arial"/>
        </w:rPr>
        <w:t>(</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0"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D07FBD" w:rsidRPr="00E02516" w:rsidRDefault="00D07FBD" w:rsidP="00C173B7">
      <w:pPr>
        <w:pStyle w:val="ConsPlusNormal"/>
        <w:widowControl/>
        <w:ind w:firstLine="567"/>
        <w:jc w:val="both"/>
        <w:rPr>
          <w:rFonts w:cs="Times New Roman CYR"/>
          <w:sz w:val="24"/>
          <w:szCs w:val="28"/>
        </w:rPr>
      </w:pPr>
      <w:r w:rsidRPr="00E02516">
        <w:rPr>
          <w:rFonts w:cs="Times New Roman"/>
          <w:sz w:val="24"/>
          <w:szCs w:val="28"/>
        </w:rPr>
        <w:t>на получение в уполномоченном органе информации и документов, необходимых для обоснования жалобы.</w:t>
      </w:r>
    </w:p>
    <w:p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t>46</w:t>
      </w:r>
      <w:r w:rsidR="000244F5" w:rsidRPr="00E02516">
        <w:rPr>
          <w:rFonts w:cs="Times New Roman CYR"/>
          <w:szCs w:val="28"/>
        </w:rPr>
        <w:t xml:space="preserve">. Обжалование решений, действий (бездействия) должностных лиц </w:t>
      </w:r>
      <w:r w:rsidR="007D383C">
        <w:rPr>
          <w:rFonts w:cs="Times New Roman CYR"/>
          <w:szCs w:val="28"/>
        </w:rPr>
        <w:t>уполномоченного органа</w:t>
      </w:r>
      <w:r w:rsidR="000244F5" w:rsidRPr="00E02516">
        <w:rPr>
          <w:rFonts w:cs="Times New Roman CYR"/>
          <w:szCs w:val="28"/>
        </w:rPr>
        <w:t xml:space="preserve">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7D383C" w:rsidRDefault="007D383C" w:rsidP="007D383C">
      <w:pPr>
        <w:widowControl w:val="0"/>
        <w:suppressAutoHyphens/>
        <w:autoSpaceDE w:val="0"/>
        <w:autoSpaceDN w:val="0"/>
        <w:adjustRightInd w:val="0"/>
        <w:rPr>
          <w:rFonts w:cs="Arial"/>
        </w:rPr>
      </w:pPr>
      <w:r w:rsidRPr="00980848">
        <w:rPr>
          <w:rFonts w:cs="Arial"/>
        </w:rPr>
        <w:t>(</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1"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t>47</w:t>
      </w:r>
      <w:r w:rsidR="000244F5" w:rsidRPr="00E02516">
        <w:rPr>
          <w:rFonts w:cs="Times New Roman CYR"/>
          <w:szCs w:val="28"/>
        </w:rPr>
        <w:t xml:space="preserve">. Заявитель может обратиться с </w:t>
      </w:r>
      <w:proofErr w:type="gramStart"/>
      <w:r w:rsidR="000244F5" w:rsidRPr="00E02516">
        <w:rPr>
          <w:rFonts w:cs="Times New Roman CYR"/>
          <w:szCs w:val="28"/>
        </w:rPr>
        <w:t>жалобой</w:t>
      </w:r>
      <w:proofErr w:type="gramEnd"/>
      <w:r w:rsidR="000244F5" w:rsidRPr="00E02516">
        <w:rPr>
          <w:rFonts w:cs="Times New Roman CYR"/>
          <w:szCs w:val="28"/>
        </w:rPr>
        <w:t xml:space="preserve"> в том числе в следующих случаях:</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нарушение срока регистрации заявления заявителя о предоставлении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нарушение срока предоставления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0244F5"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7) отказ </w:t>
      </w:r>
      <w:r w:rsidR="007D383C">
        <w:rPr>
          <w:rFonts w:cs="Times New Roman CYR"/>
          <w:szCs w:val="28"/>
        </w:rPr>
        <w:t>уполномоченного органа</w:t>
      </w:r>
      <w:r w:rsidRPr="00E02516">
        <w:rPr>
          <w:rFonts w:cs="Times New Roman CYR"/>
          <w:szCs w:val="28"/>
        </w:rPr>
        <w:t xml:space="preserve">, должностного лица </w:t>
      </w:r>
      <w:r w:rsidR="007D383C">
        <w:rPr>
          <w:rFonts w:cs="Times New Roman CYR"/>
          <w:szCs w:val="28"/>
        </w:rPr>
        <w:t>уполномоченного органа</w:t>
      </w:r>
      <w:r w:rsidRPr="00E02516">
        <w:rPr>
          <w:rFonts w:cs="Times New Roman CYR"/>
          <w:szCs w:val="28"/>
        </w:rPr>
        <w:t xml:space="preserve">, </w:t>
      </w:r>
      <w:r w:rsidRPr="00E02516">
        <w:rPr>
          <w:rFonts w:cs="Times New Roman CYR"/>
          <w:szCs w:val="28"/>
        </w:rPr>
        <w:lastRenderedPageBreak/>
        <w:t>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7D383C" w:rsidRDefault="007D383C" w:rsidP="00C173B7">
      <w:pPr>
        <w:widowControl w:val="0"/>
        <w:suppressAutoHyphens/>
        <w:autoSpaceDE w:val="0"/>
        <w:autoSpaceDN w:val="0"/>
        <w:adjustRightInd w:val="0"/>
        <w:rPr>
          <w:rFonts w:cs="Arial"/>
        </w:rPr>
      </w:pPr>
      <w:r w:rsidRPr="00980848">
        <w:rPr>
          <w:rFonts w:cs="Arial"/>
        </w:rPr>
        <w:t>(</w:t>
      </w:r>
      <w:proofErr w:type="spellStart"/>
      <w:r>
        <w:rPr>
          <w:rFonts w:cs="Arial"/>
        </w:rPr>
        <w:t>пп</w:t>
      </w:r>
      <w:proofErr w:type="spellEnd"/>
      <w:r>
        <w:rPr>
          <w:rFonts w:cs="Arial"/>
        </w:rPr>
        <w:t xml:space="preserve">. 7 </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2"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1D7CF7" w:rsidP="00C173B7">
      <w:pPr>
        <w:widowControl w:val="0"/>
        <w:suppressAutoHyphens/>
        <w:autoSpaceDE w:val="0"/>
        <w:autoSpaceDN w:val="0"/>
        <w:adjustRightInd w:val="0"/>
        <w:rPr>
          <w:rFonts w:cs="Times New Roman CYR"/>
          <w:szCs w:val="28"/>
        </w:rPr>
      </w:pPr>
      <w:r w:rsidRPr="00E02516">
        <w:rPr>
          <w:rFonts w:cs="Times New Roman CYR"/>
          <w:szCs w:val="28"/>
        </w:rPr>
        <w:t>48</w:t>
      </w:r>
      <w:r w:rsidR="000244F5" w:rsidRPr="00E02516">
        <w:rPr>
          <w:rFonts w:cs="Times New Roman CYR"/>
          <w:szCs w:val="28"/>
        </w:rPr>
        <w:t xml:space="preserve">. Жалоба подается в письменной форме на бумажном носителе, в электронной форме в </w:t>
      </w:r>
      <w:r w:rsidR="007D383C">
        <w:rPr>
          <w:rFonts w:cs="Times New Roman CYR"/>
          <w:szCs w:val="28"/>
        </w:rPr>
        <w:t>уполномоченный орган</w:t>
      </w:r>
      <w:r w:rsidR="000244F5" w:rsidRPr="00E02516">
        <w:rPr>
          <w:rFonts w:cs="Times New Roman CYR"/>
          <w:szCs w:val="28"/>
        </w:rPr>
        <w:t xml:space="preserve">.  Жалобы на решения, принятые директором </w:t>
      </w:r>
      <w:r w:rsidR="007D383C">
        <w:rPr>
          <w:rFonts w:cs="Times New Roman CYR"/>
          <w:szCs w:val="28"/>
        </w:rPr>
        <w:t>уполномоченного органа</w:t>
      </w:r>
      <w:r w:rsidR="000244F5" w:rsidRPr="00E02516">
        <w:rPr>
          <w:rFonts w:cs="Times New Roman CYR"/>
          <w:szCs w:val="28"/>
        </w:rPr>
        <w:t xml:space="preserve">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 </w:t>
      </w:r>
    </w:p>
    <w:p w:rsidR="007D383C" w:rsidRDefault="007D383C" w:rsidP="00C173B7">
      <w:pPr>
        <w:adjustRightInd w:val="0"/>
        <w:rPr>
          <w:rFonts w:cs="Arial"/>
        </w:rPr>
      </w:pPr>
      <w:r w:rsidRPr="00980848">
        <w:rPr>
          <w:rFonts w:cs="Arial"/>
        </w:rPr>
        <w:t>(</w:t>
      </w:r>
      <w:proofErr w:type="gramStart"/>
      <w:r>
        <w:t>в</w:t>
      </w:r>
      <w:proofErr w:type="gramEnd"/>
      <w:r>
        <w:t xml:space="preserve">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3"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D07FBD" w:rsidRPr="00E02516" w:rsidRDefault="001D7CF7" w:rsidP="00C173B7">
      <w:pPr>
        <w:adjustRightInd w:val="0"/>
        <w:rPr>
          <w:szCs w:val="28"/>
          <w:lang w:eastAsia="en-US"/>
        </w:rPr>
      </w:pPr>
      <w:r w:rsidRPr="00E02516">
        <w:rPr>
          <w:szCs w:val="28"/>
          <w:lang w:eastAsia="en-US"/>
        </w:rPr>
        <w:t>49</w:t>
      </w:r>
      <w:r w:rsidR="00D07FBD" w:rsidRPr="00E02516">
        <w:rPr>
          <w:szCs w:val="28"/>
          <w:lang w:eastAsia="en-US"/>
        </w:rPr>
        <w:t xml:space="preserve">.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w:t>
      </w:r>
      <w:r w:rsidR="007D383C">
        <w:rPr>
          <w:szCs w:val="28"/>
          <w:lang w:eastAsia="en-US"/>
        </w:rPr>
        <w:t>уполномоченного органа</w:t>
      </w:r>
      <w:r w:rsidR="00D07FBD" w:rsidRPr="00E02516">
        <w:rPr>
          <w:szCs w:val="28"/>
          <w:lang w:eastAsia="en-US"/>
        </w:rPr>
        <w:t xml:space="preserve">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7D383C" w:rsidRDefault="007D383C" w:rsidP="00C173B7">
      <w:pPr>
        <w:adjustRightInd w:val="0"/>
        <w:rPr>
          <w:rFonts w:cs="Arial"/>
        </w:rPr>
      </w:pPr>
      <w:r w:rsidRPr="00980848">
        <w:rPr>
          <w:rFonts w:cs="Arial"/>
        </w:rPr>
        <w:t>(</w:t>
      </w:r>
      <w:proofErr w:type="gramStart"/>
      <w:r>
        <w:t>в</w:t>
      </w:r>
      <w:proofErr w:type="gramEnd"/>
      <w:r>
        <w:t xml:space="preserve">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4"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1D7CF7" w:rsidP="00C173B7">
      <w:pPr>
        <w:adjustRightInd w:val="0"/>
        <w:rPr>
          <w:rFonts w:cs="Times New Roman CYR"/>
          <w:szCs w:val="28"/>
        </w:rPr>
      </w:pPr>
      <w:r w:rsidRPr="00E02516">
        <w:rPr>
          <w:rFonts w:cs="Times New Roman CYR"/>
          <w:szCs w:val="28"/>
        </w:rPr>
        <w:t>50</w:t>
      </w:r>
      <w:r w:rsidR="000244F5" w:rsidRPr="00E02516">
        <w:rPr>
          <w:rFonts w:cs="Times New Roman CYR"/>
          <w:szCs w:val="28"/>
        </w:rPr>
        <w:t>. Жалоба должна содержать:</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2521C9" w:rsidRDefault="002521C9" w:rsidP="00C173B7">
      <w:pPr>
        <w:widowControl w:val="0"/>
        <w:suppressAutoHyphens/>
        <w:autoSpaceDE w:val="0"/>
        <w:autoSpaceDN w:val="0"/>
        <w:adjustRightInd w:val="0"/>
        <w:rPr>
          <w:rFonts w:cs="Arial"/>
        </w:rPr>
      </w:pPr>
      <w:proofErr w:type="gramStart"/>
      <w:r>
        <w:rPr>
          <w:rFonts w:cs="Arial"/>
        </w:rPr>
        <w:t>Исключен</w:t>
      </w:r>
      <w:proofErr w:type="gramEnd"/>
      <w:r w:rsidRPr="00980848">
        <w:rPr>
          <w:rFonts w:cs="Arial"/>
        </w:rPr>
        <w:t xml:space="preserve"> </w:t>
      </w:r>
      <w:r>
        <w:rPr>
          <w:rFonts w:cs="Arial"/>
        </w:rPr>
        <w:t>приказом</w:t>
      </w:r>
      <w:r w:rsidRPr="00980848">
        <w:rPr>
          <w:rFonts w:cs="Arial"/>
        </w:rPr>
        <w:t xml:space="preserve"> департамента социальной защиты населения, опеки и попечительства Костромской области </w:t>
      </w:r>
      <w:hyperlink r:id="rId55"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Pr>
          <w:rFonts w:cs="Arial"/>
        </w:rPr>
        <w:t>.</w:t>
      </w:r>
    </w:p>
    <w:p w:rsidR="002521C9" w:rsidRPr="003C4016" w:rsidRDefault="002521C9" w:rsidP="002521C9">
      <w:pPr>
        <w:autoSpaceDE w:val="0"/>
        <w:autoSpaceDN w:val="0"/>
        <w:adjustRightInd w:val="0"/>
        <w:rPr>
          <w:rFonts w:cs="Arial"/>
        </w:rPr>
      </w:pPr>
      <w:r w:rsidRPr="003C4016">
        <w:rPr>
          <w:rFonts w:cs="Arial"/>
        </w:rPr>
        <w:t>50.1. При рассмотрении жалобы заявитель имеет право:</w:t>
      </w:r>
    </w:p>
    <w:p w:rsidR="002521C9" w:rsidRPr="003C4016" w:rsidRDefault="002521C9" w:rsidP="002521C9">
      <w:pPr>
        <w:autoSpaceDE w:val="0"/>
        <w:autoSpaceDN w:val="0"/>
        <w:adjustRightInd w:val="0"/>
        <w:ind w:firstLine="540"/>
        <w:rPr>
          <w:rFonts w:cs="Arial"/>
        </w:rPr>
      </w:pPr>
      <w:r w:rsidRPr="003C4016">
        <w:rPr>
          <w:rFonts w:cs="Arial"/>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2521C9" w:rsidRPr="003C4016" w:rsidRDefault="002521C9" w:rsidP="002521C9">
      <w:pPr>
        <w:autoSpaceDE w:val="0"/>
        <w:autoSpaceDN w:val="0"/>
        <w:adjustRightInd w:val="0"/>
        <w:ind w:firstLine="540"/>
        <w:rPr>
          <w:rFonts w:cs="Arial"/>
        </w:rPr>
      </w:pPr>
      <w:r w:rsidRPr="003C4016">
        <w:rPr>
          <w:rFonts w:cs="Arial"/>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2521C9" w:rsidRPr="003C4016" w:rsidRDefault="002521C9" w:rsidP="002521C9">
      <w:pPr>
        <w:autoSpaceDE w:val="0"/>
        <w:autoSpaceDN w:val="0"/>
        <w:adjustRightInd w:val="0"/>
        <w:ind w:firstLine="540"/>
        <w:rPr>
          <w:rFonts w:cs="Arial"/>
        </w:rPr>
      </w:pPr>
      <w:r w:rsidRPr="003C4016">
        <w:rPr>
          <w:rFonts w:cs="Arial"/>
        </w:rPr>
        <w:lastRenderedPageBreak/>
        <w:t>3) получать в письменной форме и по желанию заявителя в электронной форме ответ по существу поставленных в жалобе вопросов;</w:t>
      </w:r>
    </w:p>
    <w:p w:rsidR="002521C9" w:rsidRDefault="002521C9" w:rsidP="002521C9">
      <w:pPr>
        <w:widowControl w:val="0"/>
        <w:suppressAutoHyphens/>
        <w:autoSpaceDE w:val="0"/>
        <w:autoSpaceDN w:val="0"/>
        <w:adjustRightInd w:val="0"/>
        <w:rPr>
          <w:rFonts w:cs="Arial"/>
        </w:rPr>
      </w:pPr>
      <w:r w:rsidRPr="003C4016">
        <w:rPr>
          <w:rFonts w:cs="Arial"/>
        </w:rPr>
        <w:t>4) обращаться с заявлением о прекращении рассмотрения жалобы.</w:t>
      </w:r>
    </w:p>
    <w:p w:rsidR="002521C9" w:rsidRDefault="002521C9" w:rsidP="002521C9">
      <w:pPr>
        <w:widowControl w:val="0"/>
        <w:suppressAutoHyphens/>
        <w:autoSpaceDE w:val="0"/>
        <w:autoSpaceDN w:val="0"/>
        <w:adjustRightInd w:val="0"/>
        <w:rPr>
          <w:rFonts w:cs="Arial"/>
        </w:rPr>
      </w:pPr>
      <w:r w:rsidRPr="00980848">
        <w:rPr>
          <w:rFonts w:cs="Arial"/>
        </w:rPr>
        <w:t>(</w:t>
      </w:r>
      <w:r>
        <w:t xml:space="preserve">п. 50.1 </w:t>
      </w:r>
      <w:proofErr w:type="gramStart"/>
      <w:r>
        <w:t>дополнен</w:t>
      </w:r>
      <w:proofErr w:type="gramEnd"/>
      <w:r w:rsidRPr="00980848">
        <w:rPr>
          <w:rFonts w:cs="Arial"/>
        </w:rPr>
        <w:t xml:space="preserve"> </w:t>
      </w:r>
      <w:r>
        <w:rPr>
          <w:rFonts w:cs="Arial"/>
        </w:rPr>
        <w:t>приказом</w:t>
      </w:r>
      <w:r w:rsidRPr="00980848">
        <w:rPr>
          <w:rFonts w:cs="Arial"/>
        </w:rPr>
        <w:t xml:space="preserve"> департамента социальной защиты населения, опеки и попечительства Костромской области </w:t>
      </w:r>
      <w:hyperlink r:id="rId56"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D07FBD" w:rsidP="00C173B7">
      <w:pPr>
        <w:widowControl w:val="0"/>
        <w:suppressAutoHyphens/>
        <w:autoSpaceDE w:val="0"/>
        <w:autoSpaceDN w:val="0"/>
        <w:adjustRightInd w:val="0"/>
        <w:rPr>
          <w:rFonts w:cs="Times New Roman CYR"/>
          <w:szCs w:val="28"/>
        </w:rPr>
      </w:pPr>
      <w:r w:rsidRPr="00E02516">
        <w:rPr>
          <w:rFonts w:cs="Times New Roman CYR"/>
          <w:szCs w:val="28"/>
        </w:rPr>
        <w:t>5</w:t>
      </w:r>
      <w:r w:rsidR="001D7CF7" w:rsidRPr="00E02516">
        <w:rPr>
          <w:rFonts w:cs="Times New Roman CYR"/>
          <w:szCs w:val="28"/>
        </w:rPr>
        <w:t>1</w:t>
      </w:r>
      <w:r w:rsidR="000244F5" w:rsidRPr="00E02516">
        <w:rPr>
          <w:rFonts w:cs="Times New Roman CYR"/>
          <w:szCs w:val="28"/>
        </w:rPr>
        <w:t xml:space="preserve">. </w:t>
      </w:r>
      <w:proofErr w:type="gramStart"/>
      <w:r w:rsidR="000244F5" w:rsidRPr="00E02516">
        <w:rPr>
          <w:rFonts w:cs="Times New Roman CYR"/>
          <w:szCs w:val="28"/>
        </w:rPr>
        <w:t xml:space="preserve">Жалоба, поступившая в </w:t>
      </w:r>
      <w:r w:rsidR="007D383C">
        <w:rPr>
          <w:rFonts w:cs="Times New Roman CYR"/>
          <w:szCs w:val="28"/>
        </w:rPr>
        <w:t>уполномоченный орган</w:t>
      </w:r>
      <w:r w:rsidR="000244F5" w:rsidRPr="00E02516">
        <w:rPr>
          <w:rFonts w:cs="Times New Roman CYR"/>
          <w:szCs w:val="28"/>
        </w:rPr>
        <w:t xml:space="preserve">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w:t>
      </w:r>
      <w:r w:rsidR="007D383C">
        <w:rPr>
          <w:rFonts w:cs="Times New Roman CYR"/>
          <w:szCs w:val="28"/>
        </w:rPr>
        <w:t>уполномоченного органа</w:t>
      </w:r>
      <w:r w:rsidR="000244F5" w:rsidRPr="00E02516">
        <w:rPr>
          <w:rFonts w:cs="Times New Roman CYR"/>
          <w:szCs w:val="28"/>
        </w:rPr>
        <w:t xml:space="preserve">, должностного лица </w:t>
      </w:r>
      <w:r w:rsidR="007D383C">
        <w:rPr>
          <w:rFonts w:cs="Times New Roman CYR"/>
          <w:szCs w:val="28"/>
        </w:rPr>
        <w:t>уполномоченного органа</w:t>
      </w:r>
      <w:r w:rsidR="000244F5" w:rsidRPr="00E02516">
        <w:rPr>
          <w:rFonts w:cs="Times New Roman CYR"/>
          <w:szCs w:val="28"/>
        </w:rPr>
        <w:t>,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w:t>
      </w:r>
      <w:proofErr w:type="gramEnd"/>
      <w:r w:rsidR="000244F5" w:rsidRPr="00E02516">
        <w:rPr>
          <w:rFonts w:cs="Times New Roman CYR"/>
          <w:szCs w:val="28"/>
        </w:rPr>
        <w:t xml:space="preserve"> со дня ее регистрации. </w:t>
      </w:r>
    </w:p>
    <w:p w:rsidR="007D383C" w:rsidRDefault="007D383C" w:rsidP="00C173B7">
      <w:pPr>
        <w:widowControl w:val="0"/>
        <w:suppressAutoHyphens/>
        <w:autoSpaceDE w:val="0"/>
        <w:autoSpaceDN w:val="0"/>
        <w:adjustRightInd w:val="0"/>
        <w:rPr>
          <w:rFonts w:cs="Arial"/>
        </w:rPr>
      </w:pPr>
      <w:r w:rsidRPr="00980848">
        <w:rPr>
          <w:rFonts w:cs="Arial"/>
        </w:rPr>
        <w:t>(</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7"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5</w:t>
      </w:r>
      <w:r w:rsidR="001D7CF7" w:rsidRPr="00E02516">
        <w:rPr>
          <w:rFonts w:cs="Times New Roman CYR"/>
          <w:szCs w:val="28"/>
        </w:rPr>
        <w:t>2</w:t>
      </w:r>
      <w:r w:rsidRPr="00E02516">
        <w:rPr>
          <w:rFonts w:cs="Times New Roman CYR"/>
          <w:szCs w:val="28"/>
        </w:rPr>
        <w:t xml:space="preserve">. По результатам рассмотрения жалобы </w:t>
      </w:r>
      <w:r w:rsidR="007D383C">
        <w:rPr>
          <w:rFonts w:cs="Times New Roman CYR"/>
          <w:szCs w:val="28"/>
        </w:rPr>
        <w:t>уполномоченный орган</w:t>
      </w:r>
      <w:r w:rsidRPr="00E02516">
        <w:rPr>
          <w:rFonts w:cs="Times New Roman CYR"/>
          <w:szCs w:val="28"/>
        </w:rPr>
        <w:t>, принимает одно из следующих решений:</w:t>
      </w:r>
    </w:p>
    <w:p w:rsidR="007D383C" w:rsidRDefault="007D383C" w:rsidP="00C173B7">
      <w:pPr>
        <w:widowControl w:val="0"/>
        <w:suppressAutoHyphens/>
        <w:autoSpaceDE w:val="0"/>
        <w:autoSpaceDN w:val="0"/>
        <w:adjustRightInd w:val="0"/>
        <w:rPr>
          <w:rFonts w:cs="Arial"/>
        </w:rPr>
      </w:pPr>
      <w:r w:rsidRPr="00980848">
        <w:rPr>
          <w:rFonts w:cs="Arial"/>
        </w:rPr>
        <w:t>(</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8" w:tgtFrame="ChangingDocument" w:history="1">
        <w:r w:rsidRPr="00980848">
          <w:rPr>
            <w:rStyle w:val="a3"/>
            <w:rFonts w:cs="Arial"/>
          </w:rPr>
          <w:t>№ 16 от 20.</w:t>
        </w:r>
        <w:r w:rsidR="009A5100">
          <w:rPr>
            <w:rStyle w:val="a3"/>
            <w:rFonts w:cs="Arial"/>
          </w:rPr>
          <w:t>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1) удовлетворяет жалобу, в том числе в форме отмены принятого решения, исправления допущенных </w:t>
      </w:r>
      <w:r w:rsidR="007D383C">
        <w:rPr>
          <w:rFonts w:cs="Times New Roman CYR"/>
          <w:szCs w:val="28"/>
        </w:rPr>
        <w:t>уполномоченным органом</w:t>
      </w:r>
      <w:r w:rsidRPr="00E02516">
        <w:rPr>
          <w:rFonts w:cs="Times New Roman CYR"/>
          <w:szCs w:val="28"/>
        </w:rPr>
        <w:t>,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7D383C" w:rsidRDefault="007D383C" w:rsidP="00C173B7">
      <w:pPr>
        <w:widowControl w:val="0"/>
        <w:suppressAutoHyphens/>
        <w:autoSpaceDE w:val="0"/>
        <w:autoSpaceDN w:val="0"/>
        <w:adjustRightInd w:val="0"/>
        <w:rPr>
          <w:rFonts w:cs="Arial"/>
        </w:rPr>
      </w:pPr>
      <w:r w:rsidRPr="00980848">
        <w:rPr>
          <w:rFonts w:cs="Arial"/>
        </w:rPr>
        <w:t>(</w:t>
      </w:r>
      <w:r>
        <w:t>в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59"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2) отказывает в удовлетворении жалобы.</w:t>
      </w:r>
    </w:p>
    <w:p w:rsidR="00971D31" w:rsidRPr="00E02516" w:rsidRDefault="00971D31" w:rsidP="00C173B7">
      <w:pPr>
        <w:adjustRightInd w:val="0"/>
        <w:rPr>
          <w:szCs w:val="28"/>
          <w:lang w:eastAsia="en-US"/>
        </w:rPr>
      </w:pPr>
      <w:r w:rsidRPr="00E02516">
        <w:rPr>
          <w:szCs w:val="28"/>
          <w:lang w:eastAsia="en-US"/>
        </w:rPr>
        <w:t>5</w:t>
      </w:r>
      <w:r w:rsidR="001D7CF7" w:rsidRPr="00E02516">
        <w:rPr>
          <w:szCs w:val="28"/>
          <w:lang w:eastAsia="en-US"/>
        </w:rPr>
        <w:t>3</w:t>
      </w:r>
      <w:r w:rsidRPr="00E02516">
        <w:rPr>
          <w:szCs w:val="28"/>
          <w:lang w:eastAsia="en-US"/>
        </w:rPr>
        <w:t>. Не позднее дня, следующего за днем принятия решения, указанного в пункте 5</w:t>
      </w:r>
      <w:r w:rsidR="001D7CF7" w:rsidRPr="00E02516">
        <w:rPr>
          <w:szCs w:val="28"/>
          <w:lang w:eastAsia="en-US"/>
        </w:rPr>
        <w:t>2</w:t>
      </w:r>
      <w:r w:rsidRPr="00E02516">
        <w:rPr>
          <w:szCs w:val="28"/>
          <w:lang w:eastAsia="en-US"/>
        </w:rPr>
        <w:t xml:space="preserve">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2521C9" w:rsidRDefault="002521C9" w:rsidP="002521C9">
      <w:pPr>
        <w:widowControl w:val="0"/>
        <w:suppressAutoHyphens/>
        <w:autoSpaceDE w:val="0"/>
        <w:autoSpaceDN w:val="0"/>
        <w:adjustRightInd w:val="0"/>
        <w:rPr>
          <w:rFonts w:cs="Arial"/>
        </w:rPr>
      </w:pPr>
      <w:r w:rsidRPr="003C4016">
        <w:rPr>
          <w:rFonts w:cs="Arial"/>
          <w:color w:val="000000"/>
        </w:rPr>
        <w:t xml:space="preserve">54. </w:t>
      </w:r>
      <w:r w:rsidRPr="003C4016">
        <w:rPr>
          <w:rFonts w:cs="Arial"/>
        </w:rPr>
        <w:t xml:space="preserve">В случае установления в ходе или по результатам </w:t>
      </w:r>
      <w:proofErr w:type="gramStart"/>
      <w:r w:rsidRPr="003C4016">
        <w:rPr>
          <w:rFonts w:cs="Arial"/>
        </w:rPr>
        <w:t>рассмотрения жалобы признаков состава административного правонарушения</w:t>
      </w:r>
      <w:proofErr w:type="gramEnd"/>
      <w:r w:rsidRPr="003C4016">
        <w:rPr>
          <w:rFonts w:cs="Arial"/>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w:t>
      </w:r>
      <w:hyperlink r:id="rId60" w:tgtFrame="Logical" w:history="1">
        <w:r w:rsidRPr="003C4016">
          <w:rPr>
            <w:rStyle w:val="a3"/>
            <w:rFonts w:cs="Arial"/>
          </w:rPr>
          <w:t>Кодексом Костромской области об административных правонарушениях</w:t>
        </w:r>
      </w:hyperlink>
      <w:r w:rsidRPr="003C4016">
        <w:rPr>
          <w:rFonts w:cs="Arial"/>
        </w:rPr>
        <w:t>.</w:t>
      </w:r>
    </w:p>
    <w:p w:rsidR="002521C9" w:rsidRDefault="002521C9" w:rsidP="002521C9">
      <w:pPr>
        <w:widowControl w:val="0"/>
        <w:suppressAutoHyphens/>
        <w:autoSpaceDE w:val="0"/>
        <w:autoSpaceDN w:val="0"/>
        <w:adjustRightInd w:val="0"/>
        <w:rPr>
          <w:rFonts w:cs="Arial"/>
        </w:rPr>
      </w:pPr>
      <w:r w:rsidRPr="00980848">
        <w:rPr>
          <w:rFonts w:cs="Arial"/>
        </w:rPr>
        <w:t>(</w:t>
      </w:r>
      <w:r>
        <w:t>п. 54 в новой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61"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F67442" w:rsidRPr="00E02516" w:rsidRDefault="00F67442" w:rsidP="00C173B7">
      <w:pPr>
        <w:widowControl w:val="0"/>
        <w:tabs>
          <w:tab w:val="left" w:pos="4536"/>
        </w:tabs>
        <w:suppressAutoHyphens/>
        <w:autoSpaceDE w:val="0"/>
        <w:autoSpaceDN w:val="0"/>
        <w:adjustRightInd w:val="0"/>
        <w:rPr>
          <w:rFonts w:cs="Times New Roman CYR"/>
          <w:szCs w:val="28"/>
        </w:rPr>
      </w:pPr>
    </w:p>
    <w:p w:rsidR="004B1E1E" w:rsidRPr="00E02516" w:rsidRDefault="004B1E1E" w:rsidP="00C173B7">
      <w:pPr>
        <w:widowControl w:val="0"/>
        <w:tabs>
          <w:tab w:val="left" w:pos="4536"/>
        </w:tabs>
        <w:suppressAutoHyphens/>
        <w:autoSpaceDE w:val="0"/>
        <w:autoSpaceDN w:val="0"/>
        <w:adjustRightInd w:val="0"/>
        <w:rPr>
          <w:rFonts w:cs="Times New Roman CYR"/>
          <w:szCs w:val="28"/>
        </w:rPr>
      </w:pPr>
    </w:p>
    <w:p w:rsidR="004B1E1E" w:rsidRPr="00E02516" w:rsidRDefault="004B1E1E" w:rsidP="00C173B7">
      <w:pPr>
        <w:widowControl w:val="0"/>
        <w:tabs>
          <w:tab w:val="left" w:pos="4536"/>
        </w:tabs>
        <w:suppressAutoHyphens/>
        <w:autoSpaceDE w:val="0"/>
        <w:autoSpaceDN w:val="0"/>
        <w:adjustRightInd w:val="0"/>
        <w:rPr>
          <w:rFonts w:cs="Times New Roman CYR"/>
          <w:szCs w:val="28"/>
        </w:rPr>
      </w:pPr>
    </w:p>
    <w:p w:rsidR="004B1E1E" w:rsidRPr="00E02516" w:rsidRDefault="004B1E1E" w:rsidP="00C173B7">
      <w:pPr>
        <w:widowControl w:val="0"/>
        <w:tabs>
          <w:tab w:val="left" w:pos="4536"/>
        </w:tabs>
        <w:suppressAutoHyphens/>
        <w:autoSpaceDE w:val="0"/>
        <w:autoSpaceDN w:val="0"/>
        <w:adjustRightInd w:val="0"/>
        <w:rPr>
          <w:rFonts w:cs="Times New Roman CYR"/>
          <w:szCs w:val="28"/>
        </w:rPr>
      </w:pPr>
    </w:p>
    <w:p w:rsidR="004B1E1E" w:rsidRPr="00E02516" w:rsidRDefault="004B1E1E" w:rsidP="00C173B7">
      <w:pPr>
        <w:widowControl w:val="0"/>
        <w:tabs>
          <w:tab w:val="left" w:pos="4536"/>
        </w:tabs>
        <w:suppressAutoHyphens/>
        <w:autoSpaceDE w:val="0"/>
        <w:autoSpaceDN w:val="0"/>
        <w:adjustRightInd w:val="0"/>
        <w:rPr>
          <w:rFonts w:cs="Times New Roman CYR"/>
          <w:szCs w:val="28"/>
        </w:rPr>
      </w:pPr>
    </w:p>
    <w:p w:rsidR="00F67442" w:rsidRPr="00E02516" w:rsidRDefault="00F67442" w:rsidP="00C173B7">
      <w:pPr>
        <w:widowControl w:val="0"/>
        <w:tabs>
          <w:tab w:val="left" w:pos="4536"/>
        </w:tabs>
        <w:suppressAutoHyphens/>
        <w:autoSpaceDE w:val="0"/>
        <w:autoSpaceDN w:val="0"/>
        <w:adjustRightInd w:val="0"/>
        <w:rPr>
          <w:rFonts w:cs="Times New Roman CYR"/>
          <w:szCs w:val="28"/>
        </w:rPr>
      </w:pPr>
    </w:p>
    <w:p w:rsidR="001D7CF7" w:rsidRPr="00E02516" w:rsidRDefault="001D7CF7" w:rsidP="00C173B7">
      <w:pPr>
        <w:widowControl w:val="0"/>
        <w:tabs>
          <w:tab w:val="left" w:pos="4536"/>
        </w:tabs>
        <w:suppressAutoHyphens/>
        <w:autoSpaceDE w:val="0"/>
        <w:autoSpaceDN w:val="0"/>
        <w:adjustRightInd w:val="0"/>
        <w:rPr>
          <w:rFonts w:cs="Times New Roman CYR"/>
          <w:szCs w:val="28"/>
        </w:rPr>
      </w:pPr>
    </w:p>
    <w:p w:rsidR="001D7CF7" w:rsidRPr="00E02516" w:rsidRDefault="001D7CF7" w:rsidP="00C173B7">
      <w:pPr>
        <w:widowControl w:val="0"/>
        <w:tabs>
          <w:tab w:val="left" w:pos="4536"/>
        </w:tabs>
        <w:suppressAutoHyphens/>
        <w:autoSpaceDE w:val="0"/>
        <w:autoSpaceDN w:val="0"/>
        <w:adjustRightInd w:val="0"/>
        <w:rPr>
          <w:rFonts w:cs="Times New Roman CYR"/>
          <w:szCs w:val="28"/>
        </w:rPr>
      </w:pPr>
    </w:p>
    <w:p w:rsidR="001D7CF7" w:rsidRPr="00E02516" w:rsidRDefault="001D7CF7" w:rsidP="00C173B7">
      <w:pPr>
        <w:widowControl w:val="0"/>
        <w:tabs>
          <w:tab w:val="left" w:pos="4536"/>
        </w:tabs>
        <w:suppressAutoHyphens/>
        <w:autoSpaceDE w:val="0"/>
        <w:autoSpaceDN w:val="0"/>
        <w:adjustRightInd w:val="0"/>
        <w:rPr>
          <w:rFonts w:cs="Times New Roman CYR"/>
          <w:szCs w:val="28"/>
        </w:rPr>
      </w:pPr>
    </w:p>
    <w:p w:rsidR="001D7CF7" w:rsidRPr="00E02516" w:rsidRDefault="001D7CF7" w:rsidP="00C173B7">
      <w:pPr>
        <w:widowControl w:val="0"/>
        <w:tabs>
          <w:tab w:val="left" w:pos="4536"/>
        </w:tabs>
        <w:suppressAutoHyphens/>
        <w:autoSpaceDE w:val="0"/>
        <w:autoSpaceDN w:val="0"/>
        <w:adjustRightInd w:val="0"/>
        <w:rPr>
          <w:rFonts w:cs="Times New Roman CYR"/>
          <w:szCs w:val="28"/>
        </w:rPr>
      </w:pPr>
    </w:p>
    <w:p w:rsidR="001D7CF7" w:rsidRPr="00E02516" w:rsidRDefault="001D7CF7" w:rsidP="00C173B7">
      <w:pPr>
        <w:widowControl w:val="0"/>
        <w:tabs>
          <w:tab w:val="left" w:pos="4536"/>
        </w:tabs>
        <w:suppressAutoHyphens/>
        <w:autoSpaceDE w:val="0"/>
        <w:autoSpaceDN w:val="0"/>
        <w:adjustRightInd w:val="0"/>
        <w:rPr>
          <w:rFonts w:cs="Times New Roman CYR"/>
          <w:szCs w:val="28"/>
        </w:rPr>
      </w:pPr>
    </w:p>
    <w:p w:rsidR="000244F5" w:rsidRPr="00E02516" w:rsidRDefault="00F15E46"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Прило</w:t>
      </w:r>
      <w:r w:rsidR="000244F5" w:rsidRPr="00E02516">
        <w:rPr>
          <w:rFonts w:cs="Times New Roman CYR"/>
          <w:szCs w:val="28"/>
        </w:rPr>
        <w:t>жение № 1</w:t>
      </w:r>
    </w:p>
    <w:p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 xml:space="preserve">к административному регламенту </w:t>
      </w:r>
    </w:p>
    <w:p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 xml:space="preserve">предоставления департаментом </w:t>
      </w:r>
    </w:p>
    <w:p w:rsidR="00F15E46"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социальной защиты населения, опеки и</w:t>
      </w:r>
    </w:p>
    <w:p w:rsidR="000244F5"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попечительства 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w:t>
      </w:r>
      <w:r w:rsidR="00F15E46" w:rsidRPr="00E02516">
        <w:rPr>
          <w:rFonts w:cs="Times New Roman CYR"/>
          <w:szCs w:val="28"/>
        </w:rPr>
        <w:t xml:space="preserve">сударственной </w:t>
      </w:r>
      <w:proofErr w:type="spellStart"/>
      <w:r w:rsidR="00F15E46" w:rsidRPr="00E02516">
        <w:rPr>
          <w:rFonts w:cs="Times New Roman CYR"/>
          <w:szCs w:val="28"/>
        </w:rPr>
        <w:t>услуги</w:t>
      </w:r>
      <w:proofErr w:type="gramStart"/>
      <w:r w:rsidRPr="00E02516">
        <w:rPr>
          <w:rFonts w:cs="Times New Roman CYR"/>
          <w:szCs w:val="28"/>
        </w:rPr>
        <w:t>«Н</w:t>
      </w:r>
      <w:proofErr w:type="gramEnd"/>
      <w:r w:rsidRPr="00E02516">
        <w:rPr>
          <w:rFonts w:cs="Times New Roman CYR"/>
          <w:szCs w:val="28"/>
        </w:rPr>
        <w:t>азначение</w:t>
      </w:r>
      <w:proofErr w:type="spellEnd"/>
      <w:r w:rsidRPr="00E02516">
        <w:rPr>
          <w:rFonts w:cs="Times New Roman CYR"/>
          <w:szCs w:val="28"/>
        </w:rPr>
        <w:t xml:space="preserve"> </w:t>
      </w:r>
    </w:p>
    <w:p w:rsidR="000244F5" w:rsidRPr="00E02516" w:rsidRDefault="000244F5" w:rsidP="00C173B7">
      <w:pPr>
        <w:widowControl w:val="0"/>
        <w:tabs>
          <w:tab w:val="left" w:pos="4536"/>
        </w:tabs>
        <w:suppressAutoHyphens/>
        <w:autoSpaceDE w:val="0"/>
        <w:autoSpaceDN w:val="0"/>
        <w:adjustRightInd w:val="0"/>
        <w:rPr>
          <w:rFonts w:cs="Times New Roman CYR"/>
          <w:szCs w:val="28"/>
        </w:rPr>
      </w:pPr>
      <w:r w:rsidRPr="00E02516">
        <w:rPr>
          <w:rFonts w:cs="Times New Roman CYR"/>
          <w:szCs w:val="28"/>
        </w:rPr>
        <w:t>ежемесячной денежной компенсации</w:t>
      </w:r>
    </w:p>
    <w:p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на приобретение продовольственных товаров</w:t>
      </w:r>
    </w:p>
    <w:p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 xml:space="preserve">гражданам, подвергшимся </w:t>
      </w:r>
      <w:proofErr w:type="gramStart"/>
      <w:r w:rsidRPr="00E02516">
        <w:rPr>
          <w:rFonts w:cs="Times New Roman CYR"/>
          <w:szCs w:val="28"/>
        </w:rPr>
        <w:t>радиационному</w:t>
      </w:r>
      <w:proofErr w:type="gramEnd"/>
    </w:p>
    <w:p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воздействию вследствие ядерных испытаний</w:t>
      </w:r>
    </w:p>
    <w:p w:rsidR="000244F5" w:rsidRPr="00E02516" w:rsidRDefault="000244F5" w:rsidP="00C173B7">
      <w:pPr>
        <w:widowControl w:val="0"/>
        <w:tabs>
          <w:tab w:val="left" w:pos="567"/>
        </w:tabs>
        <w:suppressAutoHyphens/>
        <w:autoSpaceDE w:val="0"/>
        <w:autoSpaceDN w:val="0"/>
        <w:adjustRightInd w:val="0"/>
        <w:rPr>
          <w:rFonts w:cs="Times New Roman CYR"/>
          <w:szCs w:val="28"/>
        </w:rPr>
      </w:pPr>
      <w:proofErr w:type="gramStart"/>
      <w:r w:rsidRPr="00E02516">
        <w:rPr>
          <w:rFonts w:cs="Times New Roman CYR"/>
          <w:szCs w:val="28"/>
        </w:rPr>
        <w:t xml:space="preserve">на Семипалатинском полигоне, получившим </w:t>
      </w:r>
      <w:proofErr w:type="gramEnd"/>
    </w:p>
    <w:p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суммарную (накопленную) эффективную</w:t>
      </w:r>
    </w:p>
    <w:p w:rsidR="000244F5" w:rsidRPr="00E02516" w:rsidRDefault="000244F5" w:rsidP="00C173B7">
      <w:pPr>
        <w:widowControl w:val="0"/>
        <w:tabs>
          <w:tab w:val="left" w:pos="567"/>
        </w:tabs>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244F5" w:rsidRPr="00E02516" w:rsidRDefault="000244F5" w:rsidP="00C173B7">
      <w:pPr>
        <w:widowControl w:val="0"/>
        <w:tabs>
          <w:tab w:val="left" w:pos="4536"/>
        </w:tabs>
        <w:suppressAutoHyphens/>
        <w:autoSpaceDE w:val="0"/>
        <w:autoSpaceDN w:val="0"/>
        <w:adjustRightInd w:val="0"/>
        <w:rPr>
          <w:rFonts w:cs="Times New Roman CYR"/>
          <w:szCs w:val="28"/>
        </w:rPr>
      </w:pPr>
    </w:p>
    <w:p w:rsidR="00AB75D9" w:rsidRDefault="004673E9" w:rsidP="00AB75D9">
      <w:pPr>
        <w:tabs>
          <w:tab w:val="left" w:pos="993"/>
        </w:tabs>
      </w:pPr>
      <w:r w:rsidRPr="00980848">
        <w:rPr>
          <w:rFonts w:cs="Arial"/>
        </w:rPr>
        <w:t>(</w:t>
      </w:r>
      <w:r>
        <w:t>приложение в новой редакции</w:t>
      </w:r>
      <w:r w:rsidRPr="00980848">
        <w:rPr>
          <w:rFonts w:cs="Arial"/>
        </w:rPr>
        <w:t xml:space="preserve"> </w:t>
      </w:r>
      <w:r>
        <w:rPr>
          <w:rFonts w:cs="Arial"/>
        </w:rPr>
        <w:t>приказа</w:t>
      </w:r>
      <w:r w:rsidRPr="00980848">
        <w:rPr>
          <w:rFonts w:cs="Arial"/>
        </w:rPr>
        <w:t xml:space="preserve"> департамента социальной защиты населения, опеки и попечительства Костромской области </w:t>
      </w:r>
      <w:hyperlink r:id="rId62" w:tgtFrame="ChangingDocument" w:history="1">
        <w:r w:rsidR="009A5100">
          <w:rPr>
            <w:rStyle w:val="a3"/>
            <w:rFonts w:cs="Arial"/>
          </w:rPr>
          <w:t>№ 16 от 20.01.2015</w:t>
        </w:r>
        <w:r w:rsidRPr="00980848">
          <w:rPr>
            <w:rStyle w:val="a3"/>
            <w:rFonts w:cs="Arial"/>
          </w:rPr>
          <w:t xml:space="preserve"> года (НГР </w:t>
        </w:r>
        <w:r w:rsidRPr="00980848">
          <w:rPr>
            <w:rStyle w:val="a3"/>
            <w:rFonts w:cs="Arial"/>
            <w:lang w:val="en-US"/>
          </w:rPr>
          <w:t>RU</w:t>
        </w:r>
        <w:r w:rsidRPr="00980848">
          <w:rPr>
            <w:rStyle w:val="a3"/>
            <w:rFonts w:cs="Arial"/>
          </w:rPr>
          <w:t>44000201500027)</w:t>
        </w:r>
      </w:hyperlink>
      <w:r w:rsidRPr="00980848">
        <w:rPr>
          <w:rFonts w:cs="Arial"/>
        </w:rPr>
        <w:t>)</w:t>
      </w:r>
    </w:p>
    <w:p w:rsidR="000244F5" w:rsidRPr="00E02516" w:rsidRDefault="000244F5" w:rsidP="00C173B7">
      <w:pPr>
        <w:widowControl w:val="0"/>
        <w:suppressAutoHyphens/>
        <w:autoSpaceDE w:val="0"/>
        <w:autoSpaceDN w:val="0"/>
        <w:adjustRightInd w:val="0"/>
        <w:rPr>
          <w:rFonts w:cs="Times New Roman CYR"/>
          <w:szCs w:val="28"/>
        </w:rPr>
      </w:pPr>
    </w:p>
    <w:p w:rsidR="004673E9" w:rsidRPr="003C4016" w:rsidRDefault="004673E9" w:rsidP="004673E9">
      <w:pPr>
        <w:tabs>
          <w:tab w:val="left" w:pos="720"/>
        </w:tabs>
        <w:jc w:val="center"/>
        <w:rPr>
          <w:rFonts w:cs="Arial"/>
        </w:rPr>
      </w:pPr>
      <w:r w:rsidRPr="003C4016">
        <w:rPr>
          <w:rFonts w:cs="Arial"/>
        </w:rPr>
        <w:t xml:space="preserve">Информация о месте нахождения, графике работы, справочных телефонах, </w:t>
      </w:r>
    </w:p>
    <w:p w:rsidR="004673E9" w:rsidRPr="003C4016" w:rsidRDefault="004673E9" w:rsidP="004673E9">
      <w:pPr>
        <w:tabs>
          <w:tab w:val="left" w:pos="720"/>
        </w:tabs>
        <w:jc w:val="center"/>
        <w:rPr>
          <w:rFonts w:cs="Arial"/>
        </w:rPr>
      </w:pPr>
      <w:proofErr w:type="gramStart"/>
      <w:r w:rsidRPr="003C4016">
        <w:rPr>
          <w:rFonts w:cs="Arial"/>
        </w:rPr>
        <w:t>адресах</w:t>
      </w:r>
      <w:proofErr w:type="gramEnd"/>
      <w:r w:rsidRPr="003C4016">
        <w:rPr>
          <w:rFonts w:cs="Arial"/>
        </w:rPr>
        <w:t xml:space="preserve"> официальных сайтов органов и учреждений, участвующих в предоставлении государственной услуги</w:t>
      </w:r>
    </w:p>
    <w:p w:rsidR="004673E9" w:rsidRPr="003C4016" w:rsidRDefault="004673E9" w:rsidP="004673E9">
      <w:pPr>
        <w:rPr>
          <w:rFonts w:cs="Arial"/>
        </w:rPr>
      </w:pPr>
    </w:p>
    <w:tbl>
      <w:tblPr>
        <w:tblW w:w="9781" w:type="dxa"/>
        <w:tblCellSpacing w:w="5" w:type="nil"/>
        <w:tblInd w:w="75" w:type="dxa"/>
        <w:tblLayout w:type="fixed"/>
        <w:tblCellMar>
          <w:left w:w="75" w:type="dxa"/>
          <w:right w:w="75" w:type="dxa"/>
        </w:tblCellMar>
        <w:tblLook w:val="0000" w:firstRow="0" w:lastRow="0" w:firstColumn="0" w:lastColumn="0" w:noHBand="0" w:noVBand="0"/>
      </w:tblPr>
      <w:tblGrid>
        <w:gridCol w:w="2552"/>
        <w:gridCol w:w="4678"/>
        <w:gridCol w:w="2551"/>
      </w:tblGrid>
      <w:tr w:rsidR="004673E9" w:rsidRPr="003C4016" w:rsidTr="00C702F8">
        <w:trPr>
          <w:trHeight w:val="987"/>
          <w:tblCellSpacing w:w="5" w:type="nil"/>
        </w:trPr>
        <w:tc>
          <w:tcPr>
            <w:tcW w:w="2552"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Департамент социальной защиты населения, опеки и попечительства Костромской области</w:t>
            </w:r>
          </w:p>
        </w:tc>
        <w:tc>
          <w:tcPr>
            <w:tcW w:w="4678"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г. Кострома, </w:t>
            </w:r>
          </w:p>
          <w:p w:rsidR="004673E9" w:rsidRPr="003C4016" w:rsidRDefault="004673E9" w:rsidP="00C702F8">
            <w:pPr>
              <w:widowControl w:val="0"/>
              <w:autoSpaceDE w:val="0"/>
              <w:autoSpaceDN w:val="0"/>
              <w:adjustRightInd w:val="0"/>
              <w:rPr>
                <w:rFonts w:cs="Arial"/>
              </w:rPr>
            </w:pPr>
            <w:r w:rsidRPr="003C4016">
              <w:rPr>
                <w:rFonts w:cs="Arial"/>
              </w:rPr>
              <w:t>ул. Свердлова, д. 129</w:t>
            </w:r>
          </w:p>
          <w:p w:rsidR="004673E9" w:rsidRPr="003C4016" w:rsidRDefault="004673E9" w:rsidP="00C702F8">
            <w:pPr>
              <w:widowControl w:val="0"/>
              <w:autoSpaceDE w:val="0"/>
              <w:autoSpaceDN w:val="0"/>
              <w:adjustRightInd w:val="0"/>
              <w:rPr>
                <w:rFonts w:cs="Arial"/>
              </w:rPr>
            </w:pPr>
            <w:r w:rsidRPr="003C4016">
              <w:rPr>
                <w:rFonts w:cs="Arial"/>
              </w:rPr>
              <w:t>55-90-62</w:t>
            </w:r>
          </w:p>
          <w:p w:rsidR="004673E9" w:rsidRPr="003C4016" w:rsidRDefault="004673E9" w:rsidP="00C702F8">
            <w:pPr>
              <w:widowControl w:val="0"/>
              <w:autoSpaceDE w:val="0"/>
              <w:autoSpaceDN w:val="0"/>
              <w:adjustRightInd w:val="0"/>
              <w:rPr>
                <w:rFonts w:cs="Arial"/>
              </w:rPr>
            </w:pPr>
            <w:proofErr w:type="spellStart"/>
            <w:r w:rsidRPr="003C4016">
              <w:rPr>
                <w:rFonts w:cs="Arial"/>
              </w:rPr>
              <w:t>socdep</w:t>
            </w:r>
            <w:proofErr w:type="spellEnd"/>
            <w:r w:rsidRPr="003C4016">
              <w:rPr>
                <w:rFonts w:cs="Arial"/>
              </w:rPr>
              <w:t>.</w:t>
            </w:r>
            <w:proofErr w:type="spellStart"/>
            <w:r w:rsidRPr="003C4016">
              <w:rPr>
                <w:rFonts w:cs="Arial"/>
                <w:lang w:val="en-US"/>
              </w:rPr>
              <w:t>adm</w:t>
            </w:r>
            <w:proofErr w:type="spellEnd"/>
            <w:r w:rsidRPr="003C4016">
              <w:rPr>
                <w:rFonts w:cs="Arial"/>
              </w:rPr>
              <w:t>44.</w:t>
            </w:r>
            <w:proofErr w:type="spellStart"/>
            <w:r w:rsidRPr="003C4016">
              <w:rPr>
                <w:rFonts w:cs="Arial"/>
                <w:lang w:val="en-US"/>
              </w:rPr>
              <w:t>ru</w:t>
            </w:r>
            <w:proofErr w:type="spellEnd"/>
          </w:p>
        </w:tc>
        <w:tc>
          <w:tcPr>
            <w:tcW w:w="2551"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p>
          <w:p w:rsidR="004673E9" w:rsidRPr="003C4016" w:rsidRDefault="004673E9" w:rsidP="00C702F8">
            <w:pPr>
              <w:widowControl w:val="0"/>
              <w:autoSpaceDE w:val="0"/>
              <w:autoSpaceDN w:val="0"/>
              <w:adjustRightInd w:val="0"/>
              <w:rPr>
                <w:rFonts w:cs="Arial"/>
              </w:rPr>
            </w:pPr>
          </w:p>
          <w:p w:rsidR="004673E9" w:rsidRPr="003C4016" w:rsidRDefault="004673E9" w:rsidP="00C702F8">
            <w:pPr>
              <w:widowControl w:val="0"/>
              <w:autoSpaceDE w:val="0"/>
              <w:autoSpaceDN w:val="0"/>
              <w:adjustRightInd w:val="0"/>
              <w:rPr>
                <w:rFonts w:cs="Arial"/>
              </w:rPr>
            </w:pPr>
            <w:r w:rsidRPr="003C4016">
              <w:rPr>
                <w:rFonts w:cs="Arial"/>
              </w:rPr>
              <w:t>Пн.-пт.: 9.00-18.00</w:t>
            </w:r>
          </w:p>
        </w:tc>
      </w:tr>
      <w:tr w:rsidR="004673E9" w:rsidRPr="003C4016" w:rsidTr="00C702F8">
        <w:trPr>
          <w:trHeight w:val="987"/>
          <w:tblCellSpacing w:w="5" w:type="nil"/>
        </w:trPr>
        <w:tc>
          <w:tcPr>
            <w:tcW w:w="2552"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ОГКУ «Центр социальных выплат»</w:t>
            </w:r>
          </w:p>
        </w:tc>
        <w:tc>
          <w:tcPr>
            <w:tcW w:w="4678"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г. Кострома, ул. Советская, д. 123</w:t>
            </w:r>
          </w:p>
          <w:p w:rsidR="004673E9" w:rsidRPr="003C4016" w:rsidRDefault="004673E9" w:rsidP="00C702F8">
            <w:pPr>
              <w:widowControl w:val="0"/>
              <w:autoSpaceDE w:val="0"/>
              <w:autoSpaceDN w:val="0"/>
              <w:adjustRightInd w:val="0"/>
              <w:rPr>
                <w:rFonts w:cs="Arial"/>
              </w:rPr>
            </w:pPr>
            <w:r w:rsidRPr="003C4016">
              <w:rPr>
                <w:rFonts w:cs="Arial"/>
              </w:rPr>
              <w:t>42-96-01</w:t>
            </w:r>
          </w:p>
          <w:p w:rsidR="004673E9" w:rsidRPr="003C4016" w:rsidRDefault="004673E9" w:rsidP="00C702F8">
            <w:pPr>
              <w:widowControl w:val="0"/>
              <w:autoSpaceDE w:val="0"/>
              <w:autoSpaceDN w:val="0"/>
              <w:adjustRightInd w:val="0"/>
              <w:rPr>
                <w:rFonts w:cs="Arial"/>
              </w:rPr>
            </w:pPr>
          </w:p>
        </w:tc>
        <w:tc>
          <w:tcPr>
            <w:tcW w:w="2551"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Пн.-чт.: 8.00-17.00,</w:t>
            </w:r>
          </w:p>
          <w:p w:rsidR="004673E9" w:rsidRPr="003C4016" w:rsidRDefault="004673E9" w:rsidP="00C702F8">
            <w:pPr>
              <w:widowControl w:val="0"/>
              <w:autoSpaceDE w:val="0"/>
              <w:autoSpaceDN w:val="0"/>
              <w:adjustRightInd w:val="0"/>
              <w:rPr>
                <w:rFonts w:cs="Arial"/>
              </w:rPr>
            </w:pPr>
            <w:r w:rsidRPr="003C4016">
              <w:rPr>
                <w:rFonts w:cs="Arial"/>
              </w:rPr>
              <w:t>Пт.: 8.00-16.00</w:t>
            </w:r>
          </w:p>
        </w:tc>
      </w:tr>
      <w:tr w:rsidR="004673E9" w:rsidRPr="003C4016" w:rsidTr="00C702F8">
        <w:trPr>
          <w:trHeight w:val="987"/>
          <w:tblCellSpacing w:w="5" w:type="nil"/>
        </w:trPr>
        <w:tc>
          <w:tcPr>
            <w:tcW w:w="2552"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ОГКУ «Многофункциональный центр </w:t>
            </w:r>
          </w:p>
          <w:p w:rsidR="004673E9" w:rsidRPr="003C4016" w:rsidRDefault="004673E9" w:rsidP="00C702F8">
            <w:pPr>
              <w:widowControl w:val="0"/>
              <w:autoSpaceDE w:val="0"/>
              <w:autoSpaceDN w:val="0"/>
              <w:adjustRightInd w:val="0"/>
              <w:rPr>
                <w:rFonts w:cs="Arial"/>
              </w:rPr>
            </w:pPr>
            <w:r w:rsidRPr="003C4016">
              <w:rPr>
                <w:rFonts w:cs="Arial"/>
              </w:rPr>
              <w:t xml:space="preserve">предоставления </w:t>
            </w:r>
            <w:proofErr w:type="gramStart"/>
            <w:r w:rsidRPr="003C4016">
              <w:rPr>
                <w:rFonts w:cs="Arial"/>
              </w:rPr>
              <w:t>государственных</w:t>
            </w:r>
            <w:proofErr w:type="gramEnd"/>
            <w:r w:rsidRPr="003C4016">
              <w:rPr>
                <w:rFonts w:cs="Arial"/>
              </w:rPr>
              <w:t xml:space="preserve"> и </w:t>
            </w:r>
          </w:p>
          <w:p w:rsidR="004673E9" w:rsidRPr="003C4016" w:rsidRDefault="004673E9" w:rsidP="00C702F8">
            <w:pPr>
              <w:widowControl w:val="0"/>
              <w:autoSpaceDE w:val="0"/>
              <w:autoSpaceDN w:val="0"/>
              <w:adjustRightInd w:val="0"/>
              <w:rPr>
                <w:rFonts w:cs="Arial"/>
              </w:rPr>
            </w:pPr>
            <w:r w:rsidRPr="003C4016">
              <w:rPr>
                <w:rFonts w:cs="Arial"/>
              </w:rPr>
              <w:t xml:space="preserve">муниципальных услуг населению» </w:t>
            </w:r>
          </w:p>
        </w:tc>
        <w:tc>
          <w:tcPr>
            <w:tcW w:w="4678"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г. Кострома, </w:t>
            </w:r>
          </w:p>
          <w:p w:rsidR="004673E9" w:rsidRPr="003C4016" w:rsidRDefault="004673E9" w:rsidP="00C702F8">
            <w:pPr>
              <w:widowControl w:val="0"/>
              <w:autoSpaceDE w:val="0"/>
              <w:autoSpaceDN w:val="0"/>
              <w:adjustRightInd w:val="0"/>
              <w:rPr>
                <w:rFonts w:cs="Arial"/>
              </w:rPr>
            </w:pPr>
            <w:r w:rsidRPr="003C4016">
              <w:rPr>
                <w:rFonts w:cs="Arial"/>
              </w:rPr>
              <w:t xml:space="preserve">ул. Калиновская, д. 38, </w:t>
            </w:r>
          </w:p>
          <w:p w:rsidR="004673E9" w:rsidRPr="003C4016" w:rsidRDefault="004673E9" w:rsidP="00C702F8">
            <w:pPr>
              <w:widowControl w:val="0"/>
              <w:autoSpaceDE w:val="0"/>
              <w:autoSpaceDN w:val="0"/>
              <w:adjustRightInd w:val="0"/>
              <w:rPr>
                <w:rFonts w:cs="Arial"/>
              </w:rPr>
            </w:pPr>
            <w:r w:rsidRPr="003C4016">
              <w:rPr>
                <w:rFonts w:cs="Arial"/>
              </w:rPr>
              <w:t xml:space="preserve">62-05-50, 62-05-00 </w:t>
            </w:r>
          </w:p>
          <w:p w:rsidR="004673E9" w:rsidRPr="003C4016" w:rsidRDefault="004673E9" w:rsidP="00C702F8">
            <w:pPr>
              <w:widowControl w:val="0"/>
              <w:autoSpaceDE w:val="0"/>
              <w:autoSpaceDN w:val="0"/>
              <w:adjustRightInd w:val="0"/>
              <w:rPr>
                <w:rFonts w:cs="Arial"/>
              </w:rPr>
            </w:pPr>
            <w:r w:rsidRPr="003C4016">
              <w:rPr>
                <w:rFonts w:cs="Arial"/>
              </w:rPr>
              <w:t xml:space="preserve">www.mfc44.ru </w:t>
            </w:r>
          </w:p>
        </w:tc>
        <w:tc>
          <w:tcPr>
            <w:tcW w:w="2551" w:type="dxa"/>
            <w:tcBorders>
              <w:top w:val="single" w:sz="8" w:space="0" w:color="auto"/>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p>
          <w:p w:rsidR="004673E9" w:rsidRPr="003C4016" w:rsidRDefault="004673E9" w:rsidP="00C702F8">
            <w:pPr>
              <w:widowControl w:val="0"/>
              <w:autoSpaceDE w:val="0"/>
              <w:autoSpaceDN w:val="0"/>
              <w:adjustRightInd w:val="0"/>
              <w:jc w:val="center"/>
              <w:rPr>
                <w:rFonts w:cs="Arial"/>
              </w:rPr>
            </w:pPr>
          </w:p>
          <w:p w:rsidR="004673E9" w:rsidRPr="003C4016" w:rsidRDefault="004673E9" w:rsidP="00C702F8">
            <w:pPr>
              <w:widowControl w:val="0"/>
              <w:autoSpaceDE w:val="0"/>
              <w:autoSpaceDN w:val="0"/>
              <w:adjustRightInd w:val="0"/>
              <w:jc w:val="center"/>
              <w:rPr>
                <w:rFonts w:cs="Arial"/>
              </w:rPr>
            </w:pPr>
            <w:r w:rsidRPr="003C4016">
              <w:rPr>
                <w:rFonts w:cs="Arial"/>
              </w:rPr>
              <w:t>Пн.-пт.: 8.00-19.00,</w:t>
            </w:r>
          </w:p>
          <w:p w:rsidR="004673E9" w:rsidRPr="003C4016" w:rsidRDefault="004673E9" w:rsidP="00C702F8">
            <w:pPr>
              <w:widowControl w:val="0"/>
              <w:autoSpaceDE w:val="0"/>
              <w:autoSpaceDN w:val="0"/>
              <w:adjustRightInd w:val="0"/>
              <w:rPr>
                <w:rFonts w:cs="Arial"/>
              </w:rPr>
            </w:pPr>
            <w:r w:rsidRPr="003C4016">
              <w:rPr>
                <w:rFonts w:cs="Arial"/>
              </w:rPr>
              <w:t>Сб.: 8.00-13.00</w:t>
            </w:r>
          </w:p>
        </w:tc>
      </w:tr>
      <w:tr w:rsidR="004673E9" w:rsidRPr="003C4016" w:rsidTr="00C702F8">
        <w:trPr>
          <w:trHeight w:val="852"/>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Антроповскому</w:t>
            </w:r>
            <w:proofErr w:type="spellEnd"/>
            <w:r w:rsidRPr="003C4016">
              <w:rPr>
                <w:rFonts w:cs="Arial"/>
              </w:rPr>
              <w:t xml:space="preserve"> </w:t>
            </w:r>
            <w:r w:rsidRPr="003C4016">
              <w:rPr>
                <w:rFonts w:cs="Arial"/>
              </w:rPr>
              <w:lastRenderedPageBreak/>
              <w:t xml:space="preserve">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lastRenderedPageBreak/>
              <w:t>157260, п. Антропово,</w:t>
            </w:r>
          </w:p>
          <w:p w:rsidR="004673E9" w:rsidRPr="003C4016" w:rsidRDefault="004673E9" w:rsidP="00C702F8">
            <w:pPr>
              <w:widowControl w:val="0"/>
              <w:autoSpaceDE w:val="0"/>
              <w:autoSpaceDN w:val="0"/>
              <w:adjustRightInd w:val="0"/>
              <w:rPr>
                <w:rFonts w:cs="Arial"/>
              </w:rPr>
            </w:pPr>
            <w:r w:rsidRPr="003C4016">
              <w:rPr>
                <w:rFonts w:cs="Arial"/>
              </w:rPr>
              <w:t xml:space="preserve">ул. Октябрьская, д.12 </w:t>
            </w:r>
          </w:p>
          <w:p w:rsidR="004673E9" w:rsidRPr="003C4016" w:rsidRDefault="004673E9" w:rsidP="00C702F8">
            <w:pPr>
              <w:widowControl w:val="0"/>
              <w:autoSpaceDE w:val="0"/>
              <w:autoSpaceDN w:val="0"/>
              <w:adjustRightInd w:val="0"/>
              <w:rPr>
                <w:rFonts w:cs="Arial"/>
              </w:rPr>
            </w:pPr>
            <w:r w:rsidRPr="003C4016">
              <w:rPr>
                <w:rFonts w:cs="Arial"/>
              </w:rPr>
              <w:t>8 (49430) 3-53-06</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p>
          <w:p w:rsidR="004673E9" w:rsidRPr="003C4016" w:rsidRDefault="004673E9" w:rsidP="00C702F8">
            <w:pPr>
              <w:widowControl w:val="0"/>
              <w:autoSpaceDE w:val="0"/>
              <w:autoSpaceDN w:val="0"/>
              <w:adjustRightInd w:val="0"/>
              <w:jc w:val="center"/>
              <w:rPr>
                <w:rFonts w:cs="Arial"/>
              </w:rPr>
            </w:pPr>
            <w:r w:rsidRPr="003C4016">
              <w:rPr>
                <w:rFonts w:cs="Arial"/>
              </w:rPr>
              <w:t>Пн.-чт.: 9.00-17.00,</w:t>
            </w:r>
          </w:p>
          <w:p w:rsidR="004673E9" w:rsidRPr="003C4016" w:rsidRDefault="004673E9" w:rsidP="00C702F8">
            <w:pPr>
              <w:widowControl w:val="0"/>
              <w:autoSpaceDE w:val="0"/>
              <w:autoSpaceDN w:val="0"/>
              <w:adjustRightInd w:val="0"/>
              <w:rPr>
                <w:rFonts w:cs="Arial"/>
              </w:rPr>
            </w:pPr>
            <w:r w:rsidRPr="003C4016">
              <w:rPr>
                <w:rFonts w:cs="Arial"/>
              </w:rPr>
              <w:lastRenderedPageBreak/>
              <w:t>Пт.: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lastRenderedPageBreak/>
              <w:t xml:space="preserve">Филиал ОГКУ «ЦСВ» по </w:t>
            </w:r>
            <w:proofErr w:type="spellStart"/>
            <w:r w:rsidRPr="003C4016">
              <w:rPr>
                <w:rFonts w:cs="Arial"/>
              </w:rPr>
              <w:t>Вохомскому</w:t>
            </w:r>
            <w:proofErr w:type="spellEnd"/>
            <w:r w:rsidRPr="003C4016">
              <w:rPr>
                <w:rFonts w:cs="Arial"/>
              </w:rPr>
              <w:t xml:space="preserve">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157760, п. Вохма, </w:t>
            </w:r>
          </w:p>
          <w:p w:rsidR="004673E9" w:rsidRPr="003C4016" w:rsidRDefault="004673E9" w:rsidP="00C702F8">
            <w:pPr>
              <w:widowControl w:val="0"/>
              <w:autoSpaceDE w:val="0"/>
              <w:autoSpaceDN w:val="0"/>
              <w:adjustRightInd w:val="0"/>
              <w:rPr>
                <w:rFonts w:cs="Arial"/>
              </w:rPr>
            </w:pPr>
            <w:r w:rsidRPr="003C4016">
              <w:rPr>
                <w:rFonts w:cs="Arial"/>
              </w:rPr>
              <w:t xml:space="preserve">ул. Советская, д. 39а, </w:t>
            </w:r>
          </w:p>
          <w:p w:rsidR="004673E9" w:rsidRPr="003C4016" w:rsidRDefault="004673E9" w:rsidP="00C702F8">
            <w:pPr>
              <w:widowControl w:val="0"/>
              <w:autoSpaceDE w:val="0"/>
              <w:autoSpaceDN w:val="0"/>
              <w:adjustRightInd w:val="0"/>
              <w:rPr>
                <w:rFonts w:cs="Arial"/>
              </w:rPr>
            </w:pPr>
            <w:r w:rsidRPr="003C4016">
              <w:rPr>
                <w:rFonts w:cs="Arial"/>
              </w:rPr>
              <w:t xml:space="preserve">8 (49450) 2-22-68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p>
          <w:p w:rsidR="004673E9" w:rsidRPr="003C4016" w:rsidRDefault="004673E9" w:rsidP="00C702F8">
            <w:pPr>
              <w:widowControl w:val="0"/>
              <w:autoSpaceDE w:val="0"/>
              <w:autoSpaceDN w:val="0"/>
              <w:adjustRightInd w:val="0"/>
              <w:jc w:val="center"/>
              <w:rPr>
                <w:rFonts w:cs="Arial"/>
              </w:rPr>
            </w:pPr>
            <w:r w:rsidRPr="003C4016">
              <w:rPr>
                <w:rFonts w:cs="Arial"/>
              </w:rPr>
              <w:t>Пн.-чт.: 9.00-17.00,</w:t>
            </w:r>
          </w:p>
          <w:p w:rsidR="004673E9" w:rsidRPr="003C4016" w:rsidRDefault="004673E9" w:rsidP="00C702F8">
            <w:pPr>
              <w:widowControl w:val="0"/>
              <w:autoSpaceDE w:val="0"/>
              <w:autoSpaceDN w:val="0"/>
              <w:adjustRightInd w:val="0"/>
              <w:rPr>
                <w:rFonts w:cs="Arial"/>
              </w:rPr>
            </w:pPr>
            <w:r w:rsidRPr="003C4016">
              <w:rPr>
                <w:rFonts w:cs="Arial"/>
              </w:rPr>
              <w:t>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Кадыйскому</w:t>
            </w:r>
            <w:proofErr w:type="spellEnd"/>
            <w:r w:rsidRPr="003C4016">
              <w:rPr>
                <w:rFonts w:cs="Arial"/>
              </w:rPr>
              <w:t xml:space="preserve"> району </w:t>
            </w: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157980, п. </w:t>
            </w:r>
            <w:proofErr w:type="spellStart"/>
            <w:r w:rsidRPr="003C4016">
              <w:rPr>
                <w:rFonts w:cs="Arial"/>
              </w:rPr>
              <w:t>Кадый</w:t>
            </w:r>
            <w:proofErr w:type="spellEnd"/>
            <w:r w:rsidRPr="003C4016">
              <w:rPr>
                <w:rFonts w:cs="Arial"/>
              </w:rPr>
              <w:t xml:space="preserve">, </w:t>
            </w:r>
          </w:p>
          <w:p w:rsidR="004673E9" w:rsidRPr="003C4016" w:rsidRDefault="004673E9" w:rsidP="00C702F8">
            <w:pPr>
              <w:widowControl w:val="0"/>
              <w:autoSpaceDE w:val="0"/>
              <w:autoSpaceDN w:val="0"/>
              <w:adjustRightInd w:val="0"/>
              <w:rPr>
                <w:rFonts w:cs="Arial"/>
              </w:rPr>
            </w:pPr>
            <w:r w:rsidRPr="003C4016">
              <w:rPr>
                <w:rFonts w:cs="Arial"/>
              </w:rPr>
              <w:t xml:space="preserve">ул. Центральная, д. 3, </w:t>
            </w:r>
          </w:p>
          <w:p w:rsidR="004673E9" w:rsidRPr="003C4016" w:rsidRDefault="004673E9" w:rsidP="00C702F8">
            <w:pPr>
              <w:widowControl w:val="0"/>
              <w:autoSpaceDE w:val="0"/>
              <w:autoSpaceDN w:val="0"/>
              <w:adjustRightInd w:val="0"/>
              <w:rPr>
                <w:rFonts w:cs="Arial"/>
              </w:rPr>
            </w:pPr>
            <w:r w:rsidRPr="003C4016">
              <w:rPr>
                <w:rFonts w:cs="Arial"/>
              </w:rPr>
              <w:t xml:space="preserve">8 (49442) 3-95-31 </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top w:val="single" w:sz="4" w:space="0" w:color="auto"/>
              <w:left w:val="single" w:sz="4"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Кологривскому</w:t>
            </w:r>
            <w:proofErr w:type="spellEnd"/>
            <w:r w:rsidRPr="003C4016">
              <w:rPr>
                <w:rFonts w:cs="Arial"/>
              </w:rPr>
              <w:t xml:space="preserve"> району </w:t>
            </w:r>
          </w:p>
        </w:tc>
        <w:tc>
          <w:tcPr>
            <w:tcW w:w="4678"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157440, г. Кологрив, </w:t>
            </w:r>
          </w:p>
          <w:p w:rsidR="004673E9" w:rsidRPr="003C4016" w:rsidRDefault="004673E9" w:rsidP="00C702F8">
            <w:pPr>
              <w:widowControl w:val="0"/>
              <w:autoSpaceDE w:val="0"/>
              <w:autoSpaceDN w:val="0"/>
              <w:adjustRightInd w:val="0"/>
              <w:rPr>
                <w:rFonts w:cs="Arial"/>
              </w:rPr>
            </w:pPr>
            <w:r w:rsidRPr="003C4016">
              <w:rPr>
                <w:rFonts w:cs="Arial"/>
              </w:rPr>
              <w:t xml:space="preserve">ул. Куйбышева, д.7, </w:t>
            </w:r>
          </w:p>
          <w:p w:rsidR="004673E9" w:rsidRPr="003C4016" w:rsidRDefault="004673E9" w:rsidP="00C702F8">
            <w:pPr>
              <w:widowControl w:val="0"/>
              <w:autoSpaceDE w:val="0"/>
              <w:autoSpaceDN w:val="0"/>
              <w:adjustRightInd w:val="0"/>
              <w:rPr>
                <w:rFonts w:cs="Arial"/>
              </w:rPr>
            </w:pPr>
            <w:r w:rsidRPr="003C4016">
              <w:rPr>
                <w:rFonts w:cs="Arial"/>
              </w:rPr>
              <w:t xml:space="preserve">8 (49443) 4-04-02 </w:t>
            </w:r>
          </w:p>
        </w:tc>
        <w:tc>
          <w:tcPr>
            <w:tcW w:w="2551"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Межевскому</w:t>
            </w:r>
            <w:proofErr w:type="spellEnd"/>
            <w:r w:rsidRPr="003C4016">
              <w:rPr>
                <w:rFonts w:cs="Arial"/>
              </w:rPr>
              <w:t xml:space="preserve">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157420, с. Георгиевское, </w:t>
            </w:r>
          </w:p>
          <w:p w:rsidR="004673E9" w:rsidRPr="003C4016" w:rsidRDefault="004673E9" w:rsidP="00C702F8">
            <w:pPr>
              <w:widowControl w:val="0"/>
              <w:autoSpaceDE w:val="0"/>
              <w:autoSpaceDN w:val="0"/>
              <w:adjustRightInd w:val="0"/>
              <w:rPr>
                <w:rFonts w:cs="Arial"/>
              </w:rPr>
            </w:pPr>
            <w:r w:rsidRPr="003C4016">
              <w:rPr>
                <w:rFonts w:cs="Arial"/>
              </w:rPr>
              <w:t xml:space="preserve">ул. </w:t>
            </w:r>
            <w:proofErr w:type="spellStart"/>
            <w:r w:rsidRPr="003C4016">
              <w:rPr>
                <w:rFonts w:cs="Arial"/>
              </w:rPr>
              <w:t>Крупинова</w:t>
            </w:r>
            <w:proofErr w:type="spellEnd"/>
            <w:r w:rsidRPr="003C4016">
              <w:rPr>
                <w:rFonts w:cs="Arial"/>
              </w:rPr>
              <w:t xml:space="preserve">, д.33 </w:t>
            </w:r>
          </w:p>
          <w:p w:rsidR="004673E9" w:rsidRPr="003C4016" w:rsidRDefault="004673E9" w:rsidP="00C702F8">
            <w:pPr>
              <w:widowControl w:val="0"/>
              <w:autoSpaceDE w:val="0"/>
              <w:autoSpaceDN w:val="0"/>
              <w:adjustRightInd w:val="0"/>
              <w:rPr>
                <w:rFonts w:cs="Arial"/>
              </w:rPr>
            </w:pPr>
            <w:r w:rsidRPr="003C4016">
              <w:rPr>
                <w:rFonts w:cs="Arial"/>
              </w:rPr>
              <w:t xml:space="preserve">8 (49447) 5-40-20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r w:rsidRPr="003C4016">
              <w:rPr>
                <w:rFonts w:cs="Arial"/>
              </w:rPr>
              <w:t>Пн.-чт.: 9.00-17.00,</w:t>
            </w:r>
          </w:p>
          <w:p w:rsidR="004673E9" w:rsidRPr="003C4016" w:rsidRDefault="004673E9" w:rsidP="00C702F8">
            <w:pPr>
              <w:widowControl w:val="0"/>
              <w:autoSpaceDE w:val="0"/>
              <w:autoSpaceDN w:val="0"/>
              <w:adjustRightInd w:val="0"/>
              <w:rPr>
                <w:rFonts w:cs="Arial"/>
              </w:rPr>
            </w:pPr>
            <w:r w:rsidRPr="003C4016">
              <w:rPr>
                <w:rFonts w:cs="Arial"/>
              </w:rPr>
              <w:t>Пт.: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городу </w:t>
            </w:r>
            <w:proofErr w:type="spellStart"/>
            <w:r w:rsidRPr="003C4016">
              <w:rPr>
                <w:rFonts w:cs="Arial"/>
              </w:rPr>
              <w:t>Нея</w:t>
            </w:r>
            <w:proofErr w:type="spellEnd"/>
            <w:r w:rsidRPr="003C4016">
              <w:rPr>
                <w:rFonts w:cs="Arial"/>
              </w:rPr>
              <w:t xml:space="preserve"> и </w:t>
            </w:r>
            <w:proofErr w:type="spellStart"/>
            <w:r w:rsidRPr="003C4016">
              <w:rPr>
                <w:rFonts w:cs="Arial"/>
              </w:rPr>
              <w:t>Нейскому</w:t>
            </w:r>
            <w:proofErr w:type="spellEnd"/>
          </w:p>
          <w:p w:rsidR="004673E9" w:rsidRPr="003C4016" w:rsidRDefault="004673E9" w:rsidP="00C702F8">
            <w:pPr>
              <w:widowControl w:val="0"/>
              <w:autoSpaceDE w:val="0"/>
              <w:autoSpaceDN w:val="0"/>
              <w:adjustRightInd w:val="0"/>
              <w:rPr>
                <w:rFonts w:cs="Arial"/>
              </w:rPr>
            </w:pPr>
            <w:r w:rsidRPr="003C4016">
              <w:rPr>
                <w:rFonts w:cs="Arial"/>
              </w:rPr>
              <w:t xml:space="preserve">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157330, г. </w:t>
            </w:r>
            <w:proofErr w:type="spellStart"/>
            <w:r w:rsidRPr="003C4016">
              <w:rPr>
                <w:rFonts w:cs="Arial"/>
              </w:rPr>
              <w:t>Нея</w:t>
            </w:r>
            <w:proofErr w:type="spellEnd"/>
            <w:r w:rsidRPr="003C4016">
              <w:rPr>
                <w:rFonts w:cs="Arial"/>
              </w:rPr>
              <w:t xml:space="preserve">, </w:t>
            </w:r>
          </w:p>
          <w:p w:rsidR="004673E9" w:rsidRPr="003C4016" w:rsidRDefault="004673E9" w:rsidP="00C702F8">
            <w:pPr>
              <w:widowControl w:val="0"/>
              <w:autoSpaceDE w:val="0"/>
              <w:autoSpaceDN w:val="0"/>
              <w:adjustRightInd w:val="0"/>
              <w:rPr>
                <w:rFonts w:cs="Arial"/>
              </w:rPr>
            </w:pPr>
            <w:r w:rsidRPr="003C4016">
              <w:rPr>
                <w:rFonts w:cs="Arial"/>
              </w:rPr>
              <w:t xml:space="preserve">ул. Любимова, д. 3а, </w:t>
            </w:r>
          </w:p>
          <w:p w:rsidR="004673E9" w:rsidRPr="003C4016" w:rsidRDefault="004673E9" w:rsidP="00C702F8">
            <w:pPr>
              <w:widowControl w:val="0"/>
              <w:autoSpaceDE w:val="0"/>
              <w:autoSpaceDN w:val="0"/>
              <w:adjustRightInd w:val="0"/>
              <w:rPr>
                <w:rFonts w:cs="Arial"/>
              </w:rPr>
            </w:pPr>
            <w:r w:rsidRPr="003C4016">
              <w:rPr>
                <w:rFonts w:cs="Arial"/>
              </w:rPr>
              <w:t xml:space="preserve">8 (49444) 2-15-98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Островскому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157960, п. Островское, </w:t>
            </w:r>
          </w:p>
          <w:p w:rsidR="004673E9" w:rsidRPr="003C4016" w:rsidRDefault="004673E9" w:rsidP="00C702F8">
            <w:pPr>
              <w:widowControl w:val="0"/>
              <w:autoSpaceDE w:val="0"/>
              <w:autoSpaceDN w:val="0"/>
              <w:adjustRightInd w:val="0"/>
              <w:rPr>
                <w:rFonts w:cs="Arial"/>
              </w:rPr>
            </w:pPr>
            <w:r w:rsidRPr="003C4016">
              <w:rPr>
                <w:rFonts w:cs="Arial"/>
              </w:rPr>
              <w:t xml:space="preserve">ул. Советская, д. 97, </w:t>
            </w:r>
          </w:p>
          <w:p w:rsidR="004673E9" w:rsidRPr="003C4016" w:rsidRDefault="004673E9" w:rsidP="00C702F8">
            <w:pPr>
              <w:widowControl w:val="0"/>
              <w:autoSpaceDE w:val="0"/>
              <w:autoSpaceDN w:val="0"/>
              <w:adjustRightInd w:val="0"/>
              <w:rPr>
                <w:rFonts w:cs="Arial"/>
              </w:rPr>
            </w:pPr>
            <w:r w:rsidRPr="003C4016">
              <w:rPr>
                <w:rFonts w:cs="Arial"/>
              </w:rPr>
              <w:t xml:space="preserve">8 (49438) 2-71-40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r w:rsidRPr="003C4016">
              <w:rPr>
                <w:rFonts w:cs="Arial"/>
              </w:rPr>
              <w:t>Пн.: 8.00-17.00,</w:t>
            </w:r>
          </w:p>
          <w:p w:rsidR="004673E9" w:rsidRPr="003C4016" w:rsidRDefault="004673E9" w:rsidP="00C702F8">
            <w:pPr>
              <w:widowControl w:val="0"/>
              <w:autoSpaceDE w:val="0"/>
              <w:autoSpaceDN w:val="0"/>
              <w:adjustRightInd w:val="0"/>
              <w:rPr>
                <w:rFonts w:cs="Arial"/>
              </w:rPr>
            </w:pPr>
            <w:r w:rsidRPr="003C4016">
              <w:rPr>
                <w:rFonts w:cs="Arial"/>
              </w:rPr>
              <w:t>Вт.-пт.: 8.00-16.00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Павинскому</w:t>
            </w:r>
            <w:proofErr w:type="spellEnd"/>
            <w:r w:rsidRPr="003C4016">
              <w:rPr>
                <w:rFonts w:cs="Arial"/>
              </w:rPr>
              <w:t xml:space="preserve">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157650, с. Павино, </w:t>
            </w:r>
          </w:p>
          <w:p w:rsidR="004673E9" w:rsidRPr="003C4016" w:rsidRDefault="004673E9" w:rsidP="00C702F8">
            <w:pPr>
              <w:widowControl w:val="0"/>
              <w:autoSpaceDE w:val="0"/>
              <w:autoSpaceDN w:val="0"/>
              <w:adjustRightInd w:val="0"/>
              <w:rPr>
                <w:rFonts w:cs="Arial"/>
              </w:rPr>
            </w:pPr>
            <w:r w:rsidRPr="003C4016">
              <w:rPr>
                <w:rFonts w:cs="Arial"/>
              </w:rPr>
              <w:t xml:space="preserve">ул. Октябрьская, д. 15, </w:t>
            </w:r>
          </w:p>
          <w:p w:rsidR="004673E9" w:rsidRPr="003C4016" w:rsidRDefault="004673E9" w:rsidP="00C702F8">
            <w:pPr>
              <w:widowControl w:val="0"/>
              <w:autoSpaceDE w:val="0"/>
              <w:autoSpaceDN w:val="0"/>
              <w:adjustRightInd w:val="0"/>
              <w:rPr>
                <w:rFonts w:cs="Arial"/>
              </w:rPr>
            </w:pPr>
            <w:r w:rsidRPr="003C4016">
              <w:rPr>
                <w:rFonts w:cs="Arial"/>
              </w:rPr>
              <w:t xml:space="preserve">8 (49439) 2-12-52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r w:rsidRPr="003C4016">
              <w:rPr>
                <w:rFonts w:cs="Arial"/>
              </w:rPr>
              <w:t xml:space="preserve">Пн., вт., чт., пт.: </w:t>
            </w:r>
          </w:p>
          <w:p w:rsidR="004673E9" w:rsidRPr="003C4016" w:rsidRDefault="004673E9" w:rsidP="00C702F8">
            <w:pPr>
              <w:widowControl w:val="0"/>
              <w:autoSpaceDE w:val="0"/>
              <w:autoSpaceDN w:val="0"/>
              <w:adjustRightInd w:val="0"/>
              <w:jc w:val="center"/>
              <w:rPr>
                <w:rFonts w:cs="Arial"/>
              </w:rPr>
            </w:pPr>
            <w:r w:rsidRPr="003C4016">
              <w:rPr>
                <w:rFonts w:cs="Arial"/>
              </w:rPr>
              <w:t>9.00-17.00,</w:t>
            </w:r>
          </w:p>
          <w:p w:rsidR="004673E9" w:rsidRPr="003C4016" w:rsidRDefault="004673E9" w:rsidP="00C702F8">
            <w:pPr>
              <w:widowControl w:val="0"/>
              <w:autoSpaceDE w:val="0"/>
              <w:autoSpaceDN w:val="0"/>
              <w:adjustRightInd w:val="0"/>
              <w:rPr>
                <w:rFonts w:cs="Arial"/>
              </w:rPr>
            </w:pPr>
            <w:r w:rsidRPr="003C4016">
              <w:rPr>
                <w:rFonts w:cs="Arial"/>
              </w:rPr>
              <w:t>Ср.: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Парфеньевскому</w:t>
            </w:r>
            <w:proofErr w:type="spellEnd"/>
            <w:r w:rsidRPr="003C4016">
              <w:rPr>
                <w:rFonts w:cs="Arial"/>
              </w:rPr>
              <w:t xml:space="preserve"> району</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157270, с. </w:t>
            </w:r>
            <w:proofErr w:type="spellStart"/>
            <w:r w:rsidRPr="003C4016">
              <w:rPr>
                <w:rFonts w:cs="Arial"/>
              </w:rPr>
              <w:t>Парфеньево</w:t>
            </w:r>
            <w:proofErr w:type="spellEnd"/>
            <w:r w:rsidRPr="003C4016">
              <w:rPr>
                <w:rFonts w:cs="Arial"/>
              </w:rPr>
              <w:t xml:space="preserve">, </w:t>
            </w:r>
          </w:p>
          <w:p w:rsidR="004673E9" w:rsidRPr="003C4016" w:rsidRDefault="004673E9" w:rsidP="00C702F8">
            <w:pPr>
              <w:widowControl w:val="0"/>
              <w:autoSpaceDE w:val="0"/>
              <w:autoSpaceDN w:val="0"/>
              <w:adjustRightInd w:val="0"/>
              <w:rPr>
                <w:rFonts w:cs="Arial"/>
              </w:rPr>
            </w:pPr>
            <w:r w:rsidRPr="003C4016">
              <w:rPr>
                <w:rFonts w:cs="Arial"/>
              </w:rPr>
              <w:t xml:space="preserve">ул. Ленина, д. 40, </w:t>
            </w:r>
          </w:p>
          <w:p w:rsidR="004673E9" w:rsidRPr="003C4016" w:rsidRDefault="004673E9" w:rsidP="00C702F8">
            <w:pPr>
              <w:widowControl w:val="0"/>
              <w:autoSpaceDE w:val="0"/>
              <w:autoSpaceDN w:val="0"/>
              <w:adjustRightInd w:val="0"/>
              <w:rPr>
                <w:rFonts w:cs="Arial"/>
              </w:rPr>
            </w:pPr>
            <w:r w:rsidRPr="003C4016">
              <w:rPr>
                <w:rFonts w:cs="Arial"/>
              </w:rPr>
              <w:t xml:space="preserve">8 (49440) 5-13-32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r w:rsidRPr="003C4016">
              <w:rPr>
                <w:rFonts w:cs="Arial"/>
              </w:rPr>
              <w:t xml:space="preserve">Пн.: 8.00-17.00, </w:t>
            </w:r>
          </w:p>
          <w:p w:rsidR="004673E9" w:rsidRPr="003C4016" w:rsidRDefault="004673E9" w:rsidP="00C702F8">
            <w:pPr>
              <w:widowControl w:val="0"/>
              <w:autoSpaceDE w:val="0"/>
              <w:autoSpaceDN w:val="0"/>
              <w:adjustRightInd w:val="0"/>
              <w:rPr>
                <w:rFonts w:cs="Arial"/>
              </w:rPr>
            </w:pPr>
            <w:r w:rsidRPr="003C4016">
              <w:rPr>
                <w:rFonts w:cs="Arial"/>
              </w:rPr>
              <w:t>Вт.-пт.: 9.00-17.00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Поназыревскому</w:t>
            </w:r>
            <w:proofErr w:type="spellEnd"/>
            <w:r w:rsidRPr="003C4016">
              <w:rPr>
                <w:rFonts w:cs="Arial"/>
              </w:rPr>
              <w:t xml:space="preserve"> району</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157580, с. Поназырево, </w:t>
            </w:r>
          </w:p>
          <w:p w:rsidR="004673E9" w:rsidRPr="003C4016" w:rsidRDefault="004673E9" w:rsidP="00C702F8">
            <w:pPr>
              <w:widowControl w:val="0"/>
              <w:autoSpaceDE w:val="0"/>
              <w:autoSpaceDN w:val="0"/>
              <w:adjustRightInd w:val="0"/>
              <w:rPr>
                <w:rFonts w:cs="Arial"/>
              </w:rPr>
            </w:pPr>
            <w:r w:rsidRPr="003C4016">
              <w:rPr>
                <w:rFonts w:cs="Arial"/>
              </w:rPr>
              <w:t xml:space="preserve">ул. Свободы, д. 1, </w:t>
            </w:r>
          </w:p>
          <w:p w:rsidR="004673E9" w:rsidRPr="003C4016" w:rsidRDefault="004673E9" w:rsidP="00C702F8">
            <w:pPr>
              <w:widowControl w:val="0"/>
              <w:autoSpaceDE w:val="0"/>
              <w:autoSpaceDN w:val="0"/>
              <w:adjustRightInd w:val="0"/>
              <w:rPr>
                <w:rFonts w:cs="Arial"/>
              </w:rPr>
            </w:pPr>
            <w:r w:rsidRPr="003C4016">
              <w:rPr>
                <w:rFonts w:cs="Arial"/>
              </w:rPr>
              <w:t xml:space="preserve">8 (49448) 2-16-51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329"/>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ОГУ «ЦСВ» по </w:t>
            </w:r>
            <w:proofErr w:type="spellStart"/>
            <w:r w:rsidRPr="003C4016">
              <w:rPr>
                <w:rFonts w:cs="Arial"/>
              </w:rPr>
              <w:t>Пыщугскому</w:t>
            </w:r>
            <w:proofErr w:type="spellEnd"/>
            <w:r w:rsidRPr="003C4016">
              <w:rPr>
                <w:rFonts w:cs="Arial"/>
              </w:rPr>
              <w:t xml:space="preserve">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157630, с. Пыщуг, </w:t>
            </w:r>
          </w:p>
          <w:p w:rsidR="004673E9" w:rsidRPr="003C4016" w:rsidRDefault="004673E9" w:rsidP="00C702F8">
            <w:pPr>
              <w:widowControl w:val="0"/>
              <w:autoSpaceDE w:val="0"/>
              <w:autoSpaceDN w:val="0"/>
              <w:adjustRightInd w:val="0"/>
              <w:rPr>
                <w:rFonts w:cs="Arial"/>
              </w:rPr>
            </w:pPr>
            <w:r w:rsidRPr="003C4016">
              <w:rPr>
                <w:rFonts w:cs="Arial"/>
              </w:rPr>
              <w:t xml:space="preserve">ул. Первомайская, д. 4, </w:t>
            </w:r>
          </w:p>
          <w:p w:rsidR="004673E9" w:rsidRPr="003C4016" w:rsidRDefault="004673E9" w:rsidP="00C702F8">
            <w:pPr>
              <w:widowControl w:val="0"/>
              <w:autoSpaceDE w:val="0"/>
              <w:autoSpaceDN w:val="0"/>
              <w:adjustRightInd w:val="0"/>
              <w:rPr>
                <w:rFonts w:cs="Arial"/>
              </w:rPr>
            </w:pPr>
            <w:r w:rsidRPr="003C4016">
              <w:rPr>
                <w:rFonts w:cs="Arial"/>
              </w:rPr>
              <w:t xml:space="preserve">8 (49452) 2-78-39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jc w:val="center"/>
              <w:rPr>
                <w:rFonts w:cs="Arial"/>
              </w:rPr>
            </w:pPr>
            <w:r w:rsidRPr="003C4016">
              <w:rPr>
                <w:rFonts w:cs="Arial"/>
              </w:rPr>
              <w:t>Пн.-чт.: 9.00-17.00,</w:t>
            </w:r>
          </w:p>
          <w:p w:rsidR="004673E9" w:rsidRPr="003C4016" w:rsidRDefault="004673E9" w:rsidP="00C702F8">
            <w:pPr>
              <w:widowControl w:val="0"/>
              <w:autoSpaceDE w:val="0"/>
              <w:autoSpaceDN w:val="0"/>
              <w:adjustRightInd w:val="0"/>
              <w:rPr>
                <w:rFonts w:cs="Arial"/>
              </w:rPr>
            </w:pPr>
            <w:r w:rsidRPr="003C4016">
              <w:rPr>
                <w:rFonts w:cs="Arial"/>
              </w:rPr>
              <w:t>Пт.: 8.00-17.00</w:t>
            </w:r>
          </w:p>
        </w:tc>
      </w:tr>
      <w:tr w:rsidR="004673E9" w:rsidRPr="003C4016" w:rsidTr="00C702F8">
        <w:trPr>
          <w:trHeight w:val="892"/>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Солигаличскому</w:t>
            </w:r>
            <w:proofErr w:type="spellEnd"/>
            <w:r w:rsidRPr="003C4016">
              <w:rPr>
                <w:rFonts w:cs="Arial"/>
              </w:rPr>
              <w:t xml:space="preserve"> району</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157170, г. Солигалич, </w:t>
            </w:r>
          </w:p>
          <w:p w:rsidR="004673E9" w:rsidRPr="003C4016" w:rsidRDefault="004673E9" w:rsidP="00C702F8">
            <w:pPr>
              <w:widowControl w:val="0"/>
              <w:autoSpaceDE w:val="0"/>
              <w:autoSpaceDN w:val="0"/>
              <w:adjustRightInd w:val="0"/>
              <w:rPr>
                <w:rFonts w:cs="Arial"/>
              </w:rPr>
            </w:pPr>
            <w:r w:rsidRPr="003C4016">
              <w:rPr>
                <w:rFonts w:cs="Arial"/>
              </w:rPr>
              <w:t xml:space="preserve">пр. Свободы, д. 6, 8 (49436) 3-43-47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«ЦСВ» по </w:t>
            </w:r>
            <w:proofErr w:type="spellStart"/>
            <w:r w:rsidRPr="003C4016">
              <w:rPr>
                <w:rFonts w:cs="Arial"/>
              </w:rPr>
              <w:t>Сусанинскому</w:t>
            </w:r>
            <w:proofErr w:type="spellEnd"/>
            <w:r w:rsidRPr="003C4016">
              <w:rPr>
                <w:rFonts w:cs="Arial"/>
              </w:rPr>
              <w:t xml:space="preserve"> району </w:t>
            </w:r>
          </w:p>
        </w:tc>
        <w:tc>
          <w:tcPr>
            <w:tcW w:w="4678"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157080, п. Сусанино, </w:t>
            </w:r>
          </w:p>
          <w:p w:rsidR="004673E9" w:rsidRPr="003C4016" w:rsidRDefault="004673E9" w:rsidP="00C702F8">
            <w:pPr>
              <w:widowControl w:val="0"/>
              <w:autoSpaceDE w:val="0"/>
              <w:autoSpaceDN w:val="0"/>
              <w:adjustRightInd w:val="0"/>
              <w:rPr>
                <w:rFonts w:cs="Arial"/>
              </w:rPr>
            </w:pPr>
            <w:r w:rsidRPr="003C4016">
              <w:rPr>
                <w:rFonts w:cs="Arial"/>
              </w:rPr>
              <w:t xml:space="preserve">ул. Советская, д. 2а, </w:t>
            </w:r>
          </w:p>
          <w:p w:rsidR="004673E9" w:rsidRPr="003C4016" w:rsidRDefault="004673E9" w:rsidP="00C702F8">
            <w:pPr>
              <w:widowControl w:val="0"/>
              <w:autoSpaceDE w:val="0"/>
              <w:autoSpaceDN w:val="0"/>
              <w:adjustRightInd w:val="0"/>
              <w:rPr>
                <w:rFonts w:cs="Arial"/>
              </w:rPr>
            </w:pPr>
            <w:r w:rsidRPr="003C4016">
              <w:rPr>
                <w:rFonts w:cs="Arial"/>
              </w:rPr>
              <w:t xml:space="preserve">8 (49434) 9-74-43 </w:t>
            </w:r>
          </w:p>
        </w:tc>
        <w:tc>
          <w:tcPr>
            <w:tcW w:w="2551" w:type="dxa"/>
            <w:tcBorders>
              <w:left w:val="single" w:sz="8" w:space="0" w:color="auto"/>
              <w:bottom w:val="single" w:sz="8"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lastRenderedPageBreak/>
              <w:t xml:space="preserve">Филиал ОГКУ «ЦСВ» по Чухломскому району </w:t>
            </w: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157130, г. Чухлома, </w:t>
            </w:r>
          </w:p>
          <w:p w:rsidR="004673E9" w:rsidRPr="003C4016" w:rsidRDefault="004673E9" w:rsidP="00C702F8">
            <w:pPr>
              <w:widowControl w:val="0"/>
              <w:autoSpaceDE w:val="0"/>
              <w:autoSpaceDN w:val="0"/>
              <w:adjustRightInd w:val="0"/>
              <w:rPr>
                <w:rFonts w:cs="Arial"/>
              </w:rPr>
            </w:pPr>
            <w:r w:rsidRPr="003C4016">
              <w:rPr>
                <w:rFonts w:cs="Arial"/>
              </w:rPr>
              <w:t xml:space="preserve">ул. Советская, д. 1, </w:t>
            </w:r>
          </w:p>
          <w:p w:rsidR="004673E9" w:rsidRPr="003C4016" w:rsidRDefault="004673E9" w:rsidP="00C702F8">
            <w:pPr>
              <w:widowControl w:val="0"/>
              <w:autoSpaceDE w:val="0"/>
              <w:autoSpaceDN w:val="0"/>
              <w:adjustRightInd w:val="0"/>
              <w:rPr>
                <w:rFonts w:cs="Arial"/>
              </w:rPr>
            </w:pPr>
            <w:r w:rsidRPr="003C4016">
              <w:rPr>
                <w:rFonts w:cs="Arial"/>
              </w:rPr>
              <w:t xml:space="preserve">8 (49441) 2-29-20 </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городу Буй и Буйскому району </w:t>
            </w:r>
          </w:p>
          <w:p w:rsidR="004673E9" w:rsidRPr="003C4016" w:rsidRDefault="004673E9" w:rsidP="00C702F8">
            <w:pPr>
              <w:widowControl w:val="0"/>
              <w:autoSpaceDE w:val="0"/>
              <w:autoSpaceDN w:val="0"/>
              <w:adjustRightInd w:val="0"/>
              <w:rPr>
                <w:rFonts w:cs="Arial"/>
              </w:rPr>
            </w:pPr>
          </w:p>
        </w:tc>
        <w:tc>
          <w:tcPr>
            <w:tcW w:w="4678"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157000 г. Буй, ул. Ленина, д.3,</w:t>
            </w:r>
          </w:p>
          <w:p w:rsidR="004673E9" w:rsidRPr="003C4016" w:rsidRDefault="004673E9" w:rsidP="00C702F8">
            <w:pPr>
              <w:shd w:val="clear" w:color="auto" w:fill="FFFFFF"/>
              <w:rPr>
                <w:rFonts w:cs="Arial"/>
              </w:rPr>
            </w:pPr>
            <w:r w:rsidRPr="003C4016">
              <w:rPr>
                <w:rFonts w:cs="Arial"/>
              </w:rPr>
              <w:t>8 (49435)3-15-11</w:t>
            </w:r>
          </w:p>
          <w:p w:rsidR="004673E9" w:rsidRPr="003C4016" w:rsidRDefault="004673E9" w:rsidP="00C702F8">
            <w:pPr>
              <w:shd w:val="clear" w:color="auto" w:fill="FFFFFF"/>
              <w:rPr>
                <w:rFonts w:cs="Arial"/>
              </w:rPr>
            </w:pPr>
            <w:r w:rsidRPr="003C4016">
              <w:rPr>
                <w:rFonts w:cs="Arial"/>
              </w:rPr>
              <w:t>byi@mfc44.ru</w:t>
            </w:r>
          </w:p>
        </w:tc>
        <w:tc>
          <w:tcPr>
            <w:tcW w:w="2551"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Пн.-пт.: 8.00-17.00</w:t>
            </w:r>
          </w:p>
        </w:tc>
      </w:tr>
      <w:tr w:rsidR="004673E9" w:rsidRPr="003C4016" w:rsidTr="00C702F8">
        <w:trPr>
          <w:trHeight w:val="414"/>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w:t>
            </w:r>
          </w:p>
          <w:p w:rsidR="004673E9" w:rsidRPr="003C4016" w:rsidRDefault="004673E9" w:rsidP="00C702F8">
            <w:pPr>
              <w:shd w:val="clear" w:color="auto" w:fill="FFFFFF"/>
              <w:rPr>
                <w:rFonts w:cs="Arial"/>
              </w:rPr>
            </w:pPr>
            <w:r w:rsidRPr="003C4016">
              <w:rPr>
                <w:rFonts w:cs="Arial"/>
              </w:rPr>
              <w:t>городу Волгореченск</w:t>
            </w:r>
          </w:p>
          <w:p w:rsidR="004673E9" w:rsidRPr="003C4016" w:rsidRDefault="004673E9" w:rsidP="00C702F8">
            <w:pPr>
              <w:widowControl w:val="0"/>
              <w:autoSpaceDE w:val="0"/>
              <w:autoSpaceDN w:val="0"/>
              <w:adjustRightInd w:val="0"/>
              <w:rPr>
                <w:rFonts w:cs="Arial"/>
              </w:rPr>
            </w:pP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156019, г. Волгореченск,</w:t>
            </w:r>
            <w:r w:rsidRPr="003C4016">
              <w:rPr>
                <w:rFonts w:cs="Arial"/>
              </w:rPr>
              <w:br/>
              <w:t>ул. Им. 50-летия Ленинского Комсомола, 17а,</w:t>
            </w:r>
          </w:p>
          <w:p w:rsidR="004673E9" w:rsidRPr="003C4016" w:rsidRDefault="004673E9" w:rsidP="00C702F8">
            <w:pPr>
              <w:widowControl w:val="0"/>
              <w:autoSpaceDE w:val="0"/>
              <w:autoSpaceDN w:val="0"/>
              <w:adjustRightInd w:val="0"/>
              <w:rPr>
                <w:rFonts w:cs="Arial"/>
              </w:rPr>
            </w:pPr>
            <w:r w:rsidRPr="003C4016">
              <w:rPr>
                <w:rFonts w:cs="Arial"/>
              </w:rPr>
              <w:t>8 (49453) 21-735 volgorechensk@mfc44.ru</w:t>
            </w:r>
          </w:p>
          <w:p w:rsidR="004673E9" w:rsidRPr="003C4016" w:rsidRDefault="004673E9" w:rsidP="00C702F8">
            <w:pPr>
              <w:widowControl w:val="0"/>
              <w:autoSpaceDE w:val="0"/>
              <w:autoSpaceDN w:val="0"/>
              <w:adjustRightInd w:val="0"/>
              <w:rPr>
                <w:rFonts w:cs="Arial"/>
              </w:rPr>
            </w:pP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414"/>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«МФЦ» по Красносельскому </w:t>
            </w:r>
          </w:p>
          <w:p w:rsidR="004673E9" w:rsidRPr="003C4016" w:rsidRDefault="004673E9" w:rsidP="00C702F8">
            <w:pPr>
              <w:shd w:val="clear" w:color="auto" w:fill="FFFFFF"/>
              <w:rPr>
                <w:rFonts w:cs="Arial"/>
              </w:rPr>
            </w:pPr>
            <w:r w:rsidRPr="003C4016">
              <w:rPr>
                <w:rFonts w:cs="Arial"/>
              </w:rPr>
              <w:t xml:space="preserve">району </w:t>
            </w: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color w:val="000000"/>
              </w:rPr>
            </w:pPr>
            <w:r w:rsidRPr="003C4016">
              <w:rPr>
                <w:rFonts w:cs="Arial"/>
                <w:color w:val="000000"/>
              </w:rPr>
              <w:t xml:space="preserve">157940, Костромская область, </w:t>
            </w:r>
            <w:proofErr w:type="spellStart"/>
            <w:r w:rsidRPr="003C4016">
              <w:rPr>
                <w:rFonts w:cs="Arial"/>
                <w:color w:val="000000"/>
              </w:rPr>
              <w:t>Красносельский</w:t>
            </w:r>
            <w:proofErr w:type="spellEnd"/>
            <w:r w:rsidRPr="003C4016">
              <w:rPr>
                <w:rFonts w:cs="Arial"/>
                <w:color w:val="000000"/>
              </w:rPr>
              <w:t xml:space="preserve"> район, поселок Красное-на-Волге, ул. Садовая, д. 1</w:t>
            </w:r>
          </w:p>
          <w:p w:rsidR="004673E9" w:rsidRPr="003C4016" w:rsidRDefault="004673E9" w:rsidP="00C702F8">
            <w:pPr>
              <w:widowControl w:val="0"/>
              <w:autoSpaceDE w:val="0"/>
              <w:autoSpaceDN w:val="0"/>
              <w:adjustRightInd w:val="0"/>
              <w:rPr>
                <w:rFonts w:cs="Arial"/>
              </w:rPr>
            </w:pPr>
            <w:r w:rsidRPr="003C4016">
              <w:rPr>
                <w:rFonts w:cs="Arial"/>
                <w:color w:val="000000"/>
              </w:rPr>
              <w:t>8 (49432)22-486</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top w:val="single" w:sz="4" w:space="0" w:color="auto"/>
              <w:left w:val="single" w:sz="4"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городу Галич и Галичскому району </w:t>
            </w:r>
          </w:p>
        </w:tc>
        <w:tc>
          <w:tcPr>
            <w:tcW w:w="4678"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t>157201 г. Галич,</w:t>
            </w:r>
          </w:p>
          <w:p w:rsidR="004673E9" w:rsidRPr="003C4016" w:rsidRDefault="004673E9" w:rsidP="00C702F8">
            <w:pPr>
              <w:widowControl w:val="0"/>
              <w:autoSpaceDE w:val="0"/>
              <w:autoSpaceDN w:val="0"/>
              <w:adjustRightInd w:val="0"/>
              <w:rPr>
                <w:rFonts w:cs="Arial"/>
              </w:rPr>
            </w:pPr>
            <w:r w:rsidRPr="003C4016">
              <w:rPr>
                <w:rFonts w:cs="Arial"/>
              </w:rPr>
              <w:t>пл. Революции,</w:t>
            </w:r>
            <w:r w:rsidRPr="003C4016">
              <w:rPr>
                <w:rFonts w:cs="Arial"/>
              </w:rPr>
              <w:br/>
              <w:t>Гостиный двор, верхний корпус № 4,</w:t>
            </w:r>
          </w:p>
          <w:p w:rsidR="004673E9" w:rsidRPr="003C4016" w:rsidRDefault="004673E9" w:rsidP="00C702F8">
            <w:pPr>
              <w:widowControl w:val="0"/>
              <w:autoSpaceDE w:val="0"/>
              <w:autoSpaceDN w:val="0"/>
              <w:adjustRightInd w:val="0"/>
              <w:rPr>
                <w:rFonts w:cs="Arial"/>
              </w:rPr>
            </w:pPr>
            <w:r w:rsidRPr="003C4016">
              <w:rPr>
                <w:rFonts w:cs="Arial"/>
              </w:rPr>
              <w:t>8 (49437)2-19-31 galich@mfc44.ru</w:t>
            </w:r>
          </w:p>
        </w:tc>
        <w:tc>
          <w:tcPr>
            <w:tcW w:w="2551"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городу </w:t>
            </w:r>
            <w:proofErr w:type="spellStart"/>
            <w:r w:rsidRPr="003C4016">
              <w:rPr>
                <w:rFonts w:cs="Arial"/>
              </w:rPr>
              <w:t>Мантурово</w:t>
            </w:r>
            <w:proofErr w:type="spellEnd"/>
            <w:r w:rsidRPr="003C4016">
              <w:rPr>
                <w:rFonts w:cs="Arial"/>
              </w:rPr>
              <w:t xml:space="preserve"> и </w:t>
            </w:r>
            <w:proofErr w:type="spellStart"/>
            <w:r w:rsidRPr="003C4016">
              <w:rPr>
                <w:rFonts w:cs="Arial"/>
              </w:rPr>
              <w:t>Мантуровскому</w:t>
            </w:r>
            <w:proofErr w:type="spellEnd"/>
            <w:r w:rsidRPr="003C4016">
              <w:rPr>
                <w:rFonts w:cs="Arial"/>
              </w:rPr>
              <w:t xml:space="preserve"> району </w:t>
            </w:r>
          </w:p>
          <w:p w:rsidR="004673E9" w:rsidRPr="003C4016" w:rsidRDefault="004673E9" w:rsidP="00C702F8">
            <w:pPr>
              <w:shd w:val="clear" w:color="auto" w:fill="FFFFFF"/>
              <w:rPr>
                <w:rFonts w:cs="Arial"/>
              </w:rPr>
            </w:pP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157302 </w:t>
            </w:r>
            <w:proofErr w:type="spellStart"/>
            <w:r w:rsidRPr="003C4016">
              <w:rPr>
                <w:rFonts w:cs="Arial"/>
              </w:rPr>
              <w:t>г</w:t>
            </w:r>
            <w:proofErr w:type="gramStart"/>
            <w:r w:rsidRPr="003C4016">
              <w:rPr>
                <w:rFonts w:cs="Arial"/>
              </w:rPr>
              <w:t>.М</w:t>
            </w:r>
            <w:proofErr w:type="gramEnd"/>
            <w:r w:rsidRPr="003C4016">
              <w:rPr>
                <w:rFonts w:cs="Arial"/>
              </w:rPr>
              <w:t>антурово</w:t>
            </w:r>
            <w:proofErr w:type="spellEnd"/>
            <w:r w:rsidRPr="003C4016">
              <w:rPr>
                <w:rFonts w:cs="Arial"/>
              </w:rPr>
              <w:t>,</w:t>
            </w:r>
          </w:p>
          <w:p w:rsidR="004673E9" w:rsidRPr="003C4016" w:rsidRDefault="004673E9" w:rsidP="00C702F8">
            <w:pPr>
              <w:widowControl w:val="0"/>
              <w:autoSpaceDE w:val="0"/>
              <w:autoSpaceDN w:val="0"/>
              <w:adjustRightInd w:val="0"/>
              <w:rPr>
                <w:rFonts w:cs="Arial"/>
              </w:rPr>
            </w:pPr>
            <w:r w:rsidRPr="003C4016">
              <w:rPr>
                <w:rFonts w:cs="Arial"/>
              </w:rPr>
              <w:t>ул. Нагорная, д.19,</w:t>
            </w:r>
          </w:p>
          <w:p w:rsidR="004673E9" w:rsidRPr="003C4016" w:rsidRDefault="004673E9" w:rsidP="00C702F8">
            <w:pPr>
              <w:shd w:val="clear" w:color="auto" w:fill="FFFFFF"/>
              <w:rPr>
                <w:rFonts w:cs="Arial"/>
              </w:rPr>
            </w:pPr>
            <w:r w:rsidRPr="003C4016">
              <w:rPr>
                <w:rFonts w:cs="Arial"/>
              </w:rPr>
              <w:t xml:space="preserve">8 (49446)21-0-90 manturovo@mfc44.ru </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w:t>
            </w:r>
            <w:proofErr w:type="spellStart"/>
            <w:r w:rsidRPr="003C4016">
              <w:rPr>
                <w:rFonts w:cs="Arial"/>
              </w:rPr>
              <w:t>Макарьевскому</w:t>
            </w:r>
            <w:proofErr w:type="spellEnd"/>
            <w:r w:rsidRPr="003C4016">
              <w:rPr>
                <w:rFonts w:cs="Arial"/>
              </w:rPr>
              <w:t xml:space="preserve"> району </w:t>
            </w: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157460, г. Макарьев, </w:t>
            </w:r>
            <w:r w:rsidRPr="003C4016">
              <w:rPr>
                <w:rFonts w:cs="Arial"/>
              </w:rPr>
              <w:br/>
              <w:t xml:space="preserve">ул. </w:t>
            </w:r>
            <w:proofErr w:type="gramStart"/>
            <w:r w:rsidRPr="003C4016">
              <w:rPr>
                <w:rFonts w:cs="Arial"/>
              </w:rPr>
              <w:t>Большая</w:t>
            </w:r>
            <w:proofErr w:type="gramEnd"/>
            <w:r w:rsidRPr="003C4016">
              <w:rPr>
                <w:rFonts w:cs="Arial"/>
              </w:rPr>
              <w:t xml:space="preserve"> Советская, д. 6,</w:t>
            </w:r>
          </w:p>
          <w:p w:rsidR="004673E9" w:rsidRPr="003C4016" w:rsidRDefault="004673E9" w:rsidP="00C702F8">
            <w:pPr>
              <w:widowControl w:val="0"/>
              <w:autoSpaceDE w:val="0"/>
              <w:autoSpaceDN w:val="0"/>
              <w:adjustRightInd w:val="0"/>
              <w:rPr>
                <w:rFonts w:cs="Arial"/>
              </w:rPr>
            </w:pPr>
            <w:r w:rsidRPr="003C4016">
              <w:rPr>
                <w:rFonts w:cs="Arial"/>
              </w:rPr>
              <w:t>8 (49445) 55-805 makariev@mfc44.ru</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Филиал ОГКУ «МФЦ» по городу Нерехта и </w:t>
            </w:r>
            <w:proofErr w:type="spellStart"/>
            <w:r w:rsidRPr="003C4016">
              <w:rPr>
                <w:rFonts w:cs="Arial"/>
              </w:rPr>
              <w:t>Нерехтскому</w:t>
            </w:r>
            <w:proofErr w:type="spellEnd"/>
            <w:r w:rsidRPr="003C4016">
              <w:rPr>
                <w:rFonts w:cs="Arial"/>
              </w:rPr>
              <w:t xml:space="preserve"> району</w:t>
            </w:r>
          </w:p>
        </w:tc>
        <w:tc>
          <w:tcPr>
            <w:tcW w:w="4678"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157800, г. Нерехта,</w:t>
            </w:r>
            <w:r w:rsidRPr="003C4016">
              <w:rPr>
                <w:rFonts w:cs="Arial"/>
              </w:rPr>
              <w:br/>
              <w:t>улица Красноармейская, 25,</w:t>
            </w:r>
          </w:p>
          <w:p w:rsidR="004673E9" w:rsidRPr="003C4016" w:rsidRDefault="004673E9" w:rsidP="00C702F8">
            <w:pPr>
              <w:shd w:val="clear" w:color="auto" w:fill="FFFFFF"/>
              <w:rPr>
                <w:rFonts w:cs="Arial"/>
              </w:rPr>
            </w:pPr>
            <w:r w:rsidRPr="003C4016">
              <w:rPr>
                <w:rFonts w:cs="Arial"/>
              </w:rPr>
              <w:t xml:space="preserve"> 8 (49431) 75-035 </w:t>
            </w:r>
          </w:p>
          <w:p w:rsidR="004673E9" w:rsidRPr="003C4016" w:rsidRDefault="004673E9" w:rsidP="00C702F8">
            <w:pPr>
              <w:shd w:val="clear" w:color="auto" w:fill="FFFFFF"/>
              <w:rPr>
                <w:rFonts w:cs="Arial"/>
              </w:rPr>
            </w:pPr>
            <w:r w:rsidRPr="003C4016">
              <w:rPr>
                <w:rFonts w:cs="Arial"/>
              </w:rPr>
              <w:t>nerehta@mfc44.ru</w:t>
            </w:r>
          </w:p>
        </w:tc>
        <w:tc>
          <w:tcPr>
            <w:tcW w:w="2551"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Октябрьскому району </w:t>
            </w:r>
          </w:p>
          <w:p w:rsidR="004673E9" w:rsidRPr="003C4016" w:rsidRDefault="004673E9" w:rsidP="00C702F8">
            <w:pPr>
              <w:widowControl w:val="0"/>
              <w:autoSpaceDE w:val="0"/>
              <w:autoSpaceDN w:val="0"/>
              <w:adjustRightInd w:val="0"/>
              <w:rPr>
                <w:rFonts w:cs="Arial"/>
              </w:rPr>
            </w:pPr>
          </w:p>
        </w:tc>
        <w:tc>
          <w:tcPr>
            <w:tcW w:w="4678"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 xml:space="preserve">157780, с. Боговарово, </w:t>
            </w:r>
          </w:p>
          <w:p w:rsidR="004673E9" w:rsidRPr="003C4016" w:rsidRDefault="004673E9" w:rsidP="00C702F8">
            <w:pPr>
              <w:widowControl w:val="0"/>
              <w:autoSpaceDE w:val="0"/>
              <w:autoSpaceDN w:val="0"/>
              <w:adjustRightInd w:val="0"/>
              <w:rPr>
                <w:rFonts w:cs="Arial"/>
              </w:rPr>
            </w:pPr>
            <w:r w:rsidRPr="003C4016">
              <w:rPr>
                <w:rFonts w:cs="Arial"/>
              </w:rPr>
              <w:t>ул. Чапаева, д. 2,</w:t>
            </w:r>
          </w:p>
          <w:p w:rsidR="004673E9" w:rsidRPr="003C4016" w:rsidRDefault="004673E9" w:rsidP="00C702F8">
            <w:pPr>
              <w:widowControl w:val="0"/>
              <w:autoSpaceDE w:val="0"/>
              <w:autoSpaceDN w:val="0"/>
              <w:adjustRightInd w:val="0"/>
              <w:rPr>
                <w:rFonts w:cs="Arial"/>
              </w:rPr>
            </w:pPr>
            <w:r w:rsidRPr="003C4016">
              <w:rPr>
                <w:rFonts w:cs="Arial"/>
              </w:rPr>
              <w:t>8 (49451) 21-044 bogovarovo@mfc44.ru</w:t>
            </w:r>
          </w:p>
        </w:tc>
        <w:tc>
          <w:tcPr>
            <w:tcW w:w="2551" w:type="dxa"/>
            <w:tcBorders>
              <w:left w:val="single" w:sz="8" w:space="0" w:color="auto"/>
              <w:bottom w:val="single" w:sz="4" w:space="0" w:color="auto"/>
              <w:right w:val="single" w:sz="8"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r w:rsidR="004673E9" w:rsidRPr="003C4016" w:rsidTr="00C702F8">
        <w:trPr>
          <w:trHeight w:val="740"/>
          <w:tblCellSpacing w:w="5" w:type="nil"/>
        </w:trPr>
        <w:tc>
          <w:tcPr>
            <w:tcW w:w="2552"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w:t>
            </w:r>
            <w:proofErr w:type="spellStart"/>
            <w:r w:rsidRPr="003C4016">
              <w:rPr>
                <w:rFonts w:cs="Arial"/>
              </w:rPr>
              <w:t>Судиславскому</w:t>
            </w:r>
            <w:proofErr w:type="spellEnd"/>
            <w:r w:rsidRPr="003C4016">
              <w:rPr>
                <w:rFonts w:cs="Arial"/>
              </w:rPr>
              <w:t xml:space="preserve"> району </w:t>
            </w:r>
          </w:p>
        </w:tc>
        <w:tc>
          <w:tcPr>
            <w:tcW w:w="4678"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157860 </w:t>
            </w:r>
            <w:proofErr w:type="spellStart"/>
            <w:r w:rsidRPr="003C4016">
              <w:rPr>
                <w:rFonts w:cs="Arial"/>
              </w:rPr>
              <w:t>пгт</w:t>
            </w:r>
            <w:proofErr w:type="spellEnd"/>
            <w:r w:rsidRPr="003C4016">
              <w:rPr>
                <w:rFonts w:cs="Arial"/>
              </w:rPr>
              <w:t>. Судиславль,</w:t>
            </w:r>
            <w:r w:rsidRPr="003C4016">
              <w:rPr>
                <w:rFonts w:cs="Arial"/>
              </w:rPr>
              <w:br/>
              <w:t xml:space="preserve">ул. </w:t>
            </w:r>
            <w:proofErr w:type="gramStart"/>
            <w:r w:rsidRPr="003C4016">
              <w:rPr>
                <w:rFonts w:cs="Arial"/>
              </w:rPr>
              <w:t>Советская</w:t>
            </w:r>
            <w:proofErr w:type="gramEnd"/>
            <w:r w:rsidRPr="003C4016">
              <w:rPr>
                <w:rFonts w:cs="Arial"/>
              </w:rPr>
              <w:t xml:space="preserve">, д. 2а, </w:t>
            </w:r>
          </w:p>
          <w:p w:rsidR="004673E9" w:rsidRPr="003C4016" w:rsidRDefault="004673E9" w:rsidP="00C702F8">
            <w:pPr>
              <w:shd w:val="clear" w:color="auto" w:fill="FFFFFF"/>
              <w:rPr>
                <w:rFonts w:cs="Arial"/>
              </w:rPr>
            </w:pPr>
            <w:r w:rsidRPr="003C4016">
              <w:rPr>
                <w:rFonts w:cs="Arial"/>
              </w:rPr>
              <w:t xml:space="preserve">8 (49433)9-74-43 </w:t>
            </w:r>
          </w:p>
          <w:p w:rsidR="004673E9" w:rsidRPr="003C4016" w:rsidRDefault="004673E9" w:rsidP="00C702F8">
            <w:pPr>
              <w:shd w:val="clear" w:color="auto" w:fill="FFFFFF"/>
              <w:rPr>
                <w:rFonts w:cs="Arial"/>
              </w:rPr>
            </w:pPr>
            <w:r w:rsidRPr="003C4016">
              <w:rPr>
                <w:rFonts w:cs="Arial"/>
              </w:rPr>
              <w:t>sydislavl@mfc44.ru</w:t>
            </w:r>
          </w:p>
        </w:tc>
        <w:tc>
          <w:tcPr>
            <w:tcW w:w="2551" w:type="dxa"/>
            <w:tcBorders>
              <w:left w:val="single" w:sz="8"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Пн.-пт.: 8.00-17.00</w:t>
            </w:r>
          </w:p>
        </w:tc>
      </w:tr>
      <w:tr w:rsidR="004673E9" w:rsidRPr="003C4016" w:rsidTr="00C702F8">
        <w:trPr>
          <w:trHeight w:val="740"/>
          <w:tblCellSpacing w:w="5" w:type="nil"/>
        </w:trPr>
        <w:tc>
          <w:tcPr>
            <w:tcW w:w="2552" w:type="dxa"/>
            <w:tcBorders>
              <w:top w:val="single" w:sz="4" w:space="0" w:color="auto"/>
              <w:left w:val="single" w:sz="4" w:space="0" w:color="auto"/>
              <w:bottom w:val="single" w:sz="4" w:space="0" w:color="auto"/>
              <w:right w:val="single" w:sz="8" w:space="0" w:color="auto"/>
            </w:tcBorders>
          </w:tcPr>
          <w:p w:rsidR="004673E9" w:rsidRPr="003C4016" w:rsidRDefault="004673E9" w:rsidP="00C702F8">
            <w:pPr>
              <w:shd w:val="clear" w:color="auto" w:fill="FFFFFF"/>
              <w:rPr>
                <w:rFonts w:cs="Arial"/>
              </w:rPr>
            </w:pPr>
            <w:r w:rsidRPr="003C4016">
              <w:rPr>
                <w:rFonts w:cs="Arial"/>
              </w:rPr>
              <w:t xml:space="preserve">Филиал ОГКУ «МФЦ» по городу Шарья и </w:t>
            </w:r>
            <w:proofErr w:type="spellStart"/>
            <w:r w:rsidRPr="003C4016">
              <w:rPr>
                <w:rFonts w:cs="Arial"/>
              </w:rPr>
              <w:lastRenderedPageBreak/>
              <w:t>Шарьинскому</w:t>
            </w:r>
            <w:proofErr w:type="spellEnd"/>
            <w:r w:rsidRPr="003C4016">
              <w:rPr>
                <w:rFonts w:cs="Arial"/>
              </w:rPr>
              <w:t xml:space="preserve"> району </w:t>
            </w:r>
          </w:p>
        </w:tc>
        <w:tc>
          <w:tcPr>
            <w:tcW w:w="4678"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lastRenderedPageBreak/>
              <w:t>157505 г. Шарья,</w:t>
            </w:r>
            <w:r w:rsidRPr="003C4016">
              <w:rPr>
                <w:rFonts w:cs="Arial"/>
              </w:rPr>
              <w:br/>
              <w:t>ул. 50 лет Советской власти, д.4а,</w:t>
            </w:r>
          </w:p>
          <w:p w:rsidR="004673E9" w:rsidRPr="003C4016" w:rsidRDefault="004673E9" w:rsidP="00C702F8">
            <w:pPr>
              <w:widowControl w:val="0"/>
              <w:autoSpaceDE w:val="0"/>
              <w:autoSpaceDN w:val="0"/>
              <w:adjustRightInd w:val="0"/>
              <w:rPr>
                <w:rFonts w:cs="Arial"/>
              </w:rPr>
            </w:pPr>
            <w:r w:rsidRPr="003C4016">
              <w:rPr>
                <w:rFonts w:cs="Arial"/>
              </w:rPr>
              <w:t>8 (49449)3-33-07 sharya@mfc44.ru</w:t>
            </w:r>
          </w:p>
        </w:tc>
        <w:tc>
          <w:tcPr>
            <w:tcW w:w="2551" w:type="dxa"/>
            <w:tcBorders>
              <w:top w:val="single" w:sz="4" w:space="0" w:color="auto"/>
              <w:left w:val="single" w:sz="8" w:space="0" w:color="auto"/>
              <w:bottom w:val="single" w:sz="4" w:space="0" w:color="auto"/>
              <w:right w:val="single" w:sz="4" w:space="0" w:color="auto"/>
            </w:tcBorders>
          </w:tcPr>
          <w:p w:rsidR="004673E9" w:rsidRPr="003C4016" w:rsidRDefault="004673E9" w:rsidP="00C702F8">
            <w:pPr>
              <w:widowControl w:val="0"/>
              <w:autoSpaceDE w:val="0"/>
              <w:autoSpaceDN w:val="0"/>
              <w:adjustRightInd w:val="0"/>
              <w:rPr>
                <w:rFonts w:cs="Arial"/>
              </w:rPr>
            </w:pPr>
            <w:r w:rsidRPr="003C4016">
              <w:rPr>
                <w:rFonts w:cs="Arial"/>
              </w:rPr>
              <w:t>Пн.-пт.: 8.00-17.00</w:t>
            </w:r>
          </w:p>
        </w:tc>
      </w:tr>
    </w:tbl>
    <w:p w:rsidR="004673E9" w:rsidRPr="003C4016" w:rsidRDefault="004673E9" w:rsidP="004673E9">
      <w:pPr>
        <w:jc w:val="center"/>
        <w:rPr>
          <w:rFonts w:cs="Arial"/>
          <w:b/>
        </w:rPr>
      </w:pPr>
    </w:p>
    <w:p w:rsidR="004673E9" w:rsidRPr="003C4016" w:rsidRDefault="004673E9" w:rsidP="004673E9">
      <w:pPr>
        <w:jc w:val="center"/>
        <w:rPr>
          <w:rFonts w:cs="Arial"/>
          <w:b/>
        </w:rPr>
      </w:pPr>
    </w:p>
    <w:p w:rsidR="004673E9" w:rsidRPr="003C4016" w:rsidRDefault="004673E9" w:rsidP="004673E9">
      <w:pPr>
        <w:rPr>
          <w:rFonts w:cs="Arial"/>
        </w:rPr>
      </w:pPr>
    </w:p>
    <w:p w:rsidR="00F15E46" w:rsidRPr="00E02516" w:rsidRDefault="00F15E46" w:rsidP="00C173B7">
      <w:pPr>
        <w:widowControl w:val="0"/>
        <w:suppressAutoHyphens/>
        <w:autoSpaceDE w:val="0"/>
        <w:autoSpaceDN w:val="0"/>
        <w:adjustRightInd w:val="0"/>
        <w:rPr>
          <w:rFonts w:cs="Times New Roman CYR"/>
          <w:szCs w:val="28"/>
        </w:rPr>
      </w:pPr>
    </w:p>
    <w:p w:rsidR="00F15E46" w:rsidRPr="00E02516" w:rsidRDefault="00F15E46" w:rsidP="00C173B7">
      <w:pPr>
        <w:widowControl w:val="0"/>
        <w:suppressAutoHyphens/>
        <w:autoSpaceDE w:val="0"/>
        <w:autoSpaceDN w:val="0"/>
        <w:adjustRightInd w:val="0"/>
        <w:rPr>
          <w:rFonts w:cs="Times New Roman CYR"/>
          <w:szCs w:val="28"/>
        </w:rPr>
      </w:pPr>
    </w:p>
    <w:p w:rsidR="00F15E46" w:rsidRPr="00E02516" w:rsidRDefault="00F15E46" w:rsidP="00C173B7">
      <w:pPr>
        <w:widowControl w:val="0"/>
        <w:suppressAutoHyphens/>
        <w:autoSpaceDE w:val="0"/>
        <w:autoSpaceDN w:val="0"/>
        <w:adjustRightInd w:val="0"/>
        <w:rPr>
          <w:rFonts w:cs="Times New Roman CYR"/>
          <w:szCs w:val="28"/>
        </w:rPr>
      </w:pPr>
    </w:p>
    <w:p w:rsidR="000244F5" w:rsidRPr="00E02516" w:rsidRDefault="004B1E1E" w:rsidP="00C173B7">
      <w:pPr>
        <w:widowControl w:val="0"/>
        <w:suppressAutoHyphens/>
        <w:autoSpaceDE w:val="0"/>
        <w:autoSpaceDN w:val="0"/>
        <w:adjustRightInd w:val="0"/>
        <w:rPr>
          <w:rFonts w:cs="Times New Roman CYR"/>
          <w:szCs w:val="28"/>
        </w:rPr>
      </w:pPr>
      <w:r w:rsidRPr="00E02516">
        <w:rPr>
          <w:rFonts w:cs="Times New Roman CYR"/>
          <w:szCs w:val="28"/>
        </w:rPr>
        <w:t>П</w:t>
      </w:r>
      <w:r w:rsidR="000244F5" w:rsidRPr="00E02516">
        <w:rPr>
          <w:rFonts w:cs="Times New Roman CYR"/>
          <w:szCs w:val="28"/>
        </w:rPr>
        <w:t>риложение № 2</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F15E46" w:rsidRPr="00E02516" w:rsidRDefault="00F15E46" w:rsidP="00C173B7">
      <w:pPr>
        <w:widowControl w:val="0"/>
        <w:suppressAutoHyphens/>
        <w:autoSpaceDE w:val="0"/>
        <w:autoSpaceDN w:val="0"/>
        <w:adjustRightInd w:val="0"/>
        <w:rPr>
          <w:rFonts w:cs="Times New Roman CYR"/>
          <w:szCs w:val="28"/>
        </w:rPr>
      </w:pPr>
      <w:r w:rsidRPr="00E02516">
        <w:rPr>
          <w:rFonts w:cs="Times New Roman CYR"/>
          <w:szCs w:val="28"/>
        </w:rPr>
        <w:t>к</w:t>
      </w:r>
      <w:r w:rsidR="000244F5" w:rsidRPr="00E02516">
        <w:rPr>
          <w:rFonts w:cs="Times New Roman CYR"/>
          <w:szCs w:val="28"/>
        </w:rPr>
        <w:t xml:space="preserve">омпенсации   на приобретение </w:t>
      </w:r>
      <w:proofErr w:type="gramStart"/>
      <w:r w:rsidR="000244F5" w:rsidRPr="00E02516">
        <w:rPr>
          <w:rFonts w:cs="Times New Roman CYR"/>
          <w:szCs w:val="28"/>
        </w:rPr>
        <w:t>продовольственных</w:t>
      </w:r>
      <w:proofErr w:type="gramEnd"/>
      <w:r w:rsidR="000244F5" w:rsidRPr="00E02516">
        <w:rPr>
          <w:rFonts w:cs="Times New Roman CYR"/>
          <w:szCs w:val="28"/>
        </w:rPr>
        <w:t xml:space="preserve"> </w:t>
      </w:r>
    </w:p>
    <w:p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товаров гражданам, подвергшимся </w:t>
      </w:r>
    </w:p>
    <w:p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радиационному воздействию </w:t>
      </w:r>
      <w:proofErr w:type="gramStart"/>
      <w:r w:rsidRPr="00E02516">
        <w:rPr>
          <w:rFonts w:cs="Times New Roman CYR"/>
          <w:szCs w:val="28"/>
        </w:rPr>
        <w:t>вследствие</w:t>
      </w:r>
      <w:proofErr w:type="gramEnd"/>
      <w:r w:rsidRPr="00E02516">
        <w:rPr>
          <w:rFonts w:cs="Times New Roman CYR"/>
          <w:szCs w:val="28"/>
        </w:rPr>
        <w:t xml:space="preserve"> </w:t>
      </w:r>
    </w:p>
    <w:p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ядерных испытаний на Семипалатинском полигоне,</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получившим 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244F5" w:rsidRDefault="000244F5" w:rsidP="00C173B7">
      <w:pPr>
        <w:widowControl w:val="0"/>
        <w:suppressAutoHyphens/>
        <w:autoSpaceDE w:val="0"/>
        <w:autoSpaceDN w:val="0"/>
        <w:adjustRightInd w:val="0"/>
        <w:rPr>
          <w:rFonts w:cs="Times New Roman CYR"/>
          <w:szCs w:val="28"/>
        </w:rPr>
      </w:pPr>
    </w:p>
    <w:p w:rsidR="00D433C0" w:rsidRPr="00E02516" w:rsidRDefault="00D433C0" w:rsidP="00C173B7">
      <w:pPr>
        <w:widowControl w:val="0"/>
        <w:suppressAutoHyphens/>
        <w:autoSpaceDE w:val="0"/>
        <w:autoSpaceDN w:val="0"/>
        <w:adjustRightInd w:val="0"/>
        <w:rPr>
          <w:rFonts w:cs="Times New Roman CYR"/>
          <w:szCs w:val="28"/>
        </w:rPr>
      </w:pPr>
    </w:p>
    <w:p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БЛОК-СХЕМА</w:t>
      </w:r>
    </w:p>
    <w:p w:rsidR="000244F5"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порядка предоставления государственной услуги</w:t>
      </w:r>
    </w:p>
    <w:p w:rsidR="00D433C0" w:rsidRPr="00D433C0" w:rsidRDefault="00D433C0" w:rsidP="00D433C0">
      <w:pPr>
        <w:widowControl w:val="0"/>
        <w:suppressAutoHyphens/>
        <w:autoSpaceDE w:val="0"/>
        <w:autoSpaceDN w:val="0"/>
        <w:adjustRightInd w:val="0"/>
        <w:jc w:val="center"/>
        <w:rPr>
          <w:rFonts w:cs="Times New Roman CYR"/>
          <w:b/>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24.5pt;margin-top:4.35pt;width:162.05pt;height:62.1pt;z-index:8;mso-wrap-distance-left:9.05pt;mso-wrap-distance-right:9.05pt" strokeweight=".5pt">
            <v:fill color2="black"/>
            <v:textbox style="mso-next-textbox:#_x0000_s1026" inset="7.45pt,3.85pt,7.45pt,3.85pt">
              <w:txbxContent>
                <w:p w:rsidR="006F665D" w:rsidRPr="00543F31" w:rsidRDefault="006F665D" w:rsidP="00915B86">
                  <w:pPr>
                    <w:rPr>
                      <w:rStyle w:val="TimesNewRoman14"/>
                    </w:rPr>
                  </w:pPr>
                  <w:r w:rsidRPr="00543F31">
                    <w:rPr>
                      <w:rStyle w:val="TimesNewRoman14"/>
                    </w:rPr>
                    <w:t xml:space="preserve">Заявление и документы для предоставления </w:t>
                  </w:r>
                  <w:proofErr w:type="spellStart"/>
                  <w:r w:rsidRPr="00543F31">
                    <w:rPr>
                      <w:rStyle w:val="TimesNewRoman14"/>
                    </w:rPr>
                    <w:t>госуслуги</w:t>
                  </w:r>
                  <w:proofErr w:type="spellEnd"/>
                </w:p>
              </w:txbxContent>
            </v:textbox>
          </v:shape>
        </w:pict>
      </w:r>
      <w:r>
        <w:rPr>
          <w:noProof/>
        </w:rPr>
        <w:pict>
          <v:shape id="_x0000_s1027" type="#_x0000_t202" style="position:absolute;left:0;text-align:left;margin-left:2.2pt;margin-top:4.35pt;width:189.05pt;height:62.1pt;z-index:4;mso-wrap-distance-left:9.05pt;mso-wrap-distance-right:9.05pt" strokeweight=".5pt">
            <v:fill color2="black"/>
            <v:textbox style="mso-next-textbox:#_x0000_s1027" inset="7.45pt,3.85pt,7.45pt,3.85pt">
              <w:txbxContent>
                <w:p w:rsidR="006F665D" w:rsidRPr="00554D20" w:rsidRDefault="006F665D" w:rsidP="00554D20">
                  <w:pPr>
                    <w:jc w:val="center"/>
                    <w:rPr>
                      <w:rFonts w:ascii="Times New Roman" w:hAnsi="Times New Roman"/>
                      <w:sz w:val="28"/>
                      <w:szCs w:val="28"/>
                    </w:rPr>
                  </w:pPr>
                  <w:r w:rsidRPr="00554D20">
                    <w:rPr>
                      <w:rFonts w:ascii="Times New Roman" w:hAnsi="Times New Roman"/>
                      <w:sz w:val="28"/>
                      <w:szCs w:val="28"/>
                    </w:rPr>
                    <w:t xml:space="preserve">Заявитель </w:t>
                  </w:r>
                </w:p>
                <w:p w:rsidR="006F665D" w:rsidRPr="00554D20" w:rsidRDefault="006F665D" w:rsidP="00915B86">
                  <w:pPr>
                    <w:jc w:val="center"/>
                    <w:rPr>
                      <w:rFonts w:ascii="Times New Roman" w:hAnsi="Times New Roman"/>
                      <w:sz w:val="28"/>
                      <w:szCs w:val="28"/>
                    </w:rPr>
                  </w:pPr>
                  <w:r w:rsidRPr="00554D20">
                    <w:rPr>
                      <w:rFonts w:ascii="Times New Roman" w:hAnsi="Times New Roman"/>
                      <w:sz w:val="28"/>
                      <w:szCs w:val="28"/>
                    </w:rPr>
                    <w:t>(представитель заявителя)</w:t>
                  </w:r>
                </w:p>
              </w:txbxContent>
            </v:textbox>
          </v:shape>
        </w:pict>
      </w:r>
      <w:r w:rsidR="000244F5" w:rsidRPr="00E02516">
        <w:rPr>
          <w:rFonts w:cs="Times New Roman CYR"/>
          <w:szCs w:val="28"/>
        </w:rPr>
        <w:t xml:space="preserve">   </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191.25pt;margin-top:2.15pt;width:33.25pt;height:0;flip:x;z-index:24" o:connectortype="straight"/>
        </w:pict>
      </w: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29" type="#_x0000_t202" style="position:absolute;left:0;text-align:left;margin-left:239.5pt;margin-top:78.7pt;width:156.55pt;height:72.25pt;z-index:10;mso-wrap-distance-left:9.05pt;mso-wrap-distance-right:9.05pt" strokeweight=".5pt">
            <v:fill color2="black"/>
            <v:textbox style="mso-next-textbox:#_x0000_s1029" inset="7.45pt,3.85pt,7.45pt,3.85pt">
              <w:txbxContent>
                <w:p w:rsidR="006F665D" w:rsidRDefault="006F665D" w:rsidP="00915B86">
                  <w:pPr>
                    <w:pStyle w:val="21"/>
                    <w:spacing w:line="240" w:lineRule="auto"/>
                    <w:ind w:left="284"/>
                    <w:jc w:val="center"/>
                    <w:rPr>
                      <w:sz w:val="28"/>
                      <w:szCs w:val="28"/>
                    </w:rPr>
                  </w:pPr>
                  <w:r>
                    <w:rPr>
                      <w:sz w:val="28"/>
                      <w:szCs w:val="28"/>
                    </w:rPr>
                    <w:t>Филиалы ОГКУ «ЦСВ»</w:t>
                  </w:r>
                </w:p>
                <w:p w:rsidR="006F665D" w:rsidRDefault="006F665D" w:rsidP="00915B86">
                  <w:pPr>
                    <w:pStyle w:val="21"/>
                    <w:spacing w:line="240" w:lineRule="auto"/>
                    <w:ind w:left="284"/>
                    <w:jc w:val="center"/>
                    <w:rPr>
                      <w:sz w:val="28"/>
                      <w:szCs w:val="28"/>
                    </w:rPr>
                  </w:pPr>
                  <w:r>
                    <w:rPr>
                      <w:sz w:val="28"/>
                      <w:szCs w:val="28"/>
                    </w:rPr>
                    <w:t>ОГКУ «МФЦ»</w:t>
                  </w:r>
                </w:p>
              </w:txbxContent>
            </v:textbox>
          </v:shape>
        </w:pict>
      </w:r>
      <w:r>
        <w:rPr>
          <w:noProof/>
        </w:rPr>
        <w:pict>
          <v:shape id="_x0000_s1030" type="#_x0000_t202" style="position:absolute;left:0;text-align:left;margin-left:-.5pt;margin-top:89.9pt;width:171.55pt;height:62.5pt;z-index:9;mso-wrap-distance-left:9.05pt;mso-wrap-distance-right:9.05pt" strokeweight=".5pt">
            <v:fill color2="black"/>
            <v:textbox style="mso-next-textbox:#_x0000_s1030" inset="7.45pt,3.85pt,7.45pt,3.85pt">
              <w:txbxContent>
                <w:p w:rsidR="006F665D" w:rsidRPr="00543F31" w:rsidRDefault="006F665D" w:rsidP="00915B86">
                  <w:pPr>
                    <w:jc w:val="center"/>
                    <w:rPr>
                      <w:rStyle w:val="TimesNewRoman14"/>
                      <w:b/>
                      <w:sz w:val="24"/>
                    </w:rPr>
                  </w:pPr>
                  <w:r w:rsidRPr="00543F31">
                    <w:rPr>
                      <w:rStyle w:val="TimesNewRoman14"/>
                      <w:b/>
                      <w:sz w:val="24"/>
                    </w:rPr>
                    <w:t>ОГКУ «ЦСВ»</w:t>
                  </w:r>
                </w:p>
              </w:txbxContent>
            </v:textbox>
          </v:shape>
        </w:pict>
      </w:r>
      <w:r>
        <w:rPr>
          <w:noProof/>
        </w:rPr>
        <w:pict>
          <v:shape id="_x0000_s1031" type="#_x0000_t202" style="position:absolute;left:0;text-align:left;margin-left:225pt;margin-top:315.4pt;width:153.05pt;height:60.65pt;z-index:7;mso-wrap-distance-left:9.05pt;mso-wrap-distance-right:9.05pt" strokeweight=".5pt">
            <v:fill color2="black"/>
            <v:textbox style="mso-next-textbox:#_x0000_s1031" inset="7.45pt,3.85pt,7.45pt,3.85pt">
              <w:txbxContent>
                <w:p w:rsidR="006F665D" w:rsidRPr="00543F31" w:rsidRDefault="006F665D" w:rsidP="00915B86">
                  <w:pPr>
                    <w:jc w:val="center"/>
                    <w:rPr>
                      <w:rStyle w:val="TimesNewRoman14"/>
                    </w:rPr>
                  </w:pPr>
                  <w:r w:rsidRPr="00543F31">
                    <w:rPr>
                      <w:rStyle w:val="TimesNewRoman14"/>
                    </w:rPr>
                    <w:t>Уведомление заявителя о принятом решении</w:t>
                  </w:r>
                </w:p>
              </w:txbxContent>
            </v:textbox>
          </v:shape>
        </w:pict>
      </w:r>
      <w:r>
        <w:rPr>
          <w:noProof/>
        </w:rPr>
        <w:pict>
          <v:shape id="_x0000_s1032" type="#_x0000_t202" style="position:absolute;left:0;text-align:left;margin-left:-.5pt;margin-top:31.6pt;width:81.05pt;height:40.35pt;z-index:5;mso-wrap-distance-left:9.05pt;mso-wrap-distance-right:9.05pt" strokeweight=".5pt">
            <v:fill color2="black"/>
            <v:textbox style="mso-next-textbox:#_x0000_s1032" inset="7.45pt,3.85pt,7.45pt,3.85pt">
              <w:txbxContent>
                <w:p w:rsidR="006F665D" w:rsidRPr="004B1E1E" w:rsidRDefault="006F665D" w:rsidP="00915B86">
                  <w:pPr>
                    <w:jc w:val="center"/>
                    <w:rPr>
                      <w:rFonts w:ascii="Times New Roman" w:hAnsi="Times New Roman"/>
                      <w:sz w:val="28"/>
                      <w:szCs w:val="28"/>
                    </w:rPr>
                  </w:pPr>
                  <w:r w:rsidRPr="004B1E1E">
                    <w:rPr>
                      <w:rFonts w:ascii="Times New Roman" w:hAnsi="Times New Roman"/>
                      <w:sz w:val="28"/>
                      <w:szCs w:val="28"/>
                    </w:rPr>
                    <w:t>По почте или ТКС</w:t>
                  </w:r>
                </w:p>
              </w:txbxContent>
            </v:textbox>
          </v:shape>
        </w:pict>
      </w:r>
      <w:r>
        <w:rPr>
          <w:noProof/>
        </w:rPr>
        <w:pict>
          <v:shape id="_x0000_s1034" type="#_x0000_t202" style="position:absolute;left:0;text-align:left;margin-left:0;margin-top:233.4pt;width:188.55pt;height:53.55pt;z-index:2;mso-wrap-distance-left:9.05pt;mso-wrap-distance-right:9.05pt" strokeweight=".5pt">
            <v:fill color2="black"/>
            <v:textbox style="mso-next-textbox:#_x0000_s1034" inset="7.45pt,3.85pt,7.45pt,3.85pt">
              <w:txbxContent>
                <w:p w:rsidR="006F665D" w:rsidRPr="00543F31" w:rsidRDefault="006F665D" w:rsidP="00915B86">
                  <w:pPr>
                    <w:jc w:val="center"/>
                    <w:rPr>
                      <w:rStyle w:val="TimesNewRoman14"/>
                    </w:rPr>
                  </w:pPr>
                  <w:r w:rsidRPr="00543F31">
                    <w:rPr>
                      <w:rStyle w:val="TimesNewRoman14"/>
                    </w:rPr>
                    <w:t>Экспертиза документов</w:t>
                  </w:r>
                </w:p>
              </w:txbxContent>
            </v:textbox>
          </v:shape>
        </w:pict>
      </w:r>
      <w:r>
        <w:rPr>
          <w:noProof/>
        </w:rPr>
        <w:pict>
          <v:shape id="_x0000_s1035" type="#_x0000_t202" style="position:absolute;left:0;text-align:left;margin-left:0;margin-top:172.65pt;width:189.05pt;height:42.3pt;z-index:1;mso-wrap-distance-left:9.05pt;mso-wrap-distance-right:9.05pt" strokeweight=".5pt">
            <v:fill color2="black"/>
            <v:textbox style="mso-next-textbox:#_x0000_s1035" inset="7.45pt,3.85pt,7.45pt,3.85pt">
              <w:txbxContent>
                <w:p w:rsidR="006F665D" w:rsidRPr="00543F31" w:rsidRDefault="006F665D" w:rsidP="00915B86">
                  <w:pPr>
                    <w:jc w:val="center"/>
                    <w:rPr>
                      <w:rStyle w:val="TimesNewRoman14"/>
                    </w:rPr>
                  </w:pPr>
                  <w:r w:rsidRPr="00543F31">
                    <w:rPr>
                      <w:rStyle w:val="TimesNewRoman14"/>
                    </w:rPr>
                    <w:t xml:space="preserve">Прием и регистрация </w:t>
                  </w:r>
                </w:p>
                <w:p w:rsidR="006F665D" w:rsidRPr="00543F31" w:rsidRDefault="006F665D" w:rsidP="00915B86">
                  <w:pPr>
                    <w:jc w:val="center"/>
                    <w:rPr>
                      <w:rStyle w:val="TimesNewRoman14"/>
                    </w:rPr>
                  </w:pPr>
                  <w:r w:rsidRPr="00543F31">
                    <w:rPr>
                      <w:rStyle w:val="TimesNewRoman14"/>
                    </w:rPr>
                    <w:t xml:space="preserve">документов </w:t>
                  </w:r>
                </w:p>
              </w:txbxContent>
            </v:textbox>
          </v:shape>
        </w:pict>
      </w: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36" type="#_x0000_t32" style="position:absolute;left:0;text-align:left;margin-left:143.95pt;margin-top:2.1pt;width:0;height:13.4pt;z-index:12" o:connectortype="straight"/>
        </w:pict>
      </w:r>
      <w:r>
        <w:rPr>
          <w:noProof/>
        </w:rPr>
        <w:pict>
          <v:shape id="_x0000_s1037" type="#_x0000_t32" style="position:absolute;left:0;text-align:left;margin-left:36.5pt;margin-top:2.1pt;width:0;height:13.4pt;z-index:11" o:connectortype="straight"/>
        </w:pict>
      </w: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38" type="#_x0000_t202" style="position:absolute;left:0;text-align:left;margin-left:98.5pt;margin-top:-.6pt;width:90.05pt;height:47.1pt;z-index:6;mso-wrap-distance-left:9.05pt;mso-wrap-distance-right:9.05pt" strokeweight=".5pt">
            <v:fill color2="black"/>
            <v:textbox style="mso-next-textbox:#_x0000_s1038" inset="7.45pt,3.85pt,7.45pt,3.85pt">
              <w:txbxContent>
                <w:p w:rsidR="006F665D" w:rsidRPr="004B1E1E" w:rsidRDefault="006F665D" w:rsidP="00915B86">
                  <w:pPr>
                    <w:jc w:val="center"/>
                    <w:rPr>
                      <w:rFonts w:ascii="Times New Roman" w:hAnsi="Times New Roman"/>
                      <w:sz w:val="28"/>
                      <w:szCs w:val="28"/>
                    </w:rPr>
                  </w:pPr>
                  <w:r w:rsidRPr="004B1E1E">
                    <w:rPr>
                      <w:rFonts w:ascii="Times New Roman" w:hAnsi="Times New Roman"/>
                      <w:sz w:val="28"/>
                      <w:szCs w:val="28"/>
                    </w:rPr>
                    <w:t>Личный визит</w:t>
                  </w:r>
                </w:p>
                <w:p w:rsidR="006F665D" w:rsidRDefault="006F665D" w:rsidP="00915B86">
                  <w:pPr>
                    <w:jc w:val="center"/>
                  </w:pPr>
                  <w:r>
                    <w:t>заявителя</w:t>
                  </w:r>
                </w:p>
              </w:txbxContent>
            </v:textbox>
          </v:shape>
        </w:pict>
      </w: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39" type="#_x0000_t32" style="position:absolute;left:0;text-align:left;margin-left:191.25pt;margin-top:3.85pt;width:75.45pt;height:26.55pt;z-index:15" o:connectortype="straight">
            <v:stroke endarrow="block"/>
          </v:shape>
        </w:pict>
      </w: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0" type="#_x0000_t32" style="position:absolute;left:0;text-align:left;margin-left:47.15pt;margin-top:7.55pt;width:192.35pt;height:28.6pt;z-index:16" o:connectortype="straight">
            <v:stroke endarrow="block"/>
          </v:shape>
        </w:pict>
      </w:r>
      <w:r>
        <w:rPr>
          <w:noProof/>
        </w:rPr>
        <w:pict>
          <v:shape id="_x0000_s1041" type="#_x0000_t32" style="position:absolute;left:0;text-align:left;margin-left:138.05pt;margin-top:14.3pt;width:0;height:11.2pt;z-index:14" o:connectortype="straight">
            <v:stroke endarrow="block"/>
          </v:shape>
        </w:pict>
      </w:r>
      <w:r>
        <w:rPr>
          <w:noProof/>
        </w:rPr>
        <w:pict>
          <v:shape id="_x0000_s1042" type="#_x0000_t32" style="position:absolute;left:0;text-align:left;margin-left:36.5pt;margin-top:7.55pt;width:0;height:17.95pt;z-index:13" o:connectortype="straight">
            <v:stroke endarrow="block"/>
          </v:shape>
        </w:pic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3" type="#_x0000_t32" style="position:absolute;left:0;text-align:left;margin-left:171.05pt;margin-top:3.2pt;width:68.45pt;height:0;flip:x;z-index:17" o:connectortype="straight">
            <v:stroke endarrow="block"/>
          </v:shape>
        </w:pic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4" type="#_x0000_t32" style="position:absolute;left:0;text-align:left;margin-left:315.1pt;margin-top:6.05pt;width:2.35pt;height:163.45pt;flip:x;z-index:23" o:connectortype="straight">
            <v:stroke endarrow="block"/>
          </v:shape>
        </w:pict>
      </w:r>
      <w:r>
        <w:rPr>
          <w:noProof/>
        </w:rPr>
        <w:pict>
          <v:shape id="_x0000_s1045" type="#_x0000_t32" style="position:absolute;left:0;text-align:left;margin-left:188.55pt;margin-top:7.5pt;width:113.55pt;height:163pt;flip:y;z-index:22" o:connectortype="straight">
            <v:stroke endarrow="block"/>
          </v:shape>
        </w:pict>
      </w:r>
      <w:r>
        <w:rPr>
          <w:noProof/>
        </w:rPr>
        <w:pict>
          <v:shape id="_x0000_s1046" type="#_x0000_t32" style="position:absolute;left:0;text-align:left;margin-left:80.55pt;margin-top:7.5pt;width:0;height:20.25pt;z-index:18" o:connectortype="straight">
            <v:stroke endarrow="block"/>
          </v:shape>
        </w:pic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7" type="#_x0000_t32" style="position:absolute;left:0;text-align:left;margin-left:80.55pt;margin-top:5.65pt;width:0;height:18.45pt;z-index:19" o:connectortype="straight">
            <v:stroke endarrow="block"/>
          </v:shape>
        </w:pic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8" type="#_x0000_t32" style="position:absolute;left:0;text-align:left;margin-left:80.55pt;margin-top:13.25pt;width:0;height:27.45pt;z-index:20" o:connectortype="straight">
            <v:stroke endarrow="block"/>
          </v:shape>
        </w:pic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F15E46" w:rsidRPr="00E02516" w:rsidRDefault="00F15E46" w:rsidP="00C173B7">
      <w:pPr>
        <w:widowControl w:val="0"/>
        <w:suppressAutoHyphens/>
        <w:autoSpaceDE w:val="0"/>
        <w:autoSpaceDN w:val="0"/>
        <w:adjustRightInd w:val="0"/>
        <w:rPr>
          <w:rFonts w:cs="Times New Roman CYR"/>
          <w:szCs w:val="28"/>
        </w:rPr>
      </w:pPr>
    </w:p>
    <w:p w:rsidR="000244F5" w:rsidRPr="00E02516" w:rsidRDefault="00D346AB" w:rsidP="00C173B7">
      <w:pPr>
        <w:widowControl w:val="0"/>
        <w:suppressAutoHyphens/>
        <w:autoSpaceDE w:val="0"/>
        <w:autoSpaceDN w:val="0"/>
        <w:adjustRightInd w:val="0"/>
        <w:rPr>
          <w:rFonts w:cs="Times New Roman CYR"/>
          <w:szCs w:val="28"/>
        </w:rPr>
      </w:pPr>
      <w:r>
        <w:rPr>
          <w:noProof/>
        </w:rPr>
        <w:pict>
          <v:shape id="_x0000_s1049" type="#_x0000_t32" style="position:absolute;left:0;text-align:left;margin-left:191.25pt;margin-top:15.05pt;width:33.75pt;height:0;z-index:21" o:connectortype="straight">
            <v:stroke endarrow="block"/>
          </v:shape>
        </w:pict>
      </w:r>
    </w:p>
    <w:p w:rsidR="006F1C0B" w:rsidRDefault="00D346AB" w:rsidP="00C173B7">
      <w:pPr>
        <w:widowControl w:val="0"/>
        <w:suppressAutoHyphens/>
        <w:autoSpaceDE w:val="0"/>
        <w:autoSpaceDN w:val="0"/>
        <w:adjustRightInd w:val="0"/>
        <w:rPr>
          <w:rFonts w:cs="Times New Roman CYR"/>
          <w:szCs w:val="28"/>
        </w:rPr>
      </w:pPr>
      <w:r>
        <w:rPr>
          <w:noProof/>
        </w:rPr>
        <w:pict>
          <v:shape id="_x0000_s1033" type="#_x0000_t202" style="position:absolute;left:0;text-align:left;margin-left:0;margin-top:10.85pt;width:189.05pt;height:217.35pt;z-index:3;mso-wrap-distance-left:9.05pt;mso-wrap-distance-right:9.05pt" strokeweight=".5pt">
            <v:fill color2="black"/>
            <v:textbox style="mso-next-textbox:#_x0000_s1033" inset="7.45pt,3.85pt,7.45pt,3.85pt">
              <w:txbxContent>
                <w:p w:rsidR="006F665D" w:rsidRDefault="006F665D" w:rsidP="00A74674">
                  <w:pPr>
                    <w:jc w:val="center"/>
                    <w:rPr>
                      <w:rStyle w:val="TimesNewRoman14"/>
                    </w:rPr>
                  </w:pPr>
                  <w:r w:rsidRPr="00855AD3">
                    <w:rPr>
                      <w:rStyle w:val="TimesNewRoman14"/>
                    </w:rPr>
                    <w:t>Принятие решения о предоставлении государственной услуги (об отказе в предоставлении государственной услуги)</w:t>
                  </w:r>
                </w:p>
                <w:p w:rsidR="006F665D" w:rsidRDefault="006F665D" w:rsidP="00A74674">
                  <w:pPr>
                    <w:jc w:val="center"/>
                  </w:pPr>
                  <w:r>
                    <w:rPr>
                      <w:rStyle w:val="TimesNewRoman14"/>
                    </w:rPr>
                    <w:t xml:space="preserve">(в новой редакции </w:t>
                  </w:r>
                  <w:r w:rsidRPr="00A74674">
                    <w:rPr>
                      <w:rStyle w:val="TimesNewRoman14"/>
                    </w:rPr>
                    <w:t>приказа департамента социальной защиты населения, опеки и попечительства Костромской области</w:t>
                  </w:r>
                  <w:r w:rsidRPr="006F1C0B">
                    <w:rPr>
                      <w:rFonts w:cs="Arial"/>
                      <w:bCs/>
                    </w:rPr>
                    <w:t xml:space="preserve"> </w:t>
                  </w:r>
                  <w:hyperlink r:id="rId63" w:tgtFrame="ChangingDocument" w:history="1">
                    <w:r w:rsidRPr="006F1C0B">
                      <w:rPr>
                        <w:rStyle w:val="a3"/>
                        <w:rFonts w:cs="Arial"/>
                        <w:bCs/>
                      </w:rPr>
                      <w:t xml:space="preserve">№ 647 от 02.10.2012 года (НГР </w:t>
                    </w:r>
                    <w:r w:rsidRPr="006F1C0B">
                      <w:rPr>
                        <w:rStyle w:val="a3"/>
                        <w:rFonts w:cs="Arial"/>
                        <w:bCs/>
                        <w:lang w:val="en-US"/>
                      </w:rPr>
                      <w:t>RU</w:t>
                    </w:r>
                    <w:r w:rsidRPr="006F1C0B">
                      <w:rPr>
                        <w:rStyle w:val="a3"/>
                        <w:rFonts w:cs="Arial"/>
                        <w:bCs/>
                      </w:rPr>
                      <w:t>44000201200939)</w:t>
                    </w:r>
                  </w:hyperlink>
                  <w:r>
                    <w:rPr>
                      <w:rStyle w:val="TimesNewRoman14"/>
                    </w:rPr>
                    <w:t>)</w:t>
                  </w:r>
                </w:p>
              </w:txbxContent>
            </v:textbox>
          </v:shape>
        </w:pict>
      </w: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6F1C0B" w:rsidRDefault="006F1C0B"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A74674" w:rsidRDefault="00A74674"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 № 3</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F15E4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w:t>
      </w:r>
      <w:proofErr w:type="gramStart"/>
      <w:r w:rsidRPr="00E02516">
        <w:rPr>
          <w:rFonts w:cs="Times New Roman CYR"/>
          <w:szCs w:val="28"/>
        </w:rPr>
        <w:t>продовольственных</w:t>
      </w:r>
      <w:proofErr w:type="gramEnd"/>
      <w:r w:rsidRPr="00E02516">
        <w:rPr>
          <w:rFonts w:cs="Times New Roman CYR"/>
          <w:szCs w:val="28"/>
        </w:rPr>
        <w:t xml:space="preserve"> </w:t>
      </w:r>
    </w:p>
    <w:p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товаров гражданам, подвергшимся</w:t>
      </w:r>
    </w:p>
    <w:p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радиационному воздействию </w:t>
      </w:r>
      <w:proofErr w:type="gramStart"/>
      <w:r w:rsidRPr="00E02516">
        <w:rPr>
          <w:rFonts w:cs="Times New Roman CYR"/>
          <w:szCs w:val="28"/>
        </w:rPr>
        <w:t>вследствие</w:t>
      </w:r>
      <w:proofErr w:type="gramEnd"/>
      <w:r w:rsidRPr="00E02516">
        <w:rPr>
          <w:rFonts w:cs="Times New Roman CYR"/>
          <w:szCs w:val="28"/>
        </w:rPr>
        <w:t xml:space="preserve"> </w:t>
      </w:r>
    </w:p>
    <w:p w:rsidR="00915B86"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ядерных испытаний на Семипалатинском полигоне,</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получившим 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В филиал </w:t>
      </w:r>
      <w:r w:rsidR="00915B86" w:rsidRPr="00E02516">
        <w:rPr>
          <w:rFonts w:cs="Times New Roman CYR"/>
          <w:szCs w:val="28"/>
        </w:rPr>
        <w:t xml:space="preserve"> </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ОГКУ «Центр социальных выплат»</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по ____________ муниципальному</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району (городскому округу</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Адрес места жительства (пребывания)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Адрес места фактического проживания: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w:t>
      </w:r>
    </w:p>
    <w:p w:rsidR="000244F5" w:rsidRDefault="000244F5" w:rsidP="00C173B7">
      <w:pPr>
        <w:widowControl w:val="0"/>
        <w:suppressAutoHyphens/>
        <w:autoSpaceDE w:val="0"/>
        <w:autoSpaceDN w:val="0"/>
        <w:adjustRightInd w:val="0"/>
        <w:rPr>
          <w:rFonts w:cs="Times New Roman CYR"/>
          <w:szCs w:val="28"/>
        </w:rPr>
      </w:pPr>
    </w:p>
    <w:p w:rsidR="00D433C0" w:rsidRPr="00E02516" w:rsidRDefault="00D433C0" w:rsidP="00C173B7">
      <w:pPr>
        <w:widowControl w:val="0"/>
        <w:suppressAutoHyphens/>
        <w:autoSpaceDE w:val="0"/>
        <w:autoSpaceDN w:val="0"/>
        <w:adjustRightInd w:val="0"/>
        <w:rPr>
          <w:rFonts w:cs="Times New Roman CYR"/>
          <w:szCs w:val="28"/>
        </w:rPr>
      </w:pPr>
    </w:p>
    <w:p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ЗАЯВЛЕНИЕ</w:t>
      </w:r>
    </w:p>
    <w:p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о предоставлении ежемесячной  денежной компенсации</w:t>
      </w: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Я, 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(фамилия, имя, отчество)</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Документ, удостоверяющий личность: вид 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серия _____________________________, № 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выдан ______________________________________________________________________,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(кем, когда)</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прошу назначить мне   ежемесячную денежную компенсацию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(далее - компенсация) по категории</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____________________________________________________________________</w:t>
      </w:r>
    </w:p>
    <w:p w:rsidR="000244F5" w:rsidRPr="00E02516" w:rsidRDefault="000244F5" w:rsidP="00C173B7">
      <w:pPr>
        <w:widowControl w:val="0"/>
        <w:suppressAutoHyphens/>
        <w:autoSpaceDE w:val="0"/>
        <w:autoSpaceDN w:val="0"/>
        <w:adjustRightInd w:val="0"/>
        <w:rPr>
          <w:rFonts w:cs="Courier New CYR"/>
          <w:szCs w:val="20"/>
        </w:rPr>
      </w:pPr>
      <w:r w:rsidRPr="00E02516">
        <w:rPr>
          <w:rFonts w:cs="Times New Roman CYR"/>
        </w:rPr>
        <w:t xml:space="preserve">                 (указать категорию лица, имеющего право на компенсацию</w:t>
      </w:r>
      <w:r w:rsidRPr="00E02516">
        <w:rPr>
          <w:rFonts w:cs="Courier New CYR"/>
          <w:szCs w:val="20"/>
        </w:rPr>
        <w:t>)</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С размером, порядком назначения ежемесячной денежной компенсации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ознакомлен (а).  </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Выплату прошу перечислять через (</w:t>
      </w:r>
      <w:proofErr w:type="gramStart"/>
      <w:r w:rsidRPr="00E02516">
        <w:rPr>
          <w:rFonts w:cs="Times New Roman CYR"/>
        </w:rPr>
        <w:t>нужное</w:t>
      </w:r>
      <w:proofErr w:type="gramEnd"/>
      <w:r w:rsidRPr="00E02516">
        <w:rPr>
          <w:rFonts w:cs="Times New Roman CYR"/>
        </w:rPr>
        <w:t xml:space="preserve"> подчеркнуть):</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организацию федеральной почтовой связи;</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кредитную организацию.</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Сообщаю реквизиты моего счета    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в отделении № _________ филиала № _____ банка      ____________________________</w:t>
      </w:r>
    </w:p>
    <w:p w:rsidR="000244F5" w:rsidRPr="00E02516" w:rsidRDefault="00915B86" w:rsidP="00C173B7">
      <w:pPr>
        <w:widowControl w:val="0"/>
        <w:suppressAutoHyphens/>
        <w:autoSpaceDE w:val="0"/>
        <w:autoSpaceDN w:val="0"/>
        <w:adjustRightInd w:val="0"/>
        <w:rPr>
          <w:rFonts w:cs="Times New Roman CYR"/>
        </w:rPr>
      </w:pPr>
      <w:r w:rsidRPr="00E02516">
        <w:rPr>
          <w:rFonts w:cs="Times New Roman CYR"/>
        </w:rPr>
        <w:t xml:space="preserve">                      </w:t>
      </w:r>
      <w:r w:rsidR="000244F5" w:rsidRPr="00E02516">
        <w:rPr>
          <w:rFonts w:cs="Times New Roman CYR"/>
        </w:rPr>
        <w:t xml:space="preserve">  (наименование банковской организации)</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для перечисления выплаты.</w:t>
      </w:r>
    </w:p>
    <w:p w:rsidR="000244F5" w:rsidRPr="00E02516" w:rsidRDefault="000244F5" w:rsidP="00C173B7">
      <w:pPr>
        <w:widowControl w:val="0"/>
        <w:suppressAutoHyphens/>
        <w:autoSpaceDE w:val="0"/>
        <w:autoSpaceDN w:val="0"/>
        <w:adjustRightInd w:val="0"/>
        <w:rPr>
          <w:rFonts w:cs="Times New Roman CYR"/>
          <w:szCs w:val="20"/>
        </w:rPr>
      </w:pPr>
    </w:p>
    <w:tbl>
      <w:tblPr>
        <w:tblW w:w="0" w:type="auto"/>
        <w:tblInd w:w="-113" w:type="dxa"/>
        <w:tblLayout w:type="fixed"/>
        <w:tblCellMar>
          <w:left w:w="10" w:type="dxa"/>
          <w:right w:w="10" w:type="dxa"/>
        </w:tblCellMar>
        <w:tblLook w:val="0000" w:firstRow="0" w:lastRow="0" w:firstColumn="0" w:lastColumn="0" w:noHBand="0" w:noVBand="0"/>
      </w:tblPr>
      <w:tblGrid>
        <w:gridCol w:w="2235"/>
        <w:gridCol w:w="7664"/>
      </w:tblGrid>
      <w:tr w:rsidR="000244F5" w:rsidRPr="00543F31">
        <w:tc>
          <w:tcPr>
            <w:tcW w:w="2235" w:type="dxa"/>
            <w:tcBorders>
              <w:top w:val="single" w:sz="2" w:space="0" w:color="000000"/>
              <w:left w:val="single" w:sz="2" w:space="0" w:color="000000"/>
              <w:bottom w:val="single" w:sz="2" w:space="0" w:color="000000"/>
              <w:right w:val="nil"/>
            </w:tcBorders>
          </w:tcPr>
          <w:p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Заполняется в случае подачи заявления законным представителем или доверенным лицом</w:t>
            </w:r>
          </w:p>
        </w:tc>
        <w:tc>
          <w:tcPr>
            <w:tcW w:w="7664" w:type="dxa"/>
            <w:tcBorders>
              <w:top w:val="single" w:sz="2" w:space="0" w:color="000000"/>
              <w:left w:val="single" w:sz="2" w:space="0" w:color="000000"/>
              <w:bottom w:val="single" w:sz="2" w:space="0" w:color="000000"/>
              <w:right w:val="single" w:sz="2" w:space="0" w:color="000000"/>
            </w:tcBorders>
          </w:tcPr>
          <w:p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Законный представитель (доверенное лицо):</w:t>
            </w:r>
          </w:p>
          <w:p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_____________________________________________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ab/>
              <w:t>(фамилия, имя отчество законного представителя или доверенного лица)</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 xml:space="preserve">Документ, удостоверяющий личность: </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серия, номер ___________ дата выдачи______ выдан 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_____________________________________________________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Адрес места жительства (места пребывания, фактического проживания) ________________________________________________________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__________________________________________________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 xml:space="preserve">Полномочия законного представителя (доверенного лица) </w:t>
            </w:r>
            <w:r w:rsidRPr="00543F31">
              <w:rPr>
                <w:rFonts w:cs="Times New Roman CYR"/>
              </w:rPr>
              <w:lastRenderedPageBreak/>
              <w:t>подтверждены: _____________________________________________________</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(указать наименование и реквизиты документа, подтверждающего полномочия законного представителя или доверенного лица)</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r w:rsidRPr="00543F31">
              <w:rPr>
                <w:rFonts w:cs="Times New Roman CYR"/>
              </w:rPr>
              <w:t>«___» ____________20__ г.                            _____________________</w:t>
            </w:r>
          </w:p>
          <w:p w:rsidR="000244F5" w:rsidRPr="00543F31" w:rsidRDefault="000244F5" w:rsidP="00C173B7">
            <w:pPr>
              <w:widowControl w:val="0"/>
              <w:tabs>
                <w:tab w:val="left" w:pos="142"/>
                <w:tab w:val="left" w:pos="709"/>
              </w:tabs>
              <w:suppressAutoHyphens/>
              <w:autoSpaceDE w:val="0"/>
              <w:autoSpaceDN w:val="0"/>
              <w:adjustRightInd w:val="0"/>
              <w:rPr>
                <w:rFonts w:cs="Times New Roman CYR"/>
              </w:rPr>
            </w:pPr>
            <w:proofErr w:type="gramStart"/>
            <w:r w:rsidRPr="00543F31">
              <w:rPr>
                <w:rFonts w:cs="Times New Roman CYR"/>
              </w:rPr>
              <w:t>(подпись законного представителя</w:t>
            </w:r>
            <w:proofErr w:type="gramEnd"/>
          </w:p>
          <w:p w:rsidR="000244F5" w:rsidRPr="00543F31" w:rsidRDefault="000244F5" w:rsidP="00C173B7">
            <w:pPr>
              <w:widowControl w:val="0"/>
              <w:tabs>
                <w:tab w:val="left" w:pos="142"/>
                <w:tab w:val="left" w:pos="709"/>
              </w:tabs>
              <w:suppressAutoHyphens/>
              <w:autoSpaceDE w:val="0"/>
              <w:autoSpaceDN w:val="0"/>
              <w:adjustRightInd w:val="0"/>
              <w:rPr>
                <w:rFonts w:cs="Times New Roman CYR"/>
              </w:rPr>
            </w:pPr>
            <w:r w:rsidRPr="00543F31">
              <w:rPr>
                <w:rFonts w:cs="Times New Roman CYR"/>
              </w:rPr>
              <w:t>(доверенного лица))</w:t>
            </w:r>
          </w:p>
          <w:p w:rsidR="000244F5" w:rsidRPr="00543F31" w:rsidRDefault="000244F5" w:rsidP="00C173B7">
            <w:pPr>
              <w:widowControl w:val="0"/>
              <w:tabs>
                <w:tab w:val="left" w:pos="142"/>
                <w:tab w:val="left" w:pos="1605"/>
              </w:tabs>
              <w:suppressAutoHyphens/>
              <w:autoSpaceDE w:val="0"/>
              <w:autoSpaceDN w:val="0"/>
              <w:adjustRightInd w:val="0"/>
              <w:rPr>
                <w:rFonts w:cs="Times New Roman CYR"/>
              </w:rPr>
            </w:pPr>
          </w:p>
        </w:tc>
      </w:tr>
    </w:tbl>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 _______________ 20__ г.        Подпись заявителя ___________________</w:t>
      </w: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rPr>
      </w:pPr>
      <w:proofErr w:type="gramStart"/>
      <w:r w:rsidRPr="00E02516">
        <w:rPr>
          <w:rFonts w:cs="Times New Roman CYR"/>
        </w:rPr>
        <w:t>Даю согласие 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roofErr w:type="gramEnd"/>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_________       ______________________________________</w:t>
      </w:r>
      <w:r w:rsidR="00915B86" w:rsidRPr="00E02516">
        <w:rPr>
          <w:rFonts w:cs="Times New Roman CYR"/>
        </w:rPr>
        <w:t xml:space="preserve">     __________</w:t>
      </w:r>
    </w:p>
    <w:p w:rsidR="000244F5" w:rsidRPr="00E02516" w:rsidRDefault="00915B86" w:rsidP="00C173B7">
      <w:pPr>
        <w:widowControl w:val="0"/>
        <w:suppressAutoHyphens/>
        <w:autoSpaceDE w:val="0"/>
        <w:autoSpaceDN w:val="0"/>
        <w:adjustRightInd w:val="0"/>
        <w:rPr>
          <w:rFonts w:cs="Times New Roman CYR"/>
        </w:rPr>
      </w:pPr>
      <w:r w:rsidRPr="00E02516">
        <w:rPr>
          <w:rFonts w:cs="Times New Roman CYR"/>
        </w:rPr>
        <w:t xml:space="preserve"> (дата)        </w:t>
      </w:r>
      <w:r w:rsidR="000244F5" w:rsidRPr="00E02516">
        <w:rPr>
          <w:rFonts w:cs="Times New Roman CYR"/>
        </w:rPr>
        <w:t xml:space="preserve">    </w:t>
      </w:r>
      <w:r w:rsidRPr="00E02516">
        <w:rPr>
          <w:rFonts w:cs="Times New Roman CYR"/>
        </w:rPr>
        <w:t>фамил</w:t>
      </w:r>
      <w:r w:rsidR="000244F5" w:rsidRPr="00E02516">
        <w:rPr>
          <w:rFonts w:cs="Times New Roman CYR"/>
        </w:rPr>
        <w:t>ия, инициалы заявителя)               (подпись заявителя)</w:t>
      </w: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Заявление принято "__" _____________ 20__ года      № 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Подпись специалиста _______________________</w:t>
      </w:r>
    </w:p>
    <w:p w:rsidR="000244F5" w:rsidRPr="00E02516" w:rsidRDefault="000244F5" w:rsidP="00C173B7">
      <w:pPr>
        <w:widowControl w:val="0"/>
        <w:suppressAutoHyphens/>
        <w:autoSpaceDE w:val="0"/>
        <w:autoSpaceDN w:val="0"/>
        <w:adjustRightInd w:val="0"/>
        <w:rPr>
          <w:rFonts w:cs="Times New Roman CYR"/>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Default="000244F5"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Pr="00E02516" w:rsidRDefault="00D433C0"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4</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w:t>
      </w:r>
      <w:proofErr w:type="gramStart"/>
      <w:r w:rsidRPr="00E02516">
        <w:rPr>
          <w:rFonts w:cs="Times New Roman CYR"/>
          <w:szCs w:val="28"/>
        </w:rPr>
        <w:t>продовольственных</w:t>
      </w:r>
      <w:proofErr w:type="gramEnd"/>
      <w:r w:rsidRPr="00E02516">
        <w:rPr>
          <w:rFonts w:cs="Times New Roman CYR"/>
          <w:szCs w:val="28"/>
        </w:rPr>
        <w:t xml:space="preserve"> </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lastRenderedPageBreak/>
        <w:t xml:space="preserve">товаров гражданам, подвергшимся </w:t>
      </w:r>
      <w:proofErr w:type="gramStart"/>
      <w:r w:rsidRPr="00E02516">
        <w:rPr>
          <w:rFonts w:cs="Times New Roman CYR"/>
          <w:szCs w:val="28"/>
        </w:rPr>
        <w:t>радиационному</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w:t>
      </w:r>
      <w:proofErr w:type="gramStart"/>
      <w:r w:rsidRPr="00E02516">
        <w:rPr>
          <w:rFonts w:cs="Times New Roman CYR"/>
          <w:szCs w:val="28"/>
        </w:rPr>
        <w:t xml:space="preserve">на Семипалатинском полигоне, получившим </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244F5" w:rsidRPr="00E02516" w:rsidRDefault="000244F5"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8"/>
        </w:rPr>
      </w:pPr>
    </w:p>
    <w:p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ЖУРНАЛ</w:t>
      </w:r>
    </w:p>
    <w:p w:rsidR="000244F5" w:rsidRPr="00D433C0" w:rsidRDefault="000244F5" w:rsidP="00D433C0">
      <w:pPr>
        <w:widowControl w:val="0"/>
        <w:suppressAutoHyphens/>
        <w:autoSpaceDE w:val="0"/>
        <w:autoSpaceDN w:val="0"/>
        <w:adjustRightInd w:val="0"/>
        <w:jc w:val="center"/>
        <w:rPr>
          <w:rFonts w:cs="Times New Roman CYR"/>
          <w:b/>
          <w:szCs w:val="28"/>
        </w:rPr>
      </w:pPr>
      <w:r w:rsidRPr="00D433C0">
        <w:rPr>
          <w:rFonts w:cs="Times New Roman CYR"/>
          <w:b/>
          <w:szCs w:val="28"/>
        </w:rPr>
        <w:t>регистрации заявлений</w:t>
      </w:r>
    </w:p>
    <w:p w:rsidR="000244F5" w:rsidRPr="00E02516" w:rsidRDefault="000244F5" w:rsidP="00C173B7">
      <w:pPr>
        <w:widowControl w:val="0"/>
        <w:suppressAutoHyphens/>
        <w:autoSpaceDE w:val="0"/>
        <w:autoSpaceDN w:val="0"/>
        <w:adjustRightInd w:val="0"/>
        <w:rPr>
          <w:rFonts w:cs="Times New Roman CYR"/>
          <w:szCs w:val="28"/>
        </w:rPr>
      </w:pPr>
    </w:p>
    <w:tbl>
      <w:tblPr>
        <w:tblW w:w="0" w:type="auto"/>
        <w:tblLayout w:type="fixed"/>
        <w:tblCellMar>
          <w:left w:w="10" w:type="dxa"/>
          <w:right w:w="10" w:type="dxa"/>
        </w:tblCellMar>
        <w:tblLook w:val="0000" w:firstRow="0" w:lastRow="0" w:firstColumn="0" w:lastColumn="0" w:noHBand="0" w:noVBand="0"/>
      </w:tblPr>
      <w:tblGrid>
        <w:gridCol w:w="540"/>
        <w:gridCol w:w="1485"/>
        <w:gridCol w:w="1350"/>
        <w:gridCol w:w="1755"/>
        <w:gridCol w:w="1485"/>
        <w:gridCol w:w="1755"/>
        <w:gridCol w:w="1520"/>
      </w:tblGrid>
      <w:tr w:rsidR="000244F5" w:rsidRPr="00543F31">
        <w:trPr>
          <w:trHeight w:val="840"/>
        </w:trPr>
        <w:tc>
          <w:tcPr>
            <w:tcW w:w="540"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 xml:space="preserve">№ </w:t>
            </w:r>
            <w:proofErr w:type="gramStart"/>
            <w:r w:rsidRPr="00543F31">
              <w:t>п</w:t>
            </w:r>
            <w:proofErr w:type="gramEnd"/>
            <w:r w:rsidRPr="00543F31">
              <w:t>/п</w:t>
            </w:r>
          </w:p>
        </w:tc>
        <w:tc>
          <w:tcPr>
            <w:tcW w:w="1485"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 xml:space="preserve">дата   обращения </w:t>
            </w:r>
            <w:r w:rsidRPr="00543F31">
              <w:br/>
              <w:t xml:space="preserve">заявителя </w:t>
            </w:r>
          </w:p>
        </w:tc>
        <w:tc>
          <w:tcPr>
            <w:tcW w:w="1350"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Ф.И.О.  заявителя</w:t>
            </w:r>
          </w:p>
        </w:tc>
        <w:tc>
          <w:tcPr>
            <w:tcW w:w="1755"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 xml:space="preserve">адрес    проживания </w:t>
            </w:r>
            <w:r w:rsidRPr="00543F31">
              <w:br/>
              <w:t xml:space="preserve">заявителя  </w:t>
            </w:r>
          </w:p>
        </w:tc>
        <w:tc>
          <w:tcPr>
            <w:tcW w:w="1485"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 xml:space="preserve">цель   обращения </w:t>
            </w:r>
            <w:r w:rsidRPr="00543F31">
              <w:br/>
              <w:t>(мера   социальной</w:t>
            </w:r>
            <w:r w:rsidRPr="00543F31">
              <w:br/>
              <w:t>поддержки)</w:t>
            </w:r>
          </w:p>
        </w:tc>
        <w:tc>
          <w:tcPr>
            <w:tcW w:w="1755" w:type="dxa"/>
            <w:tcBorders>
              <w:top w:val="single" w:sz="6" w:space="0" w:color="000000"/>
              <w:left w:val="single" w:sz="6" w:space="0" w:color="000000"/>
              <w:bottom w:val="single" w:sz="6" w:space="0" w:color="000000"/>
              <w:right w:val="nil"/>
            </w:tcBorders>
          </w:tcPr>
          <w:p w:rsidR="000244F5" w:rsidRPr="00543F31" w:rsidRDefault="000244F5" w:rsidP="00D433C0">
            <w:pPr>
              <w:pStyle w:val="Table0"/>
            </w:pPr>
            <w:r w:rsidRPr="00543F31">
              <w:t xml:space="preserve">подпись  специалиста </w:t>
            </w:r>
            <w:r w:rsidRPr="00543F31">
              <w:br/>
              <w:t xml:space="preserve">принявшего </w:t>
            </w:r>
            <w:r w:rsidRPr="00543F31">
              <w:br/>
              <w:t xml:space="preserve">заявление  </w:t>
            </w:r>
          </w:p>
        </w:tc>
        <w:tc>
          <w:tcPr>
            <w:tcW w:w="1520" w:type="dxa"/>
            <w:tcBorders>
              <w:top w:val="single" w:sz="6" w:space="0" w:color="000000"/>
              <w:left w:val="single" w:sz="6" w:space="0" w:color="000000"/>
              <w:bottom w:val="single" w:sz="6" w:space="0" w:color="000000"/>
              <w:right w:val="single" w:sz="6" w:space="0" w:color="000000"/>
            </w:tcBorders>
          </w:tcPr>
          <w:p w:rsidR="000244F5" w:rsidRPr="00543F31" w:rsidRDefault="000244F5" w:rsidP="00D433C0">
            <w:pPr>
              <w:pStyle w:val="Table0"/>
            </w:pPr>
            <w:r w:rsidRPr="00543F31">
              <w:t>примечание</w:t>
            </w:r>
          </w:p>
        </w:tc>
      </w:tr>
      <w:tr w:rsidR="000244F5" w:rsidRPr="00543F31">
        <w:trPr>
          <w:trHeight w:val="240"/>
        </w:trPr>
        <w:tc>
          <w:tcPr>
            <w:tcW w:w="540"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1 </w:t>
            </w:r>
          </w:p>
        </w:tc>
        <w:tc>
          <w:tcPr>
            <w:tcW w:w="1485"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2     </w:t>
            </w:r>
          </w:p>
        </w:tc>
        <w:tc>
          <w:tcPr>
            <w:tcW w:w="1350"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3    </w:t>
            </w:r>
          </w:p>
        </w:tc>
        <w:tc>
          <w:tcPr>
            <w:tcW w:w="1755"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4      </w:t>
            </w:r>
          </w:p>
        </w:tc>
        <w:tc>
          <w:tcPr>
            <w:tcW w:w="1485"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5    </w:t>
            </w:r>
          </w:p>
        </w:tc>
        <w:tc>
          <w:tcPr>
            <w:tcW w:w="1755" w:type="dxa"/>
            <w:tcBorders>
              <w:top w:val="single" w:sz="6" w:space="0" w:color="000000"/>
              <w:left w:val="single" w:sz="6" w:space="0" w:color="000000"/>
              <w:bottom w:val="single" w:sz="6" w:space="0" w:color="000000"/>
              <w:right w:val="nil"/>
            </w:tcBorders>
          </w:tcPr>
          <w:p w:rsidR="000244F5" w:rsidRPr="00543F31" w:rsidRDefault="000244F5" w:rsidP="00D433C0">
            <w:pPr>
              <w:pStyle w:val="Table"/>
            </w:pPr>
            <w:r w:rsidRPr="00543F31">
              <w:t xml:space="preserve">6      </w:t>
            </w:r>
          </w:p>
        </w:tc>
        <w:tc>
          <w:tcPr>
            <w:tcW w:w="1520" w:type="dxa"/>
            <w:tcBorders>
              <w:top w:val="single" w:sz="6" w:space="0" w:color="000000"/>
              <w:left w:val="single" w:sz="6" w:space="0" w:color="000000"/>
              <w:bottom w:val="single" w:sz="6" w:space="0" w:color="000000"/>
              <w:right w:val="single" w:sz="6" w:space="0" w:color="000000"/>
            </w:tcBorders>
          </w:tcPr>
          <w:p w:rsidR="000244F5" w:rsidRPr="00543F31" w:rsidRDefault="000244F5" w:rsidP="00D433C0">
            <w:pPr>
              <w:pStyle w:val="Table"/>
            </w:pPr>
            <w:r w:rsidRPr="00543F31">
              <w:t xml:space="preserve">7    </w:t>
            </w:r>
          </w:p>
        </w:tc>
      </w:tr>
    </w:tbl>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Приложение №</w:t>
      </w:r>
      <w:r w:rsidR="00032924" w:rsidRPr="00E02516">
        <w:rPr>
          <w:rFonts w:cs="Times New Roman CYR"/>
          <w:szCs w:val="28"/>
        </w:rPr>
        <w:t>5</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w:t>
      </w:r>
      <w:proofErr w:type="gramStart"/>
      <w:r w:rsidRPr="00E02516">
        <w:rPr>
          <w:rFonts w:cs="Times New Roman CYR"/>
          <w:szCs w:val="28"/>
        </w:rPr>
        <w:t>продовольственных</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товаров гражданам, подвергшимся </w:t>
      </w:r>
      <w:proofErr w:type="gramStart"/>
      <w:r w:rsidRPr="00E02516">
        <w:rPr>
          <w:rFonts w:cs="Times New Roman CYR"/>
          <w:szCs w:val="28"/>
        </w:rPr>
        <w:t>радиационному</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w:t>
      </w:r>
      <w:proofErr w:type="gramStart"/>
      <w:r w:rsidRPr="00E02516">
        <w:rPr>
          <w:rFonts w:cs="Times New Roman CYR"/>
          <w:szCs w:val="28"/>
        </w:rPr>
        <w:t>на Семипалатинском полигоне, получившим</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(ФИО)</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lastRenderedPageBreak/>
        <w:t xml:space="preserve">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________________________________ </w:t>
      </w:r>
    </w:p>
    <w:p w:rsidR="00032924" w:rsidRPr="00E02516" w:rsidRDefault="00032924" w:rsidP="00C173B7">
      <w:pPr>
        <w:rPr>
          <w:szCs w:val="28"/>
        </w:rPr>
      </w:pPr>
      <w:r w:rsidRPr="00E02516">
        <w:rPr>
          <w:rStyle w:val="TimesNewRoman14"/>
          <w:rFonts w:ascii="Arial" w:hAnsi="Arial"/>
          <w:sz w:val="24"/>
          <w:szCs w:val="28"/>
        </w:rPr>
        <w:t>адрес</w:t>
      </w:r>
    </w:p>
    <w:p w:rsidR="00D433C0" w:rsidRDefault="00D433C0" w:rsidP="00C173B7">
      <w:pPr>
        <w:rPr>
          <w:rStyle w:val="TimesNewRoman14"/>
          <w:rFonts w:ascii="Arial" w:hAnsi="Arial"/>
          <w:sz w:val="24"/>
          <w:szCs w:val="28"/>
        </w:rPr>
      </w:pPr>
    </w:p>
    <w:p w:rsidR="00D433C0" w:rsidRDefault="00D433C0" w:rsidP="00C173B7">
      <w:pPr>
        <w:rPr>
          <w:rStyle w:val="TimesNewRoman14"/>
          <w:rFonts w:ascii="Arial" w:hAnsi="Arial"/>
          <w:sz w:val="24"/>
          <w:szCs w:val="28"/>
        </w:rPr>
      </w:pPr>
    </w:p>
    <w:p w:rsidR="00032924" w:rsidRPr="00E02516" w:rsidRDefault="00032924" w:rsidP="00D433C0">
      <w:pPr>
        <w:jc w:val="center"/>
        <w:rPr>
          <w:rStyle w:val="TimesNewRoman14"/>
          <w:rFonts w:ascii="Arial" w:hAnsi="Arial"/>
          <w:sz w:val="24"/>
          <w:szCs w:val="28"/>
        </w:rPr>
      </w:pPr>
      <w:r w:rsidRPr="00E02516">
        <w:rPr>
          <w:rStyle w:val="TimesNewRoman14"/>
          <w:rFonts w:ascii="Arial" w:hAnsi="Arial"/>
          <w:sz w:val="24"/>
          <w:szCs w:val="28"/>
        </w:rPr>
        <w:t>Расписка</w:t>
      </w:r>
    </w:p>
    <w:p w:rsidR="00032924" w:rsidRPr="00E02516" w:rsidRDefault="00032924" w:rsidP="00D433C0">
      <w:pPr>
        <w:jc w:val="center"/>
        <w:rPr>
          <w:rStyle w:val="TimesNewRoman14"/>
          <w:rFonts w:ascii="Arial" w:hAnsi="Arial"/>
          <w:sz w:val="24"/>
          <w:szCs w:val="28"/>
        </w:rPr>
      </w:pPr>
      <w:r w:rsidRPr="00E02516">
        <w:rPr>
          <w:rStyle w:val="TimesNewRoman14"/>
          <w:rFonts w:ascii="Arial" w:hAnsi="Arial"/>
          <w:sz w:val="24"/>
          <w:szCs w:val="28"/>
        </w:rPr>
        <w:t>о приеме заявления и документов</w:t>
      </w:r>
    </w:p>
    <w:p w:rsidR="00032924" w:rsidRPr="00E02516" w:rsidRDefault="00032924" w:rsidP="00C173B7">
      <w:pPr>
        <w:rPr>
          <w:szCs w:val="28"/>
        </w:rPr>
      </w:pP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_____________________________________________________________</w:t>
      </w:r>
    </w:p>
    <w:p w:rsidR="00032924" w:rsidRPr="00E02516" w:rsidRDefault="00032924" w:rsidP="00C173B7">
      <w:pPr>
        <w:autoSpaceDE w:val="0"/>
        <w:rPr>
          <w:rStyle w:val="TimesNewRoman14"/>
          <w:rFonts w:ascii="Arial" w:hAnsi="Arial"/>
          <w:sz w:val="24"/>
          <w:szCs w:val="28"/>
        </w:rPr>
      </w:pPr>
      <w:r w:rsidRPr="00E02516">
        <w:rPr>
          <w:szCs w:val="28"/>
        </w:rPr>
        <w:t>(наименование территориального органа социальной защиты населения, опеки и попечительства Костромской области)</w:t>
      </w:r>
      <w:r w:rsidRPr="00E02516">
        <w:rPr>
          <w:rStyle w:val="TimesNewRoman14"/>
          <w:rFonts w:ascii="Arial" w:hAnsi="Arial"/>
          <w:sz w:val="24"/>
          <w:szCs w:val="28"/>
        </w:rPr>
        <w:t xml:space="preserve">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сообщает Вам, что ваше заявление о ___________________________________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____________________________________________________________________________________________________________________________________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с документами:</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1) ________________________________________________________________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2) ________________________________________________________________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 xml:space="preserve">3) ________________________________________________________________ </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4) ________________________________________________________________ 5)  ________________________________________________________________</w:t>
      </w:r>
    </w:p>
    <w:p w:rsidR="00032924" w:rsidRPr="00E02516" w:rsidRDefault="00032924" w:rsidP="00C173B7">
      <w:pPr>
        <w:rPr>
          <w:rStyle w:val="TimesNewRoman14"/>
          <w:rFonts w:ascii="Arial" w:hAnsi="Arial"/>
          <w:sz w:val="24"/>
          <w:szCs w:val="28"/>
        </w:rPr>
      </w:pPr>
      <w:r w:rsidRPr="00E02516">
        <w:rPr>
          <w:rStyle w:val="TimesNewRoman14"/>
          <w:rFonts w:ascii="Arial" w:hAnsi="Arial"/>
          <w:sz w:val="24"/>
          <w:szCs w:val="28"/>
        </w:rPr>
        <w:t>_____________________________________________________________________________________________________________________________________________________________________________________________________</w:t>
      </w:r>
    </w:p>
    <w:p w:rsidR="00032924" w:rsidRPr="00E02516" w:rsidRDefault="00032924" w:rsidP="00C173B7">
      <w:pPr>
        <w:pStyle w:val="ConsPlusNormal"/>
        <w:widowControl/>
        <w:ind w:firstLine="567"/>
        <w:jc w:val="both"/>
        <w:rPr>
          <w:rStyle w:val="TimesNewRoman14"/>
          <w:rFonts w:ascii="Arial" w:hAnsi="Arial"/>
          <w:sz w:val="24"/>
          <w:szCs w:val="28"/>
        </w:rPr>
      </w:pPr>
      <w:r w:rsidRPr="00E02516">
        <w:rPr>
          <w:rStyle w:val="TimesNewRoman14"/>
          <w:rFonts w:ascii="Arial" w:hAnsi="Arial"/>
          <w:sz w:val="24"/>
          <w:szCs w:val="28"/>
        </w:rPr>
        <w:t xml:space="preserve">Зарегистрировано при поступлении </w:t>
      </w:r>
      <w:proofErr w:type="gramStart"/>
      <w:r w:rsidRPr="00E02516">
        <w:rPr>
          <w:rStyle w:val="TimesNewRoman14"/>
          <w:rFonts w:ascii="Arial" w:hAnsi="Arial"/>
          <w:sz w:val="24"/>
          <w:szCs w:val="28"/>
        </w:rPr>
        <w:t>за</w:t>
      </w:r>
      <w:proofErr w:type="gramEnd"/>
      <w:r w:rsidRPr="00E02516">
        <w:rPr>
          <w:rStyle w:val="TimesNewRoman14"/>
          <w:rFonts w:ascii="Arial" w:hAnsi="Arial"/>
          <w:sz w:val="24"/>
          <w:szCs w:val="28"/>
        </w:rPr>
        <w:t xml:space="preserve"> № ____________ от ______________ г.</w:t>
      </w:r>
    </w:p>
    <w:p w:rsidR="00032924" w:rsidRPr="00E02516" w:rsidRDefault="00032924" w:rsidP="00C173B7">
      <w:pPr>
        <w:pStyle w:val="ConsPlusNormal"/>
        <w:widowControl/>
        <w:ind w:firstLine="567"/>
        <w:jc w:val="both"/>
        <w:rPr>
          <w:rFonts w:cs="Times New Roman"/>
          <w:sz w:val="24"/>
          <w:szCs w:val="28"/>
        </w:rPr>
      </w:pPr>
    </w:p>
    <w:p w:rsidR="00032924" w:rsidRPr="00E02516" w:rsidRDefault="00032924" w:rsidP="00C173B7">
      <w:pPr>
        <w:pStyle w:val="ConsPlusNormal"/>
        <w:widowControl/>
        <w:ind w:firstLine="567"/>
        <w:jc w:val="both"/>
        <w:rPr>
          <w:rFonts w:cs="Times New Roman"/>
          <w:sz w:val="24"/>
          <w:szCs w:val="28"/>
        </w:rPr>
      </w:pPr>
      <w:r w:rsidRPr="00E02516">
        <w:rPr>
          <w:rStyle w:val="TimesNewRoman14"/>
          <w:rFonts w:ascii="Arial" w:hAnsi="Arial"/>
          <w:sz w:val="24"/>
          <w:szCs w:val="28"/>
        </w:rPr>
        <w:t>Контактный телефон ________________</w:t>
      </w:r>
    </w:p>
    <w:p w:rsidR="00032924" w:rsidRPr="00E02516" w:rsidRDefault="00032924" w:rsidP="00C173B7">
      <w:pPr>
        <w:pStyle w:val="ConsPlusNormal"/>
        <w:widowControl/>
        <w:ind w:firstLine="567"/>
        <w:jc w:val="both"/>
        <w:rPr>
          <w:rFonts w:cs="Times New Roman"/>
          <w:sz w:val="24"/>
          <w:szCs w:val="28"/>
        </w:rPr>
      </w:pPr>
      <w:r w:rsidRPr="00E02516">
        <w:rPr>
          <w:rStyle w:val="TimesNewRoman14"/>
          <w:rFonts w:ascii="Arial" w:hAnsi="Arial"/>
          <w:sz w:val="24"/>
          <w:szCs w:val="28"/>
        </w:rPr>
        <w:t>Руководитель  _________________                 _________________________</w:t>
      </w:r>
    </w:p>
    <w:p w:rsidR="000244F5" w:rsidRDefault="000244F5"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D433C0" w:rsidRPr="00E02516" w:rsidRDefault="00D433C0"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6</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w:t>
      </w:r>
      <w:proofErr w:type="gramStart"/>
      <w:r w:rsidRPr="00E02516">
        <w:rPr>
          <w:rFonts w:cs="Times New Roman CYR"/>
          <w:szCs w:val="28"/>
        </w:rPr>
        <w:t>продовольственных</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товаров гражданам, подвергшимся </w:t>
      </w:r>
      <w:proofErr w:type="gramStart"/>
      <w:r w:rsidRPr="00E02516">
        <w:rPr>
          <w:rFonts w:cs="Times New Roman CYR"/>
          <w:szCs w:val="28"/>
        </w:rPr>
        <w:t>радиационному</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воздействию вследствие ядерных испытаний</w:t>
      </w:r>
    </w:p>
    <w:p w:rsidR="00554D20"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lastRenderedPageBreak/>
        <w:t>на Семипалатинском полигоне, получившим</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0244F5" w:rsidRPr="00E02516" w:rsidRDefault="000244F5"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УВЕДОМЛЕНИЕ</w:t>
      </w:r>
    </w:p>
    <w:p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 предоставлении 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от ______________</w:t>
      </w:r>
      <w:r w:rsidR="00554D20" w:rsidRPr="00E02516">
        <w:rPr>
          <w:rFonts w:cs="Times New Roman CYR"/>
          <w:szCs w:val="28"/>
        </w:rPr>
        <w:t xml:space="preserve">________     </w:t>
      </w:r>
      <w:r w:rsidRPr="00E02516">
        <w:rPr>
          <w:rFonts w:cs="Times New Roman CYR"/>
          <w:szCs w:val="28"/>
        </w:rPr>
        <w:t xml:space="preserve">             № __________________________</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 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(наименование уполномоченного органа) </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рассмотрено заявление __________________________________________________________________,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(фамилия, имя, отчество заявителя)</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принято решение о назначении ему (ей) ежемесячных денежных     компенсаций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на основании   Федерального  закона   </w:t>
      </w:r>
      <w:hyperlink r:id="rId64" w:tgtFrame="Logical" w:history="1">
        <w:r w:rsidRPr="00D433C0">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испытаний  на  Семипалатинском полигоне» в размере ________________________________________________.</w:t>
      </w:r>
      <w:proofErr w:type="gramEnd"/>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554D20" w:rsidP="00C173B7">
      <w:pPr>
        <w:widowControl w:val="0"/>
        <w:suppressAutoHyphens/>
        <w:autoSpaceDE w:val="0"/>
        <w:autoSpaceDN w:val="0"/>
        <w:adjustRightInd w:val="0"/>
        <w:rPr>
          <w:rFonts w:cs="Times New Roman CYR"/>
          <w:szCs w:val="28"/>
        </w:rPr>
      </w:pPr>
      <w:r w:rsidRPr="00E02516">
        <w:rPr>
          <w:rFonts w:cs="Times New Roman CYR"/>
          <w:szCs w:val="28"/>
        </w:rPr>
        <w:t>Руководитель</w:t>
      </w:r>
      <w:r w:rsidR="000244F5" w:rsidRPr="00E02516">
        <w:rPr>
          <w:rFonts w:cs="Times New Roman CYR"/>
          <w:szCs w:val="28"/>
        </w:rPr>
        <w:t xml:space="preserve"> уполномоченного органа</w:t>
      </w:r>
      <w:proofErr w:type="gramStart"/>
      <w:r w:rsidR="000244F5" w:rsidRPr="00E02516">
        <w:rPr>
          <w:rFonts w:cs="Times New Roman CYR"/>
          <w:szCs w:val="28"/>
        </w:rPr>
        <w:t xml:space="preserve"> ____________ (_____________________)</w:t>
      </w:r>
      <w:proofErr w:type="gramEnd"/>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 xml:space="preserve">     </w:t>
      </w:r>
      <w:r w:rsidR="00554D20" w:rsidRPr="00E02516">
        <w:rPr>
          <w:rFonts w:cs="Times New Roman CYR"/>
        </w:rPr>
        <w:t xml:space="preserve">                           </w:t>
      </w:r>
      <w:r w:rsidRPr="00E02516">
        <w:rPr>
          <w:rFonts w:cs="Times New Roman CYR"/>
        </w:rPr>
        <w:t xml:space="preserve">    </w:t>
      </w:r>
      <w:r w:rsidR="00554D20" w:rsidRPr="00E02516">
        <w:rPr>
          <w:rFonts w:cs="Times New Roman CYR"/>
        </w:rPr>
        <w:t xml:space="preserve">       </w:t>
      </w:r>
      <w:r w:rsidRPr="00E02516">
        <w:rPr>
          <w:rFonts w:cs="Times New Roman CYR"/>
        </w:rPr>
        <w:t xml:space="preserve"> (подпись)          (расшифровка подписи)</w:t>
      </w:r>
    </w:p>
    <w:p w:rsidR="000244F5" w:rsidRPr="00E02516" w:rsidRDefault="000244F5"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0"/>
        </w:rPr>
      </w:pPr>
    </w:p>
    <w:p w:rsidR="00554D20" w:rsidRPr="00E02516" w:rsidRDefault="00554D20" w:rsidP="00C173B7">
      <w:pPr>
        <w:widowControl w:val="0"/>
        <w:suppressAutoHyphens/>
        <w:autoSpaceDE w:val="0"/>
        <w:autoSpaceDN w:val="0"/>
        <w:adjustRightInd w:val="0"/>
        <w:rPr>
          <w:rFonts w:cs="Times New Roman CYR"/>
          <w:szCs w:val="20"/>
        </w:rPr>
      </w:pPr>
    </w:p>
    <w:p w:rsidR="000244F5" w:rsidRDefault="000244F5"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Default="00D433C0" w:rsidP="00C173B7">
      <w:pPr>
        <w:widowControl w:val="0"/>
        <w:suppressAutoHyphens/>
        <w:autoSpaceDE w:val="0"/>
        <w:autoSpaceDN w:val="0"/>
        <w:adjustRightInd w:val="0"/>
        <w:rPr>
          <w:rFonts w:cs="Times New Roman CYR"/>
          <w:szCs w:val="20"/>
        </w:rPr>
      </w:pPr>
    </w:p>
    <w:p w:rsidR="00D433C0" w:rsidRPr="00E02516" w:rsidRDefault="00D433C0" w:rsidP="00C173B7">
      <w:pPr>
        <w:widowControl w:val="0"/>
        <w:suppressAutoHyphens/>
        <w:autoSpaceDE w:val="0"/>
        <w:autoSpaceDN w:val="0"/>
        <w:adjustRightInd w:val="0"/>
        <w:rPr>
          <w:rFonts w:cs="Times New Roman CYR"/>
          <w:szCs w:val="20"/>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Приложение № </w:t>
      </w:r>
      <w:r w:rsidR="00032924" w:rsidRPr="00E02516">
        <w:rPr>
          <w:rFonts w:cs="Times New Roman CYR"/>
          <w:szCs w:val="28"/>
        </w:rPr>
        <w:t>7</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 Административному регламенту</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предоставления департаментом</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социальной защиты населения,</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опеки и попечительства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Костромской области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государственной услуги</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«Назначение  </w:t>
      </w:r>
      <w:proofErr w:type="gramStart"/>
      <w:r w:rsidRPr="00E02516">
        <w:rPr>
          <w:rFonts w:cs="Times New Roman CYR"/>
          <w:szCs w:val="28"/>
        </w:rPr>
        <w:t>ежемесячной</w:t>
      </w:r>
      <w:proofErr w:type="gramEnd"/>
      <w:r w:rsidRPr="00E02516">
        <w:rPr>
          <w:rFonts w:cs="Times New Roman CYR"/>
          <w:szCs w:val="28"/>
        </w:rPr>
        <w:t xml:space="preserve"> денежной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компенсации   на приобретение </w:t>
      </w:r>
      <w:proofErr w:type="gramStart"/>
      <w:r w:rsidRPr="00E02516">
        <w:rPr>
          <w:rFonts w:cs="Times New Roman CYR"/>
          <w:szCs w:val="28"/>
        </w:rPr>
        <w:t>продовольственных</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lastRenderedPageBreak/>
        <w:t xml:space="preserve"> товаров гражданам, подвергшимся </w:t>
      </w:r>
      <w:proofErr w:type="gramStart"/>
      <w:r w:rsidRPr="00E02516">
        <w:rPr>
          <w:rFonts w:cs="Times New Roman CYR"/>
          <w:szCs w:val="28"/>
        </w:rPr>
        <w:t>радиационному</w:t>
      </w:r>
      <w:proofErr w:type="gramEnd"/>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воздействию вследствие ядерных испытаний</w:t>
      </w:r>
    </w:p>
    <w:p w:rsidR="00554D20"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w:t>
      </w:r>
      <w:proofErr w:type="gramStart"/>
      <w:r w:rsidRPr="00E02516">
        <w:rPr>
          <w:rFonts w:cs="Times New Roman CYR"/>
          <w:szCs w:val="28"/>
        </w:rPr>
        <w:t>на Семипалатинском полигоне, получившим</w:t>
      </w:r>
      <w:proofErr w:type="gramEnd"/>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 xml:space="preserve"> суммарную  (накопленную) эффективную</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дозу облучения, превышающую 25 с3в (бэр)»</w:t>
      </w:r>
    </w:p>
    <w:p w:rsidR="00554D20" w:rsidRPr="00E02516" w:rsidRDefault="00554D20" w:rsidP="00C173B7">
      <w:pPr>
        <w:widowControl w:val="0"/>
        <w:suppressAutoHyphens/>
        <w:autoSpaceDE w:val="0"/>
        <w:autoSpaceDN w:val="0"/>
        <w:adjustRightInd w:val="0"/>
        <w:rPr>
          <w:rFonts w:cs="Times New Roman CYR"/>
          <w:szCs w:val="28"/>
        </w:rPr>
      </w:pPr>
    </w:p>
    <w:p w:rsidR="00D433C0" w:rsidRDefault="00D433C0" w:rsidP="00C173B7">
      <w:pPr>
        <w:widowControl w:val="0"/>
        <w:suppressAutoHyphens/>
        <w:autoSpaceDE w:val="0"/>
        <w:autoSpaceDN w:val="0"/>
        <w:adjustRightInd w:val="0"/>
        <w:rPr>
          <w:rFonts w:cs="Times New Roman CYR"/>
          <w:szCs w:val="28"/>
        </w:rPr>
      </w:pPr>
    </w:p>
    <w:p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УВЕДОМЛЕНИЕ</w:t>
      </w:r>
    </w:p>
    <w:p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об отказе в предоставлении государственной услуги</w:t>
      </w:r>
    </w:p>
    <w:p w:rsidR="000244F5" w:rsidRPr="00E02516" w:rsidRDefault="000244F5" w:rsidP="00D433C0">
      <w:pPr>
        <w:widowControl w:val="0"/>
        <w:suppressAutoHyphens/>
        <w:autoSpaceDE w:val="0"/>
        <w:autoSpaceDN w:val="0"/>
        <w:adjustRightInd w:val="0"/>
        <w:jc w:val="center"/>
        <w:rPr>
          <w:rFonts w:cs="Times New Roman CYR"/>
          <w:szCs w:val="28"/>
        </w:rPr>
      </w:pPr>
    </w:p>
    <w:p w:rsidR="000244F5" w:rsidRPr="00E02516" w:rsidRDefault="000244F5" w:rsidP="00D433C0">
      <w:pPr>
        <w:widowControl w:val="0"/>
        <w:suppressAutoHyphens/>
        <w:autoSpaceDE w:val="0"/>
        <w:autoSpaceDN w:val="0"/>
        <w:adjustRightInd w:val="0"/>
        <w:jc w:val="center"/>
        <w:rPr>
          <w:rFonts w:cs="Times New Roman CYR"/>
          <w:szCs w:val="28"/>
        </w:rPr>
      </w:pPr>
      <w:r w:rsidRPr="00E02516">
        <w:rPr>
          <w:rFonts w:cs="Times New Roman CYR"/>
          <w:szCs w:val="28"/>
        </w:rPr>
        <w:t>от ______</w:t>
      </w:r>
      <w:r w:rsidR="00554D20" w:rsidRPr="00E02516">
        <w:rPr>
          <w:rFonts w:cs="Times New Roman CYR"/>
          <w:szCs w:val="28"/>
        </w:rPr>
        <w:t xml:space="preserve">______________        </w:t>
      </w:r>
      <w:r w:rsidRPr="00E02516">
        <w:rPr>
          <w:rFonts w:cs="Times New Roman CYR"/>
          <w:szCs w:val="28"/>
        </w:rPr>
        <w:t xml:space="preserve">             № ________________________</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в _______________________________________________________________</w:t>
      </w:r>
    </w:p>
    <w:p w:rsidR="000244F5" w:rsidRPr="00E02516" w:rsidRDefault="00554D20" w:rsidP="00C173B7">
      <w:pPr>
        <w:widowControl w:val="0"/>
        <w:suppressAutoHyphens/>
        <w:autoSpaceDE w:val="0"/>
        <w:autoSpaceDN w:val="0"/>
        <w:adjustRightInd w:val="0"/>
        <w:rPr>
          <w:rFonts w:cs="Times New Roman CYR"/>
        </w:rPr>
      </w:pPr>
      <w:r w:rsidRPr="00E02516">
        <w:rPr>
          <w:rFonts w:cs="Times New Roman CYR"/>
        </w:rPr>
        <w:t>(</w:t>
      </w:r>
      <w:r w:rsidR="000244F5" w:rsidRPr="00E02516">
        <w:rPr>
          <w:rFonts w:cs="Times New Roman CYR"/>
        </w:rPr>
        <w:t xml:space="preserve"> уполномоченного органа)</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рассмотрено заявление 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(фамилия, имя, отчество заявителя)</w:t>
      </w:r>
    </w:p>
    <w:p w:rsidR="000244F5" w:rsidRPr="00E02516" w:rsidRDefault="000244F5" w:rsidP="00C173B7">
      <w:pPr>
        <w:widowControl w:val="0"/>
        <w:suppressAutoHyphens/>
        <w:autoSpaceDE w:val="0"/>
        <w:autoSpaceDN w:val="0"/>
        <w:adjustRightInd w:val="0"/>
        <w:rPr>
          <w:rFonts w:cs="Times New Roman CYR"/>
          <w:szCs w:val="28"/>
        </w:rPr>
      </w:pPr>
      <w:proofErr w:type="gramStart"/>
      <w:r w:rsidRPr="00E02516">
        <w:rPr>
          <w:rFonts w:cs="Times New Roman CYR"/>
          <w:szCs w:val="28"/>
        </w:rPr>
        <w:t xml:space="preserve">принято решение об отказе в назначении ему (ей) ежемесячных денежных     компенсаций  на приобретение продовольственных    товаров    гражданам,    подвергшимся   радиационному воздействию  вследствие  ядерных  испытаний  на  Семипалатинском полигоне, получившим суммарную (накопленную) эффективную дозу облучения, превышающую 25 с3в (бэр),  на основании    Федерального  закона   </w:t>
      </w:r>
      <w:hyperlink r:id="rId65" w:tgtFrame="Logical" w:history="1">
        <w:r w:rsidRPr="00D433C0">
          <w:rPr>
            <w:rStyle w:val="a3"/>
            <w:rFonts w:cs="Times New Roman CYR"/>
            <w:szCs w:val="28"/>
          </w:rPr>
          <w:t>от 10 января  2002 года № 2-ФЗ</w:t>
        </w:r>
      </w:hyperlink>
      <w:r w:rsidRPr="00E02516">
        <w:rPr>
          <w:rFonts w:cs="Times New Roman CYR"/>
          <w:szCs w:val="28"/>
        </w:rPr>
        <w:t xml:space="preserve"> «О социальных  гарантиях  гражданам,  подвергшимся  радиационному воздействию вследствие  ядерных  испытаний  на  Семипалатинском полигоне» в  связи</w:t>
      </w:r>
      <w:proofErr w:type="gramEnd"/>
      <w:r w:rsidRPr="00E02516">
        <w:rPr>
          <w:rFonts w:cs="Times New Roman CYR"/>
          <w:szCs w:val="28"/>
        </w:rPr>
        <w:t xml:space="preserve"> с________________________________________________</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__________________________________________________________________</w:t>
      </w:r>
    </w:p>
    <w:p w:rsidR="000244F5" w:rsidRPr="00E02516" w:rsidRDefault="000244F5" w:rsidP="00C173B7">
      <w:pPr>
        <w:widowControl w:val="0"/>
        <w:suppressAutoHyphens/>
        <w:autoSpaceDE w:val="0"/>
        <w:autoSpaceDN w:val="0"/>
        <w:adjustRightInd w:val="0"/>
        <w:rPr>
          <w:rFonts w:cs="Times New Roman CYR"/>
        </w:rPr>
      </w:pPr>
      <w:r w:rsidRPr="00E02516">
        <w:rPr>
          <w:rFonts w:cs="Times New Roman CYR"/>
        </w:rPr>
        <w:t>(причины, послужившие основанием для принятия решения об отказе)</w:t>
      </w:r>
    </w:p>
    <w:p w:rsidR="000244F5" w:rsidRPr="00E02516" w:rsidRDefault="000244F5" w:rsidP="00C173B7">
      <w:pPr>
        <w:widowControl w:val="0"/>
        <w:suppressAutoHyphens/>
        <w:autoSpaceDE w:val="0"/>
        <w:autoSpaceDN w:val="0"/>
        <w:adjustRightInd w:val="0"/>
        <w:rPr>
          <w:rFonts w:cs="Times New Roman CYR"/>
          <w:szCs w:val="28"/>
        </w:rPr>
      </w:pPr>
      <w:r w:rsidRPr="00E02516">
        <w:rPr>
          <w:rFonts w:cs="Times New Roman CYR"/>
          <w:szCs w:val="28"/>
        </w:rPr>
        <w:t>Решение  об отказе  в  назначении  ежемесячных компенсационных выплат может быть обжаловано в установленном законом порядке.</w:t>
      </w:r>
    </w:p>
    <w:p w:rsidR="000244F5" w:rsidRPr="00E02516" w:rsidRDefault="000244F5" w:rsidP="00C173B7">
      <w:pPr>
        <w:widowControl w:val="0"/>
        <w:suppressAutoHyphens/>
        <w:autoSpaceDE w:val="0"/>
        <w:autoSpaceDN w:val="0"/>
        <w:adjustRightInd w:val="0"/>
        <w:rPr>
          <w:rFonts w:cs="Times New Roman CYR"/>
          <w:szCs w:val="28"/>
        </w:rPr>
      </w:pPr>
    </w:p>
    <w:p w:rsidR="000244F5" w:rsidRPr="00E02516" w:rsidRDefault="00554D20" w:rsidP="00C173B7">
      <w:pPr>
        <w:widowControl w:val="0"/>
        <w:suppressAutoHyphens/>
        <w:autoSpaceDE w:val="0"/>
        <w:autoSpaceDN w:val="0"/>
        <w:adjustRightInd w:val="0"/>
        <w:rPr>
          <w:rFonts w:cs="Times New Roman CYR"/>
          <w:szCs w:val="28"/>
        </w:rPr>
      </w:pPr>
      <w:r w:rsidRPr="00E02516">
        <w:rPr>
          <w:rFonts w:cs="Times New Roman CYR"/>
          <w:szCs w:val="28"/>
        </w:rPr>
        <w:t>Руководитель</w:t>
      </w:r>
      <w:r w:rsidR="000244F5" w:rsidRPr="00E02516">
        <w:rPr>
          <w:rFonts w:cs="Times New Roman CYR"/>
          <w:szCs w:val="28"/>
        </w:rPr>
        <w:t xml:space="preserve"> уполномоченного органа</w:t>
      </w:r>
      <w:proofErr w:type="gramStart"/>
      <w:r w:rsidR="000244F5" w:rsidRPr="00E02516">
        <w:rPr>
          <w:rFonts w:cs="Times New Roman CYR"/>
          <w:szCs w:val="28"/>
        </w:rPr>
        <w:t xml:space="preserve"> ___________ (_____________________)</w:t>
      </w:r>
      <w:proofErr w:type="gramEnd"/>
    </w:p>
    <w:p w:rsidR="000244F5" w:rsidRPr="00E02516" w:rsidRDefault="00554D20" w:rsidP="00C173B7">
      <w:pPr>
        <w:widowControl w:val="0"/>
        <w:suppressAutoHyphens/>
        <w:autoSpaceDE w:val="0"/>
        <w:autoSpaceDN w:val="0"/>
        <w:adjustRightInd w:val="0"/>
        <w:rPr>
          <w:rFonts w:cs="Times New Roman CYR"/>
        </w:rPr>
      </w:pPr>
      <w:r w:rsidRPr="00E02516">
        <w:rPr>
          <w:rFonts w:cs="Times New Roman CYR"/>
        </w:rPr>
        <w:t xml:space="preserve">          </w:t>
      </w:r>
      <w:r w:rsidR="000244F5" w:rsidRPr="00E02516">
        <w:rPr>
          <w:rFonts w:cs="Times New Roman CYR"/>
        </w:rPr>
        <w:t xml:space="preserve">                </w:t>
      </w:r>
      <w:r w:rsidRPr="00E02516">
        <w:rPr>
          <w:rFonts w:cs="Times New Roman CYR"/>
        </w:rPr>
        <w:t xml:space="preserve">        </w:t>
      </w:r>
      <w:r w:rsidR="000244F5" w:rsidRPr="00E02516">
        <w:rPr>
          <w:rFonts w:cs="Times New Roman CYR"/>
        </w:rPr>
        <w:t xml:space="preserve">    (подпись)              (расшифровка подписи)</w:t>
      </w:r>
    </w:p>
    <w:sectPr w:rsidR="000244F5" w:rsidRPr="00E02516" w:rsidSect="00B90CCD">
      <w:pgSz w:w="12240" w:h="15840"/>
      <w:pgMar w:top="1134" w:right="850" w:bottom="1134" w:left="1701"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Arial CYR">
    <w:panose1 w:val="020B0604020202020204"/>
    <w:charset w:val="CC"/>
    <w:family w:val="swiss"/>
    <w:pitch w:val="variable"/>
  </w:font>
  <w:font w:name="Courier New CYR">
    <w:panose1 w:val="02070309020205020404"/>
    <w:charset w:val="CC"/>
    <w:family w:val="moder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tabs>
          <w:tab w:val="num" w:pos="720"/>
        </w:tabs>
        <w:ind w:left="720" w:hanging="360"/>
      </w:pPr>
      <w:rPr>
        <w:rFonts w:cs="Times New Roman"/>
      </w:rPr>
    </w:lvl>
    <w:lvl w:ilvl="1">
      <w:start w:val="13"/>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8"/>
    <w:multiLevelType w:val="multilevel"/>
    <w:tmpl w:val="00000008"/>
    <w:lvl w:ilvl="0">
      <w:start w:val="1"/>
      <w:numFmt w:val="decimal"/>
      <w:lvlText w:val="%1."/>
      <w:lvlJc w:val="left"/>
      <w:pPr>
        <w:tabs>
          <w:tab w:val="num" w:pos="720"/>
        </w:tabs>
        <w:ind w:left="720" w:hanging="360"/>
      </w:pPr>
      <w:rPr>
        <w:rFonts w:cs="Times New Roman"/>
      </w:rPr>
    </w:lvl>
    <w:lvl w:ilvl="1">
      <w:start w:val="17"/>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9"/>
    <w:multiLevelType w:val="multilevel"/>
    <w:tmpl w:val="00000009"/>
    <w:lvl w:ilvl="0">
      <w:start w:val="1"/>
      <w:numFmt w:val="decimal"/>
      <w:lvlText w:val="%1."/>
      <w:lvlJc w:val="left"/>
      <w:pPr>
        <w:tabs>
          <w:tab w:val="num" w:pos="720"/>
        </w:tabs>
        <w:ind w:left="720" w:hanging="360"/>
      </w:pPr>
      <w:rPr>
        <w:rFonts w:cs="Times New Roman"/>
      </w:rPr>
    </w:lvl>
    <w:lvl w:ilvl="1">
      <w:start w:val="4"/>
      <w:numFmt w:val="decimal"/>
      <w:lvlText w:val="%2)"/>
      <w:lvlJc w:val="left"/>
      <w:pPr>
        <w:tabs>
          <w:tab w:val="num" w:pos="1080"/>
        </w:tabs>
        <w:ind w:left="1080" w:hanging="360"/>
      </w:pPr>
      <w:rPr>
        <w:rFonts w:cs="Times New Roman"/>
        <w:sz w:val="28"/>
        <w:szCs w:val="28"/>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oNotTrackMoves/>
  <w:defaultTabStop w:val="70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4F5"/>
    <w:rsid w:val="00005ABA"/>
    <w:rsid w:val="000244F5"/>
    <w:rsid w:val="00032924"/>
    <w:rsid w:val="0004683F"/>
    <w:rsid w:val="00091EF2"/>
    <w:rsid w:val="000B40B8"/>
    <w:rsid w:val="000C01FD"/>
    <w:rsid w:val="00153A8C"/>
    <w:rsid w:val="00155884"/>
    <w:rsid w:val="001757A6"/>
    <w:rsid w:val="00177E91"/>
    <w:rsid w:val="00190676"/>
    <w:rsid w:val="0019528F"/>
    <w:rsid w:val="001C53C9"/>
    <w:rsid w:val="001D7CF7"/>
    <w:rsid w:val="00214C2A"/>
    <w:rsid w:val="00234DE8"/>
    <w:rsid w:val="002521C9"/>
    <w:rsid w:val="0028056B"/>
    <w:rsid w:val="00284661"/>
    <w:rsid w:val="002E28D7"/>
    <w:rsid w:val="002E79EB"/>
    <w:rsid w:val="00330425"/>
    <w:rsid w:val="00342796"/>
    <w:rsid w:val="003441C2"/>
    <w:rsid w:val="00375169"/>
    <w:rsid w:val="00376400"/>
    <w:rsid w:val="003A4945"/>
    <w:rsid w:val="004673E9"/>
    <w:rsid w:val="00471D57"/>
    <w:rsid w:val="00497E41"/>
    <w:rsid w:val="004A62D8"/>
    <w:rsid w:val="004B1E1E"/>
    <w:rsid w:val="004B3303"/>
    <w:rsid w:val="004C0F49"/>
    <w:rsid w:val="004C2983"/>
    <w:rsid w:val="004C4B88"/>
    <w:rsid w:val="004F126D"/>
    <w:rsid w:val="004F3217"/>
    <w:rsid w:val="005033D2"/>
    <w:rsid w:val="00543F31"/>
    <w:rsid w:val="00545D9F"/>
    <w:rsid w:val="00554D20"/>
    <w:rsid w:val="005E7514"/>
    <w:rsid w:val="00645F22"/>
    <w:rsid w:val="00653CAC"/>
    <w:rsid w:val="006645F7"/>
    <w:rsid w:val="00684C25"/>
    <w:rsid w:val="0068585E"/>
    <w:rsid w:val="0069634A"/>
    <w:rsid w:val="006A2CD7"/>
    <w:rsid w:val="006B23FB"/>
    <w:rsid w:val="006E32E1"/>
    <w:rsid w:val="006F1C0B"/>
    <w:rsid w:val="006F665D"/>
    <w:rsid w:val="007046D9"/>
    <w:rsid w:val="00724D76"/>
    <w:rsid w:val="0072534B"/>
    <w:rsid w:val="00760AB9"/>
    <w:rsid w:val="0076548C"/>
    <w:rsid w:val="007A5CC7"/>
    <w:rsid w:val="007C7D4E"/>
    <w:rsid w:val="007D383C"/>
    <w:rsid w:val="00806CD1"/>
    <w:rsid w:val="0084518D"/>
    <w:rsid w:val="00856D33"/>
    <w:rsid w:val="008714E2"/>
    <w:rsid w:val="00872883"/>
    <w:rsid w:val="008E19E5"/>
    <w:rsid w:val="009141A6"/>
    <w:rsid w:val="00915B86"/>
    <w:rsid w:val="00970068"/>
    <w:rsid w:val="00971D31"/>
    <w:rsid w:val="00980848"/>
    <w:rsid w:val="009A5100"/>
    <w:rsid w:val="00A33ABF"/>
    <w:rsid w:val="00A70D22"/>
    <w:rsid w:val="00A74674"/>
    <w:rsid w:val="00AA6AD5"/>
    <w:rsid w:val="00AB1A17"/>
    <w:rsid w:val="00AB75D9"/>
    <w:rsid w:val="00AF7522"/>
    <w:rsid w:val="00B26FC1"/>
    <w:rsid w:val="00B406E7"/>
    <w:rsid w:val="00B8226E"/>
    <w:rsid w:val="00B90CCD"/>
    <w:rsid w:val="00B95062"/>
    <w:rsid w:val="00BD017A"/>
    <w:rsid w:val="00BD6874"/>
    <w:rsid w:val="00C173B7"/>
    <w:rsid w:val="00C17C7F"/>
    <w:rsid w:val="00C34D94"/>
    <w:rsid w:val="00C61A0C"/>
    <w:rsid w:val="00CB7D41"/>
    <w:rsid w:val="00CE52C2"/>
    <w:rsid w:val="00CF2FE0"/>
    <w:rsid w:val="00D07FBD"/>
    <w:rsid w:val="00D11A5D"/>
    <w:rsid w:val="00D346AB"/>
    <w:rsid w:val="00D433C0"/>
    <w:rsid w:val="00D51992"/>
    <w:rsid w:val="00D6614D"/>
    <w:rsid w:val="00D727C7"/>
    <w:rsid w:val="00DA3265"/>
    <w:rsid w:val="00DC47B3"/>
    <w:rsid w:val="00E02516"/>
    <w:rsid w:val="00E0742C"/>
    <w:rsid w:val="00E30B83"/>
    <w:rsid w:val="00E7078E"/>
    <w:rsid w:val="00F05133"/>
    <w:rsid w:val="00F15E46"/>
    <w:rsid w:val="00F67442"/>
    <w:rsid w:val="00FA15E5"/>
    <w:rsid w:val="00FC6D50"/>
    <w:rsid w:val="00FE3B92"/>
    <w:rsid w:val="00FE4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rules v:ext="edit">
        <o:r id="V:Rule1" type="connector" idref="#_x0000_s1049"/>
        <o:r id="V:Rule2" type="connector" idref="#_x0000_s1047"/>
        <o:r id="V:Rule3" type="connector" idref="#_x0000_s1046"/>
        <o:r id="V:Rule4" type="connector" idref="#_x0000_s1028"/>
        <o:r id="V:Rule5" type="connector" idref="#_x0000_s1044"/>
        <o:r id="V:Rule6" type="connector" idref="#_x0000_s1048"/>
        <o:r id="V:Rule7" type="connector" idref="#_x0000_s1042"/>
        <o:r id="V:Rule8" type="connector" idref="#_x0000_s1037"/>
        <o:r id="V:Rule9" type="connector" idref="#_x0000_s1040"/>
        <o:r id="V:Rule10" type="connector" idref="#_x0000_s1043"/>
        <o:r id="V:Rule11" type="connector" idref="#_x0000_s1039"/>
        <o:r id="V:Rule12" type="connector" idref="#_x0000_s1041"/>
        <o:r id="V:Rule13" type="connector" idref="#_x0000_s1045"/>
        <o:r id="V:Rule1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B1A17"/>
    <w:pPr>
      <w:ind w:firstLine="567"/>
      <w:jc w:val="both"/>
    </w:pPr>
    <w:rPr>
      <w:rFonts w:ascii="Arial" w:hAnsi="Arial"/>
      <w:sz w:val="24"/>
      <w:szCs w:val="24"/>
    </w:rPr>
  </w:style>
  <w:style w:type="paragraph" w:styleId="1">
    <w:name w:val="heading 1"/>
    <w:aliases w:val="!Части документа"/>
    <w:basedOn w:val="a"/>
    <w:next w:val="a"/>
    <w:link w:val="10"/>
    <w:qFormat/>
    <w:rsid w:val="00AB1A17"/>
    <w:pPr>
      <w:jc w:val="center"/>
      <w:outlineLvl w:val="0"/>
    </w:pPr>
    <w:rPr>
      <w:rFonts w:cs="Arial"/>
      <w:b/>
      <w:bCs/>
      <w:kern w:val="32"/>
      <w:sz w:val="32"/>
      <w:szCs w:val="32"/>
    </w:rPr>
  </w:style>
  <w:style w:type="paragraph" w:styleId="2">
    <w:name w:val="heading 2"/>
    <w:aliases w:val="!Разделы документа"/>
    <w:basedOn w:val="a"/>
    <w:link w:val="20"/>
    <w:qFormat/>
    <w:rsid w:val="00AB1A17"/>
    <w:pPr>
      <w:jc w:val="center"/>
      <w:outlineLvl w:val="1"/>
    </w:pPr>
    <w:rPr>
      <w:rFonts w:cs="Arial"/>
      <w:b/>
      <w:bCs/>
      <w:iCs/>
      <w:sz w:val="30"/>
      <w:szCs w:val="28"/>
    </w:rPr>
  </w:style>
  <w:style w:type="paragraph" w:styleId="3">
    <w:name w:val="heading 3"/>
    <w:aliases w:val="!Главы документа"/>
    <w:basedOn w:val="a"/>
    <w:link w:val="30"/>
    <w:qFormat/>
    <w:rsid w:val="00AB1A17"/>
    <w:pPr>
      <w:outlineLvl w:val="2"/>
    </w:pPr>
    <w:rPr>
      <w:rFonts w:cs="Arial"/>
      <w:b/>
      <w:bCs/>
      <w:sz w:val="28"/>
      <w:szCs w:val="26"/>
    </w:rPr>
  </w:style>
  <w:style w:type="paragraph" w:styleId="4">
    <w:name w:val="heading 4"/>
    <w:aliases w:val="!Параграфы/Статьи документа"/>
    <w:basedOn w:val="a"/>
    <w:link w:val="40"/>
    <w:qFormat/>
    <w:rsid w:val="00AB1A1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AB1A17"/>
    <w:rPr>
      <w:color w:val="0000FF"/>
      <w:u w:val="none"/>
    </w:rPr>
  </w:style>
  <w:style w:type="paragraph" w:customStyle="1" w:styleId="ConsPlusNormal">
    <w:name w:val="ConsPlusNormal"/>
    <w:rsid w:val="00342796"/>
    <w:pPr>
      <w:widowControl w:val="0"/>
      <w:autoSpaceDE w:val="0"/>
      <w:autoSpaceDN w:val="0"/>
      <w:adjustRightInd w:val="0"/>
      <w:ind w:firstLine="720"/>
    </w:pPr>
    <w:rPr>
      <w:rFonts w:ascii="Arial" w:hAnsi="Arial" w:cs="Arial"/>
    </w:rPr>
  </w:style>
  <w:style w:type="paragraph" w:styleId="a4">
    <w:name w:val="Body Text Indent"/>
    <w:basedOn w:val="a"/>
    <w:link w:val="a5"/>
    <w:uiPriority w:val="99"/>
    <w:rsid w:val="00653CAC"/>
    <w:pPr>
      <w:suppressAutoHyphens/>
      <w:spacing w:after="120"/>
      <w:ind w:left="283"/>
    </w:pPr>
    <w:rPr>
      <w:rFonts w:ascii="Times New Roman" w:hAnsi="Times New Roman" w:cs="Arial"/>
      <w:sz w:val="28"/>
      <w:szCs w:val="28"/>
      <w:lang w:eastAsia="ar-SA"/>
    </w:rPr>
  </w:style>
  <w:style w:type="character" w:customStyle="1" w:styleId="a5">
    <w:name w:val="Основной текст с отступом Знак"/>
    <w:link w:val="a4"/>
    <w:uiPriority w:val="99"/>
    <w:locked/>
    <w:rsid w:val="00653CAC"/>
    <w:rPr>
      <w:rFonts w:ascii="Times New Roman" w:hAnsi="Times New Roman" w:cs="Arial"/>
      <w:sz w:val="28"/>
      <w:szCs w:val="28"/>
      <w:lang w:eastAsia="ar-SA" w:bidi="ar-SA"/>
    </w:rPr>
  </w:style>
  <w:style w:type="character" w:customStyle="1" w:styleId="TimesNewRoman14">
    <w:name w:val="Стиль Times New Roman 14 пт"/>
    <w:rsid w:val="00915B86"/>
    <w:rPr>
      <w:rFonts w:ascii="Times New Roman" w:hAnsi="Times New Roman" w:cs="Times New Roman"/>
      <w:sz w:val="28"/>
    </w:rPr>
  </w:style>
  <w:style w:type="paragraph" w:customStyle="1" w:styleId="21">
    <w:name w:val="Основной текст с отступом 21"/>
    <w:basedOn w:val="a"/>
    <w:rsid w:val="00915B86"/>
    <w:pPr>
      <w:suppressAutoHyphens/>
      <w:spacing w:after="120" w:line="480" w:lineRule="auto"/>
      <w:ind w:left="283"/>
    </w:pPr>
    <w:rPr>
      <w:rFonts w:ascii="Times New Roman" w:hAnsi="Times New Roman"/>
      <w:lang w:eastAsia="ar-SA"/>
    </w:rPr>
  </w:style>
  <w:style w:type="character" w:customStyle="1" w:styleId="6">
    <w:name w:val="Основной шрифт абзаца6"/>
    <w:rsid w:val="00724D76"/>
  </w:style>
  <w:style w:type="paragraph" w:customStyle="1" w:styleId="11">
    <w:name w:val="Обычный1"/>
    <w:rsid w:val="00724D76"/>
    <w:pPr>
      <w:widowControl w:val="0"/>
      <w:suppressAutoHyphens/>
      <w:spacing w:line="100" w:lineRule="atLeast"/>
      <w:textAlignment w:val="baseline"/>
    </w:pPr>
    <w:rPr>
      <w:rFonts w:ascii="Times New Roman" w:eastAsia="SimSun" w:hAnsi="Times New Roman" w:cs="Mangal"/>
      <w:kern w:val="1"/>
      <w:sz w:val="24"/>
      <w:szCs w:val="24"/>
      <w:lang w:eastAsia="hi-IN" w:bidi="hi-IN"/>
    </w:rPr>
  </w:style>
  <w:style w:type="paragraph" w:styleId="a6">
    <w:name w:val="No Spacing"/>
    <w:uiPriority w:val="1"/>
    <w:qFormat/>
    <w:rsid w:val="00D07FBD"/>
    <w:pPr>
      <w:suppressAutoHyphens/>
      <w:spacing w:line="276" w:lineRule="auto"/>
      <w:ind w:firstLine="567"/>
      <w:jc w:val="both"/>
    </w:pPr>
    <w:rPr>
      <w:rFonts w:ascii="Times New Roman" w:hAnsi="Times New Roman"/>
      <w:sz w:val="28"/>
      <w:szCs w:val="22"/>
      <w:lang w:eastAsia="ar-SA"/>
    </w:rPr>
  </w:style>
  <w:style w:type="character" w:customStyle="1" w:styleId="10">
    <w:name w:val="Заголовок 1 Знак"/>
    <w:aliases w:val="!Части документа Знак"/>
    <w:link w:val="1"/>
    <w:rsid w:val="00C173B7"/>
    <w:rPr>
      <w:rFonts w:ascii="Arial" w:hAnsi="Arial" w:cs="Arial"/>
      <w:b/>
      <w:bCs/>
      <w:kern w:val="32"/>
      <w:sz w:val="32"/>
      <w:szCs w:val="32"/>
    </w:rPr>
  </w:style>
  <w:style w:type="character" w:customStyle="1" w:styleId="20">
    <w:name w:val="Заголовок 2 Знак"/>
    <w:aliases w:val="!Разделы документа Знак"/>
    <w:link w:val="2"/>
    <w:rsid w:val="00C173B7"/>
    <w:rPr>
      <w:rFonts w:ascii="Arial" w:hAnsi="Arial" w:cs="Arial"/>
      <w:b/>
      <w:bCs/>
      <w:iCs/>
      <w:sz w:val="30"/>
      <w:szCs w:val="28"/>
    </w:rPr>
  </w:style>
  <w:style w:type="character" w:customStyle="1" w:styleId="30">
    <w:name w:val="Заголовок 3 Знак"/>
    <w:aliases w:val="!Главы документа Знак"/>
    <w:link w:val="3"/>
    <w:rsid w:val="00C173B7"/>
    <w:rPr>
      <w:rFonts w:ascii="Arial" w:hAnsi="Arial" w:cs="Arial"/>
      <w:b/>
      <w:bCs/>
      <w:sz w:val="28"/>
      <w:szCs w:val="26"/>
    </w:rPr>
  </w:style>
  <w:style w:type="character" w:customStyle="1" w:styleId="40">
    <w:name w:val="Заголовок 4 Знак"/>
    <w:aliases w:val="!Параграфы/Статьи документа Знак"/>
    <w:link w:val="4"/>
    <w:rsid w:val="00C173B7"/>
    <w:rPr>
      <w:rFonts w:ascii="Arial" w:hAnsi="Arial"/>
      <w:b/>
      <w:bCs/>
      <w:sz w:val="26"/>
      <w:szCs w:val="28"/>
    </w:rPr>
  </w:style>
  <w:style w:type="character" w:styleId="HTML">
    <w:name w:val="HTML Variable"/>
    <w:aliases w:val="!Ссылки в документе"/>
    <w:rsid w:val="00AB1A17"/>
    <w:rPr>
      <w:rFonts w:ascii="Arial" w:hAnsi="Arial"/>
      <w:b w:val="0"/>
      <w:i w:val="0"/>
      <w:iCs/>
      <w:color w:val="0000FF"/>
      <w:sz w:val="24"/>
      <w:u w:val="none"/>
    </w:rPr>
  </w:style>
  <w:style w:type="paragraph" w:styleId="a7">
    <w:name w:val="annotation text"/>
    <w:aliases w:val="!Равноширинный текст документа"/>
    <w:basedOn w:val="a"/>
    <w:link w:val="a8"/>
    <w:semiHidden/>
    <w:rsid w:val="00AB1A17"/>
    <w:rPr>
      <w:rFonts w:ascii="Courier" w:hAnsi="Courier"/>
      <w:sz w:val="22"/>
      <w:szCs w:val="20"/>
    </w:rPr>
  </w:style>
  <w:style w:type="character" w:customStyle="1" w:styleId="a8">
    <w:name w:val="Текст примечания Знак"/>
    <w:aliases w:val="!Равноширинный текст документа Знак"/>
    <w:link w:val="a7"/>
    <w:semiHidden/>
    <w:rsid w:val="00C173B7"/>
    <w:rPr>
      <w:rFonts w:ascii="Courier" w:hAnsi="Courier"/>
      <w:sz w:val="22"/>
    </w:rPr>
  </w:style>
  <w:style w:type="paragraph" w:customStyle="1" w:styleId="Title">
    <w:name w:val="Title!Название НПА"/>
    <w:basedOn w:val="a"/>
    <w:rsid w:val="00AB1A17"/>
    <w:pPr>
      <w:spacing w:before="240" w:after="60"/>
      <w:jc w:val="center"/>
      <w:outlineLvl w:val="0"/>
    </w:pPr>
    <w:rPr>
      <w:rFonts w:cs="Arial"/>
      <w:b/>
      <w:bCs/>
      <w:kern w:val="28"/>
      <w:sz w:val="32"/>
      <w:szCs w:val="32"/>
    </w:rPr>
  </w:style>
  <w:style w:type="paragraph" w:customStyle="1" w:styleId="Application">
    <w:name w:val="Application!Приложение"/>
    <w:rsid w:val="00AB1A17"/>
    <w:pPr>
      <w:spacing w:before="120" w:after="120"/>
      <w:jc w:val="right"/>
    </w:pPr>
    <w:rPr>
      <w:rFonts w:ascii="Arial" w:hAnsi="Arial" w:cs="Arial"/>
      <w:b/>
      <w:bCs/>
      <w:kern w:val="28"/>
      <w:sz w:val="32"/>
      <w:szCs w:val="32"/>
    </w:rPr>
  </w:style>
  <w:style w:type="paragraph" w:customStyle="1" w:styleId="Table">
    <w:name w:val="Table!Таблица"/>
    <w:rsid w:val="00AB1A17"/>
    <w:rPr>
      <w:rFonts w:ascii="Arial" w:hAnsi="Arial" w:cs="Arial"/>
      <w:bCs/>
      <w:kern w:val="28"/>
      <w:sz w:val="24"/>
      <w:szCs w:val="32"/>
    </w:rPr>
  </w:style>
  <w:style w:type="paragraph" w:customStyle="1" w:styleId="Table0">
    <w:name w:val="Table!"/>
    <w:next w:val="Table"/>
    <w:rsid w:val="00AB1A17"/>
    <w:pPr>
      <w:jc w:val="center"/>
    </w:pPr>
    <w:rPr>
      <w:rFonts w:ascii="Arial" w:hAnsi="Arial" w:cs="Arial"/>
      <w:b/>
      <w:bCs/>
      <w:kern w:val="28"/>
      <w:sz w:val="24"/>
      <w:szCs w:val="32"/>
    </w:rPr>
  </w:style>
  <w:style w:type="paragraph" w:customStyle="1" w:styleId="NumberAndDate">
    <w:name w:val="NumberAndDate"/>
    <w:aliases w:val="!Дата и Номер"/>
    <w:qFormat/>
    <w:rsid w:val="00AB1A17"/>
    <w:pPr>
      <w:jc w:val="center"/>
    </w:pPr>
    <w:rPr>
      <w:rFonts w:ascii="Arial" w:hAnsi="Arial" w:cs="Arial"/>
      <w:bCs/>
      <w:kern w:val="28"/>
      <w:sz w:val="24"/>
      <w:szCs w:val="32"/>
    </w:rPr>
  </w:style>
  <w:style w:type="character" w:customStyle="1" w:styleId="12">
    <w:name w:val="Основной шрифт абзаца1"/>
    <w:rsid w:val="00684C25"/>
  </w:style>
  <w:style w:type="character" w:customStyle="1" w:styleId="WW8Num2z0">
    <w:name w:val="WW8Num2z0"/>
    <w:rsid w:val="00684C25"/>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content\act\16c3e4cc-fcd6-4137-9ed5-ad1df26b8648.doc" TargetMode="External"/><Relationship Id="rId18" Type="http://schemas.openxmlformats.org/officeDocument/2006/relationships/hyperlink" Target="file:///C:\content\act\398fcf9f-6b47-4e87-9f56-a1dfdf90fe89.doc" TargetMode="External"/><Relationship Id="rId26" Type="http://schemas.openxmlformats.org/officeDocument/2006/relationships/hyperlink" Target="file:///C:\content\act\00d41eb8-0509-4d1f-b42b-7eeb08b6d752.doc" TargetMode="External"/><Relationship Id="rId39" Type="http://schemas.openxmlformats.org/officeDocument/2006/relationships/hyperlink" Target="file:///E:\content\act\e509a952-986b-4374-9e79-30431b3c7905.doc" TargetMode="External"/><Relationship Id="rId21" Type="http://schemas.openxmlformats.org/officeDocument/2006/relationships/hyperlink" Target="file:///C:\content\act\00d41eb8-0509-4d1f-b42b-7eeb08b6d752.doc" TargetMode="External"/><Relationship Id="rId34" Type="http://schemas.openxmlformats.org/officeDocument/2006/relationships/hyperlink" Target="file:///C:\content\act\00d41eb8-0509-4d1f-b42b-7eeb08b6d752.doc" TargetMode="External"/><Relationship Id="rId42" Type="http://schemas.openxmlformats.org/officeDocument/2006/relationships/hyperlink" Target="file:///E:\content\act\e509a952-986b-4374-9e79-30431b3c7905.doc" TargetMode="External"/><Relationship Id="rId47" Type="http://schemas.openxmlformats.org/officeDocument/2006/relationships/hyperlink" Target="consultantplus://offline/ref=A59D6E24A7360E1C3020887929EEBB23FE13AA4F387E6174C639364179FB840ED06BFB949FA2DE9F890CDEoEn2K" TargetMode="External"/><Relationship Id="rId50" Type="http://schemas.openxmlformats.org/officeDocument/2006/relationships/hyperlink" Target="file:///C:\content\act\00d41eb8-0509-4d1f-b42b-7eeb08b6d752.doc" TargetMode="External"/><Relationship Id="rId55" Type="http://schemas.openxmlformats.org/officeDocument/2006/relationships/hyperlink" Target="file:///C:\content\act\00d41eb8-0509-4d1f-b42b-7eeb08b6d752.doc" TargetMode="External"/><Relationship Id="rId63" Type="http://schemas.openxmlformats.org/officeDocument/2006/relationships/hyperlink" Target="file:///E:\content\act\e509a952-986b-4374-9e79-30431b3c7905.doc" TargetMode="External"/><Relationship Id="rId7" Type="http://schemas.openxmlformats.org/officeDocument/2006/relationships/hyperlink" Target="file:///C:\content\act\00d41eb8-0509-4d1f-b42b-7eeb08b6d752.doc" TargetMode="External"/><Relationship Id="rId2" Type="http://schemas.openxmlformats.org/officeDocument/2006/relationships/numbering" Target="numbering.xml"/><Relationship Id="rId16" Type="http://schemas.openxmlformats.org/officeDocument/2006/relationships/hyperlink" Target="file:///C:\content\act\00d41eb8-0509-4d1f-b42b-7eeb08b6d752.doc" TargetMode="External"/><Relationship Id="rId29" Type="http://schemas.openxmlformats.org/officeDocument/2006/relationships/hyperlink" Target="file:///E:\content\act\49b4c136-67f7-46ed-9280-e8e92e5031ca.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content\act\00d41eb8-0509-4d1f-b42b-7eeb08b6d752.doc" TargetMode="External"/><Relationship Id="rId24" Type="http://schemas.openxmlformats.org/officeDocument/2006/relationships/hyperlink" Target="file:///E:\content\act\2725cfec-e2d4-4dab-9bc9-eeb450312fae.html" TargetMode="External"/><Relationship Id="rId32" Type="http://schemas.openxmlformats.org/officeDocument/2006/relationships/hyperlink" Target="file:///E:\content\act\e509a952-986b-4374-9e79-30431b3c7905.doc" TargetMode="External"/><Relationship Id="rId37" Type="http://schemas.openxmlformats.org/officeDocument/2006/relationships/hyperlink" Target="file:///E:\content\act\e509a952-986b-4374-9e79-30431b3c7905.doc" TargetMode="External"/><Relationship Id="rId40" Type="http://schemas.openxmlformats.org/officeDocument/2006/relationships/hyperlink" Target="file:///C:\content\act\00d41eb8-0509-4d1f-b42b-7eeb08b6d752.doc" TargetMode="External"/><Relationship Id="rId45" Type="http://schemas.openxmlformats.org/officeDocument/2006/relationships/hyperlink" Target="file:///E:\content\act\e509a952-986b-4374-9e79-30431b3c7905.doc" TargetMode="External"/><Relationship Id="rId53" Type="http://schemas.openxmlformats.org/officeDocument/2006/relationships/hyperlink" Target="file:///C:\content\act\00d41eb8-0509-4d1f-b42b-7eeb08b6d752.doc" TargetMode="External"/><Relationship Id="rId58" Type="http://schemas.openxmlformats.org/officeDocument/2006/relationships/hyperlink" Target="file:///C:\content\act\00d41eb8-0509-4d1f-b42b-7eeb08b6d752.doc"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content\act\00d41eb8-0509-4d1f-b42b-7eeb08b6d752.doc" TargetMode="External"/><Relationship Id="rId23" Type="http://schemas.openxmlformats.org/officeDocument/2006/relationships/hyperlink" Target="file:///E:\content\act\e63a43a6-374e-468d-8091-51c645b84ea4.html" TargetMode="External"/><Relationship Id="rId28" Type="http://schemas.openxmlformats.org/officeDocument/2006/relationships/hyperlink" Target="consultantplus://offline/main?base=RLAW077;n=37705;fld=134;dst=100013" TargetMode="External"/><Relationship Id="rId36" Type="http://schemas.openxmlformats.org/officeDocument/2006/relationships/hyperlink" Target="file:///C:\content\act\00d41eb8-0509-4d1f-b42b-7eeb08b6d752.doc" TargetMode="External"/><Relationship Id="rId49" Type="http://schemas.openxmlformats.org/officeDocument/2006/relationships/hyperlink" Target="file:///C:\content\act\00d41eb8-0509-4d1f-b42b-7eeb08b6d752.doc" TargetMode="External"/><Relationship Id="rId57" Type="http://schemas.openxmlformats.org/officeDocument/2006/relationships/hyperlink" Target="file:///C:\content\act\00d41eb8-0509-4d1f-b42b-7eeb08b6d752.doc" TargetMode="External"/><Relationship Id="rId61" Type="http://schemas.openxmlformats.org/officeDocument/2006/relationships/hyperlink" Target="file:///C:\content\act\00d41eb8-0509-4d1f-b42b-7eeb08b6d752.doc" TargetMode="External"/><Relationship Id="rId10" Type="http://schemas.openxmlformats.org/officeDocument/2006/relationships/hyperlink" Target="file:///C:\content\act\398fcf9f-6b47-4e87-9f56-a1dfdf90fe89.doc" TargetMode="External"/><Relationship Id="rId19" Type="http://schemas.openxmlformats.org/officeDocument/2006/relationships/hyperlink" Target="file:///C:\content\act\398fcf9f-6b47-4e87-9f56-a1dfdf90fe89.doc" TargetMode="External"/><Relationship Id="rId31" Type="http://schemas.openxmlformats.org/officeDocument/2006/relationships/hyperlink" Target="file:///C:\content\act\00d41eb8-0509-4d1f-b42b-7eeb08b6d752.doc" TargetMode="External"/><Relationship Id="rId44" Type="http://schemas.openxmlformats.org/officeDocument/2006/relationships/hyperlink" Target="file:///E:\content\act\e509a952-986b-4374-9e79-30431b3c7905.doc" TargetMode="External"/><Relationship Id="rId52" Type="http://schemas.openxmlformats.org/officeDocument/2006/relationships/hyperlink" Target="file:///C:\content\act\00d41eb8-0509-4d1f-b42b-7eeb08b6d752.doc" TargetMode="External"/><Relationship Id="rId60" Type="http://schemas.openxmlformats.org/officeDocument/2006/relationships/hyperlink" Target="file:///C:\content\act\621a88ec-e9cf-4164-919b-91ea27312b18.doc" TargetMode="External"/><Relationship Id="rId65" Type="http://schemas.openxmlformats.org/officeDocument/2006/relationships/hyperlink" Target="file:///E:\content\act\e63a43a6-374e-468d-8091-51c645b84ea4.html" TargetMode="External"/><Relationship Id="rId4" Type="http://schemas.microsoft.com/office/2007/relationships/stylesWithEffects" Target="stylesWithEffects.xml"/><Relationship Id="rId9" Type="http://schemas.openxmlformats.org/officeDocument/2006/relationships/hyperlink" Target="file:///C:\content\act\bcfb09a1-4941-4ee9-afc8-90c51bbc410b.doc" TargetMode="External"/><Relationship Id="rId14" Type="http://schemas.openxmlformats.org/officeDocument/2006/relationships/hyperlink" Target="file:///E:\content\act\66bd159d-c15e-4f01-b6ac-905e362f1baf.doc" TargetMode="External"/><Relationship Id="rId22" Type="http://schemas.openxmlformats.org/officeDocument/2006/relationships/hyperlink" Target="file:///C:\content\act\00d41eb8-0509-4d1f-b42b-7eeb08b6d752.doc" TargetMode="External"/><Relationship Id="rId27" Type="http://schemas.openxmlformats.org/officeDocument/2006/relationships/hyperlink" Target="file:///C:\content\act\00d41eb8-0509-4d1f-b42b-7eeb08b6d752.doc" TargetMode="External"/><Relationship Id="rId30" Type="http://schemas.openxmlformats.org/officeDocument/2006/relationships/hyperlink" Target="file:///E:\content\act\e509a952-986b-4374-9e79-30431b3c7905.doc" TargetMode="External"/><Relationship Id="rId35" Type="http://schemas.openxmlformats.org/officeDocument/2006/relationships/hyperlink" Target="file:///C:\content\act\bcfb09a1-4941-4ee9-afc8-90c51bbc410b.doc" TargetMode="External"/><Relationship Id="rId43" Type="http://schemas.openxmlformats.org/officeDocument/2006/relationships/hyperlink" Target="file:///C:\content\act\00d41eb8-0509-4d1f-b42b-7eeb08b6d752.doc" TargetMode="External"/><Relationship Id="rId48" Type="http://schemas.openxmlformats.org/officeDocument/2006/relationships/hyperlink" Target="file:///E:\content\act\e509a952-986b-4374-9e79-30431b3c7905.doc" TargetMode="External"/><Relationship Id="rId56" Type="http://schemas.openxmlformats.org/officeDocument/2006/relationships/hyperlink" Target="file:///C:\content\act\00d41eb8-0509-4d1f-b42b-7eeb08b6d752.doc" TargetMode="External"/><Relationship Id="rId64" Type="http://schemas.openxmlformats.org/officeDocument/2006/relationships/hyperlink" Target="file:///E:\content\act\e63a43a6-374e-468d-8091-51c645b84ea4.html" TargetMode="External"/><Relationship Id="rId8" Type="http://schemas.openxmlformats.org/officeDocument/2006/relationships/hyperlink" Target="file:///E:\content\act\e509a952-986b-4374-9e79-30431b3c7905.doc" TargetMode="External"/><Relationship Id="rId51" Type="http://schemas.openxmlformats.org/officeDocument/2006/relationships/hyperlink" Target="file:///C:\content\act\00d41eb8-0509-4d1f-b42b-7eeb08b6d752.doc" TargetMode="External"/><Relationship Id="rId3" Type="http://schemas.openxmlformats.org/officeDocument/2006/relationships/styles" Target="styles.xml"/><Relationship Id="rId12" Type="http://schemas.openxmlformats.org/officeDocument/2006/relationships/hyperlink" Target="file:///E:\content\act\bba0bfb1-06c7-4e50-a8d3-fe1045784bf1.html" TargetMode="External"/><Relationship Id="rId17" Type="http://schemas.openxmlformats.org/officeDocument/2006/relationships/hyperlink" Target="file:///C:\content\act\00d41eb8-0509-4d1f-b42b-7eeb08b6d752.doc" TargetMode="External"/><Relationship Id="rId25" Type="http://schemas.openxmlformats.org/officeDocument/2006/relationships/hyperlink" Target="file:///E:\content\act\dec12efc-e3e3-4a8c-beb1-4448217d6713.doc" TargetMode="External"/><Relationship Id="rId33" Type="http://schemas.openxmlformats.org/officeDocument/2006/relationships/hyperlink" Target="file:///C:\content\act\00d41eb8-0509-4d1f-b42b-7eeb08b6d752.doc" TargetMode="External"/><Relationship Id="rId38" Type="http://schemas.openxmlformats.org/officeDocument/2006/relationships/hyperlink" Target="file:///C:\content\act\00d41eb8-0509-4d1f-b42b-7eeb08b6d752.doc" TargetMode="External"/><Relationship Id="rId46" Type="http://schemas.openxmlformats.org/officeDocument/2006/relationships/hyperlink" Target="consultantplus://offline/ref=A59D6E24A7360E1C3020887929EEBB23FE13AA4F387E6174C639364179FB840ED06BFB949FA2DE9F890CDFoEn4K" TargetMode="External"/><Relationship Id="rId59" Type="http://schemas.openxmlformats.org/officeDocument/2006/relationships/hyperlink" Target="file:///C:\content\act\00d41eb8-0509-4d1f-b42b-7eeb08b6d752.doc" TargetMode="External"/><Relationship Id="rId67" Type="http://schemas.openxmlformats.org/officeDocument/2006/relationships/theme" Target="theme/theme1.xml"/><Relationship Id="rId20" Type="http://schemas.openxmlformats.org/officeDocument/2006/relationships/hyperlink" Target="http://www.gosuslugi.ru/" TargetMode="External"/><Relationship Id="rId41" Type="http://schemas.openxmlformats.org/officeDocument/2006/relationships/hyperlink" Target="file:///C:\content\act\00d41eb8-0509-4d1f-b42b-7eeb08b6d752.doc" TargetMode="External"/><Relationship Id="rId54" Type="http://schemas.openxmlformats.org/officeDocument/2006/relationships/hyperlink" Target="file:///C:\content\act\00d41eb8-0509-4d1f-b42b-7eeb08b6d752.doc" TargetMode="External"/><Relationship Id="rId62" Type="http://schemas.openxmlformats.org/officeDocument/2006/relationships/hyperlink" Target="file:///C:\content\act\00d41eb8-0509-4d1f-b42b-7eeb08b6d752.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32E10-D367-4CE8-8CB7-00624913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31</Pages>
  <Words>11486</Words>
  <Characters>65475</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76808</CharactersWithSpaces>
  <SharedDoc>false</SharedDoc>
  <HLinks>
    <vt:vector size="90" baseType="variant">
      <vt:variant>
        <vt:i4>3539041</vt:i4>
      </vt:variant>
      <vt:variant>
        <vt:i4>42</vt:i4>
      </vt:variant>
      <vt:variant>
        <vt:i4>0</vt:i4>
      </vt:variant>
      <vt:variant>
        <vt:i4>5</vt:i4>
      </vt:variant>
      <vt:variant>
        <vt:lpwstr>/content/act/e63a43a6-374e-468d-8091-51c645b84ea4.html</vt:lpwstr>
      </vt:variant>
      <vt:variant>
        <vt:lpwstr/>
      </vt:variant>
      <vt:variant>
        <vt:i4>3539041</vt:i4>
      </vt:variant>
      <vt:variant>
        <vt:i4>39</vt:i4>
      </vt:variant>
      <vt:variant>
        <vt:i4>0</vt:i4>
      </vt:variant>
      <vt:variant>
        <vt:i4>5</vt:i4>
      </vt:variant>
      <vt:variant>
        <vt:lpwstr>/content/act/e63a43a6-374e-468d-8091-51c645b84ea4.html</vt:lpwstr>
      </vt:variant>
      <vt:variant>
        <vt:lpwstr/>
      </vt:variant>
      <vt:variant>
        <vt:i4>7209015</vt:i4>
      </vt:variant>
      <vt:variant>
        <vt:i4>36</vt:i4>
      </vt:variant>
      <vt:variant>
        <vt:i4>0</vt:i4>
      </vt:variant>
      <vt:variant>
        <vt:i4>5</vt:i4>
      </vt:variant>
      <vt:variant>
        <vt:lpwstr>/content/act/b11798ff-43b9-49db-b06c-4223f9d555e2.html</vt:lpwstr>
      </vt:variant>
      <vt:variant>
        <vt:lpwstr/>
      </vt:variant>
      <vt:variant>
        <vt:i4>4522074</vt:i4>
      </vt:variant>
      <vt:variant>
        <vt:i4>33</vt:i4>
      </vt:variant>
      <vt:variant>
        <vt:i4>0</vt:i4>
      </vt:variant>
      <vt:variant>
        <vt:i4>5</vt:i4>
      </vt:variant>
      <vt:variant>
        <vt:lpwstr>consultantplus://offline/ref=A59D6E24A7360E1C3020887929EEBB23FE13AA4F387E6174C639364179FB840ED06BFB949FA2DE9F890CDEoEn2K</vt:lpwstr>
      </vt:variant>
      <vt:variant>
        <vt:lpwstr/>
      </vt:variant>
      <vt:variant>
        <vt:i4>4522079</vt:i4>
      </vt:variant>
      <vt:variant>
        <vt:i4>30</vt:i4>
      </vt:variant>
      <vt:variant>
        <vt:i4>0</vt:i4>
      </vt:variant>
      <vt:variant>
        <vt:i4>5</vt:i4>
      </vt:variant>
      <vt:variant>
        <vt:lpwstr>consultantplus://offline/ref=A59D6E24A7360E1C3020887929EEBB23FE13AA4F387E6174C639364179FB840ED06BFB949FA2DE9F890CDFoEn4K</vt:lpwstr>
      </vt:variant>
      <vt:variant>
        <vt:lpwstr/>
      </vt:variant>
      <vt:variant>
        <vt:i4>4849744</vt:i4>
      </vt:variant>
      <vt:variant>
        <vt:i4>27</vt:i4>
      </vt:variant>
      <vt:variant>
        <vt:i4>0</vt:i4>
      </vt:variant>
      <vt:variant>
        <vt:i4>5</vt:i4>
      </vt:variant>
      <vt:variant>
        <vt:lpwstr>/content/act/49b4c136-67f7-46ed-9280-e8e92e5031ca.doc</vt:lpwstr>
      </vt:variant>
      <vt:variant>
        <vt:lpwstr/>
      </vt:variant>
      <vt:variant>
        <vt:i4>196635</vt:i4>
      </vt:variant>
      <vt:variant>
        <vt:i4>24</vt:i4>
      </vt:variant>
      <vt:variant>
        <vt:i4>0</vt:i4>
      </vt:variant>
      <vt:variant>
        <vt:i4>5</vt:i4>
      </vt:variant>
      <vt:variant>
        <vt:lpwstr>consultantplus://offline/main?base=RLAW077;n=37705;fld=134;dst=100013</vt:lpwstr>
      </vt:variant>
      <vt:variant>
        <vt:lpwstr/>
      </vt:variant>
      <vt:variant>
        <vt:i4>3735652</vt:i4>
      </vt:variant>
      <vt:variant>
        <vt:i4>21</vt:i4>
      </vt:variant>
      <vt:variant>
        <vt:i4>0</vt:i4>
      </vt:variant>
      <vt:variant>
        <vt:i4>5</vt:i4>
      </vt:variant>
      <vt:variant>
        <vt:lpwstr>/content/act/44574579-163e-412d-9e0d-e319ba474ff3.html</vt:lpwstr>
      </vt:variant>
      <vt:variant>
        <vt:lpwstr/>
      </vt:variant>
      <vt:variant>
        <vt:i4>4259920</vt:i4>
      </vt:variant>
      <vt:variant>
        <vt:i4>18</vt:i4>
      </vt:variant>
      <vt:variant>
        <vt:i4>0</vt:i4>
      </vt:variant>
      <vt:variant>
        <vt:i4>5</vt:i4>
      </vt:variant>
      <vt:variant>
        <vt:lpwstr>/content/act/dec12efc-e3e3-4a8c-beb1-4448217d6713.doc</vt:lpwstr>
      </vt:variant>
      <vt:variant>
        <vt:lpwstr/>
      </vt:variant>
      <vt:variant>
        <vt:i4>6488117</vt:i4>
      </vt:variant>
      <vt:variant>
        <vt:i4>15</vt:i4>
      </vt:variant>
      <vt:variant>
        <vt:i4>0</vt:i4>
      </vt:variant>
      <vt:variant>
        <vt:i4>5</vt:i4>
      </vt:variant>
      <vt:variant>
        <vt:lpwstr>/content/act/2725cfec-e2d4-4dab-9bc9-eeb450312fae.html</vt:lpwstr>
      </vt:variant>
      <vt:variant>
        <vt:lpwstr/>
      </vt:variant>
      <vt:variant>
        <vt:i4>3539041</vt:i4>
      </vt:variant>
      <vt:variant>
        <vt:i4>12</vt:i4>
      </vt:variant>
      <vt:variant>
        <vt:i4>0</vt:i4>
      </vt:variant>
      <vt:variant>
        <vt:i4>5</vt:i4>
      </vt:variant>
      <vt:variant>
        <vt:lpwstr>/content/act/e63a43a6-374e-468d-8091-51c645b84ea4.html</vt:lpwstr>
      </vt:variant>
      <vt:variant>
        <vt:lpwstr/>
      </vt:variant>
      <vt:variant>
        <vt:i4>851994</vt:i4>
      </vt:variant>
      <vt:variant>
        <vt:i4>9</vt:i4>
      </vt:variant>
      <vt:variant>
        <vt:i4>0</vt:i4>
      </vt:variant>
      <vt:variant>
        <vt:i4>5</vt:i4>
      </vt:variant>
      <vt:variant>
        <vt:lpwstr>http://www.gosuslugi.ru/</vt:lpwstr>
      </vt:variant>
      <vt:variant>
        <vt:lpwstr/>
      </vt:variant>
      <vt:variant>
        <vt:i4>4980829</vt:i4>
      </vt:variant>
      <vt:variant>
        <vt:i4>6</vt:i4>
      </vt:variant>
      <vt:variant>
        <vt:i4>0</vt:i4>
      </vt:variant>
      <vt:variant>
        <vt:i4>5</vt:i4>
      </vt:variant>
      <vt:variant>
        <vt:lpwstr>/content/act/66bd159d-c15e-4f01-b6ac-905e362f1baf.doc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IT Support</cp:lastModifiedBy>
  <cp:revision>3</cp:revision>
  <cp:lastPrinted>2012-06-29T03:49:00Z</cp:lastPrinted>
  <dcterms:created xsi:type="dcterms:W3CDTF">2015-02-26T07:55:00Z</dcterms:created>
  <dcterms:modified xsi:type="dcterms:W3CDTF">2021-07-29T15:32:00Z</dcterms:modified>
</cp:coreProperties>
</file>