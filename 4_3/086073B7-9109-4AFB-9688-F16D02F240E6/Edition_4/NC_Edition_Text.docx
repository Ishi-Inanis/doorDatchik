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E3A" w:rsidRPr="00092DC4" w:rsidRDefault="00EB6E3A" w:rsidP="00092DC4">
      <w:pPr>
        <w:shd w:val="clear" w:color="auto" w:fill="FFFFFF"/>
        <w:jc w:val="center"/>
        <w:rPr>
          <w:b/>
          <w:sz w:val="26"/>
          <w:szCs w:val="26"/>
        </w:rPr>
      </w:pPr>
      <w:r w:rsidRPr="00092DC4">
        <w:rPr>
          <w:b/>
          <w:sz w:val="26"/>
          <w:szCs w:val="26"/>
        </w:rPr>
        <w:t>КОМИТЕТ ПО ДЕЛАМ АРХИВОВ КОСТРОМСКОЙ ОБЛАСТИ</w:t>
      </w:r>
    </w:p>
    <w:p w:rsidR="00EB6E3A" w:rsidRPr="00092DC4" w:rsidRDefault="00EB6E3A" w:rsidP="00092DC4">
      <w:pPr>
        <w:shd w:val="clear" w:color="auto" w:fill="FFFFFF"/>
        <w:jc w:val="center"/>
        <w:rPr>
          <w:b/>
          <w:sz w:val="26"/>
          <w:szCs w:val="26"/>
        </w:rPr>
      </w:pPr>
    </w:p>
    <w:p w:rsidR="00EB6E3A" w:rsidRPr="00092DC4" w:rsidRDefault="00EB6E3A" w:rsidP="00092DC4">
      <w:pPr>
        <w:shd w:val="clear" w:color="auto" w:fill="FFFFFF"/>
        <w:jc w:val="center"/>
        <w:rPr>
          <w:b/>
          <w:sz w:val="26"/>
          <w:szCs w:val="26"/>
        </w:rPr>
      </w:pPr>
      <w:r w:rsidRPr="00092DC4">
        <w:rPr>
          <w:b/>
          <w:sz w:val="26"/>
          <w:szCs w:val="26"/>
        </w:rPr>
        <w:t>ПРИКАЗ</w:t>
      </w:r>
    </w:p>
    <w:p w:rsidR="00EB6E3A" w:rsidRPr="00092DC4" w:rsidRDefault="00EB6E3A" w:rsidP="00092DC4">
      <w:pPr>
        <w:shd w:val="clear" w:color="auto" w:fill="FFFFFF"/>
        <w:jc w:val="center"/>
        <w:rPr>
          <w:b/>
          <w:sz w:val="26"/>
          <w:szCs w:val="26"/>
        </w:rPr>
      </w:pPr>
    </w:p>
    <w:p w:rsidR="00EB6E3A" w:rsidRPr="00092DC4" w:rsidRDefault="00EB6E3A" w:rsidP="00092DC4">
      <w:pPr>
        <w:shd w:val="clear" w:color="auto" w:fill="FFFFFF"/>
        <w:jc w:val="center"/>
        <w:rPr>
          <w:b/>
          <w:sz w:val="26"/>
          <w:szCs w:val="26"/>
        </w:rPr>
      </w:pPr>
      <w:r w:rsidRPr="00092DC4">
        <w:rPr>
          <w:b/>
          <w:sz w:val="26"/>
          <w:szCs w:val="26"/>
        </w:rPr>
        <w:t>от 19 июня 2012 года                                   № 7/1</w:t>
      </w:r>
    </w:p>
    <w:p w:rsidR="00EB6E3A" w:rsidRPr="00092DC4" w:rsidRDefault="00EB6E3A" w:rsidP="00092DC4">
      <w:pPr>
        <w:shd w:val="clear" w:color="auto" w:fill="FFFFFF"/>
        <w:jc w:val="center"/>
        <w:rPr>
          <w:b/>
          <w:sz w:val="26"/>
          <w:szCs w:val="26"/>
        </w:rPr>
      </w:pPr>
    </w:p>
    <w:p w:rsidR="00EB6E3A" w:rsidRPr="00092DC4" w:rsidRDefault="00EB6E3A" w:rsidP="00092DC4">
      <w:pPr>
        <w:shd w:val="clear" w:color="auto" w:fill="FFFFFF"/>
        <w:jc w:val="center"/>
        <w:rPr>
          <w:b/>
          <w:sz w:val="26"/>
          <w:szCs w:val="26"/>
        </w:rPr>
      </w:pPr>
      <w:r w:rsidRPr="00092DC4">
        <w:rPr>
          <w:b/>
          <w:sz w:val="26"/>
          <w:szCs w:val="26"/>
        </w:rPr>
        <w:t>г. Кострома</w:t>
      </w:r>
    </w:p>
    <w:p w:rsidR="00D87135" w:rsidRDefault="00D87135" w:rsidP="00D87135">
      <w:pPr>
        <w:shd w:val="clear" w:color="auto" w:fill="FFFFFF"/>
        <w:ind w:firstLine="709"/>
        <w:jc w:val="center"/>
        <w:rPr>
          <w:b/>
          <w:bCs/>
          <w:szCs w:val="28"/>
        </w:rPr>
      </w:pPr>
    </w:p>
    <w:p w:rsidR="00D87135" w:rsidRPr="00ED073C" w:rsidRDefault="00D87135" w:rsidP="00D87135">
      <w:pPr>
        <w:shd w:val="clear" w:color="auto" w:fill="FFFFFF"/>
        <w:ind w:firstLine="709"/>
        <w:jc w:val="center"/>
        <w:rPr>
          <w:rStyle w:val="a5"/>
          <w:b/>
          <w:bCs/>
          <w:szCs w:val="28"/>
        </w:rPr>
      </w:pPr>
      <w:r w:rsidRPr="00ED073C">
        <w:rPr>
          <w:b/>
          <w:bCs/>
          <w:szCs w:val="28"/>
        </w:rPr>
        <w:t xml:space="preserve">Утратил силу </w:t>
      </w:r>
      <w:r w:rsidRPr="00ED073C">
        <w:rPr>
          <w:b/>
          <w:bCs/>
          <w:szCs w:val="28"/>
        </w:rPr>
        <w:fldChar w:fldCharType="begin"/>
      </w:r>
      <w:r>
        <w:rPr>
          <w:b/>
          <w:bCs/>
          <w:szCs w:val="28"/>
        </w:rPr>
        <w:instrText>HYPERLINK "http://WIN-26WS0HUMI0X:8111/content/act/a3be5b13-015a-4dca-a140-b7540a5d44ab.doc" \t "Cancelling"</w:instrText>
      </w:r>
      <w:r w:rsidRPr="00ED073C">
        <w:rPr>
          <w:b/>
          <w:bCs/>
          <w:szCs w:val="28"/>
        </w:rPr>
        <w:fldChar w:fldCharType="separate"/>
      </w:r>
      <w:r w:rsidRPr="00ED073C">
        <w:rPr>
          <w:rStyle w:val="a5"/>
          <w:b/>
          <w:bCs/>
          <w:szCs w:val="28"/>
        </w:rPr>
        <w:t>приказом комитета по делам архивов Костромской области от 29.03.2018 № 9/1</w:t>
      </w:r>
    </w:p>
    <w:p w:rsidR="00EB6E3A" w:rsidRPr="00EB6E3A" w:rsidRDefault="00D87135" w:rsidP="00D87135">
      <w:pPr>
        <w:shd w:val="clear" w:color="auto" w:fill="FFFFFF"/>
        <w:jc w:val="center"/>
        <w:rPr>
          <w:bCs/>
          <w:szCs w:val="28"/>
        </w:rPr>
      </w:pPr>
      <w:r w:rsidRPr="00ED073C">
        <w:rPr>
          <w:b/>
          <w:bCs/>
          <w:szCs w:val="28"/>
        </w:rPr>
        <w:fldChar w:fldCharType="end"/>
      </w:r>
    </w:p>
    <w:p w:rsidR="00EB6E3A" w:rsidRPr="00EB6E3A" w:rsidRDefault="00EB6E3A" w:rsidP="00092DC4">
      <w:pPr>
        <w:shd w:val="clear" w:color="auto" w:fill="FFFFFF"/>
        <w:jc w:val="center"/>
        <w:rPr>
          <w:bCs/>
          <w:szCs w:val="28"/>
        </w:rPr>
      </w:pPr>
      <w:r w:rsidRPr="00092DC4">
        <w:rPr>
          <w:rFonts w:cs="Arial"/>
          <w:b/>
          <w:bCs/>
          <w:kern w:val="28"/>
          <w:sz w:val="32"/>
          <w:szCs w:val="32"/>
        </w:rPr>
        <w:t>ОБ УТВЕРЖДЕНИИ АДМИНИСТРАТИВНОГО РЕГЛАМЕНТА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w:t>
      </w:r>
    </w:p>
    <w:p w:rsidR="00EB6E3A" w:rsidRPr="00EB6E3A" w:rsidRDefault="00EB6E3A" w:rsidP="00EB6E3A">
      <w:pPr>
        <w:shd w:val="clear" w:color="auto" w:fill="FFFFFF"/>
        <w:rPr>
          <w:bCs/>
          <w:szCs w:val="28"/>
        </w:rPr>
      </w:pPr>
    </w:p>
    <w:p w:rsidR="00EB6E3A" w:rsidRDefault="00EB6E3A" w:rsidP="00EB6E3A">
      <w:pPr>
        <w:shd w:val="clear" w:color="auto" w:fill="FFFFFF"/>
      </w:pPr>
    </w:p>
    <w:p w:rsidR="00147F7E" w:rsidRPr="00147F7E" w:rsidRDefault="008418F0" w:rsidP="00EB6E3A">
      <w:pPr>
        <w:shd w:val="clear" w:color="auto" w:fill="FFFFFF"/>
        <w:rPr>
          <w:b/>
        </w:rPr>
      </w:pPr>
      <w:r>
        <w:rPr>
          <w:b/>
        </w:rPr>
        <w:t>В редакции</w:t>
      </w:r>
      <w:r w:rsidR="00147F7E" w:rsidRPr="00147F7E">
        <w:rPr>
          <w:b/>
        </w:rPr>
        <w:t xml:space="preserve">: </w:t>
      </w:r>
    </w:p>
    <w:p w:rsidR="00147F7E" w:rsidRDefault="00147F7E" w:rsidP="00EB6E3A">
      <w:pPr>
        <w:shd w:val="clear" w:color="auto" w:fill="FFFFFF"/>
      </w:pPr>
      <w:r>
        <w:t>приказ</w:t>
      </w:r>
      <w:r w:rsidR="008418F0">
        <w:t>а</w:t>
      </w:r>
      <w:r>
        <w:t xml:space="preserve"> комитета по делам архивов Костромской области </w:t>
      </w:r>
      <w:hyperlink r:id="rId8"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p>
    <w:p w:rsidR="00147F7E" w:rsidRDefault="00495021" w:rsidP="00EB6E3A">
      <w:pPr>
        <w:shd w:val="clear" w:color="auto" w:fill="FFFFFF"/>
      </w:pPr>
      <w:r w:rsidRPr="000D2902">
        <w:rPr>
          <w:rFonts w:cs="Arial"/>
          <w:bCs/>
        </w:rPr>
        <w:t xml:space="preserve">приказа комитета по делам архивов Костромской области </w:t>
      </w:r>
      <w:hyperlink r:id="rId9" w:tgtFrame="ChangingDocument" w:history="1">
        <w:r w:rsidRPr="000D2902">
          <w:rPr>
            <w:rStyle w:val="a5"/>
            <w:rFonts w:cs="Arial"/>
            <w:bCs/>
          </w:rPr>
          <w:t xml:space="preserve">№ 8/1 от 13.06.2013 года (НГР </w:t>
        </w:r>
        <w:r w:rsidRPr="000D2902">
          <w:rPr>
            <w:rStyle w:val="a5"/>
            <w:rFonts w:cs="Arial"/>
            <w:bCs/>
            <w:lang w:val="en-US"/>
          </w:rPr>
          <w:t>RU</w:t>
        </w:r>
        <w:r w:rsidRPr="000D2902">
          <w:rPr>
            <w:rStyle w:val="a5"/>
            <w:rFonts w:cs="Arial"/>
            <w:bCs/>
          </w:rPr>
          <w:t>44000201300527)</w:t>
        </w:r>
      </w:hyperlink>
    </w:p>
    <w:p w:rsidR="00495021" w:rsidRDefault="0038149A" w:rsidP="00EB6E3A">
      <w:pPr>
        <w:shd w:val="clear" w:color="auto" w:fill="FFFFFF"/>
      </w:pPr>
      <w:r w:rsidRPr="0092621E">
        <w:rPr>
          <w:szCs w:val="28"/>
        </w:rPr>
        <w:t>приказа комитета по делам архивов Костромской области</w:t>
      </w:r>
      <w:r w:rsidRPr="0092621E">
        <w:rPr>
          <w:rFonts w:cs="Arial"/>
          <w:bCs/>
        </w:rPr>
        <w:t xml:space="preserve"> </w:t>
      </w:r>
      <w:hyperlink r:id="rId10" w:tgtFrame="Logical" w:history="1">
        <w:r w:rsidRPr="0092621E">
          <w:rPr>
            <w:rStyle w:val="a5"/>
            <w:rFonts w:cs="Arial"/>
            <w:bCs/>
          </w:rPr>
          <w:t xml:space="preserve">от 19.02.2014 года № 2/1 (НГР </w:t>
        </w:r>
        <w:r w:rsidRPr="0092621E">
          <w:rPr>
            <w:rStyle w:val="a5"/>
            <w:rFonts w:cs="Arial"/>
            <w:bCs/>
            <w:lang w:val="en-US"/>
          </w:rPr>
          <w:t>RU</w:t>
        </w:r>
        <w:r w:rsidRPr="0092621E">
          <w:rPr>
            <w:rStyle w:val="a5"/>
            <w:rFonts w:cs="Arial"/>
            <w:bCs/>
          </w:rPr>
          <w:t>44000201400143)</w:t>
        </w:r>
      </w:hyperlink>
    </w:p>
    <w:p w:rsidR="0038149A" w:rsidRPr="007921C6" w:rsidRDefault="007921C6" w:rsidP="00EB6E3A">
      <w:pPr>
        <w:shd w:val="clear" w:color="auto" w:fill="FFFFFF"/>
      </w:pPr>
      <w:r w:rsidRPr="0092621E">
        <w:rPr>
          <w:szCs w:val="28"/>
        </w:rPr>
        <w:t>приказа комитета по делам архивов Костромской области</w:t>
      </w:r>
      <w:r>
        <w:rPr>
          <w:szCs w:val="28"/>
        </w:rPr>
        <w:t xml:space="preserve"> </w:t>
      </w:r>
      <w:hyperlink r:id="rId11" w:tgtFrame="ChangingDocument" w:history="1">
        <w:r w:rsidRPr="007921C6">
          <w:rPr>
            <w:rStyle w:val="a5"/>
            <w:szCs w:val="28"/>
          </w:rPr>
          <w:t>№ 4/1 от 08.0</w:t>
        </w:r>
        <w:r w:rsidR="00137C5F">
          <w:rPr>
            <w:rStyle w:val="a5"/>
            <w:szCs w:val="28"/>
          </w:rPr>
          <w:t>5</w:t>
        </w:r>
        <w:r w:rsidRPr="007921C6">
          <w:rPr>
            <w:rStyle w:val="a5"/>
            <w:szCs w:val="28"/>
          </w:rPr>
          <w:t xml:space="preserve">.2014 года (НГР </w:t>
        </w:r>
        <w:r w:rsidRPr="007921C6">
          <w:rPr>
            <w:rStyle w:val="a5"/>
            <w:szCs w:val="28"/>
            <w:lang w:val="en-US"/>
          </w:rPr>
          <w:t>RU</w:t>
        </w:r>
        <w:r w:rsidRPr="007921C6">
          <w:rPr>
            <w:rStyle w:val="a5"/>
            <w:szCs w:val="28"/>
          </w:rPr>
          <w:t>44000201400415)</w:t>
        </w:r>
      </w:hyperlink>
    </w:p>
    <w:p w:rsidR="00147F7E" w:rsidRPr="00EB6E3A" w:rsidRDefault="00147F7E" w:rsidP="00EB6E3A">
      <w:pPr>
        <w:shd w:val="clear" w:color="auto" w:fill="FFFFFF"/>
      </w:pPr>
    </w:p>
    <w:p w:rsidR="00EB6E3A" w:rsidRPr="00EB6E3A" w:rsidRDefault="00EB6E3A" w:rsidP="00EB6E3A">
      <w:pPr>
        <w:shd w:val="clear" w:color="auto" w:fill="FFFFFF"/>
      </w:pPr>
      <w:r w:rsidRPr="00EB6E3A">
        <w:rPr>
          <w:bCs/>
          <w:szCs w:val="28"/>
        </w:rPr>
        <w:t xml:space="preserve">В </w:t>
      </w:r>
      <w:r w:rsidRPr="00EB6E3A">
        <w:rPr>
          <w:szCs w:val="28"/>
        </w:rPr>
        <w:t xml:space="preserve">целях реализации Федерального закона </w:t>
      </w:r>
      <w:hyperlink r:id="rId12" w:tgtFrame="Logical" w:history="1">
        <w:r w:rsidRPr="00FC1E30">
          <w:rPr>
            <w:rStyle w:val="a5"/>
            <w:szCs w:val="28"/>
          </w:rPr>
          <w:t>от 27 июля 2010 года № 210-ФЗ</w:t>
        </w:r>
      </w:hyperlink>
      <w:r w:rsidRPr="00EB6E3A">
        <w:rPr>
          <w:szCs w:val="28"/>
        </w:rPr>
        <w:t xml:space="preserve"> "Об организации предоставления государственных и муниципальных услуг"</w:t>
      </w:r>
    </w:p>
    <w:p w:rsidR="00EB6E3A" w:rsidRPr="00EB6E3A" w:rsidRDefault="00EB6E3A" w:rsidP="00EB6E3A">
      <w:pPr>
        <w:shd w:val="clear" w:color="auto" w:fill="FFFFFF"/>
      </w:pPr>
      <w:r w:rsidRPr="00EB6E3A">
        <w:rPr>
          <w:szCs w:val="28"/>
        </w:rPr>
        <w:t>приказываю:</w:t>
      </w:r>
    </w:p>
    <w:p w:rsidR="00EB6E3A" w:rsidRPr="00EB6E3A" w:rsidRDefault="00EB6E3A" w:rsidP="00EB6E3A">
      <w:pPr>
        <w:shd w:val="clear" w:color="auto" w:fill="FFFFFF"/>
      </w:pPr>
      <w:r w:rsidRPr="00EB6E3A">
        <w:rPr>
          <w:szCs w:val="28"/>
        </w:rPr>
        <w:t>1. Утвердить прилагаемый административный регламент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w:t>
      </w:r>
    </w:p>
    <w:p w:rsidR="00EB6E3A" w:rsidRPr="00EB6E3A" w:rsidRDefault="00EB6E3A" w:rsidP="00EB6E3A">
      <w:pPr>
        <w:shd w:val="clear" w:color="auto" w:fill="FFFFFF"/>
      </w:pPr>
      <w:r w:rsidRPr="00EB6E3A">
        <w:rPr>
          <w:szCs w:val="28"/>
        </w:rPr>
        <w:t>2. Настоящий приказ вступает в силу со дня его официального опубликования.</w:t>
      </w:r>
    </w:p>
    <w:p w:rsidR="00EB6E3A" w:rsidRPr="00EB6E3A" w:rsidRDefault="00EB6E3A" w:rsidP="00EB6E3A">
      <w:pPr>
        <w:shd w:val="clear" w:color="auto" w:fill="FFFFFF"/>
        <w:rPr>
          <w:szCs w:val="28"/>
        </w:rPr>
      </w:pPr>
    </w:p>
    <w:p w:rsidR="00EB6E3A" w:rsidRPr="00EB6E3A" w:rsidRDefault="00EB6E3A" w:rsidP="00EB6E3A">
      <w:pPr>
        <w:shd w:val="clear" w:color="auto" w:fill="FFFFFF"/>
        <w:rPr>
          <w:szCs w:val="28"/>
        </w:rPr>
      </w:pPr>
    </w:p>
    <w:p w:rsidR="00EB6E3A" w:rsidRPr="00EB6E3A" w:rsidRDefault="00EB6E3A" w:rsidP="00EB6E3A">
      <w:pPr>
        <w:shd w:val="clear" w:color="auto" w:fill="FFFFFF"/>
        <w:rPr>
          <w:szCs w:val="28"/>
        </w:rPr>
      </w:pPr>
      <w:r w:rsidRPr="00EB6E3A">
        <w:rPr>
          <w:szCs w:val="28"/>
        </w:rPr>
        <w:t xml:space="preserve">Председатель комитета </w:t>
      </w:r>
    </w:p>
    <w:p w:rsidR="00EB6E3A" w:rsidRDefault="00EB6E3A" w:rsidP="00EB6E3A">
      <w:pPr>
        <w:shd w:val="clear" w:color="auto" w:fill="FFFFFF"/>
        <w:rPr>
          <w:szCs w:val="28"/>
        </w:rPr>
      </w:pPr>
      <w:r w:rsidRPr="00EB6E3A">
        <w:rPr>
          <w:szCs w:val="28"/>
        </w:rPr>
        <w:t>по делам архивов Костромской области                       В.Д. Морозов</w:t>
      </w: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w:t>
      </w:r>
    </w:p>
    <w:p w:rsidR="008418F0" w:rsidRPr="008418F0" w:rsidRDefault="008418F0" w:rsidP="008418F0">
      <w:pPr>
        <w:shd w:val="clear" w:color="auto" w:fill="FFFFFF"/>
        <w:rPr>
          <w:szCs w:val="28"/>
        </w:rPr>
      </w:pPr>
      <w:r w:rsidRPr="008418F0">
        <w:rPr>
          <w:szCs w:val="28"/>
        </w:rPr>
        <w:t>УТВЕРЖДЕН</w:t>
      </w:r>
    </w:p>
    <w:p w:rsidR="008418F0" w:rsidRPr="008418F0" w:rsidRDefault="008418F0" w:rsidP="008418F0">
      <w:pPr>
        <w:shd w:val="clear" w:color="auto" w:fill="FFFFFF"/>
        <w:rPr>
          <w:szCs w:val="28"/>
        </w:rPr>
      </w:pPr>
      <w:r w:rsidRPr="008418F0">
        <w:rPr>
          <w:szCs w:val="28"/>
        </w:rPr>
        <w:t>приказом председателя комитета</w:t>
      </w:r>
    </w:p>
    <w:p w:rsidR="008418F0" w:rsidRPr="008418F0" w:rsidRDefault="008418F0" w:rsidP="008418F0">
      <w:pPr>
        <w:shd w:val="clear" w:color="auto" w:fill="FFFFFF"/>
        <w:rPr>
          <w:szCs w:val="28"/>
        </w:rPr>
      </w:pPr>
      <w:r w:rsidRPr="008418F0">
        <w:rPr>
          <w:szCs w:val="28"/>
        </w:rPr>
        <w:t xml:space="preserve">по делам архивов </w:t>
      </w:r>
    </w:p>
    <w:p w:rsidR="008418F0" w:rsidRPr="008418F0" w:rsidRDefault="008418F0" w:rsidP="008418F0">
      <w:pPr>
        <w:shd w:val="clear" w:color="auto" w:fill="FFFFFF"/>
        <w:rPr>
          <w:szCs w:val="28"/>
        </w:rPr>
      </w:pPr>
      <w:r w:rsidRPr="008418F0">
        <w:rPr>
          <w:szCs w:val="28"/>
        </w:rPr>
        <w:t>Костромской области</w:t>
      </w:r>
    </w:p>
    <w:p w:rsidR="008418F0" w:rsidRPr="008418F0" w:rsidRDefault="008418F0" w:rsidP="008418F0">
      <w:pPr>
        <w:shd w:val="clear" w:color="auto" w:fill="FFFFFF"/>
        <w:rPr>
          <w:szCs w:val="28"/>
        </w:rPr>
      </w:pPr>
      <w:r w:rsidRPr="008418F0">
        <w:rPr>
          <w:szCs w:val="28"/>
        </w:rPr>
        <w:t>от 19 июня 2012г. № 7/1</w:t>
      </w:r>
    </w:p>
    <w:p w:rsid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jc w:val="center"/>
        <w:rPr>
          <w:rFonts w:cs="Arial"/>
          <w:b/>
          <w:bCs/>
          <w:kern w:val="32"/>
          <w:sz w:val="32"/>
          <w:szCs w:val="32"/>
        </w:rPr>
      </w:pPr>
      <w:r w:rsidRPr="008418F0">
        <w:rPr>
          <w:rFonts w:cs="Arial"/>
          <w:b/>
          <w:bCs/>
          <w:kern w:val="32"/>
          <w:sz w:val="32"/>
          <w:szCs w:val="32"/>
        </w:rPr>
        <w:t>Административный регламент</w:t>
      </w:r>
    </w:p>
    <w:p w:rsidR="008418F0" w:rsidRPr="008418F0" w:rsidRDefault="008418F0" w:rsidP="008418F0">
      <w:pPr>
        <w:shd w:val="clear" w:color="auto" w:fill="FFFFFF"/>
        <w:jc w:val="center"/>
        <w:rPr>
          <w:szCs w:val="28"/>
        </w:rPr>
      </w:pPr>
      <w:r w:rsidRPr="008418F0">
        <w:rPr>
          <w:rFonts w:cs="Arial"/>
          <w:b/>
          <w:bCs/>
          <w:kern w:val="32"/>
          <w:sz w:val="32"/>
          <w:szCs w:val="32"/>
        </w:rPr>
        <w:t>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w:t>
      </w:r>
    </w:p>
    <w:p w:rsid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rFonts w:cs="Arial"/>
          <w:b/>
          <w:bCs/>
          <w:sz w:val="28"/>
          <w:szCs w:val="26"/>
        </w:rPr>
      </w:pPr>
      <w:r w:rsidRPr="008418F0">
        <w:rPr>
          <w:rFonts w:cs="Arial"/>
          <w:b/>
          <w:bCs/>
          <w:sz w:val="28"/>
          <w:szCs w:val="26"/>
        </w:rPr>
        <w:t>Глава 1. Общие положения</w:t>
      </w:r>
    </w:p>
    <w:p w:rsidR="008418F0" w:rsidRPr="008418F0" w:rsidRDefault="008418F0" w:rsidP="008418F0">
      <w:pPr>
        <w:shd w:val="clear" w:color="auto" w:fill="FFFFFF"/>
        <w:rPr>
          <w:szCs w:val="28"/>
        </w:rPr>
      </w:pPr>
      <w:r w:rsidRPr="008418F0">
        <w:rPr>
          <w:szCs w:val="28"/>
        </w:rPr>
        <w:t>1. Административный регламент предоставления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(далее – административный регламент) регулирует  отношения, связанные с получением информации на основе документов архивных фондов Костромской области, устанавливает сроки и последовательность административных процедур (действий) при осуществлении полномочий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порядок взаимодействия между комитетом по делам архивов Костромской области с заявителями, иными органами государственной власти и местного самоуправления, учреждениями и организациями.</w:t>
      </w:r>
    </w:p>
    <w:p w:rsidR="008418F0" w:rsidRPr="008418F0" w:rsidRDefault="008418F0" w:rsidP="008418F0">
      <w:pPr>
        <w:shd w:val="clear" w:color="auto" w:fill="FFFFFF"/>
        <w:rPr>
          <w:szCs w:val="28"/>
        </w:rPr>
      </w:pPr>
      <w:r w:rsidRPr="008418F0">
        <w:rPr>
          <w:szCs w:val="28"/>
        </w:rPr>
        <w:t xml:space="preserve">2. Заявителями, в отношении которых предоставляется государственная услуга, являются: </w:t>
      </w:r>
    </w:p>
    <w:p w:rsidR="008418F0" w:rsidRPr="000A33F9" w:rsidRDefault="008418F0" w:rsidP="008418F0">
      <w:pPr>
        <w:shd w:val="clear" w:color="auto" w:fill="FFFFFF"/>
        <w:rPr>
          <w:szCs w:val="28"/>
        </w:rPr>
      </w:pPr>
      <w:r w:rsidRPr="008418F0">
        <w:rPr>
          <w:szCs w:val="28"/>
        </w:rPr>
        <w:t xml:space="preserve">  </w:t>
      </w:r>
      <w:r w:rsidRPr="000A33F9">
        <w:rPr>
          <w:szCs w:val="28"/>
        </w:rPr>
        <w:t>1)  органы государственной власти Костромской области,</w:t>
      </w:r>
    </w:p>
    <w:p w:rsidR="008418F0" w:rsidRPr="000A33F9" w:rsidRDefault="008418F0" w:rsidP="008418F0">
      <w:pPr>
        <w:shd w:val="clear" w:color="auto" w:fill="FFFFFF"/>
        <w:rPr>
          <w:szCs w:val="28"/>
        </w:rPr>
      </w:pPr>
      <w:r w:rsidRPr="000A33F9">
        <w:rPr>
          <w:szCs w:val="28"/>
        </w:rPr>
        <w:lastRenderedPageBreak/>
        <w:t xml:space="preserve"> 2)  органы местного самоуправления Костромской области,</w:t>
      </w:r>
    </w:p>
    <w:p w:rsidR="008418F0" w:rsidRPr="000A33F9" w:rsidRDefault="008418F0" w:rsidP="008418F0">
      <w:pPr>
        <w:shd w:val="clear" w:color="auto" w:fill="FFFFFF"/>
        <w:rPr>
          <w:szCs w:val="28"/>
        </w:rPr>
      </w:pPr>
      <w:r w:rsidRPr="000A33F9">
        <w:rPr>
          <w:szCs w:val="28"/>
        </w:rPr>
        <w:t xml:space="preserve"> 3)  организации,</w:t>
      </w:r>
    </w:p>
    <w:p w:rsidR="008418F0" w:rsidRPr="008418F0" w:rsidRDefault="008418F0" w:rsidP="008418F0">
      <w:pPr>
        <w:shd w:val="clear" w:color="auto" w:fill="FFFFFF"/>
        <w:rPr>
          <w:szCs w:val="28"/>
        </w:rPr>
      </w:pPr>
      <w:r w:rsidRPr="000A33F9">
        <w:rPr>
          <w:szCs w:val="28"/>
        </w:rPr>
        <w:t xml:space="preserve"> 4)  граждане</w:t>
      </w:r>
    </w:p>
    <w:p w:rsidR="008418F0" w:rsidRPr="008418F0" w:rsidRDefault="008418F0" w:rsidP="008418F0">
      <w:pPr>
        <w:shd w:val="clear" w:color="auto" w:fill="FFFFFF"/>
        <w:rPr>
          <w:szCs w:val="28"/>
        </w:rPr>
      </w:pPr>
      <w:r w:rsidRPr="008418F0">
        <w:rPr>
          <w:szCs w:val="28"/>
        </w:rPr>
        <w:t xml:space="preserve"> (далее - заявители).</w:t>
      </w:r>
    </w:p>
    <w:p w:rsidR="008418F0" w:rsidRPr="008418F0" w:rsidRDefault="008418F0" w:rsidP="008418F0">
      <w:pPr>
        <w:shd w:val="clear" w:color="auto" w:fill="FFFFFF"/>
        <w:rPr>
          <w:szCs w:val="28"/>
        </w:rPr>
      </w:pPr>
      <w:r w:rsidRPr="008418F0">
        <w:rPr>
          <w:szCs w:val="28"/>
        </w:rPr>
        <w:t xml:space="preserve">3. От имени заявителя с запросом/заявлением о предоставлении государственной услуги может обратиться его представитель (далее - представитель заявителя). </w:t>
      </w:r>
    </w:p>
    <w:p w:rsidR="008418F0" w:rsidRPr="008418F0" w:rsidRDefault="008418F0" w:rsidP="008418F0">
      <w:pPr>
        <w:shd w:val="clear" w:color="auto" w:fill="FFFFFF"/>
        <w:rPr>
          <w:szCs w:val="28"/>
        </w:rPr>
      </w:pPr>
      <w:r w:rsidRPr="008418F0">
        <w:rPr>
          <w:szCs w:val="28"/>
        </w:rPr>
        <w:t>4. Информация о месте нахождении, графике работы, справочных телефонах комитета по делам архивов Костромской области и учреждений,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которые являются необходимыми и обязательными для предоставления государственной услуги, адреса электронной почты приведены в Приложении №1 к административному регламенту</w:t>
      </w:r>
      <w:r>
        <w:rPr>
          <w:szCs w:val="28"/>
        </w:rPr>
        <w:t>.</w:t>
      </w:r>
    </w:p>
    <w:p w:rsidR="008418F0" w:rsidRPr="002C4C50" w:rsidRDefault="008418F0" w:rsidP="008418F0">
      <w:pPr>
        <w:shd w:val="clear" w:color="auto" w:fill="FFFFFF"/>
        <w:rPr>
          <w:szCs w:val="28"/>
        </w:rPr>
      </w:pPr>
      <w:r>
        <w:rPr>
          <w:szCs w:val="28"/>
        </w:rPr>
        <w:t>И</w:t>
      </w:r>
      <w:r w:rsidRPr="002C4C50">
        <w:rPr>
          <w:szCs w:val="28"/>
        </w:rPr>
        <w:t>нформацию о месте нахождения, график</w:t>
      </w:r>
      <w:r>
        <w:rPr>
          <w:szCs w:val="28"/>
        </w:rPr>
        <w:t xml:space="preserve">ах работы, справочных телефонах, </w:t>
      </w:r>
      <w:r w:rsidRPr="002C4C50">
        <w:rPr>
          <w:szCs w:val="28"/>
        </w:rPr>
        <w:t>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w:t>
      </w:r>
      <w:r>
        <w:rPr>
          <w:szCs w:val="28"/>
        </w:rPr>
        <w:t xml:space="preserve"> </w:t>
      </w:r>
      <w:r w:rsidRPr="002C4C50">
        <w:rPr>
          <w:szCs w:val="28"/>
        </w:rPr>
        <w:t xml:space="preserve">предоставляется по справочным </w:t>
      </w:r>
      <w:r>
        <w:rPr>
          <w:szCs w:val="28"/>
        </w:rPr>
        <w:t xml:space="preserve">телефонам, на официальном комитета по делам архивов Костромской области сайте </w:t>
      </w:r>
      <w:r w:rsidRPr="008418F0">
        <w:rPr>
          <w:szCs w:val="28"/>
        </w:rPr>
        <w:t>(</w:t>
      </w:r>
      <w:r w:rsidRPr="005F7DE8">
        <w:rPr>
          <w:szCs w:val="28"/>
        </w:rPr>
        <w:t>http://arhiv.ad</w:t>
      </w:r>
      <w:r>
        <w:rPr>
          <w:szCs w:val="28"/>
        </w:rPr>
        <w:t>m44.ru)</w:t>
      </w:r>
      <w:r w:rsidRPr="002C4C50">
        <w:rPr>
          <w:szCs w:val="28"/>
        </w:rPr>
        <w:t xml:space="preserve"> в сети Интернет, непосредственно в</w:t>
      </w:r>
      <w:r w:rsidRPr="008418F0">
        <w:rPr>
          <w:szCs w:val="28"/>
        </w:rPr>
        <w:t xml:space="preserve"> комитет по делам архивов Костромской области</w:t>
      </w:r>
      <w:r w:rsidRPr="00465CA5">
        <w:rPr>
          <w:szCs w:val="28"/>
        </w:rPr>
        <w:t>,</w:t>
      </w:r>
      <w:r w:rsidRPr="002C4C50">
        <w:rPr>
          <w:szCs w:val="28"/>
        </w:rPr>
        <w:t xml:space="preserve"> а также размещается в федеральной государственной информационной системе «Единый портал государственных и муниципальных услуг (функций)».</w:t>
      </w:r>
    </w:p>
    <w:p w:rsidR="008418F0" w:rsidRPr="002C4C50" w:rsidRDefault="008418F0" w:rsidP="008418F0">
      <w:pPr>
        <w:shd w:val="clear" w:color="auto" w:fill="FFFFFF"/>
        <w:rPr>
          <w:szCs w:val="28"/>
        </w:rPr>
      </w:pPr>
      <w:r>
        <w:rPr>
          <w:szCs w:val="28"/>
        </w:rPr>
        <w:t>Д</w:t>
      </w:r>
      <w:r w:rsidRPr="002C4C50">
        <w:rPr>
          <w:szCs w:val="28"/>
        </w:rPr>
        <w:t>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w:t>
      </w:r>
      <w:r>
        <w:rPr>
          <w:szCs w:val="28"/>
        </w:rPr>
        <w:t xml:space="preserve"> комитет по делам архивов Костромской области,</w:t>
      </w:r>
      <w:r w:rsidRPr="008418F0">
        <w:rPr>
          <w:szCs w:val="28"/>
        </w:rPr>
        <w:t xml:space="preserve"> </w:t>
      </w:r>
      <w:r w:rsidRPr="002C4C50">
        <w:rPr>
          <w:szCs w:val="28"/>
        </w:rPr>
        <w:t xml:space="preserve"> предоставляющий государственную</w:t>
      </w:r>
      <w:r>
        <w:rPr>
          <w:szCs w:val="28"/>
        </w:rPr>
        <w:t xml:space="preserve"> </w:t>
      </w:r>
      <w:r w:rsidRPr="002C4C50">
        <w:rPr>
          <w:szCs w:val="28"/>
        </w:rPr>
        <w:t>услугу,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
    <w:p w:rsidR="008418F0" w:rsidRDefault="008418F0" w:rsidP="008418F0">
      <w:pPr>
        <w:shd w:val="clear" w:color="auto" w:fill="FFFFFF"/>
        <w:rPr>
          <w:szCs w:val="28"/>
        </w:rPr>
      </w:pPr>
      <w:r w:rsidRPr="002C4C50">
        <w:rPr>
          <w:szCs w:val="28"/>
        </w:rPr>
        <w:t xml:space="preserve">Информирование (консультирование) по вопросам предоставления государственной услуги предоставляются специалистами </w:t>
      </w:r>
      <w:r>
        <w:rPr>
          <w:szCs w:val="28"/>
        </w:rPr>
        <w:t>комитета по делам архивов Костромской области,</w:t>
      </w:r>
      <w:r w:rsidRPr="002C4C50">
        <w:rPr>
          <w:szCs w:val="28"/>
        </w:rPr>
        <w:t xml:space="preserve"> в том числе специально выделенными для предоставления консультаций. </w:t>
      </w:r>
    </w:p>
    <w:p w:rsidR="008418F0" w:rsidRPr="002C4C50" w:rsidRDefault="008418F0" w:rsidP="008418F0">
      <w:pPr>
        <w:shd w:val="clear" w:color="auto" w:fill="FFFFFF"/>
        <w:rPr>
          <w:szCs w:val="28"/>
        </w:rPr>
      </w:pPr>
      <w:r w:rsidRPr="002C4C50">
        <w:rPr>
          <w:szCs w:val="28"/>
        </w:rPr>
        <w:t>Консультации предоставляются по следующим вопросам:</w:t>
      </w:r>
    </w:p>
    <w:p w:rsidR="008418F0" w:rsidRPr="008418F0" w:rsidRDefault="008418F0" w:rsidP="008418F0">
      <w:pPr>
        <w:shd w:val="clear" w:color="auto" w:fill="FFFFFF"/>
        <w:rPr>
          <w:szCs w:val="28"/>
        </w:rPr>
      </w:pPr>
      <w:r w:rsidRPr="008418F0">
        <w:rPr>
          <w:szCs w:val="28"/>
        </w:rPr>
        <w:t>содержание и ход предоставления государственной услуги;</w:t>
      </w:r>
    </w:p>
    <w:p w:rsidR="008418F0" w:rsidRPr="008418F0" w:rsidRDefault="008418F0" w:rsidP="008418F0">
      <w:pPr>
        <w:shd w:val="clear" w:color="auto" w:fill="FFFFFF"/>
        <w:rPr>
          <w:szCs w:val="28"/>
        </w:rPr>
      </w:pPr>
      <w:r w:rsidRPr="008418F0">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8418F0" w:rsidRPr="008418F0" w:rsidRDefault="008418F0" w:rsidP="008418F0">
      <w:pPr>
        <w:shd w:val="clear" w:color="auto" w:fill="FFFFFF"/>
        <w:rPr>
          <w:szCs w:val="28"/>
        </w:rPr>
      </w:pPr>
      <w:r w:rsidRPr="008418F0">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8418F0" w:rsidRPr="008418F0" w:rsidRDefault="008418F0" w:rsidP="008418F0">
      <w:pPr>
        <w:shd w:val="clear" w:color="auto" w:fill="FFFFFF"/>
        <w:rPr>
          <w:szCs w:val="28"/>
        </w:rPr>
      </w:pPr>
      <w:r w:rsidRPr="008418F0">
        <w:rPr>
          <w:szCs w:val="28"/>
        </w:rPr>
        <w:t xml:space="preserve">время приема и выдачи документов специалистами комитета по делам архивов Костромской области; </w:t>
      </w:r>
    </w:p>
    <w:p w:rsidR="008418F0" w:rsidRPr="008418F0" w:rsidRDefault="008418F0" w:rsidP="008418F0">
      <w:pPr>
        <w:shd w:val="clear" w:color="auto" w:fill="FFFFFF"/>
        <w:rPr>
          <w:szCs w:val="28"/>
        </w:rPr>
      </w:pPr>
      <w:r w:rsidRPr="008418F0">
        <w:rPr>
          <w:szCs w:val="28"/>
        </w:rPr>
        <w:t>срок принятия комитетом по делам архивов Костромской области решения о предоставлении государственной услуги;</w:t>
      </w:r>
    </w:p>
    <w:p w:rsidR="008418F0" w:rsidRPr="008418F0" w:rsidRDefault="008418F0" w:rsidP="008418F0">
      <w:pPr>
        <w:shd w:val="clear" w:color="auto" w:fill="FFFFFF"/>
        <w:rPr>
          <w:szCs w:val="28"/>
        </w:rPr>
      </w:pPr>
      <w:r w:rsidRPr="008418F0">
        <w:rPr>
          <w:szCs w:val="28"/>
        </w:rPr>
        <w:t>порядок обжалования действий (бездействий) и решений, осуществляемых и принимаемых комитетом по делам архивов Костромской области в ходе предоставления государственной услуги.</w:t>
      </w:r>
    </w:p>
    <w:p w:rsidR="008418F0" w:rsidRPr="002C4C50" w:rsidRDefault="008418F0" w:rsidP="008418F0">
      <w:pPr>
        <w:shd w:val="clear" w:color="auto" w:fill="FFFFFF"/>
        <w:rPr>
          <w:szCs w:val="28"/>
        </w:rPr>
      </w:pPr>
      <w:r w:rsidRPr="002C4C50">
        <w:rPr>
          <w:szCs w:val="28"/>
        </w:rPr>
        <w:t>Информация по вопросам предоставления государственной услуги размещается:</w:t>
      </w:r>
    </w:p>
    <w:p w:rsidR="008418F0" w:rsidRPr="002C4C50" w:rsidRDefault="008418F0" w:rsidP="008418F0">
      <w:pPr>
        <w:shd w:val="clear" w:color="auto" w:fill="FFFFFF"/>
        <w:rPr>
          <w:szCs w:val="28"/>
        </w:rPr>
      </w:pPr>
      <w:r w:rsidRPr="002C4C50">
        <w:rPr>
          <w:szCs w:val="28"/>
        </w:rPr>
        <w:lastRenderedPageBreak/>
        <w:t>на информационных стендах общественных организаций, органов территориального общественного самоуправления (по согласованию);</w:t>
      </w:r>
    </w:p>
    <w:p w:rsidR="008418F0" w:rsidRPr="008418F0" w:rsidRDefault="008418F0" w:rsidP="008418F0">
      <w:pPr>
        <w:shd w:val="clear" w:color="auto" w:fill="FFFFFF"/>
        <w:rPr>
          <w:szCs w:val="28"/>
        </w:rPr>
      </w:pPr>
      <w:r w:rsidRPr="008418F0">
        <w:rPr>
          <w:szCs w:val="28"/>
        </w:rPr>
        <w:t>на официальном сайте  комитета по делам архивов Костромской области (http://arhiv.adm44.ru) в сети Интернет;</w:t>
      </w:r>
    </w:p>
    <w:p w:rsidR="008418F0" w:rsidRPr="002C4C50" w:rsidRDefault="008418F0" w:rsidP="008418F0">
      <w:pPr>
        <w:shd w:val="clear" w:color="auto" w:fill="FFFFFF"/>
        <w:rPr>
          <w:szCs w:val="28"/>
        </w:rPr>
      </w:pPr>
      <w:r w:rsidRPr="002C4C50">
        <w:rPr>
          <w:szCs w:val="28"/>
        </w:rPr>
        <w:t>на портале государственных и муниципальных услуг Костромской области (</w:t>
      </w:r>
      <w:hyperlink r:id="rId13" w:history="1">
        <w:r w:rsidRPr="002C4C50">
          <w:rPr>
            <w:szCs w:val="28"/>
          </w:rPr>
          <w:t>www.gosuslugi.region.kostroma.ru</w:t>
        </w:r>
      </w:hyperlink>
      <w:r w:rsidRPr="002C4C50">
        <w:rPr>
          <w:szCs w:val="28"/>
        </w:rPr>
        <w:t>);</w:t>
      </w:r>
    </w:p>
    <w:p w:rsidR="008418F0" w:rsidRPr="008418F0" w:rsidRDefault="008418F0" w:rsidP="008418F0">
      <w:pPr>
        <w:shd w:val="clear" w:color="auto" w:fill="FFFFFF"/>
        <w:rPr>
          <w:szCs w:val="28"/>
        </w:rPr>
      </w:pPr>
      <w:r w:rsidRPr="008418F0">
        <w:rPr>
          <w:szCs w:val="28"/>
        </w:rPr>
        <w:t>в федеральной государственной информационной системе «Единый портал государственных и муниципальных услуг (функций)» (</w:t>
      </w:r>
      <w:hyperlink r:id="rId14" w:history="1">
        <w:r w:rsidRPr="008418F0">
          <w:rPr>
            <w:szCs w:val="28"/>
          </w:rPr>
          <w:t>www.gosuslugi.ru</w:t>
        </w:r>
      </w:hyperlink>
      <w:r w:rsidRPr="008418F0">
        <w:rPr>
          <w:szCs w:val="28"/>
        </w:rPr>
        <w:t>);</w:t>
      </w:r>
    </w:p>
    <w:p w:rsidR="008418F0" w:rsidRPr="008418F0" w:rsidRDefault="008418F0" w:rsidP="008418F0">
      <w:pPr>
        <w:shd w:val="clear" w:color="auto" w:fill="FFFFFF"/>
        <w:rPr>
          <w:szCs w:val="28"/>
        </w:rPr>
      </w:pPr>
      <w:r w:rsidRPr="008418F0">
        <w:rPr>
          <w:szCs w:val="28"/>
        </w:rPr>
        <w:t>в средствах массовой информации, в информационных материалах (брошюрах, буклетах и т.д.).</w:t>
      </w:r>
    </w:p>
    <w:p w:rsidR="008418F0" w:rsidRPr="002C4C50" w:rsidRDefault="008418F0" w:rsidP="008418F0">
      <w:pPr>
        <w:shd w:val="clear" w:color="auto" w:fill="FFFFFF"/>
        <w:rPr>
          <w:szCs w:val="28"/>
        </w:rPr>
      </w:pPr>
      <w:r w:rsidRPr="002C4C50">
        <w:rPr>
          <w:szCs w:val="28"/>
        </w:rPr>
        <w:t>Размещаемая информация содержит в том числе:</w:t>
      </w:r>
    </w:p>
    <w:p w:rsidR="008418F0" w:rsidRPr="008418F0" w:rsidRDefault="008418F0" w:rsidP="008418F0">
      <w:pPr>
        <w:shd w:val="clear" w:color="auto" w:fill="FFFFFF"/>
        <w:rPr>
          <w:szCs w:val="28"/>
        </w:rPr>
      </w:pPr>
      <w:r w:rsidRPr="008418F0">
        <w:rPr>
          <w:szCs w:val="28"/>
        </w:rPr>
        <w:t>извлечения из нормативных правовых актов, устанавливающих порядок и условия предоставления государственной услуги;</w:t>
      </w:r>
    </w:p>
    <w:p w:rsidR="008418F0" w:rsidRPr="008418F0" w:rsidRDefault="008418F0" w:rsidP="008418F0">
      <w:pPr>
        <w:shd w:val="clear" w:color="auto" w:fill="FFFFFF"/>
        <w:rPr>
          <w:szCs w:val="28"/>
        </w:rPr>
      </w:pPr>
      <w:r w:rsidRPr="008418F0">
        <w:rPr>
          <w:szCs w:val="28"/>
        </w:rPr>
        <w:t>текст административного регламента с приложениями;</w:t>
      </w:r>
    </w:p>
    <w:p w:rsidR="008418F0" w:rsidRPr="008418F0" w:rsidRDefault="008418F0" w:rsidP="008418F0">
      <w:pPr>
        <w:shd w:val="clear" w:color="auto" w:fill="FFFFFF"/>
        <w:rPr>
          <w:szCs w:val="28"/>
        </w:rPr>
      </w:pPr>
      <w:r w:rsidRPr="008418F0">
        <w:rPr>
          <w:szCs w:val="28"/>
        </w:rPr>
        <w:t>блок-схему (согласно Приложению № 5 к административному регламенту);</w:t>
      </w:r>
    </w:p>
    <w:p w:rsidR="008418F0" w:rsidRPr="008418F0" w:rsidRDefault="008418F0" w:rsidP="008418F0">
      <w:pPr>
        <w:shd w:val="clear" w:color="auto" w:fill="FFFFFF"/>
        <w:rPr>
          <w:szCs w:val="28"/>
        </w:rPr>
      </w:pPr>
      <w:r w:rsidRPr="008418F0">
        <w:rPr>
          <w:szCs w:val="28"/>
        </w:rPr>
        <w:t>перечень документов, необходимый для предоставления государственной услуги, и требования, предъявляемые к этим документам;</w:t>
      </w:r>
    </w:p>
    <w:p w:rsidR="008418F0" w:rsidRPr="008418F0" w:rsidRDefault="008418F0" w:rsidP="008418F0">
      <w:pPr>
        <w:shd w:val="clear" w:color="auto" w:fill="FFFFFF"/>
        <w:rPr>
          <w:szCs w:val="28"/>
        </w:rPr>
      </w:pPr>
      <w:r w:rsidRPr="008418F0">
        <w:rPr>
          <w:szCs w:val="28"/>
        </w:rPr>
        <w:t>порядок информирования о ходе предоставления государственной услуги;</w:t>
      </w:r>
    </w:p>
    <w:p w:rsidR="008418F0" w:rsidRPr="008418F0" w:rsidRDefault="008418F0" w:rsidP="008418F0">
      <w:pPr>
        <w:shd w:val="clear" w:color="auto" w:fill="FFFFFF"/>
        <w:rPr>
          <w:szCs w:val="28"/>
        </w:rPr>
      </w:pPr>
      <w:r w:rsidRPr="008418F0">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8418F0" w:rsidRPr="008418F0" w:rsidRDefault="008418F0" w:rsidP="008418F0">
      <w:pPr>
        <w:shd w:val="clear" w:color="auto" w:fill="FFFFFF"/>
        <w:rPr>
          <w:szCs w:val="28"/>
        </w:rPr>
      </w:pPr>
    </w:p>
    <w:p w:rsidR="008418F0" w:rsidRPr="008418F0" w:rsidRDefault="008418F0" w:rsidP="008418F0">
      <w:pPr>
        <w:shd w:val="clear" w:color="auto" w:fill="FFFFFF"/>
        <w:rPr>
          <w:rFonts w:cs="Arial"/>
          <w:b/>
          <w:bCs/>
          <w:sz w:val="28"/>
          <w:szCs w:val="26"/>
        </w:rPr>
      </w:pPr>
      <w:r w:rsidRPr="008418F0">
        <w:rPr>
          <w:rFonts w:cs="Arial"/>
          <w:b/>
          <w:bCs/>
          <w:sz w:val="28"/>
          <w:szCs w:val="26"/>
        </w:rPr>
        <w:t>Глава 2 Стандарт предоставления государственной услуги</w:t>
      </w:r>
    </w:p>
    <w:p w:rsidR="008418F0" w:rsidRPr="008418F0" w:rsidRDefault="008418F0" w:rsidP="008418F0">
      <w:pPr>
        <w:shd w:val="clear" w:color="auto" w:fill="FFFFFF"/>
        <w:rPr>
          <w:szCs w:val="28"/>
        </w:rPr>
      </w:pPr>
      <w:r w:rsidRPr="008418F0">
        <w:rPr>
          <w:szCs w:val="28"/>
        </w:rPr>
        <w:t xml:space="preserve">5. Наименование государственной услуги –  </w:t>
      </w:r>
      <w:r>
        <w:rPr>
          <w:szCs w:val="28"/>
        </w:rPr>
        <w:t xml:space="preserve">предоставление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r w:rsidRPr="008418F0">
        <w:rPr>
          <w:szCs w:val="28"/>
        </w:rPr>
        <w:t xml:space="preserve"> (далее – государственная услуга).</w:t>
      </w:r>
    </w:p>
    <w:p w:rsidR="008418F0" w:rsidRPr="008418F0" w:rsidRDefault="008418F0" w:rsidP="008418F0">
      <w:pPr>
        <w:shd w:val="clear" w:color="auto" w:fill="FFFFFF"/>
        <w:rPr>
          <w:szCs w:val="28"/>
        </w:rPr>
      </w:pPr>
      <w:r w:rsidRPr="008418F0">
        <w:rPr>
          <w:szCs w:val="28"/>
        </w:rPr>
        <w:t>6. Государственная услуга предоставляется комитетом по делам архивов Костромской области (далее - комитет).</w:t>
      </w:r>
    </w:p>
    <w:p w:rsidR="008418F0" w:rsidRPr="008418F0" w:rsidRDefault="008418F0" w:rsidP="008418F0">
      <w:pPr>
        <w:shd w:val="clear" w:color="auto" w:fill="FFFFFF"/>
        <w:rPr>
          <w:szCs w:val="28"/>
        </w:rPr>
      </w:pPr>
      <w:r>
        <w:rPr>
          <w:szCs w:val="28"/>
        </w:rPr>
        <w:t>7</w:t>
      </w:r>
      <w:r w:rsidRPr="00247EA3">
        <w:rPr>
          <w:szCs w:val="28"/>
        </w:rPr>
        <w:t xml:space="preserve">. </w:t>
      </w:r>
      <w:r w:rsidRPr="000A33F9">
        <w:rPr>
          <w:szCs w:val="28"/>
        </w:rPr>
        <w:t xml:space="preserve">Результатом предоставления государственной услуги является </w:t>
      </w:r>
      <w:r>
        <w:rPr>
          <w:szCs w:val="28"/>
        </w:rPr>
        <w:t xml:space="preserve">принятие решения о </w:t>
      </w:r>
      <w:r w:rsidRPr="000A33F9">
        <w:rPr>
          <w:szCs w:val="28"/>
        </w:rPr>
        <w:t>предоставлении государственной услуги</w:t>
      </w:r>
      <w:r>
        <w:rPr>
          <w:szCs w:val="28"/>
        </w:rPr>
        <w:t>.</w:t>
      </w:r>
    </w:p>
    <w:p w:rsidR="008418F0" w:rsidRPr="008418F0" w:rsidRDefault="008418F0" w:rsidP="008418F0">
      <w:pPr>
        <w:shd w:val="clear" w:color="auto" w:fill="FFFFFF"/>
        <w:rPr>
          <w:szCs w:val="28"/>
        </w:rPr>
      </w:pPr>
      <w:r w:rsidRPr="008418F0">
        <w:rPr>
          <w:szCs w:val="28"/>
        </w:rPr>
        <w:t>Процедура предоставления государственной услуги завершается получением заявителем одного из следующих документов:</w:t>
      </w:r>
    </w:p>
    <w:p w:rsidR="008418F0" w:rsidRPr="008418F0" w:rsidRDefault="008418F0" w:rsidP="008418F0">
      <w:pPr>
        <w:shd w:val="clear" w:color="auto" w:fill="FFFFFF"/>
        <w:rPr>
          <w:szCs w:val="28"/>
        </w:rPr>
      </w:pPr>
      <w:r w:rsidRPr="008418F0">
        <w:rPr>
          <w:szCs w:val="28"/>
        </w:rPr>
        <w:t>1) архивной справки;</w:t>
      </w:r>
    </w:p>
    <w:p w:rsidR="008418F0" w:rsidRPr="008418F0" w:rsidRDefault="008418F0" w:rsidP="008418F0">
      <w:pPr>
        <w:shd w:val="clear" w:color="auto" w:fill="FFFFFF"/>
        <w:rPr>
          <w:szCs w:val="28"/>
        </w:rPr>
      </w:pPr>
      <w:r w:rsidRPr="008418F0">
        <w:rPr>
          <w:szCs w:val="28"/>
        </w:rPr>
        <w:t>2) архивной выписки;</w:t>
      </w:r>
    </w:p>
    <w:p w:rsidR="008418F0" w:rsidRPr="008418F0" w:rsidRDefault="008418F0" w:rsidP="008418F0">
      <w:pPr>
        <w:shd w:val="clear" w:color="auto" w:fill="FFFFFF"/>
        <w:rPr>
          <w:szCs w:val="28"/>
        </w:rPr>
      </w:pPr>
      <w:r w:rsidRPr="008418F0">
        <w:rPr>
          <w:szCs w:val="28"/>
        </w:rPr>
        <w:t>3) архивной копии;</w:t>
      </w:r>
    </w:p>
    <w:p w:rsidR="008418F0" w:rsidRPr="008418F0" w:rsidRDefault="008418F0" w:rsidP="008418F0">
      <w:pPr>
        <w:shd w:val="clear" w:color="auto" w:fill="FFFFFF"/>
        <w:rPr>
          <w:szCs w:val="28"/>
        </w:rPr>
      </w:pPr>
      <w:r w:rsidRPr="008418F0">
        <w:rPr>
          <w:szCs w:val="28"/>
        </w:rPr>
        <w:t>4) информационного письма;</w:t>
      </w:r>
    </w:p>
    <w:p w:rsidR="008418F0" w:rsidRPr="008418F0" w:rsidRDefault="008418F0" w:rsidP="008418F0">
      <w:pPr>
        <w:shd w:val="clear" w:color="auto" w:fill="FFFFFF"/>
        <w:rPr>
          <w:szCs w:val="28"/>
        </w:rPr>
      </w:pPr>
      <w:r w:rsidRPr="008418F0">
        <w:rPr>
          <w:szCs w:val="28"/>
        </w:rPr>
        <w:t>5) тематического перечня архивных документов;</w:t>
      </w:r>
    </w:p>
    <w:p w:rsidR="008418F0" w:rsidRPr="008418F0" w:rsidRDefault="008418F0" w:rsidP="008418F0">
      <w:pPr>
        <w:shd w:val="clear" w:color="auto" w:fill="FFFFFF"/>
        <w:rPr>
          <w:szCs w:val="28"/>
        </w:rPr>
      </w:pPr>
      <w:r w:rsidRPr="008418F0">
        <w:rPr>
          <w:szCs w:val="28"/>
        </w:rPr>
        <w:t>6) тематической подборки копий архивных документов;</w:t>
      </w:r>
    </w:p>
    <w:p w:rsidR="008418F0" w:rsidRPr="008418F0" w:rsidRDefault="008418F0" w:rsidP="008418F0">
      <w:pPr>
        <w:shd w:val="clear" w:color="auto" w:fill="FFFFFF"/>
        <w:rPr>
          <w:szCs w:val="28"/>
        </w:rPr>
      </w:pPr>
      <w:r w:rsidRPr="008418F0">
        <w:rPr>
          <w:szCs w:val="28"/>
        </w:rPr>
        <w:t>7) тематического обзора архивных документов;</w:t>
      </w:r>
    </w:p>
    <w:p w:rsidR="008418F0" w:rsidRPr="000A33F9" w:rsidRDefault="008418F0" w:rsidP="008418F0">
      <w:pPr>
        <w:shd w:val="clear" w:color="auto" w:fill="FFFFFF"/>
        <w:rPr>
          <w:szCs w:val="28"/>
        </w:rPr>
      </w:pPr>
      <w:r w:rsidRPr="000A33F9">
        <w:rPr>
          <w:szCs w:val="28"/>
        </w:rPr>
        <w:t>8) ответ</w:t>
      </w:r>
      <w:r>
        <w:rPr>
          <w:szCs w:val="28"/>
        </w:rPr>
        <w:t>а</w:t>
      </w:r>
      <w:r w:rsidRPr="000A33F9">
        <w:rPr>
          <w:szCs w:val="28"/>
        </w:rPr>
        <w:t xml:space="preserve"> об отсутствии запрашиваемых сведений</w:t>
      </w:r>
      <w:r>
        <w:rPr>
          <w:szCs w:val="28"/>
        </w:rPr>
        <w:t>;</w:t>
      </w:r>
    </w:p>
    <w:p w:rsidR="008418F0" w:rsidRPr="008418F0" w:rsidRDefault="008418F0" w:rsidP="008418F0">
      <w:pPr>
        <w:shd w:val="clear" w:color="auto" w:fill="FFFFFF"/>
        <w:rPr>
          <w:szCs w:val="28"/>
        </w:rPr>
      </w:pPr>
      <w:r w:rsidRPr="000A33F9">
        <w:rPr>
          <w:szCs w:val="28"/>
        </w:rPr>
        <w:t xml:space="preserve">9) </w:t>
      </w:r>
      <w:r w:rsidRPr="008418F0">
        <w:rPr>
          <w:szCs w:val="28"/>
        </w:rPr>
        <w:t>рекомендаций о дальнейших путях поиска необходимой информации;</w:t>
      </w:r>
    </w:p>
    <w:p w:rsidR="008418F0" w:rsidRPr="008418F0" w:rsidRDefault="008418F0" w:rsidP="008418F0">
      <w:pPr>
        <w:shd w:val="clear" w:color="auto" w:fill="FFFFFF"/>
        <w:rPr>
          <w:szCs w:val="28"/>
        </w:rPr>
      </w:pPr>
      <w:r w:rsidRPr="008418F0">
        <w:rPr>
          <w:szCs w:val="28"/>
        </w:rPr>
        <w:t>10) уведомления о направлении соответствующих запросов на исполнение по принадлежности в другие органы и организации.</w:t>
      </w:r>
    </w:p>
    <w:p w:rsidR="008418F0" w:rsidRPr="008418F0" w:rsidRDefault="008418F0" w:rsidP="008418F0">
      <w:pPr>
        <w:shd w:val="clear" w:color="auto" w:fill="FFFFFF"/>
        <w:rPr>
          <w:szCs w:val="28"/>
        </w:rPr>
      </w:pPr>
      <w:r w:rsidRPr="008418F0">
        <w:rPr>
          <w:szCs w:val="28"/>
        </w:rPr>
        <w:t>8. Срок предоставления государственной услуги –30 календарных дней с момента регистрации запроса/заявления в комитете.</w:t>
      </w:r>
    </w:p>
    <w:p w:rsidR="008418F0" w:rsidRPr="008418F0" w:rsidRDefault="008418F0" w:rsidP="008418F0">
      <w:pPr>
        <w:shd w:val="clear" w:color="auto" w:fill="FFFFFF"/>
        <w:rPr>
          <w:szCs w:val="28"/>
        </w:rPr>
      </w:pPr>
      <w:r w:rsidRPr="008418F0">
        <w:rPr>
          <w:szCs w:val="28"/>
        </w:rPr>
        <w:t>9. Предоставление государственной услуги осуществляется в соответствии со следующими нормативными правовыми актами:</w:t>
      </w:r>
    </w:p>
    <w:p w:rsidR="008418F0" w:rsidRPr="008418F0" w:rsidRDefault="008418F0" w:rsidP="008418F0">
      <w:pPr>
        <w:shd w:val="clear" w:color="auto" w:fill="FFFFFF"/>
        <w:rPr>
          <w:szCs w:val="28"/>
        </w:rPr>
      </w:pPr>
      <w:r w:rsidRPr="008418F0">
        <w:rPr>
          <w:szCs w:val="28"/>
        </w:rPr>
        <w:t xml:space="preserve">1) </w:t>
      </w:r>
      <w:hyperlink r:id="rId15" w:tgtFrame="Logical" w:history="1">
        <w:r w:rsidRPr="008418F0">
          <w:rPr>
            <w:rStyle w:val="a5"/>
            <w:szCs w:val="28"/>
          </w:rPr>
          <w:t>Конституцией Российской Федерации</w:t>
        </w:r>
      </w:hyperlink>
      <w:r w:rsidRPr="008418F0">
        <w:rPr>
          <w:szCs w:val="28"/>
        </w:rPr>
        <w:t xml:space="preserve"> (принята всенародным голосованием 12.12.1993) (с учетом поправок, внесенных Законами РФ о поправках к Конституции РФ от 30.12.2008 № 6-ФКЗ, от 30.12.2008 № 7-ФКЗ) </w:t>
      </w:r>
      <w:r w:rsidRPr="008418F0">
        <w:rPr>
          <w:szCs w:val="28"/>
        </w:rPr>
        <w:lastRenderedPageBreak/>
        <w:t>(Собрание законодательства Российской Федерации, 2009, № 4, ст. 445; 2009, № 1, ст. 1; 2009, № 1, ст. 2; 2009, № 29, ст. 3671.);</w:t>
      </w:r>
    </w:p>
    <w:p w:rsidR="008418F0" w:rsidRPr="008418F0" w:rsidRDefault="008418F0" w:rsidP="008418F0">
      <w:pPr>
        <w:shd w:val="clear" w:color="auto" w:fill="FFFFFF"/>
        <w:rPr>
          <w:szCs w:val="28"/>
        </w:rPr>
      </w:pPr>
      <w:r w:rsidRPr="008418F0">
        <w:rPr>
          <w:szCs w:val="28"/>
        </w:rPr>
        <w:t xml:space="preserve">2) Законом Российской Федерации </w:t>
      </w:r>
      <w:hyperlink r:id="rId16" w:tgtFrame="Logical" w:history="1">
        <w:r w:rsidRPr="000E5796">
          <w:rPr>
            <w:rStyle w:val="a5"/>
            <w:szCs w:val="28"/>
          </w:rPr>
          <w:t>от 21.07.1993 № 5485-1</w:t>
        </w:r>
      </w:hyperlink>
      <w:r w:rsidRPr="008418F0">
        <w:rPr>
          <w:szCs w:val="28"/>
        </w:rPr>
        <w:t xml:space="preserve"> (ред. от 01.12.2007) "О государственной тайне" (Собрание законодательства Российской Федерации, 1997, № 41, ст. 8220-8235; 1997, № 41, ст. 4673; 2003, № 27 (ч. I), ст. 2700; 2003, № 46 (ч. II), ст. 4449; 2004, № 27, ст. 2711; 2004, № 35, ст. 3607; 2007, № 49, ст. 6055; 2007, № 49, ст. 6079; 1996, № 15, ст. 1768);</w:t>
      </w:r>
    </w:p>
    <w:p w:rsidR="008418F0" w:rsidRPr="008418F0" w:rsidRDefault="008418F0" w:rsidP="008418F0">
      <w:pPr>
        <w:shd w:val="clear" w:color="auto" w:fill="FFFFFF"/>
        <w:rPr>
          <w:szCs w:val="28"/>
        </w:rPr>
      </w:pPr>
      <w:r w:rsidRPr="008418F0">
        <w:rPr>
          <w:szCs w:val="28"/>
        </w:rPr>
        <w:t xml:space="preserve">3) Федеральным законом </w:t>
      </w:r>
      <w:hyperlink r:id="rId17" w:tgtFrame="Logical" w:history="1">
        <w:r w:rsidRPr="000E5796">
          <w:rPr>
            <w:rStyle w:val="a5"/>
            <w:szCs w:val="28"/>
          </w:rPr>
          <w:t>от 22.10.2004 № 125-ФЗ</w:t>
        </w:r>
      </w:hyperlink>
      <w:r w:rsidRPr="008418F0">
        <w:rPr>
          <w:szCs w:val="28"/>
        </w:rPr>
        <w:t xml:space="preserve"> (ред. от 13.05.2008) "Об архивном деле в Российской Федерации" (Собрание законодательства Российской Федерации, 2004, № 43, ст. 4169; 2006, № 50, ст. 5280; 2007, № 49, ст. 6079; 2008, № 20, ст. 2253);</w:t>
      </w:r>
    </w:p>
    <w:p w:rsidR="008418F0" w:rsidRPr="008418F0" w:rsidRDefault="008418F0" w:rsidP="008418F0">
      <w:pPr>
        <w:shd w:val="clear" w:color="auto" w:fill="FFFFFF"/>
        <w:rPr>
          <w:szCs w:val="28"/>
        </w:rPr>
      </w:pPr>
      <w:r w:rsidRPr="008418F0">
        <w:rPr>
          <w:szCs w:val="28"/>
        </w:rPr>
        <w:t xml:space="preserve">4) Федеральным законом </w:t>
      </w:r>
      <w:hyperlink r:id="rId18" w:tgtFrame="Logical" w:history="1">
        <w:r w:rsidRPr="000E5796">
          <w:rPr>
            <w:rStyle w:val="a5"/>
            <w:szCs w:val="28"/>
          </w:rPr>
          <w:t>от 02.05.2006 № 59-ФЗ</w:t>
        </w:r>
      </w:hyperlink>
      <w:r w:rsidRPr="008418F0">
        <w:rPr>
          <w:szCs w:val="28"/>
        </w:rPr>
        <w:t xml:space="preserve"> "О порядке рассмотрения обращений граждан Российской Федерации" (Собрание законодательства Российской Федерации, 2006, № 19, ст. 2060);</w:t>
      </w:r>
    </w:p>
    <w:p w:rsidR="008418F0" w:rsidRPr="008418F0" w:rsidRDefault="008418F0" w:rsidP="008418F0">
      <w:pPr>
        <w:shd w:val="clear" w:color="auto" w:fill="FFFFFF"/>
        <w:rPr>
          <w:szCs w:val="28"/>
        </w:rPr>
      </w:pPr>
      <w:r w:rsidRPr="008418F0">
        <w:rPr>
          <w:szCs w:val="28"/>
        </w:rPr>
        <w:t xml:space="preserve">5) Федеральным законом </w:t>
      </w:r>
      <w:hyperlink r:id="rId19" w:tgtFrame="Logical" w:history="1">
        <w:r w:rsidRPr="000E5796">
          <w:rPr>
            <w:rStyle w:val="a5"/>
            <w:szCs w:val="28"/>
          </w:rPr>
          <w:t>от 27.07.2006 № 149-ФЗ</w:t>
        </w:r>
      </w:hyperlink>
      <w:r w:rsidRPr="008418F0">
        <w:rPr>
          <w:szCs w:val="28"/>
        </w:rPr>
        <w:t xml:space="preserve"> "Об информации, информационных технологиях и о защите информации" (Собрание законодательства Российской Федерации, 2006, № 31 (ч. I), ст. 3448);</w:t>
      </w:r>
    </w:p>
    <w:p w:rsidR="008418F0" w:rsidRPr="008418F0" w:rsidRDefault="008418F0" w:rsidP="008418F0">
      <w:pPr>
        <w:shd w:val="clear" w:color="auto" w:fill="FFFFFF"/>
        <w:rPr>
          <w:szCs w:val="28"/>
        </w:rPr>
      </w:pPr>
      <w:r w:rsidRPr="008418F0">
        <w:rPr>
          <w:szCs w:val="28"/>
        </w:rPr>
        <w:t xml:space="preserve">6) Федеральным законом </w:t>
      </w:r>
      <w:hyperlink r:id="rId20" w:tgtFrame="Logical" w:history="1">
        <w:r w:rsidRPr="000E5796">
          <w:rPr>
            <w:rStyle w:val="a5"/>
            <w:szCs w:val="28"/>
          </w:rPr>
          <w:t>от 27.07.2010 № 210-ФЗ</w:t>
        </w:r>
      </w:hyperlink>
      <w:r w:rsidRPr="008418F0">
        <w:rPr>
          <w:szCs w:val="28"/>
        </w:rPr>
        <w:t xml:space="preserve"> «Об организации предоставления государственных и муниципальных услуг» (Собрание законодательства российской Федерации, 2010, № 31, ст. 4179);</w:t>
      </w:r>
    </w:p>
    <w:p w:rsidR="008418F0" w:rsidRPr="008418F0" w:rsidRDefault="008418F0" w:rsidP="008418F0">
      <w:pPr>
        <w:shd w:val="clear" w:color="auto" w:fill="FFFFFF"/>
        <w:rPr>
          <w:szCs w:val="28"/>
        </w:rPr>
      </w:pPr>
      <w:r w:rsidRPr="008418F0">
        <w:rPr>
          <w:szCs w:val="28"/>
        </w:rPr>
        <w:t xml:space="preserve">7) Указом Президента Российской Федерации </w:t>
      </w:r>
      <w:hyperlink r:id="rId21" w:tgtFrame="Logical" w:history="1">
        <w:r w:rsidRPr="000E5796">
          <w:rPr>
            <w:rStyle w:val="a5"/>
            <w:szCs w:val="28"/>
          </w:rPr>
          <w:t>от 31.12.1993 № 2334</w:t>
        </w:r>
      </w:hyperlink>
      <w:r w:rsidRPr="008418F0">
        <w:rPr>
          <w:szCs w:val="28"/>
        </w:rPr>
        <w:t xml:space="preserve"> (ред. от 01.09.2000) "О дополнительных гарантиях прав граждан на информацию" (Собрание актов Президента и Правительства Российской Федерации, 1994, № 2, ст. 74; 1997, № 3, ст. 367; 2000, № 36, ст. 3636);</w:t>
      </w:r>
    </w:p>
    <w:p w:rsidR="008418F0" w:rsidRPr="008418F0" w:rsidRDefault="008418F0" w:rsidP="008418F0">
      <w:pPr>
        <w:shd w:val="clear" w:color="auto" w:fill="FFFFFF"/>
        <w:rPr>
          <w:szCs w:val="28"/>
        </w:rPr>
      </w:pPr>
      <w:r w:rsidRPr="008418F0">
        <w:rPr>
          <w:szCs w:val="28"/>
        </w:rPr>
        <w:t xml:space="preserve">8) Приказом  Министерства культуры и массовых коммуникаций Российской Федерации </w:t>
      </w:r>
      <w:hyperlink r:id="rId22" w:tgtFrame="Logical" w:history="1">
        <w:r w:rsidRPr="000E5796">
          <w:rPr>
            <w:rStyle w:val="a5"/>
            <w:szCs w:val="28"/>
          </w:rPr>
          <w:t>от 18.01.2007 № 19</w:t>
        </w:r>
      </w:hyperlink>
      <w:r w:rsidRPr="008418F0">
        <w:rPr>
          <w:szCs w:val="28"/>
        </w:rPr>
        <w:t xml:space="preserve">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 (зарегистрирован в Министерстве юстиции Российской Федерации 06.03.2007, регистрационный № 9059) (Бюллетень нормативных актов федеральных органов исполнительной власти, № 20, 14.05.2007) (в редакции Приказа Минкультуры России от 16.02.2009 № 68 (зарегистрирован в Минюсте России 05.05.2009, регистрационный № 13893) (Российская газета, № 89, 20.05.2009));</w:t>
      </w:r>
    </w:p>
    <w:p w:rsidR="008418F0" w:rsidRPr="008418F0" w:rsidRDefault="008418F0" w:rsidP="008418F0">
      <w:pPr>
        <w:shd w:val="clear" w:color="auto" w:fill="FFFFFF"/>
        <w:rPr>
          <w:szCs w:val="28"/>
        </w:rPr>
      </w:pPr>
      <w:r w:rsidRPr="008418F0">
        <w:rPr>
          <w:szCs w:val="28"/>
        </w:rPr>
        <w:t xml:space="preserve">9) Законом Костромской области </w:t>
      </w:r>
      <w:hyperlink r:id="rId23" w:tgtFrame="Logical" w:history="1">
        <w:r w:rsidRPr="000E5796">
          <w:rPr>
            <w:rStyle w:val="a5"/>
            <w:szCs w:val="28"/>
          </w:rPr>
          <w:t>от 28.04.2006 года № 17-4</w:t>
        </w:r>
        <w:r w:rsidR="000E5796" w:rsidRPr="000E5796">
          <w:rPr>
            <w:rStyle w:val="a5"/>
            <w:szCs w:val="28"/>
          </w:rPr>
          <w:t>-</w:t>
        </w:r>
        <w:r w:rsidRPr="000E5796">
          <w:rPr>
            <w:rStyle w:val="a5"/>
            <w:szCs w:val="28"/>
          </w:rPr>
          <w:t>ЗКО</w:t>
        </w:r>
      </w:hyperlink>
      <w:r w:rsidRPr="008418F0">
        <w:rPr>
          <w:szCs w:val="28"/>
        </w:rPr>
        <w:t xml:space="preserve"> «О формировании и содержании  архивных фондов Костромской области»;  ("СП - Нормативные документы" от 16.05.2006 №21(23));</w:t>
      </w:r>
    </w:p>
    <w:p w:rsidR="008418F0" w:rsidRPr="008418F0" w:rsidRDefault="008418F0" w:rsidP="008418F0">
      <w:pPr>
        <w:shd w:val="clear" w:color="auto" w:fill="FFFFFF"/>
        <w:rPr>
          <w:szCs w:val="28"/>
        </w:rPr>
      </w:pPr>
      <w:r w:rsidRPr="008418F0">
        <w:rPr>
          <w:szCs w:val="28"/>
        </w:rPr>
        <w:t xml:space="preserve">10) Постановлением  губернатора Костромской области </w:t>
      </w:r>
      <w:hyperlink r:id="rId24" w:tgtFrame="Logical" w:history="1">
        <w:r w:rsidRPr="000E5796">
          <w:rPr>
            <w:rStyle w:val="a5"/>
            <w:szCs w:val="28"/>
          </w:rPr>
          <w:t>от 21.09.2009 года № 194</w:t>
        </w:r>
      </w:hyperlink>
      <w:r w:rsidRPr="008418F0">
        <w:rPr>
          <w:szCs w:val="28"/>
        </w:rPr>
        <w:t xml:space="preserve"> «О комитете по делам архивов Костромской области» («СП-Нормативные документы» от 25.09.2009 № 35 (226)). </w:t>
      </w:r>
    </w:p>
    <w:p w:rsidR="008418F0" w:rsidRPr="008418F0" w:rsidRDefault="008418F0" w:rsidP="008418F0">
      <w:pPr>
        <w:shd w:val="clear" w:color="auto" w:fill="FFFFFF"/>
        <w:rPr>
          <w:szCs w:val="28"/>
        </w:rPr>
      </w:pPr>
      <w:r w:rsidRPr="008418F0">
        <w:rPr>
          <w:szCs w:val="28"/>
        </w:rPr>
        <w:t>10. В Перечень документов, необходимых для предоставления государственной услуги, входят:</w:t>
      </w:r>
    </w:p>
    <w:p w:rsidR="008418F0" w:rsidRPr="008418F0" w:rsidRDefault="008418F0" w:rsidP="008418F0">
      <w:pPr>
        <w:shd w:val="clear" w:color="auto" w:fill="FFFFFF"/>
        <w:rPr>
          <w:szCs w:val="28"/>
        </w:rPr>
      </w:pPr>
      <w:r w:rsidRPr="008418F0">
        <w:rPr>
          <w:szCs w:val="28"/>
        </w:rPr>
        <w:t>Для физических лиц:</w:t>
      </w:r>
    </w:p>
    <w:p w:rsidR="008418F0" w:rsidRPr="00540DC2" w:rsidRDefault="008418F0" w:rsidP="008418F0">
      <w:pPr>
        <w:shd w:val="clear" w:color="auto" w:fill="FFFFFF"/>
        <w:rPr>
          <w:szCs w:val="28"/>
        </w:rPr>
      </w:pPr>
      <w:r w:rsidRPr="008418F0">
        <w:rPr>
          <w:szCs w:val="28"/>
        </w:rPr>
        <w:t>1) заявление (запрос)</w:t>
      </w:r>
      <w:r w:rsidRPr="00540DC2">
        <w:rPr>
          <w:szCs w:val="28"/>
        </w:rPr>
        <w:t xml:space="preserve"> </w:t>
      </w:r>
      <w:r w:rsidRPr="008418F0">
        <w:rPr>
          <w:szCs w:val="28"/>
        </w:rPr>
        <w:t>по форме согласно приложению № 2  к настоящему административному регламенту;</w:t>
      </w:r>
      <w:r w:rsidRPr="00540DC2">
        <w:rPr>
          <w:szCs w:val="28"/>
        </w:rPr>
        <w:t xml:space="preserve"> </w:t>
      </w:r>
    </w:p>
    <w:p w:rsidR="008418F0" w:rsidRPr="008418F0" w:rsidRDefault="008418F0" w:rsidP="008418F0">
      <w:pPr>
        <w:shd w:val="clear" w:color="auto" w:fill="FFFFFF"/>
        <w:rPr>
          <w:szCs w:val="28"/>
        </w:rPr>
      </w:pPr>
      <w:r w:rsidRPr="008418F0">
        <w:rPr>
          <w:szCs w:val="28"/>
        </w:rPr>
        <w:t>2) документ, удостоверяющий личность (паспорт или иной документ, удостоверяющий личность);</w:t>
      </w:r>
    </w:p>
    <w:p w:rsidR="008418F0" w:rsidRPr="008418F0" w:rsidRDefault="008418F0" w:rsidP="008418F0">
      <w:pPr>
        <w:shd w:val="clear" w:color="auto" w:fill="FFFFFF"/>
        <w:rPr>
          <w:szCs w:val="28"/>
        </w:rPr>
      </w:pPr>
      <w:r w:rsidRPr="008418F0">
        <w:rPr>
          <w:szCs w:val="28"/>
        </w:rPr>
        <w:t>3) документ, подтверждающий полномочия представителя физического лица действовать от его имени (доверенность, оформленная в установленном порядке, и документ, удостоверяющий личность).</w:t>
      </w:r>
    </w:p>
    <w:p w:rsidR="008418F0" w:rsidRPr="008418F0" w:rsidRDefault="008418F0" w:rsidP="008418F0">
      <w:pPr>
        <w:shd w:val="clear" w:color="auto" w:fill="FFFFFF"/>
        <w:rPr>
          <w:szCs w:val="28"/>
        </w:rPr>
      </w:pPr>
      <w:r w:rsidRPr="008418F0">
        <w:rPr>
          <w:szCs w:val="28"/>
        </w:rPr>
        <w:t>Для юридических лиц:</w:t>
      </w:r>
    </w:p>
    <w:p w:rsidR="008418F0" w:rsidRPr="008418F0" w:rsidRDefault="008418F0" w:rsidP="008418F0">
      <w:pPr>
        <w:shd w:val="clear" w:color="auto" w:fill="FFFFFF"/>
        <w:rPr>
          <w:szCs w:val="28"/>
        </w:rPr>
      </w:pPr>
      <w:r w:rsidRPr="008418F0">
        <w:rPr>
          <w:szCs w:val="28"/>
        </w:rPr>
        <w:lastRenderedPageBreak/>
        <w:t>1) заявление (запрос) на бланке организации либо на листе бумаги, заверенное печатью организации и подписью бухгалтера с указанием ИНН и КПП (Приложение № 3 к Административному регламенту);</w:t>
      </w:r>
    </w:p>
    <w:p w:rsidR="008418F0" w:rsidRPr="008418F0" w:rsidRDefault="008418F0" w:rsidP="008418F0">
      <w:pPr>
        <w:shd w:val="clear" w:color="auto" w:fill="FFFFFF"/>
        <w:rPr>
          <w:szCs w:val="28"/>
        </w:rPr>
      </w:pPr>
      <w:r w:rsidRPr="008418F0">
        <w:rPr>
          <w:szCs w:val="28"/>
        </w:rPr>
        <w:t>2) документов, удостоверяющих личность и полномочия представителя юридического лица действовать от имени юридического лица.</w:t>
      </w:r>
    </w:p>
    <w:p w:rsidR="008418F0" w:rsidRPr="00540DC2" w:rsidRDefault="008418F0" w:rsidP="008418F0">
      <w:pPr>
        <w:shd w:val="clear" w:color="auto" w:fill="FFFFFF"/>
        <w:rPr>
          <w:szCs w:val="28"/>
        </w:rPr>
      </w:pPr>
      <w:r w:rsidRPr="00540DC2">
        <w:rPr>
          <w:szCs w:val="28"/>
        </w:rPr>
        <w:t>11. Документы, предоставляемые заявителем, должны соответствовать следующим требованиям:</w:t>
      </w:r>
    </w:p>
    <w:p w:rsidR="008418F0" w:rsidRPr="008418F0" w:rsidRDefault="008418F0" w:rsidP="008418F0">
      <w:pPr>
        <w:shd w:val="clear" w:color="auto" w:fill="FFFFFF"/>
        <w:rPr>
          <w:szCs w:val="28"/>
        </w:rPr>
      </w:pPr>
      <w:r w:rsidRPr="008418F0">
        <w:rPr>
          <w:szCs w:val="28"/>
        </w:rPr>
        <w:t xml:space="preserve">тексты документов должны быть написаны разборчиво; </w:t>
      </w:r>
    </w:p>
    <w:p w:rsidR="008418F0" w:rsidRPr="008418F0" w:rsidRDefault="008418F0" w:rsidP="008418F0">
      <w:pPr>
        <w:shd w:val="clear" w:color="auto" w:fill="FFFFFF"/>
        <w:rPr>
          <w:szCs w:val="28"/>
        </w:rPr>
      </w:pPr>
      <w:r w:rsidRPr="008418F0">
        <w:rPr>
          <w:szCs w:val="28"/>
        </w:rPr>
        <w:t>фамилия, имя и отчества (при наличии) заявителя, его адрес места жительства, телефон (если есть) должны быть написаны полностью;</w:t>
      </w:r>
    </w:p>
    <w:p w:rsidR="008418F0" w:rsidRPr="008418F0" w:rsidRDefault="008418F0" w:rsidP="008418F0">
      <w:pPr>
        <w:shd w:val="clear" w:color="auto" w:fill="FFFFFF"/>
        <w:rPr>
          <w:szCs w:val="28"/>
        </w:rPr>
      </w:pPr>
      <w:r w:rsidRPr="008418F0">
        <w:rPr>
          <w:szCs w:val="28"/>
        </w:rPr>
        <w:t>документы не должны содержать подчисток, приписок, зачеркнутых слов и иных неоговоренных исправлений;</w:t>
      </w:r>
    </w:p>
    <w:p w:rsidR="008418F0" w:rsidRPr="008418F0" w:rsidRDefault="008418F0" w:rsidP="008418F0">
      <w:pPr>
        <w:shd w:val="clear" w:color="auto" w:fill="FFFFFF"/>
        <w:rPr>
          <w:szCs w:val="28"/>
        </w:rPr>
      </w:pPr>
      <w:r w:rsidRPr="008418F0">
        <w:rPr>
          <w:szCs w:val="28"/>
        </w:rPr>
        <w:t>документы не должны быть исполнены карандашом;</w:t>
      </w:r>
    </w:p>
    <w:p w:rsidR="008418F0" w:rsidRPr="008418F0" w:rsidRDefault="008418F0" w:rsidP="008418F0">
      <w:pPr>
        <w:shd w:val="clear" w:color="auto" w:fill="FFFFFF"/>
        <w:rPr>
          <w:szCs w:val="28"/>
        </w:rPr>
      </w:pPr>
      <w:r w:rsidRPr="008418F0">
        <w:rPr>
          <w:szCs w:val="28"/>
        </w:rPr>
        <w:t>документы не должны иметь серьезных повреждений, наличие которых допускает неоднозначность их толкования.</w:t>
      </w:r>
    </w:p>
    <w:p w:rsidR="008418F0" w:rsidRPr="00F63886" w:rsidRDefault="008418F0" w:rsidP="008418F0">
      <w:pPr>
        <w:shd w:val="clear" w:color="auto" w:fill="FFFFFF"/>
        <w:rPr>
          <w:szCs w:val="28"/>
        </w:rPr>
      </w:pPr>
      <w:r w:rsidRPr="00FB5038">
        <w:rPr>
          <w:szCs w:val="28"/>
        </w:rPr>
        <w:t>Документы, необходимые для получения государственной услуги, могут быть пред</w:t>
      </w:r>
      <w:r>
        <w:rPr>
          <w:szCs w:val="28"/>
        </w:rPr>
        <w:t>о</w:t>
      </w:r>
      <w:r w:rsidRPr="00FB5038">
        <w:rPr>
          <w:szCs w:val="28"/>
        </w:rPr>
        <w:t>ставлены как в подлинниках, так и в копиях</w:t>
      </w:r>
      <w:r>
        <w:rPr>
          <w:szCs w:val="28"/>
        </w:rPr>
        <w:t>. Ко</w:t>
      </w:r>
      <w:r w:rsidRPr="00FB5038">
        <w:rPr>
          <w:szCs w:val="28"/>
        </w:rPr>
        <w:t>пи</w:t>
      </w:r>
      <w:r>
        <w:rPr>
          <w:szCs w:val="28"/>
        </w:rPr>
        <w:t>и предоставленных документов заверяются специалистом комитета</w:t>
      </w:r>
      <w:r w:rsidRPr="00FB5038">
        <w:rPr>
          <w:szCs w:val="28"/>
        </w:rPr>
        <w:t xml:space="preserve"> </w:t>
      </w:r>
      <w:r>
        <w:rPr>
          <w:szCs w:val="28"/>
        </w:rPr>
        <w:t xml:space="preserve">на основании предоставленного </w:t>
      </w:r>
      <w:r w:rsidRPr="00FB5038">
        <w:rPr>
          <w:szCs w:val="28"/>
        </w:rPr>
        <w:t>подлинника этого документа.</w:t>
      </w:r>
    </w:p>
    <w:p w:rsidR="008418F0" w:rsidRPr="00051CA0" w:rsidRDefault="008418F0" w:rsidP="008418F0">
      <w:pPr>
        <w:shd w:val="clear" w:color="auto" w:fill="FFFFFF"/>
        <w:rPr>
          <w:szCs w:val="28"/>
        </w:rPr>
      </w:pPr>
      <w:r w:rsidRPr="008418F0">
        <w:rPr>
          <w:szCs w:val="28"/>
        </w:rPr>
        <w:t xml:space="preserve">12. </w:t>
      </w:r>
      <w:r w:rsidRPr="006061F6">
        <w:rPr>
          <w:szCs w:val="28"/>
        </w:rPr>
        <w:t>При предоставлении государственной услуги</w:t>
      </w:r>
      <w:r>
        <w:rPr>
          <w:szCs w:val="28"/>
        </w:rPr>
        <w:t xml:space="preserve"> комитет в</w:t>
      </w:r>
      <w:r w:rsidRPr="006061F6">
        <w:rPr>
          <w:szCs w:val="28"/>
        </w:rPr>
        <w:t xml:space="preserve">заимодействует со следующими органами и организациями: </w:t>
      </w:r>
    </w:p>
    <w:p w:rsidR="008418F0" w:rsidRPr="008418F0" w:rsidRDefault="008418F0" w:rsidP="008418F0">
      <w:pPr>
        <w:shd w:val="clear" w:color="auto" w:fill="FFFFFF"/>
        <w:rPr>
          <w:szCs w:val="28"/>
        </w:rPr>
      </w:pPr>
      <w:r w:rsidRPr="008418F0">
        <w:rPr>
          <w:szCs w:val="28"/>
        </w:rPr>
        <w:t xml:space="preserve">с государственными, муниципальными архивами Костромской области для получения информации о хранящихся документах; </w:t>
      </w:r>
    </w:p>
    <w:p w:rsidR="008418F0" w:rsidRPr="008418F0" w:rsidRDefault="008418F0" w:rsidP="008418F0">
      <w:pPr>
        <w:shd w:val="clear" w:color="auto" w:fill="FFFFFF"/>
        <w:rPr>
          <w:szCs w:val="28"/>
        </w:rPr>
      </w:pPr>
      <w:r w:rsidRPr="008418F0">
        <w:rPr>
          <w:szCs w:val="28"/>
        </w:rPr>
        <w:t>с ведомственными архивами организаций для получения  информации о хранящихся документах.</w:t>
      </w:r>
    </w:p>
    <w:p w:rsidR="008418F0" w:rsidRPr="008418F0" w:rsidRDefault="008418F0" w:rsidP="008418F0">
      <w:pPr>
        <w:shd w:val="clear" w:color="auto" w:fill="FFFFFF"/>
        <w:rPr>
          <w:szCs w:val="28"/>
        </w:rPr>
      </w:pPr>
      <w:r w:rsidRPr="008418F0">
        <w:rPr>
          <w:szCs w:val="28"/>
        </w:rPr>
        <w:t>13. Обращение, поступившее в комитет, подлежит обязательному приему.</w:t>
      </w:r>
    </w:p>
    <w:p w:rsidR="008418F0" w:rsidRPr="008418F0" w:rsidRDefault="008418F0" w:rsidP="008418F0">
      <w:pPr>
        <w:shd w:val="clear" w:color="auto" w:fill="FFFFFF"/>
        <w:rPr>
          <w:szCs w:val="28"/>
        </w:rPr>
      </w:pPr>
      <w:r w:rsidRPr="008418F0">
        <w:rPr>
          <w:szCs w:val="28"/>
        </w:rPr>
        <w:t>14. Основания для отказа в предоставлении государственной услуги нормативными правовыми актам, регулирующими предоставление государственной услуги, не предусмотрены. Основания для приостановления предоставления государственной услуги нормативными правовыми актам, регулирующими предоставление государственной услуги, не предусмотрены.</w:t>
      </w:r>
    </w:p>
    <w:p w:rsidR="008418F0" w:rsidRDefault="008418F0" w:rsidP="008418F0">
      <w:pPr>
        <w:shd w:val="clear" w:color="auto" w:fill="FFFFFF"/>
        <w:rPr>
          <w:szCs w:val="28"/>
        </w:rPr>
      </w:pPr>
      <w:r w:rsidRPr="008418F0">
        <w:rPr>
          <w:szCs w:val="28"/>
        </w:rPr>
        <w:t xml:space="preserve">15. Государственная услуга </w:t>
      </w:r>
      <w:r>
        <w:rPr>
          <w:szCs w:val="28"/>
        </w:rPr>
        <w:t>по предоставлению информации органам</w:t>
      </w:r>
      <w:r w:rsidRPr="008A2D22">
        <w:rPr>
          <w:szCs w:val="28"/>
        </w:rPr>
        <w:t xml:space="preserve"> </w:t>
      </w:r>
      <w:r>
        <w:rPr>
          <w:szCs w:val="28"/>
        </w:rPr>
        <w:t>государственной власти Костромской области, органам местного самоуправления муниципальных образований Костромской  области на основе документов архивных фондов Костромской области</w:t>
      </w:r>
      <w:r w:rsidRPr="008A2D22">
        <w:rPr>
          <w:szCs w:val="28"/>
        </w:rPr>
        <w:t xml:space="preserve"> </w:t>
      </w:r>
      <w:r w:rsidRPr="00F05DEC">
        <w:rPr>
          <w:szCs w:val="28"/>
        </w:rPr>
        <w:t>предоставляется</w:t>
      </w:r>
      <w:r>
        <w:rPr>
          <w:szCs w:val="28"/>
        </w:rPr>
        <w:t xml:space="preserve"> бесплатно.</w:t>
      </w:r>
    </w:p>
    <w:p w:rsidR="008418F0" w:rsidRPr="008418F0" w:rsidRDefault="008418F0" w:rsidP="008418F0">
      <w:pPr>
        <w:shd w:val="clear" w:color="auto" w:fill="FFFFFF"/>
        <w:rPr>
          <w:szCs w:val="28"/>
        </w:rPr>
      </w:pPr>
      <w:r w:rsidRPr="008418F0">
        <w:rPr>
          <w:szCs w:val="28"/>
        </w:rPr>
        <w:t>Исполнение тематического запроса организации или гражданина по документам государственных архивов организуется в порядке оказания платных услуг (в том числе на основе договора) или безвозмездно. Сроки и стоимость работ по исполнению указанного запроса в предварительном порядке согласовываются с заявителем.</w:t>
      </w:r>
    </w:p>
    <w:p w:rsidR="008418F0" w:rsidRPr="008418F0" w:rsidRDefault="008418F0" w:rsidP="008418F0">
      <w:pPr>
        <w:shd w:val="clear" w:color="auto" w:fill="FFFFFF"/>
        <w:rPr>
          <w:szCs w:val="28"/>
        </w:rPr>
      </w:pPr>
      <w:r w:rsidRPr="008418F0">
        <w:rPr>
          <w:szCs w:val="28"/>
        </w:rPr>
        <w:t>Генеалогический запрос заявителя государственный архив исполняет в порядке оказания платных услуг.  Указанный запрос может исполняться как в отношении заявителя, так и в установленном порядке в отношении других лиц. Сроки и стоимость работ определяются руководством архива в соответствии с утвержденным прейскурантом.</w:t>
      </w:r>
    </w:p>
    <w:p w:rsidR="008418F0" w:rsidRPr="0050667A" w:rsidRDefault="008418F0" w:rsidP="008418F0">
      <w:pPr>
        <w:shd w:val="clear" w:color="auto" w:fill="FFFFFF"/>
        <w:rPr>
          <w:szCs w:val="28"/>
        </w:rPr>
      </w:pPr>
      <w:r w:rsidRPr="008418F0">
        <w:rPr>
          <w:szCs w:val="28"/>
        </w:rPr>
        <w:t xml:space="preserve">Государственная услуга </w:t>
      </w:r>
      <w:r>
        <w:rPr>
          <w:szCs w:val="28"/>
        </w:rPr>
        <w:t>по предоставлению информации гражданам для обеспечения их пенсионных прав предоставляется бесплатно.</w:t>
      </w:r>
    </w:p>
    <w:p w:rsidR="007921C6" w:rsidRPr="00DA7EA0" w:rsidRDefault="007921C6" w:rsidP="007921C6">
      <w:pPr>
        <w:rPr>
          <w:rFonts w:cs="Arial"/>
          <w:highlight w:val="yellow"/>
        </w:rPr>
      </w:pPr>
      <w:r w:rsidRPr="00DA7EA0">
        <w:rPr>
          <w:rFonts w:cs="Arial"/>
          <w:highlight w:val="yellow"/>
        </w:rPr>
        <w:t>16. Максимальный срок ожидания в очереди при подаче запроса/заявления о предоставлении государственной услуги составляет 15 минут.</w:t>
      </w:r>
    </w:p>
    <w:p w:rsidR="007921C6" w:rsidRPr="00DA7EA0" w:rsidRDefault="007921C6" w:rsidP="007921C6">
      <w:pPr>
        <w:rPr>
          <w:rFonts w:cs="Arial"/>
          <w:highlight w:val="yellow"/>
        </w:rPr>
      </w:pPr>
      <w:r w:rsidRPr="00DA7EA0">
        <w:rPr>
          <w:rFonts w:cs="Arial"/>
          <w:highlight w:val="yellow"/>
        </w:rPr>
        <w:t>Предварительная запись может осуществляться при личном обращении граждан, по телефону или посредством электронной почты.</w:t>
      </w:r>
    </w:p>
    <w:p w:rsidR="007921C6" w:rsidRDefault="007921C6" w:rsidP="007921C6">
      <w:pPr>
        <w:shd w:val="clear" w:color="auto" w:fill="FFFFFF"/>
        <w:rPr>
          <w:szCs w:val="28"/>
        </w:rPr>
      </w:pPr>
      <w:r w:rsidRPr="00DA7EA0">
        <w:rPr>
          <w:rFonts w:cs="Arial"/>
          <w:highlight w:val="yellow"/>
        </w:rPr>
        <w:lastRenderedPageBreak/>
        <w:t>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кабинета для приема, в который следует обратиться.</w:t>
      </w:r>
      <w:bookmarkStart w:id="0" w:name="_GoBack"/>
      <w:bookmarkEnd w:id="0"/>
      <w:r>
        <w:rPr>
          <w:szCs w:val="28"/>
        </w:rPr>
        <w:t xml:space="preserve"> </w:t>
      </w:r>
    </w:p>
    <w:p w:rsidR="007921C6" w:rsidRPr="007921C6" w:rsidRDefault="007921C6" w:rsidP="007921C6">
      <w:pPr>
        <w:shd w:val="clear" w:color="auto" w:fill="FFFFFF"/>
      </w:pPr>
      <w:r>
        <w:rPr>
          <w:szCs w:val="28"/>
        </w:rPr>
        <w:t xml:space="preserve">(п. 16 в новой редакции </w:t>
      </w:r>
      <w:r w:rsidRPr="0092621E">
        <w:rPr>
          <w:szCs w:val="28"/>
        </w:rPr>
        <w:t>приказа комитета по делам архивов Костромской области</w:t>
      </w:r>
      <w:r>
        <w:rPr>
          <w:szCs w:val="28"/>
        </w:rPr>
        <w:t xml:space="preserve"> </w:t>
      </w:r>
      <w:hyperlink r:id="rId25" w:tgtFrame="ChangingDocument" w:history="1">
        <w:r w:rsidRPr="007921C6">
          <w:rPr>
            <w:rStyle w:val="a5"/>
            <w:szCs w:val="28"/>
          </w:rPr>
          <w:t>№ 4/1 от 08.0</w:t>
        </w:r>
        <w:r w:rsidR="00137C5F">
          <w:rPr>
            <w:rStyle w:val="a5"/>
            <w:szCs w:val="28"/>
          </w:rPr>
          <w:t>5</w:t>
        </w:r>
        <w:r w:rsidRPr="007921C6">
          <w:rPr>
            <w:rStyle w:val="a5"/>
            <w:szCs w:val="28"/>
          </w:rPr>
          <w:t xml:space="preserve">.2014 года (НГР </w:t>
        </w:r>
        <w:r w:rsidRPr="007921C6">
          <w:rPr>
            <w:rStyle w:val="a5"/>
            <w:szCs w:val="28"/>
            <w:lang w:val="en-US"/>
          </w:rPr>
          <w:t>RU</w:t>
        </w:r>
        <w:r w:rsidRPr="007921C6">
          <w:rPr>
            <w:rStyle w:val="a5"/>
            <w:szCs w:val="28"/>
          </w:rPr>
          <w:t>44000201400415)</w:t>
        </w:r>
      </w:hyperlink>
      <w:r>
        <w:rPr>
          <w:szCs w:val="28"/>
        </w:rPr>
        <w:t>)</w:t>
      </w:r>
    </w:p>
    <w:p w:rsidR="008418F0" w:rsidRPr="008418F0" w:rsidRDefault="008418F0" w:rsidP="008418F0">
      <w:pPr>
        <w:shd w:val="clear" w:color="auto" w:fill="FFFFFF"/>
        <w:rPr>
          <w:szCs w:val="28"/>
        </w:rPr>
      </w:pPr>
      <w:r w:rsidRPr="008418F0">
        <w:rPr>
          <w:szCs w:val="28"/>
        </w:rPr>
        <w:t>17. Максимальный срок ожидания в очереди при получении результата предоставления государственной услуги составляет 15 минут.</w:t>
      </w:r>
    </w:p>
    <w:p w:rsidR="008418F0" w:rsidRPr="008418F0" w:rsidRDefault="008418F0" w:rsidP="008418F0">
      <w:pPr>
        <w:shd w:val="clear" w:color="auto" w:fill="FFFFFF"/>
        <w:rPr>
          <w:szCs w:val="28"/>
        </w:rPr>
      </w:pPr>
      <w:r w:rsidRPr="008418F0">
        <w:rPr>
          <w:szCs w:val="28"/>
        </w:rPr>
        <w:t xml:space="preserve">18. Срок регистрации запроса/заявления заявителя о предоставлении государственной услуги составляет 60 минут. </w:t>
      </w:r>
    </w:p>
    <w:p w:rsidR="008418F0" w:rsidRPr="008418F0" w:rsidRDefault="008418F0" w:rsidP="008418F0">
      <w:pPr>
        <w:shd w:val="clear" w:color="auto" w:fill="FFFFFF"/>
        <w:rPr>
          <w:szCs w:val="28"/>
        </w:rPr>
      </w:pPr>
      <w:r w:rsidRPr="008418F0">
        <w:rPr>
          <w:szCs w:val="28"/>
        </w:rPr>
        <w:t>19. К помещениям, в которых предоставляется государственная услуга, (к залу ожидания, местам для заполнения запросов/заявлений о предоставлении государственной услуги, информационным стендам) предъявляются следующие требования:</w:t>
      </w:r>
    </w:p>
    <w:p w:rsidR="008418F0" w:rsidRPr="008418F0" w:rsidRDefault="008418F0" w:rsidP="008418F0">
      <w:pPr>
        <w:shd w:val="clear" w:color="auto" w:fill="FFFFFF"/>
        <w:rPr>
          <w:szCs w:val="28"/>
        </w:rPr>
      </w:pPr>
      <w:r w:rsidRPr="008418F0">
        <w:rPr>
          <w:szCs w:val="28"/>
        </w:rPr>
        <w:t xml:space="preserve">1) здание, в котором расположен комитет, непосредственно предоставляющие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 </w:t>
      </w:r>
    </w:p>
    <w:p w:rsidR="008418F0" w:rsidRPr="008418F0" w:rsidRDefault="008418F0" w:rsidP="008418F0">
      <w:pPr>
        <w:shd w:val="clear" w:color="auto" w:fill="FFFFFF"/>
        <w:rPr>
          <w:szCs w:val="28"/>
        </w:rPr>
      </w:pPr>
      <w:r w:rsidRPr="008418F0">
        <w:rPr>
          <w:szCs w:val="28"/>
        </w:rPr>
        <w:t>Прилегающая к месту расположению комитета территория оборудуется местами для парковки автотранспортных средств (не менее 3);</w:t>
      </w:r>
    </w:p>
    <w:p w:rsidR="008418F0" w:rsidRPr="008418F0" w:rsidRDefault="008418F0" w:rsidP="008418F0">
      <w:pPr>
        <w:shd w:val="clear" w:color="auto" w:fill="FFFFFF"/>
        <w:rPr>
          <w:szCs w:val="28"/>
        </w:rPr>
      </w:pPr>
      <w:r w:rsidRPr="008418F0">
        <w:rPr>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комитета;</w:t>
      </w:r>
    </w:p>
    <w:p w:rsidR="008418F0" w:rsidRPr="008418F0" w:rsidRDefault="008418F0" w:rsidP="008418F0">
      <w:pPr>
        <w:shd w:val="clear" w:color="auto" w:fill="FFFFFF"/>
        <w:rPr>
          <w:szCs w:val="28"/>
        </w:rPr>
      </w:pPr>
      <w:r w:rsidRPr="008418F0">
        <w:rPr>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rsidR="008418F0" w:rsidRPr="008418F0" w:rsidRDefault="008418F0" w:rsidP="008418F0">
      <w:pPr>
        <w:shd w:val="clear" w:color="auto" w:fill="FFFFFF"/>
        <w:rPr>
          <w:szCs w:val="28"/>
        </w:rPr>
      </w:pPr>
      <w:r w:rsidRPr="008418F0">
        <w:rPr>
          <w:szCs w:val="28"/>
        </w:rPr>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запросов о предоставлении государственной услуги и информирования граждан.</w:t>
      </w:r>
    </w:p>
    <w:p w:rsidR="008418F0" w:rsidRPr="008418F0" w:rsidRDefault="008418F0" w:rsidP="008418F0">
      <w:pPr>
        <w:shd w:val="clear" w:color="auto" w:fill="FFFFFF"/>
        <w:rPr>
          <w:szCs w:val="28"/>
        </w:rPr>
      </w:pPr>
      <w:r w:rsidRPr="008418F0">
        <w:rPr>
          <w:szCs w:val="28"/>
        </w:rPr>
        <w:t>Для удобства граждан помещения для непосредственного взаимодействия специалистов и граждан  размещаются на нижнем этаже здания;</w:t>
      </w:r>
    </w:p>
    <w:p w:rsidR="008418F0" w:rsidRPr="008418F0" w:rsidRDefault="008418F0" w:rsidP="008418F0">
      <w:pPr>
        <w:shd w:val="clear" w:color="auto" w:fill="FFFFFF"/>
        <w:rPr>
          <w:szCs w:val="28"/>
        </w:rPr>
      </w:pPr>
      <w:r w:rsidRPr="008418F0">
        <w:rPr>
          <w:szCs w:val="28"/>
        </w:rPr>
        <w:t>5) у входа в каждое из помещений размещается табличка с наименованием помещения;</w:t>
      </w:r>
    </w:p>
    <w:p w:rsidR="008418F0" w:rsidRPr="008418F0" w:rsidRDefault="008418F0" w:rsidP="008418F0">
      <w:pPr>
        <w:shd w:val="clear" w:color="auto" w:fill="FFFFFF"/>
        <w:rPr>
          <w:szCs w:val="28"/>
        </w:rPr>
      </w:pPr>
      <w:r w:rsidRPr="008418F0">
        <w:rPr>
          <w:szCs w:val="28"/>
        </w:rPr>
        <w:t>6) помещения комитета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rsidR="008418F0" w:rsidRPr="008418F0" w:rsidRDefault="008418F0" w:rsidP="008418F0">
      <w:pPr>
        <w:shd w:val="clear" w:color="auto" w:fill="FFFFFF"/>
        <w:rPr>
          <w:szCs w:val="28"/>
        </w:rPr>
      </w:pPr>
      <w:r w:rsidRPr="008418F0">
        <w:rPr>
          <w:szCs w:val="28"/>
        </w:rPr>
        <w:t>7) 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(банкетками), местами общественного пользования (туалетами) и хранения верхней одежды граждан.</w:t>
      </w:r>
    </w:p>
    <w:p w:rsidR="008418F0" w:rsidRPr="008418F0" w:rsidRDefault="008418F0" w:rsidP="008418F0">
      <w:pPr>
        <w:shd w:val="clear" w:color="auto" w:fill="FFFFFF"/>
        <w:rPr>
          <w:szCs w:val="28"/>
        </w:rPr>
      </w:pPr>
      <w:r w:rsidRPr="008418F0">
        <w:rPr>
          <w:szCs w:val="28"/>
        </w:rPr>
        <w:t>Количество мест ожидания определяется исходя из фактической нагрузки и возможностей для их размещения в здании комитета, но не может быть менее 5;</w:t>
      </w:r>
    </w:p>
    <w:p w:rsidR="008418F0" w:rsidRPr="008418F0" w:rsidRDefault="008418F0" w:rsidP="008418F0">
      <w:pPr>
        <w:shd w:val="clear" w:color="auto" w:fill="FFFFFF"/>
        <w:rPr>
          <w:szCs w:val="28"/>
        </w:rPr>
      </w:pPr>
      <w:r w:rsidRPr="008418F0">
        <w:rPr>
          <w:szCs w:val="28"/>
        </w:rPr>
        <w:t>8) места ожидания рекомендуется оборудовать системой звукового информирования и электронной системой управления очередью;</w:t>
      </w:r>
    </w:p>
    <w:p w:rsidR="008418F0" w:rsidRPr="008418F0" w:rsidRDefault="008418F0" w:rsidP="008418F0">
      <w:pPr>
        <w:shd w:val="clear" w:color="auto" w:fill="FFFFFF"/>
        <w:rPr>
          <w:szCs w:val="28"/>
        </w:rPr>
      </w:pPr>
      <w:r w:rsidRPr="008418F0">
        <w:rPr>
          <w:szCs w:val="28"/>
        </w:rPr>
        <w:t xml:space="preserve">9) для приема граждан в здании комитета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w:t>
      </w:r>
      <w:r w:rsidRPr="008418F0">
        <w:rPr>
          <w:szCs w:val="28"/>
        </w:rPr>
        <w:lastRenderedPageBreak/>
        <w:t>взаимодействия специалистов с гражданами рекомендуется  организовать в виде отдельных кабинетов для каждого ведущего прием специалиста;</w:t>
      </w:r>
    </w:p>
    <w:p w:rsidR="008418F0" w:rsidRPr="008418F0" w:rsidRDefault="008418F0" w:rsidP="008418F0">
      <w:pPr>
        <w:shd w:val="clear" w:color="auto" w:fill="FFFFFF"/>
        <w:rPr>
          <w:szCs w:val="28"/>
        </w:rPr>
      </w:pPr>
      <w:r w:rsidRPr="008418F0">
        <w:rPr>
          <w:szCs w:val="28"/>
        </w:rPr>
        <w:t>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окнах (кабинетах). Количество одновременно работающих окон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rsidR="008418F0" w:rsidRPr="008418F0" w:rsidRDefault="008418F0" w:rsidP="008418F0">
      <w:pPr>
        <w:shd w:val="clear" w:color="auto" w:fill="FFFFFF"/>
        <w:rPr>
          <w:szCs w:val="28"/>
        </w:rPr>
      </w:pPr>
      <w:r w:rsidRPr="008418F0">
        <w:rPr>
          <w:szCs w:val="28"/>
        </w:rPr>
        <w:t>11) консультирование граждан рекомендуется осуществлять в отдельном кабинете;</w:t>
      </w:r>
    </w:p>
    <w:p w:rsidR="008418F0" w:rsidRPr="008418F0" w:rsidRDefault="008418F0" w:rsidP="008418F0">
      <w:pPr>
        <w:shd w:val="clear" w:color="auto" w:fill="FFFFFF"/>
        <w:rPr>
          <w:szCs w:val="28"/>
        </w:rPr>
      </w:pPr>
      <w:r w:rsidRPr="008418F0">
        <w:rPr>
          <w:szCs w:val="28"/>
        </w:rPr>
        <w:t>12) кабинеты приема граждан должны быть оборудованы информационными табличками (вывесками) с указанием:</w:t>
      </w:r>
    </w:p>
    <w:p w:rsidR="008418F0" w:rsidRPr="008418F0" w:rsidRDefault="008418F0" w:rsidP="008418F0">
      <w:pPr>
        <w:shd w:val="clear" w:color="auto" w:fill="FFFFFF"/>
        <w:rPr>
          <w:szCs w:val="28"/>
        </w:rPr>
      </w:pPr>
      <w:r w:rsidRPr="008418F0">
        <w:rPr>
          <w:szCs w:val="28"/>
        </w:rPr>
        <w:t>номера кабинета;</w:t>
      </w:r>
    </w:p>
    <w:p w:rsidR="008418F0" w:rsidRPr="008418F0" w:rsidRDefault="008418F0" w:rsidP="008418F0">
      <w:pPr>
        <w:shd w:val="clear" w:color="auto" w:fill="FFFFFF"/>
        <w:rPr>
          <w:szCs w:val="28"/>
        </w:rPr>
      </w:pPr>
      <w:r w:rsidRPr="008418F0">
        <w:rPr>
          <w:szCs w:val="28"/>
        </w:rPr>
        <w:t>фамилии, имени, отчества и должности специалиста;</w:t>
      </w:r>
    </w:p>
    <w:p w:rsidR="008418F0" w:rsidRPr="008418F0" w:rsidRDefault="008418F0" w:rsidP="008418F0">
      <w:pPr>
        <w:shd w:val="clear" w:color="auto" w:fill="FFFFFF"/>
        <w:rPr>
          <w:szCs w:val="28"/>
        </w:rPr>
      </w:pPr>
      <w:r w:rsidRPr="008418F0">
        <w:rPr>
          <w:szCs w:val="28"/>
        </w:rPr>
        <w:t>времени перерыва на обед;</w:t>
      </w:r>
    </w:p>
    <w:p w:rsidR="008418F0" w:rsidRPr="008418F0" w:rsidRDefault="008418F0" w:rsidP="008418F0">
      <w:pPr>
        <w:shd w:val="clear" w:color="auto" w:fill="FFFFFF"/>
        <w:rPr>
          <w:szCs w:val="28"/>
        </w:rPr>
      </w:pPr>
      <w:r w:rsidRPr="008418F0">
        <w:rPr>
          <w:szCs w:val="28"/>
        </w:rPr>
        <w:t>технического перерыва;</w:t>
      </w:r>
    </w:p>
    <w:p w:rsidR="008418F0" w:rsidRPr="008418F0" w:rsidRDefault="008418F0" w:rsidP="008418F0">
      <w:pPr>
        <w:shd w:val="clear" w:color="auto" w:fill="FFFFFF"/>
        <w:rPr>
          <w:szCs w:val="28"/>
        </w:rPr>
      </w:pPr>
      <w:r w:rsidRPr="008418F0">
        <w:rPr>
          <w:szCs w:val="28"/>
        </w:rPr>
        <w:t>13) кабинеты приема (выдачи) документов (информации) не должны закрываться одновременно на обеденный перерыв и технический перерыв;</w:t>
      </w:r>
    </w:p>
    <w:p w:rsidR="008418F0" w:rsidRPr="008418F0" w:rsidRDefault="008418F0" w:rsidP="008418F0">
      <w:pPr>
        <w:shd w:val="clear" w:color="auto" w:fill="FFFFFF"/>
        <w:rPr>
          <w:szCs w:val="28"/>
        </w:rPr>
      </w:pPr>
      <w:r w:rsidRPr="008418F0">
        <w:rPr>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rsidR="008418F0" w:rsidRPr="008418F0" w:rsidRDefault="008418F0" w:rsidP="008418F0">
      <w:pPr>
        <w:shd w:val="clear" w:color="auto" w:fill="FFFFFF"/>
        <w:rPr>
          <w:szCs w:val="28"/>
        </w:rPr>
      </w:pPr>
      <w:r w:rsidRPr="008418F0">
        <w:rPr>
          <w:szCs w:val="28"/>
        </w:rPr>
        <w:t>15) при организации рабочих мест должна быть предусмотрена возможность свободного входа и выхода из помещения;</w:t>
      </w:r>
    </w:p>
    <w:p w:rsidR="008418F0" w:rsidRPr="008418F0" w:rsidRDefault="008418F0" w:rsidP="008418F0">
      <w:pPr>
        <w:shd w:val="clear" w:color="auto" w:fill="FFFFFF"/>
        <w:rPr>
          <w:szCs w:val="28"/>
        </w:rPr>
      </w:pPr>
      <w:r w:rsidRPr="008418F0">
        <w:rPr>
          <w:szCs w:val="28"/>
        </w:rPr>
        <w:t>16) на информационных стендах в помещениях комитета, предназначенных для приема документов, размещается следующая информация:</w:t>
      </w:r>
    </w:p>
    <w:p w:rsidR="008418F0" w:rsidRPr="008418F0" w:rsidRDefault="008418F0" w:rsidP="008418F0">
      <w:pPr>
        <w:shd w:val="clear" w:color="auto" w:fill="FFFFFF"/>
        <w:rPr>
          <w:szCs w:val="28"/>
        </w:rPr>
      </w:pPr>
      <w:r w:rsidRPr="008418F0">
        <w:rPr>
          <w:szCs w:val="28"/>
        </w:rPr>
        <w:t>извлечения из нормативных правовых актов Российской Федерации,</w:t>
      </w:r>
    </w:p>
    <w:p w:rsidR="008418F0" w:rsidRPr="008418F0" w:rsidRDefault="008418F0" w:rsidP="008418F0">
      <w:pPr>
        <w:shd w:val="clear" w:color="auto" w:fill="FFFFFF"/>
        <w:rPr>
          <w:szCs w:val="28"/>
        </w:rPr>
      </w:pPr>
      <w:r w:rsidRPr="008418F0">
        <w:rPr>
          <w:szCs w:val="28"/>
        </w:rPr>
        <w:t>устанавливающих порядок и условия предоставления государственной услуги;</w:t>
      </w:r>
    </w:p>
    <w:p w:rsidR="008418F0" w:rsidRPr="008418F0" w:rsidRDefault="008418F0" w:rsidP="008418F0">
      <w:pPr>
        <w:shd w:val="clear" w:color="auto" w:fill="FFFFFF"/>
        <w:rPr>
          <w:szCs w:val="28"/>
        </w:rPr>
      </w:pPr>
      <w:r w:rsidRPr="008418F0">
        <w:rPr>
          <w:szCs w:val="28"/>
        </w:rPr>
        <w:t>блок-схема порядка предоставления государственной услуги согласно</w:t>
      </w:r>
    </w:p>
    <w:p w:rsidR="008418F0" w:rsidRPr="008418F0" w:rsidRDefault="008418F0" w:rsidP="008418F0">
      <w:pPr>
        <w:shd w:val="clear" w:color="auto" w:fill="FFFFFF"/>
        <w:rPr>
          <w:szCs w:val="28"/>
        </w:rPr>
      </w:pPr>
      <w:r w:rsidRPr="008418F0">
        <w:rPr>
          <w:szCs w:val="28"/>
        </w:rPr>
        <w:t>приложению № 5 к настоящему административному регламенту и краткое описание порядка предоставления государственной услуги:</w:t>
      </w:r>
    </w:p>
    <w:p w:rsidR="008418F0" w:rsidRPr="008418F0" w:rsidRDefault="008418F0" w:rsidP="008418F0">
      <w:pPr>
        <w:shd w:val="clear" w:color="auto" w:fill="FFFFFF"/>
        <w:rPr>
          <w:szCs w:val="28"/>
        </w:rPr>
      </w:pPr>
      <w:r w:rsidRPr="008418F0">
        <w:rPr>
          <w:szCs w:val="28"/>
        </w:rPr>
        <w:t>график приема граждан специалистами;</w:t>
      </w:r>
    </w:p>
    <w:p w:rsidR="008418F0" w:rsidRPr="008418F0" w:rsidRDefault="008418F0" w:rsidP="008418F0">
      <w:pPr>
        <w:shd w:val="clear" w:color="auto" w:fill="FFFFFF"/>
        <w:rPr>
          <w:szCs w:val="28"/>
        </w:rPr>
      </w:pPr>
      <w:r w:rsidRPr="008418F0">
        <w:rPr>
          <w:szCs w:val="28"/>
        </w:rPr>
        <w:t>сроки предоставления государственной услуги;</w:t>
      </w:r>
    </w:p>
    <w:p w:rsidR="008418F0" w:rsidRPr="008418F0" w:rsidRDefault="008418F0" w:rsidP="008418F0">
      <w:pPr>
        <w:shd w:val="clear" w:color="auto" w:fill="FFFFFF"/>
        <w:rPr>
          <w:szCs w:val="28"/>
        </w:rPr>
      </w:pPr>
      <w:r w:rsidRPr="008418F0">
        <w:rPr>
          <w:szCs w:val="28"/>
        </w:rPr>
        <w:t xml:space="preserve">порядок получения консультаций специалистов; </w:t>
      </w:r>
    </w:p>
    <w:p w:rsidR="008418F0" w:rsidRPr="008418F0" w:rsidRDefault="008418F0" w:rsidP="008418F0">
      <w:pPr>
        <w:shd w:val="clear" w:color="auto" w:fill="FFFFFF"/>
        <w:rPr>
          <w:szCs w:val="28"/>
        </w:rPr>
      </w:pPr>
      <w:r w:rsidRPr="008418F0">
        <w:rPr>
          <w:szCs w:val="28"/>
        </w:rPr>
        <w:t>порядок обращения за предоставлением государственной услуги;</w:t>
      </w:r>
    </w:p>
    <w:p w:rsidR="008418F0" w:rsidRPr="008418F0" w:rsidRDefault="008418F0" w:rsidP="008418F0">
      <w:pPr>
        <w:shd w:val="clear" w:color="auto" w:fill="FFFFFF"/>
        <w:rPr>
          <w:szCs w:val="28"/>
        </w:rPr>
      </w:pPr>
      <w:r w:rsidRPr="008418F0">
        <w:rPr>
          <w:szCs w:val="28"/>
        </w:rPr>
        <w:t>перечень документов, необходимых для получения государственной услуги с образцами их заполнения;</w:t>
      </w:r>
    </w:p>
    <w:p w:rsidR="008418F0" w:rsidRPr="008418F0" w:rsidRDefault="008418F0" w:rsidP="008418F0">
      <w:pPr>
        <w:shd w:val="clear" w:color="auto" w:fill="FFFFFF"/>
        <w:rPr>
          <w:szCs w:val="28"/>
        </w:rPr>
      </w:pPr>
      <w:r w:rsidRPr="008418F0">
        <w:rPr>
          <w:szCs w:val="28"/>
        </w:rPr>
        <w:t>порядок обжалования действий (бездействий) и решений, осуществляемых и принимаемых комитетом в ходе предоставления государственной услуги.</w:t>
      </w:r>
    </w:p>
    <w:p w:rsidR="008418F0" w:rsidRPr="008418F0" w:rsidRDefault="008418F0" w:rsidP="008418F0">
      <w:pPr>
        <w:shd w:val="clear" w:color="auto" w:fill="FFFFFF"/>
        <w:rPr>
          <w:szCs w:val="28"/>
        </w:rPr>
      </w:pPr>
      <w:r w:rsidRPr="008418F0">
        <w:rPr>
          <w:szCs w:val="28"/>
        </w:rPr>
        <w:t>20. Показатели доступности и качества предоставления государственной услуги:</w:t>
      </w:r>
    </w:p>
    <w:p w:rsidR="008418F0" w:rsidRPr="008418F0" w:rsidRDefault="008418F0" w:rsidP="008418F0">
      <w:pPr>
        <w:shd w:val="clear" w:color="auto" w:fill="FFFFFF"/>
        <w:rPr>
          <w:szCs w:val="28"/>
        </w:rPr>
      </w:pPr>
      <w:r w:rsidRPr="008418F0">
        <w:rPr>
          <w:szCs w:val="28"/>
        </w:rPr>
        <w:t xml:space="preserve">1) Для получения государственной услуги заявитель обращается в комитет  не более 1 раза. </w:t>
      </w:r>
    </w:p>
    <w:p w:rsidR="008418F0" w:rsidRPr="008418F0" w:rsidRDefault="008418F0" w:rsidP="008418F0">
      <w:pPr>
        <w:shd w:val="clear" w:color="auto" w:fill="FFFFFF"/>
        <w:rPr>
          <w:szCs w:val="28"/>
        </w:rPr>
      </w:pPr>
      <w:r w:rsidRPr="008418F0">
        <w:rPr>
          <w:szCs w:val="28"/>
        </w:rPr>
        <w:t>Время общения с  должностными лицами при предоставлении государственной услуги не должно превышать    30   минут.</w:t>
      </w:r>
    </w:p>
    <w:p w:rsidR="008418F0" w:rsidRPr="008418F0" w:rsidRDefault="008418F0" w:rsidP="008418F0">
      <w:pPr>
        <w:shd w:val="clear" w:color="auto" w:fill="FFFFFF"/>
        <w:rPr>
          <w:szCs w:val="28"/>
        </w:rPr>
      </w:pPr>
      <w:r w:rsidRPr="008418F0">
        <w:rPr>
          <w:szCs w:val="28"/>
        </w:rPr>
        <w:t xml:space="preserve">2)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w:t>
      </w:r>
    </w:p>
    <w:p w:rsidR="008418F0" w:rsidRPr="008418F0" w:rsidRDefault="008418F0" w:rsidP="008418F0">
      <w:pPr>
        <w:shd w:val="clear" w:color="auto" w:fill="FFFFFF"/>
        <w:rPr>
          <w:szCs w:val="28"/>
        </w:rPr>
      </w:pPr>
      <w:r w:rsidRPr="008418F0">
        <w:rPr>
          <w:szCs w:val="28"/>
        </w:rPr>
        <w:t xml:space="preserve">3) Заявителю предоставляется информация о ходе предоставления государственной услуги. </w:t>
      </w:r>
    </w:p>
    <w:p w:rsidR="008418F0" w:rsidRPr="008418F0" w:rsidRDefault="008418F0" w:rsidP="008418F0">
      <w:pPr>
        <w:shd w:val="clear" w:color="auto" w:fill="FFFFFF"/>
        <w:rPr>
          <w:szCs w:val="28"/>
        </w:rPr>
      </w:pPr>
      <w:r w:rsidRPr="008418F0">
        <w:rPr>
          <w:szCs w:val="28"/>
        </w:rPr>
        <w:lastRenderedPageBreak/>
        <w:t>Для получения сведений о ходе процедуры предоставления государственной услуги:</w:t>
      </w:r>
    </w:p>
    <w:p w:rsidR="008418F0" w:rsidRPr="008418F0" w:rsidRDefault="008418F0" w:rsidP="008418F0">
      <w:pPr>
        <w:shd w:val="clear" w:color="auto" w:fill="FFFFFF"/>
        <w:rPr>
          <w:szCs w:val="28"/>
        </w:rPr>
      </w:pPr>
      <w:r w:rsidRPr="008418F0">
        <w:rPr>
          <w:szCs w:val="28"/>
        </w:rPr>
        <w:t>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комитета при подаче документов);</w:t>
      </w:r>
    </w:p>
    <w:p w:rsidR="008418F0" w:rsidRPr="008418F0" w:rsidRDefault="008418F0" w:rsidP="008418F0">
      <w:pPr>
        <w:shd w:val="clear" w:color="auto" w:fill="FFFFFF"/>
        <w:rPr>
          <w:szCs w:val="28"/>
        </w:rPr>
      </w:pPr>
      <w:r w:rsidRPr="008418F0">
        <w:rPr>
          <w:szCs w:val="28"/>
        </w:rPr>
        <w:t>при обращении через Государственную информационную систему «Единый портал государственных и муниципальных услуг (функций)» заявителем вводится логин, пароль «личному кабинету».</w:t>
      </w:r>
    </w:p>
    <w:p w:rsidR="008418F0" w:rsidRPr="000A2F31" w:rsidRDefault="008418F0" w:rsidP="008418F0">
      <w:pPr>
        <w:shd w:val="clear" w:color="auto" w:fill="FFFFFF"/>
        <w:rPr>
          <w:szCs w:val="28"/>
        </w:rPr>
      </w:pPr>
      <w:r w:rsidRPr="000A2F31">
        <w:rPr>
          <w:szCs w:val="28"/>
        </w:rPr>
        <w:t>2</w:t>
      </w:r>
      <w:r>
        <w:rPr>
          <w:szCs w:val="28"/>
        </w:rPr>
        <w:t>1</w:t>
      </w:r>
      <w:r w:rsidRPr="000A2F31">
        <w:rPr>
          <w:szCs w:val="28"/>
        </w:rPr>
        <w:t>.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8418F0" w:rsidRPr="008418F0" w:rsidRDefault="008418F0" w:rsidP="008418F0">
      <w:pPr>
        <w:shd w:val="clear" w:color="auto" w:fill="FFFFFF"/>
        <w:rPr>
          <w:szCs w:val="28"/>
        </w:rPr>
      </w:pPr>
    </w:p>
    <w:p w:rsidR="008418F0" w:rsidRPr="00986288" w:rsidRDefault="008418F0" w:rsidP="00986288">
      <w:pPr>
        <w:shd w:val="clear" w:color="auto" w:fill="FFFFFF"/>
        <w:rPr>
          <w:rFonts w:cs="Arial"/>
          <w:b/>
          <w:bCs/>
          <w:sz w:val="28"/>
          <w:szCs w:val="26"/>
        </w:rPr>
      </w:pPr>
      <w:r w:rsidRPr="00986288">
        <w:rPr>
          <w:rFonts w:cs="Arial"/>
          <w:b/>
          <w:bCs/>
          <w:sz w:val="28"/>
          <w:szCs w:val="26"/>
        </w:rPr>
        <w:t>Глава 3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8418F0" w:rsidRPr="008418F0" w:rsidRDefault="008418F0" w:rsidP="008418F0">
      <w:pPr>
        <w:shd w:val="clear" w:color="auto" w:fill="FFFFFF"/>
        <w:rPr>
          <w:szCs w:val="28"/>
        </w:rPr>
      </w:pPr>
      <w:r w:rsidRPr="008418F0">
        <w:rPr>
          <w:szCs w:val="28"/>
        </w:rPr>
        <w:t>22. Предоставление государственной услуги включает в себя следующие административные процедуры:</w:t>
      </w:r>
    </w:p>
    <w:p w:rsidR="008418F0" w:rsidRPr="008418F0" w:rsidRDefault="008418F0" w:rsidP="008418F0">
      <w:pPr>
        <w:shd w:val="clear" w:color="auto" w:fill="FFFFFF"/>
        <w:rPr>
          <w:szCs w:val="28"/>
        </w:rPr>
      </w:pPr>
      <w:r w:rsidRPr="008418F0">
        <w:rPr>
          <w:szCs w:val="28"/>
        </w:rPr>
        <w:t>приём и регистрация заявления/запроса;</w:t>
      </w:r>
    </w:p>
    <w:p w:rsidR="008418F0" w:rsidRPr="008418F0" w:rsidRDefault="008418F0" w:rsidP="008418F0">
      <w:pPr>
        <w:shd w:val="clear" w:color="auto" w:fill="FFFFFF"/>
        <w:rPr>
          <w:szCs w:val="28"/>
        </w:rPr>
      </w:pPr>
      <w:r w:rsidRPr="008418F0">
        <w:rPr>
          <w:szCs w:val="28"/>
        </w:rPr>
        <w:t>анализ тематики запросов заявителей;</w:t>
      </w:r>
    </w:p>
    <w:p w:rsidR="008418F0" w:rsidRPr="008418F0" w:rsidRDefault="008418F0" w:rsidP="008418F0">
      <w:pPr>
        <w:shd w:val="clear" w:color="auto" w:fill="FFFFFF"/>
        <w:rPr>
          <w:szCs w:val="28"/>
        </w:rPr>
      </w:pPr>
      <w:r w:rsidRPr="008418F0">
        <w:rPr>
          <w:szCs w:val="28"/>
        </w:rPr>
        <w:t>3) направление по результатам рассмотрения запросов на исполнение в органы и организации по принадлежности;</w:t>
      </w:r>
    </w:p>
    <w:p w:rsidR="008418F0" w:rsidRPr="008418F0" w:rsidRDefault="008418F0" w:rsidP="008418F0">
      <w:pPr>
        <w:shd w:val="clear" w:color="auto" w:fill="FFFFFF"/>
        <w:rPr>
          <w:szCs w:val="28"/>
        </w:rPr>
      </w:pPr>
      <w:r w:rsidRPr="008418F0">
        <w:rPr>
          <w:szCs w:val="28"/>
        </w:rPr>
        <w:t xml:space="preserve">4)  подготовка и направление ответов заявителю. </w:t>
      </w:r>
    </w:p>
    <w:p w:rsidR="008418F0" w:rsidRPr="008418F0" w:rsidRDefault="008418F0" w:rsidP="008418F0">
      <w:pPr>
        <w:shd w:val="clear" w:color="auto" w:fill="FFFFFF"/>
        <w:rPr>
          <w:szCs w:val="28"/>
        </w:rPr>
      </w:pPr>
      <w:r w:rsidRPr="008418F0">
        <w:rPr>
          <w:szCs w:val="28"/>
        </w:rPr>
        <w:t xml:space="preserve">23. Основанием для начала административной процедуры приема и регистрации заявления/запроса является обращение гражданина в комитет посредством: </w:t>
      </w:r>
    </w:p>
    <w:p w:rsidR="008418F0" w:rsidRPr="008418F0" w:rsidRDefault="008418F0" w:rsidP="008418F0">
      <w:pPr>
        <w:shd w:val="clear" w:color="auto" w:fill="FFFFFF"/>
        <w:rPr>
          <w:szCs w:val="28"/>
        </w:rPr>
      </w:pPr>
      <w:r w:rsidRPr="008418F0">
        <w:rPr>
          <w:szCs w:val="28"/>
        </w:rPr>
        <w:t xml:space="preserve">1) личного обращения заявителя (представителя заявителя) с запросом /заявлением и документами, необходимыми для предоставления государственной услуги; </w:t>
      </w:r>
    </w:p>
    <w:p w:rsidR="008418F0" w:rsidRPr="008418F0" w:rsidRDefault="008418F0" w:rsidP="008418F0">
      <w:pPr>
        <w:shd w:val="clear" w:color="auto" w:fill="FFFFFF"/>
        <w:rPr>
          <w:szCs w:val="28"/>
        </w:rPr>
      </w:pPr>
      <w:r w:rsidRPr="008418F0">
        <w:rPr>
          <w:szCs w:val="28"/>
        </w:rPr>
        <w:t xml:space="preserve">2) почтового отправления запроса/заявления и документов, необходимых для предоставления государственной услуги; </w:t>
      </w:r>
    </w:p>
    <w:p w:rsidR="008418F0" w:rsidRPr="008418F0" w:rsidRDefault="008418F0" w:rsidP="008418F0">
      <w:pPr>
        <w:shd w:val="clear" w:color="auto" w:fill="FFFFFF"/>
        <w:rPr>
          <w:szCs w:val="28"/>
        </w:rPr>
      </w:pPr>
      <w:r w:rsidRPr="008418F0">
        <w:rPr>
          <w:szCs w:val="28"/>
        </w:rPr>
        <w:t xml:space="preserve">  3) направления запроса/заявления и документов в соответствии с пунктом 20 настоящего административного регламента, по информационно-телекоммуникационным сетям общего доступа, включая единый портал государственных и муниципальных услуг.</w:t>
      </w:r>
    </w:p>
    <w:p w:rsidR="008418F0" w:rsidRPr="008418F0" w:rsidRDefault="008418F0" w:rsidP="008418F0">
      <w:pPr>
        <w:shd w:val="clear" w:color="auto" w:fill="FFFFFF"/>
        <w:rPr>
          <w:szCs w:val="28"/>
        </w:rPr>
      </w:pPr>
      <w:r w:rsidRPr="008418F0">
        <w:rPr>
          <w:szCs w:val="28"/>
        </w:rPr>
        <w:t>24. При поступлении запроса/заявления специалист, ответственный за прием и регистрацию документов заявителя:</w:t>
      </w:r>
    </w:p>
    <w:p w:rsidR="008418F0" w:rsidRPr="008418F0" w:rsidRDefault="008418F0" w:rsidP="008418F0">
      <w:pPr>
        <w:shd w:val="clear" w:color="auto" w:fill="FFFFFF"/>
        <w:rPr>
          <w:szCs w:val="28"/>
        </w:rPr>
      </w:pPr>
      <w:r w:rsidRPr="008418F0">
        <w:rPr>
          <w:szCs w:val="28"/>
        </w:rPr>
        <w:t xml:space="preserve">1) устанавливает предмет обращения заявителя; </w:t>
      </w:r>
    </w:p>
    <w:p w:rsidR="008418F0" w:rsidRPr="008418F0" w:rsidRDefault="008418F0" w:rsidP="008418F0">
      <w:pPr>
        <w:shd w:val="clear" w:color="auto" w:fill="FFFFFF"/>
        <w:rPr>
          <w:szCs w:val="28"/>
        </w:rPr>
      </w:pPr>
      <w:r w:rsidRPr="008418F0">
        <w:rPr>
          <w:szCs w:val="28"/>
        </w:rPr>
        <w:t>2) проверяет наличие и соответствие представленных документов требованиям, установленным пунктом 11 настоящего регламента.</w:t>
      </w:r>
    </w:p>
    <w:p w:rsidR="008418F0" w:rsidRPr="008418F0" w:rsidRDefault="008418F0" w:rsidP="008418F0">
      <w:pPr>
        <w:shd w:val="clear" w:color="auto" w:fill="FFFFFF"/>
        <w:rPr>
          <w:szCs w:val="28"/>
        </w:rPr>
      </w:pPr>
      <w:r w:rsidRPr="008418F0">
        <w:rPr>
          <w:szCs w:val="28"/>
        </w:rPr>
        <w:t xml:space="preserve">25. В случае соответствия предоставленных документов установленным в пункте 11 требованиям: </w:t>
      </w:r>
    </w:p>
    <w:p w:rsidR="008418F0" w:rsidRPr="008418F0" w:rsidRDefault="008418F0" w:rsidP="008418F0">
      <w:pPr>
        <w:shd w:val="clear" w:color="auto" w:fill="FFFFFF"/>
        <w:rPr>
          <w:szCs w:val="28"/>
        </w:rPr>
      </w:pPr>
      <w:r w:rsidRPr="008418F0">
        <w:rPr>
          <w:szCs w:val="28"/>
        </w:rPr>
        <w:t xml:space="preserve">1)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штампом);  </w:t>
      </w:r>
    </w:p>
    <w:p w:rsidR="008418F0" w:rsidRPr="008418F0" w:rsidRDefault="008418F0" w:rsidP="008418F0">
      <w:pPr>
        <w:shd w:val="clear" w:color="auto" w:fill="FFFFFF"/>
        <w:rPr>
          <w:szCs w:val="28"/>
        </w:rPr>
      </w:pPr>
      <w:r w:rsidRPr="008418F0">
        <w:rPr>
          <w:szCs w:val="28"/>
        </w:rPr>
        <w:t>2) при отсутствии у заявителя заполненного запроса/заявления или неправильном его заполнении, помогает заявителю заполнить запрос/заявление или заполняет его самостоятельно и представляет на подпись заявителю;</w:t>
      </w:r>
    </w:p>
    <w:p w:rsidR="008418F0" w:rsidRPr="008418F0" w:rsidRDefault="008418F0" w:rsidP="008418F0">
      <w:pPr>
        <w:shd w:val="clear" w:color="auto" w:fill="FFFFFF"/>
        <w:rPr>
          <w:szCs w:val="28"/>
        </w:rPr>
      </w:pPr>
      <w:r w:rsidRPr="008418F0">
        <w:rPr>
          <w:szCs w:val="28"/>
        </w:rPr>
        <w:t xml:space="preserve">3)  сканирует заявление и документы и/или их копии, предоставленные заявителем, заносит электронные образы документов в учетную карточку </w:t>
      </w:r>
      <w:r w:rsidRPr="008418F0">
        <w:rPr>
          <w:szCs w:val="28"/>
        </w:rPr>
        <w:lastRenderedPageBreak/>
        <w:t xml:space="preserve">обращения электронного журнала регистрации обращений (при наличии технических возможностей); </w:t>
      </w:r>
    </w:p>
    <w:p w:rsidR="008418F0" w:rsidRPr="008418F0" w:rsidRDefault="008418F0" w:rsidP="008418F0">
      <w:pPr>
        <w:shd w:val="clear" w:color="auto" w:fill="FFFFFF"/>
        <w:rPr>
          <w:szCs w:val="28"/>
        </w:rPr>
      </w:pPr>
      <w:r w:rsidRPr="008418F0">
        <w:rPr>
          <w:szCs w:val="28"/>
        </w:rPr>
        <w:t>4) информирует заявителя о сроках и способах получения государственной услуги.</w:t>
      </w:r>
    </w:p>
    <w:p w:rsidR="008418F0" w:rsidRPr="008418F0" w:rsidRDefault="008418F0" w:rsidP="008418F0">
      <w:pPr>
        <w:shd w:val="clear" w:color="auto" w:fill="FFFFFF"/>
        <w:rPr>
          <w:szCs w:val="28"/>
        </w:rPr>
      </w:pPr>
      <w:r w:rsidRPr="008418F0">
        <w:rPr>
          <w:szCs w:val="28"/>
        </w:rPr>
        <w:t>5) регистрирует поступление запроса/заявления в Журнале регистрации запросов (социально-правовых, тематических) (приложение № 4);</w:t>
      </w:r>
    </w:p>
    <w:p w:rsidR="008418F0" w:rsidRPr="008418F0" w:rsidRDefault="008418F0" w:rsidP="008418F0">
      <w:pPr>
        <w:shd w:val="clear" w:color="auto" w:fill="FFFFFF"/>
        <w:rPr>
          <w:szCs w:val="28"/>
        </w:rPr>
      </w:pPr>
      <w:r w:rsidRPr="008418F0">
        <w:rPr>
          <w:szCs w:val="28"/>
        </w:rPr>
        <w:t>6) передает комплект документов председателю комитета для визирования и назначения специалиста, ответственного за исполнение запроса/заявления.</w:t>
      </w:r>
    </w:p>
    <w:p w:rsidR="008418F0" w:rsidRPr="008418F0" w:rsidRDefault="008418F0" w:rsidP="008418F0">
      <w:pPr>
        <w:shd w:val="clear" w:color="auto" w:fill="FFFFFF"/>
        <w:rPr>
          <w:szCs w:val="28"/>
        </w:rPr>
      </w:pPr>
      <w:r w:rsidRPr="008418F0">
        <w:rPr>
          <w:szCs w:val="28"/>
        </w:rPr>
        <w:t>26. Максимальный срок выполнения административных действий составляет 30 минут.</w:t>
      </w:r>
    </w:p>
    <w:p w:rsidR="008418F0" w:rsidRDefault="008418F0" w:rsidP="008418F0">
      <w:pPr>
        <w:shd w:val="clear" w:color="auto" w:fill="FFFFFF"/>
        <w:rPr>
          <w:szCs w:val="28"/>
        </w:rPr>
      </w:pPr>
      <w:r w:rsidRPr="008418F0">
        <w:rPr>
          <w:szCs w:val="28"/>
        </w:rPr>
        <w:t xml:space="preserve">27. Максимальный срок выполнения административной процедуры составляет 2 </w:t>
      </w:r>
      <w:r w:rsidR="00F93921">
        <w:rPr>
          <w:szCs w:val="28"/>
        </w:rPr>
        <w:t>календарных</w:t>
      </w:r>
      <w:r w:rsidRPr="008418F0">
        <w:rPr>
          <w:szCs w:val="28"/>
        </w:rPr>
        <w:t xml:space="preserve"> дня.  </w:t>
      </w:r>
    </w:p>
    <w:p w:rsidR="00F93921" w:rsidRPr="008418F0" w:rsidRDefault="00F93921"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26"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A87A59" w:rsidRDefault="008418F0" w:rsidP="008418F0">
      <w:pPr>
        <w:shd w:val="clear" w:color="auto" w:fill="FFFFFF"/>
        <w:rPr>
          <w:szCs w:val="28"/>
        </w:rPr>
      </w:pPr>
      <w:r>
        <w:rPr>
          <w:szCs w:val="28"/>
        </w:rPr>
        <w:t>28</w:t>
      </w:r>
      <w:r w:rsidRPr="00A87A59">
        <w:rPr>
          <w:szCs w:val="28"/>
        </w:rPr>
        <w:t>. Особенности приема запроса и документов (сведений) полученных  от заявителя в форме электронного документа.</w:t>
      </w:r>
    </w:p>
    <w:p w:rsidR="008418F0" w:rsidRPr="00F618DD" w:rsidRDefault="008418F0" w:rsidP="008418F0">
      <w:pPr>
        <w:shd w:val="clear" w:color="auto" w:fill="FFFFFF"/>
        <w:rPr>
          <w:szCs w:val="28"/>
        </w:rPr>
      </w:pPr>
      <w:r>
        <w:rPr>
          <w:szCs w:val="28"/>
        </w:rPr>
        <w:t xml:space="preserve">1) </w:t>
      </w:r>
      <w:r w:rsidRPr="00F618DD">
        <w:rPr>
          <w:szCs w:val="28"/>
        </w:rPr>
        <w:t xml:space="preserve">В случае возможности получения государственной услуги в электронной форме заявитель формирует запрос посредством заполнения электронной формы в разделе «Личный кабинет» федеральной государственной информационной системы «Единый портал государственных и муниципальных услуг (функций)». В случае если предусмотрена личная идентификация гражданина, то запрос и прилагаемые документы должны быть подписаны электронной  подписью заявителя. </w:t>
      </w:r>
    </w:p>
    <w:p w:rsidR="00F93921" w:rsidRPr="00587C36" w:rsidRDefault="00F93921" w:rsidP="00F93921">
      <w:pPr>
        <w:pStyle w:val="a8"/>
        <w:tabs>
          <w:tab w:val="left" w:pos="-3119"/>
        </w:tabs>
        <w:ind w:firstLine="709"/>
        <w:rPr>
          <w:sz w:val="24"/>
          <w:szCs w:val="28"/>
        </w:rPr>
      </w:pPr>
      <w:r w:rsidRPr="00587C36">
        <w:rPr>
          <w:sz w:val="24"/>
          <w:szCs w:val="28"/>
        </w:rPr>
        <w:t>2) Специалист, ответственный за прием и регистрацию документов:</w:t>
      </w:r>
    </w:p>
    <w:p w:rsidR="00F93921" w:rsidRPr="00587C36" w:rsidRDefault="00F93921" w:rsidP="00F93921">
      <w:pPr>
        <w:pStyle w:val="a8"/>
        <w:tabs>
          <w:tab w:val="left" w:pos="-3119"/>
        </w:tabs>
        <w:ind w:firstLine="709"/>
        <w:rPr>
          <w:sz w:val="24"/>
          <w:szCs w:val="28"/>
        </w:rPr>
      </w:pPr>
      <w:r w:rsidRPr="00587C36">
        <w:rPr>
          <w:sz w:val="24"/>
          <w:szCs w:val="28"/>
        </w:rPr>
        <w:t>проверяет наличие и соответствие предоставленных запроса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rsidR="00F93921" w:rsidRPr="00587C36" w:rsidRDefault="00F93921" w:rsidP="00F93921">
      <w:pPr>
        <w:tabs>
          <w:tab w:val="left" w:pos="0"/>
        </w:tabs>
        <w:ind w:firstLine="709"/>
        <w:rPr>
          <w:szCs w:val="28"/>
        </w:rPr>
      </w:pPr>
      <w:r w:rsidRPr="00587C36">
        <w:rPr>
          <w:szCs w:val="28"/>
        </w:rPr>
        <w:t>проверяет наличие и соответствие представленных документов требованиям, установленным пунктом 11 настоящего регламента.</w:t>
      </w:r>
    </w:p>
    <w:p w:rsidR="00F93921" w:rsidRPr="00587C36" w:rsidRDefault="00F93921" w:rsidP="00F93921">
      <w:pPr>
        <w:pStyle w:val="a8"/>
        <w:ind w:firstLine="709"/>
        <w:rPr>
          <w:sz w:val="24"/>
        </w:rPr>
      </w:pPr>
      <w:r w:rsidRPr="00587C36">
        <w:rPr>
          <w:sz w:val="24"/>
        </w:rPr>
        <w:t>При нарушении требований, установленных к заполнению и  оформлению запроса и прилагаемых к нему документов, специалист, ответственный за прием и регистрацию документов 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rsidR="00F93921" w:rsidRPr="00587C36" w:rsidRDefault="00F93921" w:rsidP="00F93921">
      <w:pPr>
        <w:pStyle w:val="a8"/>
        <w:ind w:firstLine="709"/>
        <w:rPr>
          <w:sz w:val="24"/>
          <w:szCs w:val="28"/>
        </w:rPr>
      </w:pPr>
      <w:r w:rsidRPr="00587C36">
        <w:rPr>
          <w:sz w:val="24"/>
          <w:szCs w:val="28"/>
        </w:rPr>
        <w:t>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rsidR="00F93921" w:rsidRPr="00587C36" w:rsidRDefault="00F93921" w:rsidP="00F93921">
      <w:pPr>
        <w:tabs>
          <w:tab w:val="left" w:pos="426"/>
        </w:tabs>
        <w:rPr>
          <w:szCs w:val="28"/>
        </w:rPr>
      </w:pPr>
      <w:r w:rsidRPr="00587C36">
        <w:rPr>
          <w:szCs w:val="28"/>
        </w:rPr>
        <w:t xml:space="preserve">делает отметку в соответствующий журнал регистрации (книге учета заявлений); </w:t>
      </w:r>
    </w:p>
    <w:p w:rsidR="00F93921" w:rsidRPr="00587C36" w:rsidRDefault="00F93921" w:rsidP="00F93921">
      <w:pPr>
        <w:tabs>
          <w:tab w:val="left" w:pos="426"/>
        </w:tabs>
        <w:rPr>
          <w:szCs w:val="28"/>
        </w:rPr>
      </w:pPr>
      <w:r w:rsidRPr="00587C36">
        <w:rPr>
          <w:szCs w:val="28"/>
        </w:rPr>
        <w:t>уведомляет заявителя путем направления расписки в получении запроса и документов (сведений)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 Электронная расписка выдается посредством отправки соответствующего статуса в раздел «Личный кабинет»;</w:t>
      </w:r>
    </w:p>
    <w:p w:rsidR="00F93921" w:rsidRPr="00587C36" w:rsidRDefault="00F93921" w:rsidP="00F93921">
      <w:pPr>
        <w:tabs>
          <w:tab w:val="left" w:pos="426"/>
        </w:tabs>
        <w:rPr>
          <w:szCs w:val="28"/>
        </w:rPr>
      </w:pPr>
      <w:r w:rsidRPr="00587C36">
        <w:rPr>
          <w:szCs w:val="28"/>
        </w:rPr>
        <w:t>оформляет запрос и электронные образы полученных от заявителя документов на бумажных носителях, визирует их;</w:t>
      </w:r>
    </w:p>
    <w:p w:rsidR="00F93921" w:rsidRPr="00587C36" w:rsidRDefault="00F93921" w:rsidP="00F93921">
      <w:pPr>
        <w:tabs>
          <w:tab w:val="left" w:pos="0"/>
        </w:tabs>
        <w:rPr>
          <w:szCs w:val="28"/>
        </w:rPr>
      </w:pPr>
      <w:r w:rsidRPr="00587C36">
        <w:rPr>
          <w:szCs w:val="28"/>
        </w:rPr>
        <w:t>комплектует заявление и представленные заявителем документы (сведения)  в дело  в установленном порядке делопроизводства.</w:t>
      </w:r>
    </w:p>
    <w:p w:rsidR="008418F0" w:rsidRPr="00A87A59" w:rsidRDefault="00F93921" w:rsidP="00F93921">
      <w:pPr>
        <w:shd w:val="clear" w:color="auto" w:fill="FFFFFF"/>
        <w:rPr>
          <w:szCs w:val="28"/>
        </w:rPr>
      </w:pPr>
      <w:r w:rsidRPr="00587C36">
        <w:rPr>
          <w:szCs w:val="28"/>
        </w:rPr>
        <w:lastRenderedPageBreak/>
        <w:t>Срок исполнения административной процедуры – не позднее 1 календарного дня, следующего за днем получения запроса.</w:t>
      </w:r>
    </w:p>
    <w:p w:rsidR="00F93921" w:rsidRDefault="00F93921" w:rsidP="008418F0">
      <w:pPr>
        <w:shd w:val="clear" w:color="auto" w:fill="FFFFFF"/>
        <w:rPr>
          <w:szCs w:val="28"/>
        </w:rPr>
      </w:pPr>
      <w:r>
        <w:rPr>
          <w:szCs w:val="28"/>
        </w:rPr>
        <w:t xml:space="preserve">(п.п. 2 в новой редакции </w:t>
      </w:r>
      <w:r>
        <w:t xml:space="preserve">приказа комитета по делам архивов Костромской области </w:t>
      </w:r>
      <w:hyperlink r:id="rId27"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r w:rsidRPr="008418F0">
        <w:rPr>
          <w:szCs w:val="28"/>
        </w:rPr>
        <w:t xml:space="preserve">29. Основанием для начала административной процедуры анализа тематики запроса заявителя является получение специалистом, ответственным за исполнение запроса, комплекта  документов заявителя </w:t>
      </w:r>
    </w:p>
    <w:p w:rsidR="008418F0" w:rsidRPr="008418F0" w:rsidRDefault="008418F0" w:rsidP="008418F0">
      <w:pPr>
        <w:shd w:val="clear" w:color="auto" w:fill="FFFFFF"/>
        <w:rPr>
          <w:szCs w:val="28"/>
        </w:rPr>
      </w:pPr>
      <w:r w:rsidRPr="008418F0">
        <w:rPr>
          <w:szCs w:val="28"/>
        </w:rPr>
        <w:t>30. Специалист, ответственный за исполнение запроса:</w:t>
      </w:r>
    </w:p>
    <w:p w:rsidR="008418F0" w:rsidRPr="008418F0" w:rsidRDefault="008418F0" w:rsidP="008418F0">
      <w:pPr>
        <w:shd w:val="clear" w:color="auto" w:fill="FFFFFF"/>
        <w:rPr>
          <w:szCs w:val="28"/>
        </w:rPr>
      </w:pPr>
      <w:r w:rsidRPr="008418F0">
        <w:rPr>
          <w:szCs w:val="28"/>
        </w:rPr>
        <w:t>1) проводит  анализ тематики поступивших запросов с использованием имеющихся в комитете архивных справочников в традиционной и электронной форме, содержащих сведения о местах хранения документов, необходимых для исполнения запросов заявителя. При этом определяется:</w:t>
      </w:r>
    </w:p>
    <w:p w:rsidR="008418F0" w:rsidRPr="008418F0" w:rsidRDefault="008418F0" w:rsidP="008418F0">
      <w:pPr>
        <w:shd w:val="clear" w:color="auto" w:fill="FFFFFF"/>
        <w:rPr>
          <w:szCs w:val="28"/>
        </w:rPr>
      </w:pPr>
      <w:r w:rsidRPr="008418F0">
        <w:rPr>
          <w:szCs w:val="28"/>
        </w:rPr>
        <w:t>а)  правомочность получения заявителем запрашиваемой информации с учетом ограничений на предоставление сведений, содержащих государственную тайну и сведения конфиденциального характера;</w:t>
      </w:r>
    </w:p>
    <w:p w:rsidR="008418F0" w:rsidRPr="008418F0" w:rsidRDefault="008418F0" w:rsidP="008418F0">
      <w:pPr>
        <w:shd w:val="clear" w:color="auto" w:fill="FFFFFF"/>
        <w:rPr>
          <w:szCs w:val="28"/>
        </w:rPr>
      </w:pPr>
      <w:r w:rsidRPr="008418F0">
        <w:rPr>
          <w:szCs w:val="28"/>
        </w:rPr>
        <w:t>б)  степень полноты сведений, содержащихся в запросе заявителя, необходимых для проведения поисковой работы;</w:t>
      </w:r>
    </w:p>
    <w:p w:rsidR="008418F0" w:rsidRPr="008418F0" w:rsidRDefault="008418F0" w:rsidP="008418F0">
      <w:pPr>
        <w:shd w:val="clear" w:color="auto" w:fill="FFFFFF"/>
        <w:rPr>
          <w:szCs w:val="28"/>
        </w:rPr>
      </w:pPr>
      <w:r w:rsidRPr="008418F0">
        <w:rPr>
          <w:szCs w:val="28"/>
        </w:rPr>
        <w:t>в) местонахождение архивных документов, необходимых для исполнения запроса пользователя;</w:t>
      </w:r>
    </w:p>
    <w:p w:rsidR="008418F0" w:rsidRPr="008418F0" w:rsidRDefault="008418F0" w:rsidP="008418F0">
      <w:pPr>
        <w:shd w:val="clear" w:color="auto" w:fill="FFFFFF"/>
        <w:rPr>
          <w:szCs w:val="28"/>
        </w:rPr>
      </w:pPr>
      <w:r w:rsidRPr="008418F0">
        <w:rPr>
          <w:szCs w:val="28"/>
        </w:rPr>
        <w:t>г) адреса конкретных органов и организаций, куда по принадлежности следует направить на исполнение запрос заявителя.</w:t>
      </w:r>
    </w:p>
    <w:p w:rsidR="008418F0" w:rsidRPr="008418F0" w:rsidRDefault="008418F0" w:rsidP="008418F0">
      <w:pPr>
        <w:shd w:val="clear" w:color="auto" w:fill="FFFFFF"/>
        <w:rPr>
          <w:szCs w:val="28"/>
        </w:rPr>
      </w:pPr>
      <w:r w:rsidRPr="008418F0">
        <w:rPr>
          <w:szCs w:val="28"/>
        </w:rPr>
        <w:t>2) проверяет наличие полномочий на право обращения с запросом о предоставлении государственной услуги (в случае, когда заявителем является юридическое лицо или в случае, когда с запросом обращается представитель заявителя) и их оформление;</w:t>
      </w:r>
    </w:p>
    <w:p w:rsidR="008418F0" w:rsidRPr="008418F0" w:rsidRDefault="008418F0" w:rsidP="008418F0">
      <w:pPr>
        <w:shd w:val="clear" w:color="auto" w:fill="FFFFFF"/>
        <w:rPr>
          <w:szCs w:val="28"/>
        </w:rPr>
      </w:pPr>
      <w:r w:rsidRPr="008418F0">
        <w:rPr>
          <w:szCs w:val="28"/>
        </w:rPr>
        <w:t>3) осуществляет сбор недостающих для предоставления государственной услуги документов, письменно запрашивает заявителя об уточнении и дополнении запроса необходимыми для его исполнения сведениями в случае отсутствия в запросе заявителя достаточных данных для организации выявления запрашиваемой информации в архивах, нечетко, неправильно сформулированного запроса.</w:t>
      </w:r>
    </w:p>
    <w:p w:rsidR="008418F0" w:rsidRPr="008418F0" w:rsidRDefault="008418F0" w:rsidP="008418F0">
      <w:pPr>
        <w:shd w:val="clear" w:color="auto" w:fill="FFFFFF"/>
        <w:rPr>
          <w:szCs w:val="28"/>
        </w:rPr>
      </w:pPr>
      <w:r w:rsidRPr="008418F0">
        <w:rPr>
          <w:szCs w:val="28"/>
        </w:rPr>
        <w:t>31. Специалист комитета письменно запрашивает автора запроса об уточнении и дополнении запроса необходимыми для его исполнения сведениями в случае отсутствия в запросе заявителя достаточных данных для организации выявления запрашиваемой информации в архивах, нечетко, неправильно сформулированного запроса.</w:t>
      </w:r>
    </w:p>
    <w:p w:rsidR="008418F0" w:rsidRPr="008418F0" w:rsidRDefault="008418F0" w:rsidP="008418F0">
      <w:pPr>
        <w:shd w:val="clear" w:color="auto" w:fill="FFFFFF"/>
        <w:rPr>
          <w:szCs w:val="28"/>
        </w:rPr>
      </w:pPr>
      <w:r w:rsidRPr="008418F0">
        <w:rPr>
          <w:szCs w:val="28"/>
        </w:rPr>
        <w:t>32. Максимальный срок выполнения административных действий 30 минут</w:t>
      </w:r>
    </w:p>
    <w:p w:rsidR="008418F0" w:rsidRDefault="008418F0" w:rsidP="008418F0">
      <w:pPr>
        <w:shd w:val="clear" w:color="auto" w:fill="FFFFFF"/>
        <w:rPr>
          <w:szCs w:val="28"/>
        </w:rPr>
      </w:pPr>
      <w:r w:rsidRPr="008418F0">
        <w:rPr>
          <w:szCs w:val="28"/>
        </w:rPr>
        <w:t xml:space="preserve">Максимальный срок выполнения административной процедуры анализа тематики запросов заявителей  составляет 2 </w:t>
      </w:r>
      <w:r w:rsidR="00F93921">
        <w:rPr>
          <w:szCs w:val="28"/>
        </w:rPr>
        <w:t>календарных</w:t>
      </w:r>
      <w:r w:rsidRPr="008418F0">
        <w:rPr>
          <w:szCs w:val="28"/>
        </w:rPr>
        <w:t xml:space="preserve"> дня.</w:t>
      </w:r>
    </w:p>
    <w:p w:rsidR="00F93921" w:rsidRPr="008418F0" w:rsidRDefault="00A64D1B"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28"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r w:rsidRPr="008418F0">
        <w:rPr>
          <w:szCs w:val="28"/>
        </w:rPr>
        <w:t>33. Основанием для начала административной процедуры направление запросов  по принадлежности является направление по итогам анализа тематики поступившего запроса по принадлежности в органы и организации при наличии у них архивных документов, необходимых для исполнения запроса.</w:t>
      </w:r>
    </w:p>
    <w:p w:rsidR="008418F0" w:rsidRPr="008418F0" w:rsidRDefault="008418F0" w:rsidP="008418F0">
      <w:pPr>
        <w:shd w:val="clear" w:color="auto" w:fill="FFFFFF"/>
        <w:rPr>
          <w:szCs w:val="28"/>
        </w:rPr>
      </w:pPr>
      <w:r w:rsidRPr="008418F0">
        <w:rPr>
          <w:szCs w:val="28"/>
        </w:rPr>
        <w:t>По итогам анализа тематики поступивших запросов пользователей специалист комитета направляет:</w:t>
      </w:r>
    </w:p>
    <w:p w:rsidR="008418F0" w:rsidRPr="008418F0" w:rsidRDefault="008418F0" w:rsidP="008418F0">
      <w:pPr>
        <w:shd w:val="clear" w:color="auto" w:fill="FFFFFF"/>
        <w:rPr>
          <w:szCs w:val="28"/>
        </w:rPr>
      </w:pPr>
      <w:r w:rsidRPr="008418F0">
        <w:rPr>
          <w:szCs w:val="28"/>
        </w:rPr>
        <w:t>1) по тематическим запросам – на исполнение по принадлежности в государственные, муниципальные архивы, органы и организации;</w:t>
      </w:r>
    </w:p>
    <w:p w:rsidR="008418F0" w:rsidRPr="008418F0" w:rsidRDefault="008418F0" w:rsidP="008418F0">
      <w:pPr>
        <w:shd w:val="clear" w:color="auto" w:fill="FFFFFF"/>
        <w:rPr>
          <w:szCs w:val="28"/>
        </w:rPr>
      </w:pPr>
      <w:r w:rsidRPr="008418F0">
        <w:rPr>
          <w:szCs w:val="28"/>
        </w:rPr>
        <w:t>2) по социально-правовым запросам – по принадлежности в органы и организации при наличии у них документов, необходимых для исполнения запросов,</w:t>
      </w:r>
    </w:p>
    <w:p w:rsidR="008418F0" w:rsidRPr="008418F0" w:rsidRDefault="008418F0" w:rsidP="008418F0">
      <w:pPr>
        <w:shd w:val="clear" w:color="auto" w:fill="FFFFFF"/>
        <w:rPr>
          <w:szCs w:val="28"/>
        </w:rPr>
      </w:pPr>
      <w:r w:rsidRPr="008418F0">
        <w:rPr>
          <w:szCs w:val="28"/>
        </w:rPr>
        <w:lastRenderedPageBreak/>
        <w:t>3) по генеалогическим запросам - на исполнение по принадлежности в государственные, муниципальные архивы.</w:t>
      </w:r>
    </w:p>
    <w:p w:rsidR="008418F0" w:rsidRPr="008418F0" w:rsidRDefault="008418F0" w:rsidP="008418F0">
      <w:pPr>
        <w:shd w:val="clear" w:color="auto" w:fill="FFFFFF"/>
        <w:rPr>
          <w:szCs w:val="28"/>
        </w:rPr>
      </w:pPr>
      <w:r w:rsidRPr="008418F0">
        <w:rPr>
          <w:szCs w:val="28"/>
        </w:rPr>
        <w:t>34. Специалист письменно уведомляет автора запроса о направлении запроса  на исполнение по принадлежности в органы и организации.</w:t>
      </w:r>
    </w:p>
    <w:p w:rsidR="008418F0" w:rsidRPr="008418F0" w:rsidRDefault="008418F0" w:rsidP="008418F0">
      <w:pPr>
        <w:shd w:val="clear" w:color="auto" w:fill="FFFFFF"/>
        <w:rPr>
          <w:szCs w:val="28"/>
        </w:rPr>
      </w:pPr>
      <w:r w:rsidRPr="008418F0">
        <w:rPr>
          <w:szCs w:val="28"/>
        </w:rPr>
        <w:t>35. Государственные, муниципальные архивы по результатам рассмотрения запроса, поступившего из комитета, готовят информационные материалы (информационные письма, архивные справки, архивные выписки, архивные копии, тематические перечни, тематические подборки копий архивных документов, тематические обзоры архивных документов), ответы об отсутствии запрашиваемых сведений, рекомендации о дальнейших путях поиска необходимой информации и направляют их в комитет.</w:t>
      </w:r>
    </w:p>
    <w:p w:rsidR="008418F0" w:rsidRDefault="008418F0" w:rsidP="008418F0">
      <w:pPr>
        <w:shd w:val="clear" w:color="auto" w:fill="FFFFFF"/>
        <w:rPr>
          <w:szCs w:val="28"/>
        </w:rPr>
      </w:pPr>
      <w:r w:rsidRPr="008418F0">
        <w:rPr>
          <w:szCs w:val="28"/>
        </w:rPr>
        <w:t xml:space="preserve">В случае если запрашиваемая информация не может быть предоставлена в срок, установленный комитетом, из-за необходимости проведения масштабной поисковой работы по комплексу архивных документов, государственный, муниципальный архив уведомляет комитет о необходимости продления на определенный срок рассмотрения запроса не позднее чем за 3 </w:t>
      </w:r>
      <w:r w:rsidR="002F66EE">
        <w:rPr>
          <w:szCs w:val="28"/>
        </w:rPr>
        <w:t xml:space="preserve">календарных </w:t>
      </w:r>
      <w:r w:rsidRPr="008418F0">
        <w:rPr>
          <w:szCs w:val="28"/>
        </w:rPr>
        <w:t>дня до истечения срока, установленного комитетом.</w:t>
      </w:r>
    </w:p>
    <w:p w:rsidR="002F66EE" w:rsidRPr="008418F0" w:rsidRDefault="002F66EE"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29"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r w:rsidRPr="008418F0">
        <w:rPr>
          <w:szCs w:val="28"/>
        </w:rPr>
        <w:t xml:space="preserve">36. Органы и организации (кроме государственных, муниципальных архивов), исполняющие полученный от комитета тематический запрос, по итогам выявления запрашиваемой информации готовят информационные материалы (информационные письма, архивные справки, архивные выписки, архивные копии, тематические перечни, тематические подборки копий архивных документов, тематические обзоры архивных документов), ответ  об отсутствии запрашиваемых сведений, рекомендации о дальнейших путях поиска необходимой информации, которые направляются непосредственно в адрес комитета. </w:t>
      </w:r>
    </w:p>
    <w:p w:rsidR="008418F0" w:rsidRPr="008418F0" w:rsidRDefault="008418F0" w:rsidP="008418F0">
      <w:pPr>
        <w:shd w:val="clear" w:color="auto" w:fill="FFFFFF"/>
        <w:rPr>
          <w:szCs w:val="28"/>
        </w:rPr>
      </w:pPr>
      <w:r w:rsidRPr="008418F0">
        <w:rPr>
          <w:szCs w:val="28"/>
        </w:rPr>
        <w:t>37. Органы и организации по итогам выявления запрашиваемой информации по социально-правовым запросам готовят информационные материалы (архивные справки, архивные выписки, архивные копии), ответы об отсутствии запрашиваемых сведений, рекомендации о дальнейших путях поиска необходимой информации, которые направляются непосредственно в адрес заявителя.</w:t>
      </w:r>
    </w:p>
    <w:p w:rsidR="008418F0" w:rsidRPr="008418F0" w:rsidRDefault="008418F0" w:rsidP="008418F0">
      <w:pPr>
        <w:shd w:val="clear" w:color="auto" w:fill="FFFFFF"/>
        <w:rPr>
          <w:szCs w:val="28"/>
        </w:rPr>
      </w:pPr>
      <w:r w:rsidRPr="008418F0">
        <w:rPr>
          <w:szCs w:val="28"/>
        </w:rPr>
        <w:t>В случае необходимости комитет может запрашивать у организаций-исполнителей копии ответов о результатах рассмотрения запросов заявителей.</w:t>
      </w:r>
    </w:p>
    <w:p w:rsidR="008418F0" w:rsidRPr="008418F0" w:rsidRDefault="008418F0" w:rsidP="008418F0">
      <w:pPr>
        <w:shd w:val="clear" w:color="auto" w:fill="FFFFFF"/>
        <w:rPr>
          <w:szCs w:val="28"/>
        </w:rPr>
      </w:pPr>
      <w:r w:rsidRPr="008418F0">
        <w:rPr>
          <w:szCs w:val="28"/>
        </w:rPr>
        <w:t>38. Максимальный срок выполнения административных действий 1 час.</w:t>
      </w:r>
    </w:p>
    <w:p w:rsidR="008418F0" w:rsidRPr="008418F0" w:rsidRDefault="008418F0" w:rsidP="008418F0">
      <w:pPr>
        <w:shd w:val="clear" w:color="auto" w:fill="FFFFFF"/>
        <w:rPr>
          <w:szCs w:val="28"/>
        </w:rPr>
      </w:pPr>
      <w:r w:rsidRPr="008418F0">
        <w:rPr>
          <w:szCs w:val="28"/>
        </w:rPr>
        <w:t>Максимальный срок выполнения административной процедуры составляет 23 календарных дня.</w:t>
      </w:r>
    </w:p>
    <w:p w:rsidR="008418F0" w:rsidRPr="008418F0" w:rsidRDefault="008418F0" w:rsidP="008418F0">
      <w:pPr>
        <w:shd w:val="clear" w:color="auto" w:fill="FFFFFF"/>
        <w:rPr>
          <w:szCs w:val="28"/>
        </w:rPr>
      </w:pPr>
      <w:r w:rsidRPr="008418F0">
        <w:rPr>
          <w:szCs w:val="28"/>
        </w:rPr>
        <w:t>39. Основанием для начала административной процедуры подготовки и направление ответов заявителю является получение специалистом, ответов из государственных, муниципальных архивов, оценки полноты полученной информации.</w:t>
      </w:r>
    </w:p>
    <w:p w:rsidR="008418F0" w:rsidRPr="008418F0" w:rsidRDefault="008418F0" w:rsidP="008418F0">
      <w:pPr>
        <w:shd w:val="clear" w:color="auto" w:fill="FFFFFF"/>
        <w:rPr>
          <w:szCs w:val="28"/>
        </w:rPr>
      </w:pPr>
      <w:r w:rsidRPr="008418F0">
        <w:rPr>
          <w:szCs w:val="28"/>
        </w:rPr>
        <w:t xml:space="preserve">40. Специалист комитета, ответственный за исполнение запроса анализирует полученные ответы из государственных, муниципальных архивов, иных органов и организаций, оценивает полноту информации. На основе ответов готовит информационное письмо или информационное письмо с приложением поступивших информационных материалов (архивных справок, архивных выписок, архивных копий, тематических перечней, тематических подборок копий архивных документов, тематических обзоров архивных документов). </w:t>
      </w:r>
    </w:p>
    <w:p w:rsidR="008418F0" w:rsidRPr="008418F0" w:rsidRDefault="008418F0" w:rsidP="008418F0">
      <w:pPr>
        <w:shd w:val="clear" w:color="auto" w:fill="FFFFFF"/>
        <w:rPr>
          <w:szCs w:val="28"/>
        </w:rPr>
      </w:pPr>
      <w:r w:rsidRPr="008418F0">
        <w:rPr>
          <w:szCs w:val="28"/>
        </w:rPr>
        <w:t xml:space="preserve">41. При отсутствии запрашиваемых сведений в государственных, муниципальных архивах специалист комитета информирует об этом автора </w:t>
      </w:r>
      <w:r w:rsidRPr="008418F0">
        <w:rPr>
          <w:szCs w:val="28"/>
        </w:rPr>
        <w:lastRenderedPageBreak/>
        <w:t>запроса и, при возможности, дает рекомендации по их дальнейшему поиску, направляет информацию о месте(ах) хранения интересующих документов;</w:t>
      </w:r>
    </w:p>
    <w:p w:rsidR="008418F0" w:rsidRPr="008418F0" w:rsidRDefault="008418F0" w:rsidP="008418F0">
      <w:pPr>
        <w:shd w:val="clear" w:color="auto" w:fill="FFFFFF"/>
        <w:rPr>
          <w:szCs w:val="28"/>
        </w:rPr>
      </w:pPr>
      <w:r w:rsidRPr="008418F0">
        <w:rPr>
          <w:szCs w:val="28"/>
        </w:rPr>
        <w:t>Рассмотрение запроса заявителя считается законченным, если дан ответ по существу запроса, по нему приняты необходимые меры, автор запроса проинформирован о результатах рассмотрения.</w:t>
      </w:r>
    </w:p>
    <w:p w:rsidR="008418F0" w:rsidRPr="008418F0" w:rsidRDefault="008418F0" w:rsidP="008418F0">
      <w:pPr>
        <w:shd w:val="clear" w:color="auto" w:fill="FFFFFF"/>
        <w:rPr>
          <w:szCs w:val="28"/>
        </w:rPr>
      </w:pPr>
      <w:r w:rsidRPr="008418F0">
        <w:rPr>
          <w:szCs w:val="28"/>
        </w:rPr>
        <w:t xml:space="preserve">42. Специалист комитета, ответственный за исполнение запроса, уведомляет </w:t>
      </w:r>
    </w:p>
    <w:p w:rsidR="008418F0" w:rsidRPr="008418F0" w:rsidRDefault="008418F0" w:rsidP="008418F0">
      <w:pPr>
        <w:shd w:val="clear" w:color="auto" w:fill="FFFFFF"/>
        <w:rPr>
          <w:szCs w:val="28"/>
        </w:rPr>
      </w:pPr>
      <w:r w:rsidRPr="008418F0">
        <w:rPr>
          <w:szCs w:val="28"/>
        </w:rPr>
        <w:t>1) заявителя об окончании хода предоставления государственной услуги посредством направления  заявителю любым из способов (телефон, почта, факс или посредством отправки соответствующего статуса в раздел «Личный кабинет»), указанных в запросе</w:t>
      </w:r>
    </w:p>
    <w:p w:rsidR="008418F0" w:rsidRPr="008418F0" w:rsidRDefault="002F66EE" w:rsidP="008418F0">
      <w:pPr>
        <w:shd w:val="clear" w:color="auto" w:fill="FFFFFF"/>
        <w:rPr>
          <w:szCs w:val="28"/>
        </w:rPr>
      </w:pPr>
      <w:r w:rsidRPr="00587C36">
        <w:rPr>
          <w:szCs w:val="28"/>
        </w:rPr>
        <w:t>2) вручает (направляет) заявителю (почтовым отправлением, в электронной форме и т.п.) документ о предоставлении государственной услуги;</w:t>
      </w:r>
    </w:p>
    <w:p w:rsidR="002F66EE" w:rsidRDefault="002F66EE" w:rsidP="008418F0">
      <w:pPr>
        <w:shd w:val="clear" w:color="auto" w:fill="FFFFFF"/>
        <w:rPr>
          <w:szCs w:val="28"/>
        </w:rPr>
      </w:pPr>
      <w:r>
        <w:rPr>
          <w:szCs w:val="28"/>
        </w:rPr>
        <w:t xml:space="preserve">(п.п. 2 в новой редакции </w:t>
      </w:r>
      <w:r>
        <w:t xml:space="preserve">приказа комитета по делам архивов Костромской области </w:t>
      </w:r>
      <w:hyperlink r:id="rId30"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7311D4" w:rsidRDefault="008418F0" w:rsidP="008418F0">
      <w:pPr>
        <w:shd w:val="clear" w:color="auto" w:fill="FFFFFF"/>
        <w:rPr>
          <w:szCs w:val="28"/>
        </w:rPr>
      </w:pPr>
      <w:r>
        <w:rPr>
          <w:szCs w:val="28"/>
        </w:rPr>
        <w:t>3</w:t>
      </w:r>
      <w:r w:rsidRPr="007311D4">
        <w:rPr>
          <w:szCs w:val="28"/>
        </w:rPr>
        <w:t>) передает дело специалисту, ответственному за делопроизводство, для последующей его регистрации и передачи в архив.</w:t>
      </w:r>
    </w:p>
    <w:p w:rsidR="008418F0" w:rsidRPr="008418F0" w:rsidRDefault="008418F0" w:rsidP="008418F0">
      <w:pPr>
        <w:shd w:val="clear" w:color="auto" w:fill="FFFFFF"/>
        <w:rPr>
          <w:szCs w:val="28"/>
        </w:rPr>
      </w:pPr>
      <w:r w:rsidRPr="008418F0">
        <w:rPr>
          <w:szCs w:val="28"/>
        </w:rPr>
        <w:t>43. Максимальный срок исполнения административных действий 1 час.</w:t>
      </w:r>
    </w:p>
    <w:p w:rsidR="008418F0" w:rsidRDefault="008418F0" w:rsidP="008418F0">
      <w:pPr>
        <w:shd w:val="clear" w:color="auto" w:fill="FFFFFF"/>
        <w:rPr>
          <w:szCs w:val="28"/>
        </w:rPr>
      </w:pPr>
      <w:r w:rsidRPr="008418F0">
        <w:rPr>
          <w:szCs w:val="28"/>
        </w:rPr>
        <w:t xml:space="preserve">Максимальный срок исполнения административной процедуры 3 </w:t>
      </w:r>
      <w:r w:rsidR="002F66EE">
        <w:rPr>
          <w:szCs w:val="28"/>
        </w:rPr>
        <w:t xml:space="preserve">календарных </w:t>
      </w:r>
      <w:r w:rsidRPr="008418F0">
        <w:rPr>
          <w:szCs w:val="28"/>
        </w:rPr>
        <w:t>дня.</w:t>
      </w:r>
    </w:p>
    <w:p w:rsidR="002F66EE" w:rsidRPr="008418F0" w:rsidRDefault="002F66EE"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31"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p>
    <w:p w:rsidR="008418F0" w:rsidRPr="00986288" w:rsidRDefault="008418F0" w:rsidP="00986288">
      <w:pPr>
        <w:shd w:val="clear" w:color="auto" w:fill="FFFFFF"/>
        <w:rPr>
          <w:rFonts w:cs="Arial"/>
          <w:b/>
          <w:bCs/>
          <w:sz w:val="28"/>
          <w:szCs w:val="26"/>
        </w:rPr>
      </w:pPr>
      <w:r w:rsidRPr="00986288">
        <w:rPr>
          <w:rFonts w:cs="Arial"/>
          <w:b/>
          <w:bCs/>
          <w:sz w:val="28"/>
          <w:szCs w:val="26"/>
        </w:rPr>
        <w:t>Глава 4. Контроль за исполнением административного регламента</w:t>
      </w:r>
    </w:p>
    <w:p w:rsidR="008418F0" w:rsidRPr="008418F0" w:rsidRDefault="008418F0" w:rsidP="008418F0">
      <w:pPr>
        <w:shd w:val="clear" w:color="auto" w:fill="FFFFFF"/>
        <w:rPr>
          <w:szCs w:val="28"/>
        </w:rPr>
      </w:pPr>
      <w:r w:rsidRPr="008418F0">
        <w:rPr>
          <w:szCs w:val="28"/>
        </w:rPr>
        <w:t>44. Председатель комитета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rsidR="008418F0" w:rsidRPr="008418F0" w:rsidRDefault="008418F0" w:rsidP="008418F0">
      <w:pPr>
        <w:shd w:val="clear" w:color="auto" w:fill="FFFFFF"/>
        <w:rPr>
          <w:szCs w:val="28"/>
        </w:rPr>
      </w:pPr>
      <w:r w:rsidRPr="008418F0">
        <w:rPr>
          <w:szCs w:val="28"/>
        </w:rPr>
        <w:t>45. Текущий контроль осуществляется путем проведения председателем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rsidR="008418F0" w:rsidRPr="008418F0" w:rsidRDefault="008418F0" w:rsidP="008418F0">
      <w:pPr>
        <w:shd w:val="clear" w:color="auto" w:fill="FFFFFF"/>
        <w:rPr>
          <w:szCs w:val="28"/>
        </w:rPr>
      </w:pPr>
      <w:r w:rsidRPr="008418F0">
        <w:rPr>
          <w:szCs w:val="28"/>
        </w:rPr>
        <w:t xml:space="preserve">46. Проверки могут быть плановыми (осуществляться на основании полугодовых или годовых планов работы комитета) и внеплановыми. </w:t>
      </w:r>
    </w:p>
    <w:p w:rsidR="008418F0" w:rsidRPr="008418F0" w:rsidRDefault="008418F0" w:rsidP="008418F0">
      <w:pPr>
        <w:shd w:val="clear" w:color="auto" w:fill="FFFFFF"/>
        <w:rPr>
          <w:szCs w:val="28"/>
        </w:rPr>
      </w:pPr>
      <w:r w:rsidRPr="008418F0">
        <w:rPr>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rsidR="008418F0" w:rsidRPr="008418F0" w:rsidRDefault="008418F0" w:rsidP="008418F0">
      <w:pPr>
        <w:shd w:val="clear" w:color="auto" w:fill="FFFFFF"/>
        <w:rPr>
          <w:szCs w:val="28"/>
        </w:rPr>
      </w:pPr>
      <w:r w:rsidRPr="008418F0">
        <w:rPr>
          <w:szCs w:val="28"/>
        </w:rPr>
        <w:t>47. Результаты проверки оформляются в виде справки, в которой отмечаются выявленные недостатки и предложения по их устранению.</w:t>
      </w:r>
    </w:p>
    <w:p w:rsidR="008418F0" w:rsidRPr="008418F0" w:rsidRDefault="008418F0" w:rsidP="008418F0">
      <w:pPr>
        <w:shd w:val="clear" w:color="auto" w:fill="FFFFFF"/>
        <w:rPr>
          <w:szCs w:val="28"/>
        </w:rPr>
      </w:pPr>
      <w:r w:rsidRPr="008418F0">
        <w:rPr>
          <w:szCs w:val="28"/>
        </w:rPr>
        <w:t>48.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rsidR="008418F0" w:rsidRPr="008418F0" w:rsidRDefault="008418F0" w:rsidP="008418F0">
      <w:pPr>
        <w:shd w:val="clear" w:color="auto" w:fill="FFFFFF"/>
        <w:rPr>
          <w:szCs w:val="28"/>
        </w:rPr>
      </w:pPr>
      <w:r w:rsidRPr="008418F0">
        <w:rPr>
          <w:szCs w:val="28"/>
        </w:rPr>
        <w:t xml:space="preserve">Специалисты комитета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 </w:t>
      </w:r>
    </w:p>
    <w:p w:rsidR="008418F0" w:rsidRPr="008418F0" w:rsidRDefault="008418F0" w:rsidP="008418F0">
      <w:pPr>
        <w:shd w:val="clear" w:color="auto" w:fill="FFFFFF"/>
        <w:rPr>
          <w:szCs w:val="28"/>
        </w:rPr>
      </w:pPr>
      <w:r w:rsidRPr="008418F0">
        <w:rPr>
          <w:szCs w:val="28"/>
        </w:rPr>
        <w:t xml:space="preserve">В случае выявленных нарушений специалист несет дисциплинарную ответственность в соответствии с Федеральным законом </w:t>
      </w:r>
      <w:hyperlink r:id="rId32" w:tgtFrame="Logical" w:history="1">
        <w:r w:rsidRPr="00986288">
          <w:rPr>
            <w:rStyle w:val="a5"/>
            <w:szCs w:val="28"/>
          </w:rPr>
          <w:t>от 27 июля 2004 года № 79-ФЗ</w:t>
        </w:r>
      </w:hyperlink>
      <w:r w:rsidRPr="008418F0">
        <w:rPr>
          <w:szCs w:val="28"/>
        </w:rPr>
        <w:t xml:space="preserve"> «О государственной гражданской службе Российской Федерации», с </w:t>
      </w:r>
      <w:hyperlink r:id="rId33" w:tgtFrame="Logical" w:history="1">
        <w:r w:rsidRPr="00986288">
          <w:rPr>
            <w:rStyle w:val="a5"/>
            <w:szCs w:val="28"/>
          </w:rPr>
          <w:t>Трудовым кодексом Российской Федерации</w:t>
        </w:r>
      </w:hyperlink>
      <w:r w:rsidRPr="008418F0">
        <w:rPr>
          <w:szCs w:val="28"/>
        </w:rPr>
        <w:t>, а также административную ответственность в соответствии с законодательством Российской Федерации и Костромской области.</w:t>
      </w:r>
    </w:p>
    <w:p w:rsidR="008418F0" w:rsidRPr="008418F0" w:rsidRDefault="008418F0" w:rsidP="008418F0">
      <w:pPr>
        <w:shd w:val="clear" w:color="auto" w:fill="FFFFFF"/>
        <w:rPr>
          <w:szCs w:val="28"/>
        </w:rPr>
      </w:pPr>
    </w:p>
    <w:p w:rsidR="008418F0" w:rsidRPr="00986288" w:rsidRDefault="008418F0" w:rsidP="00986288">
      <w:pPr>
        <w:shd w:val="clear" w:color="auto" w:fill="FFFFFF"/>
        <w:rPr>
          <w:rFonts w:cs="Arial"/>
          <w:b/>
          <w:bCs/>
          <w:sz w:val="28"/>
          <w:szCs w:val="26"/>
        </w:rPr>
      </w:pPr>
      <w:r w:rsidRPr="00986288">
        <w:rPr>
          <w:rFonts w:cs="Arial"/>
          <w:b/>
          <w:bCs/>
          <w:sz w:val="28"/>
          <w:szCs w:val="26"/>
        </w:rPr>
        <w:t>Глава 5. Порядок досудебного (внесудебного) обжалования заявителем решений и действий (бездействия) органа, предоставляющего государственную услугу, а также должностных лиц, государственных служащих</w:t>
      </w:r>
    </w:p>
    <w:p w:rsidR="008418F0" w:rsidRPr="008418F0" w:rsidRDefault="008418F0" w:rsidP="008418F0">
      <w:pPr>
        <w:shd w:val="clear" w:color="auto" w:fill="FFFFFF"/>
        <w:rPr>
          <w:szCs w:val="28"/>
        </w:rPr>
      </w:pPr>
      <w:r w:rsidRPr="008418F0">
        <w:rPr>
          <w:szCs w:val="28"/>
        </w:rPr>
        <w:t>49. Заявители  имеют право на обжалование, оспаривание решений, действий (бездействия) должностных лиц комитета при предоставлении государственной услуги в судебном или в досудебном (внесудебном) порядке.</w:t>
      </w:r>
    </w:p>
    <w:p w:rsidR="008418F0" w:rsidRPr="008418F0" w:rsidRDefault="008418F0" w:rsidP="008418F0">
      <w:pPr>
        <w:shd w:val="clear" w:color="auto" w:fill="FFFFFF"/>
        <w:rPr>
          <w:szCs w:val="28"/>
        </w:rPr>
      </w:pPr>
      <w:r w:rsidRPr="008418F0">
        <w:rPr>
          <w:szCs w:val="28"/>
        </w:rPr>
        <w:t>50. Обжалование решений, действий (бездействия) должностных лиц комитета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8418F0" w:rsidRPr="008418F0" w:rsidRDefault="008418F0" w:rsidP="008418F0">
      <w:pPr>
        <w:shd w:val="clear" w:color="auto" w:fill="FFFFFF"/>
        <w:rPr>
          <w:szCs w:val="28"/>
        </w:rPr>
      </w:pPr>
      <w:r w:rsidRPr="008418F0">
        <w:rPr>
          <w:szCs w:val="28"/>
        </w:rPr>
        <w:t>51. Заявитель может обратиться с жалобой, в том числе в следующих случаях:</w:t>
      </w:r>
    </w:p>
    <w:p w:rsidR="008418F0" w:rsidRPr="008418F0" w:rsidRDefault="008418F0" w:rsidP="008418F0">
      <w:pPr>
        <w:shd w:val="clear" w:color="auto" w:fill="FFFFFF"/>
        <w:rPr>
          <w:szCs w:val="28"/>
        </w:rPr>
      </w:pPr>
      <w:r w:rsidRPr="008418F0">
        <w:rPr>
          <w:szCs w:val="28"/>
        </w:rPr>
        <w:t>1) нарушение срока регистрации заявления заявителя о предоставлении государственной услуги;</w:t>
      </w:r>
    </w:p>
    <w:p w:rsidR="008418F0" w:rsidRPr="008418F0" w:rsidRDefault="008418F0" w:rsidP="008418F0">
      <w:pPr>
        <w:shd w:val="clear" w:color="auto" w:fill="FFFFFF"/>
        <w:rPr>
          <w:szCs w:val="28"/>
        </w:rPr>
      </w:pPr>
      <w:r w:rsidRPr="008418F0">
        <w:rPr>
          <w:szCs w:val="28"/>
        </w:rPr>
        <w:t>2) нарушение срока предоставления государственной услуги;</w:t>
      </w:r>
    </w:p>
    <w:p w:rsidR="008418F0" w:rsidRPr="008418F0" w:rsidRDefault="008418F0" w:rsidP="008418F0">
      <w:pPr>
        <w:shd w:val="clear" w:color="auto" w:fill="FFFFFF"/>
        <w:rPr>
          <w:szCs w:val="28"/>
        </w:rPr>
      </w:pPr>
      <w:r w:rsidRPr="008418F0">
        <w:rPr>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8418F0" w:rsidRPr="008418F0" w:rsidRDefault="008418F0" w:rsidP="008418F0">
      <w:pPr>
        <w:shd w:val="clear" w:color="auto" w:fill="FFFFFF"/>
        <w:rPr>
          <w:szCs w:val="28"/>
        </w:rPr>
      </w:pPr>
      <w:r w:rsidRPr="008418F0">
        <w:rP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8418F0" w:rsidRPr="008418F0" w:rsidRDefault="008418F0" w:rsidP="008418F0">
      <w:pPr>
        <w:shd w:val="clear" w:color="auto" w:fill="FFFFFF"/>
        <w:rPr>
          <w:szCs w:val="28"/>
        </w:rPr>
      </w:pPr>
      <w:r w:rsidRPr="008418F0">
        <w:rP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8418F0" w:rsidRPr="008418F0" w:rsidRDefault="008418F0" w:rsidP="008418F0">
      <w:pPr>
        <w:shd w:val="clear" w:color="auto" w:fill="FFFFFF"/>
        <w:rPr>
          <w:szCs w:val="28"/>
        </w:rPr>
      </w:pPr>
      <w:r w:rsidRPr="008418F0">
        <w:rPr>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8418F0" w:rsidRPr="008418F0" w:rsidRDefault="008418F0" w:rsidP="008418F0">
      <w:pPr>
        <w:shd w:val="clear" w:color="auto" w:fill="FFFFFF"/>
        <w:rPr>
          <w:szCs w:val="28"/>
        </w:rPr>
      </w:pPr>
      <w:r w:rsidRPr="008418F0">
        <w:rPr>
          <w:szCs w:val="28"/>
        </w:rPr>
        <w:t>7) отказ комитета, должностного лица комитета,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8418F0" w:rsidRPr="008418F0" w:rsidRDefault="008418F0" w:rsidP="008418F0">
      <w:pPr>
        <w:shd w:val="clear" w:color="auto" w:fill="FFFFFF"/>
        <w:rPr>
          <w:szCs w:val="28"/>
        </w:rPr>
      </w:pPr>
      <w:r w:rsidRPr="008418F0">
        <w:rPr>
          <w:szCs w:val="28"/>
        </w:rPr>
        <w:t xml:space="preserve">52. Жалоба подается в письменной форме на бумажном носителе, в электронной форме в комитет. Жалобы на решения, принятые председателем комитета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области архивного дела. </w:t>
      </w:r>
    </w:p>
    <w:p w:rsidR="008418F0" w:rsidRPr="008418F0" w:rsidRDefault="008418F0" w:rsidP="008418F0">
      <w:pPr>
        <w:shd w:val="clear" w:color="auto" w:fill="FFFFFF"/>
        <w:rPr>
          <w:szCs w:val="28"/>
        </w:rPr>
      </w:pPr>
      <w:r w:rsidRPr="008418F0">
        <w:rPr>
          <w:szCs w:val="28"/>
        </w:rPr>
        <w:t>53.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комитета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8418F0" w:rsidRPr="008418F0" w:rsidRDefault="008418F0" w:rsidP="008418F0">
      <w:pPr>
        <w:shd w:val="clear" w:color="auto" w:fill="FFFFFF"/>
        <w:rPr>
          <w:szCs w:val="28"/>
        </w:rPr>
      </w:pPr>
      <w:r w:rsidRPr="008418F0">
        <w:rPr>
          <w:szCs w:val="28"/>
        </w:rPr>
        <w:t>54. Жалоба должна содержать:</w:t>
      </w:r>
    </w:p>
    <w:p w:rsidR="008418F0" w:rsidRPr="008418F0" w:rsidRDefault="008418F0" w:rsidP="008418F0">
      <w:pPr>
        <w:shd w:val="clear" w:color="auto" w:fill="FFFFFF"/>
        <w:rPr>
          <w:szCs w:val="28"/>
        </w:rPr>
      </w:pPr>
      <w:r w:rsidRPr="008418F0">
        <w:rPr>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8418F0" w:rsidRPr="008418F0" w:rsidRDefault="008418F0" w:rsidP="008418F0">
      <w:pPr>
        <w:shd w:val="clear" w:color="auto" w:fill="FFFFFF"/>
        <w:rPr>
          <w:szCs w:val="28"/>
        </w:rPr>
      </w:pPr>
      <w:r w:rsidRPr="008418F0">
        <w:rPr>
          <w:szCs w:val="28"/>
        </w:rPr>
        <w:t xml:space="preserve">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w:t>
      </w:r>
      <w:r w:rsidRPr="008418F0">
        <w:rPr>
          <w:szCs w:val="28"/>
        </w:rPr>
        <w:lastRenderedPageBreak/>
        <w:t>телефона, адрес (адреса) электронной почты (при наличии) и почтовый адрес, по которым должен быть направлен ответ заявителю;</w:t>
      </w:r>
    </w:p>
    <w:p w:rsidR="008418F0" w:rsidRPr="008418F0" w:rsidRDefault="008418F0" w:rsidP="008418F0">
      <w:pPr>
        <w:shd w:val="clear" w:color="auto" w:fill="FFFFFF"/>
        <w:rPr>
          <w:szCs w:val="28"/>
        </w:rPr>
      </w:pPr>
      <w:r w:rsidRPr="008418F0">
        <w:rPr>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8418F0" w:rsidRPr="008418F0" w:rsidRDefault="008418F0" w:rsidP="008418F0">
      <w:pPr>
        <w:shd w:val="clear" w:color="auto" w:fill="FFFFFF"/>
        <w:rPr>
          <w:szCs w:val="28"/>
        </w:rPr>
      </w:pPr>
      <w:r w:rsidRPr="008418F0">
        <w:rPr>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8418F0" w:rsidRPr="008418F0" w:rsidRDefault="008418F0" w:rsidP="008418F0">
      <w:pPr>
        <w:shd w:val="clear" w:color="auto" w:fill="FFFFFF"/>
        <w:rPr>
          <w:szCs w:val="28"/>
        </w:rPr>
      </w:pPr>
      <w:r w:rsidRPr="008418F0">
        <w:rPr>
          <w:szCs w:val="28"/>
        </w:rPr>
        <w:t>Заявителем могут быть представлены документы (при наличии), подтверждающие доводы заявителя, либо их копии.</w:t>
      </w:r>
    </w:p>
    <w:p w:rsidR="007921C6" w:rsidRDefault="007921C6" w:rsidP="007921C6">
      <w:pPr>
        <w:shd w:val="clear" w:color="auto" w:fill="FFFFFF"/>
        <w:rPr>
          <w:szCs w:val="28"/>
        </w:rPr>
      </w:pPr>
      <w:r w:rsidRPr="00DD5CE0">
        <w:rPr>
          <w:rFonts w:cs="Arial"/>
        </w:rPr>
        <w:t>Заявитель имеет право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r>
        <w:rPr>
          <w:szCs w:val="28"/>
        </w:rPr>
        <w:t xml:space="preserve"> </w:t>
      </w:r>
    </w:p>
    <w:p w:rsidR="007921C6" w:rsidRPr="007921C6" w:rsidRDefault="007921C6" w:rsidP="007921C6">
      <w:pPr>
        <w:shd w:val="clear" w:color="auto" w:fill="FFFFFF"/>
      </w:pPr>
      <w:r>
        <w:rPr>
          <w:szCs w:val="28"/>
        </w:rPr>
        <w:t xml:space="preserve">(абзац дополнен </w:t>
      </w:r>
      <w:r w:rsidRPr="0092621E">
        <w:rPr>
          <w:szCs w:val="28"/>
        </w:rPr>
        <w:t>приказ</w:t>
      </w:r>
      <w:r>
        <w:rPr>
          <w:szCs w:val="28"/>
        </w:rPr>
        <w:t>ом</w:t>
      </w:r>
      <w:r w:rsidRPr="0092621E">
        <w:rPr>
          <w:szCs w:val="28"/>
        </w:rPr>
        <w:t xml:space="preserve"> комитета по делам архивов Костромской области</w:t>
      </w:r>
      <w:r>
        <w:rPr>
          <w:szCs w:val="28"/>
        </w:rPr>
        <w:t xml:space="preserve"> </w:t>
      </w:r>
      <w:hyperlink r:id="rId34" w:tgtFrame="ChangingDocument" w:history="1">
        <w:r w:rsidRPr="007921C6">
          <w:rPr>
            <w:rStyle w:val="a5"/>
            <w:szCs w:val="28"/>
          </w:rPr>
          <w:t>№ 4/1 от 08.0</w:t>
        </w:r>
        <w:r w:rsidR="00137C5F">
          <w:rPr>
            <w:rStyle w:val="a5"/>
            <w:szCs w:val="28"/>
          </w:rPr>
          <w:t>5</w:t>
        </w:r>
        <w:r w:rsidRPr="007921C6">
          <w:rPr>
            <w:rStyle w:val="a5"/>
            <w:szCs w:val="28"/>
          </w:rPr>
          <w:t xml:space="preserve">.2014 года (НГР </w:t>
        </w:r>
        <w:r w:rsidRPr="007921C6">
          <w:rPr>
            <w:rStyle w:val="a5"/>
            <w:szCs w:val="28"/>
            <w:lang w:val="en-US"/>
          </w:rPr>
          <w:t>RU</w:t>
        </w:r>
        <w:r w:rsidRPr="007921C6">
          <w:rPr>
            <w:rStyle w:val="a5"/>
            <w:szCs w:val="28"/>
          </w:rPr>
          <w:t>44000201400415)</w:t>
        </w:r>
      </w:hyperlink>
      <w:r>
        <w:rPr>
          <w:szCs w:val="28"/>
        </w:rPr>
        <w:t>)</w:t>
      </w:r>
    </w:p>
    <w:p w:rsidR="008418F0" w:rsidRPr="008418F0" w:rsidRDefault="008418F0" w:rsidP="008418F0">
      <w:pPr>
        <w:shd w:val="clear" w:color="auto" w:fill="FFFFFF"/>
        <w:rPr>
          <w:szCs w:val="28"/>
        </w:rPr>
      </w:pPr>
      <w:r w:rsidRPr="008418F0">
        <w:rPr>
          <w:szCs w:val="28"/>
        </w:rPr>
        <w:t xml:space="preserve">55. Жалоба, поступившая в комитет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комитета, должностного лица комитета,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r w:rsidR="007921C6" w:rsidRPr="00DD5CE0">
        <w:rPr>
          <w:rFonts w:cs="Arial"/>
        </w:rPr>
        <w:t>Основания для приостановления рассмотрения жалобы действующим законодательством не предусмотрены.</w:t>
      </w:r>
    </w:p>
    <w:p w:rsidR="007921C6" w:rsidRPr="007921C6" w:rsidRDefault="007921C6" w:rsidP="007921C6">
      <w:pPr>
        <w:shd w:val="clear" w:color="auto" w:fill="FFFFFF"/>
      </w:pPr>
      <w:r>
        <w:rPr>
          <w:szCs w:val="28"/>
        </w:rPr>
        <w:t xml:space="preserve">(п. 55 в редакции </w:t>
      </w:r>
      <w:r w:rsidRPr="0092621E">
        <w:rPr>
          <w:szCs w:val="28"/>
        </w:rPr>
        <w:t>приказа комитета по делам архивов Костромской области</w:t>
      </w:r>
      <w:r>
        <w:rPr>
          <w:szCs w:val="28"/>
        </w:rPr>
        <w:t xml:space="preserve"> </w:t>
      </w:r>
      <w:hyperlink r:id="rId35" w:tgtFrame="ChangingDocument" w:history="1">
        <w:r w:rsidRPr="007921C6">
          <w:rPr>
            <w:rStyle w:val="a5"/>
            <w:szCs w:val="28"/>
          </w:rPr>
          <w:t>№ 4/1 от 08.0</w:t>
        </w:r>
        <w:r w:rsidR="00137C5F">
          <w:rPr>
            <w:rStyle w:val="a5"/>
            <w:szCs w:val="28"/>
          </w:rPr>
          <w:t>5</w:t>
        </w:r>
        <w:r w:rsidRPr="007921C6">
          <w:rPr>
            <w:rStyle w:val="a5"/>
            <w:szCs w:val="28"/>
          </w:rPr>
          <w:t xml:space="preserve">.2014 года (НГР </w:t>
        </w:r>
        <w:r w:rsidRPr="007921C6">
          <w:rPr>
            <w:rStyle w:val="a5"/>
            <w:szCs w:val="28"/>
            <w:lang w:val="en-US"/>
          </w:rPr>
          <w:t>RU</w:t>
        </w:r>
        <w:r w:rsidRPr="007921C6">
          <w:rPr>
            <w:rStyle w:val="a5"/>
            <w:szCs w:val="28"/>
          </w:rPr>
          <w:t>44000201400415)</w:t>
        </w:r>
      </w:hyperlink>
      <w:r>
        <w:rPr>
          <w:szCs w:val="28"/>
        </w:rPr>
        <w:t>)</w:t>
      </w:r>
    </w:p>
    <w:p w:rsidR="008418F0" w:rsidRPr="008418F0" w:rsidRDefault="008418F0" w:rsidP="008418F0">
      <w:pPr>
        <w:shd w:val="clear" w:color="auto" w:fill="FFFFFF"/>
        <w:rPr>
          <w:szCs w:val="28"/>
        </w:rPr>
      </w:pPr>
      <w:r w:rsidRPr="008418F0">
        <w:rPr>
          <w:szCs w:val="28"/>
        </w:rPr>
        <w:t>56. По результатам рассмотрения жалобы комитет, принимает одно из следующих решений:</w:t>
      </w:r>
    </w:p>
    <w:p w:rsidR="008418F0" w:rsidRPr="008418F0" w:rsidRDefault="008418F0" w:rsidP="008418F0">
      <w:pPr>
        <w:shd w:val="clear" w:color="auto" w:fill="FFFFFF"/>
        <w:rPr>
          <w:szCs w:val="28"/>
        </w:rPr>
      </w:pPr>
      <w:r w:rsidRPr="008418F0">
        <w:rPr>
          <w:szCs w:val="28"/>
        </w:rPr>
        <w:t>1) удовлетворяет жалобу, в том числе в форме отмены принятого решения, исправления допущенных комитетом,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rsidR="008418F0" w:rsidRPr="008418F0" w:rsidRDefault="008418F0" w:rsidP="008418F0">
      <w:pPr>
        <w:shd w:val="clear" w:color="auto" w:fill="FFFFFF"/>
        <w:rPr>
          <w:szCs w:val="28"/>
        </w:rPr>
      </w:pPr>
      <w:r w:rsidRPr="008418F0">
        <w:rPr>
          <w:szCs w:val="28"/>
        </w:rPr>
        <w:t>2) отказывает в удовлетворении жалобы.</w:t>
      </w:r>
    </w:p>
    <w:p w:rsidR="008418F0" w:rsidRPr="008418F0" w:rsidRDefault="008418F0" w:rsidP="008418F0">
      <w:pPr>
        <w:shd w:val="clear" w:color="auto" w:fill="FFFFFF"/>
        <w:rPr>
          <w:szCs w:val="28"/>
        </w:rPr>
      </w:pPr>
      <w:r w:rsidRPr="008418F0">
        <w:rPr>
          <w:szCs w:val="28"/>
        </w:rPr>
        <w:t>57. Не позднее дня, следующего за днем принятия решения, указанного в пункте 56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8418F0" w:rsidRDefault="008418F0" w:rsidP="008418F0">
      <w:pPr>
        <w:shd w:val="clear" w:color="auto" w:fill="FFFFFF"/>
        <w:rPr>
          <w:szCs w:val="28"/>
        </w:rPr>
      </w:pPr>
      <w:r w:rsidRPr="008418F0">
        <w:rPr>
          <w:szCs w:val="28"/>
        </w:rPr>
        <w:t>58.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в соответствии с пунктом 5</w:t>
      </w:r>
      <w:r w:rsidR="00FE6D2D">
        <w:rPr>
          <w:szCs w:val="28"/>
        </w:rPr>
        <w:t>5</w:t>
      </w:r>
      <w:r w:rsidRPr="008418F0">
        <w:rPr>
          <w:szCs w:val="28"/>
        </w:rPr>
        <w:t xml:space="preserve"> настоящей главы, незамедлительно направляет имеющиеся материалы в органы прокуратуры</w:t>
      </w:r>
      <w:r w:rsidR="007921C6" w:rsidRPr="007921C6">
        <w:rPr>
          <w:rFonts w:cs="Arial"/>
        </w:rPr>
        <w:t xml:space="preserve"> </w:t>
      </w:r>
      <w:r w:rsidR="007921C6" w:rsidRPr="00DD5CE0">
        <w:rPr>
          <w:rFonts w:cs="Arial"/>
        </w:rPr>
        <w:t>и в орган, уполномоченный составлять протоколы об административных правонарушениях в соответствии с Кодексом Костромской области об а</w:t>
      </w:r>
      <w:r w:rsidR="007921C6">
        <w:rPr>
          <w:rFonts w:cs="Arial"/>
        </w:rPr>
        <w:t>дминистративных правонарушениях</w:t>
      </w:r>
      <w:r w:rsidRPr="008418F0">
        <w:rPr>
          <w:szCs w:val="28"/>
        </w:rPr>
        <w:t>.</w:t>
      </w:r>
    </w:p>
    <w:p w:rsidR="007921C6" w:rsidRPr="007921C6" w:rsidRDefault="00FE6D2D" w:rsidP="007921C6">
      <w:pPr>
        <w:shd w:val="clear" w:color="auto" w:fill="FFFFFF"/>
      </w:pPr>
      <w:r>
        <w:rPr>
          <w:szCs w:val="28"/>
        </w:rPr>
        <w:t xml:space="preserve">(в редакции </w:t>
      </w:r>
      <w:r>
        <w:t>приказ</w:t>
      </w:r>
      <w:r w:rsidR="007921C6">
        <w:t>ов</w:t>
      </w:r>
      <w:r>
        <w:t xml:space="preserve"> комитета по делам архивов Костромской области </w:t>
      </w:r>
      <w:hyperlink r:id="rId36"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sidR="007921C6">
        <w:rPr>
          <w:szCs w:val="28"/>
        </w:rPr>
        <w:t xml:space="preserve">, </w:t>
      </w:r>
      <w:hyperlink r:id="rId37" w:tgtFrame="ChangingDocument" w:history="1">
        <w:r w:rsidR="007921C6" w:rsidRPr="007921C6">
          <w:rPr>
            <w:rStyle w:val="a5"/>
            <w:szCs w:val="28"/>
          </w:rPr>
          <w:t>№ 4/1 от 08.0</w:t>
        </w:r>
        <w:r w:rsidR="00137C5F">
          <w:rPr>
            <w:rStyle w:val="a5"/>
            <w:szCs w:val="28"/>
          </w:rPr>
          <w:t>5</w:t>
        </w:r>
        <w:r w:rsidR="007921C6" w:rsidRPr="007921C6">
          <w:rPr>
            <w:rStyle w:val="a5"/>
            <w:szCs w:val="28"/>
          </w:rPr>
          <w:t xml:space="preserve">.2014 года (НГР </w:t>
        </w:r>
        <w:r w:rsidR="007921C6" w:rsidRPr="007921C6">
          <w:rPr>
            <w:rStyle w:val="a5"/>
            <w:szCs w:val="28"/>
            <w:lang w:val="en-US"/>
          </w:rPr>
          <w:t>RU</w:t>
        </w:r>
        <w:r w:rsidR="007921C6" w:rsidRPr="007921C6">
          <w:rPr>
            <w:rStyle w:val="a5"/>
            <w:szCs w:val="28"/>
          </w:rPr>
          <w:t>44000201400415)</w:t>
        </w:r>
      </w:hyperlink>
      <w:r w:rsidR="007921C6">
        <w:rPr>
          <w:szCs w:val="28"/>
        </w:rPr>
        <w:t>)</w:t>
      </w:r>
    </w:p>
    <w:p w:rsidR="008418F0" w:rsidRPr="008418F0" w:rsidRDefault="008418F0" w:rsidP="008418F0">
      <w:pPr>
        <w:shd w:val="clear" w:color="auto" w:fill="FFFFFF"/>
        <w:rPr>
          <w:szCs w:val="28"/>
        </w:rPr>
      </w:pPr>
      <w:r w:rsidRPr="008418F0">
        <w:rPr>
          <w:szCs w:val="28"/>
        </w:rPr>
        <w:lastRenderedPageBreak/>
        <w:t xml:space="preserve">59. </w:t>
      </w:r>
      <w:r w:rsidR="00FE6D2D">
        <w:rPr>
          <w:szCs w:val="28"/>
        </w:rPr>
        <w:t xml:space="preserve">Исключен </w:t>
      </w:r>
      <w:r w:rsidR="00FE6D2D">
        <w:t xml:space="preserve">приказом комитета по делам архивов Костромской области </w:t>
      </w:r>
      <w:hyperlink r:id="rId38" w:tgtFrame="ChangingDocument" w:history="1">
        <w:r w:rsidR="00FE6D2D" w:rsidRPr="00147F7E">
          <w:rPr>
            <w:rStyle w:val="a5"/>
          </w:rPr>
          <w:t xml:space="preserve">№ 7/1 от 12.04.2013 года (НГР </w:t>
        </w:r>
        <w:r w:rsidR="00FE6D2D" w:rsidRPr="00147F7E">
          <w:rPr>
            <w:rStyle w:val="a5"/>
            <w:lang w:val="en-US"/>
          </w:rPr>
          <w:t>RU</w:t>
        </w:r>
        <w:r w:rsidR="00FE6D2D" w:rsidRPr="00147F7E">
          <w:rPr>
            <w:rStyle w:val="a5"/>
          </w:rPr>
          <w:t>44000201300300)</w:t>
        </w:r>
      </w:hyperlink>
      <w:r w:rsidRPr="008418F0">
        <w:rPr>
          <w:szCs w:val="28"/>
        </w:rPr>
        <w:t>.</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1</w:t>
      </w:r>
    </w:p>
    <w:p w:rsid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FE6D2D" w:rsidRPr="008418F0" w:rsidRDefault="00FE6D2D" w:rsidP="008418F0">
      <w:pPr>
        <w:shd w:val="clear" w:color="auto" w:fill="FFFFFF"/>
        <w:rPr>
          <w:szCs w:val="28"/>
        </w:rPr>
      </w:pPr>
      <w:r>
        <w:rPr>
          <w:szCs w:val="28"/>
        </w:rPr>
        <w:t>(приложение</w:t>
      </w:r>
      <w:r w:rsidR="0038149A">
        <w:rPr>
          <w:szCs w:val="28"/>
        </w:rPr>
        <w:t xml:space="preserve"> № 1</w:t>
      </w:r>
      <w:r>
        <w:rPr>
          <w:szCs w:val="28"/>
        </w:rPr>
        <w:t xml:space="preserve"> в новой редакции</w:t>
      </w:r>
      <w:r w:rsidR="0038149A">
        <w:rPr>
          <w:szCs w:val="28"/>
        </w:rPr>
        <w:t xml:space="preserve"> </w:t>
      </w:r>
      <w:r w:rsidR="0038149A" w:rsidRPr="0092621E">
        <w:rPr>
          <w:szCs w:val="28"/>
        </w:rPr>
        <w:t>приказа комитета по делам архивов Костромской области</w:t>
      </w:r>
      <w:r w:rsidR="0038149A" w:rsidRPr="0092621E">
        <w:rPr>
          <w:rFonts w:cs="Arial"/>
          <w:bCs/>
        </w:rPr>
        <w:t xml:space="preserve"> </w:t>
      </w:r>
      <w:hyperlink r:id="rId39" w:tgtFrame="Logical" w:history="1">
        <w:r w:rsidR="0038149A" w:rsidRPr="0092621E">
          <w:rPr>
            <w:rStyle w:val="a5"/>
            <w:rFonts w:cs="Arial"/>
            <w:bCs/>
          </w:rPr>
          <w:t xml:space="preserve">от 19.02.2014 года № 2/1 (НГР </w:t>
        </w:r>
        <w:r w:rsidR="0038149A" w:rsidRPr="0092621E">
          <w:rPr>
            <w:rStyle w:val="a5"/>
            <w:rFonts w:cs="Arial"/>
            <w:bCs/>
            <w:lang w:val="en-US"/>
          </w:rPr>
          <w:t>RU</w:t>
        </w:r>
        <w:r w:rsidR="0038149A" w:rsidRPr="0092621E">
          <w:rPr>
            <w:rStyle w:val="a5"/>
            <w:rFonts w:cs="Arial"/>
            <w:bCs/>
          </w:rPr>
          <w:t>44000201400143)</w:t>
        </w:r>
      </w:hyperlink>
      <w:r>
        <w:rPr>
          <w:szCs w:val="28"/>
        </w:rPr>
        <w:t>)</w:t>
      </w:r>
    </w:p>
    <w:p w:rsidR="008418F0" w:rsidRPr="008418F0" w:rsidRDefault="008418F0" w:rsidP="008418F0">
      <w:pPr>
        <w:shd w:val="clear" w:color="auto" w:fill="FFFFFF"/>
        <w:rPr>
          <w:szCs w:val="28"/>
        </w:rPr>
      </w:pPr>
    </w:p>
    <w:p w:rsidR="00986288" w:rsidRDefault="00986288" w:rsidP="008418F0">
      <w:pPr>
        <w:shd w:val="clear" w:color="auto" w:fill="FFFFFF"/>
        <w:rPr>
          <w:szCs w:val="28"/>
        </w:rPr>
      </w:pPr>
    </w:p>
    <w:p w:rsidR="0038149A" w:rsidRPr="00BE11CE" w:rsidRDefault="0038149A" w:rsidP="0038149A">
      <w:pPr>
        <w:pStyle w:val="af2"/>
        <w:spacing w:before="0" w:beforeAutospacing="0" w:after="0" w:afterAutospacing="0"/>
        <w:ind w:firstLine="567"/>
        <w:jc w:val="center"/>
        <w:rPr>
          <w:rFonts w:ascii="Arial" w:hAnsi="Arial" w:cs="Arial"/>
          <w:b/>
          <w:bCs/>
          <w:kern w:val="32"/>
          <w:sz w:val="32"/>
          <w:szCs w:val="32"/>
        </w:rPr>
      </w:pPr>
      <w:r w:rsidRPr="00BE11CE">
        <w:rPr>
          <w:rFonts w:ascii="Arial" w:hAnsi="Arial" w:cs="Arial"/>
          <w:b/>
          <w:bCs/>
          <w:kern w:val="32"/>
          <w:sz w:val="32"/>
          <w:szCs w:val="32"/>
        </w:rPr>
        <w:t>Информация</w:t>
      </w:r>
    </w:p>
    <w:p w:rsidR="0038149A" w:rsidRPr="00BE11CE" w:rsidRDefault="0038149A" w:rsidP="0038149A">
      <w:pPr>
        <w:pStyle w:val="af2"/>
        <w:spacing w:before="0" w:beforeAutospacing="0" w:after="0" w:afterAutospacing="0"/>
        <w:ind w:firstLine="567"/>
        <w:jc w:val="center"/>
        <w:rPr>
          <w:rFonts w:ascii="Arial" w:hAnsi="Arial" w:cs="Arial"/>
          <w:b/>
          <w:bCs/>
          <w:kern w:val="32"/>
          <w:sz w:val="32"/>
          <w:szCs w:val="32"/>
        </w:rPr>
      </w:pPr>
      <w:r w:rsidRPr="00BE11CE">
        <w:rPr>
          <w:rFonts w:ascii="Arial" w:hAnsi="Arial" w:cs="Arial"/>
          <w:b/>
          <w:bCs/>
          <w:kern w:val="32"/>
          <w:sz w:val="32"/>
          <w:szCs w:val="32"/>
        </w:rPr>
        <w:t>о месте нахождения, графике работы, справочных телефонах комитета по делам архивов Костромской области, сведения о местонахождении, контактных телефонах и адресах государственных, муниципальных архивов Костромской области</w:t>
      </w:r>
    </w:p>
    <w:p w:rsidR="0038149A" w:rsidRPr="0076351D" w:rsidRDefault="0038149A" w:rsidP="0038149A">
      <w:pPr>
        <w:pStyle w:val="af2"/>
        <w:spacing w:before="0" w:beforeAutospacing="0" w:after="0" w:afterAutospacing="0"/>
        <w:ind w:firstLine="567"/>
        <w:jc w:val="both"/>
        <w:rPr>
          <w:rFonts w:ascii="Arial" w:hAnsi="Arial"/>
          <w:szCs w:val="28"/>
        </w:rPr>
      </w:pP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Сведения о комитете по делам архивов Костромской области</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1) место нахождения комитета и его почтовый адрес: 156026,  г. Кострома, ул. Северной правды, 24.  </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2) контактные телефоны: (4942) 42-13-23, 42-79-73, 42-02-31 </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3) Интернет-адрес: http://arhiv.adm44.ru </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4) адрес электронной почты: </w:t>
      </w:r>
      <w:r w:rsidRPr="0076351D">
        <w:rPr>
          <w:rFonts w:ascii="Arial" w:hAnsi="Arial"/>
          <w:szCs w:val="28"/>
          <w:lang w:val="en-US"/>
        </w:rPr>
        <w:t>arhiv</w:t>
      </w:r>
      <w:r w:rsidRPr="0076351D">
        <w:rPr>
          <w:rFonts w:ascii="Arial" w:hAnsi="Arial"/>
          <w:szCs w:val="28"/>
        </w:rPr>
        <w:t>@</w:t>
      </w:r>
      <w:r w:rsidRPr="0076351D">
        <w:rPr>
          <w:rFonts w:ascii="Arial" w:hAnsi="Arial"/>
          <w:szCs w:val="28"/>
          <w:lang w:val="en-US"/>
        </w:rPr>
        <w:t>adm</w:t>
      </w:r>
      <w:r w:rsidRPr="0076351D">
        <w:rPr>
          <w:rFonts w:ascii="Arial" w:hAnsi="Arial"/>
          <w:szCs w:val="28"/>
        </w:rPr>
        <w:t>44.</w:t>
      </w:r>
      <w:r w:rsidRPr="0076351D">
        <w:rPr>
          <w:rFonts w:ascii="Arial" w:hAnsi="Arial"/>
          <w:szCs w:val="28"/>
          <w:lang w:val="en-US"/>
        </w:rPr>
        <w:t>ru</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5) часы приема заявителей в комитете:</w:t>
      </w:r>
      <w:r w:rsidRPr="0076351D">
        <w:rPr>
          <w:rFonts w:ascii="Arial" w:hAnsi="Arial"/>
        </w:rPr>
        <w:t xml:space="preserve"> </w:t>
      </w:r>
    </w:p>
    <w:p w:rsidR="0038149A" w:rsidRPr="0076351D" w:rsidRDefault="0038149A" w:rsidP="0038149A">
      <w:pPr>
        <w:pStyle w:val="af2"/>
        <w:spacing w:before="0" w:beforeAutospacing="0" w:after="0" w:afterAutospacing="0"/>
        <w:ind w:firstLine="567"/>
        <w:jc w:val="both"/>
        <w:rPr>
          <w:rFonts w:ascii="Arial" w:hAnsi="Arial"/>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520"/>
      </w:tblGrid>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Дни  недели</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Время приема</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Понедельник</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 </w:t>
            </w:r>
            <w:r w:rsidRPr="0076351D">
              <w:rPr>
                <w:rFonts w:ascii="Arial" w:hAnsi="Arial"/>
                <w:szCs w:val="28"/>
                <w:lang w:val="en-US"/>
              </w:rPr>
              <w:t xml:space="preserve">  </w:t>
            </w:r>
            <w:r w:rsidRPr="0076351D">
              <w:rPr>
                <w:rFonts w:ascii="Arial" w:hAnsi="Arial"/>
                <w:szCs w:val="28"/>
              </w:rPr>
              <w:t>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Вторник</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 </w:t>
            </w:r>
            <w:r w:rsidRPr="0076351D">
              <w:rPr>
                <w:rFonts w:ascii="Arial" w:hAnsi="Arial"/>
                <w:szCs w:val="28"/>
                <w:lang w:val="en-US"/>
              </w:rPr>
              <w:t xml:space="preserve">  </w:t>
            </w:r>
            <w:r w:rsidRPr="0076351D">
              <w:rPr>
                <w:rFonts w:ascii="Arial" w:hAnsi="Arial"/>
                <w:szCs w:val="28"/>
              </w:rPr>
              <w:t>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Среда</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 </w:t>
            </w:r>
            <w:r w:rsidRPr="0076351D">
              <w:rPr>
                <w:rFonts w:ascii="Arial" w:hAnsi="Arial"/>
                <w:szCs w:val="28"/>
                <w:lang w:val="en-US"/>
              </w:rPr>
              <w:t xml:space="preserve">  </w:t>
            </w:r>
            <w:r w:rsidRPr="0076351D">
              <w:rPr>
                <w:rFonts w:ascii="Arial" w:hAnsi="Arial"/>
                <w:szCs w:val="28"/>
              </w:rPr>
              <w:t>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Четверг.</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rPr>
              <w:lastRenderedPageBreak/>
              <w:t>с</w:t>
            </w:r>
            <w:r w:rsidRPr="0076351D">
              <w:rPr>
                <w:rFonts w:ascii="Arial" w:hAnsi="Arial"/>
                <w:szCs w:val="28"/>
                <w:lang w:val="en-US"/>
              </w:rPr>
              <w:t xml:space="preserve">  </w:t>
            </w:r>
            <w:r w:rsidRPr="0076351D">
              <w:rPr>
                <w:rFonts w:ascii="Arial" w:hAnsi="Arial"/>
                <w:szCs w:val="28"/>
              </w:rPr>
              <w:t xml:space="preserve"> 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lastRenderedPageBreak/>
              <w:t>Пятница</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 </w:t>
            </w:r>
            <w:r w:rsidRPr="0076351D">
              <w:rPr>
                <w:rFonts w:ascii="Arial" w:hAnsi="Arial"/>
                <w:szCs w:val="28"/>
                <w:lang w:val="en-US"/>
              </w:rPr>
              <w:t xml:space="preserve">  </w:t>
            </w:r>
            <w:r w:rsidRPr="0076351D">
              <w:rPr>
                <w:rFonts w:ascii="Arial" w:hAnsi="Arial"/>
                <w:szCs w:val="28"/>
              </w:rPr>
              <w:t>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Суббота</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выходной</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Воскресенье</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выходной</w:t>
            </w:r>
          </w:p>
        </w:tc>
      </w:tr>
    </w:tbl>
    <w:p w:rsidR="0038149A" w:rsidRPr="0076351D" w:rsidRDefault="0038149A" w:rsidP="0038149A">
      <w:pPr>
        <w:pStyle w:val="af2"/>
        <w:spacing w:before="0" w:beforeAutospacing="0" w:after="0" w:afterAutospacing="0"/>
        <w:ind w:firstLine="567"/>
        <w:jc w:val="both"/>
        <w:rPr>
          <w:rFonts w:ascii="Arial" w:hAnsi="Arial"/>
          <w:bCs/>
          <w:szCs w:val="28"/>
        </w:rPr>
      </w:pPr>
    </w:p>
    <w:p w:rsidR="0038149A" w:rsidRPr="0076351D" w:rsidRDefault="0038149A" w:rsidP="0038149A">
      <w:pPr>
        <w:pStyle w:val="af2"/>
        <w:spacing w:before="0" w:beforeAutospacing="0" w:after="0" w:afterAutospacing="0"/>
        <w:ind w:firstLine="567"/>
        <w:jc w:val="both"/>
        <w:rPr>
          <w:rFonts w:ascii="Arial" w:hAnsi="Arial"/>
          <w:bCs/>
          <w:szCs w:val="28"/>
        </w:rPr>
      </w:pPr>
      <w:r w:rsidRPr="0076351D">
        <w:rPr>
          <w:rFonts w:ascii="Arial" w:hAnsi="Arial"/>
          <w:bCs/>
          <w:szCs w:val="28"/>
        </w:rPr>
        <w:t>Сведения о местонахождении, контактных телефонах и адресах  государственных, муниципальных архивов Костромской области</w:t>
      </w:r>
    </w:p>
    <w:p w:rsidR="0038149A" w:rsidRPr="0076351D" w:rsidRDefault="0038149A" w:rsidP="0038149A">
      <w:pPr>
        <w:pStyle w:val="af2"/>
        <w:spacing w:before="0" w:beforeAutospacing="0" w:after="0" w:afterAutospacing="0"/>
        <w:ind w:firstLine="567"/>
        <w:jc w:val="both"/>
        <w:rPr>
          <w:rFonts w:ascii="Arial" w:hAnsi="Arial"/>
          <w:bCs/>
          <w:szCs w:val="28"/>
        </w:rPr>
      </w:pP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1.Областное государственное казенное учреждение «Государственный архив Костромской области»</w:t>
      </w:r>
    </w:p>
    <w:p w:rsidR="0038149A" w:rsidRPr="0076351D" w:rsidRDefault="0038149A" w:rsidP="0038149A">
      <w:pPr>
        <w:pStyle w:val="af2"/>
        <w:spacing w:before="0" w:beforeAutospacing="0" w:after="0" w:afterAutospacing="0"/>
        <w:ind w:firstLine="567"/>
        <w:jc w:val="both"/>
        <w:rPr>
          <w:rFonts w:ascii="Arial" w:hAnsi="Arial"/>
        </w:rPr>
      </w:pPr>
      <w:r w:rsidRPr="0076351D">
        <w:rPr>
          <w:rFonts w:ascii="Arial" w:hAnsi="Arial"/>
          <w:szCs w:val="28"/>
        </w:rPr>
        <w:t>Адрес: ул. Северной правды, д. 24, Кострома, 156026</w:t>
      </w:r>
      <w:r w:rsidRPr="0076351D">
        <w:rPr>
          <w:rFonts w:ascii="Arial" w:hAnsi="Arial"/>
          <w:szCs w:val="28"/>
        </w:rPr>
        <w:br/>
        <w:t>Телефон: (8-4942) 42-13-30</w:t>
      </w:r>
      <w:r w:rsidRPr="0076351D">
        <w:rPr>
          <w:rFonts w:ascii="Arial" w:hAnsi="Arial"/>
          <w:szCs w:val="28"/>
        </w:rPr>
        <w:br/>
        <w:t xml:space="preserve">Адрес сайта: </w:t>
      </w:r>
      <w:hyperlink w:history="1"/>
      <w:r w:rsidRPr="0076351D">
        <w:rPr>
          <w:rFonts w:ascii="Arial" w:hAnsi="Arial"/>
          <w:szCs w:val="28"/>
        </w:rPr>
        <w:t xml:space="preserve"> </w:t>
      </w:r>
      <w:hyperlink r:id="rId40" w:history="1">
        <w:r w:rsidRPr="0076351D">
          <w:rPr>
            <w:rStyle w:val="a5"/>
            <w:rFonts w:ascii="Arial" w:hAnsi="Arial"/>
            <w:szCs w:val="28"/>
            <w:lang w:val="en-US"/>
          </w:rPr>
          <w:t>www</w:t>
        </w:r>
        <w:r w:rsidRPr="0076351D">
          <w:rPr>
            <w:rStyle w:val="a5"/>
            <w:rFonts w:ascii="Arial" w:hAnsi="Arial"/>
            <w:szCs w:val="28"/>
          </w:rPr>
          <w:t>.</w:t>
        </w:r>
        <w:r w:rsidRPr="0076351D">
          <w:rPr>
            <w:rStyle w:val="a5"/>
            <w:rFonts w:ascii="Arial" w:hAnsi="Arial"/>
            <w:szCs w:val="28"/>
            <w:lang w:val="en-US"/>
          </w:rPr>
          <w:t>kosarhive</w:t>
        </w:r>
        <w:r w:rsidRPr="0076351D">
          <w:rPr>
            <w:rStyle w:val="a5"/>
            <w:rFonts w:ascii="Arial" w:hAnsi="Arial"/>
            <w:szCs w:val="28"/>
          </w:rPr>
          <w:t>.</w:t>
        </w:r>
        <w:r w:rsidRPr="0076351D">
          <w:rPr>
            <w:rStyle w:val="a5"/>
            <w:rFonts w:ascii="Arial" w:hAnsi="Arial"/>
            <w:szCs w:val="28"/>
            <w:lang w:val="en-US"/>
          </w:rPr>
          <w:t>ru</w:t>
        </w:r>
      </w:hyperlink>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Адрес электронной почты: </w:t>
      </w:r>
      <w:hyperlink r:id="rId41" w:history="1">
        <w:r w:rsidRPr="00982380">
          <w:rPr>
            <w:rStyle w:val="a5"/>
            <w:szCs w:val="28"/>
            <w:lang w:val="en-US"/>
          </w:rPr>
          <w:t>arhiv</w:t>
        </w:r>
        <w:r w:rsidRPr="00982380">
          <w:rPr>
            <w:rStyle w:val="a5"/>
            <w:szCs w:val="28"/>
          </w:rPr>
          <w:t>@</w:t>
        </w:r>
        <w:r w:rsidRPr="00982380">
          <w:rPr>
            <w:rStyle w:val="a5"/>
            <w:szCs w:val="28"/>
            <w:lang w:val="en-US"/>
          </w:rPr>
          <w:t>kmtn</w:t>
        </w:r>
        <w:r w:rsidRPr="00982380">
          <w:rPr>
            <w:rStyle w:val="a5"/>
            <w:szCs w:val="28"/>
          </w:rPr>
          <w:t>.</w:t>
        </w:r>
        <w:r w:rsidRPr="00982380">
          <w:rPr>
            <w:rStyle w:val="a5"/>
            <w:szCs w:val="28"/>
            <w:lang w:val="en-US"/>
          </w:rPr>
          <w:t>ru</w:t>
        </w:r>
      </w:hyperlink>
    </w:p>
    <w:p w:rsidR="0038149A"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2. Областное государственное казенное учреждение «Государственный архив новейшей истории Костромской области». </w:t>
      </w:r>
    </w:p>
    <w:p w:rsidR="0038149A"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Адрес: пл. Конституции, д. 2, Кострома, 156005</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Телефон: (8-4942) 42-49-95 </w:t>
      </w:r>
    </w:p>
    <w:p w:rsidR="0038149A" w:rsidRPr="00BE11CE" w:rsidRDefault="0038149A" w:rsidP="0038149A">
      <w:pPr>
        <w:pStyle w:val="af2"/>
        <w:spacing w:before="0" w:beforeAutospacing="0" w:after="0" w:afterAutospacing="0"/>
        <w:ind w:firstLine="567"/>
        <w:jc w:val="both"/>
        <w:rPr>
          <w:rStyle w:val="a5"/>
          <w:rFonts w:ascii="Arial" w:hAnsi="Arial"/>
        </w:rPr>
      </w:pPr>
      <w:r w:rsidRPr="0076351D">
        <w:rPr>
          <w:rFonts w:ascii="Arial" w:hAnsi="Arial"/>
          <w:szCs w:val="28"/>
        </w:rPr>
        <w:t xml:space="preserve">Адрес сайта:  </w:t>
      </w:r>
      <w:hyperlink r:id="rId42" w:history="1">
        <w:r w:rsidRPr="0076351D">
          <w:rPr>
            <w:rStyle w:val="a5"/>
            <w:rFonts w:ascii="Arial" w:hAnsi="Arial"/>
            <w:szCs w:val="28"/>
          </w:rPr>
          <w:t>www.ogbu-ganiko</w:t>
        </w:r>
      </w:hyperlink>
      <w:r w:rsidRPr="0076351D">
        <w:rPr>
          <w:rStyle w:val="a5"/>
          <w:rFonts w:ascii="Arial" w:hAnsi="Arial"/>
          <w:szCs w:val="28"/>
        </w:rPr>
        <w:t>.narod.ru</w:t>
      </w:r>
      <w:r w:rsidRPr="0076351D">
        <w:rPr>
          <w:rStyle w:val="a5"/>
          <w:rFonts w:ascii="Arial" w:hAnsi="Arial"/>
        </w:rPr>
        <w:t xml:space="preserve"> </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Адрес электронной почты: </w:t>
      </w:r>
      <w:hyperlink r:id="rId43" w:history="1">
        <w:r w:rsidRPr="00982380">
          <w:rPr>
            <w:rStyle w:val="a5"/>
            <w:szCs w:val="28"/>
            <w:lang w:val="en-US"/>
          </w:rPr>
          <w:t>ganiko</w:t>
        </w:r>
        <w:r w:rsidRPr="00982380">
          <w:rPr>
            <w:rStyle w:val="a5"/>
            <w:szCs w:val="28"/>
          </w:rPr>
          <w:t>@</w:t>
        </w:r>
        <w:r w:rsidRPr="00982380">
          <w:rPr>
            <w:rStyle w:val="a5"/>
            <w:szCs w:val="28"/>
            <w:lang w:val="en-US"/>
          </w:rPr>
          <w:t>kostroma</w:t>
        </w:r>
        <w:r w:rsidRPr="00982380">
          <w:rPr>
            <w:rStyle w:val="a5"/>
            <w:szCs w:val="28"/>
          </w:rPr>
          <w:t>-</w:t>
        </w:r>
        <w:r w:rsidRPr="00982380">
          <w:rPr>
            <w:rStyle w:val="a5"/>
            <w:szCs w:val="28"/>
            <w:lang w:val="en-US"/>
          </w:rPr>
          <w:t>archive</w:t>
        </w:r>
        <w:r w:rsidRPr="00982380">
          <w:rPr>
            <w:rStyle w:val="a5"/>
            <w:szCs w:val="28"/>
          </w:rPr>
          <w:t>.</w:t>
        </w:r>
        <w:r w:rsidRPr="00982380">
          <w:rPr>
            <w:rStyle w:val="a5"/>
            <w:szCs w:val="28"/>
            <w:lang w:val="en-US"/>
          </w:rPr>
          <w:t>org</w:t>
        </w:r>
        <w:r w:rsidRPr="00982380">
          <w:rPr>
            <w:rStyle w:val="a5"/>
            <w:szCs w:val="28"/>
          </w:rPr>
          <w:t>.</w:t>
        </w:r>
        <w:r w:rsidRPr="00982380">
          <w:rPr>
            <w:rStyle w:val="a5"/>
            <w:szCs w:val="28"/>
            <w:lang w:val="en-US"/>
          </w:rPr>
          <w:t>ru</w:t>
        </w:r>
      </w:hyperlink>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3. Отдел по делам архивов администрации Антроповского муниципального района</w:t>
      </w:r>
    </w:p>
    <w:p w:rsidR="0038149A" w:rsidRPr="0076351D" w:rsidRDefault="0038149A" w:rsidP="0038149A">
      <w:pPr>
        <w:rPr>
          <w:szCs w:val="28"/>
        </w:rPr>
      </w:pPr>
      <w:r w:rsidRPr="0076351D">
        <w:rPr>
          <w:szCs w:val="28"/>
        </w:rPr>
        <w:t>Адрес: ул. Октябрьская, д.11, п. Антропово, Костромская обл.,157260</w:t>
      </w:r>
    </w:p>
    <w:p w:rsidR="0038149A" w:rsidRPr="0076351D" w:rsidRDefault="0038149A" w:rsidP="0038149A">
      <w:pPr>
        <w:rPr>
          <w:szCs w:val="28"/>
        </w:rPr>
      </w:pPr>
      <w:r w:rsidRPr="0076351D">
        <w:rPr>
          <w:szCs w:val="28"/>
        </w:rPr>
        <w:t>Телефон: (49430) 3-52-11</w:t>
      </w:r>
    </w:p>
    <w:p w:rsidR="0038149A" w:rsidRPr="0076351D" w:rsidRDefault="0038149A" w:rsidP="0038149A">
      <w:pPr>
        <w:rPr>
          <w:szCs w:val="28"/>
        </w:rPr>
      </w:pPr>
      <w:r w:rsidRPr="0076351D">
        <w:rPr>
          <w:szCs w:val="28"/>
        </w:rPr>
        <w:t>4. Отдел по делам архивов администрации Буйского муниципального района</w:t>
      </w:r>
    </w:p>
    <w:p w:rsidR="0038149A" w:rsidRPr="0076351D" w:rsidRDefault="0038149A" w:rsidP="0038149A">
      <w:pPr>
        <w:rPr>
          <w:szCs w:val="28"/>
        </w:rPr>
      </w:pPr>
      <w:r w:rsidRPr="0076351D">
        <w:rPr>
          <w:szCs w:val="28"/>
        </w:rPr>
        <w:t>Адрес: пл. Революции, д.7, г.Буй, Костромская обл. 157000</w:t>
      </w:r>
    </w:p>
    <w:p w:rsidR="0038149A" w:rsidRPr="0076351D" w:rsidRDefault="0038149A" w:rsidP="0038149A">
      <w:pPr>
        <w:rPr>
          <w:szCs w:val="28"/>
        </w:rPr>
      </w:pPr>
      <w:r w:rsidRPr="0076351D">
        <w:rPr>
          <w:szCs w:val="28"/>
        </w:rPr>
        <w:t>Телефон: (49435) 4-18-15</w:t>
      </w:r>
    </w:p>
    <w:p w:rsidR="0038149A" w:rsidRPr="0076351D" w:rsidRDefault="0038149A" w:rsidP="0038149A">
      <w:pPr>
        <w:rPr>
          <w:szCs w:val="28"/>
        </w:rPr>
      </w:pPr>
      <w:r w:rsidRPr="0076351D">
        <w:rPr>
          <w:szCs w:val="28"/>
        </w:rPr>
        <w:t>5. Архив администрации  городского округа г. Буй</w:t>
      </w:r>
    </w:p>
    <w:p w:rsidR="0038149A" w:rsidRPr="0076351D" w:rsidRDefault="0038149A" w:rsidP="0038149A">
      <w:pPr>
        <w:rPr>
          <w:szCs w:val="28"/>
        </w:rPr>
      </w:pPr>
      <w:r w:rsidRPr="0076351D">
        <w:rPr>
          <w:szCs w:val="28"/>
        </w:rPr>
        <w:t>Адрес: ул. Ленина, д.3,  г.Буй, Костромская обл., 157000</w:t>
      </w:r>
    </w:p>
    <w:p w:rsidR="0038149A" w:rsidRPr="0076351D" w:rsidRDefault="0038149A" w:rsidP="0038149A">
      <w:pPr>
        <w:rPr>
          <w:szCs w:val="28"/>
        </w:rPr>
      </w:pPr>
      <w:r w:rsidRPr="0076351D">
        <w:rPr>
          <w:szCs w:val="28"/>
        </w:rPr>
        <w:t>Телефон: (49435) 4-45-27</w:t>
      </w:r>
    </w:p>
    <w:p w:rsidR="0038149A" w:rsidRPr="0076351D" w:rsidRDefault="0038149A" w:rsidP="0038149A">
      <w:pPr>
        <w:rPr>
          <w:szCs w:val="28"/>
        </w:rPr>
      </w:pPr>
      <w:r w:rsidRPr="0076351D">
        <w:rPr>
          <w:szCs w:val="28"/>
        </w:rPr>
        <w:t>6. Отдел по делам архивов администрации городского округа г.Волгореченск</w:t>
      </w:r>
    </w:p>
    <w:p w:rsidR="0038149A" w:rsidRPr="0076351D" w:rsidRDefault="0038149A" w:rsidP="0038149A">
      <w:pPr>
        <w:rPr>
          <w:szCs w:val="28"/>
        </w:rPr>
      </w:pPr>
      <w:r w:rsidRPr="0076351D">
        <w:rPr>
          <w:szCs w:val="28"/>
        </w:rPr>
        <w:t>Адрес: ул.им.50-летия Ленинского Комсомола, д.8, г. Волгореченск, Костромская область, 156901</w:t>
      </w:r>
    </w:p>
    <w:p w:rsidR="0038149A" w:rsidRPr="0076351D" w:rsidRDefault="0038149A" w:rsidP="0038149A">
      <w:pPr>
        <w:rPr>
          <w:szCs w:val="28"/>
        </w:rPr>
      </w:pPr>
      <w:r w:rsidRPr="0076351D">
        <w:rPr>
          <w:szCs w:val="28"/>
        </w:rPr>
        <w:t>Телефон: (49453) 5-25-28</w:t>
      </w:r>
    </w:p>
    <w:p w:rsidR="0038149A" w:rsidRPr="0076351D" w:rsidRDefault="0038149A" w:rsidP="0038149A">
      <w:pPr>
        <w:rPr>
          <w:szCs w:val="28"/>
        </w:rPr>
      </w:pPr>
      <w:r w:rsidRPr="0076351D">
        <w:rPr>
          <w:szCs w:val="28"/>
        </w:rPr>
        <w:t>7.Сектор по делам архивов администрации общего отдела Вохомского муниципального района</w:t>
      </w:r>
    </w:p>
    <w:p w:rsidR="0038149A" w:rsidRPr="0076351D" w:rsidRDefault="0038149A" w:rsidP="0038149A">
      <w:pPr>
        <w:rPr>
          <w:szCs w:val="28"/>
        </w:rPr>
      </w:pPr>
      <w:r w:rsidRPr="0076351D">
        <w:rPr>
          <w:szCs w:val="28"/>
        </w:rPr>
        <w:t>Адрес: ул.Советская, д.39а,п. Вохма, Костромская область, 157760</w:t>
      </w:r>
    </w:p>
    <w:p w:rsidR="0038149A" w:rsidRPr="0076351D" w:rsidRDefault="0038149A" w:rsidP="0038149A">
      <w:pPr>
        <w:rPr>
          <w:szCs w:val="28"/>
        </w:rPr>
      </w:pPr>
      <w:r w:rsidRPr="0076351D">
        <w:rPr>
          <w:szCs w:val="28"/>
        </w:rPr>
        <w:t>Телефон: (49450) 2-24-33</w:t>
      </w:r>
    </w:p>
    <w:p w:rsidR="0038149A" w:rsidRPr="0076351D" w:rsidRDefault="0038149A" w:rsidP="0038149A">
      <w:pPr>
        <w:rPr>
          <w:szCs w:val="28"/>
        </w:rPr>
      </w:pPr>
      <w:r w:rsidRPr="0076351D">
        <w:rPr>
          <w:szCs w:val="28"/>
        </w:rPr>
        <w:t>8. Архивный отдел администрации Галичского муниципального района</w:t>
      </w:r>
    </w:p>
    <w:p w:rsidR="0038149A" w:rsidRPr="0076351D" w:rsidRDefault="0038149A" w:rsidP="0038149A">
      <w:pPr>
        <w:rPr>
          <w:szCs w:val="28"/>
        </w:rPr>
      </w:pPr>
      <w:r w:rsidRPr="0076351D">
        <w:rPr>
          <w:szCs w:val="28"/>
        </w:rPr>
        <w:t>Адрес: пл. Революции, д.23а г. Галич, Костромская область, 157201</w:t>
      </w:r>
    </w:p>
    <w:p w:rsidR="0038149A" w:rsidRPr="0076351D" w:rsidRDefault="0038149A" w:rsidP="0038149A">
      <w:pPr>
        <w:rPr>
          <w:szCs w:val="28"/>
        </w:rPr>
      </w:pPr>
      <w:r w:rsidRPr="0076351D">
        <w:rPr>
          <w:szCs w:val="28"/>
        </w:rPr>
        <w:t>Телефон: (49437) 2-13-87</w:t>
      </w:r>
    </w:p>
    <w:p w:rsidR="0038149A" w:rsidRPr="0076351D" w:rsidRDefault="0038149A" w:rsidP="0038149A">
      <w:pPr>
        <w:rPr>
          <w:szCs w:val="28"/>
        </w:rPr>
      </w:pPr>
      <w:r w:rsidRPr="0076351D">
        <w:rPr>
          <w:szCs w:val="28"/>
        </w:rPr>
        <w:t>9. Отдел по делам архивов администрации городского округа г. Галич</w:t>
      </w:r>
    </w:p>
    <w:p w:rsidR="0038149A" w:rsidRPr="0076351D" w:rsidRDefault="0038149A" w:rsidP="0038149A">
      <w:pPr>
        <w:rPr>
          <w:szCs w:val="28"/>
        </w:rPr>
      </w:pPr>
      <w:r w:rsidRPr="0076351D">
        <w:rPr>
          <w:szCs w:val="28"/>
        </w:rPr>
        <w:t>Адрес: ул.Гладышева, д.11, г.Галич, Костромская область, 157202</w:t>
      </w:r>
    </w:p>
    <w:p w:rsidR="0038149A" w:rsidRPr="0076351D" w:rsidRDefault="0038149A" w:rsidP="0038149A">
      <w:pPr>
        <w:rPr>
          <w:szCs w:val="28"/>
        </w:rPr>
      </w:pPr>
      <w:r w:rsidRPr="0076351D">
        <w:rPr>
          <w:szCs w:val="28"/>
        </w:rPr>
        <w:t>Телефон: (49437) 4-13-33</w:t>
      </w:r>
    </w:p>
    <w:p w:rsidR="0038149A" w:rsidRPr="0076351D" w:rsidRDefault="0038149A" w:rsidP="0038149A">
      <w:pPr>
        <w:rPr>
          <w:szCs w:val="28"/>
        </w:rPr>
      </w:pPr>
      <w:r w:rsidRPr="0076351D">
        <w:rPr>
          <w:szCs w:val="28"/>
        </w:rPr>
        <w:t>10. Сектор по делам архивов администрации Кадыйского муниципального района</w:t>
      </w:r>
    </w:p>
    <w:p w:rsidR="0038149A" w:rsidRPr="0076351D" w:rsidRDefault="0038149A" w:rsidP="0038149A">
      <w:pPr>
        <w:rPr>
          <w:szCs w:val="28"/>
        </w:rPr>
      </w:pPr>
      <w:r w:rsidRPr="0076351D">
        <w:rPr>
          <w:szCs w:val="28"/>
        </w:rPr>
        <w:t>Адрес: ул.Центральная, д.3, п. Кадый, Костромская область, 157980</w:t>
      </w:r>
    </w:p>
    <w:p w:rsidR="0038149A" w:rsidRPr="0076351D" w:rsidRDefault="0038149A" w:rsidP="0038149A">
      <w:pPr>
        <w:rPr>
          <w:szCs w:val="28"/>
        </w:rPr>
      </w:pPr>
      <w:r w:rsidRPr="0076351D">
        <w:rPr>
          <w:szCs w:val="28"/>
        </w:rPr>
        <w:t>Телефон: (49442) 3-40-07</w:t>
      </w:r>
    </w:p>
    <w:p w:rsidR="0038149A" w:rsidRPr="0076351D" w:rsidRDefault="0038149A" w:rsidP="0038149A">
      <w:pPr>
        <w:rPr>
          <w:szCs w:val="28"/>
        </w:rPr>
      </w:pPr>
      <w:r w:rsidRPr="0076351D">
        <w:rPr>
          <w:szCs w:val="28"/>
        </w:rPr>
        <w:t>11. Отдел по делам архивов администрации Кологривского муниципального района</w:t>
      </w:r>
    </w:p>
    <w:p w:rsidR="0038149A" w:rsidRPr="0076351D" w:rsidRDefault="0038149A" w:rsidP="0038149A">
      <w:pPr>
        <w:rPr>
          <w:szCs w:val="28"/>
        </w:rPr>
      </w:pPr>
      <w:r w:rsidRPr="0076351D">
        <w:rPr>
          <w:szCs w:val="28"/>
        </w:rPr>
        <w:lastRenderedPageBreak/>
        <w:t>Адрес: ул.Наб.р.Киченки, д.13, г.Кологрив, Костромская область</w:t>
      </w:r>
    </w:p>
    <w:p w:rsidR="0038149A" w:rsidRPr="0076351D" w:rsidRDefault="0038149A" w:rsidP="0038149A">
      <w:pPr>
        <w:rPr>
          <w:szCs w:val="28"/>
        </w:rPr>
      </w:pPr>
      <w:r w:rsidRPr="0076351D">
        <w:rPr>
          <w:szCs w:val="28"/>
        </w:rPr>
        <w:t>Телефон: (49443) 4-13-61</w:t>
      </w:r>
    </w:p>
    <w:p w:rsidR="0038149A" w:rsidRPr="0076351D" w:rsidRDefault="0038149A" w:rsidP="0038149A">
      <w:pPr>
        <w:rPr>
          <w:szCs w:val="28"/>
        </w:rPr>
      </w:pPr>
      <w:r w:rsidRPr="0076351D">
        <w:rPr>
          <w:szCs w:val="28"/>
        </w:rPr>
        <w:t>12. Муниципальное казенное учреждение г.Костромы «Муниципальный архив г.Костромы»</w:t>
      </w:r>
    </w:p>
    <w:p w:rsidR="0038149A" w:rsidRPr="0076351D" w:rsidRDefault="0038149A" w:rsidP="0038149A">
      <w:pPr>
        <w:rPr>
          <w:szCs w:val="28"/>
        </w:rPr>
      </w:pPr>
      <w:r w:rsidRPr="0076351D">
        <w:rPr>
          <w:szCs w:val="28"/>
        </w:rPr>
        <w:t>Адрес: ул. Голубкова, д.6, г.Кострома,156022</w:t>
      </w:r>
    </w:p>
    <w:p w:rsidR="0038149A" w:rsidRPr="0076351D" w:rsidRDefault="0038149A" w:rsidP="0038149A">
      <w:pPr>
        <w:rPr>
          <w:szCs w:val="28"/>
        </w:rPr>
      </w:pPr>
      <w:r w:rsidRPr="0076351D">
        <w:rPr>
          <w:szCs w:val="28"/>
        </w:rPr>
        <w:t xml:space="preserve">Телефон: (4942) 53-28-53 </w:t>
      </w:r>
    </w:p>
    <w:p w:rsidR="0038149A" w:rsidRPr="0076351D" w:rsidRDefault="0038149A" w:rsidP="0038149A">
      <w:pPr>
        <w:rPr>
          <w:szCs w:val="28"/>
        </w:rPr>
      </w:pPr>
      <w:r w:rsidRPr="0076351D">
        <w:rPr>
          <w:szCs w:val="28"/>
        </w:rPr>
        <w:t>13. Архивный отдел администрации Костромского муниципального района</w:t>
      </w:r>
    </w:p>
    <w:p w:rsidR="0038149A" w:rsidRPr="0076351D" w:rsidRDefault="0038149A" w:rsidP="0038149A">
      <w:pPr>
        <w:rPr>
          <w:szCs w:val="28"/>
        </w:rPr>
      </w:pPr>
      <w:r w:rsidRPr="0076351D">
        <w:rPr>
          <w:szCs w:val="28"/>
        </w:rPr>
        <w:t>Адрес: ул.Маршала Новикова, д.7, г.Кострома, Костромская область, 156961</w:t>
      </w:r>
    </w:p>
    <w:p w:rsidR="0038149A" w:rsidRPr="0076351D" w:rsidRDefault="0038149A" w:rsidP="0038149A">
      <w:pPr>
        <w:rPr>
          <w:szCs w:val="28"/>
        </w:rPr>
      </w:pPr>
      <w:r w:rsidRPr="0076351D">
        <w:rPr>
          <w:szCs w:val="28"/>
        </w:rPr>
        <w:t>Телефон: (4942) 55-05-02</w:t>
      </w:r>
    </w:p>
    <w:p w:rsidR="0038149A" w:rsidRPr="0076351D" w:rsidRDefault="0038149A" w:rsidP="0038149A">
      <w:pPr>
        <w:rPr>
          <w:szCs w:val="28"/>
        </w:rPr>
      </w:pPr>
      <w:r w:rsidRPr="0076351D">
        <w:rPr>
          <w:szCs w:val="28"/>
        </w:rPr>
        <w:t>14. Отдел по делам архивов администрации Красносельского муниципального района</w:t>
      </w:r>
    </w:p>
    <w:p w:rsidR="0038149A" w:rsidRPr="0076351D" w:rsidRDefault="0038149A" w:rsidP="0038149A">
      <w:pPr>
        <w:rPr>
          <w:szCs w:val="28"/>
        </w:rPr>
      </w:pPr>
      <w:r w:rsidRPr="0076351D">
        <w:rPr>
          <w:szCs w:val="28"/>
        </w:rPr>
        <w:t>Адрес: Красная площадь, д.13, пос. Красное на Волге, Костромская область, 157940</w:t>
      </w:r>
    </w:p>
    <w:p w:rsidR="0038149A" w:rsidRPr="0076351D" w:rsidRDefault="0038149A" w:rsidP="0038149A">
      <w:pPr>
        <w:rPr>
          <w:szCs w:val="28"/>
        </w:rPr>
      </w:pPr>
      <w:r w:rsidRPr="0076351D">
        <w:rPr>
          <w:szCs w:val="28"/>
        </w:rPr>
        <w:t>Телефон: (49432) 2-13-35</w:t>
      </w:r>
    </w:p>
    <w:p w:rsidR="0038149A" w:rsidRPr="0076351D" w:rsidRDefault="0038149A" w:rsidP="0038149A">
      <w:pPr>
        <w:rPr>
          <w:szCs w:val="28"/>
        </w:rPr>
      </w:pPr>
      <w:r w:rsidRPr="0076351D">
        <w:rPr>
          <w:szCs w:val="28"/>
        </w:rPr>
        <w:t>15. Сектор по делам архивов администрации Макарьевского муниципального района</w:t>
      </w:r>
    </w:p>
    <w:p w:rsidR="0038149A" w:rsidRPr="0076351D" w:rsidRDefault="0038149A" w:rsidP="0038149A">
      <w:pPr>
        <w:rPr>
          <w:szCs w:val="28"/>
        </w:rPr>
      </w:pPr>
      <w:r w:rsidRPr="0076351D">
        <w:rPr>
          <w:szCs w:val="28"/>
        </w:rPr>
        <w:t xml:space="preserve">Адрес: пл. Революции, </w:t>
      </w:r>
      <w:smartTag w:uri="urn:schemas-microsoft-com:office:smarttags" w:element="metricconverter">
        <w:smartTagPr>
          <w:attr w:name="ProductID" w:val="8, г"/>
        </w:smartTagPr>
        <w:r w:rsidRPr="0076351D">
          <w:rPr>
            <w:szCs w:val="28"/>
          </w:rPr>
          <w:t>8, г</w:t>
        </w:r>
      </w:smartTag>
      <w:r w:rsidRPr="0076351D">
        <w:rPr>
          <w:szCs w:val="28"/>
        </w:rPr>
        <w:t>. Макарьев, Костромская область, 157460</w:t>
      </w:r>
    </w:p>
    <w:p w:rsidR="0038149A" w:rsidRPr="0076351D" w:rsidRDefault="0038149A" w:rsidP="0038149A">
      <w:pPr>
        <w:rPr>
          <w:szCs w:val="28"/>
        </w:rPr>
      </w:pPr>
      <w:r w:rsidRPr="0076351D">
        <w:rPr>
          <w:szCs w:val="28"/>
        </w:rPr>
        <w:t>Телефон: (49445) 5-51-42</w:t>
      </w:r>
    </w:p>
    <w:p w:rsidR="0038149A" w:rsidRPr="0076351D" w:rsidRDefault="0038149A" w:rsidP="0038149A">
      <w:pPr>
        <w:rPr>
          <w:szCs w:val="28"/>
        </w:rPr>
      </w:pPr>
      <w:r w:rsidRPr="0076351D">
        <w:rPr>
          <w:szCs w:val="28"/>
        </w:rPr>
        <w:t>16. Сектор по делам архивов администрации Мантуровского муниципального района</w:t>
      </w:r>
    </w:p>
    <w:p w:rsidR="0038149A" w:rsidRPr="0076351D" w:rsidRDefault="0038149A" w:rsidP="0038149A">
      <w:pPr>
        <w:rPr>
          <w:szCs w:val="28"/>
        </w:rPr>
      </w:pPr>
      <w:r w:rsidRPr="0076351D">
        <w:rPr>
          <w:szCs w:val="28"/>
        </w:rPr>
        <w:t>Адрес: ул.Центральная, д.25а, г. Мантурово, Костромская обл.,157300</w:t>
      </w:r>
    </w:p>
    <w:p w:rsidR="0038149A" w:rsidRPr="0076351D" w:rsidRDefault="0038149A" w:rsidP="0038149A">
      <w:pPr>
        <w:rPr>
          <w:szCs w:val="28"/>
        </w:rPr>
      </w:pPr>
      <w:r w:rsidRPr="0076351D">
        <w:rPr>
          <w:szCs w:val="28"/>
        </w:rPr>
        <w:t>Телефон: (49446) 3-34-61</w:t>
      </w:r>
    </w:p>
    <w:p w:rsidR="0038149A" w:rsidRPr="0076351D" w:rsidRDefault="0038149A" w:rsidP="0038149A">
      <w:pPr>
        <w:rPr>
          <w:szCs w:val="28"/>
        </w:rPr>
      </w:pPr>
      <w:r w:rsidRPr="0076351D">
        <w:rPr>
          <w:szCs w:val="28"/>
        </w:rPr>
        <w:t>17. Сектор по делам архивов администрации  городского округа г.  Мантурово</w:t>
      </w:r>
    </w:p>
    <w:p w:rsidR="0038149A" w:rsidRPr="0076351D" w:rsidRDefault="0038149A" w:rsidP="0038149A">
      <w:pPr>
        <w:rPr>
          <w:szCs w:val="28"/>
        </w:rPr>
      </w:pPr>
      <w:r w:rsidRPr="0076351D">
        <w:rPr>
          <w:szCs w:val="28"/>
        </w:rPr>
        <w:t>Адрес: ул.Сенная, д.1а, г. Мантурово, Костромская область, 157300</w:t>
      </w:r>
    </w:p>
    <w:p w:rsidR="0038149A" w:rsidRPr="0076351D" w:rsidRDefault="0038149A" w:rsidP="0038149A">
      <w:pPr>
        <w:rPr>
          <w:szCs w:val="28"/>
        </w:rPr>
      </w:pPr>
      <w:r w:rsidRPr="0076351D">
        <w:rPr>
          <w:szCs w:val="28"/>
        </w:rPr>
        <w:t>Телефон: (49446) 2-05-88</w:t>
      </w:r>
    </w:p>
    <w:p w:rsidR="0038149A" w:rsidRPr="0076351D" w:rsidRDefault="0038149A" w:rsidP="0038149A">
      <w:pPr>
        <w:rPr>
          <w:szCs w:val="28"/>
        </w:rPr>
      </w:pPr>
      <w:r w:rsidRPr="0076351D">
        <w:rPr>
          <w:szCs w:val="28"/>
        </w:rPr>
        <w:t>18. Отдел по делам архивов администрации Межевского муниципального района</w:t>
      </w:r>
    </w:p>
    <w:p w:rsidR="0038149A" w:rsidRPr="0076351D" w:rsidRDefault="0038149A" w:rsidP="0038149A">
      <w:pPr>
        <w:rPr>
          <w:szCs w:val="28"/>
        </w:rPr>
      </w:pPr>
      <w:r w:rsidRPr="0076351D">
        <w:rPr>
          <w:szCs w:val="28"/>
        </w:rPr>
        <w:t>Адрес: ул.Октябрьская, д.39, с. Георгиевское, Межевской район, Костромская обл.,157420</w:t>
      </w:r>
    </w:p>
    <w:p w:rsidR="0038149A" w:rsidRPr="0076351D" w:rsidRDefault="0038149A" w:rsidP="0038149A">
      <w:pPr>
        <w:rPr>
          <w:szCs w:val="28"/>
        </w:rPr>
      </w:pPr>
      <w:r w:rsidRPr="0076351D">
        <w:rPr>
          <w:szCs w:val="28"/>
        </w:rPr>
        <w:t>Телефон: (49447) 5-23-44</w:t>
      </w:r>
    </w:p>
    <w:p w:rsidR="0038149A" w:rsidRPr="0076351D" w:rsidRDefault="0038149A" w:rsidP="0038149A">
      <w:pPr>
        <w:rPr>
          <w:szCs w:val="28"/>
        </w:rPr>
      </w:pPr>
      <w:r w:rsidRPr="0076351D">
        <w:rPr>
          <w:szCs w:val="28"/>
        </w:rPr>
        <w:t>19. Отдел по делам архивов администрации   муниципального района г.Нея и Нейский район</w:t>
      </w:r>
    </w:p>
    <w:p w:rsidR="0038149A" w:rsidRPr="0076351D" w:rsidRDefault="0038149A" w:rsidP="0038149A">
      <w:pPr>
        <w:rPr>
          <w:szCs w:val="28"/>
        </w:rPr>
      </w:pPr>
      <w:r w:rsidRPr="0076351D">
        <w:rPr>
          <w:szCs w:val="28"/>
        </w:rPr>
        <w:t xml:space="preserve">Адрес: ул.Советская, </w:t>
      </w:r>
      <w:smartTag w:uri="urn:schemas-microsoft-com:office:smarttags" w:element="metricconverter">
        <w:smartTagPr>
          <w:attr w:name="ProductID" w:val="39, г"/>
        </w:smartTagPr>
        <w:r w:rsidRPr="0076351D">
          <w:rPr>
            <w:szCs w:val="28"/>
          </w:rPr>
          <w:t>39, г</w:t>
        </w:r>
      </w:smartTag>
      <w:r w:rsidRPr="0076351D">
        <w:rPr>
          <w:szCs w:val="28"/>
        </w:rPr>
        <w:t>. Нея, Костромская обл.,157330</w:t>
      </w:r>
    </w:p>
    <w:p w:rsidR="0038149A" w:rsidRPr="0076351D" w:rsidRDefault="0038149A" w:rsidP="0038149A">
      <w:pPr>
        <w:rPr>
          <w:szCs w:val="28"/>
        </w:rPr>
      </w:pPr>
      <w:r w:rsidRPr="0076351D">
        <w:rPr>
          <w:szCs w:val="28"/>
        </w:rPr>
        <w:t>Телефон: (49444) 3-19-48</w:t>
      </w:r>
    </w:p>
    <w:p w:rsidR="0038149A" w:rsidRPr="0076351D" w:rsidRDefault="0038149A" w:rsidP="0038149A">
      <w:pPr>
        <w:rPr>
          <w:szCs w:val="28"/>
        </w:rPr>
      </w:pPr>
      <w:r w:rsidRPr="0076351D">
        <w:rPr>
          <w:szCs w:val="28"/>
        </w:rPr>
        <w:t>20. Отдел по делам архивов администрации муниципального района г.Нерехта и Нерехтский район</w:t>
      </w:r>
    </w:p>
    <w:p w:rsidR="0038149A" w:rsidRPr="0076351D" w:rsidRDefault="0038149A" w:rsidP="0038149A">
      <w:pPr>
        <w:rPr>
          <w:szCs w:val="28"/>
        </w:rPr>
      </w:pPr>
      <w:r w:rsidRPr="0076351D">
        <w:rPr>
          <w:szCs w:val="28"/>
        </w:rPr>
        <w:t>Адрес: ул.Дружбы, д.13а, г. Нерехта, Костромская обл.,157800</w:t>
      </w:r>
    </w:p>
    <w:p w:rsidR="0038149A" w:rsidRPr="0076351D" w:rsidRDefault="0038149A" w:rsidP="0038149A">
      <w:pPr>
        <w:rPr>
          <w:szCs w:val="28"/>
        </w:rPr>
      </w:pPr>
      <w:r w:rsidRPr="0076351D">
        <w:rPr>
          <w:szCs w:val="28"/>
        </w:rPr>
        <w:t>Телефон: (49431) 7-11-68</w:t>
      </w:r>
    </w:p>
    <w:p w:rsidR="0038149A" w:rsidRPr="0076351D" w:rsidRDefault="0038149A" w:rsidP="0038149A">
      <w:pPr>
        <w:rPr>
          <w:szCs w:val="28"/>
        </w:rPr>
      </w:pPr>
      <w:r w:rsidRPr="0076351D">
        <w:rPr>
          <w:szCs w:val="28"/>
        </w:rPr>
        <w:t>21. Архив  администрации Октябрьского муниципального района</w:t>
      </w:r>
    </w:p>
    <w:p w:rsidR="0038149A" w:rsidRPr="0076351D" w:rsidRDefault="0038149A" w:rsidP="0038149A">
      <w:pPr>
        <w:rPr>
          <w:szCs w:val="28"/>
        </w:rPr>
      </w:pPr>
      <w:r w:rsidRPr="0076351D">
        <w:rPr>
          <w:szCs w:val="28"/>
        </w:rPr>
        <w:t>Адрес: ул.Советская, д.9, с. Боговарово, Костромская обл.,157780</w:t>
      </w:r>
    </w:p>
    <w:p w:rsidR="0038149A" w:rsidRPr="0076351D" w:rsidRDefault="0038149A" w:rsidP="0038149A">
      <w:pPr>
        <w:rPr>
          <w:szCs w:val="28"/>
        </w:rPr>
      </w:pPr>
      <w:r w:rsidRPr="0076351D">
        <w:rPr>
          <w:szCs w:val="28"/>
        </w:rPr>
        <w:t>Телефон: (49451) 2-19-06</w:t>
      </w:r>
    </w:p>
    <w:p w:rsidR="0038149A" w:rsidRPr="0076351D" w:rsidRDefault="0038149A" w:rsidP="0038149A">
      <w:pPr>
        <w:rPr>
          <w:szCs w:val="28"/>
        </w:rPr>
      </w:pPr>
      <w:r w:rsidRPr="0076351D">
        <w:rPr>
          <w:szCs w:val="28"/>
        </w:rPr>
        <w:t>22. Отдел по делам архивов администрации Островского муниципального района</w:t>
      </w:r>
    </w:p>
    <w:p w:rsidR="0038149A" w:rsidRPr="0076351D" w:rsidRDefault="0038149A" w:rsidP="0038149A">
      <w:pPr>
        <w:rPr>
          <w:szCs w:val="28"/>
        </w:rPr>
      </w:pPr>
      <w:r w:rsidRPr="0076351D">
        <w:rPr>
          <w:szCs w:val="28"/>
        </w:rPr>
        <w:t>Адрес: ул.Советская, д.91, п. Островское, Костромская обл., 157900</w:t>
      </w:r>
    </w:p>
    <w:p w:rsidR="0038149A" w:rsidRPr="0076351D" w:rsidRDefault="0038149A" w:rsidP="0038149A">
      <w:pPr>
        <w:rPr>
          <w:szCs w:val="28"/>
        </w:rPr>
      </w:pPr>
      <w:r w:rsidRPr="0076351D">
        <w:rPr>
          <w:szCs w:val="28"/>
        </w:rPr>
        <w:t>Телефон: (49438) 2-74-62</w:t>
      </w:r>
    </w:p>
    <w:p w:rsidR="0038149A" w:rsidRPr="0076351D" w:rsidRDefault="0038149A" w:rsidP="0038149A">
      <w:pPr>
        <w:rPr>
          <w:szCs w:val="28"/>
        </w:rPr>
      </w:pPr>
      <w:r w:rsidRPr="0076351D">
        <w:rPr>
          <w:szCs w:val="28"/>
        </w:rPr>
        <w:t>23. Архив администрации Павинского муниципального района</w:t>
      </w:r>
    </w:p>
    <w:p w:rsidR="0038149A" w:rsidRPr="0076351D" w:rsidRDefault="0038149A" w:rsidP="0038149A">
      <w:pPr>
        <w:rPr>
          <w:szCs w:val="28"/>
        </w:rPr>
      </w:pPr>
      <w:r w:rsidRPr="0076351D">
        <w:rPr>
          <w:szCs w:val="28"/>
        </w:rPr>
        <w:t>Адрес: ул.Октябрьская, д.19, с. Павино, Костромская обл.,157650</w:t>
      </w:r>
    </w:p>
    <w:p w:rsidR="0038149A" w:rsidRPr="0076351D" w:rsidRDefault="0038149A" w:rsidP="0038149A">
      <w:pPr>
        <w:rPr>
          <w:szCs w:val="28"/>
        </w:rPr>
      </w:pPr>
      <w:r w:rsidRPr="0076351D">
        <w:rPr>
          <w:szCs w:val="28"/>
        </w:rPr>
        <w:t>Телефон: (49439) 2-15-54</w:t>
      </w:r>
    </w:p>
    <w:p w:rsidR="0038149A" w:rsidRPr="0076351D" w:rsidRDefault="0038149A" w:rsidP="0038149A">
      <w:pPr>
        <w:rPr>
          <w:szCs w:val="28"/>
        </w:rPr>
      </w:pPr>
      <w:r w:rsidRPr="0076351D">
        <w:rPr>
          <w:szCs w:val="28"/>
        </w:rPr>
        <w:t>24. Отдел по делам архивов администрации Парфеньевского муниципального района</w:t>
      </w:r>
    </w:p>
    <w:p w:rsidR="0038149A" w:rsidRPr="0076351D" w:rsidRDefault="0038149A" w:rsidP="0038149A">
      <w:pPr>
        <w:rPr>
          <w:szCs w:val="28"/>
        </w:rPr>
      </w:pPr>
      <w:r w:rsidRPr="0076351D">
        <w:rPr>
          <w:szCs w:val="28"/>
        </w:rPr>
        <w:t>Адрес: ул.Маркова, д.17, с. Парфеньево, Костромская область, 157270</w:t>
      </w:r>
    </w:p>
    <w:p w:rsidR="0038149A" w:rsidRPr="0076351D" w:rsidRDefault="0038149A" w:rsidP="0038149A">
      <w:pPr>
        <w:rPr>
          <w:szCs w:val="28"/>
        </w:rPr>
      </w:pPr>
      <w:r w:rsidRPr="0076351D">
        <w:rPr>
          <w:szCs w:val="28"/>
        </w:rPr>
        <w:t>Телефон: (49440) 5-13-68</w:t>
      </w:r>
    </w:p>
    <w:p w:rsidR="0038149A" w:rsidRPr="0076351D" w:rsidRDefault="0038149A" w:rsidP="0038149A">
      <w:pPr>
        <w:rPr>
          <w:szCs w:val="28"/>
        </w:rPr>
      </w:pPr>
      <w:r w:rsidRPr="0076351D">
        <w:rPr>
          <w:szCs w:val="28"/>
        </w:rPr>
        <w:lastRenderedPageBreak/>
        <w:t>25. Отдел по делам архивов администрации Поназыревского муниципального района</w:t>
      </w:r>
    </w:p>
    <w:p w:rsidR="0038149A" w:rsidRPr="0076351D" w:rsidRDefault="0038149A" w:rsidP="0038149A">
      <w:pPr>
        <w:rPr>
          <w:szCs w:val="28"/>
        </w:rPr>
      </w:pPr>
      <w:r w:rsidRPr="0076351D">
        <w:rPr>
          <w:szCs w:val="28"/>
        </w:rPr>
        <w:t>Адрес: ул.Свободы, д.1, п. Поназырево, Костромская обл., 157580</w:t>
      </w:r>
    </w:p>
    <w:p w:rsidR="0038149A" w:rsidRPr="0076351D" w:rsidRDefault="0038149A" w:rsidP="0038149A">
      <w:pPr>
        <w:rPr>
          <w:szCs w:val="28"/>
        </w:rPr>
      </w:pPr>
      <w:r w:rsidRPr="0076351D">
        <w:rPr>
          <w:szCs w:val="28"/>
        </w:rPr>
        <w:t>Телефон: (49448) 2-12-03</w:t>
      </w:r>
    </w:p>
    <w:p w:rsidR="0038149A" w:rsidRPr="0076351D" w:rsidRDefault="0038149A" w:rsidP="0038149A">
      <w:pPr>
        <w:rPr>
          <w:szCs w:val="28"/>
        </w:rPr>
      </w:pPr>
      <w:r w:rsidRPr="0076351D">
        <w:rPr>
          <w:szCs w:val="28"/>
        </w:rPr>
        <w:t>26. Отдел по делам архивов администрации Пыщугского муниципального района</w:t>
      </w:r>
    </w:p>
    <w:p w:rsidR="0038149A" w:rsidRPr="0076351D" w:rsidRDefault="0038149A" w:rsidP="0038149A">
      <w:pPr>
        <w:rPr>
          <w:szCs w:val="28"/>
        </w:rPr>
      </w:pPr>
      <w:r w:rsidRPr="0076351D">
        <w:rPr>
          <w:szCs w:val="28"/>
        </w:rPr>
        <w:t>Адрес: ул.Советская, д.4, с. Пыщуг, Костромская обл., 157630</w:t>
      </w:r>
    </w:p>
    <w:p w:rsidR="0038149A" w:rsidRPr="0076351D" w:rsidRDefault="0038149A" w:rsidP="0038149A">
      <w:pPr>
        <w:rPr>
          <w:szCs w:val="28"/>
        </w:rPr>
      </w:pPr>
      <w:r w:rsidRPr="0076351D">
        <w:rPr>
          <w:szCs w:val="28"/>
        </w:rPr>
        <w:t>Телефон: (49452) 2-71-89</w:t>
      </w:r>
    </w:p>
    <w:p w:rsidR="0038149A" w:rsidRPr="0076351D" w:rsidRDefault="0038149A" w:rsidP="0038149A">
      <w:pPr>
        <w:rPr>
          <w:szCs w:val="28"/>
        </w:rPr>
      </w:pPr>
      <w:r w:rsidRPr="0076351D">
        <w:rPr>
          <w:szCs w:val="28"/>
        </w:rPr>
        <w:t>27.Сектор по делам архивов администрации Солигаличского муниципального района</w:t>
      </w:r>
    </w:p>
    <w:p w:rsidR="0038149A" w:rsidRPr="0076351D" w:rsidRDefault="0038149A" w:rsidP="0038149A">
      <w:pPr>
        <w:rPr>
          <w:szCs w:val="28"/>
        </w:rPr>
      </w:pPr>
      <w:r w:rsidRPr="0076351D">
        <w:rPr>
          <w:szCs w:val="28"/>
        </w:rPr>
        <w:t>Адрес: ул.Коммунистическая, д.1, г. Солигалич, Костромская обл.,157170</w:t>
      </w:r>
    </w:p>
    <w:p w:rsidR="0038149A" w:rsidRPr="0076351D" w:rsidRDefault="0038149A" w:rsidP="0038149A">
      <w:pPr>
        <w:rPr>
          <w:szCs w:val="28"/>
        </w:rPr>
      </w:pPr>
      <w:r w:rsidRPr="0076351D">
        <w:rPr>
          <w:szCs w:val="28"/>
        </w:rPr>
        <w:t>Телефон: (49436) 5-21-34</w:t>
      </w:r>
    </w:p>
    <w:p w:rsidR="0038149A" w:rsidRPr="0076351D" w:rsidRDefault="0038149A" w:rsidP="0038149A">
      <w:pPr>
        <w:rPr>
          <w:szCs w:val="28"/>
        </w:rPr>
      </w:pPr>
      <w:r w:rsidRPr="0076351D">
        <w:rPr>
          <w:szCs w:val="28"/>
        </w:rPr>
        <w:t>28. Архивный отдел администрации Судиславского муниципального района</w:t>
      </w:r>
    </w:p>
    <w:p w:rsidR="0038149A" w:rsidRPr="0076351D" w:rsidRDefault="0038149A" w:rsidP="0038149A">
      <w:pPr>
        <w:rPr>
          <w:szCs w:val="28"/>
        </w:rPr>
      </w:pPr>
      <w:r w:rsidRPr="0076351D">
        <w:rPr>
          <w:szCs w:val="28"/>
        </w:rPr>
        <w:t>Адрес: ул.Советская, д.2, п. Судиславль, Костромская обл., 157860</w:t>
      </w:r>
    </w:p>
    <w:p w:rsidR="0038149A" w:rsidRPr="0076351D" w:rsidRDefault="0038149A" w:rsidP="0038149A">
      <w:pPr>
        <w:rPr>
          <w:szCs w:val="28"/>
        </w:rPr>
      </w:pPr>
      <w:r w:rsidRPr="0076351D">
        <w:rPr>
          <w:szCs w:val="28"/>
        </w:rPr>
        <w:t>Телефон: (49433) 9-76-07</w:t>
      </w:r>
    </w:p>
    <w:p w:rsidR="0038149A" w:rsidRPr="0076351D" w:rsidRDefault="0038149A" w:rsidP="0038149A">
      <w:pPr>
        <w:rPr>
          <w:szCs w:val="28"/>
        </w:rPr>
      </w:pPr>
      <w:r w:rsidRPr="0076351D">
        <w:rPr>
          <w:szCs w:val="28"/>
        </w:rPr>
        <w:t>29. Отдел по делам архивов администрации Сусанинского муниципального района</w:t>
      </w:r>
    </w:p>
    <w:p w:rsidR="0038149A" w:rsidRPr="0076351D" w:rsidRDefault="0038149A" w:rsidP="0038149A">
      <w:pPr>
        <w:rPr>
          <w:szCs w:val="28"/>
        </w:rPr>
      </w:pPr>
      <w:r w:rsidRPr="0076351D">
        <w:rPr>
          <w:szCs w:val="28"/>
        </w:rPr>
        <w:t>Адрес: ул.Ленина, д.2а, п. Сусанино, Костромская обл., 157080</w:t>
      </w:r>
    </w:p>
    <w:p w:rsidR="0038149A" w:rsidRPr="0076351D" w:rsidRDefault="0038149A" w:rsidP="0038149A">
      <w:pPr>
        <w:rPr>
          <w:szCs w:val="28"/>
        </w:rPr>
      </w:pPr>
      <w:r w:rsidRPr="0076351D">
        <w:rPr>
          <w:szCs w:val="28"/>
        </w:rPr>
        <w:t>Телефон: (49434) 9-11-04</w:t>
      </w:r>
    </w:p>
    <w:p w:rsidR="0038149A" w:rsidRPr="0076351D" w:rsidRDefault="0038149A" w:rsidP="0038149A">
      <w:pPr>
        <w:rPr>
          <w:szCs w:val="28"/>
        </w:rPr>
      </w:pPr>
      <w:r w:rsidRPr="0076351D">
        <w:rPr>
          <w:szCs w:val="28"/>
        </w:rPr>
        <w:t>30. Отдел по делам архивов администрации Чухломского муниципального района</w:t>
      </w:r>
    </w:p>
    <w:p w:rsidR="0038149A" w:rsidRPr="0076351D" w:rsidRDefault="0038149A" w:rsidP="0038149A">
      <w:pPr>
        <w:rPr>
          <w:szCs w:val="28"/>
        </w:rPr>
      </w:pPr>
      <w:r w:rsidRPr="0076351D">
        <w:rPr>
          <w:szCs w:val="28"/>
        </w:rPr>
        <w:t>Адрес: ул.Советская, д.1, г. Чухлома, Костромская обл., 157130</w:t>
      </w:r>
    </w:p>
    <w:p w:rsidR="0038149A" w:rsidRPr="0076351D" w:rsidRDefault="0038149A" w:rsidP="0038149A">
      <w:pPr>
        <w:rPr>
          <w:szCs w:val="28"/>
        </w:rPr>
      </w:pPr>
      <w:r w:rsidRPr="0076351D">
        <w:rPr>
          <w:szCs w:val="28"/>
        </w:rPr>
        <w:t>Телефон: (49441) 2-15-91</w:t>
      </w:r>
    </w:p>
    <w:p w:rsidR="0038149A" w:rsidRPr="0076351D" w:rsidRDefault="0038149A" w:rsidP="0038149A">
      <w:pPr>
        <w:rPr>
          <w:szCs w:val="28"/>
        </w:rPr>
      </w:pPr>
      <w:r w:rsidRPr="0076351D">
        <w:rPr>
          <w:szCs w:val="28"/>
        </w:rPr>
        <w:t>31. Сектор по делам архивов администрации Шарьинского муниципального района</w:t>
      </w:r>
    </w:p>
    <w:p w:rsidR="0038149A" w:rsidRPr="0076351D" w:rsidRDefault="0038149A" w:rsidP="0038149A">
      <w:pPr>
        <w:rPr>
          <w:szCs w:val="28"/>
        </w:rPr>
      </w:pPr>
      <w:r w:rsidRPr="0076351D">
        <w:rPr>
          <w:szCs w:val="28"/>
        </w:rPr>
        <w:t>Адрес: ул.Костромская, д.1б, г. Шарья, Костромская обл., 157501</w:t>
      </w:r>
    </w:p>
    <w:p w:rsidR="0038149A" w:rsidRPr="0076351D" w:rsidRDefault="0038149A" w:rsidP="0038149A">
      <w:pPr>
        <w:rPr>
          <w:szCs w:val="28"/>
        </w:rPr>
      </w:pPr>
      <w:r w:rsidRPr="0076351D">
        <w:rPr>
          <w:szCs w:val="28"/>
        </w:rPr>
        <w:t>Телефон: (49449) 5-25-49</w:t>
      </w:r>
    </w:p>
    <w:p w:rsidR="0038149A" w:rsidRPr="0076351D" w:rsidRDefault="0038149A" w:rsidP="0038149A">
      <w:pPr>
        <w:rPr>
          <w:szCs w:val="28"/>
        </w:rPr>
      </w:pPr>
      <w:r w:rsidRPr="0076351D">
        <w:rPr>
          <w:szCs w:val="28"/>
        </w:rPr>
        <w:t>32. Отдел по делам архивов администрации городского округа г.Шарья</w:t>
      </w:r>
    </w:p>
    <w:p w:rsidR="0038149A" w:rsidRPr="0076351D" w:rsidRDefault="0038149A" w:rsidP="0038149A">
      <w:pPr>
        <w:rPr>
          <w:szCs w:val="28"/>
        </w:rPr>
      </w:pPr>
      <w:r w:rsidRPr="0076351D">
        <w:rPr>
          <w:szCs w:val="28"/>
        </w:rPr>
        <w:t>Адрес: ул. Центральная. д.4, п. Ветлужский, г. Шарья, Костромская обл., 157510</w:t>
      </w:r>
    </w:p>
    <w:p w:rsidR="0038149A" w:rsidRPr="0076351D" w:rsidRDefault="0038149A" w:rsidP="0038149A">
      <w:pPr>
        <w:rPr>
          <w:szCs w:val="28"/>
        </w:rPr>
      </w:pPr>
      <w:r w:rsidRPr="0076351D">
        <w:rPr>
          <w:szCs w:val="28"/>
        </w:rPr>
        <w:t>Телефон: (49449) 5-72-86</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2</w:t>
      </w:r>
    </w:p>
    <w:p w:rsidR="008418F0" w:rsidRP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Председателю комитета по делам архивов</w:t>
      </w:r>
    </w:p>
    <w:p w:rsidR="008418F0" w:rsidRPr="008418F0" w:rsidRDefault="008418F0" w:rsidP="008418F0">
      <w:pPr>
        <w:shd w:val="clear" w:color="auto" w:fill="FFFFFF"/>
        <w:rPr>
          <w:szCs w:val="28"/>
        </w:rPr>
      </w:pPr>
      <w:r w:rsidRPr="008418F0">
        <w:rPr>
          <w:szCs w:val="28"/>
        </w:rPr>
        <w:t>Костромской области</w:t>
      </w:r>
    </w:p>
    <w:p w:rsidR="008418F0" w:rsidRPr="008418F0" w:rsidRDefault="008418F0" w:rsidP="008418F0">
      <w:pPr>
        <w:shd w:val="clear" w:color="auto" w:fill="FFFFFF"/>
        <w:rPr>
          <w:szCs w:val="28"/>
        </w:rPr>
      </w:pPr>
      <w:r w:rsidRPr="008418F0">
        <w:rPr>
          <w:szCs w:val="28"/>
        </w:rPr>
        <w:t xml:space="preserve">от фамилия, имя отчество (полностью), </w:t>
      </w:r>
    </w:p>
    <w:p w:rsidR="008418F0" w:rsidRPr="008418F0" w:rsidRDefault="008418F0" w:rsidP="008418F0">
      <w:pPr>
        <w:shd w:val="clear" w:color="auto" w:fill="FFFFFF"/>
        <w:rPr>
          <w:szCs w:val="28"/>
        </w:rPr>
      </w:pPr>
      <w:r w:rsidRPr="008418F0">
        <w:rPr>
          <w:szCs w:val="28"/>
        </w:rPr>
        <w:t>(г.р.), проживающего по адресу (указывается адрес заявителя)</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986288">
      <w:pPr>
        <w:shd w:val="clear" w:color="auto" w:fill="FFFFFF"/>
        <w:jc w:val="center"/>
        <w:rPr>
          <w:szCs w:val="28"/>
        </w:rPr>
      </w:pPr>
      <w:r w:rsidRPr="008418F0">
        <w:rPr>
          <w:szCs w:val="28"/>
        </w:rPr>
        <w:lastRenderedPageBreak/>
        <w:t>Заявление</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 xml:space="preserve">Прошу выдать архивную справку (архивную выписку, архивную копию) </w:t>
      </w:r>
    </w:p>
    <w:p w:rsidR="008418F0" w:rsidRPr="008418F0" w:rsidRDefault="008418F0" w:rsidP="008418F0">
      <w:pPr>
        <w:shd w:val="clear" w:color="auto" w:fill="FFFFFF"/>
        <w:rPr>
          <w:szCs w:val="28"/>
        </w:rPr>
      </w:pPr>
      <w:r w:rsidRPr="008418F0">
        <w:rPr>
          <w:szCs w:val="28"/>
        </w:rPr>
        <w:t xml:space="preserve">о работе (название организации) за период (указать годы), </w:t>
      </w:r>
    </w:p>
    <w:p w:rsidR="008418F0" w:rsidRPr="008418F0" w:rsidRDefault="008418F0" w:rsidP="008418F0">
      <w:pPr>
        <w:shd w:val="clear" w:color="auto" w:fill="FFFFFF"/>
        <w:rPr>
          <w:szCs w:val="28"/>
        </w:rPr>
      </w:pPr>
      <w:r w:rsidRPr="008418F0">
        <w:rPr>
          <w:szCs w:val="28"/>
        </w:rPr>
        <w:t>о заработной плате (название организации) за период (указать годы).</w:t>
      </w:r>
    </w:p>
    <w:p w:rsidR="008418F0" w:rsidRPr="008418F0" w:rsidRDefault="008418F0" w:rsidP="008418F0">
      <w:pPr>
        <w:shd w:val="clear" w:color="auto" w:fill="FFFFFF"/>
        <w:rPr>
          <w:szCs w:val="28"/>
        </w:rPr>
      </w:pPr>
      <w:r w:rsidRPr="008418F0">
        <w:rPr>
          <w:szCs w:val="28"/>
        </w:rPr>
        <w:t>о выделении земельного участка (указать примерный год, где выделялся),</w:t>
      </w:r>
    </w:p>
    <w:p w:rsidR="008418F0" w:rsidRPr="008418F0" w:rsidRDefault="008418F0" w:rsidP="008418F0">
      <w:pPr>
        <w:shd w:val="clear" w:color="auto" w:fill="FFFFFF"/>
        <w:rPr>
          <w:szCs w:val="28"/>
        </w:rPr>
      </w:pPr>
      <w:r w:rsidRPr="008418F0">
        <w:rPr>
          <w:szCs w:val="28"/>
        </w:rPr>
        <w:t>о награждении (указать примерно год, чем награждались).</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Подпись заявителя (расшифровка подписи)</w:t>
      </w:r>
    </w:p>
    <w:p w:rsidR="008418F0" w:rsidRPr="008418F0" w:rsidRDefault="008418F0" w:rsidP="008418F0">
      <w:pPr>
        <w:shd w:val="clear" w:color="auto" w:fill="FFFFFF"/>
        <w:rPr>
          <w:szCs w:val="28"/>
        </w:rPr>
      </w:pPr>
      <w:r w:rsidRPr="008418F0">
        <w:rPr>
          <w:szCs w:val="28"/>
        </w:rPr>
        <w:t>дата</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3</w:t>
      </w:r>
    </w:p>
    <w:p w:rsidR="008418F0" w:rsidRP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 xml:space="preserve">Угловой фирменный </w:t>
      </w:r>
    </w:p>
    <w:p w:rsidR="008418F0" w:rsidRPr="008418F0" w:rsidRDefault="008418F0" w:rsidP="008418F0">
      <w:pPr>
        <w:shd w:val="clear" w:color="auto" w:fill="FFFFFF"/>
        <w:rPr>
          <w:szCs w:val="28"/>
        </w:rPr>
      </w:pPr>
      <w:r w:rsidRPr="008418F0">
        <w:rPr>
          <w:szCs w:val="28"/>
        </w:rPr>
        <w:t>штамп заявителя</w:t>
      </w:r>
      <w:r w:rsidR="00986288">
        <w:rPr>
          <w:szCs w:val="28"/>
        </w:rPr>
        <w:t xml:space="preserve">            </w:t>
      </w:r>
      <w:r w:rsidRPr="008418F0">
        <w:rPr>
          <w:szCs w:val="28"/>
        </w:rPr>
        <w:t>Председателю комитета по делам архивов</w:t>
      </w:r>
    </w:p>
    <w:p w:rsidR="008418F0" w:rsidRPr="008418F0" w:rsidRDefault="00986288" w:rsidP="008418F0">
      <w:pPr>
        <w:shd w:val="clear" w:color="auto" w:fill="FFFFFF"/>
        <w:rPr>
          <w:szCs w:val="28"/>
        </w:rPr>
      </w:pPr>
      <w:r>
        <w:rPr>
          <w:szCs w:val="28"/>
        </w:rPr>
        <w:t xml:space="preserve">                                                 </w:t>
      </w:r>
      <w:r w:rsidR="008418F0" w:rsidRPr="008418F0">
        <w:rPr>
          <w:szCs w:val="28"/>
        </w:rPr>
        <w:t>Костромской области</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О предоставлении информации</w:t>
      </w:r>
    </w:p>
    <w:p w:rsidR="008418F0" w:rsidRPr="008418F0" w:rsidRDefault="008418F0" w:rsidP="008418F0">
      <w:pPr>
        <w:shd w:val="clear" w:color="auto" w:fill="FFFFFF"/>
        <w:rPr>
          <w:szCs w:val="28"/>
        </w:rPr>
      </w:pPr>
    </w:p>
    <w:p w:rsidR="008418F0" w:rsidRPr="008418F0" w:rsidRDefault="008418F0" w:rsidP="00986288">
      <w:pPr>
        <w:shd w:val="clear" w:color="auto" w:fill="FFFFFF"/>
        <w:jc w:val="center"/>
        <w:rPr>
          <w:szCs w:val="28"/>
        </w:rPr>
      </w:pPr>
      <w:r w:rsidRPr="008418F0">
        <w:rPr>
          <w:szCs w:val="28"/>
        </w:rPr>
        <w:t>Уважаемый (имя, отчество председателя комитета)!</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 xml:space="preserve">В связи с проведением (название мероприятия) (полное название организации, учреждения, предприятия) просим  предоставить  сведения (копии архивных документов, архивную выписку, тематический обзор, информационный обзор) по истории (образовании, ликвидации) организации. </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Руководитель</w:t>
      </w:r>
    </w:p>
    <w:p w:rsidR="008418F0" w:rsidRPr="008418F0" w:rsidRDefault="008418F0" w:rsidP="008418F0">
      <w:pPr>
        <w:shd w:val="clear" w:color="auto" w:fill="FFFFFF"/>
        <w:rPr>
          <w:szCs w:val="28"/>
        </w:rPr>
      </w:pPr>
      <w:r w:rsidRPr="008418F0">
        <w:rPr>
          <w:szCs w:val="28"/>
        </w:rPr>
        <w:t>(сокращенное название организации,</w:t>
      </w:r>
    </w:p>
    <w:p w:rsidR="008418F0" w:rsidRPr="008418F0" w:rsidRDefault="008418F0" w:rsidP="008418F0">
      <w:pPr>
        <w:shd w:val="clear" w:color="auto" w:fill="FFFFFF"/>
        <w:rPr>
          <w:szCs w:val="28"/>
        </w:rPr>
      </w:pPr>
      <w:r w:rsidRPr="008418F0">
        <w:rPr>
          <w:szCs w:val="28"/>
        </w:rPr>
        <w:t>учреждения, предприятия)</w:t>
      </w:r>
      <w:r w:rsidR="00986288">
        <w:rPr>
          <w:szCs w:val="28"/>
        </w:rPr>
        <w:t xml:space="preserve">                          </w:t>
      </w:r>
      <w:r w:rsidRPr="008418F0">
        <w:rPr>
          <w:szCs w:val="28"/>
        </w:rPr>
        <w:t>подпись (расшифровка подписи</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4</w:t>
      </w:r>
    </w:p>
    <w:p w:rsidR="008418F0" w:rsidRP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8418F0" w:rsidRPr="008418F0" w:rsidRDefault="008418F0" w:rsidP="008418F0">
      <w:pPr>
        <w:shd w:val="clear" w:color="auto" w:fill="FFFFFF"/>
        <w:rPr>
          <w:szCs w:val="28"/>
        </w:rPr>
      </w:pPr>
    </w:p>
    <w:p w:rsidR="00986288" w:rsidRDefault="00986288" w:rsidP="008418F0">
      <w:pPr>
        <w:shd w:val="clear" w:color="auto" w:fill="FFFFFF"/>
        <w:rPr>
          <w:szCs w:val="28"/>
        </w:rPr>
      </w:pPr>
    </w:p>
    <w:p w:rsidR="008418F0" w:rsidRDefault="008418F0" w:rsidP="008418F0">
      <w:pPr>
        <w:shd w:val="clear" w:color="auto" w:fill="FFFFFF"/>
        <w:rPr>
          <w:szCs w:val="28"/>
        </w:rPr>
      </w:pPr>
      <w:r w:rsidRPr="008418F0">
        <w:rPr>
          <w:szCs w:val="28"/>
        </w:rPr>
        <w:t>Журнал регистрации социально-правовых (тематических) запросов</w:t>
      </w:r>
    </w:p>
    <w:p w:rsidR="00986288" w:rsidRPr="008418F0" w:rsidRDefault="00986288" w:rsidP="008418F0">
      <w:pPr>
        <w:shd w:val="clear" w:color="auto" w:fill="FFFFFF"/>
        <w:rPr>
          <w:szCs w:val="28"/>
        </w:rPr>
      </w:pP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00"/>
        <w:gridCol w:w="1619"/>
        <w:gridCol w:w="850"/>
        <w:gridCol w:w="1418"/>
        <w:gridCol w:w="1417"/>
        <w:gridCol w:w="1276"/>
        <w:gridCol w:w="1383"/>
      </w:tblGrid>
      <w:tr w:rsidR="008418F0" w:rsidRPr="008418F0" w:rsidTr="0061376E">
        <w:tc>
          <w:tcPr>
            <w:tcW w:w="567" w:type="dxa"/>
          </w:tcPr>
          <w:p w:rsidR="008418F0" w:rsidRPr="008418F0" w:rsidRDefault="008418F0" w:rsidP="00986288">
            <w:pPr>
              <w:pStyle w:val="Table0"/>
            </w:pPr>
            <w:r w:rsidRPr="008418F0">
              <w:t>№№</w:t>
            </w:r>
          </w:p>
          <w:p w:rsidR="008418F0" w:rsidRPr="008418F0" w:rsidRDefault="008418F0" w:rsidP="00986288">
            <w:pPr>
              <w:pStyle w:val="Table0"/>
            </w:pPr>
          </w:p>
        </w:tc>
        <w:tc>
          <w:tcPr>
            <w:tcW w:w="1500" w:type="dxa"/>
          </w:tcPr>
          <w:p w:rsidR="008418F0" w:rsidRPr="008418F0" w:rsidRDefault="008418F0" w:rsidP="00986288">
            <w:pPr>
              <w:pStyle w:val="Table0"/>
            </w:pPr>
            <w:r w:rsidRPr="008418F0">
              <w:t>Ф.и.о. заявителя</w:t>
            </w:r>
          </w:p>
        </w:tc>
        <w:tc>
          <w:tcPr>
            <w:tcW w:w="1619" w:type="dxa"/>
          </w:tcPr>
          <w:p w:rsidR="008418F0" w:rsidRPr="008418F0" w:rsidRDefault="008418F0" w:rsidP="00986288">
            <w:pPr>
              <w:pStyle w:val="Table0"/>
            </w:pPr>
            <w:r w:rsidRPr="008418F0">
              <w:t>Адрес  заявителя</w:t>
            </w:r>
          </w:p>
        </w:tc>
        <w:tc>
          <w:tcPr>
            <w:tcW w:w="850" w:type="dxa"/>
          </w:tcPr>
          <w:p w:rsidR="008418F0" w:rsidRPr="008418F0" w:rsidRDefault="008418F0" w:rsidP="00986288">
            <w:pPr>
              <w:pStyle w:val="Table0"/>
            </w:pPr>
            <w:r w:rsidRPr="008418F0">
              <w:t>Дата</w:t>
            </w:r>
          </w:p>
        </w:tc>
        <w:tc>
          <w:tcPr>
            <w:tcW w:w="1418" w:type="dxa"/>
          </w:tcPr>
          <w:p w:rsidR="008418F0" w:rsidRPr="008418F0" w:rsidRDefault="008418F0" w:rsidP="00986288">
            <w:pPr>
              <w:pStyle w:val="Table0"/>
            </w:pPr>
            <w:r w:rsidRPr="008418F0">
              <w:t>Откуда поступил запрос</w:t>
            </w:r>
          </w:p>
        </w:tc>
        <w:tc>
          <w:tcPr>
            <w:tcW w:w="1417" w:type="dxa"/>
          </w:tcPr>
          <w:p w:rsidR="008418F0" w:rsidRPr="008418F0" w:rsidRDefault="008418F0" w:rsidP="00986288">
            <w:pPr>
              <w:pStyle w:val="Table0"/>
            </w:pPr>
            <w:r w:rsidRPr="008418F0">
              <w:t>Краткое содержание запроса</w:t>
            </w:r>
          </w:p>
        </w:tc>
        <w:tc>
          <w:tcPr>
            <w:tcW w:w="1276" w:type="dxa"/>
          </w:tcPr>
          <w:p w:rsidR="008418F0" w:rsidRPr="008418F0" w:rsidRDefault="008418F0" w:rsidP="00986288">
            <w:pPr>
              <w:pStyle w:val="Table0"/>
            </w:pPr>
            <w:r w:rsidRPr="008418F0">
              <w:t>Кому, когда направлен запрос</w:t>
            </w:r>
          </w:p>
        </w:tc>
        <w:tc>
          <w:tcPr>
            <w:tcW w:w="1383" w:type="dxa"/>
          </w:tcPr>
          <w:p w:rsidR="008418F0" w:rsidRPr="008418F0" w:rsidRDefault="008418F0" w:rsidP="00986288">
            <w:pPr>
              <w:pStyle w:val="Table0"/>
            </w:pPr>
            <w:r w:rsidRPr="008418F0">
              <w:t>Отметка об исполнении</w:t>
            </w:r>
          </w:p>
        </w:tc>
      </w:tr>
      <w:tr w:rsidR="008418F0" w:rsidRPr="008418F0" w:rsidTr="0061376E">
        <w:tc>
          <w:tcPr>
            <w:tcW w:w="567" w:type="dxa"/>
          </w:tcPr>
          <w:p w:rsidR="008418F0" w:rsidRPr="008418F0" w:rsidRDefault="008418F0" w:rsidP="00986288">
            <w:pPr>
              <w:pStyle w:val="Table"/>
            </w:pPr>
          </w:p>
        </w:tc>
        <w:tc>
          <w:tcPr>
            <w:tcW w:w="1500" w:type="dxa"/>
          </w:tcPr>
          <w:p w:rsidR="008418F0" w:rsidRPr="008418F0" w:rsidRDefault="008418F0" w:rsidP="00986288">
            <w:pPr>
              <w:pStyle w:val="Table"/>
            </w:pPr>
          </w:p>
        </w:tc>
        <w:tc>
          <w:tcPr>
            <w:tcW w:w="1619" w:type="dxa"/>
          </w:tcPr>
          <w:p w:rsidR="008418F0" w:rsidRPr="008418F0" w:rsidRDefault="008418F0" w:rsidP="00986288">
            <w:pPr>
              <w:pStyle w:val="Table"/>
            </w:pPr>
          </w:p>
        </w:tc>
        <w:tc>
          <w:tcPr>
            <w:tcW w:w="850" w:type="dxa"/>
          </w:tcPr>
          <w:p w:rsidR="008418F0" w:rsidRPr="008418F0" w:rsidRDefault="008418F0" w:rsidP="00986288">
            <w:pPr>
              <w:pStyle w:val="Table"/>
            </w:pPr>
          </w:p>
        </w:tc>
        <w:tc>
          <w:tcPr>
            <w:tcW w:w="1418" w:type="dxa"/>
          </w:tcPr>
          <w:p w:rsidR="008418F0" w:rsidRPr="008418F0" w:rsidRDefault="008418F0" w:rsidP="00986288">
            <w:pPr>
              <w:pStyle w:val="Table"/>
            </w:pPr>
          </w:p>
        </w:tc>
        <w:tc>
          <w:tcPr>
            <w:tcW w:w="1417" w:type="dxa"/>
          </w:tcPr>
          <w:p w:rsidR="008418F0" w:rsidRPr="008418F0" w:rsidRDefault="008418F0" w:rsidP="00986288">
            <w:pPr>
              <w:pStyle w:val="Table"/>
            </w:pPr>
          </w:p>
        </w:tc>
        <w:tc>
          <w:tcPr>
            <w:tcW w:w="1276" w:type="dxa"/>
          </w:tcPr>
          <w:p w:rsidR="008418F0" w:rsidRPr="008418F0" w:rsidRDefault="008418F0" w:rsidP="00986288">
            <w:pPr>
              <w:pStyle w:val="Table"/>
            </w:pPr>
          </w:p>
        </w:tc>
        <w:tc>
          <w:tcPr>
            <w:tcW w:w="1383" w:type="dxa"/>
          </w:tcPr>
          <w:p w:rsidR="008418F0" w:rsidRPr="008418F0" w:rsidRDefault="008418F0" w:rsidP="00986288">
            <w:pPr>
              <w:pStyle w:val="Table"/>
            </w:pPr>
          </w:p>
        </w:tc>
      </w:tr>
      <w:tr w:rsidR="008418F0" w:rsidRPr="008418F0" w:rsidTr="0061376E">
        <w:tc>
          <w:tcPr>
            <w:tcW w:w="567" w:type="dxa"/>
          </w:tcPr>
          <w:p w:rsidR="008418F0" w:rsidRPr="008418F0" w:rsidRDefault="008418F0" w:rsidP="00986288">
            <w:pPr>
              <w:pStyle w:val="Table"/>
            </w:pPr>
          </w:p>
        </w:tc>
        <w:tc>
          <w:tcPr>
            <w:tcW w:w="1500" w:type="dxa"/>
          </w:tcPr>
          <w:p w:rsidR="008418F0" w:rsidRPr="008418F0" w:rsidRDefault="008418F0" w:rsidP="00986288">
            <w:pPr>
              <w:pStyle w:val="Table"/>
            </w:pPr>
          </w:p>
        </w:tc>
        <w:tc>
          <w:tcPr>
            <w:tcW w:w="1619" w:type="dxa"/>
          </w:tcPr>
          <w:p w:rsidR="008418F0" w:rsidRPr="008418F0" w:rsidRDefault="008418F0" w:rsidP="00986288">
            <w:pPr>
              <w:pStyle w:val="Table"/>
            </w:pPr>
          </w:p>
        </w:tc>
        <w:tc>
          <w:tcPr>
            <w:tcW w:w="850" w:type="dxa"/>
          </w:tcPr>
          <w:p w:rsidR="008418F0" w:rsidRPr="008418F0" w:rsidRDefault="008418F0" w:rsidP="00986288">
            <w:pPr>
              <w:pStyle w:val="Table"/>
            </w:pPr>
          </w:p>
        </w:tc>
        <w:tc>
          <w:tcPr>
            <w:tcW w:w="1418" w:type="dxa"/>
          </w:tcPr>
          <w:p w:rsidR="008418F0" w:rsidRPr="008418F0" w:rsidRDefault="008418F0" w:rsidP="00986288">
            <w:pPr>
              <w:pStyle w:val="Table"/>
            </w:pPr>
          </w:p>
        </w:tc>
        <w:tc>
          <w:tcPr>
            <w:tcW w:w="1417" w:type="dxa"/>
          </w:tcPr>
          <w:p w:rsidR="008418F0" w:rsidRPr="008418F0" w:rsidRDefault="008418F0" w:rsidP="00986288">
            <w:pPr>
              <w:pStyle w:val="Table"/>
            </w:pPr>
          </w:p>
        </w:tc>
        <w:tc>
          <w:tcPr>
            <w:tcW w:w="1276" w:type="dxa"/>
          </w:tcPr>
          <w:p w:rsidR="008418F0" w:rsidRPr="008418F0" w:rsidRDefault="008418F0" w:rsidP="00986288">
            <w:pPr>
              <w:pStyle w:val="Table"/>
            </w:pPr>
          </w:p>
        </w:tc>
        <w:tc>
          <w:tcPr>
            <w:tcW w:w="1383" w:type="dxa"/>
          </w:tcPr>
          <w:p w:rsidR="008418F0" w:rsidRPr="008418F0" w:rsidRDefault="008418F0" w:rsidP="00986288">
            <w:pPr>
              <w:pStyle w:val="Table"/>
            </w:pPr>
          </w:p>
        </w:tc>
      </w:tr>
    </w:tbl>
    <w:p w:rsidR="008418F0" w:rsidRDefault="008418F0"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5</w:t>
      </w:r>
    </w:p>
    <w:p w:rsidR="008418F0" w:rsidRP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8418F0" w:rsidRDefault="008418F0" w:rsidP="008418F0">
      <w:pPr>
        <w:shd w:val="clear" w:color="auto" w:fill="FFFFFF"/>
        <w:rPr>
          <w:szCs w:val="28"/>
        </w:rPr>
      </w:pPr>
    </w:p>
    <w:p w:rsidR="00986288" w:rsidRPr="008418F0" w:rsidRDefault="00986288" w:rsidP="008418F0">
      <w:pPr>
        <w:shd w:val="clear" w:color="auto" w:fill="FFFFFF"/>
        <w:rPr>
          <w:szCs w:val="28"/>
        </w:rPr>
      </w:pPr>
    </w:p>
    <w:p w:rsidR="008418F0" w:rsidRPr="00986288" w:rsidRDefault="008418F0" w:rsidP="00986288">
      <w:pPr>
        <w:shd w:val="clear" w:color="auto" w:fill="FFFFFF"/>
        <w:jc w:val="center"/>
        <w:rPr>
          <w:b/>
          <w:szCs w:val="28"/>
        </w:rPr>
      </w:pPr>
      <w:r w:rsidRPr="00986288">
        <w:rPr>
          <w:b/>
          <w:szCs w:val="28"/>
        </w:rPr>
        <w:t>Блок-схема</w:t>
      </w:r>
    </w:p>
    <w:p w:rsidR="008418F0" w:rsidRPr="00986288" w:rsidRDefault="008418F0" w:rsidP="00986288">
      <w:pPr>
        <w:shd w:val="clear" w:color="auto" w:fill="FFFFFF"/>
        <w:jc w:val="center"/>
        <w:rPr>
          <w:b/>
          <w:szCs w:val="28"/>
        </w:rPr>
      </w:pPr>
      <w:r w:rsidRPr="00986288">
        <w:rPr>
          <w:b/>
          <w:szCs w:val="28"/>
        </w:rPr>
        <w:t>предоставления государственной услуги по предоставлению информации органам государственной власти Костромской области, органам местного самоуправления Костромской области, организациям, гражданам на основе документов архивных фондов Костромской области и других архивных документов</w:t>
      </w:r>
    </w:p>
    <w:p w:rsidR="008418F0" w:rsidRDefault="008418F0" w:rsidP="008418F0">
      <w:pPr>
        <w:shd w:val="clear" w:color="auto" w:fill="FFFFFF"/>
        <w:rPr>
          <w:szCs w:val="28"/>
        </w:rPr>
      </w:pPr>
    </w:p>
    <w:p w:rsidR="00986288" w:rsidRPr="008418F0" w:rsidRDefault="00986288" w:rsidP="008418F0">
      <w:pPr>
        <w:shd w:val="clear" w:color="auto" w:fill="FFFFFF"/>
        <w:rPr>
          <w:szCs w:val="28"/>
        </w:rPr>
      </w:pPr>
    </w:p>
    <w:tbl>
      <w:tblPr>
        <w:tblW w:w="14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6"/>
        <w:gridCol w:w="539"/>
        <w:gridCol w:w="721"/>
        <w:gridCol w:w="360"/>
        <w:gridCol w:w="2162"/>
        <w:gridCol w:w="178"/>
        <w:gridCol w:w="417"/>
        <w:gridCol w:w="124"/>
        <w:gridCol w:w="112"/>
        <w:gridCol w:w="854"/>
        <w:gridCol w:w="350"/>
        <w:gridCol w:w="266"/>
        <w:gridCol w:w="37"/>
        <w:gridCol w:w="113"/>
        <w:gridCol w:w="56"/>
        <w:gridCol w:w="12"/>
        <w:gridCol w:w="360"/>
        <w:gridCol w:w="244"/>
        <w:gridCol w:w="1016"/>
        <w:gridCol w:w="180"/>
        <w:gridCol w:w="237"/>
        <w:gridCol w:w="1619"/>
        <w:gridCol w:w="181"/>
        <w:gridCol w:w="56"/>
        <w:gridCol w:w="67"/>
        <w:gridCol w:w="54"/>
        <w:gridCol w:w="220"/>
        <w:gridCol w:w="266"/>
        <w:gridCol w:w="350"/>
        <w:gridCol w:w="10"/>
        <w:gridCol w:w="274"/>
        <w:gridCol w:w="86"/>
        <w:gridCol w:w="530"/>
        <w:gridCol w:w="1627"/>
        <w:gridCol w:w="183"/>
        <w:gridCol w:w="57"/>
      </w:tblGrid>
      <w:tr w:rsidR="008418F0" w:rsidRPr="008418F0" w:rsidTr="0061376E">
        <w:trPr>
          <w:gridBefore w:val="1"/>
          <w:gridAfter w:val="10"/>
          <w:wBefore w:w="646" w:type="dxa"/>
          <w:wAfter w:w="3603" w:type="dxa"/>
          <w:cantSplit/>
        </w:trPr>
        <w:tc>
          <w:tcPr>
            <w:tcW w:w="3782" w:type="dxa"/>
            <w:gridSpan w:val="4"/>
            <w:tcBorders>
              <w:top w:val="nil"/>
              <w:left w:val="nil"/>
              <w:bottom w:val="nil"/>
            </w:tcBorders>
          </w:tcPr>
          <w:p w:rsidR="008418F0" w:rsidRPr="008418F0" w:rsidRDefault="008418F0" w:rsidP="008418F0">
            <w:pPr>
              <w:shd w:val="clear" w:color="auto" w:fill="FFFFFF"/>
              <w:rPr>
                <w:szCs w:val="28"/>
              </w:rPr>
            </w:pPr>
          </w:p>
        </w:tc>
        <w:tc>
          <w:tcPr>
            <w:tcW w:w="6533" w:type="dxa"/>
            <w:gridSpan w:val="21"/>
          </w:tcPr>
          <w:p w:rsidR="008418F0" w:rsidRPr="008418F0" w:rsidRDefault="008418F0" w:rsidP="008418F0">
            <w:pPr>
              <w:shd w:val="clear" w:color="auto" w:fill="FFFFFF"/>
              <w:rPr>
                <w:szCs w:val="28"/>
              </w:rPr>
            </w:pPr>
            <w:r w:rsidRPr="008418F0">
              <w:rPr>
                <w:szCs w:val="28"/>
              </w:rPr>
              <w:t>Прием и регистрация заявления (запроса) заявителя</w:t>
            </w:r>
          </w:p>
        </w:tc>
      </w:tr>
      <w:tr w:rsidR="008418F0" w:rsidRPr="008418F0" w:rsidTr="0061376E">
        <w:trPr>
          <w:gridBefore w:val="1"/>
          <w:gridAfter w:val="5"/>
          <w:wBefore w:w="646" w:type="dxa"/>
          <w:wAfter w:w="2483" w:type="dxa"/>
        </w:trPr>
        <w:tc>
          <w:tcPr>
            <w:tcW w:w="3782" w:type="dxa"/>
            <w:gridSpan w:val="4"/>
            <w:tcBorders>
              <w:top w:val="nil"/>
              <w:left w:val="nil"/>
              <w:bottom w:val="nil"/>
              <w:right w:val="nil"/>
            </w:tcBorders>
          </w:tcPr>
          <w:p w:rsidR="008418F0" w:rsidRPr="008418F0" w:rsidRDefault="008418F0" w:rsidP="008418F0">
            <w:pPr>
              <w:shd w:val="clear" w:color="auto" w:fill="FFFFFF"/>
              <w:rPr>
                <w:szCs w:val="28"/>
              </w:rPr>
            </w:pPr>
          </w:p>
        </w:tc>
        <w:tc>
          <w:tcPr>
            <w:tcW w:w="595" w:type="dxa"/>
            <w:gridSpan w:val="2"/>
            <w:tcBorders>
              <w:top w:val="nil"/>
              <w:left w:val="nil"/>
              <w:bottom w:val="nil"/>
              <w:right w:val="nil"/>
            </w:tcBorders>
          </w:tcPr>
          <w:p w:rsidR="008418F0" w:rsidRPr="008418F0" w:rsidRDefault="008418F0" w:rsidP="008418F0">
            <w:pPr>
              <w:shd w:val="clear" w:color="auto" w:fill="FFFFFF"/>
              <w:rPr>
                <w:szCs w:val="28"/>
              </w:rPr>
            </w:pPr>
          </w:p>
        </w:tc>
        <w:tc>
          <w:tcPr>
            <w:tcW w:w="236" w:type="dxa"/>
            <w:gridSpan w:val="2"/>
            <w:tcBorders>
              <w:top w:val="nil"/>
              <w:left w:val="nil"/>
              <w:bottom w:val="nil"/>
              <w:right w:val="nil"/>
            </w:tcBorders>
          </w:tcPr>
          <w:p w:rsidR="008418F0" w:rsidRPr="008418F0" w:rsidRDefault="008418F0" w:rsidP="008418F0">
            <w:pPr>
              <w:shd w:val="clear" w:color="auto" w:fill="FFFFFF"/>
              <w:rPr>
                <w:szCs w:val="28"/>
              </w:rPr>
            </w:pPr>
          </w:p>
        </w:tc>
        <w:tc>
          <w:tcPr>
            <w:tcW w:w="854" w:type="dxa"/>
            <w:tcBorders>
              <w:top w:val="nil"/>
              <w:left w:val="nil"/>
              <w:bottom w:val="nil"/>
              <w:right w:val="nil"/>
            </w:tcBorders>
          </w:tcPr>
          <w:p w:rsidR="008418F0" w:rsidRPr="008418F0" w:rsidRDefault="008418F0" w:rsidP="008418F0">
            <w:pPr>
              <w:shd w:val="clear" w:color="auto" w:fill="FFFFFF"/>
              <w:rPr>
                <w:szCs w:val="28"/>
              </w:rPr>
            </w:pPr>
          </w:p>
        </w:tc>
        <w:tc>
          <w:tcPr>
            <w:tcW w:w="822" w:type="dxa"/>
            <w:gridSpan w:val="5"/>
            <w:tcBorders>
              <w:top w:val="nil"/>
              <w:left w:val="nil"/>
              <w:bottom w:val="nil"/>
              <w:right w:val="nil"/>
            </w:tcBorders>
          </w:tcPr>
          <w:p w:rsidR="008418F0" w:rsidRPr="008418F0" w:rsidRDefault="008418F0" w:rsidP="008418F0">
            <w:pPr>
              <w:shd w:val="clear" w:color="auto" w:fill="FFFFFF"/>
              <w:rPr>
                <w:szCs w:val="28"/>
              </w:rPr>
            </w:pPr>
          </w:p>
        </w:tc>
        <w:tc>
          <w:tcPr>
            <w:tcW w:w="4246" w:type="dxa"/>
            <w:gridSpan w:val="12"/>
            <w:tcBorders>
              <w:top w:val="nil"/>
              <w:left w:val="nil"/>
              <w:bottom w:val="nil"/>
              <w:right w:val="nil"/>
            </w:tcBorders>
          </w:tcPr>
          <w:p w:rsidR="008418F0" w:rsidRPr="008418F0" w:rsidRDefault="008418F0" w:rsidP="008418F0">
            <w:pPr>
              <w:shd w:val="clear" w:color="auto" w:fill="FFFFFF"/>
              <w:rPr>
                <w:szCs w:val="28"/>
              </w:rPr>
            </w:pPr>
          </w:p>
        </w:tc>
        <w:tc>
          <w:tcPr>
            <w:tcW w:w="900" w:type="dxa"/>
            <w:gridSpan w:val="4"/>
            <w:tcBorders>
              <w:top w:val="nil"/>
              <w:left w:val="nil"/>
              <w:bottom w:val="nil"/>
              <w:right w:val="nil"/>
            </w:tcBorders>
          </w:tcPr>
          <w:p w:rsidR="008418F0" w:rsidRPr="008418F0" w:rsidRDefault="008418F0" w:rsidP="008418F0">
            <w:pPr>
              <w:shd w:val="clear" w:color="auto" w:fill="FFFFFF"/>
              <w:rPr>
                <w:szCs w:val="28"/>
              </w:rPr>
            </w:pPr>
          </w:p>
        </w:tc>
      </w:tr>
      <w:tr w:rsidR="008418F0" w:rsidRPr="008418F0" w:rsidTr="0061376E">
        <w:trPr>
          <w:gridBefore w:val="1"/>
          <w:wBefore w:w="646" w:type="dxa"/>
          <w:cantSplit/>
        </w:trPr>
        <w:tc>
          <w:tcPr>
            <w:tcW w:w="3782" w:type="dxa"/>
            <w:gridSpan w:val="4"/>
            <w:tcBorders>
              <w:top w:val="nil"/>
              <w:left w:val="nil"/>
              <w:bottom w:val="nil"/>
            </w:tcBorders>
          </w:tcPr>
          <w:p w:rsidR="008418F0" w:rsidRPr="008418F0" w:rsidRDefault="008418F0" w:rsidP="008418F0">
            <w:pPr>
              <w:shd w:val="clear" w:color="auto" w:fill="FFFFFF"/>
              <w:rPr>
                <w:szCs w:val="28"/>
              </w:rPr>
            </w:pPr>
          </w:p>
        </w:tc>
        <w:tc>
          <w:tcPr>
            <w:tcW w:w="6356" w:type="dxa"/>
            <w:gridSpan w:val="18"/>
          </w:tcPr>
          <w:p w:rsidR="008418F0" w:rsidRPr="008418F0" w:rsidRDefault="008418F0" w:rsidP="008418F0">
            <w:pPr>
              <w:shd w:val="clear" w:color="auto" w:fill="FFFFFF"/>
              <w:rPr>
                <w:szCs w:val="28"/>
              </w:rPr>
            </w:pPr>
            <w:r w:rsidRPr="008418F0">
              <w:rPr>
                <w:szCs w:val="28"/>
              </w:rPr>
              <w:t>Рассмотрение их председателем комитета и передача на исполнение специалисту, ответственному за предоставление государственной услуги</w:t>
            </w:r>
          </w:p>
        </w:tc>
        <w:tc>
          <w:tcPr>
            <w:tcW w:w="3780" w:type="dxa"/>
            <w:gridSpan w:val="13"/>
            <w:tcBorders>
              <w:top w:val="nil"/>
              <w:left w:val="nil"/>
              <w:bottom w:val="nil"/>
              <w:right w:val="nil"/>
            </w:tcBorders>
          </w:tcPr>
          <w:p w:rsidR="008418F0" w:rsidRPr="008418F0" w:rsidRDefault="008418F0" w:rsidP="008418F0">
            <w:pPr>
              <w:shd w:val="clear" w:color="auto" w:fill="FFFFFF"/>
              <w:rPr>
                <w:szCs w:val="28"/>
              </w:rPr>
            </w:pPr>
          </w:p>
        </w:tc>
      </w:tr>
      <w:tr w:rsidR="008418F0" w:rsidRPr="008418F0" w:rsidTr="0061376E">
        <w:trPr>
          <w:gridBefore w:val="1"/>
          <w:gridAfter w:val="3"/>
          <w:wBefore w:w="646" w:type="dxa"/>
          <w:wAfter w:w="1867" w:type="dxa"/>
        </w:trPr>
        <w:tc>
          <w:tcPr>
            <w:tcW w:w="3782" w:type="dxa"/>
            <w:gridSpan w:val="4"/>
            <w:tcBorders>
              <w:top w:val="nil"/>
              <w:left w:val="nil"/>
              <w:right w:val="nil"/>
            </w:tcBorders>
          </w:tcPr>
          <w:p w:rsidR="008418F0" w:rsidRPr="008418F0" w:rsidRDefault="008418F0" w:rsidP="008418F0">
            <w:pPr>
              <w:shd w:val="clear" w:color="auto" w:fill="FFFFFF"/>
              <w:rPr>
                <w:szCs w:val="28"/>
              </w:rPr>
            </w:pPr>
          </w:p>
        </w:tc>
        <w:tc>
          <w:tcPr>
            <w:tcW w:w="595" w:type="dxa"/>
            <w:gridSpan w:val="2"/>
            <w:tcBorders>
              <w:top w:val="nil"/>
              <w:left w:val="nil"/>
              <w:bottom w:val="nil"/>
              <w:right w:val="nil"/>
            </w:tcBorders>
          </w:tcPr>
          <w:p w:rsidR="008418F0" w:rsidRPr="008418F0" w:rsidRDefault="008418F0" w:rsidP="008418F0">
            <w:pPr>
              <w:shd w:val="clear" w:color="auto" w:fill="FFFFFF"/>
              <w:rPr>
                <w:szCs w:val="28"/>
              </w:rPr>
            </w:pPr>
          </w:p>
        </w:tc>
        <w:tc>
          <w:tcPr>
            <w:tcW w:w="236" w:type="dxa"/>
            <w:gridSpan w:val="2"/>
            <w:tcBorders>
              <w:top w:val="nil"/>
              <w:left w:val="nil"/>
              <w:bottom w:val="nil"/>
              <w:right w:val="nil"/>
            </w:tcBorders>
          </w:tcPr>
          <w:p w:rsidR="008418F0" w:rsidRPr="008418F0" w:rsidRDefault="008418F0" w:rsidP="008418F0">
            <w:pPr>
              <w:shd w:val="clear" w:color="auto" w:fill="FFFFFF"/>
              <w:rPr>
                <w:szCs w:val="28"/>
              </w:rPr>
            </w:pPr>
          </w:p>
        </w:tc>
        <w:tc>
          <w:tcPr>
            <w:tcW w:w="1470" w:type="dxa"/>
            <w:gridSpan w:val="3"/>
            <w:tcBorders>
              <w:top w:val="nil"/>
              <w:left w:val="nil"/>
              <w:bottom w:val="nil"/>
              <w:right w:val="nil"/>
            </w:tcBorders>
          </w:tcPr>
          <w:p w:rsidR="008418F0" w:rsidRPr="008418F0" w:rsidRDefault="008418F0" w:rsidP="008418F0">
            <w:pPr>
              <w:shd w:val="clear" w:color="auto" w:fill="FFFFFF"/>
              <w:rPr>
                <w:szCs w:val="28"/>
              </w:rPr>
            </w:pPr>
          </w:p>
        </w:tc>
        <w:tc>
          <w:tcPr>
            <w:tcW w:w="822" w:type="dxa"/>
            <w:gridSpan w:val="6"/>
            <w:tcBorders>
              <w:top w:val="nil"/>
              <w:left w:val="nil"/>
              <w:bottom w:val="nil"/>
              <w:right w:val="nil"/>
            </w:tcBorders>
          </w:tcPr>
          <w:p w:rsidR="008418F0" w:rsidRPr="008418F0" w:rsidRDefault="008418F0" w:rsidP="008418F0">
            <w:pPr>
              <w:shd w:val="clear" w:color="auto" w:fill="FFFFFF"/>
              <w:rPr>
                <w:szCs w:val="28"/>
              </w:rPr>
            </w:pPr>
          </w:p>
        </w:tc>
        <w:tc>
          <w:tcPr>
            <w:tcW w:w="4246" w:type="dxa"/>
            <w:gridSpan w:val="11"/>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p w:rsidR="008418F0" w:rsidRPr="008418F0" w:rsidRDefault="008418F0" w:rsidP="008418F0">
            <w:pPr>
              <w:shd w:val="clear" w:color="auto" w:fill="FFFFFF"/>
              <w:rPr>
                <w:szCs w:val="28"/>
              </w:rPr>
            </w:pPr>
          </w:p>
        </w:tc>
        <w:tc>
          <w:tcPr>
            <w:tcW w:w="900" w:type="dxa"/>
            <w:gridSpan w:val="4"/>
            <w:tcBorders>
              <w:top w:val="nil"/>
              <w:left w:val="nil"/>
              <w:bottom w:val="nil"/>
              <w:right w:val="nil"/>
            </w:tcBorders>
          </w:tcPr>
          <w:p w:rsidR="008418F0" w:rsidRPr="008418F0" w:rsidRDefault="008418F0" w:rsidP="008418F0">
            <w:pPr>
              <w:shd w:val="clear" w:color="auto" w:fill="FFFFFF"/>
              <w:rPr>
                <w:szCs w:val="28"/>
              </w:rPr>
            </w:pPr>
          </w:p>
        </w:tc>
      </w:tr>
      <w:tr w:rsidR="008418F0" w:rsidRPr="008418F0" w:rsidTr="0061376E">
        <w:trPr>
          <w:gridBefore w:val="1"/>
          <w:gridAfter w:val="12"/>
          <w:wBefore w:w="646" w:type="dxa"/>
          <w:wAfter w:w="3724" w:type="dxa"/>
          <w:cantSplit/>
        </w:trPr>
        <w:tc>
          <w:tcPr>
            <w:tcW w:w="3782" w:type="dxa"/>
            <w:gridSpan w:val="4"/>
          </w:tcPr>
          <w:p w:rsidR="008418F0" w:rsidRPr="008418F0" w:rsidRDefault="008418F0" w:rsidP="008418F0">
            <w:pPr>
              <w:shd w:val="clear" w:color="auto" w:fill="FFFFFF"/>
              <w:rPr>
                <w:szCs w:val="28"/>
              </w:rPr>
            </w:pPr>
            <w:r w:rsidRPr="008418F0">
              <w:rPr>
                <w:szCs w:val="28"/>
              </w:rPr>
              <w:t>Уведомление заявителя о необходимости уточнения и дополнения заявления</w:t>
            </w:r>
          </w:p>
          <w:p w:rsidR="008418F0" w:rsidRPr="008418F0" w:rsidRDefault="008418F0" w:rsidP="008418F0">
            <w:pPr>
              <w:shd w:val="clear" w:color="auto" w:fill="FFFFFF"/>
              <w:rPr>
                <w:szCs w:val="28"/>
              </w:rPr>
            </w:pPr>
            <w:r w:rsidRPr="008418F0">
              <w:rPr>
                <w:szCs w:val="28"/>
              </w:rPr>
              <w:t xml:space="preserve"> (запроса)</w:t>
            </w:r>
          </w:p>
        </w:tc>
        <w:tc>
          <w:tcPr>
            <w:tcW w:w="595" w:type="dxa"/>
            <w:gridSpan w:val="2"/>
            <w:tcBorders>
              <w:top w:val="nil"/>
              <w:bottom w:val="nil"/>
            </w:tcBorders>
          </w:tcPr>
          <w:p w:rsidR="008418F0" w:rsidRPr="008418F0" w:rsidRDefault="008418F0" w:rsidP="008418F0">
            <w:pPr>
              <w:shd w:val="clear" w:color="auto" w:fill="FFFFFF"/>
              <w:rPr>
                <w:szCs w:val="28"/>
              </w:rPr>
            </w:pPr>
            <w:r w:rsidRPr="008418F0">
              <w:rPr>
                <w:szCs w:val="28"/>
              </w:rPr>
              <w:sym w:font="Symbol" w:char="F0AC"/>
            </w:r>
          </w:p>
        </w:tc>
        <w:tc>
          <w:tcPr>
            <w:tcW w:w="5817" w:type="dxa"/>
            <w:gridSpan w:val="17"/>
          </w:tcPr>
          <w:p w:rsidR="008418F0" w:rsidRPr="008418F0" w:rsidRDefault="008418F0" w:rsidP="008418F0">
            <w:pPr>
              <w:shd w:val="clear" w:color="auto" w:fill="FFFFFF"/>
              <w:rPr>
                <w:szCs w:val="28"/>
              </w:rPr>
            </w:pPr>
            <w:r w:rsidRPr="008418F0">
              <w:rPr>
                <w:szCs w:val="28"/>
              </w:rPr>
              <w:t>Анализ тематики заявления (запроса)</w:t>
            </w:r>
          </w:p>
        </w:tc>
      </w:tr>
      <w:tr w:rsidR="008418F0" w:rsidRPr="008418F0" w:rsidTr="0061376E">
        <w:trPr>
          <w:gridBefore w:val="1"/>
          <w:gridAfter w:val="13"/>
          <w:wBefore w:w="646" w:type="dxa"/>
          <w:wAfter w:w="3780" w:type="dxa"/>
          <w:cantSplit/>
          <w:trHeight w:val="322"/>
        </w:trPr>
        <w:tc>
          <w:tcPr>
            <w:tcW w:w="3782" w:type="dxa"/>
            <w:gridSpan w:val="4"/>
            <w:tcBorders>
              <w:top w:val="nil"/>
              <w:left w:val="nil"/>
              <w:bottom w:val="nil"/>
              <w:right w:val="nil"/>
            </w:tcBorders>
          </w:tcPr>
          <w:p w:rsidR="008418F0" w:rsidRPr="008418F0" w:rsidRDefault="008418F0" w:rsidP="008418F0">
            <w:pPr>
              <w:shd w:val="clear" w:color="auto" w:fill="FFFFFF"/>
              <w:rPr>
                <w:szCs w:val="28"/>
              </w:rPr>
            </w:pPr>
          </w:p>
        </w:tc>
        <w:tc>
          <w:tcPr>
            <w:tcW w:w="595" w:type="dxa"/>
            <w:gridSpan w:val="2"/>
            <w:tcBorders>
              <w:top w:val="nil"/>
              <w:left w:val="nil"/>
              <w:bottom w:val="nil"/>
              <w:right w:val="nil"/>
            </w:tcBorders>
          </w:tcPr>
          <w:p w:rsidR="008418F0" w:rsidRPr="008418F0" w:rsidRDefault="008418F0" w:rsidP="008418F0">
            <w:pPr>
              <w:shd w:val="clear" w:color="auto" w:fill="FFFFFF"/>
              <w:rPr>
                <w:szCs w:val="28"/>
              </w:rPr>
            </w:pPr>
          </w:p>
        </w:tc>
        <w:tc>
          <w:tcPr>
            <w:tcW w:w="1440" w:type="dxa"/>
            <w:gridSpan w:val="4"/>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416" w:type="dxa"/>
            <w:gridSpan w:val="3"/>
            <w:tcBorders>
              <w:top w:val="nil"/>
              <w:left w:val="nil"/>
              <w:bottom w:val="nil"/>
              <w:right w:val="nil"/>
            </w:tcBorders>
          </w:tcPr>
          <w:p w:rsidR="008418F0" w:rsidRPr="008418F0" w:rsidRDefault="008418F0" w:rsidP="008418F0">
            <w:pPr>
              <w:shd w:val="clear" w:color="auto" w:fill="FFFFFF"/>
              <w:rPr>
                <w:szCs w:val="28"/>
              </w:rPr>
            </w:pPr>
          </w:p>
        </w:tc>
        <w:tc>
          <w:tcPr>
            <w:tcW w:w="2105" w:type="dxa"/>
            <w:gridSpan w:val="7"/>
            <w:tcBorders>
              <w:top w:val="nil"/>
              <w:left w:val="nil"/>
              <w:bottom w:val="nil"/>
              <w:right w:val="nil"/>
            </w:tcBorders>
          </w:tcPr>
          <w:p w:rsidR="008418F0" w:rsidRPr="008418F0" w:rsidRDefault="008418F0" w:rsidP="008418F0">
            <w:pPr>
              <w:shd w:val="clear" w:color="auto" w:fill="FFFFFF"/>
              <w:rPr>
                <w:szCs w:val="28"/>
              </w:rPr>
            </w:pPr>
          </w:p>
        </w:tc>
        <w:tc>
          <w:tcPr>
            <w:tcW w:w="1800" w:type="dxa"/>
            <w:gridSpan w:val="2"/>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r>
      <w:tr w:rsidR="008418F0" w:rsidRPr="008418F0" w:rsidTr="0061376E">
        <w:trPr>
          <w:gridBefore w:val="1"/>
          <w:gridAfter w:val="2"/>
          <w:wBefore w:w="646" w:type="dxa"/>
          <w:wAfter w:w="240" w:type="dxa"/>
          <w:cantSplit/>
          <w:trHeight w:val="322"/>
        </w:trPr>
        <w:tc>
          <w:tcPr>
            <w:tcW w:w="6120" w:type="dxa"/>
            <w:gridSpan w:val="12"/>
          </w:tcPr>
          <w:p w:rsidR="008418F0" w:rsidRPr="008418F0" w:rsidRDefault="008418F0" w:rsidP="008418F0">
            <w:pPr>
              <w:shd w:val="clear" w:color="auto" w:fill="FFFFFF"/>
              <w:rPr>
                <w:szCs w:val="28"/>
              </w:rPr>
            </w:pPr>
            <w:r w:rsidRPr="008418F0">
              <w:rPr>
                <w:szCs w:val="28"/>
              </w:rPr>
              <w:t>Подготовка и направление ответа заявителю</w:t>
            </w:r>
          </w:p>
        </w:tc>
        <w:tc>
          <w:tcPr>
            <w:tcW w:w="1801" w:type="dxa"/>
            <w:gridSpan w:val="6"/>
            <w:tcBorders>
              <w:top w:val="nil"/>
              <w:bottom w:val="nil"/>
            </w:tcBorders>
          </w:tcPr>
          <w:p w:rsidR="008418F0" w:rsidRPr="008418F0" w:rsidRDefault="008418F0" w:rsidP="008418F0">
            <w:pPr>
              <w:shd w:val="clear" w:color="auto" w:fill="FFFFFF"/>
              <w:rPr>
                <w:szCs w:val="28"/>
              </w:rPr>
            </w:pPr>
          </w:p>
        </w:tc>
        <w:tc>
          <w:tcPr>
            <w:tcW w:w="5757" w:type="dxa"/>
            <w:gridSpan w:val="15"/>
          </w:tcPr>
          <w:p w:rsidR="008418F0" w:rsidRPr="008418F0" w:rsidRDefault="008418F0" w:rsidP="008418F0">
            <w:pPr>
              <w:shd w:val="clear" w:color="auto" w:fill="FFFFFF"/>
              <w:rPr>
                <w:szCs w:val="28"/>
              </w:rPr>
            </w:pPr>
            <w:r w:rsidRPr="008418F0">
              <w:rPr>
                <w:szCs w:val="28"/>
              </w:rPr>
              <w:t>Направление заявлений (запросов) заявителя на исполнение по принадлежности</w:t>
            </w:r>
          </w:p>
        </w:tc>
      </w:tr>
      <w:tr w:rsidR="008418F0" w:rsidRPr="008418F0" w:rsidTr="0061376E">
        <w:trPr>
          <w:gridBefore w:val="1"/>
          <w:gridAfter w:val="6"/>
          <w:wBefore w:w="646" w:type="dxa"/>
          <w:wAfter w:w="2757" w:type="dxa"/>
          <w:trHeight w:val="322"/>
        </w:trPr>
        <w:tc>
          <w:tcPr>
            <w:tcW w:w="539" w:type="dxa"/>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721" w:type="dxa"/>
            <w:tcBorders>
              <w:top w:val="nil"/>
              <w:left w:val="nil"/>
              <w:bottom w:val="nil"/>
              <w:right w:val="nil"/>
            </w:tcBorders>
          </w:tcPr>
          <w:p w:rsidR="008418F0" w:rsidRPr="008418F0" w:rsidRDefault="008418F0" w:rsidP="008418F0">
            <w:pPr>
              <w:shd w:val="clear" w:color="auto" w:fill="FFFFFF"/>
              <w:rPr>
                <w:szCs w:val="28"/>
              </w:rPr>
            </w:pPr>
          </w:p>
        </w:tc>
        <w:tc>
          <w:tcPr>
            <w:tcW w:w="3241" w:type="dxa"/>
            <w:gridSpan w:val="5"/>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1800" w:type="dxa"/>
            <w:gridSpan w:val="8"/>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1620" w:type="dxa"/>
            <w:gridSpan w:val="3"/>
            <w:tcBorders>
              <w:top w:val="nil"/>
              <w:left w:val="nil"/>
              <w:bottom w:val="nil"/>
              <w:right w:val="nil"/>
            </w:tcBorders>
          </w:tcPr>
          <w:p w:rsidR="008418F0" w:rsidRPr="008418F0" w:rsidRDefault="008418F0" w:rsidP="008418F0">
            <w:pPr>
              <w:shd w:val="clear" w:color="auto" w:fill="FFFFFF"/>
              <w:rPr>
                <w:szCs w:val="28"/>
              </w:rPr>
            </w:pPr>
          </w:p>
        </w:tc>
        <w:tc>
          <w:tcPr>
            <w:tcW w:w="2036" w:type="dxa"/>
            <w:gridSpan w:val="3"/>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1204" w:type="dxa"/>
            <w:gridSpan w:val="8"/>
            <w:tcBorders>
              <w:top w:val="nil"/>
              <w:left w:val="nil"/>
              <w:bottom w:val="nil"/>
              <w:right w:val="nil"/>
            </w:tcBorders>
          </w:tcPr>
          <w:p w:rsidR="008418F0" w:rsidRPr="008418F0" w:rsidRDefault="008418F0" w:rsidP="008418F0">
            <w:pPr>
              <w:shd w:val="clear" w:color="auto" w:fill="FFFFFF"/>
              <w:rPr>
                <w:szCs w:val="28"/>
              </w:rPr>
            </w:pPr>
          </w:p>
        </w:tc>
      </w:tr>
      <w:tr w:rsidR="008418F0" w:rsidRPr="008418F0" w:rsidTr="0061376E">
        <w:trPr>
          <w:gridAfter w:val="1"/>
          <w:wAfter w:w="57" w:type="dxa"/>
          <w:trHeight w:val="322"/>
        </w:trPr>
        <w:tc>
          <w:tcPr>
            <w:tcW w:w="1906" w:type="dxa"/>
            <w:gridSpan w:val="3"/>
          </w:tcPr>
          <w:p w:rsidR="008418F0" w:rsidRPr="008418F0" w:rsidRDefault="008418F0" w:rsidP="008418F0">
            <w:pPr>
              <w:shd w:val="clear" w:color="auto" w:fill="FFFFFF"/>
              <w:rPr>
                <w:szCs w:val="28"/>
              </w:rPr>
            </w:pPr>
            <w:r w:rsidRPr="008418F0">
              <w:rPr>
                <w:szCs w:val="28"/>
              </w:rPr>
              <w:t>Уведомление заявителя об отказе в предоставлении информации ограниченного доступа при отсутствии у него на это права и разъяснение о его дальнейших действиях</w:t>
            </w:r>
          </w:p>
        </w:tc>
        <w:tc>
          <w:tcPr>
            <w:tcW w:w="360" w:type="dxa"/>
            <w:tcBorders>
              <w:top w:val="nil"/>
              <w:bottom w:val="nil"/>
            </w:tcBorders>
          </w:tcPr>
          <w:p w:rsidR="008418F0" w:rsidRPr="008418F0" w:rsidRDefault="008418F0" w:rsidP="008418F0">
            <w:pPr>
              <w:shd w:val="clear" w:color="auto" w:fill="FFFFFF"/>
              <w:rPr>
                <w:szCs w:val="28"/>
              </w:rPr>
            </w:pPr>
          </w:p>
        </w:tc>
        <w:tc>
          <w:tcPr>
            <w:tcW w:w="2340" w:type="dxa"/>
            <w:gridSpan w:val="2"/>
          </w:tcPr>
          <w:p w:rsidR="008418F0" w:rsidRPr="008418F0" w:rsidRDefault="008418F0" w:rsidP="008418F0">
            <w:pPr>
              <w:shd w:val="clear" w:color="auto" w:fill="FFFFFF"/>
              <w:rPr>
                <w:szCs w:val="28"/>
              </w:rPr>
            </w:pPr>
            <w:r w:rsidRPr="008418F0">
              <w:rPr>
                <w:szCs w:val="28"/>
              </w:rPr>
              <w:t>Уведомление заявителя об отсутствии запрашиваемой информации в государственных архивах муниципальных архивах Костромской области,  и рекомендации по ее дальнейшему поиску</w:t>
            </w:r>
          </w:p>
        </w:tc>
        <w:tc>
          <w:tcPr>
            <w:tcW w:w="541" w:type="dxa"/>
            <w:gridSpan w:val="2"/>
            <w:tcBorders>
              <w:top w:val="nil"/>
              <w:bottom w:val="nil"/>
            </w:tcBorders>
          </w:tcPr>
          <w:p w:rsidR="008418F0" w:rsidRPr="008418F0" w:rsidRDefault="008418F0" w:rsidP="008418F0">
            <w:pPr>
              <w:shd w:val="clear" w:color="auto" w:fill="FFFFFF"/>
              <w:rPr>
                <w:szCs w:val="28"/>
              </w:rPr>
            </w:pPr>
          </w:p>
        </w:tc>
        <w:tc>
          <w:tcPr>
            <w:tcW w:w="2160" w:type="dxa"/>
            <w:gridSpan w:val="9"/>
          </w:tcPr>
          <w:p w:rsidR="008418F0" w:rsidRPr="008418F0" w:rsidRDefault="008418F0" w:rsidP="008418F0">
            <w:pPr>
              <w:shd w:val="clear" w:color="auto" w:fill="FFFFFF"/>
              <w:rPr>
                <w:szCs w:val="28"/>
              </w:rPr>
            </w:pPr>
            <w:r w:rsidRPr="008418F0">
              <w:rPr>
                <w:szCs w:val="28"/>
              </w:rPr>
              <w:t>Уведомление заявителя о направлении соответствующего (их) запроса (ов) на исполнение по принадлежности</w:t>
            </w:r>
          </w:p>
        </w:tc>
        <w:tc>
          <w:tcPr>
            <w:tcW w:w="1440" w:type="dxa"/>
            <w:gridSpan w:val="3"/>
            <w:tcBorders>
              <w:top w:val="nil"/>
              <w:bottom w:val="nil"/>
            </w:tcBorders>
          </w:tcPr>
          <w:p w:rsidR="008418F0" w:rsidRPr="008418F0" w:rsidRDefault="008418F0" w:rsidP="008418F0">
            <w:pPr>
              <w:shd w:val="clear" w:color="auto" w:fill="FFFFFF"/>
              <w:rPr>
                <w:szCs w:val="28"/>
              </w:rPr>
            </w:pPr>
          </w:p>
        </w:tc>
        <w:tc>
          <w:tcPr>
            <w:tcW w:w="2160" w:type="dxa"/>
            <w:gridSpan w:val="5"/>
          </w:tcPr>
          <w:p w:rsidR="008418F0" w:rsidRPr="008418F0" w:rsidRDefault="008418F0" w:rsidP="008418F0">
            <w:pPr>
              <w:shd w:val="clear" w:color="auto" w:fill="FFFFFF"/>
              <w:rPr>
                <w:szCs w:val="28"/>
              </w:rPr>
            </w:pPr>
            <w:r w:rsidRPr="008418F0">
              <w:rPr>
                <w:szCs w:val="28"/>
              </w:rPr>
              <w:t>Государственные архивы, муниципальные архивы для последующего ответа заявителю</w:t>
            </w:r>
          </w:p>
        </w:tc>
        <w:tc>
          <w:tcPr>
            <w:tcW w:w="1260" w:type="dxa"/>
            <w:gridSpan w:val="7"/>
            <w:tcBorders>
              <w:top w:val="nil"/>
              <w:bottom w:val="nil"/>
            </w:tcBorders>
          </w:tcPr>
          <w:p w:rsidR="008418F0" w:rsidRPr="008418F0" w:rsidRDefault="008418F0" w:rsidP="008418F0">
            <w:pPr>
              <w:shd w:val="clear" w:color="auto" w:fill="FFFFFF"/>
              <w:rPr>
                <w:szCs w:val="28"/>
              </w:rPr>
            </w:pPr>
          </w:p>
        </w:tc>
        <w:tc>
          <w:tcPr>
            <w:tcW w:w="2340" w:type="dxa"/>
            <w:gridSpan w:val="3"/>
          </w:tcPr>
          <w:p w:rsidR="008418F0" w:rsidRPr="008418F0" w:rsidRDefault="008418F0" w:rsidP="008418F0">
            <w:pPr>
              <w:shd w:val="clear" w:color="auto" w:fill="FFFFFF"/>
              <w:rPr>
                <w:szCs w:val="28"/>
              </w:rPr>
            </w:pPr>
            <w:r w:rsidRPr="008418F0">
              <w:rPr>
                <w:szCs w:val="28"/>
              </w:rPr>
              <w:t>Организации для последующего ответа заявителю</w:t>
            </w:r>
          </w:p>
        </w:tc>
      </w:tr>
      <w:tr w:rsidR="008418F0" w:rsidRPr="008418F0" w:rsidTr="0061376E">
        <w:trPr>
          <w:gridAfter w:val="1"/>
          <w:wAfter w:w="57" w:type="dxa"/>
          <w:cantSplit/>
        </w:trPr>
        <w:tc>
          <w:tcPr>
            <w:tcW w:w="1906" w:type="dxa"/>
            <w:gridSpan w:val="3"/>
            <w:tcBorders>
              <w:top w:val="nil"/>
              <w:left w:val="nil"/>
              <w:bottom w:val="nil"/>
              <w:right w:val="nil"/>
            </w:tcBorders>
          </w:tcPr>
          <w:p w:rsidR="008418F0" w:rsidRPr="008418F0" w:rsidRDefault="008418F0" w:rsidP="008418F0">
            <w:pPr>
              <w:shd w:val="clear" w:color="auto" w:fill="FFFFFF"/>
              <w:rPr>
                <w:szCs w:val="28"/>
              </w:rPr>
            </w:pPr>
          </w:p>
        </w:tc>
        <w:tc>
          <w:tcPr>
            <w:tcW w:w="360" w:type="dxa"/>
            <w:tcBorders>
              <w:top w:val="nil"/>
              <w:left w:val="nil"/>
              <w:bottom w:val="nil"/>
              <w:right w:val="nil"/>
            </w:tcBorders>
          </w:tcPr>
          <w:p w:rsidR="008418F0" w:rsidRPr="008418F0" w:rsidRDefault="008418F0" w:rsidP="008418F0">
            <w:pPr>
              <w:shd w:val="clear" w:color="auto" w:fill="FFFFFF"/>
              <w:rPr>
                <w:szCs w:val="28"/>
              </w:rPr>
            </w:pPr>
          </w:p>
        </w:tc>
        <w:tc>
          <w:tcPr>
            <w:tcW w:w="2340" w:type="dxa"/>
            <w:gridSpan w:val="2"/>
            <w:tcBorders>
              <w:top w:val="nil"/>
              <w:left w:val="nil"/>
              <w:bottom w:val="nil"/>
              <w:right w:val="nil"/>
            </w:tcBorders>
          </w:tcPr>
          <w:p w:rsidR="008418F0" w:rsidRPr="008418F0" w:rsidRDefault="008418F0" w:rsidP="008418F0">
            <w:pPr>
              <w:shd w:val="clear" w:color="auto" w:fill="FFFFFF"/>
              <w:rPr>
                <w:szCs w:val="28"/>
              </w:rPr>
            </w:pPr>
          </w:p>
        </w:tc>
        <w:tc>
          <w:tcPr>
            <w:tcW w:w="541" w:type="dxa"/>
            <w:gridSpan w:val="2"/>
            <w:tcBorders>
              <w:top w:val="nil"/>
              <w:left w:val="nil"/>
              <w:bottom w:val="nil"/>
              <w:right w:val="nil"/>
            </w:tcBorders>
          </w:tcPr>
          <w:p w:rsidR="008418F0" w:rsidRPr="008418F0" w:rsidRDefault="008418F0" w:rsidP="008418F0">
            <w:pPr>
              <w:shd w:val="clear" w:color="auto" w:fill="FFFFFF"/>
              <w:rPr>
                <w:szCs w:val="28"/>
              </w:rPr>
            </w:pPr>
          </w:p>
        </w:tc>
        <w:tc>
          <w:tcPr>
            <w:tcW w:w="3600" w:type="dxa"/>
            <w:gridSpan w:val="12"/>
            <w:tcBorders>
              <w:top w:val="nil"/>
              <w:left w:val="nil"/>
              <w:bottom w:val="nil"/>
              <w:right w:val="nil"/>
            </w:tcBorders>
          </w:tcPr>
          <w:p w:rsidR="008418F0" w:rsidRPr="008418F0" w:rsidRDefault="008418F0" w:rsidP="008418F0">
            <w:pPr>
              <w:shd w:val="clear" w:color="auto" w:fill="FFFFFF"/>
              <w:rPr>
                <w:szCs w:val="28"/>
              </w:rPr>
            </w:pPr>
          </w:p>
        </w:tc>
        <w:tc>
          <w:tcPr>
            <w:tcW w:w="2700" w:type="dxa"/>
            <w:gridSpan w:val="8"/>
            <w:tcBorders>
              <w:top w:val="nil"/>
              <w:left w:val="nil"/>
              <w:bottom w:val="nil"/>
              <w:right w:val="nil"/>
            </w:tcBorders>
          </w:tcPr>
          <w:p w:rsidR="008418F0" w:rsidRPr="008418F0" w:rsidRDefault="008418F0" w:rsidP="008418F0">
            <w:pPr>
              <w:shd w:val="clear" w:color="auto" w:fill="FFFFFF"/>
              <w:rPr>
                <w:szCs w:val="28"/>
              </w:rPr>
            </w:pPr>
          </w:p>
        </w:tc>
        <w:tc>
          <w:tcPr>
            <w:tcW w:w="3060" w:type="dxa"/>
            <w:gridSpan w:val="7"/>
            <w:tcBorders>
              <w:top w:val="nil"/>
              <w:left w:val="nil"/>
              <w:bottom w:val="nil"/>
              <w:right w:val="nil"/>
            </w:tcBorders>
          </w:tcPr>
          <w:p w:rsidR="008418F0" w:rsidRPr="008418F0" w:rsidRDefault="008418F0" w:rsidP="008418F0">
            <w:pPr>
              <w:shd w:val="clear" w:color="auto" w:fill="FFFFFF"/>
              <w:rPr>
                <w:szCs w:val="28"/>
              </w:rPr>
            </w:pPr>
          </w:p>
        </w:tc>
      </w:tr>
    </w:tbl>
    <w:p w:rsidR="008418F0" w:rsidRPr="008418F0" w:rsidRDefault="008418F0" w:rsidP="008418F0">
      <w:pPr>
        <w:shd w:val="clear" w:color="auto" w:fill="FFFFFF"/>
        <w:rPr>
          <w:szCs w:val="28"/>
        </w:rPr>
      </w:pPr>
    </w:p>
    <w:sectPr w:rsidR="008418F0" w:rsidRPr="008418F0" w:rsidSect="00E43D9B">
      <w:headerReference w:type="even" r:id="rId44"/>
      <w:headerReference w:type="default" r:id="rId4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880" w:rsidRDefault="006F1880" w:rsidP="00552FE1">
      <w:r>
        <w:separator/>
      </w:r>
    </w:p>
  </w:endnote>
  <w:endnote w:type="continuationSeparator" w:id="0">
    <w:p w:rsidR="006F1880" w:rsidRDefault="006F1880" w:rsidP="0055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880" w:rsidRDefault="006F1880" w:rsidP="00552FE1">
      <w:r>
        <w:separator/>
      </w:r>
    </w:p>
  </w:footnote>
  <w:footnote w:type="continuationSeparator" w:id="0">
    <w:p w:rsidR="006F1880" w:rsidRDefault="006F1880" w:rsidP="00552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A43" w:rsidRDefault="002F1465" w:rsidP="006A692D">
    <w:pPr>
      <w:pStyle w:val="aa"/>
      <w:framePr w:wrap="around" w:vAnchor="text" w:hAnchor="margin" w:xAlign="center" w:y="1"/>
      <w:rPr>
        <w:rStyle w:val="ac"/>
      </w:rPr>
    </w:pPr>
    <w:r>
      <w:rPr>
        <w:rStyle w:val="ac"/>
      </w:rPr>
      <w:fldChar w:fldCharType="begin"/>
    </w:r>
    <w:r w:rsidR="005629DF">
      <w:rPr>
        <w:rStyle w:val="ac"/>
      </w:rPr>
      <w:instrText xml:space="preserve">PAGE  </w:instrText>
    </w:r>
    <w:r>
      <w:rPr>
        <w:rStyle w:val="ac"/>
      </w:rPr>
      <w:fldChar w:fldCharType="end"/>
    </w:r>
  </w:p>
  <w:p w:rsidR="00825A43" w:rsidRDefault="006F1880">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A43" w:rsidRPr="0076365D" w:rsidRDefault="002F1465" w:rsidP="006A692D">
    <w:pPr>
      <w:pStyle w:val="aa"/>
      <w:framePr w:wrap="around" w:vAnchor="text" w:hAnchor="page" w:x="6322" w:y="73"/>
      <w:rPr>
        <w:rStyle w:val="ac"/>
      </w:rPr>
    </w:pPr>
    <w:r w:rsidRPr="0076365D">
      <w:rPr>
        <w:rStyle w:val="ac"/>
      </w:rPr>
      <w:fldChar w:fldCharType="begin"/>
    </w:r>
    <w:r w:rsidR="005629DF" w:rsidRPr="0076365D">
      <w:rPr>
        <w:rStyle w:val="ac"/>
      </w:rPr>
      <w:instrText xml:space="preserve">PAGE  </w:instrText>
    </w:r>
    <w:r w:rsidRPr="0076365D">
      <w:rPr>
        <w:rStyle w:val="ac"/>
      </w:rPr>
      <w:fldChar w:fldCharType="separate"/>
    </w:r>
    <w:r w:rsidR="00DA7EA0">
      <w:rPr>
        <w:rStyle w:val="ac"/>
        <w:noProof/>
      </w:rPr>
      <w:t>8</w:t>
    </w:r>
    <w:r w:rsidRPr="0076365D">
      <w:rPr>
        <w:rStyle w:val="ac"/>
      </w:rPr>
      <w:fldChar w:fldCharType="end"/>
    </w:r>
  </w:p>
  <w:p w:rsidR="00825A43" w:rsidRPr="0076365D" w:rsidRDefault="006F1880" w:rsidP="006A692D">
    <w:pPr>
      <w:pStyle w:val="aa"/>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5"/>
    <w:multiLevelType w:val="singleLevel"/>
    <w:tmpl w:val="00000005"/>
    <w:name w:val="WW8Num5"/>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3">
    <w:nsid w:val="00000007"/>
    <w:multiLevelType w:val="singleLevel"/>
    <w:tmpl w:val="00000007"/>
    <w:name w:val="WW8Num7"/>
    <w:lvl w:ilvl="0">
      <w:start w:val="1"/>
      <w:numFmt w:val="decimal"/>
      <w:lvlText w:val="%1)"/>
      <w:lvlJc w:val="left"/>
      <w:pPr>
        <w:tabs>
          <w:tab w:val="num" w:pos="1744"/>
        </w:tabs>
        <w:ind w:left="1744" w:hanging="1035"/>
      </w:pPr>
    </w:lvl>
  </w:abstractNum>
  <w:abstractNum w:abstractNumId="4">
    <w:nsid w:val="0000000A"/>
    <w:multiLevelType w:val="singleLevel"/>
    <w:tmpl w:val="0000000A"/>
    <w:name w:val="WW8Num10"/>
    <w:lvl w:ilvl="0">
      <w:start w:val="1"/>
      <w:numFmt w:val="decimal"/>
      <w:lvlText w:val="%1)"/>
      <w:lvlJc w:val="left"/>
      <w:pPr>
        <w:tabs>
          <w:tab w:val="num" w:pos="142"/>
        </w:tabs>
        <w:ind w:left="142" w:firstLine="709"/>
      </w:pPr>
      <w:rPr>
        <w:b w:val="0"/>
      </w:rPr>
    </w:lvl>
  </w:abstractNum>
  <w:abstractNum w:abstractNumId="5">
    <w:nsid w:val="0000000E"/>
    <w:multiLevelType w:val="singleLevel"/>
    <w:tmpl w:val="0000000E"/>
    <w:name w:val="WW8Num14"/>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6">
    <w:nsid w:val="0225780B"/>
    <w:multiLevelType w:val="singleLevel"/>
    <w:tmpl w:val="69FC44F6"/>
    <w:lvl w:ilvl="0">
      <w:start w:val="1"/>
      <w:numFmt w:val="decimal"/>
      <w:lvlText w:val="%1."/>
      <w:legacy w:legacy="1" w:legacySpace="0" w:legacyIndent="278"/>
      <w:lvlJc w:val="left"/>
      <w:rPr>
        <w:rFonts w:ascii="Times New Roman" w:hAnsi="Times New Roman" w:cs="Times New Roman" w:hint="default"/>
      </w:rPr>
    </w:lvl>
  </w:abstractNum>
  <w:abstractNum w:abstractNumId="7">
    <w:nsid w:val="0D17530E"/>
    <w:multiLevelType w:val="hybridMultilevel"/>
    <w:tmpl w:val="71C64506"/>
    <w:lvl w:ilvl="0" w:tplc="7B30862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66450B"/>
    <w:multiLevelType w:val="hybridMultilevel"/>
    <w:tmpl w:val="286C1F68"/>
    <w:lvl w:ilvl="0" w:tplc="58760C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5907984"/>
    <w:multiLevelType w:val="hybridMultilevel"/>
    <w:tmpl w:val="2E0A8444"/>
    <w:lvl w:ilvl="0" w:tplc="83DE64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6656256"/>
    <w:multiLevelType w:val="hybridMultilevel"/>
    <w:tmpl w:val="62721894"/>
    <w:lvl w:ilvl="0" w:tplc="33E2EEFC">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8174FC"/>
    <w:multiLevelType w:val="hybridMultilevel"/>
    <w:tmpl w:val="1084DC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F343FBD"/>
    <w:multiLevelType w:val="hybridMultilevel"/>
    <w:tmpl w:val="D65E78CE"/>
    <w:lvl w:ilvl="0" w:tplc="2FBA743E">
      <w:start w:val="4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2BA52145"/>
    <w:multiLevelType w:val="hybridMultilevel"/>
    <w:tmpl w:val="21CACAF8"/>
    <w:lvl w:ilvl="0" w:tplc="E6DAC084">
      <w:start w:val="1"/>
      <w:numFmt w:val="decimal"/>
      <w:lvlText w:val="%1."/>
      <w:lvlJc w:val="left"/>
      <w:pPr>
        <w:ind w:left="1535"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4">
    <w:nsid w:val="2D250D43"/>
    <w:multiLevelType w:val="hybridMultilevel"/>
    <w:tmpl w:val="FA4826A0"/>
    <w:lvl w:ilvl="0" w:tplc="37AE846E">
      <w:start w:val="61"/>
      <w:numFmt w:val="decimal"/>
      <w:lvlText w:val="%1."/>
      <w:lvlJc w:val="left"/>
      <w:pPr>
        <w:ind w:left="37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3FD2911"/>
    <w:multiLevelType w:val="hybridMultilevel"/>
    <w:tmpl w:val="50F2DC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92B631D"/>
    <w:multiLevelType w:val="hybridMultilevel"/>
    <w:tmpl w:val="1ABA9116"/>
    <w:lvl w:ilvl="0" w:tplc="7EEA4A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3A616B51"/>
    <w:multiLevelType w:val="hybridMultilevel"/>
    <w:tmpl w:val="9A74DCF0"/>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nsid w:val="453D6522"/>
    <w:multiLevelType w:val="hybridMultilevel"/>
    <w:tmpl w:val="F4C0F500"/>
    <w:lvl w:ilvl="0" w:tplc="ACB090DC">
      <w:start w:val="1"/>
      <w:numFmt w:val="decimal"/>
      <w:lvlText w:val="%1."/>
      <w:lvlJc w:val="left"/>
      <w:pPr>
        <w:ind w:left="1095" w:hanging="390"/>
      </w:pPr>
      <w:rPr>
        <w:rFonts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nsid w:val="4B4B4E4C"/>
    <w:multiLevelType w:val="hybridMultilevel"/>
    <w:tmpl w:val="0302A0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3DF6A76"/>
    <w:multiLevelType w:val="hybridMultilevel"/>
    <w:tmpl w:val="D84EEBD4"/>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53F51463"/>
    <w:multiLevelType w:val="hybridMultilevel"/>
    <w:tmpl w:val="E760D9EC"/>
    <w:lvl w:ilvl="0" w:tplc="AA805D2E">
      <w:start w:val="1"/>
      <w:numFmt w:val="decimal"/>
      <w:lvlText w:val="%1."/>
      <w:lvlJc w:val="left"/>
      <w:pPr>
        <w:ind w:left="1070" w:hanging="360"/>
      </w:pPr>
      <w:rPr>
        <w:b w:val="0"/>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5892839"/>
    <w:multiLevelType w:val="hybridMultilevel"/>
    <w:tmpl w:val="4C5CFB32"/>
    <w:lvl w:ilvl="0" w:tplc="FFFFFFFF">
      <w:start w:val="1"/>
      <w:numFmt w:val="decimal"/>
      <w:lvlText w:val="%1."/>
      <w:lvlJc w:val="left"/>
      <w:pPr>
        <w:tabs>
          <w:tab w:val="num" w:pos="1145"/>
        </w:tabs>
        <w:ind w:left="11" w:firstLine="709"/>
      </w:pPr>
      <w:rPr>
        <w:rFonts w:ascii="Times New Roman" w:hAnsi="Times New Roman" w:hint="default"/>
        <w:b w:val="0"/>
        <w:i w:val="0"/>
        <w:color w:val="auto"/>
        <w:sz w:val="28"/>
        <w:szCs w:val="28"/>
      </w:rPr>
    </w:lvl>
    <w:lvl w:ilvl="1" w:tplc="FFFFFFFF">
      <w:start w:val="1"/>
      <w:numFmt w:val="bullet"/>
      <w:lvlText w:val=""/>
      <w:lvlJc w:val="left"/>
      <w:pPr>
        <w:tabs>
          <w:tab w:val="num" w:pos="3011"/>
        </w:tabs>
        <w:ind w:left="3011" w:hanging="360"/>
      </w:pPr>
      <w:rPr>
        <w:rFonts w:ascii="Symbol" w:hAnsi="Symbol" w:cs="Symbol" w:hint="default"/>
      </w:rPr>
    </w:lvl>
    <w:lvl w:ilvl="2" w:tplc="FFFFFFFF">
      <w:start w:val="1"/>
      <w:numFmt w:val="lowerRoman"/>
      <w:lvlText w:val="%3."/>
      <w:lvlJc w:val="right"/>
      <w:pPr>
        <w:tabs>
          <w:tab w:val="num" w:pos="3731"/>
        </w:tabs>
        <w:ind w:left="3731" w:hanging="180"/>
      </w:pPr>
    </w:lvl>
    <w:lvl w:ilvl="3" w:tplc="FFFFFFFF">
      <w:start w:val="1"/>
      <w:numFmt w:val="decimal"/>
      <w:lvlText w:val="%4."/>
      <w:lvlJc w:val="left"/>
      <w:pPr>
        <w:tabs>
          <w:tab w:val="num" w:pos="4451"/>
        </w:tabs>
        <w:ind w:left="4451" w:hanging="360"/>
      </w:pPr>
    </w:lvl>
    <w:lvl w:ilvl="4" w:tplc="FFFFFFFF">
      <w:start w:val="1"/>
      <w:numFmt w:val="lowerLetter"/>
      <w:lvlText w:val="%5."/>
      <w:lvlJc w:val="left"/>
      <w:pPr>
        <w:tabs>
          <w:tab w:val="num" w:pos="5171"/>
        </w:tabs>
        <w:ind w:left="5171" w:hanging="360"/>
      </w:pPr>
    </w:lvl>
    <w:lvl w:ilvl="5" w:tplc="FFFFFFFF">
      <w:start w:val="1"/>
      <w:numFmt w:val="lowerRoman"/>
      <w:lvlText w:val="%6."/>
      <w:lvlJc w:val="right"/>
      <w:pPr>
        <w:tabs>
          <w:tab w:val="num" w:pos="5891"/>
        </w:tabs>
        <w:ind w:left="5891" w:hanging="180"/>
      </w:pPr>
    </w:lvl>
    <w:lvl w:ilvl="6" w:tplc="FFFFFFFF">
      <w:start w:val="1"/>
      <w:numFmt w:val="decimal"/>
      <w:lvlText w:val="%7."/>
      <w:lvlJc w:val="left"/>
      <w:pPr>
        <w:tabs>
          <w:tab w:val="num" w:pos="6611"/>
        </w:tabs>
        <w:ind w:left="6611" w:hanging="360"/>
      </w:pPr>
    </w:lvl>
    <w:lvl w:ilvl="7" w:tplc="FFFFFFFF">
      <w:start w:val="1"/>
      <w:numFmt w:val="lowerLetter"/>
      <w:lvlText w:val="%8."/>
      <w:lvlJc w:val="left"/>
      <w:pPr>
        <w:tabs>
          <w:tab w:val="num" w:pos="7331"/>
        </w:tabs>
        <w:ind w:left="7331" w:hanging="360"/>
      </w:pPr>
    </w:lvl>
    <w:lvl w:ilvl="8" w:tplc="FFFFFFFF">
      <w:start w:val="1"/>
      <w:numFmt w:val="lowerRoman"/>
      <w:lvlText w:val="%9."/>
      <w:lvlJc w:val="right"/>
      <w:pPr>
        <w:tabs>
          <w:tab w:val="num" w:pos="8051"/>
        </w:tabs>
        <w:ind w:left="8051" w:hanging="180"/>
      </w:pPr>
    </w:lvl>
  </w:abstractNum>
  <w:abstractNum w:abstractNumId="23">
    <w:nsid w:val="587974A6"/>
    <w:multiLevelType w:val="hybridMultilevel"/>
    <w:tmpl w:val="75ACB734"/>
    <w:lvl w:ilvl="0" w:tplc="788AB880">
      <w:start w:val="93"/>
      <w:numFmt w:val="decimal"/>
      <w:lvlText w:val="%1."/>
      <w:lvlJc w:val="left"/>
      <w:pPr>
        <w:ind w:left="1815" w:hanging="375"/>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nsid w:val="588477AE"/>
    <w:multiLevelType w:val="hybridMultilevel"/>
    <w:tmpl w:val="A74EE03E"/>
    <w:lvl w:ilvl="0" w:tplc="576AFC8C">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673" w:hanging="360"/>
      </w:pPr>
    </w:lvl>
    <w:lvl w:ilvl="2" w:tplc="0419001B" w:tentative="1">
      <w:start w:val="1"/>
      <w:numFmt w:val="lowerRoman"/>
      <w:lvlText w:val="%3."/>
      <w:lvlJc w:val="right"/>
      <w:pPr>
        <w:ind w:left="2393" w:hanging="180"/>
      </w:pPr>
    </w:lvl>
    <w:lvl w:ilvl="3" w:tplc="0419000F" w:tentative="1">
      <w:start w:val="1"/>
      <w:numFmt w:val="decimal"/>
      <w:lvlText w:val="%4."/>
      <w:lvlJc w:val="left"/>
      <w:pPr>
        <w:ind w:left="3113" w:hanging="360"/>
      </w:pPr>
    </w:lvl>
    <w:lvl w:ilvl="4" w:tplc="04190019" w:tentative="1">
      <w:start w:val="1"/>
      <w:numFmt w:val="lowerLetter"/>
      <w:lvlText w:val="%5."/>
      <w:lvlJc w:val="left"/>
      <w:pPr>
        <w:ind w:left="3833" w:hanging="360"/>
      </w:pPr>
    </w:lvl>
    <w:lvl w:ilvl="5" w:tplc="0419001B" w:tentative="1">
      <w:start w:val="1"/>
      <w:numFmt w:val="lowerRoman"/>
      <w:lvlText w:val="%6."/>
      <w:lvlJc w:val="right"/>
      <w:pPr>
        <w:ind w:left="4553" w:hanging="180"/>
      </w:pPr>
    </w:lvl>
    <w:lvl w:ilvl="6" w:tplc="0419000F" w:tentative="1">
      <w:start w:val="1"/>
      <w:numFmt w:val="decimal"/>
      <w:lvlText w:val="%7."/>
      <w:lvlJc w:val="left"/>
      <w:pPr>
        <w:ind w:left="5273" w:hanging="360"/>
      </w:pPr>
    </w:lvl>
    <w:lvl w:ilvl="7" w:tplc="04190019" w:tentative="1">
      <w:start w:val="1"/>
      <w:numFmt w:val="lowerLetter"/>
      <w:lvlText w:val="%8."/>
      <w:lvlJc w:val="left"/>
      <w:pPr>
        <w:ind w:left="5993" w:hanging="360"/>
      </w:pPr>
    </w:lvl>
    <w:lvl w:ilvl="8" w:tplc="0419001B" w:tentative="1">
      <w:start w:val="1"/>
      <w:numFmt w:val="lowerRoman"/>
      <w:lvlText w:val="%9."/>
      <w:lvlJc w:val="right"/>
      <w:pPr>
        <w:ind w:left="6713" w:hanging="180"/>
      </w:pPr>
    </w:lvl>
  </w:abstractNum>
  <w:abstractNum w:abstractNumId="25">
    <w:nsid w:val="58F20A06"/>
    <w:multiLevelType w:val="singleLevel"/>
    <w:tmpl w:val="0000000E"/>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26">
    <w:nsid w:val="5AD2775A"/>
    <w:multiLevelType w:val="hybridMultilevel"/>
    <w:tmpl w:val="19C85CFC"/>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7">
    <w:nsid w:val="5D222E9A"/>
    <w:multiLevelType w:val="hybridMultilevel"/>
    <w:tmpl w:val="1996D6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F55689"/>
    <w:multiLevelType w:val="hybridMultilevel"/>
    <w:tmpl w:val="610C940E"/>
    <w:lvl w:ilvl="0" w:tplc="34F6243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32F2EA0"/>
    <w:multiLevelType w:val="hybridMultilevel"/>
    <w:tmpl w:val="CB04EE90"/>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C117E36"/>
    <w:multiLevelType w:val="hybridMultilevel"/>
    <w:tmpl w:val="1B0C07BA"/>
    <w:lvl w:ilvl="0" w:tplc="54C6BF6C">
      <w:start w:val="76"/>
      <w:numFmt w:val="decimal"/>
      <w:lvlText w:val="%1."/>
      <w:lvlJc w:val="left"/>
      <w:pPr>
        <w:tabs>
          <w:tab w:val="num" w:pos="1069"/>
        </w:tabs>
        <w:ind w:left="1069" w:hanging="360"/>
      </w:pPr>
      <w:rPr>
        <w:rFonts w:hint="default"/>
      </w:rPr>
    </w:lvl>
    <w:lvl w:ilvl="1" w:tplc="C902D77A">
      <w:start w:val="7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7E6D7642"/>
    <w:multiLevelType w:val="hybridMultilevel"/>
    <w:tmpl w:val="D3AC2E76"/>
    <w:lvl w:ilvl="0" w:tplc="4AE4738A">
      <w:start w:val="1"/>
      <w:numFmt w:val="decimal"/>
      <w:lvlText w:val="%1)"/>
      <w:lvlJc w:val="left"/>
      <w:pPr>
        <w:ind w:left="1099" w:hanging="390"/>
      </w:pPr>
      <w:rPr>
        <w:rFonts w:ascii="Times New Roman" w:hAnsi="Times New Roman" w:hint="default"/>
        <w:i w:val="0"/>
        <w:color w:val="000000"/>
        <w:sz w:val="28"/>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1"/>
  </w:num>
  <w:num w:numId="3">
    <w:abstractNumId w:val="26"/>
  </w:num>
  <w:num w:numId="4">
    <w:abstractNumId w:val="18"/>
  </w:num>
  <w:num w:numId="5">
    <w:abstractNumId w:val="10"/>
  </w:num>
  <w:num w:numId="6">
    <w:abstractNumId w:val="24"/>
  </w:num>
  <w:num w:numId="7">
    <w:abstractNumId w:val="7"/>
  </w:num>
  <w:num w:numId="8">
    <w:abstractNumId w:val="19"/>
  </w:num>
  <w:num w:numId="9">
    <w:abstractNumId w:val="17"/>
  </w:num>
  <w:num w:numId="10">
    <w:abstractNumId w:val="22"/>
  </w:num>
  <w:num w:numId="11">
    <w:abstractNumId w:val="30"/>
  </w:num>
  <w:num w:numId="12">
    <w:abstractNumId w:val="20"/>
  </w:num>
  <w:num w:numId="13">
    <w:abstractNumId w:val="29"/>
  </w:num>
  <w:num w:numId="14">
    <w:abstractNumId w:val="0"/>
  </w:num>
  <w:num w:numId="15">
    <w:abstractNumId w:val="1"/>
  </w:num>
  <w:num w:numId="16">
    <w:abstractNumId w:val="14"/>
  </w:num>
  <w:num w:numId="17">
    <w:abstractNumId w:val="23"/>
  </w:num>
  <w:num w:numId="18">
    <w:abstractNumId w:val="2"/>
  </w:num>
  <w:num w:numId="19">
    <w:abstractNumId w:val="3"/>
  </w:num>
  <w:num w:numId="20">
    <w:abstractNumId w:val="4"/>
  </w:num>
  <w:num w:numId="21">
    <w:abstractNumId w:val="5"/>
  </w:num>
  <w:num w:numId="22">
    <w:abstractNumId w:val="31"/>
  </w:num>
  <w:num w:numId="23">
    <w:abstractNumId w:val="28"/>
  </w:num>
  <w:num w:numId="24">
    <w:abstractNumId w:val="9"/>
  </w:num>
  <w:num w:numId="25">
    <w:abstractNumId w:val="13"/>
  </w:num>
  <w:num w:numId="26">
    <w:abstractNumId w:val="25"/>
  </w:num>
  <w:num w:numId="27">
    <w:abstractNumId w:val="8"/>
  </w:num>
  <w:num w:numId="28">
    <w:abstractNumId w:val="12"/>
  </w:num>
  <w:num w:numId="29">
    <w:abstractNumId w:val="11"/>
  </w:num>
  <w:num w:numId="30">
    <w:abstractNumId w:val="27"/>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6E3A"/>
    <w:rsid w:val="00003BD9"/>
    <w:rsid w:val="00005BE0"/>
    <w:rsid w:val="00006121"/>
    <w:rsid w:val="000064D3"/>
    <w:rsid w:val="000111B3"/>
    <w:rsid w:val="00011239"/>
    <w:rsid w:val="00013C51"/>
    <w:rsid w:val="00014AB6"/>
    <w:rsid w:val="00017771"/>
    <w:rsid w:val="0002226C"/>
    <w:rsid w:val="00022B36"/>
    <w:rsid w:val="000262D3"/>
    <w:rsid w:val="00027696"/>
    <w:rsid w:val="0003116D"/>
    <w:rsid w:val="00032465"/>
    <w:rsid w:val="000330D7"/>
    <w:rsid w:val="00033D3F"/>
    <w:rsid w:val="00033ECF"/>
    <w:rsid w:val="0003545C"/>
    <w:rsid w:val="00037388"/>
    <w:rsid w:val="0004142B"/>
    <w:rsid w:val="000443B3"/>
    <w:rsid w:val="0004794C"/>
    <w:rsid w:val="0005067E"/>
    <w:rsid w:val="00052E3B"/>
    <w:rsid w:val="0005347C"/>
    <w:rsid w:val="0005645A"/>
    <w:rsid w:val="00056BC6"/>
    <w:rsid w:val="000575A6"/>
    <w:rsid w:val="0006053C"/>
    <w:rsid w:val="00062ECF"/>
    <w:rsid w:val="00063801"/>
    <w:rsid w:val="0006630B"/>
    <w:rsid w:val="00071EEA"/>
    <w:rsid w:val="00072022"/>
    <w:rsid w:val="000720EA"/>
    <w:rsid w:val="00072736"/>
    <w:rsid w:val="0007283D"/>
    <w:rsid w:val="000742F0"/>
    <w:rsid w:val="000764F2"/>
    <w:rsid w:val="00080900"/>
    <w:rsid w:val="00080B6A"/>
    <w:rsid w:val="000816E9"/>
    <w:rsid w:val="000823BA"/>
    <w:rsid w:val="0008384F"/>
    <w:rsid w:val="00084EEA"/>
    <w:rsid w:val="00084F95"/>
    <w:rsid w:val="00086FF9"/>
    <w:rsid w:val="00091414"/>
    <w:rsid w:val="00092DC4"/>
    <w:rsid w:val="000930C9"/>
    <w:rsid w:val="000952C7"/>
    <w:rsid w:val="000A39DF"/>
    <w:rsid w:val="000A5940"/>
    <w:rsid w:val="000A6ACA"/>
    <w:rsid w:val="000A7859"/>
    <w:rsid w:val="000B1CCA"/>
    <w:rsid w:val="000B1D59"/>
    <w:rsid w:val="000C0E86"/>
    <w:rsid w:val="000C0F30"/>
    <w:rsid w:val="000C528F"/>
    <w:rsid w:val="000C6646"/>
    <w:rsid w:val="000C6BCF"/>
    <w:rsid w:val="000D0C6B"/>
    <w:rsid w:val="000D0CC3"/>
    <w:rsid w:val="000D1808"/>
    <w:rsid w:val="000D2244"/>
    <w:rsid w:val="000D242D"/>
    <w:rsid w:val="000D3398"/>
    <w:rsid w:val="000D5747"/>
    <w:rsid w:val="000E2865"/>
    <w:rsid w:val="000E3507"/>
    <w:rsid w:val="000E5796"/>
    <w:rsid w:val="000E639D"/>
    <w:rsid w:val="000E79AB"/>
    <w:rsid w:val="000F0F86"/>
    <w:rsid w:val="000F69C3"/>
    <w:rsid w:val="000F7E15"/>
    <w:rsid w:val="001005ED"/>
    <w:rsid w:val="00100E85"/>
    <w:rsid w:val="00101E87"/>
    <w:rsid w:val="00102700"/>
    <w:rsid w:val="0010437C"/>
    <w:rsid w:val="00106C8F"/>
    <w:rsid w:val="001102C0"/>
    <w:rsid w:val="001113E7"/>
    <w:rsid w:val="0011346F"/>
    <w:rsid w:val="00114955"/>
    <w:rsid w:val="00114D48"/>
    <w:rsid w:val="00116D77"/>
    <w:rsid w:val="00116FA0"/>
    <w:rsid w:val="001210DA"/>
    <w:rsid w:val="00124DBE"/>
    <w:rsid w:val="00125F6A"/>
    <w:rsid w:val="0012604B"/>
    <w:rsid w:val="001279EA"/>
    <w:rsid w:val="00127AD2"/>
    <w:rsid w:val="00134E8C"/>
    <w:rsid w:val="00136972"/>
    <w:rsid w:val="00137A77"/>
    <w:rsid w:val="00137C5F"/>
    <w:rsid w:val="00143E15"/>
    <w:rsid w:val="00147F7E"/>
    <w:rsid w:val="00150CCF"/>
    <w:rsid w:val="001551D1"/>
    <w:rsid w:val="00155DB6"/>
    <w:rsid w:val="00155E2D"/>
    <w:rsid w:val="00157F5A"/>
    <w:rsid w:val="00160101"/>
    <w:rsid w:val="001608FD"/>
    <w:rsid w:val="00163321"/>
    <w:rsid w:val="00164840"/>
    <w:rsid w:val="0016503A"/>
    <w:rsid w:val="00165359"/>
    <w:rsid w:val="00167F9E"/>
    <w:rsid w:val="001715E4"/>
    <w:rsid w:val="00173322"/>
    <w:rsid w:val="00174B7C"/>
    <w:rsid w:val="00175CD3"/>
    <w:rsid w:val="00177EDF"/>
    <w:rsid w:val="00180F01"/>
    <w:rsid w:val="001816F7"/>
    <w:rsid w:val="00181EDA"/>
    <w:rsid w:val="001844A5"/>
    <w:rsid w:val="00185900"/>
    <w:rsid w:val="00190B73"/>
    <w:rsid w:val="00190F1E"/>
    <w:rsid w:val="001922E1"/>
    <w:rsid w:val="001934D7"/>
    <w:rsid w:val="00194458"/>
    <w:rsid w:val="001A0FD0"/>
    <w:rsid w:val="001A1AB0"/>
    <w:rsid w:val="001A259F"/>
    <w:rsid w:val="001A36F5"/>
    <w:rsid w:val="001A3A13"/>
    <w:rsid w:val="001A44C8"/>
    <w:rsid w:val="001A5954"/>
    <w:rsid w:val="001A72B7"/>
    <w:rsid w:val="001B0597"/>
    <w:rsid w:val="001B2171"/>
    <w:rsid w:val="001B22A5"/>
    <w:rsid w:val="001B6FA7"/>
    <w:rsid w:val="001B7AC3"/>
    <w:rsid w:val="001B7FA4"/>
    <w:rsid w:val="001C0838"/>
    <w:rsid w:val="001C2E11"/>
    <w:rsid w:val="001C3ECD"/>
    <w:rsid w:val="001C51AF"/>
    <w:rsid w:val="001C74A3"/>
    <w:rsid w:val="001D0B1B"/>
    <w:rsid w:val="001D0D99"/>
    <w:rsid w:val="001D43E6"/>
    <w:rsid w:val="001D48FB"/>
    <w:rsid w:val="001D7C37"/>
    <w:rsid w:val="001E1234"/>
    <w:rsid w:val="001E38A4"/>
    <w:rsid w:val="001E6475"/>
    <w:rsid w:val="001F08C7"/>
    <w:rsid w:val="001F4389"/>
    <w:rsid w:val="001F485B"/>
    <w:rsid w:val="002036C9"/>
    <w:rsid w:val="00213020"/>
    <w:rsid w:val="00214AD5"/>
    <w:rsid w:val="00215D48"/>
    <w:rsid w:val="00217FD1"/>
    <w:rsid w:val="0022149E"/>
    <w:rsid w:val="0022172E"/>
    <w:rsid w:val="00221BCB"/>
    <w:rsid w:val="0022272C"/>
    <w:rsid w:val="00223220"/>
    <w:rsid w:val="00224237"/>
    <w:rsid w:val="002243C1"/>
    <w:rsid w:val="0022682A"/>
    <w:rsid w:val="00226886"/>
    <w:rsid w:val="002355A8"/>
    <w:rsid w:val="00235638"/>
    <w:rsid w:val="00236EB9"/>
    <w:rsid w:val="00240FF4"/>
    <w:rsid w:val="00241B7C"/>
    <w:rsid w:val="00241C45"/>
    <w:rsid w:val="00244251"/>
    <w:rsid w:val="00245876"/>
    <w:rsid w:val="00253AB7"/>
    <w:rsid w:val="00256249"/>
    <w:rsid w:val="0025767B"/>
    <w:rsid w:val="00260E52"/>
    <w:rsid w:val="00262DD4"/>
    <w:rsid w:val="0026574C"/>
    <w:rsid w:val="0026780D"/>
    <w:rsid w:val="002724C7"/>
    <w:rsid w:val="002726BC"/>
    <w:rsid w:val="0027296F"/>
    <w:rsid w:val="00272B92"/>
    <w:rsid w:val="00272D96"/>
    <w:rsid w:val="002748BA"/>
    <w:rsid w:val="00274CAC"/>
    <w:rsid w:val="002771FF"/>
    <w:rsid w:val="00280436"/>
    <w:rsid w:val="002812D8"/>
    <w:rsid w:val="002820D7"/>
    <w:rsid w:val="0028227D"/>
    <w:rsid w:val="002857A3"/>
    <w:rsid w:val="00287930"/>
    <w:rsid w:val="0029188A"/>
    <w:rsid w:val="00291D80"/>
    <w:rsid w:val="002944C9"/>
    <w:rsid w:val="0029798A"/>
    <w:rsid w:val="002A0C3E"/>
    <w:rsid w:val="002A2376"/>
    <w:rsid w:val="002A5170"/>
    <w:rsid w:val="002A5277"/>
    <w:rsid w:val="002A5AFF"/>
    <w:rsid w:val="002B0539"/>
    <w:rsid w:val="002B24FC"/>
    <w:rsid w:val="002B361C"/>
    <w:rsid w:val="002C19A3"/>
    <w:rsid w:val="002C6334"/>
    <w:rsid w:val="002C6AB7"/>
    <w:rsid w:val="002C7643"/>
    <w:rsid w:val="002D196E"/>
    <w:rsid w:val="002D23A0"/>
    <w:rsid w:val="002D2687"/>
    <w:rsid w:val="002D7D6F"/>
    <w:rsid w:val="002E0259"/>
    <w:rsid w:val="002E14FB"/>
    <w:rsid w:val="002E3873"/>
    <w:rsid w:val="002E400E"/>
    <w:rsid w:val="002E41E1"/>
    <w:rsid w:val="002E434A"/>
    <w:rsid w:val="002F0404"/>
    <w:rsid w:val="002F047D"/>
    <w:rsid w:val="002F1465"/>
    <w:rsid w:val="002F34FD"/>
    <w:rsid w:val="002F3720"/>
    <w:rsid w:val="002F66EE"/>
    <w:rsid w:val="002F7E86"/>
    <w:rsid w:val="00300E83"/>
    <w:rsid w:val="00305C73"/>
    <w:rsid w:val="003068D2"/>
    <w:rsid w:val="003101D7"/>
    <w:rsid w:val="0031057C"/>
    <w:rsid w:val="00313021"/>
    <w:rsid w:val="0031409B"/>
    <w:rsid w:val="00314467"/>
    <w:rsid w:val="00316924"/>
    <w:rsid w:val="00317D91"/>
    <w:rsid w:val="003209DF"/>
    <w:rsid w:val="00322C65"/>
    <w:rsid w:val="00323DEA"/>
    <w:rsid w:val="00324EE2"/>
    <w:rsid w:val="00325C32"/>
    <w:rsid w:val="00334C6C"/>
    <w:rsid w:val="00335164"/>
    <w:rsid w:val="003364A0"/>
    <w:rsid w:val="00336688"/>
    <w:rsid w:val="00336C15"/>
    <w:rsid w:val="00336CB4"/>
    <w:rsid w:val="0034231E"/>
    <w:rsid w:val="00342837"/>
    <w:rsid w:val="003431BE"/>
    <w:rsid w:val="00344959"/>
    <w:rsid w:val="003471D3"/>
    <w:rsid w:val="00352117"/>
    <w:rsid w:val="003540C1"/>
    <w:rsid w:val="0035508A"/>
    <w:rsid w:val="00355B1D"/>
    <w:rsid w:val="00362714"/>
    <w:rsid w:val="003657B3"/>
    <w:rsid w:val="00366036"/>
    <w:rsid w:val="003665B8"/>
    <w:rsid w:val="003678EE"/>
    <w:rsid w:val="00367D7C"/>
    <w:rsid w:val="00370926"/>
    <w:rsid w:val="00373E60"/>
    <w:rsid w:val="0037650E"/>
    <w:rsid w:val="003768A0"/>
    <w:rsid w:val="00380BA1"/>
    <w:rsid w:val="0038149A"/>
    <w:rsid w:val="00384448"/>
    <w:rsid w:val="00386822"/>
    <w:rsid w:val="003874E2"/>
    <w:rsid w:val="00391B4F"/>
    <w:rsid w:val="003927C9"/>
    <w:rsid w:val="00394303"/>
    <w:rsid w:val="003964A3"/>
    <w:rsid w:val="00396F54"/>
    <w:rsid w:val="003A1BD4"/>
    <w:rsid w:val="003A30AD"/>
    <w:rsid w:val="003A4247"/>
    <w:rsid w:val="003A4B8D"/>
    <w:rsid w:val="003A50C6"/>
    <w:rsid w:val="003A5ECE"/>
    <w:rsid w:val="003A6DB7"/>
    <w:rsid w:val="003B009F"/>
    <w:rsid w:val="003B5E9D"/>
    <w:rsid w:val="003B6FAF"/>
    <w:rsid w:val="003C0209"/>
    <w:rsid w:val="003C0A93"/>
    <w:rsid w:val="003C1E4B"/>
    <w:rsid w:val="003C391E"/>
    <w:rsid w:val="003C3B3C"/>
    <w:rsid w:val="003C47CC"/>
    <w:rsid w:val="003C5D63"/>
    <w:rsid w:val="003C5DDB"/>
    <w:rsid w:val="003C6F4F"/>
    <w:rsid w:val="003D3B98"/>
    <w:rsid w:val="003D5A06"/>
    <w:rsid w:val="003D6DFA"/>
    <w:rsid w:val="003D7126"/>
    <w:rsid w:val="003D712A"/>
    <w:rsid w:val="003E06CB"/>
    <w:rsid w:val="003E12BE"/>
    <w:rsid w:val="003E7640"/>
    <w:rsid w:val="003F3AED"/>
    <w:rsid w:val="0040027B"/>
    <w:rsid w:val="00402A07"/>
    <w:rsid w:val="00402B47"/>
    <w:rsid w:val="004043A4"/>
    <w:rsid w:val="00404479"/>
    <w:rsid w:val="004047FA"/>
    <w:rsid w:val="00404C83"/>
    <w:rsid w:val="00407092"/>
    <w:rsid w:val="004177BB"/>
    <w:rsid w:val="004274A4"/>
    <w:rsid w:val="00430435"/>
    <w:rsid w:val="00430EBD"/>
    <w:rsid w:val="00431306"/>
    <w:rsid w:val="004335A9"/>
    <w:rsid w:val="00434848"/>
    <w:rsid w:val="004359E7"/>
    <w:rsid w:val="00436AE3"/>
    <w:rsid w:val="004372F5"/>
    <w:rsid w:val="004422B6"/>
    <w:rsid w:val="00443C92"/>
    <w:rsid w:val="00444DDB"/>
    <w:rsid w:val="0044501F"/>
    <w:rsid w:val="00446607"/>
    <w:rsid w:val="00447B77"/>
    <w:rsid w:val="004519FE"/>
    <w:rsid w:val="0045399A"/>
    <w:rsid w:val="004546C3"/>
    <w:rsid w:val="00454EAE"/>
    <w:rsid w:val="004559D4"/>
    <w:rsid w:val="00457FF0"/>
    <w:rsid w:val="0046083E"/>
    <w:rsid w:val="00461A46"/>
    <w:rsid w:val="00470B4F"/>
    <w:rsid w:val="0047439D"/>
    <w:rsid w:val="00481846"/>
    <w:rsid w:val="00481ECA"/>
    <w:rsid w:val="0048230F"/>
    <w:rsid w:val="00482894"/>
    <w:rsid w:val="004834B4"/>
    <w:rsid w:val="004853F7"/>
    <w:rsid w:val="0049046B"/>
    <w:rsid w:val="00490D2F"/>
    <w:rsid w:val="0049177F"/>
    <w:rsid w:val="004919EA"/>
    <w:rsid w:val="00491D76"/>
    <w:rsid w:val="00495021"/>
    <w:rsid w:val="00495FD7"/>
    <w:rsid w:val="00497903"/>
    <w:rsid w:val="004A1B5A"/>
    <w:rsid w:val="004A26A0"/>
    <w:rsid w:val="004A35BA"/>
    <w:rsid w:val="004A4A29"/>
    <w:rsid w:val="004A4E10"/>
    <w:rsid w:val="004A6F7A"/>
    <w:rsid w:val="004B0E68"/>
    <w:rsid w:val="004B3554"/>
    <w:rsid w:val="004B6F90"/>
    <w:rsid w:val="004C27FE"/>
    <w:rsid w:val="004C3380"/>
    <w:rsid w:val="004C4377"/>
    <w:rsid w:val="004C4995"/>
    <w:rsid w:val="004C70AC"/>
    <w:rsid w:val="004D09DE"/>
    <w:rsid w:val="004D2009"/>
    <w:rsid w:val="004D20EF"/>
    <w:rsid w:val="004D7AAF"/>
    <w:rsid w:val="004E2DFF"/>
    <w:rsid w:val="004E3FBF"/>
    <w:rsid w:val="004E4FDC"/>
    <w:rsid w:val="004E55DD"/>
    <w:rsid w:val="004E673D"/>
    <w:rsid w:val="004F204C"/>
    <w:rsid w:val="004F29D6"/>
    <w:rsid w:val="004F3EAD"/>
    <w:rsid w:val="004F4BFF"/>
    <w:rsid w:val="004F73CE"/>
    <w:rsid w:val="00501C8A"/>
    <w:rsid w:val="00502ED2"/>
    <w:rsid w:val="005058CA"/>
    <w:rsid w:val="00515493"/>
    <w:rsid w:val="00516210"/>
    <w:rsid w:val="00516342"/>
    <w:rsid w:val="00517B2E"/>
    <w:rsid w:val="00520878"/>
    <w:rsid w:val="00521276"/>
    <w:rsid w:val="0052186D"/>
    <w:rsid w:val="0052462B"/>
    <w:rsid w:val="0053037C"/>
    <w:rsid w:val="00534DCE"/>
    <w:rsid w:val="00534E3B"/>
    <w:rsid w:val="005378BC"/>
    <w:rsid w:val="00540BAF"/>
    <w:rsid w:val="00542041"/>
    <w:rsid w:val="0054288E"/>
    <w:rsid w:val="0054342A"/>
    <w:rsid w:val="005440DC"/>
    <w:rsid w:val="00552FE1"/>
    <w:rsid w:val="00554C51"/>
    <w:rsid w:val="005578DF"/>
    <w:rsid w:val="005629DF"/>
    <w:rsid w:val="00566E37"/>
    <w:rsid w:val="00567393"/>
    <w:rsid w:val="00571D59"/>
    <w:rsid w:val="00571F31"/>
    <w:rsid w:val="005732DD"/>
    <w:rsid w:val="0057415C"/>
    <w:rsid w:val="005758A0"/>
    <w:rsid w:val="005769A9"/>
    <w:rsid w:val="00577131"/>
    <w:rsid w:val="00577E30"/>
    <w:rsid w:val="00581555"/>
    <w:rsid w:val="00582DB9"/>
    <w:rsid w:val="00582EEE"/>
    <w:rsid w:val="00586E07"/>
    <w:rsid w:val="00592C7E"/>
    <w:rsid w:val="00594CC5"/>
    <w:rsid w:val="00595275"/>
    <w:rsid w:val="0059636A"/>
    <w:rsid w:val="00597535"/>
    <w:rsid w:val="005A0C5C"/>
    <w:rsid w:val="005A346A"/>
    <w:rsid w:val="005A3E9B"/>
    <w:rsid w:val="005A4634"/>
    <w:rsid w:val="005A49C3"/>
    <w:rsid w:val="005A5B45"/>
    <w:rsid w:val="005A6C89"/>
    <w:rsid w:val="005A7208"/>
    <w:rsid w:val="005A7269"/>
    <w:rsid w:val="005B4715"/>
    <w:rsid w:val="005C3ADD"/>
    <w:rsid w:val="005C4311"/>
    <w:rsid w:val="005D00D1"/>
    <w:rsid w:val="005D025E"/>
    <w:rsid w:val="005D104E"/>
    <w:rsid w:val="005D4DCF"/>
    <w:rsid w:val="005D6876"/>
    <w:rsid w:val="005E50E0"/>
    <w:rsid w:val="005E6AD3"/>
    <w:rsid w:val="005F0579"/>
    <w:rsid w:val="005F4D1E"/>
    <w:rsid w:val="00601AE6"/>
    <w:rsid w:val="00602809"/>
    <w:rsid w:val="00602EC7"/>
    <w:rsid w:val="00607F6B"/>
    <w:rsid w:val="006130F7"/>
    <w:rsid w:val="0061354A"/>
    <w:rsid w:val="006145B1"/>
    <w:rsid w:val="00614C6D"/>
    <w:rsid w:val="00616EC3"/>
    <w:rsid w:val="006170F6"/>
    <w:rsid w:val="006229D4"/>
    <w:rsid w:val="00622C04"/>
    <w:rsid w:val="006267DD"/>
    <w:rsid w:val="006273EC"/>
    <w:rsid w:val="006273FA"/>
    <w:rsid w:val="006307AC"/>
    <w:rsid w:val="00631D97"/>
    <w:rsid w:val="00634731"/>
    <w:rsid w:val="006379EB"/>
    <w:rsid w:val="00640075"/>
    <w:rsid w:val="00640FD5"/>
    <w:rsid w:val="00641A67"/>
    <w:rsid w:val="00642D24"/>
    <w:rsid w:val="00644494"/>
    <w:rsid w:val="00647BBF"/>
    <w:rsid w:val="00647FFD"/>
    <w:rsid w:val="00651D0A"/>
    <w:rsid w:val="0065375D"/>
    <w:rsid w:val="00656A1A"/>
    <w:rsid w:val="00656E53"/>
    <w:rsid w:val="00656EC9"/>
    <w:rsid w:val="00657207"/>
    <w:rsid w:val="00657F4C"/>
    <w:rsid w:val="00661F6E"/>
    <w:rsid w:val="00664D46"/>
    <w:rsid w:val="00664EA6"/>
    <w:rsid w:val="00672FB9"/>
    <w:rsid w:val="006736E7"/>
    <w:rsid w:val="00674AB7"/>
    <w:rsid w:val="00675C86"/>
    <w:rsid w:val="00681E69"/>
    <w:rsid w:val="00685709"/>
    <w:rsid w:val="00686EAB"/>
    <w:rsid w:val="00691CE9"/>
    <w:rsid w:val="00692CF0"/>
    <w:rsid w:val="006A24FD"/>
    <w:rsid w:val="006A283C"/>
    <w:rsid w:val="006A3B22"/>
    <w:rsid w:val="006A602A"/>
    <w:rsid w:val="006A6263"/>
    <w:rsid w:val="006A697B"/>
    <w:rsid w:val="006A7B6A"/>
    <w:rsid w:val="006A7E6E"/>
    <w:rsid w:val="006B0093"/>
    <w:rsid w:val="006B097B"/>
    <w:rsid w:val="006B4838"/>
    <w:rsid w:val="006C2463"/>
    <w:rsid w:val="006C2899"/>
    <w:rsid w:val="006C2EBC"/>
    <w:rsid w:val="006C50AF"/>
    <w:rsid w:val="006D2997"/>
    <w:rsid w:val="006D38D7"/>
    <w:rsid w:val="006D68D8"/>
    <w:rsid w:val="006D781B"/>
    <w:rsid w:val="006E0EF2"/>
    <w:rsid w:val="006E2680"/>
    <w:rsid w:val="006E6840"/>
    <w:rsid w:val="006E7696"/>
    <w:rsid w:val="006F1880"/>
    <w:rsid w:val="006F1E63"/>
    <w:rsid w:val="006F64EE"/>
    <w:rsid w:val="006F6860"/>
    <w:rsid w:val="006F7257"/>
    <w:rsid w:val="006F7BAB"/>
    <w:rsid w:val="007008B8"/>
    <w:rsid w:val="00701B30"/>
    <w:rsid w:val="00705538"/>
    <w:rsid w:val="00705AB8"/>
    <w:rsid w:val="00710372"/>
    <w:rsid w:val="00710BAE"/>
    <w:rsid w:val="007116B7"/>
    <w:rsid w:val="0071339F"/>
    <w:rsid w:val="00713525"/>
    <w:rsid w:val="00716E62"/>
    <w:rsid w:val="007173AA"/>
    <w:rsid w:val="00720DC3"/>
    <w:rsid w:val="00726A9B"/>
    <w:rsid w:val="0072766F"/>
    <w:rsid w:val="007301F8"/>
    <w:rsid w:val="00731A63"/>
    <w:rsid w:val="00731BDD"/>
    <w:rsid w:val="007333DB"/>
    <w:rsid w:val="0073351E"/>
    <w:rsid w:val="00734C3D"/>
    <w:rsid w:val="007360FE"/>
    <w:rsid w:val="007459C8"/>
    <w:rsid w:val="00745C7F"/>
    <w:rsid w:val="0074682A"/>
    <w:rsid w:val="00746B16"/>
    <w:rsid w:val="00747BF1"/>
    <w:rsid w:val="00750940"/>
    <w:rsid w:val="00750D76"/>
    <w:rsid w:val="0075272D"/>
    <w:rsid w:val="00753668"/>
    <w:rsid w:val="0075385C"/>
    <w:rsid w:val="00755D3F"/>
    <w:rsid w:val="0076109E"/>
    <w:rsid w:val="00761AF0"/>
    <w:rsid w:val="00762C30"/>
    <w:rsid w:val="0076389C"/>
    <w:rsid w:val="00764D92"/>
    <w:rsid w:val="0076524B"/>
    <w:rsid w:val="00770091"/>
    <w:rsid w:val="00773720"/>
    <w:rsid w:val="0077378C"/>
    <w:rsid w:val="00775981"/>
    <w:rsid w:val="00777AB5"/>
    <w:rsid w:val="00783430"/>
    <w:rsid w:val="007840CB"/>
    <w:rsid w:val="007842FF"/>
    <w:rsid w:val="007854DC"/>
    <w:rsid w:val="0079072D"/>
    <w:rsid w:val="0079195B"/>
    <w:rsid w:val="00791EBF"/>
    <w:rsid w:val="007920C0"/>
    <w:rsid w:val="007921C6"/>
    <w:rsid w:val="00792DEC"/>
    <w:rsid w:val="00795438"/>
    <w:rsid w:val="007970BC"/>
    <w:rsid w:val="007978B7"/>
    <w:rsid w:val="007A1872"/>
    <w:rsid w:val="007A20E0"/>
    <w:rsid w:val="007A407D"/>
    <w:rsid w:val="007A7B9E"/>
    <w:rsid w:val="007A7F02"/>
    <w:rsid w:val="007B0B44"/>
    <w:rsid w:val="007B2024"/>
    <w:rsid w:val="007B3529"/>
    <w:rsid w:val="007B41DC"/>
    <w:rsid w:val="007B50C3"/>
    <w:rsid w:val="007B58F4"/>
    <w:rsid w:val="007C0325"/>
    <w:rsid w:val="007C31C0"/>
    <w:rsid w:val="007C62A6"/>
    <w:rsid w:val="007C7957"/>
    <w:rsid w:val="007D0219"/>
    <w:rsid w:val="007D0520"/>
    <w:rsid w:val="007D0CBF"/>
    <w:rsid w:val="007D3000"/>
    <w:rsid w:val="007D484E"/>
    <w:rsid w:val="007D66E8"/>
    <w:rsid w:val="007D6F8A"/>
    <w:rsid w:val="007E1FFC"/>
    <w:rsid w:val="007E2A46"/>
    <w:rsid w:val="007E3714"/>
    <w:rsid w:val="007E3B2F"/>
    <w:rsid w:val="007E7405"/>
    <w:rsid w:val="007E7D00"/>
    <w:rsid w:val="007E7FA9"/>
    <w:rsid w:val="007F27D9"/>
    <w:rsid w:val="007F2D2B"/>
    <w:rsid w:val="007F3C1F"/>
    <w:rsid w:val="007F5267"/>
    <w:rsid w:val="008001EA"/>
    <w:rsid w:val="0080135E"/>
    <w:rsid w:val="008019C1"/>
    <w:rsid w:val="00803D83"/>
    <w:rsid w:val="008043B0"/>
    <w:rsid w:val="0080498B"/>
    <w:rsid w:val="00804F61"/>
    <w:rsid w:val="00807024"/>
    <w:rsid w:val="00810AB0"/>
    <w:rsid w:val="00811588"/>
    <w:rsid w:val="00811690"/>
    <w:rsid w:val="008123B4"/>
    <w:rsid w:val="0081356F"/>
    <w:rsid w:val="00813718"/>
    <w:rsid w:val="00816227"/>
    <w:rsid w:val="00817A3C"/>
    <w:rsid w:val="00822261"/>
    <w:rsid w:val="0082241E"/>
    <w:rsid w:val="00825D52"/>
    <w:rsid w:val="00826BBB"/>
    <w:rsid w:val="0082759D"/>
    <w:rsid w:val="00830221"/>
    <w:rsid w:val="00830EC2"/>
    <w:rsid w:val="00831982"/>
    <w:rsid w:val="00834397"/>
    <w:rsid w:val="00834754"/>
    <w:rsid w:val="008418F0"/>
    <w:rsid w:val="00847203"/>
    <w:rsid w:val="008533E1"/>
    <w:rsid w:val="00853CD8"/>
    <w:rsid w:val="00854FB6"/>
    <w:rsid w:val="008553A3"/>
    <w:rsid w:val="0085717F"/>
    <w:rsid w:val="0085741C"/>
    <w:rsid w:val="0086100E"/>
    <w:rsid w:val="008617C8"/>
    <w:rsid w:val="00861A62"/>
    <w:rsid w:val="00861DA3"/>
    <w:rsid w:val="00862F28"/>
    <w:rsid w:val="00864D8F"/>
    <w:rsid w:val="008661C6"/>
    <w:rsid w:val="008674B6"/>
    <w:rsid w:val="00867A2B"/>
    <w:rsid w:val="008701F3"/>
    <w:rsid w:val="00870546"/>
    <w:rsid w:val="008707C7"/>
    <w:rsid w:val="00874450"/>
    <w:rsid w:val="00876944"/>
    <w:rsid w:val="00880635"/>
    <w:rsid w:val="008831B7"/>
    <w:rsid w:val="00883554"/>
    <w:rsid w:val="00884075"/>
    <w:rsid w:val="00885773"/>
    <w:rsid w:val="00887D96"/>
    <w:rsid w:val="0089679C"/>
    <w:rsid w:val="008A04DD"/>
    <w:rsid w:val="008A0596"/>
    <w:rsid w:val="008A1C87"/>
    <w:rsid w:val="008A4649"/>
    <w:rsid w:val="008A52EA"/>
    <w:rsid w:val="008A61BC"/>
    <w:rsid w:val="008A717E"/>
    <w:rsid w:val="008A78C2"/>
    <w:rsid w:val="008B1837"/>
    <w:rsid w:val="008B2FF6"/>
    <w:rsid w:val="008B5F74"/>
    <w:rsid w:val="008B6840"/>
    <w:rsid w:val="008B6D34"/>
    <w:rsid w:val="008C04FF"/>
    <w:rsid w:val="008C05BE"/>
    <w:rsid w:val="008C3AC3"/>
    <w:rsid w:val="008D2363"/>
    <w:rsid w:val="008D2756"/>
    <w:rsid w:val="008D317B"/>
    <w:rsid w:val="008D357E"/>
    <w:rsid w:val="008D6F36"/>
    <w:rsid w:val="008E1049"/>
    <w:rsid w:val="008E1EB3"/>
    <w:rsid w:val="008E20DA"/>
    <w:rsid w:val="008E2159"/>
    <w:rsid w:val="008E3FE2"/>
    <w:rsid w:val="008E5118"/>
    <w:rsid w:val="008E689F"/>
    <w:rsid w:val="008F246A"/>
    <w:rsid w:val="008F27F8"/>
    <w:rsid w:val="008F4D22"/>
    <w:rsid w:val="009003F5"/>
    <w:rsid w:val="00901A17"/>
    <w:rsid w:val="009065BF"/>
    <w:rsid w:val="009065C2"/>
    <w:rsid w:val="009068F7"/>
    <w:rsid w:val="00910449"/>
    <w:rsid w:val="0091124A"/>
    <w:rsid w:val="0091188E"/>
    <w:rsid w:val="00913D28"/>
    <w:rsid w:val="009148CC"/>
    <w:rsid w:val="00920319"/>
    <w:rsid w:val="009215AF"/>
    <w:rsid w:val="00921D04"/>
    <w:rsid w:val="009239D0"/>
    <w:rsid w:val="00924E6D"/>
    <w:rsid w:val="00925063"/>
    <w:rsid w:val="00926975"/>
    <w:rsid w:val="009270C1"/>
    <w:rsid w:val="009339AD"/>
    <w:rsid w:val="0093682F"/>
    <w:rsid w:val="00940245"/>
    <w:rsid w:val="00940EC3"/>
    <w:rsid w:val="00944043"/>
    <w:rsid w:val="0094412B"/>
    <w:rsid w:val="009475D9"/>
    <w:rsid w:val="009510FF"/>
    <w:rsid w:val="00951798"/>
    <w:rsid w:val="00951B1B"/>
    <w:rsid w:val="009554D1"/>
    <w:rsid w:val="0095599D"/>
    <w:rsid w:val="00960A12"/>
    <w:rsid w:val="00960F70"/>
    <w:rsid w:val="009616D5"/>
    <w:rsid w:val="00962F18"/>
    <w:rsid w:val="009647AE"/>
    <w:rsid w:val="009660CC"/>
    <w:rsid w:val="00966FDF"/>
    <w:rsid w:val="00973195"/>
    <w:rsid w:val="009764B4"/>
    <w:rsid w:val="009778C6"/>
    <w:rsid w:val="009800EF"/>
    <w:rsid w:val="00981E8C"/>
    <w:rsid w:val="00982596"/>
    <w:rsid w:val="00982AAA"/>
    <w:rsid w:val="00983973"/>
    <w:rsid w:val="009842F0"/>
    <w:rsid w:val="00986288"/>
    <w:rsid w:val="00986C00"/>
    <w:rsid w:val="00991784"/>
    <w:rsid w:val="0099247E"/>
    <w:rsid w:val="009959FE"/>
    <w:rsid w:val="0099683F"/>
    <w:rsid w:val="009A0E4B"/>
    <w:rsid w:val="009A19FE"/>
    <w:rsid w:val="009A61BF"/>
    <w:rsid w:val="009A63A7"/>
    <w:rsid w:val="009A7C55"/>
    <w:rsid w:val="009B04C9"/>
    <w:rsid w:val="009B1753"/>
    <w:rsid w:val="009B57C3"/>
    <w:rsid w:val="009B616C"/>
    <w:rsid w:val="009B6F8E"/>
    <w:rsid w:val="009B7A99"/>
    <w:rsid w:val="009C079C"/>
    <w:rsid w:val="009C41ED"/>
    <w:rsid w:val="009C5054"/>
    <w:rsid w:val="009D24F9"/>
    <w:rsid w:val="009D257D"/>
    <w:rsid w:val="009D2BCC"/>
    <w:rsid w:val="009D2D76"/>
    <w:rsid w:val="009D2FA0"/>
    <w:rsid w:val="009D6FF5"/>
    <w:rsid w:val="009E18B8"/>
    <w:rsid w:val="009E24E9"/>
    <w:rsid w:val="009E5315"/>
    <w:rsid w:val="009F1C48"/>
    <w:rsid w:val="009F3505"/>
    <w:rsid w:val="009F3A3B"/>
    <w:rsid w:val="009F4027"/>
    <w:rsid w:val="009F5678"/>
    <w:rsid w:val="00A024DE"/>
    <w:rsid w:val="00A03D30"/>
    <w:rsid w:val="00A0406D"/>
    <w:rsid w:val="00A05597"/>
    <w:rsid w:val="00A0722A"/>
    <w:rsid w:val="00A14591"/>
    <w:rsid w:val="00A1565F"/>
    <w:rsid w:val="00A16201"/>
    <w:rsid w:val="00A174D6"/>
    <w:rsid w:val="00A212D1"/>
    <w:rsid w:val="00A21798"/>
    <w:rsid w:val="00A235A9"/>
    <w:rsid w:val="00A253E2"/>
    <w:rsid w:val="00A254EB"/>
    <w:rsid w:val="00A25DC6"/>
    <w:rsid w:val="00A26739"/>
    <w:rsid w:val="00A311D4"/>
    <w:rsid w:val="00A328D8"/>
    <w:rsid w:val="00A33002"/>
    <w:rsid w:val="00A41E10"/>
    <w:rsid w:val="00A44DF1"/>
    <w:rsid w:val="00A45CE1"/>
    <w:rsid w:val="00A529F8"/>
    <w:rsid w:val="00A55863"/>
    <w:rsid w:val="00A56CC4"/>
    <w:rsid w:val="00A60F8D"/>
    <w:rsid w:val="00A61EF5"/>
    <w:rsid w:val="00A6217C"/>
    <w:rsid w:val="00A63E22"/>
    <w:rsid w:val="00A64ABD"/>
    <w:rsid w:val="00A64D1B"/>
    <w:rsid w:val="00A6538E"/>
    <w:rsid w:val="00A67C73"/>
    <w:rsid w:val="00A67FB0"/>
    <w:rsid w:val="00A70040"/>
    <w:rsid w:val="00A7497B"/>
    <w:rsid w:val="00A74E58"/>
    <w:rsid w:val="00A7528A"/>
    <w:rsid w:val="00A778D1"/>
    <w:rsid w:val="00A802C5"/>
    <w:rsid w:val="00A80C15"/>
    <w:rsid w:val="00A86BFC"/>
    <w:rsid w:val="00A8784D"/>
    <w:rsid w:val="00A91BEA"/>
    <w:rsid w:val="00AA0593"/>
    <w:rsid w:val="00AA30B6"/>
    <w:rsid w:val="00AA32A9"/>
    <w:rsid w:val="00AA37B6"/>
    <w:rsid w:val="00AA462D"/>
    <w:rsid w:val="00AA531A"/>
    <w:rsid w:val="00AA7495"/>
    <w:rsid w:val="00AB1EFB"/>
    <w:rsid w:val="00AB3AB6"/>
    <w:rsid w:val="00AB46E8"/>
    <w:rsid w:val="00AB5B64"/>
    <w:rsid w:val="00AC0501"/>
    <w:rsid w:val="00AC0C4D"/>
    <w:rsid w:val="00AC5CA7"/>
    <w:rsid w:val="00AD0E53"/>
    <w:rsid w:val="00AD10C0"/>
    <w:rsid w:val="00AD347E"/>
    <w:rsid w:val="00AD6ED4"/>
    <w:rsid w:val="00AD7267"/>
    <w:rsid w:val="00AE0D13"/>
    <w:rsid w:val="00AE2423"/>
    <w:rsid w:val="00AE361A"/>
    <w:rsid w:val="00AE38EA"/>
    <w:rsid w:val="00AF1D3D"/>
    <w:rsid w:val="00AF3F35"/>
    <w:rsid w:val="00AF50E4"/>
    <w:rsid w:val="00AF5E8B"/>
    <w:rsid w:val="00AF5FE3"/>
    <w:rsid w:val="00B02813"/>
    <w:rsid w:val="00B055DC"/>
    <w:rsid w:val="00B071F2"/>
    <w:rsid w:val="00B11005"/>
    <w:rsid w:val="00B11434"/>
    <w:rsid w:val="00B11BB0"/>
    <w:rsid w:val="00B14011"/>
    <w:rsid w:val="00B16AD1"/>
    <w:rsid w:val="00B2080B"/>
    <w:rsid w:val="00B214A3"/>
    <w:rsid w:val="00B258F3"/>
    <w:rsid w:val="00B27899"/>
    <w:rsid w:val="00B3133E"/>
    <w:rsid w:val="00B31CDE"/>
    <w:rsid w:val="00B326F1"/>
    <w:rsid w:val="00B35C7D"/>
    <w:rsid w:val="00B40333"/>
    <w:rsid w:val="00B406E8"/>
    <w:rsid w:val="00B449A9"/>
    <w:rsid w:val="00B46AE9"/>
    <w:rsid w:val="00B507BF"/>
    <w:rsid w:val="00B52202"/>
    <w:rsid w:val="00B53893"/>
    <w:rsid w:val="00B60D78"/>
    <w:rsid w:val="00B648DE"/>
    <w:rsid w:val="00B64936"/>
    <w:rsid w:val="00B67784"/>
    <w:rsid w:val="00B713B6"/>
    <w:rsid w:val="00B71BED"/>
    <w:rsid w:val="00B777C6"/>
    <w:rsid w:val="00B80029"/>
    <w:rsid w:val="00B82EA6"/>
    <w:rsid w:val="00B82ED4"/>
    <w:rsid w:val="00B8422F"/>
    <w:rsid w:val="00B84FDD"/>
    <w:rsid w:val="00B853BA"/>
    <w:rsid w:val="00B85F8C"/>
    <w:rsid w:val="00B90D71"/>
    <w:rsid w:val="00B9230C"/>
    <w:rsid w:val="00B92FF5"/>
    <w:rsid w:val="00B967C0"/>
    <w:rsid w:val="00B96920"/>
    <w:rsid w:val="00B97B62"/>
    <w:rsid w:val="00BA0478"/>
    <w:rsid w:val="00BA2DD2"/>
    <w:rsid w:val="00BA2F93"/>
    <w:rsid w:val="00BA32C1"/>
    <w:rsid w:val="00BA3C76"/>
    <w:rsid w:val="00BB3A41"/>
    <w:rsid w:val="00BB3D28"/>
    <w:rsid w:val="00BB4DE9"/>
    <w:rsid w:val="00BC0A83"/>
    <w:rsid w:val="00BC22AB"/>
    <w:rsid w:val="00BC2F03"/>
    <w:rsid w:val="00BC472C"/>
    <w:rsid w:val="00BC5785"/>
    <w:rsid w:val="00BC6C6D"/>
    <w:rsid w:val="00BC73F9"/>
    <w:rsid w:val="00BD29FB"/>
    <w:rsid w:val="00BD3567"/>
    <w:rsid w:val="00BD36DD"/>
    <w:rsid w:val="00BD3F2F"/>
    <w:rsid w:val="00BD4058"/>
    <w:rsid w:val="00BD51A6"/>
    <w:rsid w:val="00BD641C"/>
    <w:rsid w:val="00BE2D44"/>
    <w:rsid w:val="00BE3927"/>
    <w:rsid w:val="00BE5EC1"/>
    <w:rsid w:val="00BE7132"/>
    <w:rsid w:val="00BE7258"/>
    <w:rsid w:val="00BF0A46"/>
    <w:rsid w:val="00BF1193"/>
    <w:rsid w:val="00BF1534"/>
    <w:rsid w:val="00BF2A87"/>
    <w:rsid w:val="00BF32B5"/>
    <w:rsid w:val="00BF61A1"/>
    <w:rsid w:val="00BF6B3A"/>
    <w:rsid w:val="00C11607"/>
    <w:rsid w:val="00C12192"/>
    <w:rsid w:val="00C121EF"/>
    <w:rsid w:val="00C1457B"/>
    <w:rsid w:val="00C146C8"/>
    <w:rsid w:val="00C1533C"/>
    <w:rsid w:val="00C1550D"/>
    <w:rsid w:val="00C1576C"/>
    <w:rsid w:val="00C15BC0"/>
    <w:rsid w:val="00C170AD"/>
    <w:rsid w:val="00C215FF"/>
    <w:rsid w:val="00C22188"/>
    <w:rsid w:val="00C22DC0"/>
    <w:rsid w:val="00C231AD"/>
    <w:rsid w:val="00C255C3"/>
    <w:rsid w:val="00C3109D"/>
    <w:rsid w:val="00C329FB"/>
    <w:rsid w:val="00C370B1"/>
    <w:rsid w:val="00C41340"/>
    <w:rsid w:val="00C413EA"/>
    <w:rsid w:val="00C50299"/>
    <w:rsid w:val="00C548DB"/>
    <w:rsid w:val="00C56AA3"/>
    <w:rsid w:val="00C570BB"/>
    <w:rsid w:val="00C60AB2"/>
    <w:rsid w:val="00C60AEC"/>
    <w:rsid w:val="00C60EA3"/>
    <w:rsid w:val="00C65963"/>
    <w:rsid w:val="00C670B0"/>
    <w:rsid w:val="00C67B5F"/>
    <w:rsid w:val="00C708A9"/>
    <w:rsid w:val="00C719B6"/>
    <w:rsid w:val="00C73AB3"/>
    <w:rsid w:val="00C75624"/>
    <w:rsid w:val="00C7587B"/>
    <w:rsid w:val="00C76AD2"/>
    <w:rsid w:val="00C77E38"/>
    <w:rsid w:val="00C84633"/>
    <w:rsid w:val="00C847F4"/>
    <w:rsid w:val="00C86549"/>
    <w:rsid w:val="00C86CB3"/>
    <w:rsid w:val="00C9447F"/>
    <w:rsid w:val="00C95CF6"/>
    <w:rsid w:val="00C97CE9"/>
    <w:rsid w:val="00CA16D2"/>
    <w:rsid w:val="00CA7FD3"/>
    <w:rsid w:val="00CB565C"/>
    <w:rsid w:val="00CB6224"/>
    <w:rsid w:val="00CB6B76"/>
    <w:rsid w:val="00CC19DC"/>
    <w:rsid w:val="00CC3B0F"/>
    <w:rsid w:val="00CC3FB1"/>
    <w:rsid w:val="00CC47FA"/>
    <w:rsid w:val="00CC6FEA"/>
    <w:rsid w:val="00CD07D3"/>
    <w:rsid w:val="00CD3BFF"/>
    <w:rsid w:val="00CE67A7"/>
    <w:rsid w:val="00CE681B"/>
    <w:rsid w:val="00CF12CA"/>
    <w:rsid w:val="00CF6996"/>
    <w:rsid w:val="00D00E7B"/>
    <w:rsid w:val="00D0734D"/>
    <w:rsid w:val="00D10B6E"/>
    <w:rsid w:val="00D11897"/>
    <w:rsid w:val="00D11E24"/>
    <w:rsid w:val="00D1321C"/>
    <w:rsid w:val="00D15272"/>
    <w:rsid w:val="00D153DB"/>
    <w:rsid w:val="00D15913"/>
    <w:rsid w:val="00D166FD"/>
    <w:rsid w:val="00D16ADE"/>
    <w:rsid w:val="00D2048C"/>
    <w:rsid w:val="00D21B6E"/>
    <w:rsid w:val="00D23DC0"/>
    <w:rsid w:val="00D26E04"/>
    <w:rsid w:val="00D34E6D"/>
    <w:rsid w:val="00D3506E"/>
    <w:rsid w:val="00D37394"/>
    <w:rsid w:val="00D41E4A"/>
    <w:rsid w:val="00D42754"/>
    <w:rsid w:val="00D4276C"/>
    <w:rsid w:val="00D42EBF"/>
    <w:rsid w:val="00D45F46"/>
    <w:rsid w:val="00D4633A"/>
    <w:rsid w:val="00D523CA"/>
    <w:rsid w:val="00D54D06"/>
    <w:rsid w:val="00D5511F"/>
    <w:rsid w:val="00D57282"/>
    <w:rsid w:val="00D6118B"/>
    <w:rsid w:val="00D637B4"/>
    <w:rsid w:val="00D64C2E"/>
    <w:rsid w:val="00D67101"/>
    <w:rsid w:val="00D674E2"/>
    <w:rsid w:val="00D67FB5"/>
    <w:rsid w:val="00D7604F"/>
    <w:rsid w:val="00D84341"/>
    <w:rsid w:val="00D84C85"/>
    <w:rsid w:val="00D87135"/>
    <w:rsid w:val="00D87D2A"/>
    <w:rsid w:val="00D94D6E"/>
    <w:rsid w:val="00D95362"/>
    <w:rsid w:val="00D97C14"/>
    <w:rsid w:val="00DA0455"/>
    <w:rsid w:val="00DA5B89"/>
    <w:rsid w:val="00DA652A"/>
    <w:rsid w:val="00DA6FDD"/>
    <w:rsid w:val="00DA7EA0"/>
    <w:rsid w:val="00DB100C"/>
    <w:rsid w:val="00DB3899"/>
    <w:rsid w:val="00DC3268"/>
    <w:rsid w:val="00DC40C0"/>
    <w:rsid w:val="00DD1E44"/>
    <w:rsid w:val="00DD2AE5"/>
    <w:rsid w:val="00DD3550"/>
    <w:rsid w:val="00DD4E28"/>
    <w:rsid w:val="00DE01A5"/>
    <w:rsid w:val="00DE0562"/>
    <w:rsid w:val="00DE1476"/>
    <w:rsid w:val="00DE44EE"/>
    <w:rsid w:val="00DE49FE"/>
    <w:rsid w:val="00DE50C1"/>
    <w:rsid w:val="00DE572E"/>
    <w:rsid w:val="00DE573C"/>
    <w:rsid w:val="00DE5DE3"/>
    <w:rsid w:val="00DE7104"/>
    <w:rsid w:val="00DE7C9A"/>
    <w:rsid w:val="00DF0057"/>
    <w:rsid w:val="00DF1F46"/>
    <w:rsid w:val="00DF2FB4"/>
    <w:rsid w:val="00DF4A53"/>
    <w:rsid w:val="00DF53BA"/>
    <w:rsid w:val="00DF5830"/>
    <w:rsid w:val="00DF78D5"/>
    <w:rsid w:val="00E01AC7"/>
    <w:rsid w:val="00E035F6"/>
    <w:rsid w:val="00E03C4D"/>
    <w:rsid w:val="00E06653"/>
    <w:rsid w:val="00E073D8"/>
    <w:rsid w:val="00E07B07"/>
    <w:rsid w:val="00E10BEC"/>
    <w:rsid w:val="00E14A4E"/>
    <w:rsid w:val="00E15BDC"/>
    <w:rsid w:val="00E160D3"/>
    <w:rsid w:val="00E16F45"/>
    <w:rsid w:val="00E1742C"/>
    <w:rsid w:val="00E20CF6"/>
    <w:rsid w:val="00E21556"/>
    <w:rsid w:val="00E23BAF"/>
    <w:rsid w:val="00E25CD4"/>
    <w:rsid w:val="00E27D8B"/>
    <w:rsid w:val="00E31FCD"/>
    <w:rsid w:val="00E321CE"/>
    <w:rsid w:val="00E35104"/>
    <w:rsid w:val="00E356FC"/>
    <w:rsid w:val="00E373CC"/>
    <w:rsid w:val="00E377F3"/>
    <w:rsid w:val="00E4374C"/>
    <w:rsid w:val="00E43D9B"/>
    <w:rsid w:val="00E449EC"/>
    <w:rsid w:val="00E50F8A"/>
    <w:rsid w:val="00E5293D"/>
    <w:rsid w:val="00E55637"/>
    <w:rsid w:val="00E64F57"/>
    <w:rsid w:val="00E6745D"/>
    <w:rsid w:val="00E6756D"/>
    <w:rsid w:val="00E71B13"/>
    <w:rsid w:val="00E736EE"/>
    <w:rsid w:val="00E742F2"/>
    <w:rsid w:val="00E74F5D"/>
    <w:rsid w:val="00E81858"/>
    <w:rsid w:val="00E84202"/>
    <w:rsid w:val="00E85159"/>
    <w:rsid w:val="00E8576F"/>
    <w:rsid w:val="00E85D63"/>
    <w:rsid w:val="00E86CD1"/>
    <w:rsid w:val="00E9145C"/>
    <w:rsid w:val="00E91FE9"/>
    <w:rsid w:val="00E92309"/>
    <w:rsid w:val="00E94E39"/>
    <w:rsid w:val="00E96588"/>
    <w:rsid w:val="00E9671B"/>
    <w:rsid w:val="00E975A2"/>
    <w:rsid w:val="00E97B00"/>
    <w:rsid w:val="00EA2C13"/>
    <w:rsid w:val="00EA3382"/>
    <w:rsid w:val="00EA6B05"/>
    <w:rsid w:val="00EA732C"/>
    <w:rsid w:val="00EB091A"/>
    <w:rsid w:val="00EB1C9F"/>
    <w:rsid w:val="00EB69F4"/>
    <w:rsid w:val="00EB6BF2"/>
    <w:rsid w:val="00EB6E3A"/>
    <w:rsid w:val="00EC0572"/>
    <w:rsid w:val="00EC3609"/>
    <w:rsid w:val="00EC393C"/>
    <w:rsid w:val="00EC3CD0"/>
    <w:rsid w:val="00EC493D"/>
    <w:rsid w:val="00EC5F3B"/>
    <w:rsid w:val="00ED090B"/>
    <w:rsid w:val="00ED1D70"/>
    <w:rsid w:val="00ED2324"/>
    <w:rsid w:val="00ED2B68"/>
    <w:rsid w:val="00ED309A"/>
    <w:rsid w:val="00ED42C4"/>
    <w:rsid w:val="00ED4731"/>
    <w:rsid w:val="00ED4799"/>
    <w:rsid w:val="00ED4D0A"/>
    <w:rsid w:val="00ED671C"/>
    <w:rsid w:val="00ED6DB5"/>
    <w:rsid w:val="00EE0BF6"/>
    <w:rsid w:val="00EE0F4B"/>
    <w:rsid w:val="00EE4BC2"/>
    <w:rsid w:val="00EE4BC6"/>
    <w:rsid w:val="00EE4FD1"/>
    <w:rsid w:val="00EE54F5"/>
    <w:rsid w:val="00EE5637"/>
    <w:rsid w:val="00EE5AEA"/>
    <w:rsid w:val="00EE7DE3"/>
    <w:rsid w:val="00EF1007"/>
    <w:rsid w:val="00EF1E09"/>
    <w:rsid w:val="00EF69F6"/>
    <w:rsid w:val="00F001E9"/>
    <w:rsid w:val="00F026CF"/>
    <w:rsid w:val="00F03F65"/>
    <w:rsid w:val="00F110D3"/>
    <w:rsid w:val="00F112C5"/>
    <w:rsid w:val="00F155BC"/>
    <w:rsid w:val="00F21327"/>
    <w:rsid w:val="00F220E0"/>
    <w:rsid w:val="00F224B2"/>
    <w:rsid w:val="00F25255"/>
    <w:rsid w:val="00F27EE4"/>
    <w:rsid w:val="00F31947"/>
    <w:rsid w:val="00F345B7"/>
    <w:rsid w:val="00F34FB4"/>
    <w:rsid w:val="00F36871"/>
    <w:rsid w:val="00F419EC"/>
    <w:rsid w:val="00F41EF7"/>
    <w:rsid w:val="00F434C0"/>
    <w:rsid w:val="00F444BE"/>
    <w:rsid w:val="00F46F1B"/>
    <w:rsid w:val="00F5033D"/>
    <w:rsid w:val="00F51AAC"/>
    <w:rsid w:val="00F51F7B"/>
    <w:rsid w:val="00F55FB9"/>
    <w:rsid w:val="00F60BB4"/>
    <w:rsid w:val="00F6109E"/>
    <w:rsid w:val="00F616BE"/>
    <w:rsid w:val="00F625FB"/>
    <w:rsid w:val="00F65B69"/>
    <w:rsid w:val="00F66642"/>
    <w:rsid w:val="00F71FDB"/>
    <w:rsid w:val="00F80C68"/>
    <w:rsid w:val="00F84409"/>
    <w:rsid w:val="00F8557C"/>
    <w:rsid w:val="00F8670B"/>
    <w:rsid w:val="00F87A0A"/>
    <w:rsid w:val="00F90855"/>
    <w:rsid w:val="00F90985"/>
    <w:rsid w:val="00F92357"/>
    <w:rsid w:val="00F931AE"/>
    <w:rsid w:val="00F93921"/>
    <w:rsid w:val="00F93DB8"/>
    <w:rsid w:val="00F97751"/>
    <w:rsid w:val="00FA281B"/>
    <w:rsid w:val="00FA42AC"/>
    <w:rsid w:val="00FB2340"/>
    <w:rsid w:val="00FB3216"/>
    <w:rsid w:val="00FB44EF"/>
    <w:rsid w:val="00FB6685"/>
    <w:rsid w:val="00FC13AB"/>
    <w:rsid w:val="00FC1E30"/>
    <w:rsid w:val="00FC73C0"/>
    <w:rsid w:val="00FD1200"/>
    <w:rsid w:val="00FD30A4"/>
    <w:rsid w:val="00FD3699"/>
    <w:rsid w:val="00FE207E"/>
    <w:rsid w:val="00FE391F"/>
    <w:rsid w:val="00FE58A2"/>
    <w:rsid w:val="00FE6D2D"/>
    <w:rsid w:val="00FF0B07"/>
    <w:rsid w:val="00FF16D9"/>
    <w:rsid w:val="00FF5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0"/>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Variable" w:uiPriority="0"/>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87135"/>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D87135"/>
    <w:pPr>
      <w:jc w:val="center"/>
      <w:outlineLvl w:val="0"/>
    </w:pPr>
    <w:rPr>
      <w:rFonts w:cs="Arial"/>
      <w:b/>
      <w:bCs/>
      <w:kern w:val="32"/>
      <w:sz w:val="32"/>
      <w:szCs w:val="32"/>
    </w:rPr>
  </w:style>
  <w:style w:type="paragraph" w:styleId="2">
    <w:name w:val="heading 2"/>
    <w:aliases w:val="!Разделы документа"/>
    <w:basedOn w:val="a"/>
    <w:link w:val="20"/>
    <w:qFormat/>
    <w:rsid w:val="00D87135"/>
    <w:pPr>
      <w:jc w:val="center"/>
      <w:outlineLvl w:val="1"/>
    </w:pPr>
    <w:rPr>
      <w:rFonts w:cs="Arial"/>
      <w:b/>
      <w:bCs/>
      <w:iCs/>
      <w:sz w:val="30"/>
      <w:szCs w:val="28"/>
    </w:rPr>
  </w:style>
  <w:style w:type="paragraph" w:styleId="3">
    <w:name w:val="heading 3"/>
    <w:aliases w:val="!Главы документа"/>
    <w:basedOn w:val="a"/>
    <w:link w:val="30"/>
    <w:qFormat/>
    <w:rsid w:val="00D87135"/>
    <w:pPr>
      <w:outlineLvl w:val="2"/>
    </w:pPr>
    <w:rPr>
      <w:rFonts w:cs="Arial"/>
      <w:b/>
      <w:bCs/>
      <w:sz w:val="28"/>
      <w:szCs w:val="26"/>
    </w:rPr>
  </w:style>
  <w:style w:type="paragraph" w:styleId="4">
    <w:name w:val="heading 4"/>
    <w:aliases w:val="!Параграфы/Статьи документа"/>
    <w:basedOn w:val="a"/>
    <w:link w:val="40"/>
    <w:qFormat/>
    <w:rsid w:val="00D87135"/>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rsid w:val="00092DC4"/>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092DC4"/>
    <w:rPr>
      <w:rFonts w:ascii="Arial" w:eastAsia="Times New Roman" w:hAnsi="Arial" w:cs="Arial"/>
      <w:b/>
      <w:bCs/>
      <w:iCs/>
      <w:sz w:val="30"/>
      <w:szCs w:val="28"/>
    </w:rPr>
  </w:style>
  <w:style w:type="character" w:customStyle="1" w:styleId="30">
    <w:name w:val="Заголовок 3 Знак"/>
    <w:aliases w:val="!Главы документа Знак"/>
    <w:link w:val="3"/>
    <w:rsid w:val="00092DC4"/>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rsid w:val="00092DC4"/>
    <w:rPr>
      <w:rFonts w:ascii="Arial" w:eastAsia="Times New Roman" w:hAnsi="Arial"/>
      <w:b/>
      <w:bCs/>
      <w:sz w:val="26"/>
      <w:szCs w:val="28"/>
    </w:rPr>
  </w:style>
  <w:style w:type="character" w:styleId="HTML">
    <w:name w:val="HTML Variable"/>
    <w:aliases w:val="!Ссылки в документе"/>
    <w:rsid w:val="00D87135"/>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D87135"/>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rsid w:val="00092DC4"/>
    <w:rPr>
      <w:rFonts w:ascii="Courier" w:eastAsia="Times New Roman" w:hAnsi="Courier"/>
      <w:sz w:val="22"/>
    </w:rPr>
  </w:style>
  <w:style w:type="paragraph" w:customStyle="1" w:styleId="Title">
    <w:name w:val="Title!Название НПА"/>
    <w:basedOn w:val="a"/>
    <w:rsid w:val="00D87135"/>
    <w:pPr>
      <w:spacing w:before="240" w:after="60"/>
      <w:jc w:val="center"/>
      <w:outlineLvl w:val="0"/>
    </w:pPr>
    <w:rPr>
      <w:rFonts w:cs="Arial"/>
      <w:b/>
      <w:bCs/>
      <w:kern w:val="28"/>
      <w:sz w:val="32"/>
      <w:szCs w:val="32"/>
    </w:rPr>
  </w:style>
  <w:style w:type="character" w:styleId="a5">
    <w:name w:val="Hyperlink"/>
    <w:rsid w:val="00D87135"/>
    <w:rPr>
      <w:color w:val="0000FF"/>
      <w:u w:val="none"/>
    </w:rPr>
  </w:style>
  <w:style w:type="paragraph" w:customStyle="1" w:styleId="Application">
    <w:name w:val="Application!Приложение"/>
    <w:rsid w:val="00D87135"/>
    <w:pPr>
      <w:spacing w:before="120" w:after="120"/>
      <w:jc w:val="right"/>
    </w:pPr>
    <w:rPr>
      <w:rFonts w:ascii="Arial" w:eastAsia="Times New Roman" w:hAnsi="Arial" w:cs="Arial"/>
      <w:b/>
      <w:bCs/>
      <w:kern w:val="28"/>
      <w:sz w:val="32"/>
      <w:szCs w:val="32"/>
    </w:rPr>
  </w:style>
  <w:style w:type="paragraph" w:customStyle="1" w:styleId="Table">
    <w:name w:val="Table!Таблица"/>
    <w:rsid w:val="00D87135"/>
    <w:rPr>
      <w:rFonts w:ascii="Arial" w:eastAsia="Times New Roman" w:hAnsi="Arial" w:cs="Arial"/>
      <w:bCs/>
      <w:kern w:val="28"/>
      <w:sz w:val="24"/>
      <w:szCs w:val="32"/>
    </w:rPr>
  </w:style>
  <w:style w:type="paragraph" w:customStyle="1" w:styleId="Table0">
    <w:name w:val="Table!"/>
    <w:next w:val="Table"/>
    <w:rsid w:val="00D87135"/>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D87135"/>
    <w:pPr>
      <w:jc w:val="center"/>
    </w:pPr>
    <w:rPr>
      <w:rFonts w:ascii="Arial" w:eastAsia="Times New Roman" w:hAnsi="Arial" w:cs="Arial"/>
      <w:bCs/>
      <w:kern w:val="28"/>
      <w:sz w:val="24"/>
      <w:szCs w:val="32"/>
    </w:rPr>
  </w:style>
  <w:style w:type="paragraph" w:styleId="a6">
    <w:name w:val="Title"/>
    <w:basedOn w:val="a"/>
    <w:link w:val="a7"/>
    <w:qFormat/>
    <w:rsid w:val="008418F0"/>
    <w:pPr>
      <w:ind w:firstLine="0"/>
      <w:jc w:val="center"/>
    </w:pPr>
    <w:rPr>
      <w:rFonts w:ascii="Times New Roman" w:hAnsi="Times New Roman"/>
      <w:sz w:val="28"/>
    </w:rPr>
  </w:style>
  <w:style w:type="character" w:customStyle="1" w:styleId="a7">
    <w:name w:val="Название Знак"/>
    <w:link w:val="a6"/>
    <w:rsid w:val="008418F0"/>
    <w:rPr>
      <w:rFonts w:ascii="Times New Roman" w:eastAsia="Times New Roman" w:hAnsi="Times New Roman"/>
      <w:sz w:val="28"/>
      <w:szCs w:val="24"/>
    </w:rPr>
  </w:style>
  <w:style w:type="paragraph" w:styleId="a8">
    <w:name w:val="Body Text Indent"/>
    <w:basedOn w:val="a"/>
    <w:link w:val="a9"/>
    <w:rsid w:val="008418F0"/>
    <w:pPr>
      <w:widowControl w:val="0"/>
      <w:autoSpaceDE w:val="0"/>
      <w:autoSpaceDN w:val="0"/>
      <w:adjustRightInd w:val="0"/>
      <w:ind w:firstLine="708"/>
      <w:jc w:val="left"/>
    </w:pPr>
    <w:rPr>
      <w:rFonts w:ascii="Times New Roman" w:hAnsi="Times New Roman"/>
      <w:sz w:val="28"/>
      <w:szCs w:val="20"/>
    </w:rPr>
  </w:style>
  <w:style w:type="character" w:customStyle="1" w:styleId="a9">
    <w:name w:val="Основной текст с отступом Знак"/>
    <w:link w:val="a8"/>
    <w:rsid w:val="008418F0"/>
    <w:rPr>
      <w:rFonts w:ascii="Times New Roman" w:eastAsia="Times New Roman" w:hAnsi="Times New Roman"/>
      <w:sz w:val="28"/>
    </w:rPr>
  </w:style>
  <w:style w:type="paragraph" w:styleId="aa">
    <w:name w:val="header"/>
    <w:basedOn w:val="a"/>
    <w:link w:val="ab"/>
    <w:rsid w:val="008418F0"/>
    <w:pPr>
      <w:widowControl w:val="0"/>
      <w:tabs>
        <w:tab w:val="center" w:pos="4677"/>
        <w:tab w:val="right" w:pos="9355"/>
      </w:tabs>
      <w:autoSpaceDE w:val="0"/>
      <w:autoSpaceDN w:val="0"/>
      <w:adjustRightInd w:val="0"/>
      <w:ind w:firstLine="0"/>
      <w:jc w:val="left"/>
    </w:pPr>
    <w:rPr>
      <w:rFonts w:ascii="Times New Roman" w:hAnsi="Times New Roman"/>
      <w:sz w:val="20"/>
      <w:szCs w:val="20"/>
    </w:rPr>
  </w:style>
  <w:style w:type="character" w:customStyle="1" w:styleId="ab">
    <w:name w:val="Верхний колонтитул Знак"/>
    <w:link w:val="aa"/>
    <w:rsid w:val="008418F0"/>
    <w:rPr>
      <w:rFonts w:ascii="Times New Roman" w:eastAsia="Times New Roman" w:hAnsi="Times New Roman"/>
    </w:rPr>
  </w:style>
  <w:style w:type="character" w:styleId="ac">
    <w:name w:val="page number"/>
    <w:basedOn w:val="a0"/>
    <w:rsid w:val="008418F0"/>
  </w:style>
  <w:style w:type="paragraph" w:styleId="ad">
    <w:name w:val="footer"/>
    <w:basedOn w:val="a"/>
    <w:link w:val="ae"/>
    <w:rsid w:val="008418F0"/>
    <w:pPr>
      <w:widowControl w:val="0"/>
      <w:tabs>
        <w:tab w:val="center" w:pos="4677"/>
        <w:tab w:val="right" w:pos="9355"/>
      </w:tabs>
      <w:autoSpaceDE w:val="0"/>
      <w:autoSpaceDN w:val="0"/>
      <w:adjustRightInd w:val="0"/>
      <w:ind w:firstLine="0"/>
      <w:jc w:val="left"/>
    </w:pPr>
    <w:rPr>
      <w:rFonts w:ascii="Times New Roman" w:hAnsi="Times New Roman"/>
      <w:sz w:val="20"/>
      <w:szCs w:val="20"/>
    </w:rPr>
  </w:style>
  <w:style w:type="character" w:customStyle="1" w:styleId="ae">
    <w:name w:val="Нижний колонтитул Знак"/>
    <w:link w:val="ad"/>
    <w:rsid w:val="008418F0"/>
    <w:rPr>
      <w:rFonts w:ascii="Times New Roman" w:eastAsia="Times New Roman" w:hAnsi="Times New Roman"/>
    </w:rPr>
  </w:style>
  <w:style w:type="paragraph" w:styleId="af">
    <w:name w:val="No Spacing"/>
    <w:qFormat/>
    <w:rsid w:val="008418F0"/>
    <w:pPr>
      <w:spacing w:line="276" w:lineRule="auto"/>
      <w:ind w:firstLine="567"/>
      <w:jc w:val="both"/>
    </w:pPr>
    <w:rPr>
      <w:rFonts w:ascii="Times New Roman" w:eastAsia="Times New Roman" w:hAnsi="Times New Roman"/>
      <w:sz w:val="28"/>
      <w:szCs w:val="22"/>
      <w:lang w:eastAsia="en-US"/>
    </w:rPr>
  </w:style>
  <w:style w:type="character" w:styleId="af0">
    <w:name w:val="Strong"/>
    <w:qFormat/>
    <w:rsid w:val="008418F0"/>
    <w:rPr>
      <w:b/>
      <w:bCs/>
    </w:rPr>
  </w:style>
  <w:style w:type="paragraph" w:customStyle="1" w:styleId="11">
    <w:name w:val="Знак1 Знак Знак Знак"/>
    <w:basedOn w:val="a"/>
    <w:rsid w:val="008418F0"/>
    <w:pPr>
      <w:spacing w:before="100" w:beforeAutospacing="1" w:after="100" w:afterAutospacing="1"/>
      <w:ind w:firstLine="0"/>
      <w:jc w:val="left"/>
    </w:pPr>
    <w:rPr>
      <w:rFonts w:ascii="Tahoma" w:hAnsi="Tahoma"/>
      <w:sz w:val="20"/>
      <w:szCs w:val="20"/>
      <w:lang w:val="en-US" w:eastAsia="en-US"/>
    </w:rPr>
  </w:style>
  <w:style w:type="paragraph" w:styleId="af1">
    <w:name w:val="List Paragraph"/>
    <w:basedOn w:val="a"/>
    <w:qFormat/>
    <w:rsid w:val="008418F0"/>
    <w:pPr>
      <w:spacing w:after="200" w:line="276" w:lineRule="auto"/>
      <w:ind w:left="720" w:firstLine="0"/>
      <w:contextualSpacing/>
      <w:jc w:val="left"/>
    </w:pPr>
    <w:rPr>
      <w:rFonts w:ascii="Calibri" w:hAnsi="Calibri"/>
      <w:sz w:val="22"/>
      <w:szCs w:val="22"/>
    </w:rPr>
  </w:style>
  <w:style w:type="paragraph" w:customStyle="1" w:styleId="ConsPlusNormal">
    <w:name w:val="ConsPlusNormal"/>
    <w:rsid w:val="008418F0"/>
    <w:pPr>
      <w:widowControl w:val="0"/>
      <w:autoSpaceDE w:val="0"/>
      <w:autoSpaceDN w:val="0"/>
      <w:adjustRightInd w:val="0"/>
      <w:ind w:firstLine="720"/>
    </w:pPr>
    <w:rPr>
      <w:rFonts w:ascii="Arial" w:eastAsia="Times New Roman" w:hAnsi="Arial" w:cs="Arial"/>
    </w:rPr>
  </w:style>
  <w:style w:type="paragraph" w:styleId="af2">
    <w:name w:val="Normal (Web)"/>
    <w:basedOn w:val="a"/>
    <w:rsid w:val="008418F0"/>
    <w:pPr>
      <w:spacing w:before="100" w:beforeAutospacing="1" w:after="100" w:afterAutospacing="1"/>
      <w:ind w:firstLine="0"/>
      <w:jc w:val="left"/>
    </w:pPr>
    <w:rPr>
      <w:rFonts w:ascii="Times New Roman" w:hAnsi="Times New Roman"/>
    </w:rPr>
  </w:style>
  <w:style w:type="character" w:styleId="af3">
    <w:name w:val="Emphasis"/>
    <w:qFormat/>
    <w:rsid w:val="008418F0"/>
    <w:rPr>
      <w:i/>
      <w:iCs/>
    </w:rPr>
  </w:style>
  <w:style w:type="paragraph" w:styleId="31">
    <w:name w:val="Body Text 3"/>
    <w:basedOn w:val="a"/>
    <w:link w:val="32"/>
    <w:semiHidden/>
    <w:unhideWhenUsed/>
    <w:rsid w:val="008418F0"/>
    <w:pPr>
      <w:spacing w:after="120" w:line="276" w:lineRule="auto"/>
      <w:ind w:firstLine="0"/>
      <w:jc w:val="left"/>
    </w:pPr>
    <w:rPr>
      <w:rFonts w:ascii="Calibri" w:hAnsi="Calibri"/>
      <w:sz w:val="16"/>
      <w:szCs w:val="16"/>
    </w:rPr>
  </w:style>
  <w:style w:type="character" w:customStyle="1" w:styleId="32">
    <w:name w:val="Основной текст 3 Знак"/>
    <w:link w:val="31"/>
    <w:semiHidden/>
    <w:rsid w:val="008418F0"/>
    <w:rPr>
      <w:rFonts w:eastAsia="Times New Roman"/>
      <w:sz w:val="16"/>
      <w:szCs w:val="16"/>
    </w:rPr>
  </w:style>
  <w:style w:type="paragraph" w:customStyle="1" w:styleId="12">
    <w:name w:val="Знак Знак Знак Знак1 Знак Знак"/>
    <w:basedOn w:val="a"/>
    <w:rsid w:val="008418F0"/>
    <w:pPr>
      <w:widowControl w:val="0"/>
      <w:adjustRightInd w:val="0"/>
      <w:spacing w:before="100" w:beforeAutospacing="1" w:after="100" w:afterAutospacing="1" w:line="360" w:lineRule="atLeast"/>
      <w:ind w:firstLine="0"/>
    </w:pPr>
    <w:rPr>
      <w:rFonts w:ascii="Tahoma" w:hAnsi="Tahoma"/>
      <w:sz w:val="20"/>
      <w:szCs w:val="20"/>
      <w:lang w:val="en-US" w:eastAsia="en-US"/>
    </w:rPr>
  </w:style>
  <w:style w:type="paragraph" w:styleId="33">
    <w:name w:val="Body Text Indent 3"/>
    <w:basedOn w:val="a"/>
    <w:link w:val="34"/>
    <w:rsid w:val="008418F0"/>
    <w:pPr>
      <w:ind w:firstLine="360"/>
    </w:pPr>
    <w:rPr>
      <w:rFonts w:ascii="Times New Roman" w:hAnsi="Times New Roman"/>
      <w:sz w:val="28"/>
      <w:szCs w:val="20"/>
    </w:rPr>
  </w:style>
  <w:style w:type="character" w:customStyle="1" w:styleId="34">
    <w:name w:val="Основной текст с отступом 3 Знак"/>
    <w:link w:val="33"/>
    <w:rsid w:val="008418F0"/>
    <w:rPr>
      <w:rFonts w:ascii="Times New Roman" w:eastAsia="Times New Roman" w:hAnsi="Times New Roman"/>
      <w:sz w:val="28"/>
    </w:rPr>
  </w:style>
  <w:style w:type="paragraph" w:customStyle="1" w:styleId="Institution">
    <w:name w:val="Institution!Орган принятия"/>
    <w:basedOn w:val="NumberAndDate"/>
    <w:next w:val="a"/>
    <w:rsid w:val="00D87135"/>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N-26WS0HUMI0X:8111/content/act/e08ce738-693b-4322-b30b-a6e58c1ae914.doc" TargetMode="External"/><Relationship Id="rId13" Type="http://schemas.openxmlformats.org/officeDocument/2006/relationships/hyperlink" Target="http://www.gosuslugi.region.kostroma.ru/" TargetMode="External"/><Relationship Id="rId18" Type="http://schemas.openxmlformats.org/officeDocument/2006/relationships/hyperlink" Target="http://vsrv065-app10.ru99-loc.minjust.ru/content/act/4f48675c-2dc2-4b7b-8f43-c7d17ab9072f.html" TargetMode="External"/><Relationship Id="rId26" Type="http://schemas.openxmlformats.org/officeDocument/2006/relationships/hyperlink" Target="http://WIN-26WS0HUMI0X:8111/content/act/e08ce738-693b-4322-b30b-a6e58c1ae914.doc" TargetMode="External"/><Relationship Id="rId39" Type="http://schemas.openxmlformats.org/officeDocument/2006/relationships/hyperlink" Target="http://WIN-26WS0HUMI0X:8111/content/act/e5c8948d-cd3b-4845-a2da-fbb76ca8d8ed.doc" TargetMode="External"/><Relationship Id="rId3" Type="http://schemas.microsoft.com/office/2007/relationships/stylesWithEffects" Target="stylesWithEffects.xml"/><Relationship Id="rId21" Type="http://schemas.openxmlformats.org/officeDocument/2006/relationships/hyperlink" Target="http://vsrv065-app10.ru99-loc.minjust.ru/content/act/5b8be27c-327b-4f0d-bb7b-6ce467075652.html" TargetMode="External"/><Relationship Id="rId34" Type="http://schemas.openxmlformats.org/officeDocument/2006/relationships/hyperlink" Target="http://WIN-26WS0HUMI0X:8111/content/act/5dc1408b-3d11-4f60-ab95-e920bbc9be68.doc" TargetMode="External"/><Relationship Id="rId42" Type="http://schemas.openxmlformats.org/officeDocument/2006/relationships/hyperlink" Target="http://www.ogbu-ganiko/"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srv065-app10.ru99-loc.minjust.ru/content/act/bba0bfb1-06c7-4e50-a8d3-fe1045784bf1.html" TargetMode="External"/><Relationship Id="rId17" Type="http://schemas.openxmlformats.org/officeDocument/2006/relationships/hyperlink" Target="http://vsrv065-app10.ru99-loc.minjust.ru/content/act/988c49ba-0753-4b28-9438-872460649780.html" TargetMode="External"/><Relationship Id="rId25" Type="http://schemas.openxmlformats.org/officeDocument/2006/relationships/hyperlink" Target="http://WIN-26WS0HUMI0X:8111/content/act/5dc1408b-3d11-4f60-ab95-e920bbc9be68.doc" TargetMode="External"/><Relationship Id="rId33" Type="http://schemas.openxmlformats.org/officeDocument/2006/relationships/hyperlink" Target="http://vsrv065-app10.ru99-loc.minjust.ru/content/act/b11798ff-43b9-49db-b06c-4223f9d555e2.html" TargetMode="External"/><Relationship Id="rId38" Type="http://schemas.openxmlformats.org/officeDocument/2006/relationships/hyperlink" Target="http://WIN-26WS0HUMI0X:8111/content/act/e08ce738-693b-4322-b30b-a6e58c1ae914.doc"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srv065-app10.ru99-loc.minjust.ru/content/act/c5bb85bc-8613-46c4-9224-0022fd1cbef2.html" TargetMode="External"/><Relationship Id="rId20" Type="http://schemas.openxmlformats.org/officeDocument/2006/relationships/hyperlink" Target="http://vsrv065-app10.ru99-loc.minjust.ru/content/act/bba0bfb1-06c7-4e50-a8d3-fe1045784bf1.html" TargetMode="External"/><Relationship Id="rId29" Type="http://schemas.openxmlformats.org/officeDocument/2006/relationships/hyperlink" Target="http://WIN-26WS0HUMI0X:8111/content/act/e08ce738-693b-4322-b30b-a6e58c1ae914.doc" TargetMode="External"/><Relationship Id="rId41" Type="http://schemas.openxmlformats.org/officeDocument/2006/relationships/hyperlink" Target="mailto:arhiv@kmtn.r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N-26WS0HUMI0X:8111/content/act/5dc1408b-3d11-4f60-ab95-e920bbc9be68.doc" TargetMode="External"/><Relationship Id="rId24" Type="http://schemas.openxmlformats.org/officeDocument/2006/relationships/hyperlink" Target="http://WIN-26WS0HUMI0X:8111/content/act/4c3c2127-928e-4499-8429-ab6a7e738d61.doc" TargetMode="External"/><Relationship Id="rId32" Type="http://schemas.openxmlformats.org/officeDocument/2006/relationships/hyperlink" Target="http://vsrv065-app10.ru99-loc.minjust.ru/content/act/0a9ce29e-b5bf-4166-bb27-3aa3eaac4bb3.html" TargetMode="External"/><Relationship Id="rId37" Type="http://schemas.openxmlformats.org/officeDocument/2006/relationships/hyperlink" Target="http://WIN-26WS0HUMI0X:8111/content/act/5dc1408b-3d11-4f60-ab95-e920bbc9be68.doc" TargetMode="External"/><Relationship Id="rId40" Type="http://schemas.openxmlformats.org/officeDocument/2006/relationships/hyperlink" Target="http://www.kosarhive.ru/"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vsrv065-app10.ru99-loc.minjust.ru/content/act/15d4560c-d530-4955-bf7e-f734337ae80b.html" TargetMode="External"/><Relationship Id="rId23" Type="http://schemas.openxmlformats.org/officeDocument/2006/relationships/hyperlink" Target="http://WIN-26WS0HUMI0X:8111/content/act/4468916a-4614-46e1-a1aa-78d5909aeb48.doc" TargetMode="External"/><Relationship Id="rId28" Type="http://schemas.openxmlformats.org/officeDocument/2006/relationships/hyperlink" Target="http://WIN-26WS0HUMI0X:8111/content/act/e08ce738-693b-4322-b30b-a6e58c1ae914.doc" TargetMode="External"/><Relationship Id="rId36" Type="http://schemas.openxmlformats.org/officeDocument/2006/relationships/hyperlink" Target="http://WIN-26WS0HUMI0X:8111/content/act/e08ce738-693b-4322-b30b-a6e58c1ae914.doc" TargetMode="External"/><Relationship Id="rId10" Type="http://schemas.openxmlformats.org/officeDocument/2006/relationships/hyperlink" Target="http://WIN-26WS0HUMI0X:8111/content/act/e5c8948d-cd3b-4845-a2da-fbb76ca8d8ed.doc" TargetMode="External"/><Relationship Id="rId19" Type="http://schemas.openxmlformats.org/officeDocument/2006/relationships/hyperlink" Target="http://vsrv065-app10.ru99-loc.minjust.ru/content/act/169ffaaf-0b96-47c8-9369-38141360223e.html" TargetMode="External"/><Relationship Id="rId31" Type="http://schemas.openxmlformats.org/officeDocument/2006/relationships/hyperlink" Target="http://WIN-26WS0HUMI0X:8111/content/act/e08ce738-693b-4322-b30b-a6e58c1ae914.doc"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IN-26WS0HUMI0X:8111/content/act/fad7eb20-c202-497f-85c5-e71af63974e6.doc" TargetMode="External"/><Relationship Id="rId14" Type="http://schemas.openxmlformats.org/officeDocument/2006/relationships/hyperlink" Target="http://www.gosuslugi.ru/" TargetMode="External"/><Relationship Id="rId22" Type="http://schemas.openxmlformats.org/officeDocument/2006/relationships/hyperlink" Target="http://vsrv065-app10.ru99-loc.minjust.ru/content/act/ab54cfab-a70d-4246-8af3-0b25beb23e73.html" TargetMode="External"/><Relationship Id="rId27" Type="http://schemas.openxmlformats.org/officeDocument/2006/relationships/hyperlink" Target="http://WIN-26WS0HUMI0X:8111/content/act/e08ce738-693b-4322-b30b-a6e58c1ae914.doc" TargetMode="External"/><Relationship Id="rId30" Type="http://schemas.openxmlformats.org/officeDocument/2006/relationships/hyperlink" Target="http://WIN-26WS0HUMI0X:8111/content/act/e08ce738-693b-4322-b30b-a6e58c1ae914.doc" TargetMode="External"/><Relationship Id="rId35" Type="http://schemas.openxmlformats.org/officeDocument/2006/relationships/hyperlink" Target="http://WIN-26WS0HUMI0X:8111/content/act/5dc1408b-3d11-4f60-ab95-e920bbc9be68.doc" TargetMode="External"/><Relationship Id="rId43" Type="http://schemas.openxmlformats.org/officeDocument/2006/relationships/hyperlink" Target="mailto:ganiko@kostroma-archive.org.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22</Pages>
  <Words>8755</Words>
  <Characters>49905</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Ершова Елена Александровна</dc:creator>
  <cp:keywords/>
  <dc:description/>
  <cp:lastModifiedBy>IT Support</cp:lastModifiedBy>
  <cp:revision>2</cp:revision>
  <dcterms:created xsi:type="dcterms:W3CDTF">2018-04-12T16:18:00Z</dcterms:created>
  <dcterms:modified xsi:type="dcterms:W3CDTF">2021-07-30T07:39:00Z</dcterms:modified>
</cp:coreProperties>
</file>