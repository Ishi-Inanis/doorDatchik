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2EBF4C" w14:textId="77777777" w:rsidR="00282D38" w:rsidRPr="00A31703" w:rsidRDefault="00282D38" w:rsidP="00A31703">
      <w:pPr>
        <w:pStyle w:val="aa"/>
        <w:rPr>
          <w:rFonts w:ascii="Arial" w:hAnsi="Arial"/>
          <w:color w:val="auto"/>
          <w:sz w:val="26"/>
          <w:szCs w:val="26"/>
        </w:rPr>
      </w:pPr>
      <w:r w:rsidRPr="00A31703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14:paraId="446DAC5D" w14:textId="77777777" w:rsidR="00282D38" w:rsidRPr="00A31703" w:rsidRDefault="00282D38" w:rsidP="00A31703">
      <w:pPr>
        <w:pStyle w:val="aa"/>
        <w:rPr>
          <w:rFonts w:ascii="Arial" w:hAnsi="Arial"/>
          <w:color w:val="auto"/>
          <w:sz w:val="26"/>
          <w:szCs w:val="26"/>
        </w:rPr>
      </w:pPr>
    </w:p>
    <w:p w14:paraId="3E7A38E3" w14:textId="77777777" w:rsidR="00282D38" w:rsidRPr="00A31703" w:rsidRDefault="00282D38" w:rsidP="00A31703">
      <w:pPr>
        <w:pStyle w:val="aa"/>
        <w:rPr>
          <w:rFonts w:ascii="Arial" w:hAnsi="Arial"/>
          <w:color w:val="auto"/>
          <w:sz w:val="26"/>
          <w:szCs w:val="26"/>
        </w:rPr>
      </w:pPr>
      <w:r w:rsidRPr="00A31703">
        <w:rPr>
          <w:rFonts w:ascii="Arial" w:hAnsi="Arial"/>
          <w:color w:val="auto"/>
          <w:sz w:val="26"/>
          <w:szCs w:val="26"/>
        </w:rPr>
        <w:t>ПРИКАЗ</w:t>
      </w:r>
    </w:p>
    <w:p w14:paraId="71E532C8" w14:textId="77777777" w:rsidR="00282D38" w:rsidRPr="00A31703" w:rsidRDefault="00282D38" w:rsidP="00A31703">
      <w:pPr>
        <w:pStyle w:val="aa"/>
        <w:rPr>
          <w:rFonts w:ascii="Arial" w:hAnsi="Arial"/>
          <w:color w:val="auto"/>
          <w:sz w:val="26"/>
          <w:szCs w:val="26"/>
        </w:rPr>
      </w:pPr>
    </w:p>
    <w:p w14:paraId="00DA0617" w14:textId="77777777" w:rsidR="00282D38" w:rsidRPr="00A31703" w:rsidRDefault="00282D38" w:rsidP="00A31703">
      <w:pPr>
        <w:jc w:val="center"/>
        <w:rPr>
          <w:b/>
          <w:sz w:val="26"/>
          <w:szCs w:val="26"/>
        </w:rPr>
      </w:pPr>
      <w:r w:rsidRPr="00A31703">
        <w:rPr>
          <w:b/>
          <w:sz w:val="26"/>
          <w:szCs w:val="26"/>
        </w:rPr>
        <w:t xml:space="preserve">от </w:t>
      </w:r>
      <w:r w:rsidR="00E051D0" w:rsidRPr="00A31703">
        <w:rPr>
          <w:b/>
          <w:sz w:val="26"/>
          <w:szCs w:val="26"/>
        </w:rPr>
        <w:t>28</w:t>
      </w:r>
      <w:r w:rsidRPr="00A31703">
        <w:rPr>
          <w:b/>
          <w:sz w:val="26"/>
          <w:szCs w:val="26"/>
        </w:rPr>
        <w:t xml:space="preserve">  </w:t>
      </w:r>
      <w:r w:rsidR="00E051D0" w:rsidRPr="00A31703">
        <w:rPr>
          <w:b/>
          <w:sz w:val="26"/>
          <w:szCs w:val="26"/>
        </w:rPr>
        <w:t>июня</w:t>
      </w:r>
      <w:r w:rsidRPr="00A31703">
        <w:rPr>
          <w:b/>
          <w:sz w:val="26"/>
          <w:szCs w:val="26"/>
        </w:rPr>
        <w:t xml:space="preserve">  2012 года     № </w:t>
      </w:r>
      <w:r w:rsidR="00E051D0" w:rsidRPr="00A31703">
        <w:rPr>
          <w:b/>
          <w:sz w:val="26"/>
          <w:szCs w:val="26"/>
        </w:rPr>
        <w:t>452</w:t>
      </w:r>
    </w:p>
    <w:p w14:paraId="47285554" w14:textId="77777777" w:rsidR="00282D38" w:rsidRPr="00A31703" w:rsidRDefault="00282D38" w:rsidP="00A31703">
      <w:pPr>
        <w:jc w:val="center"/>
        <w:rPr>
          <w:b/>
          <w:sz w:val="26"/>
          <w:szCs w:val="26"/>
        </w:rPr>
      </w:pPr>
    </w:p>
    <w:p w14:paraId="715E6176" w14:textId="77777777" w:rsidR="00282D38" w:rsidRPr="00A31703" w:rsidRDefault="00282D38" w:rsidP="00A31703">
      <w:pPr>
        <w:jc w:val="center"/>
        <w:rPr>
          <w:b/>
          <w:sz w:val="26"/>
          <w:szCs w:val="26"/>
        </w:rPr>
      </w:pPr>
      <w:r w:rsidRPr="00A31703">
        <w:rPr>
          <w:b/>
          <w:sz w:val="26"/>
          <w:szCs w:val="26"/>
        </w:rPr>
        <w:t>г. Кострома</w:t>
      </w:r>
    </w:p>
    <w:p w14:paraId="4CCDF164" w14:textId="77777777" w:rsidR="00282D38" w:rsidRPr="00E92792" w:rsidRDefault="00282D38" w:rsidP="00A31703">
      <w:pPr>
        <w:jc w:val="center"/>
      </w:pPr>
    </w:p>
    <w:p w14:paraId="13B2572F" w14:textId="77777777" w:rsidR="00282D38" w:rsidRPr="00E92792" w:rsidRDefault="00E92792" w:rsidP="00A31703">
      <w:pPr>
        <w:jc w:val="center"/>
        <w:rPr>
          <w:bCs/>
        </w:rPr>
      </w:pPr>
      <w:r w:rsidRPr="00A31703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14:paraId="3BC74EFC" w14:textId="77777777" w:rsidR="00282D38" w:rsidRPr="00E92792" w:rsidRDefault="00282D38" w:rsidP="00A31703">
      <w:pPr>
        <w:jc w:val="center"/>
        <w:rPr>
          <w:bCs/>
        </w:rPr>
      </w:pPr>
    </w:p>
    <w:p w14:paraId="682DFA21" w14:textId="77777777" w:rsidR="00E92792" w:rsidRPr="00E92792" w:rsidRDefault="00E92792" w:rsidP="00A31703">
      <w:pPr>
        <w:rPr>
          <w:bCs/>
        </w:rPr>
      </w:pPr>
    </w:p>
    <w:p w14:paraId="46E1A2FF" w14:textId="77777777" w:rsidR="008B321C" w:rsidRPr="008B321C" w:rsidRDefault="00E72EEB" w:rsidP="00A31703">
      <w:pPr>
        <w:tabs>
          <w:tab w:val="left" w:pos="993"/>
        </w:tabs>
        <w:rPr>
          <w:b/>
        </w:rPr>
      </w:pPr>
      <w:r>
        <w:rPr>
          <w:b/>
        </w:rPr>
        <w:t>В редакции</w:t>
      </w:r>
      <w:r w:rsidR="008B321C" w:rsidRPr="008B321C">
        <w:rPr>
          <w:b/>
        </w:rPr>
        <w:t xml:space="preserve">: </w:t>
      </w:r>
    </w:p>
    <w:p w14:paraId="5936F6C3" w14:textId="77777777" w:rsidR="008B321C" w:rsidRPr="008B321C" w:rsidRDefault="008B321C" w:rsidP="00A31703">
      <w:pPr>
        <w:tabs>
          <w:tab w:val="left" w:pos="993"/>
        </w:tabs>
      </w:pPr>
      <w:r>
        <w:t>приказ</w:t>
      </w:r>
      <w:r w:rsidR="00E72EEB">
        <w:t>а</w:t>
      </w:r>
      <w:r>
        <w:t xml:space="preserve">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8B321C">
          <w:rPr>
            <w:rStyle w:val="a3"/>
          </w:rPr>
          <w:t xml:space="preserve">№ 699 от 23.10.2012 года (НГР </w:t>
        </w:r>
        <w:r w:rsidRPr="008B321C">
          <w:rPr>
            <w:rStyle w:val="a3"/>
            <w:lang w:val="en-US"/>
          </w:rPr>
          <w:t>RU</w:t>
        </w:r>
        <w:r w:rsidRPr="008B321C">
          <w:rPr>
            <w:rStyle w:val="a3"/>
          </w:rPr>
          <w:t>44000201201048)</w:t>
        </w:r>
      </w:hyperlink>
    </w:p>
    <w:p w14:paraId="2CA586C9" w14:textId="77777777" w:rsidR="008B321C" w:rsidRDefault="007B705B" w:rsidP="00A31703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7" w:tgtFrame="Logical" w:history="1">
        <w:r w:rsidRPr="007B705B">
          <w:rPr>
            <w:rStyle w:val="a3"/>
          </w:rPr>
          <w:t xml:space="preserve">№ 179 от 12.04.2013 года (НГР </w:t>
        </w:r>
        <w:r w:rsidRPr="007B705B">
          <w:rPr>
            <w:rStyle w:val="a3"/>
            <w:lang w:val="en-US"/>
          </w:rPr>
          <w:t>RU</w:t>
        </w:r>
        <w:r w:rsidRPr="007B705B">
          <w:rPr>
            <w:rStyle w:val="a3"/>
          </w:rPr>
          <w:t>44000201300252)</w:t>
        </w:r>
      </w:hyperlink>
    </w:p>
    <w:p w14:paraId="65308EBB" w14:textId="77777777" w:rsidR="007B705B" w:rsidRDefault="003560BC" w:rsidP="00A31703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</w:p>
    <w:p w14:paraId="12E0813D" w14:textId="77777777" w:rsidR="002F5ADC" w:rsidRPr="0078109C" w:rsidRDefault="002F5ADC" w:rsidP="002F5ADC">
      <w:pPr>
        <w:tabs>
          <w:tab w:val="left" w:pos="993"/>
        </w:tabs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</w:p>
    <w:p w14:paraId="49CACAD0" w14:textId="77777777" w:rsidR="002F5ADC" w:rsidRDefault="002F5ADC" w:rsidP="002F5ADC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14:paraId="03D37C9C" w14:textId="77777777" w:rsidR="003560BC" w:rsidRDefault="003560BC" w:rsidP="00A31703">
      <w:pPr>
        <w:tabs>
          <w:tab w:val="left" w:pos="993"/>
        </w:tabs>
      </w:pPr>
    </w:p>
    <w:p w14:paraId="6360277D" w14:textId="77777777" w:rsidR="008B321C" w:rsidRDefault="008B321C" w:rsidP="00A31703">
      <w:pPr>
        <w:tabs>
          <w:tab w:val="left" w:pos="993"/>
        </w:tabs>
      </w:pPr>
    </w:p>
    <w:p w14:paraId="7AD7D6CD" w14:textId="77777777" w:rsidR="00586D97" w:rsidRPr="00E92792" w:rsidRDefault="00282D38" w:rsidP="00A31703">
      <w:pPr>
        <w:tabs>
          <w:tab w:val="left" w:pos="993"/>
        </w:tabs>
      </w:pPr>
      <w:r w:rsidRPr="00E92792">
        <w:t xml:space="preserve">В целях реализации Федерального закона </w:t>
      </w:r>
      <w:hyperlink r:id="rId10" w:tgtFrame="Logical" w:history="1">
        <w:r w:rsidRPr="00AE6D19">
          <w:rPr>
            <w:rStyle w:val="a3"/>
          </w:rPr>
          <w:t>от 27 июля 2010 года  № 210-ФЗ</w:t>
        </w:r>
      </w:hyperlink>
      <w:r w:rsidRPr="00E92792"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1" w:tgtFrame="Logical" w:history="1">
        <w:r w:rsidR="00586D97" w:rsidRPr="00A31703">
          <w:rPr>
            <w:rStyle w:val="a3"/>
          </w:rPr>
          <w:t>от 11 мая 2012 года № 175-а</w:t>
        </w:r>
      </w:hyperlink>
      <w:r w:rsidR="00586D97" w:rsidRPr="00E92792"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</w:p>
    <w:p w14:paraId="455861FF" w14:textId="77777777" w:rsidR="00586D97" w:rsidRPr="00E92792" w:rsidRDefault="00282D38" w:rsidP="00A31703">
      <w:pPr>
        <w:tabs>
          <w:tab w:val="left" w:pos="993"/>
        </w:tabs>
        <w:rPr>
          <w:rStyle w:val="TimesNewRoman14"/>
          <w:rFonts w:ascii="Arial" w:hAnsi="Arial"/>
          <w:sz w:val="24"/>
        </w:rPr>
      </w:pPr>
      <w:r w:rsidRPr="00E92792">
        <w:rPr>
          <w:rStyle w:val="TimesNewRoman14"/>
          <w:rFonts w:ascii="Arial" w:hAnsi="Arial"/>
          <w:sz w:val="24"/>
        </w:rPr>
        <w:t>ПРИКАЗЫВАЮ:</w:t>
      </w:r>
    </w:p>
    <w:p w14:paraId="6AB44049" w14:textId="77777777" w:rsidR="00586D97" w:rsidRPr="00E92792" w:rsidRDefault="00282D38" w:rsidP="00A31703">
      <w:pPr>
        <w:tabs>
          <w:tab w:val="left" w:pos="993"/>
        </w:tabs>
        <w:rPr>
          <w:bCs/>
        </w:rPr>
      </w:pPr>
      <w:r w:rsidRPr="00E92792">
        <w:rPr>
          <w:rStyle w:val="TimesNewRoman14"/>
          <w:rFonts w:ascii="Arial" w:hAnsi="Arial"/>
          <w:sz w:val="24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E92792">
        <w:rPr>
          <w:bCs/>
        </w:rPr>
        <w:t>по н</w:t>
      </w:r>
      <w:r w:rsidRPr="00E92792">
        <w:t>азначению ежегодной компенсации на оздоровление участникам ликвидации последствий катастрофы на Чернобыльской АЭС</w:t>
      </w:r>
      <w:r w:rsidRPr="00E92792">
        <w:rPr>
          <w:bCs/>
        </w:rPr>
        <w:t>.</w:t>
      </w:r>
    </w:p>
    <w:p w14:paraId="201329C1" w14:textId="77777777" w:rsidR="007B1001" w:rsidRPr="00E92792" w:rsidRDefault="00282D38" w:rsidP="00A31703">
      <w:pPr>
        <w:tabs>
          <w:tab w:val="left" w:pos="993"/>
        </w:tabs>
      </w:pPr>
      <w:r w:rsidRPr="00E92792">
        <w:t xml:space="preserve">2. Признать утратившим силу приказ департамента социальной защиты населения, опеки и попечительства Костромской области </w:t>
      </w:r>
      <w:hyperlink r:id="rId12" w:tgtFrame="Logical" w:history="1">
        <w:r w:rsidRPr="00A31703">
          <w:rPr>
            <w:rStyle w:val="a3"/>
          </w:rPr>
          <w:t>от 18 марта 2010 года № 121</w:t>
        </w:r>
      </w:hyperlink>
      <w:r w:rsidRPr="00E92792">
        <w:t xml:space="preserve"> "Об утверждении административного регламента".</w:t>
      </w:r>
    </w:p>
    <w:p w14:paraId="1A35A6E9" w14:textId="77777777" w:rsidR="00282D38" w:rsidRPr="00E92792" w:rsidRDefault="00282D38" w:rsidP="00A31703">
      <w:pPr>
        <w:tabs>
          <w:tab w:val="left" w:pos="993"/>
        </w:tabs>
        <w:rPr>
          <w:rStyle w:val="TimesNewRoman14"/>
          <w:rFonts w:ascii="Arial" w:hAnsi="Arial"/>
          <w:sz w:val="24"/>
        </w:rPr>
      </w:pPr>
      <w:r w:rsidRPr="00E92792">
        <w:rPr>
          <w:rStyle w:val="TimesNewRoman14"/>
          <w:rFonts w:ascii="Arial" w:hAnsi="Arial"/>
          <w:sz w:val="24"/>
        </w:rPr>
        <w:t>3. Настоящий приказ вступает в силу со дня его официального опубликования.</w:t>
      </w:r>
    </w:p>
    <w:p w14:paraId="1750EB4D" w14:textId="77777777" w:rsidR="00282D38" w:rsidRPr="00E92792" w:rsidRDefault="00282D38" w:rsidP="00A31703"/>
    <w:p w14:paraId="165F945C" w14:textId="77777777" w:rsidR="00282D38" w:rsidRPr="00E92792" w:rsidRDefault="00282D38" w:rsidP="00A31703"/>
    <w:p w14:paraId="6BCB476A" w14:textId="77777777" w:rsidR="00282D38" w:rsidRPr="00E92792" w:rsidRDefault="007B1001" w:rsidP="00A31703">
      <w:r w:rsidRPr="00E92792">
        <w:t>Первый заместитель</w:t>
      </w:r>
    </w:p>
    <w:p w14:paraId="707F9DF9" w14:textId="77777777" w:rsidR="007B1001" w:rsidRPr="00E92792" w:rsidRDefault="007B1001" w:rsidP="00A31703">
      <w:r w:rsidRPr="00E92792">
        <w:t>директора департамента                                  В.А. Шилов</w:t>
      </w:r>
    </w:p>
    <w:p w14:paraId="6ADC4C05" w14:textId="77777777" w:rsidR="00282D38" w:rsidRPr="00E92792" w:rsidRDefault="00282D38" w:rsidP="00A31703"/>
    <w:p w14:paraId="205D51AE" w14:textId="77777777" w:rsidR="00282D38" w:rsidRPr="00E92792" w:rsidRDefault="00282D38" w:rsidP="00A31703"/>
    <w:p w14:paraId="37134F69" w14:textId="77777777" w:rsidR="00282D38" w:rsidRPr="00E92792" w:rsidRDefault="00282D38" w:rsidP="00A31703"/>
    <w:p w14:paraId="7ADA48C1" w14:textId="77777777" w:rsidR="00282D38" w:rsidRPr="00E92792" w:rsidRDefault="00282D38" w:rsidP="00A31703"/>
    <w:p w14:paraId="23261D9C" w14:textId="77777777" w:rsidR="00282D38" w:rsidRPr="00E92792" w:rsidRDefault="00282D38" w:rsidP="00A31703"/>
    <w:p w14:paraId="084AA924" w14:textId="77777777" w:rsidR="00282D38" w:rsidRPr="00E92792" w:rsidRDefault="00282D38" w:rsidP="00A31703"/>
    <w:p w14:paraId="334777C9" w14:textId="77777777" w:rsidR="00282D38" w:rsidRPr="00E92792" w:rsidRDefault="00282D38" w:rsidP="00A31703"/>
    <w:p w14:paraId="57CB2C37" w14:textId="77777777" w:rsidR="00282D38" w:rsidRPr="00E92792" w:rsidRDefault="00282D38" w:rsidP="00A31703"/>
    <w:p w14:paraId="286C1DC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56BF7FC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0B952A38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48159AB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159DF3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0FD548FB" w14:textId="77777777" w:rsidR="007B1001" w:rsidRPr="00E92792" w:rsidRDefault="007B1001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045D6C4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Приложение</w:t>
      </w:r>
    </w:p>
    <w:p w14:paraId="0F10726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Утвержден приказом департамента социальной защиты населения, опеки и попечительства Костромской области от  </w:t>
      </w:r>
      <w:r w:rsidR="00E92792" w:rsidRPr="00E92792">
        <w:rPr>
          <w:rStyle w:val="TimesNewRoman14"/>
          <w:rFonts w:ascii="Arial" w:hAnsi="Arial" w:cs="Times New Roman"/>
          <w:sz w:val="24"/>
          <w:szCs w:val="28"/>
        </w:rPr>
        <w:t>28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  </w:t>
      </w:r>
      <w:r w:rsidR="00E92792" w:rsidRPr="00E92792">
        <w:rPr>
          <w:rStyle w:val="TimesNewRoman14"/>
          <w:rFonts w:ascii="Arial" w:hAnsi="Arial" w:cs="Times New Roman"/>
          <w:sz w:val="24"/>
          <w:szCs w:val="28"/>
        </w:rPr>
        <w:t>июня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 2012 г. № </w:t>
      </w:r>
      <w:r w:rsidR="00E92792" w:rsidRPr="00E92792">
        <w:rPr>
          <w:rStyle w:val="TimesNewRoman14"/>
          <w:rFonts w:ascii="Arial" w:hAnsi="Arial" w:cs="Times New Roman"/>
          <w:sz w:val="24"/>
          <w:szCs w:val="28"/>
        </w:rPr>
        <w:t>452</w:t>
      </w:r>
    </w:p>
    <w:p w14:paraId="0501CE9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315FED72" w14:textId="77777777" w:rsidR="00282D38" w:rsidRPr="00E92792" w:rsidRDefault="00282D38" w:rsidP="00A31703">
      <w:pPr>
        <w:pStyle w:val="ConsPlusTitle"/>
        <w:widowControl/>
        <w:ind w:firstLine="567"/>
        <w:jc w:val="both"/>
        <w:rPr>
          <w:rFonts w:cs="Times New Roman"/>
          <w:b w:val="0"/>
          <w:sz w:val="24"/>
          <w:szCs w:val="28"/>
        </w:rPr>
      </w:pPr>
    </w:p>
    <w:p w14:paraId="4824FFC9" w14:textId="77777777" w:rsidR="00282D38" w:rsidRPr="00AE6D19" w:rsidRDefault="00282D38" w:rsidP="00AE6D19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AE6D1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14:paraId="4E75A5E6" w14:textId="77777777" w:rsidR="00282D38" w:rsidRPr="00AE6D19" w:rsidRDefault="00282D38" w:rsidP="00AE6D19">
      <w:pPr>
        <w:pStyle w:val="ConsPlusTitle"/>
        <w:widowControl/>
        <w:ind w:firstLine="567"/>
        <w:jc w:val="center"/>
        <w:rPr>
          <w:rFonts w:eastAsia="Times New Roman"/>
          <w:kern w:val="32"/>
          <w:sz w:val="32"/>
          <w:szCs w:val="32"/>
          <w:lang w:eastAsia="ru-RU"/>
        </w:rPr>
      </w:pPr>
      <w:r w:rsidRPr="00AE6D1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E92792" w:rsidRPr="00AE6D1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AE6D1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E92792" w:rsidRPr="00AE6D1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AE6D19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государственной услуги по </w:t>
      </w:r>
      <w:r w:rsidRPr="00AE6D19">
        <w:rPr>
          <w:rFonts w:eastAsia="Times New Roman"/>
          <w:kern w:val="32"/>
          <w:sz w:val="32"/>
          <w:szCs w:val="32"/>
          <w:lang w:eastAsia="ru-RU"/>
        </w:rPr>
        <w:t>назначению ежегодной компенсации на оздоровление участникам ликвидации последствий катастрофы на Чернобыльской АЭС.</w:t>
      </w:r>
    </w:p>
    <w:p w14:paraId="126A474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bCs/>
          <w:sz w:val="24"/>
          <w:szCs w:val="28"/>
        </w:rPr>
      </w:pPr>
    </w:p>
    <w:p w14:paraId="123CC5F6" w14:textId="77777777" w:rsidR="00E92792" w:rsidRPr="00E92792" w:rsidRDefault="00E92792" w:rsidP="00A31703">
      <w:pPr>
        <w:pStyle w:val="ConsPlusNormal"/>
        <w:widowControl/>
        <w:ind w:firstLine="567"/>
        <w:jc w:val="both"/>
        <w:rPr>
          <w:rFonts w:cs="Times New Roman"/>
          <w:bCs/>
          <w:sz w:val="24"/>
          <w:szCs w:val="28"/>
        </w:rPr>
      </w:pPr>
    </w:p>
    <w:p w14:paraId="40832211" w14:textId="77777777" w:rsidR="00282D38" w:rsidRPr="00AE6D19" w:rsidRDefault="00282D38" w:rsidP="00AE6D19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AE6D19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1. Общие положения</w:t>
      </w:r>
    </w:p>
    <w:p w14:paraId="01BECCC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0FC1D525" w14:textId="77777777" w:rsidR="007B1001" w:rsidRPr="00E92792" w:rsidRDefault="00282D38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</w:rPr>
        <w:t>1.</w:t>
      </w:r>
      <w:r w:rsidR="00E9182E" w:rsidRPr="00E92792">
        <w:rPr>
          <w:rStyle w:val="TimesNewRoman14"/>
          <w:rFonts w:ascii="Arial" w:hAnsi="Arial" w:cs="Times New Roman"/>
          <w:sz w:val="24"/>
        </w:rPr>
        <w:t xml:space="preserve"> </w:t>
      </w:r>
      <w:r w:rsidRPr="00E92792">
        <w:rPr>
          <w:rStyle w:val="TimesNewRoman14"/>
          <w:rFonts w:ascii="Arial" w:hAnsi="Arial" w:cs="Times New Roman"/>
          <w:sz w:val="24"/>
        </w:rPr>
        <w:t xml:space="preserve">Административный регламент </w:t>
      </w:r>
      <w:r w:rsidR="007B1001" w:rsidRPr="00E92792">
        <w:rPr>
          <w:rStyle w:val="60"/>
          <w:rFonts w:cs="Times New Roman"/>
          <w:sz w:val="24"/>
          <w:szCs w:val="28"/>
        </w:rPr>
        <w:t>предоставления департаментом социальной защиты населения, опеки и попечительства Костромской области (далее – уполномоченный орган) государственной услуги по н</w:t>
      </w:r>
      <w:r w:rsidRPr="00E92792">
        <w:rPr>
          <w:rFonts w:cs="Times New Roman"/>
          <w:sz w:val="24"/>
          <w:szCs w:val="28"/>
        </w:rPr>
        <w:t>азначение ежегодной компенсации на оздоровление участникам ликвидации последствий катастрофы на Чернобыльской АЭС</w:t>
      </w:r>
      <w:r w:rsidR="007B1001" w:rsidRPr="00E92792">
        <w:rPr>
          <w:rFonts w:cs="Times New Roman"/>
          <w:sz w:val="24"/>
          <w:szCs w:val="28"/>
        </w:rPr>
        <w:t xml:space="preserve"> 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>(далее - административный регламент)</w:t>
      </w:r>
      <w:r w:rsidR="007B1001" w:rsidRPr="00E92792">
        <w:rPr>
          <w:rStyle w:val="TimesNewRoman14"/>
          <w:rFonts w:ascii="Arial" w:hAnsi="Arial" w:cs="Times New Roman"/>
          <w:sz w:val="24"/>
          <w:szCs w:val="28"/>
        </w:rPr>
        <w:t xml:space="preserve"> 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 </w:t>
      </w:r>
      <w:r w:rsidR="007B1001" w:rsidRPr="00E92792">
        <w:rPr>
          <w:rStyle w:val="60"/>
          <w:rFonts w:cs="Times New Roman"/>
          <w:sz w:val="24"/>
          <w:szCs w:val="28"/>
        </w:rPr>
        <w:t xml:space="preserve">регулирует  отношения, связанные с </w:t>
      </w:r>
      <w:r w:rsidRPr="00E92792">
        <w:rPr>
          <w:rFonts w:cs="Times New Roman"/>
          <w:sz w:val="24"/>
          <w:szCs w:val="28"/>
        </w:rPr>
        <w:t>назначени</w:t>
      </w:r>
      <w:r w:rsidR="007B1001" w:rsidRPr="00E92792">
        <w:rPr>
          <w:rFonts w:cs="Times New Roman"/>
          <w:sz w:val="24"/>
          <w:szCs w:val="28"/>
        </w:rPr>
        <w:t>ем</w:t>
      </w:r>
      <w:r w:rsidRPr="00E92792">
        <w:rPr>
          <w:rFonts w:cs="Times New Roman"/>
          <w:sz w:val="24"/>
          <w:szCs w:val="28"/>
        </w:rPr>
        <w:t xml:space="preserve"> ежегодной компенсации на оздоровление участникам ликвидации последствий катастрофы на Чернобыльской АЭС</w:t>
      </w:r>
      <w:r w:rsidR="007B1001" w:rsidRPr="00E92792">
        <w:rPr>
          <w:rFonts w:cs="Times New Roman"/>
          <w:sz w:val="24"/>
          <w:szCs w:val="28"/>
        </w:rPr>
        <w:t xml:space="preserve">, </w:t>
      </w:r>
      <w:r w:rsidRPr="00E92792">
        <w:rPr>
          <w:sz w:val="24"/>
        </w:rPr>
        <w:t xml:space="preserve"> </w:t>
      </w:r>
      <w:r w:rsidR="007B1001" w:rsidRPr="00E92792">
        <w:rPr>
          <w:rStyle w:val="60"/>
          <w:rFonts w:cs="Times New Roman"/>
          <w:sz w:val="24"/>
          <w:szCs w:val="28"/>
        </w:rPr>
        <w:t xml:space="preserve">порядок взаимодействия </w:t>
      </w:r>
      <w:r w:rsidR="007B1001" w:rsidRPr="00E92792">
        <w:rPr>
          <w:rStyle w:val="TimesNewRoman14"/>
          <w:rFonts w:ascii="Arial" w:hAnsi="Arial" w:cs="Times New Roman"/>
          <w:sz w:val="24"/>
          <w:szCs w:val="28"/>
        </w:rPr>
        <w:t xml:space="preserve">уполномоченного органа, областного государственного казенного учреждения «Центр социальных выплат» (далее – ОГКУ «ЦСВ») </w:t>
      </w:r>
      <w:r w:rsidR="007B1001" w:rsidRPr="00E92792">
        <w:rPr>
          <w:rStyle w:val="60"/>
          <w:rFonts w:cs="Times New Roman"/>
          <w:sz w:val="24"/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</w:p>
    <w:p w14:paraId="1A1A956F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2. </w:t>
      </w:r>
      <w:r w:rsidRPr="00E92792">
        <w:rPr>
          <w:rFonts w:cs="Times New Roman"/>
          <w:sz w:val="24"/>
          <w:szCs w:val="28"/>
        </w:rPr>
        <w:t>Заявителями, в отношении которых предоставляется государственная услуга, являются граждане Российской Федерации, проживающие на территории Костромской области из числа:</w:t>
      </w:r>
    </w:p>
    <w:p w14:paraId="08E37528" w14:textId="77777777" w:rsidR="00282D38" w:rsidRPr="00E92792" w:rsidRDefault="00282D38" w:rsidP="00A31703">
      <w:pPr>
        <w:pStyle w:val="ConsPlusNormal"/>
        <w:widowControl/>
        <w:tabs>
          <w:tab w:val="left" w:pos="567"/>
        </w:tabs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1) граждан (в том числе временно направленных или командированных), принимавших в 1986-1987 годах участие в работах по ликвидации последствий чернобыльской катастрофы в пределах зоны отчуждения или занятых в этот период на работах, связанных с эвакуацией населения, материальных ценностей, сельскохозяйственных животных, и на эксплуатации или других работах на Чернобыльской АЭС; военнослужащих и военнообязанных, призванных на специальные сборы и привлеченных в этот период для выполнения работ, </w:t>
      </w:r>
      <w:r w:rsidRPr="00E92792">
        <w:rPr>
          <w:rFonts w:cs="Times New Roman"/>
          <w:sz w:val="24"/>
          <w:szCs w:val="28"/>
        </w:rPr>
        <w:lastRenderedPageBreak/>
        <w:t>связанных с ликвидацией последствий чернобыльской катастрофы в пределах зоны отчуждения, включая летно-подъемный, инженерно-технический составы гражданской авиации, независимо от места дислокации и выполнявшихся работ; лиц начальствующего и рядового состава органов внутренних дел, проходившие в 1986-1987 годах службу в зоне отчуждения; граждан, в том числе военнослужащих и военнообязанных, призванных на военные сборы и принимавших участие в 1988-1990 годах в работах по объекту "Укрытие"; младшему и среднему медицинскому персоналу, врачей и других работников лечебных учреждений (за исключением лиц, чья профессиональная деятельность связана с работой с любыми видами источников ионизирующих излучений в условиях радиационной обстановки на их рабочем месте, соответствующей профилю проводимой работы), получившие сверхнормативные дозы облучения при оказании медицинской помощи и обслуживании в период с 26 апреля по 30 июня 1986 года лиц, пострадавших в результате чернобыльской катастрофы и являвшихся источником ионизирующих излучений;</w:t>
      </w:r>
    </w:p>
    <w:p w14:paraId="19122AFE" w14:textId="77777777" w:rsidR="00E9182E" w:rsidRPr="00E92792" w:rsidRDefault="00282D38" w:rsidP="00A31703">
      <w:pPr>
        <w:pStyle w:val="ConsPlusNormal"/>
        <w:widowControl/>
        <w:tabs>
          <w:tab w:val="left" w:pos="567"/>
        </w:tabs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2) граждан (в том числе временно направленных или командированных), принимавших в 1988-1990 годах участие в работах по ликвидации последствий чернобыльской катастрофы в пределах зоны отчуждения или занятых в этот период на эксплуатации или других работах на Чернобыльской АЭС; военнослужащих и военнообязанных, призванных на специальные сборы и привлеченных в эти годы к выполнению работ, связанных с ликвидацией последствий чернобыльской катастрофы, независимо от места дислокации и выполнявшихся работ, а также лица начальствующего и рядового состава органов внутренних дел, проходивших в 1988-1990 годах службу в зоне отчуждения;3) граждан, эвакуированных (в том числе выехавших добровольно) в 1986 году из зоны отчуждения или переселенных (переселяемых), в том числе выехавших добровольно, из зоны отселения в 1986 году и в последующие годы, включая детей, в том числе детей, которые в момент эвакуации находились (находятся) в состоянии внутриутробного развития;</w:t>
      </w:r>
    </w:p>
    <w:p w14:paraId="6908133C" w14:textId="77777777" w:rsidR="00282D38" w:rsidRPr="00E92792" w:rsidRDefault="00282D38" w:rsidP="00A31703">
      <w:pPr>
        <w:pStyle w:val="ConsPlusNormal"/>
        <w:widowControl/>
        <w:tabs>
          <w:tab w:val="left" w:pos="567"/>
        </w:tabs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3)  граждан, выехавших добровольно на новое место жительства из зоны проживания с правом на отселение в 1986 году и в последующие годы.</w:t>
      </w:r>
    </w:p>
    <w:p w14:paraId="75D6D124" w14:textId="77777777" w:rsidR="00E9182E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(далее — заявители).</w:t>
      </w:r>
    </w:p>
    <w:p w14:paraId="4D2244F1" w14:textId="77777777" w:rsidR="00E9182E" w:rsidRPr="007C07AB" w:rsidRDefault="007C07AB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7C07AB">
        <w:rPr>
          <w:sz w:val="24"/>
          <w:szCs w:val="24"/>
        </w:rPr>
        <w:t>3. От имени заявителя с заявлением о предоставлении государственной услуги может обратиться его представитель (далее - представитель заявителя), при наличии доверенности или иного документа, подтверждающего право обращаться от имени заявителя.</w:t>
      </w:r>
    </w:p>
    <w:p w14:paraId="36BBBCED" w14:textId="77777777" w:rsidR="007C07AB" w:rsidRDefault="007C07AB" w:rsidP="00A31703">
      <w:pPr>
        <w:pStyle w:val="15"/>
        <w:spacing w:line="240" w:lineRule="auto"/>
        <w:ind w:firstLine="567"/>
        <w:jc w:val="both"/>
        <w:rPr>
          <w:rStyle w:val="TimesNewRoman14"/>
          <w:rFonts w:ascii="Arial" w:hAnsi="Arial" w:cs="Times New Roman"/>
          <w:kern w:val="0"/>
          <w:sz w:val="24"/>
        </w:rPr>
      </w:pPr>
      <w:r>
        <w:rPr>
          <w:rStyle w:val="TimesNewRoman14"/>
          <w:rFonts w:ascii="Arial" w:hAnsi="Arial" w:cs="Times New Roman"/>
          <w:kern w:val="0"/>
          <w:sz w:val="24"/>
        </w:rPr>
        <w:t xml:space="preserve">(п. 3 в новой редакции </w:t>
      </w:r>
      <w:r w:rsidRPr="007C07AB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3" w:tgtFrame="Logical" w:history="1">
        <w:r w:rsidRPr="007C07AB">
          <w:rPr>
            <w:rStyle w:val="a3"/>
            <w:rFonts w:ascii="Arial" w:hAnsi="Arial" w:cs="Arial"/>
          </w:rPr>
          <w:t xml:space="preserve">№ 179 от 12.04.2013 года (НГР </w:t>
        </w:r>
        <w:r w:rsidRPr="007C07AB">
          <w:rPr>
            <w:rStyle w:val="a3"/>
            <w:rFonts w:ascii="Arial" w:hAnsi="Arial" w:cs="Arial"/>
            <w:lang w:val="en-US"/>
          </w:rPr>
          <w:t>RU</w:t>
        </w:r>
        <w:r w:rsidRPr="007C07AB">
          <w:rPr>
            <w:rStyle w:val="a3"/>
            <w:rFonts w:ascii="Arial" w:hAnsi="Arial" w:cs="Arial"/>
          </w:rPr>
          <w:t>44000201300252)</w:t>
        </w:r>
      </w:hyperlink>
      <w:r>
        <w:rPr>
          <w:rStyle w:val="TimesNewRoman14"/>
          <w:rFonts w:ascii="Arial" w:hAnsi="Arial" w:cs="Times New Roman"/>
          <w:kern w:val="0"/>
          <w:sz w:val="24"/>
        </w:rPr>
        <w:t>)</w:t>
      </w:r>
    </w:p>
    <w:p w14:paraId="5B4B8EBD" w14:textId="77777777" w:rsidR="00E9182E" w:rsidRPr="00E92792" w:rsidRDefault="00E9182E" w:rsidP="00A31703">
      <w:pPr>
        <w:pStyle w:val="15"/>
        <w:spacing w:line="240" w:lineRule="auto"/>
        <w:ind w:firstLine="567"/>
        <w:jc w:val="both"/>
        <w:rPr>
          <w:rStyle w:val="60"/>
          <w:rFonts w:ascii="Arial" w:hAnsi="Arial"/>
          <w:kern w:val="0"/>
          <w:szCs w:val="28"/>
        </w:rPr>
      </w:pPr>
      <w:r w:rsidRPr="00E92792">
        <w:rPr>
          <w:rStyle w:val="TimesNewRoman14"/>
          <w:rFonts w:ascii="Arial" w:hAnsi="Arial" w:cs="Times New Roman"/>
          <w:kern w:val="0"/>
          <w:sz w:val="24"/>
        </w:rPr>
        <w:t xml:space="preserve">4. </w:t>
      </w:r>
      <w:r w:rsidRPr="00E92792">
        <w:rPr>
          <w:rStyle w:val="60"/>
          <w:rFonts w:ascii="Arial" w:hAnsi="Arial" w:cs="Times New Roman"/>
          <w:kern w:val="0"/>
          <w:szCs w:val="28"/>
        </w:rPr>
        <w:t>Информация о месте нахождения, графике работы, справочных</w:t>
      </w:r>
      <w:r w:rsidRPr="00E92792">
        <w:rPr>
          <w:rStyle w:val="60"/>
          <w:rFonts w:ascii="Arial" w:hAnsi="Arial"/>
          <w:kern w:val="0"/>
          <w:szCs w:val="28"/>
        </w:rPr>
        <w:t xml:space="preserve"> телефонах</w:t>
      </w:r>
      <w:r w:rsidRPr="00E92792">
        <w:rPr>
          <w:rStyle w:val="TimesNewRoman14"/>
          <w:rFonts w:ascii="Arial" w:hAnsi="Arial"/>
          <w:kern w:val="0"/>
          <w:sz w:val="24"/>
          <w:szCs w:val="28"/>
        </w:rPr>
        <w:t xml:space="preserve"> уполномоченного органа</w:t>
      </w:r>
      <w:r w:rsidRPr="00E92792">
        <w:rPr>
          <w:rStyle w:val="60"/>
          <w:rFonts w:ascii="Arial" w:hAnsi="Arial"/>
          <w:kern w:val="0"/>
          <w:szCs w:val="28"/>
        </w:rPr>
        <w:t xml:space="preserve">, </w:t>
      </w:r>
      <w:r w:rsidRPr="00E92792">
        <w:rPr>
          <w:rStyle w:val="TimesNewRoman14"/>
          <w:rFonts w:ascii="Arial" w:eastAsia="Arial" w:hAnsi="Arial" w:cs="Arial"/>
          <w:kern w:val="0"/>
          <w:sz w:val="24"/>
          <w:szCs w:val="28"/>
          <w:lang w:eastAsia="ar-SA" w:bidi="ar-SA"/>
        </w:rPr>
        <w:t xml:space="preserve">ОГКУ «ЦСВ», </w:t>
      </w:r>
      <w:r w:rsidRPr="00E92792">
        <w:rPr>
          <w:rStyle w:val="60"/>
          <w:rFonts w:ascii="Arial" w:hAnsi="Arial"/>
          <w:kern w:val="0"/>
          <w:szCs w:val="28"/>
        </w:rPr>
        <w:t>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</w:p>
    <w:p w14:paraId="7CAFBCCD" w14:textId="77777777" w:rsidR="00E9182E" w:rsidRPr="00E92792" w:rsidRDefault="00E9182E" w:rsidP="00A31703">
      <w:pPr>
        <w:pStyle w:val="af"/>
        <w:spacing w:after="0"/>
        <w:ind w:left="0" w:firstLine="567"/>
        <w:rPr>
          <w:rStyle w:val="60"/>
        </w:rPr>
      </w:pPr>
      <w:r w:rsidRPr="00E92792">
        <w:rPr>
          <w:rStyle w:val="60"/>
        </w:rPr>
        <w:t xml:space="preserve"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</w:t>
      </w:r>
      <w:r w:rsidRPr="00E92792">
        <w:rPr>
          <w:rStyle w:val="60"/>
        </w:rPr>
        <w:lastRenderedPageBreak/>
        <w:t xml:space="preserve">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 к настоящему административному регламенту, на официальном сайте </w:t>
      </w:r>
      <w:r w:rsidRPr="00E92792">
        <w:rPr>
          <w:rStyle w:val="TimesNewRoman14"/>
          <w:rFonts w:ascii="Arial" w:hAnsi="Arial"/>
          <w:sz w:val="24"/>
        </w:rPr>
        <w:t xml:space="preserve">департамента социальной защиты населения, опеки и попечительства </w:t>
      </w:r>
      <w:r w:rsidRPr="00E92792">
        <w:rPr>
          <w:rStyle w:val="60"/>
        </w:rPr>
        <w:t>в сети Интернет (</w:t>
      </w:r>
      <w:proofErr w:type="spellStart"/>
      <w:r w:rsidR="002F5ADC" w:rsidRPr="00F6490A">
        <w:rPr>
          <w:lang w:val="en-US"/>
        </w:rPr>
        <w:t>socdep</w:t>
      </w:r>
      <w:proofErr w:type="spellEnd"/>
      <w:r w:rsidR="002F5ADC" w:rsidRPr="002F5ADC">
        <w:t>.</w:t>
      </w:r>
      <w:proofErr w:type="spellStart"/>
      <w:r w:rsidR="002F5ADC" w:rsidRPr="00F6490A">
        <w:rPr>
          <w:lang w:val="en-US"/>
        </w:rPr>
        <w:t>adm</w:t>
      </w:r>
      <w:proofErr w:type="spellEnd"/>
      <w:r w:rsidR="002F5ADC" w:rsidRPr="002F5ADC">
        <w:t>44.</w:t>
      </w:r>
      <w:proofErr w:type="spellStart"/>
      <w:r w:rsidR="002F5ADC" w:rsidRPr="00F6490A">
        <w:rPr>
          <w:lang w:val="en-US"/>
        </w:rPr>
        <w:t>ru</w:t>
      </w:r>
      <w:proofErr w:type="spellEnd"/>
      <w:r w:rsidRPr="00E92792">
        <w:rPr>
          <w:rStyle w:val="60"/>
        </w:rPr>
        <w:t xml:space="preserve">), непосредственно в </w:t>
      </w:r>
      <w:r w:rsidRPr="00E92792">
        <w:rPr>
          <w:rStyle w:val="TimesNewRoman14"/>
          <w:rFonts w:ascii="Arial" w:hAnsi="Arial"/>
          <w:sz w:val="24"/>
        </w:rPr>
        <w:t>департаменте социальной защиты населения, опеки и попечительства</w:t>
      </w:r>
      <w:r w:rsidRPr="00E92792">
        <w:rPr>
          <w:rStyle w:val="60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14:paraId="7CEB03FF" w14:textId="77777777" w:rsidR="002F5ADC" w:rsidRDefault="002F5ADC" w:rsidP="002F5ADC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14:paraId="5F0553D5" w14:textId="77777777" w:rsidR="00E9182E" w:rsidRPr="00E92792" w:rsidRDefault="00E9182E" w:rsidP="00A31703">
      <w:pPr>
        <w:pStyle w:val="af"/>
        <w:spacing w:after="0"/>
        <w:ind w:left="0" w:firstLine="567"/>
        <w:rPr>
          <w:rStyle w:val="60"/>
        </w:rPr>
      </w:pPr>
      <w:r w:rsidRPr="00E92792">
        <w:rPr>
          <w:rStyle w:val="60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E92792">
        <w:rPr>
          <w:rStyle w:val="TimesNewRoman14"/>
          <w:rFonts w:ascii="Arial" w:hAnsi="Arial"/>
          <w:sz w:val="24"/>
        </w:rPr>
        <w:t>уполномоченный орган</w:t>
      </w:r>
      <w:r w:rsidRPr="00E92792">
        <w:rPr>
          <w:rStyle w:val="60"/>
        </w:rPr>
        <w:t>, ОГКУ «ЦСВ»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14:paraId="6A6DF881" w14:textId="77777777" w:rsidR="00E9182E" w:rsidRPr="00E92792" w:rsidRDefault="00E9182E" w:rsidP="00A31703">
      <w:pPr>
        <w:pStyle w:val="af"/>
        <w:spacing w:after="0"/>
        <w:ind w:left="0" w:firstLine="567"/>
        <w:rPr>
          <w:rStyle w:val="60"/>
        </w:rPr>
      </w:pPr>
      <w:r w:rsidRPr="00E92792">
        <w:rPr>
          <w:rStyle w:val="60"/>
        </w:rPr>
        <w:t xml:space="preserve"> Информирование (консультирование) по вопросам предоставления государственной услуги предоставляются специалистами</w:t>
      </w:r>
      <w:r w:rsidRPr="00E92792">
        <w:rPr>
          <w:rStyle w:val="TimesNewRoman14"/>
          <w:rFonts w:ascii="Arial" w:hAnsi="Arial"/>
          <w:sz w:val="24"/>
        </w:rPr>
        <w:t xml:space="preserve"> уполномоченного органа</w:t>
      </w:r>
      <w:r w:rsidRPr="00E92792">
        <w:rPr>
          <w:rStyle w:val="60"/>
        </w:rPr>
        <w:t xml:space="preserve">, ОГКУ «ЦСВ», в том числе специально выделенными для предоставления консультаций. </w:t>
      </w:r>
    </w:p>
    <w:p w14:paraId="17E35CCF" w14:textId="77777777" w:rsidR="00E9182E" w:rsidRPr="00E92792" w:rsidRDefault="00E9182E" w:rsidP="00A31703">
      <w:pPr>
        <w:pStyle w:val="af"/>
        <w:spacing w:after="0"/>
        <w:ind w:left="0" w:firstLine="567"/>
      </w:pPr>
      <w:r w:rsidRPr="00E92792">
        <w:t xml:space="preserve">  Консультации предоставляются по следующим вопросам:</w:t>
      </w:r>
    </w:p>
    <w:p w14:paraId="086C32EA" w14:textId="77777777" w:rsidR="00E9182E" w:rsidRPr="00E92792" w:rsidRDefault="00E9182E" w:rsidP="00A317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>содержание и ход предоставления государственной услуги;</w:t>
      </w:r>
    </w:p>
    <w:p w14:paraId="39E9F9F3" w14:textId="77777777" w:rsidR="00E9182E" w:rsidRPr="00E92792" w:rsidRDefault="00E9182E" w:rsidP="00A317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14:paraId="6026A8EE" w14:textId="77777777" w:rsidR="00E9182E" w:rsidRPr="00E92792" w:rsidRDefault="00E9182E" w:rsidP="00A317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14:paraId="462BA181" w14:textId="77777777" w:rsidR="00E9182E" w:rsidRPr="00E92792" w:rsidRDefault="00E9182E" w:rsidP="00A317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 xml:space="preserve">время приема и выдачи документов специалистами уполномоченного органа, ОГКУ «ЦСВ», МФЦ; </w:t>
      </w:r>
    </w:p>
    <w:p w14:paraId="12DFB30C" w14:textId="77777777" w:rsidR="00E9182E" w:rsidRPr="00E92792" w:rsidRDefault="00E9182E" w:rsidP="00A317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>срок принятия решения о предоставлении государственной услуги;</w:t>
      </w:r>
    </w:p>
    <w:p w14:paraId="2AE49D64" w14:textId="77777777" w:rsidR="00E9182E" w:rsidRPr="00E92792" w:rsidRDefault="00E9182E" w:rsidP="00A31703">
      <w:pPr>
        <w:pStyle w:val="15"/>
        <w:tabs>
          <w:tab w:val="left" w:pos="1008"/>
          <w:tab w:val="left" w:pos="1260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14:paraId="1F76CA7D" w14:textId="77777777" w:rsidR="00E9182E" w:rsidRPr="00E92792" w:rsidRDefault="00E9182E" w:rsidP="00A31703">
      <w:pPr>
        <w:pStyle w:val="af"/>
        <w:spacing w:after="0"/>
        <w:ind w:left="0" w:firstLine="567"/>
      </w:pPr>
      <w:r w:rsidRPr="00E92792"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E92792">
        <w:t>автоинформирования</w:t>
      </w:r>
      <w:proofErr w:type="spellEnd"/>
      <w:r w:rsidRPr="00E92792">
        <w:t xml:space="preserve">.  При </w:t>
      </w:r>
      <w:proofErr w:type="spellStart"/>
      <w:r w:rsidRPr="00E92792">
        <w:t>автоинформировании</w:t>
      </w:r>
      <w:proofErr w:type="spellEnd"/>
      <w:r w:rsidRPr="00E92792">
        <w:t xml:space="preserve"> обеспечивается круглосуточное предоставление справочной информации (при наличии технической возможности). </w:t>
      </w:r>
    </w:p>
    <w:p w14:paraId="2B42E9FD" w14:textId="77777777" w:rsidR="00E9182E" w:rsidRPr="00E92792" w:rsidRDefault="00E9182E" w:rsidP="00A31703">
      <w:pPr>
        <w:pStyle w:val="af"/>
        <w:spacing w:after="0"/>
        <w:ind w:left="0" w:firstLine="567"/>
      </w:pPr>
      <w:r w:rsidRPr="00E92792"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</w:p>
    <w:p w14:paraId="41175AD0" w14:textId="77777777" w:rsidR="00E9182E" w:rsidRPr="00E92792" w:rsidRDefault="00E9182E" w:rsidP="00A31703">
      <w:pPr>
        <w:pStyle w:val="af"/>
        <w:spacing w:after="0"/>
        <w:ind w:left="0" w:firstLine="567"/>
      </w:pPr>
      <w:r w:rsidRPr="00E92792">
        <w:t>Информация по вопросам предоставления государственной услуги размещается:</w:t>
      </w:r>
    </w:p>
    <w:p w14:paraId="3803B77A" w14:textId="77777777" w:rsidR="00E9182E" w:rsidRPr="00E92792" w:rsidRDefault="00E9182E" w:rsidP="00A31703">
      <w:pPr>
        <w:pStyle w:val="af"/>
        <w:spacing w:after="0"/>
        <w:ind w:left="0" w:firstLine="567"/>
      </w:pPr>
      <w:r w:rsidRPr="00E92792">
        <w:lastRenderedPageBreak/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14:paraId="01A29BF7" w14:textId="77777777" w:rsidR="00E9182E" w:rsidRPr="00E92792" w:rsidRDefault="00E9182E" w:rsidP="00A31703">
      <w:pPr>
        <w:pStyle w:val="af"/>
        <w:spacing w:after="0"/>
        <w:ind w:left="0" w:firstLine="567"/>
      </w:pPr>
      <w:r w:rsidRPr="00E92792">
        <w:t>на официальном сайте департамента в сети Интернет (</w:t>
      </w:r>
      <w:proofErr w:type="spellStart"/>
      <w:r w:rsidR="002F5ADC" w:rsidRPr="00F6490A">
        <w:rPr>
          <w:lang w:val="en-US"/>
        </w:rPr>
        <w:t>socdep</w:t>
      </w:r>
      <w:proofErr w:type="spellEnd"/>
      <w:r w:rsidR="002F5ADC" w:rsidRPr="002F5ADC">
        <w:t>.</w:t>
      </w:r>
      <w:proofErr w:type="spellStart"/>
      <w:r w:rsidR="002F5ADC" w:rsidRPr="00F6490A">
        <w:rPr>
          <w:lang w:val="en-US"/>
        </w:rPr>
        <w:t>adm</w:t>
      </w:r>
      <w:proofErr w:type="spellEnd"/>
      <w:r w:rsidR="002F5ADC" w:rsidRPr="002F5ADC">
        <w:t>44.</w:t>
      </w:r>
      <w:proofErr w:type="spellStart"/>
      <w:r w:rsidR="002F5ADC" w:rsidRPr="00F6490A">
        <w:rPr>
          <w:lang w:val="en-US"/>
        </w:rPr>
        <w:t>ru</w:t>
      </w:r>
      <w:proofErr w:type="spellEnd"/>
      <w:r w:rsidRPr="00E92792">
        <w:t>);</w:t>
      </w:r>
    </w:p>
    <w:p w14:paraId="564601A2" w14:textId="77777777" w:rsidR="002F5ADC" w:rsidRDefault="002F5ADC" w:rsidP="002F5ADC">
      <w:pPr>
        <w:tabs>
          <w:tab w:val="left" w:pos="993"/>
        </w:tabs>
      </w:pPr>
      <w:r>
        <w:t xml:space="preserve">(Абзац в редакции 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14:paraId="56B998D1" w14:textId="77777777" w:rsidR="00E9182E" w:rsidRPr="00E92792" w:rsidRDefault="00E9182E" w:rsidP="00A31703">
      <w:pPr>
        <w:pStyle w:val="a8"/>
        <w:rPr>
          <w:rStyle w:val="60"/>
          <w:shd w:val="clear" w:color="auto" w:fill="FF0000"/>
        </w:rPr>
      </w:pPr>
      <w:r w:rsidRPr="00E92792">
        <w:rPr>
          <w:rStyle w:val="60"/>
        </w:rPr>
        <w:t>на портале государственных и муниципальных услуг Костромской области (</w:t>
      </w:r>
      <w:r w:rsidRPr="00E92792">
        <w:t>www.gosuslugi.region.kostroma.ru</w:t>
      </w:r>
      <w:r w:rsidRPr="00E92792">
        <w:rPr>
          <w:szCs w:val="27"/>
          <w:shd w:val="clear" w:color="auto" w:fill="FFFFFF"/>
        </w:rPr>
        <w:t>)</w:t>
      </w:r>
      <w:r w:rsidRPr="00E92792">
        <w:rPr>
          <w:shd w:val="clear" w:color="auto" w:fill="FFFFFF"/>
        </w:rPr>
        <w:t>;</w:t>
      </w:r>
    </w:p>
    <w:p w14:paraId="29285D9F" w14:textId="77777777" w:rsidR="00E9182E" w:rsidRPr="00E92792" w:rsidRDefault="00E9182E" w:rsidP="00A31703">
      <w:pPr>
        <w:pStyle w:val="15"/>
        <w:spacing w:line="240" w:lineRule="auto"/>
        <w:ind w:firstLine="567"/>
        <w:jc w:val="both"/>
        <w:rPr>
          <w:rStyle w:val="60"/>
          <w:rFonts w:ascii="Arial" w:hAnsi="Arial"/>
          <w:kern w:val="0"/>
          <w:szCs w:val="28"/>
          <w:shd w:val="clear" w:color="auto" w:fill="FF0000"/>
        </w:rPr>
      </w:pPr>
      <w:r w:rsidRPr="00E92792">
        <w:rPr>
          <w:rStyle w:val="60"/>
          <w:rFonts w:ascii="Arial" w:hAnsi="Arial"/>
          <w:kern w:val="0"/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6" w:anchor="_blank" w:history="1">
        <w:r w:rsidRPr="00E92792">
          <w:rPr>
            <w:rStyle w:val="a3"/>
            <w:rFonts w:ascii="Arial" w:hAnsi="Arial"/>
            <w:color w:val="auto"/>
            <w:kern w:val="0"/>
            <w:szCs w:val="28"/>
          </w:rPr>
          <w:t>www.gosuslugi.ru</w:t>
        </w:r>
      </w:hyperlink>
      <w:r w:rsidRPr="00E92792">
        <w:rPr>
          <w:rFonts w:ascii="Arial" w:hAnsi="Arial"/>
          <w:kern w:val="0"/>
          <w:szCs w:val="28"/>
        </w:rPr>
        <w:t>)</w:t>
      </w:r>
    </w:p>
    <w:p w14:paraId="0C9C727C" w14:textId="77777777" w:rsidR="00E9182E" w:rsidRPr="00E92792" w:rsidRDefault="00E9182E" w:rsidP="00A31703">
      <w:pPr>
        <w:pStyle w:val="15"/>
        <w:tabs>
          <w:tab w:val="left" w:pos="993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>в средствах массовой информации, в информационных материалах (брошюрах, буклетах и т.д.).</w:t>
      </w:r>
    </w:p>
    <w:p w14:paraId="68E0AABA" w14:textId="77777777" w:rsidR="00E9182E" w:rsidRPr="00E92792" w:rsidRDefault="00E9182E" w:rsidP="00A31703">
      <w:pPr>
        <w:pStyle w:val="af"/>
        <w:spacing w:after="0"/>
        <w:ind w:left="0" w:firstLine="567"/>
      </w:pPr>
      <w:r w:rsidRPr="00E92792">
        <w:t>Размещаемая информация содержит в том числе:</w:t>
      </w:r>
    </w:p>
    <w:p w14:paraId="0E029DCE" w14:textId="77777777" w:rsidR="00E9182E" w:rsidRPr="00E92792" w:rsidRDefault="00E9182E" w:rsidP="00A31703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14:paraId="156CA175" w14:textId="77777777" w:rsidR="00E9182E" w:rsidRPr="00E92792" w:rsidRDefault="00E9182E" w:rsidP="00A31703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>текст административного регламента с приложениями;</w:t>
      </w:r>
    </w:p>
    <w:p w14:paraId="037AD322" w14:textId="77777777" w:rsidR="00E9182E" w:rsidRPr="00E92792" w:rsidRDefault="00E9182E" w:rsidP="00A31703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>блок-схему (согласно приложению № 2 к административному регламенту);</w:t>
      </w:r>
    </w:p>
    <w:p w14:paraId="1A0279B9" w14:textId="77777777" w:rsidR="00E9182E" w:rsidRPr="00E92792" w:rsidRDefault="00E9182E" w:rsidP="00A31703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14:paraId="6C0474CA" w14:textId="77777777" w:rsidR="00E9182E" w:rsidRPr="00E92792" w:rsidRDefault="00E9182E" w:rsidP="00A31703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>порядок информирования о ходе предоставления государственной услуги;</w:t>
      </w:r>
    </w:p>
    <w:p w14:paraId="02014746" w14:textId="77777777" w:rsidR="00E9182E" w:rsidRPr="00E92792" w:rsidRDefault="00E9182E" w:rsidP="00A31703">
      <w:pPr>
        <w:pStyle w:val="15"/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14:paraId="0617EC79" w14:textId="77777777" w:rsidR="00AE6D19" w:rsidRDefault="00AE6D19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14:paraId="5ED79F98" w14:textId="77777777" w:rsidR="00282D38" w:rsidRPr="00AE6D19" w:rsidRDefault="00282D38" w:rsidP="00AE6D19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AE6D19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2. Стандарт предоставления государственной услуги</w:t>
      </w:r>
    </w:p>
    <w:p w14:paraId="11127F8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0DB3F9A6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5. Наименование государственной услуги – </w:t>
      </w:r>
      <w:r w:rsidR="00E9182E" w:rsidRPr="00E92792">
        <w:rPr>
          <w:rStyle w:val="TimesNewRoman14"/>
          <w:rFonts w:ascii="Arial" w:hAnsi="Arial" w:cs="Times New Roman"/>
          <w:sz w:val="24"/>
          <w:szCs w:val="28"/>
        </w:rPr>
        <w:t>н</w:t>
      </w:r>
      <w:r w:rsidRPr="00E92792">
        <w:rPr>
          <w:rFonts w:cs="Times New Roman"/>
          <w:sz w:val="24"/>
          <w:szCs w:val="28"/>
        </w:rPr>
        <w:t>азначение ежегодной компенсации на оздоровление участникам ликвидации последствий катастрофы на Чернобыльской АЭС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 (далее - государственная услуга).</w:t>
      </w:r>
    </w:p>
    <w:p w14:paraId="4C7D1C56" w14:textId="77777777" w:rsidR="00282D38" w:rsidRPr="00E92792" w:rsidRDefault="004B3A72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  <w:r w:rsidRPr="00D53969">
        <w:rPr>
          <w:rStyle w:val="a6"/>
        </w:rPr>
        <w:t>6. Государственная услуга предоставляется департаментом социальной защиты населения, опеки и попечительства Костромской области, через ОГКУ «ЦСВ», МФЦ (в части сбора документов).</w:t>
      </w:r>
      <w:r w:rsidR="00E9182E" w:rsidRPr="00E92792">
        <w:rPr>
          <w:rFonts w:cs="Times New Roman"/>
          <w:sz w:val="24"/>
        </w:rPr>
        <w:t xml:space="preserve"> </w:t>
      </w:r>
    </w:p>
    <w:p w14:paraId="76B4F092" w14:textId="77777777" w:rsidR="004B3A72" w:rsidRDefault="004B3A72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(п. 6 в новой редакции </w:t>
      </w:r>
      <w:r w:rsidRPr="004B3A72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4B3A72">
          <w:rPr>
            <w:rStyle w:val="a3"/>
            <w:sz w:val="24"/>
            <w:szCs w:val="24"/>
          </w:rPr>
          <w:t xml:space="preserve">№ 699 от 23.10.2012 года (НГР </w:t>
        </w:r>
        <w:r w:rsidRPr="004B3A72">
          <w:rPr>
            <w:rStyle w:val="a3"/>
            <w:sz w:val="24"/>
            <w:szCs w:val="24"/>
            <w:lang w:val="en-US"/>
          </w:rPr>
          <w:t>RU</w:t>
        </w:r>
        <w:r w:rsidRPr="004B3A72">
          <w:rPr>
            <w:rStyle w:val="a3"/>
            <w:sz w:val="24"/>
            <w:szCs w:val="24"/>
          </w:rPr>
          <w:t>44000201201048)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14:paraId="167E0F5F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14:paraId="7D206C93" w14:textId="77777777" w:rsidR="00E9182E" w:rsidRPr="00E92792" w:rsidRDefault="00E9182E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1) о н</w:t>
      </w:r>
      <w:r w:rsidRPr="00E92792">
        <w:rPr>
          <w:rFonts w:cs="Times New Roman"/>
          <w:sz w:val="24"/>
          <w:szCs w:val="28"/>
        </w:rPr>
        <w:t xml:space="preserve">азначении ежегодной компенсации на оздоровление участникам ликвидации последствий катастрофы на Чернобыльской АЭС </w:t>
      </w:r>
      <w:r w:rsidRPr="00E92792">
        <w:rPr>
          <w:rStyle w:val="60"/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Pr="00E92792">
        <w:rPr>
          <w:rStyle w:val="TimesNewRoman14"/>
          <w:rFonts w:ascii="Arial" w:hAnsi="Arial"/>
          <w:sz w:val="24"/>
        </w:rPr>
        <w:t>;</w:t>
      </w:r>
    </w:p>
    <w:p w14:paraId="5FF24507" w14:textId="77777777" w:rsidR="00282D38" w:rsidRPr="00E92792" w:rsidRDefault="00E9182E" w:rsidP="00A31703">
      <w:pPr>
        <w:pStyle w:val="ConsPlusNormal"/>
        <w:widowControl/>
        <w:ind w:firstLine="567"/>
        <w:jc w:val="both"/>
        <w:rPr>
          <w:rFonts w:cs="Times New Roman"/>
          <w:iCs/>
          <w:sz w:val="24"/>
          <w:szCs w:val="28"/>
          <w:shd w:val="clear" w:color="auto" w:fill="FF0000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2) об отказе в н</w:t>
      </w:r>
      <w:r w:rsidRPr="00E92792">
        <w:rPr>
          <w:rFonts w:cs="Times New Roman"/>
          <w:sz w:val="24"/>
          <w:szCs w:val="28"/>
        </w:rPr>
        <w:t xml:space="preserve">азначении ежегодной компенсации на оздоровление участникам ликвидации последствий катастрофы на Чернобыльской АЭС </w:t>
      </w:r>
      <w:r w:rsidRPr="00E92792">
        <w:rPr>
          <w:rStyle w:val="60"/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E92792">
        <w:rPr>
          <w:rFonts w:cs="Times New Roman"/>
          <w:sz w:val="24"/>
          <w:szCs w:val="28"/>
        </w:rPr>
        <w:t>.</w:t>
      </w:r>
    </w:p>
    <w:p w14:paraId="6C4F00A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14:paraId="2DD9AC3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1) уведомления о предоставлении государственной услуги;</w:t>
      </w:r>
    </w:p>
    <w:p w14:paraId="12B16D6A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2) уведомления об отказе в предоставлении государственной услуги.</w:t>
      </w:r>
    </w:p>
    <w:p w14:paraId="3BBF3966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8. Срок предоставления государственной услуги – </w:t>
      </w:r>
      <w:r w:rsidRPr="00E92792">
        <w:rPr>
          <w:rFonts w:cs="Times New Roman"/>
          <w:sz w:val="24"/>
          <w:szCs w:val="28"/>
        </w:rPr>
        <w:t xml:space="preserve">10 дней со дня подачи заявления и документов, необходимых для предоставления государственной услуги </w:t>
      </w:r>
      <w:proofErr w:type="gramStart"/>
      <w:r w:rsidRPr="00E92792">
        <w:rPr>
          <w:rFonts w:cs="Times New Roman"/>
          <w:sz w:val="24"/>
          <w:szCs w:val="28"/>
        </w:rPr>
        <w:t xml:space="preserve">в </w:t>
      </w:r>
      <w:r w:rsidR="00E9182E" w:rsidRPr="00E92792">
        <w:rPr>
          <w:rStyle w:val="TimesNewRoman14"/>
          <w:rFonts w:ascii="Arial" w:hAnsi="Arial" w:cs="Times New Roman"/>
          <w:sz w:val="24"/>
          <w:szCs w:val="28"/>
        </w:rPr>
        <w:t xml:space="preserve"> ОГКУ</w:t>
      </w:r>
      <w:proofErr w:type="gramEnd"/>
      <w:r w:rsidR="00E9182E" w:rsidRPr="00E92792">
        <w:rPr>
          <w:rStyle w:val="TimesNewRoman14"/>
          <w:rFonts w:ascii="Arial" w:hAnsi="Arial" w:cs="Times New Roman"/>
          <w:sz w:val="24"/>
          <w:szCs w:val="28"/>
        </w:rPr>
        <w:t xml:space="preserve"> «ЦСВ».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>.</w:t>
      </w:r>
    </w:p>
    <w:p w14:paraId="3209D93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14:paraId="3EDFFB8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lastRenderedPageBreak/>
        <w:t xml:space="preserve">1) </w:t>
      </w:r>
      <w:r w:rsidR="004B3A72">
        <w:rPr>
          <w:rFonts w:cs="Times New Roman"/>
          <w:sz w:val="24"/>
          <w:szCs w:val="28"/>
        </w:rPr>
        <w:t>Закон Российской Федерации</w:t>
      </w:r>
      <w:r w:rsidRPr="00E92792">
        <w:rPr>
          <w:rFonts w:cs="Times New Roman"/>
          <w:sz w:val="24"/>
          <w:szCs w:val="28"/>
        </w:rPr>
        <w:t xml:space="preserve"> </w:t>
      </w:r>
      <w:hyperlink r:id="rId18" w:tgtFrame="Logical" w:history="1">
        <w:r w:rsidRPr="00AE6D19">
          <w:rPr>
            <w:rStyle w:val="a3"/>
            <w:rFonts w:cs="Times New Roman"/>
            <w:sz w:val="24"/>
            <w:szCs w:val="28"/>
          </w:rPr>
          <w:t>от 15 мая 1991 года № 1244-1</w:t>
        </w:r>
      </w:hyperlink>
      <w:r w:rsidRPr="00E92792">
        <w:rPr>
          <w:rFonts w:cs="Times New Roman"/>
          <w:sz w:val="24"/>
          <w:szCs w:val="28"/>
        </w:rPr>
        <w:t xml:space="preserve"> "О социальной защите граждан, подвергшихся воздействию радиации вследствие катастрофы на Чернобыльской АЭС" ("Ведомости Съезда народных депутатов Российской Федерации и Верховного Совета Российской Федерации", 1991, № 21);</w:t>
      </w:r>
    </w:p>
    <w:p w14:paraId="31C192B5" w14:textId="77777777" w:rsidR="004B3A72" w:rsidRDefault="004B3A72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(в редакции </w:t>
      </w:r>
      <w:r w:rsidRPr="004B3A72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9" w:tgtFrame="ChangingDocument" w:history="1">
        <w:r w:rsidRPr="004B3A72">
          <w:rPr>
            <w:rStyle w:val="a3"/>
            <w:sz w:val="24"/>
            <w:szCs w:val="24"/>
          </w:rPr>
          <w:t xml:space="preserve">№ 699 от 23.10.2012 года (НГР </w:t>
        </w:r>
        <w:r w:rsidRPr="004B3A72">
          <w:rPr>
            <w:rStyle w:val="a3"/>
            <w:sz w:val="24"/>
            <w:szCs w:val="24"/>
            <w:lang w:val="en-US"/>
          </w:rPr>
          <w:t>RU</w:t>
        </w:r>
        <w:r w:rsidRPr="004B3A72">
          <w:rPr>
            <w:rStyle w:val="a3"/>
            <w:sz w:val="24"/>
            <w:szCs w:val="24"/>
          </w:rPr>
          <w:t>44000201201048)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14:paraId="6A25FEB8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2) п</w:t>
      </w:r>
      <w:hyperlink r:id="rId20" w:history="1">
        <w:r w:rsidRPr="00E92792">
          <w:rPr>
            <w:rStyle w:val="a3"/>
            <w:rFonts w:cs="Times New Roman"/>
            <w:color w:val="auto"/>
            <w:sz w:val="24"/>
            <w:szCs w:val="28"/>
          </w:rPr>
          <w:t>остановление</w:t>
        </w:r>
      </w:hyperlink>
      <w:r w:rsidRPr="00E92792">
        <w:rPr>
          <w:rFonts w:cs="Times New Roman"/>
          <w:sz w:val="24"/>
          <w:szCs w:val="28"/>
        </w:rPr>
        <w:t xml:space="preserve"> Правительства Российской Федерации </w:t>
      </w:r>
      <w:hyperlink r:id="rId21" w:tgtFrame="Logical" w:history="1">
        <w:r w:rsidRPr="00AE6D19">
          <w:rPr>
            <w:rStyle w:val="a3"/>
            <w:rFonts w:cs="Times New Roman"/>
            <w:sz w:val="24"/>
            <w:szCs w:val="28"/>
          </w:rPr>
          <w:t>от 31 декабря 2004 года № 907</w:t>
        </w:r>
      </w:hyperlink>
      <w:r w:rsidRPr="00E92792">
        <w:rPr>
          <w:rFonts w:cs="Times New Roman"/>
          <w:sz w:val="24"/>
          <w:szCs w:val="28"/>
        </w:rPr>
        <w:t xml:space="preserve"> "О социальной поддержке граждан, подвергшихся воздействию радиации вследствие катастрофы на Чернобыльской АЭС ("Российская газета", 2005, № 8 (20 января);</w:t>
      </w:r>
    </w:p>
    <w:p w14:paraId="4EA9D84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3) п</w:t>
      </w:r>
      <w:hyperlink r:id="rId22" w:history="1">
        <w:r w:rsidRPr="00E92792">
          <w:rPr>
            <w:rStyle w:val="a3"/>
            <w:rFonts w:cs="Times New Roman"/>
            <w:color w:val="auto"/>
            <w:sz w:val="24"/>
            <w:szCs w:val="28"/>
          </w:rPr>
          <w:t>остановление</w:t>
        </w:r>
      </w:hyperlink>
      <w:r w:rsidRPr="00E92792">
        <w:rPr>
          <w:rFonts w:cs="Times New Roman"/>
          <w:sz w:val="24"/>
          <w:szCs w:val="28"/>
        </w:rPr>
        <w:t xml:space="preserve"> Правительства Российской Федерации </w:t>
      </w:r>
      <w:hyperlink r:id="rId23" w:tgtFrame="Logical" w:history="1">
        <w:r w:rsidRPr="00AE6D19">
          <w:rPr>
            <w:rStyle w:val="a3"/>
            <w:rFonts w:cs="Times New Roman"/>
            <w:sz w:val="24"/>
            <w:szCs w:val="28"/>
          </w:rPr>
          <w:t>от 21 августа 2001 года № 607</w:t>
        </w:r>
      </w:hyperlink>
      <w:r w:rsidRPr="00E92792">
        <w:rPr>
          <w:rFonts w:cs="Times New Roman"/>
          <w:sz w:val="24"/>
          <w:szCs w:val="28"/>
        </w:rPr>
        <w:t xml:space="preserve"> "О порядке выплаты ежемесячной денежной компенсации в возмещение вреда, причиненного здоровью граждан в связи с радиационным воздействием вследствие Чернобыльской катастрофы либо с выполнением работ по ликвидации последствий катастрофы на Чернобыльской АЭС" ("Российская газета", № 172, 05.09.2001);</w:t>
      </w:r>
    </w:p>
    <w:p w14:paraId="64DBB453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4) постановление  губернатора Костромской области </w:t>
      </w:r>
      <w:hyperlink r:id="rId24" w:tgtFrame="Logical" w:history="1">
        <w:r w:rsidRPr="00AE6D19">
          <w:rPr>
            <w:rStyle w:val="a3"/>
            <w:rFonts w:cs="Times New Roman"/>
            <w:sz w:val="24"/>
            <w:szCs w:val="28"/>
          </w:rPr>
          <w:t>от 20 декабря 2007 года № 532</w:t>
        </w:r>
      </w:hyperlink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населения) («СП - нормативные документы», № 62(122), 26.12.2007);</w:t>
      </w:r>
    </w:p>
    <w:p w14:paraId="5BA1B063" w14:textId="77777777" w:rsidR="00282D38" w:rsidRPr="00E92792" w:rsidRDefault="00282D38" w:rsidP="00A31703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5) постановление администрации Костромской области от 29 января 2008 года № 23-а «О создании областного государственного учреждения «Центр социальных выплат»  («СП - нормативные документы», № 4(128), 06.02.2008);</w:t>
      </w:r>
    </w:p>
    <w:p w14:paraId="64F8B6CE" w14:textId="77777777" w:rsidR="00282D38" w:rsidRPr="00E92792" w:rsidRDefault="00282D38" w:rsidP="00A31703">
      <w:pPr>
        <w:autoSpaceDE w:val="0"/>
      </w:pPr>
      <w:r w:rsidRPr="00E92792">
        <w:t>6) постановление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14:paraId="3489EBCE" w14:textId="77777777" w:rsidR="004B3A72" w:rsidRPr="00D53969" w:rsidRDefault="004B3A72" w:rsidP="004B3A72">
      <w:pPr>
        <w:pStyle w:val="a5"/>
      </w:pPr>
      <w:r w:rsidRPr="00D53969">
        <w:rPr>
          <w:rStyle w:val="a6"/>
        </w:rPr>
        <w:t>10. В Перечень документов, необходимых для предоставления государственной услуги, входят:</w:t>
      </w:r>
    </w:p>
    <w:p w14:paraId="2A28180D" w14:textId="77777777" w:rsidR="004B3A72" w:rsidRPr="00D53969" w:rsidRDefault="004B3A72" w:rsidP="004B3A72">
      <w:pPr>
        <w:pStyle w:val="a5"/>
        <w:widowControl w:val="0"/>
        <w:numPr>
          <w:ilvl w:val="0"/>
          <w:numId w:val="4"/>
        </w:numPr>
        <w:tabs>
          <w:tab w:val="left" w:pos="952"/>
        </w:tabs>
        <w:spacing w:after="0"/>
      </w:pPr>
      <w:r w:rsidRPr="00D53969">
        <w:rPr>
          <w:rStyle w:val="a6"/>
        </w:rPr>
        <w:t>заявление о назначении ежегодной компенсации на оздоровление по форме согласно приложению № 3 к настоящему административному регламенту;</w:t>
      </w:r>
    </w:p>
    <w:p w14:paraId="5F2F78DF" w14:textId="77777777" w:rsidR="004B3A72" w:rsidRPr="00D53969" w:rsidRDefault="004B3A72" w:rsidP="004B3A72">
      <w:pPr>
        <w:pStyle w:val="a5"/>
        <w:widowControl w:val="0"/>
        <w:numPr>
          <w:ilvl w:val="0"/>
          <w:numId w:val="4"/>
        </w:numPr>
        <w:tabs>
          <w:tab w:val="left" w:pos="952"/>
        </w:tabs>
        <w:spacing w:after="0"/>
      </w:pPr>
      <w:r w:rsidRPr="00D53969">
        <w:rPr>
          <w:rStyle w:val="a6"/>
        </w:rPr>
        <w:t>документ, удостоверяющий личность, в частности, один из следующих:</w:t>
      </w:r>
    </w:p>
    <w:p w14:paraId="3B3CEE29" w14:textId="77777777" w:rsidR="004B3A72" w:rsidRPr="00D53969" w:rsidRDefault="004B3A72" w:rsidP="004B3A72">
      <w:pPr>
        <w:pStyle w:val="a5"/>
        <w:tabs>
          <w:tab w:val="right" w:pos="7282"/>
          <w:tab w:val="right" w:pos="9269"/>
        </w:tabs>
      </w:pPr>
      <w:r w:rsidRPr="00D53969">
        <w:rPr>
          <w:rStyle w:val="a6"/>
        </w:rPr>
        <w:t>паспорт гражданина Российской Федерации;</w:t>
      </w:r>
    </w:p>
    <w:p w14:paraId="2B896AFF" w14:textId="77777777" w:rsidR="004B3A72" w:rsidRPr="00D53969" w:rsidRDefault="004B3A72" w:rsidP="004B3A72">
      <w:pPr>
        <w:pStyle w:val="a5"/>
        <w:tabs>
          <w:tab w:val="right" w:pos="4321"/>
          <w:tab w:val="left" w:pos="4732"/>
        </w:tabs>
      </w:pPr>
      <w:r w:rsidRPr="00D53969">
        <w:rPr>
          <w:rStyle w:val="a6"/>
        </w:rPr>
        <w:t>временное удостоверение личности гражданина Российской Федерации по форме № 2П,</w:t>
      </w:r>
      <w:r w:rsidRPr="00D53969">
        <w:rPr>
          <w:rStyle w:val="a6"/>
        </w:rPr>
        <w:tab/>
        <w:t xml:space="preserve"> согласно приложению № 2 к Административному регламенту Федеральной миграционной службы по предоставлению государственной услуги по выдаче, замене и по исполнению государственной функции по учету паспортов гражданина Российской</w:t>
      </w:r>
      <w:r>
        <w:rPr>
          <w:rStyle w:val="a6"/>
        </w:rPr>
        <w:t xml:space="preserve"> </w:t>
      </w:r>
      <w:r w:rsidRPr="00D53969">
        <w:rPr>
          <w:rStyle w:val="a6"/>
        </w:rPr>
        <w:t>Федерации</w:t>
      </w:r>
      <w:r>
        <w:rPr>
          <w:rStyle w:val="a6"/>
        </w:rPr>
        <w:t>, у</w:t>
      </w:r>
      <w:r w:rsidRPr="00D53969">
        <w:rPr>
          <w:rStyle w:val="a6"/>
        </w:rPr>
        <w:t xml:space="preserve">достоверяющих личность гражданина Российской Федерации на территории Российской Федерации, утвержденному приказом ФМС РФ </w:t>
      </w:r>
      <w:hyperlink r:id="rId25" w:tgtFrame="Logical" w:history="1">
        <w:r w:rsidRPr="00CF6F12">
          <w:rPr>
            <w:rStyle w:val="a3"/>
            <w:shd w:val="clear" w:color="auto" w:fill="FFFFFF"/>
          </w:rPr>
          <w:t>от 07.12.2009 № 339</w:t>
        </w:r>
      </w:hyperlink>
      <w:r w:rsidRPr="00D53969">
        <w:rPr>
          <w:rStyle w:val="a6"/>
        </w:rPr>
        <w:t>;</w:t>
      </w:r>
    </w:p>
    <w:p w14:paraId="51DA72C8" w14:textId="77777777" w:rsidR="004B3A72" w:rsidRPr="00D53969" w:rsidRDefault="004B3A72" w:rsidP="004B3A72">
      <w:pPr>
        <w:pStyle w:val="a5"/>
      </w:pPr>
      <w:r w:rsidRPr="00D53969">
        <w:rPr>
          <w:rStyle w:val="a6"/>
        </w:rPr>
        <w:t>удостоверение личности или военный билет военнослужащего;</w:t>
      </w:r>
    </w:p>
    <w:p w14:paraId="44723AB2" w14:textId="77777777" w:rsidR="004B3A72" w:rsidRPr="00D53969" w:rsidRDefault="004B3A72" w:rsidP="004B3A72">
      <w:pPr>
        <w:pStyle w:val="a5"/>
      </w:pPr>
      <w:r w:rsidRPr="00D53969">
        <w:rPr>
          <w:rStyle w:val="a6"/>
        </w:rPr>
        <w:t>паспорт моряка (удостоверение личности моряка);</w:t>
      </w:r>
    </w:p>
    <w:p w14:paraId="6D42A8E9" w14:textId="77777777" w:rsidR="004B3A72" w:rsidRPr="00D53969" w:rsidRDefault="004B3A72" w:rsidP="004B3A72">
      <w:pPr>
        <w:pStyle w:val="a5"/>
        <w:widowControl w:val="0"/>
        <w:numPr>
          <w:ilvl w:val="0"/>
          <w:numId w:val="4"/>
        </w:numPr>
        <w:tabs>
          <w:tab w:val="left" w:pos="1072"/>
        </w:tabs>
        <w:spacing w:after="0"/>
      </w:pPr>
      <w:r w:rsidRPr="00D53969">
        <w:rPr>
          <w:rStyle w:val="a6"/>
        </w:rPr>
        <w:t>документ, подтверждающий факт проживания заявителя на территории Костромской области, в частности, паспорт гражданина Российской Федерации с отметкой о регистрации на территории Костромской области;</w:t>
      </w:r>
    </w:p>
    <w:p w14:paraId="3156E237" w14:textId="77777777" w:rsidR="004B3A72" w:rsidRPr="00D53969" w:rsidRDefault="004B3A72" w:rsidP="004B3A72">
      <w:pPr>
        <w:pStyle w:val="a5"/>
        <w:widowControl w:val="0"/>
        <w:numPr>
          <w:ilvl w:val="0"/>
          <w:numId w:val="4"/>
        </w:numPr>
        <w:tabs>
          <w:tab w:val="left" w:pos="898"/>
        </w:tabs>
        <w:spacing w:after="0"/>
      </w:pPr>
      <w:r w:rsidRPr="00D53969">
        <w:rPr>
          <w:rStyle w:val="a6"/>
        </w:rPr>
        <w:t>удостоверение, дающее право на меры социальной поддержки;</w:t>
      </w:r>
    </w:p>
    <w:p w14:paraId="6D311D49" w14:textId="77777777" w:rsidR="004B3A72" w:rsidRPr="00D53969" w:rsidRDefault="004B3A72" w:rsidP="004B3A72">
      <w:pPr>
        <w:pStyle w:val="a5"/>
        <w:widowControl w:val="0"/>
        <w:numPr>
          <w:ilvl w:val="0"/>
          <w:numId w:val="4"/>
        </w:numPr>
        <w:tabs>
          <w:tab w:val="left" w:pos="1072"/>
        </w:tabs>
        <w:spacing w:after="0"/>
      </w:pPr>
      <w:r w:rsidRPr="00D53969">
        <w:rPr>
          <w:rStyle w:val="a6"/>
        </w:rPr>
        <w:t xml:space="preserve">документы, подтверждающие факт эвакуации (переселения), добровольного выезда из указанных зон радиоактивного загрязнения для </w:t>
      </w:r>
      <w:r w:rsidRPr="00D53969">
        <w:rPr>
          <w:rStyle w:val="a6"/>
        </w:rPr>
        <w:lastRenderedPageBreak/>
        <w:t>граждан, выехавших добровольно на новое место жительства из зоны проживания с правом на отселение в 1986 году и в последующие годы.</w:t>
      </w:r>
    </w:p>
    <w:p w14:paraId="103D7A66" w14:textId="77777777" w:rsidR="004B3A72" w:rsidRPr="00D53969" w:rsidRDefault="004B3A72" w:rsidP="004B3A72">
      <w:pPr>
        <w:pStyle w:val="a5"/>
      </w:pPr>
      <w:r w:rsidRPr="00D53969">
        <w:rPr>
          <w:rStyle w:val="a6"/>
        </w:rPr>
        <w:t>Заявление и документы, предоставляемые заявителями, должны быть составлены на русском языке.</w:t>
      </w:r>
    </w:p>
    <w:p w14:paraId="218D5EB8" w14:textId="77777777" w:rsidR="004B3A72" w:rsidRPr="00D53969" w:rsidRDefault="004B3A72" w:rsidP="004B3A72">
      <w:pPr>
        <w:pStyle w:val="a5"/>
      </w:pPr>
      <w:r w:rsidRPr="00D53969">
        <w:rPr>
          <w:rStyle w:val="a6"/>
        </w:rPr>
        <w:t>Документы, указанные в настоящем пункте регламента, представляются заявителем любым из способов, указанных в пункте 26 настоящего административного регламента.</w:t>
      </w:r>
    </w:p>
    <w:p w14:paraId="47776D25" w14:textId="77777777" w:rsidR="004B3A72" w:rsidRPr="00D53969" w:rsidRDefault="004B3A72" w:rsidP="004B3A72">
      <w:pPr>
        <w:pStyle w:val="a5"/>
      </w:pPr>
      <w:r w:rsidRPr="00D53969">
        <w:rPr>
          <w:rStyle w:val="a6"/>
        </w:rPr>
        <w:t xml:space="preserve">Запрещается требовать от заявителя: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6" w:tgtFrame="Logical" w:history="1">
        <w:r w:rsidRPr="00CF6F12">
          <w:rPr>
            <w:rStyle w:val="a3"/>
            <w:shd w:val="clear" w:color="auto" w:fill="FFFFFF"/>
          </w:rPr>
          <w:t>от 15 августа 2011 года № 301-а</w:t>
        </w:r>
      </w:hyperlink>
      <w:r w:rsidRPr="00D53969">
        <w:rPr>
          <w:rStyle w:val="a6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оказание»;</w:t>
      </w:r>
    </w:p>
    <w:p w14:paraId="4BA2F60A" w14:textId="77777777" w:rsidR="004B3A72" w:rsidRPr="00D53969" w:rsidRDefault="004B3A72" w:rsidP="004B3A72">
      <w:pPr>
        <w:pStyle w:val="a5"/>
      </w:pPr>
      <w:r w:rsidRPr="00D53969">
        <w:rPr>
          <w:rStyle w:val="a6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</w:t>
      </w:r>
    </w:p>
    <w:p w14:paraId="45C5B00E" w14:textId="77777777" w:rsidR="004B3A72" w:rsidRPr="00D53969" w:rsidRDefault="004B3A72" w:rsidP="004B3A72">
      <w:pPr>
        <w:pStyle w:val="a5"/>
      </w:pPr>
      <w:r w:rsidRPr="00D53969">
        <w:rPr>
          <w:rStyle w:val="a6"/>
        </w:rPr>
        <w:t>Российской Федерации, нормативными правовыми актами субъектов Российской Федерации и муниципальными правовыми актами;</w:t>
      </w:r>
    </w:p>
    <w:p w14:paraId="4BFFDB6F" w14:textId="77777777" w:rsidR="00BF0992" w:rsidRPr="00E92792" w:rsidRDefault="004B3A72" w:rsidP="004B3A72">
      <w:pPr>
        <w:pStyle w:val="ConsPlusNormal"/>
        <w:ind w:firstLine="567"/>
        <w:jc w:val="both"/>
        <w:rPr>
          <w:rFonts w:cs="Times New Roman"/>
          <w:sz w:val="24"/>
          <w:szCs w:val="28"/>
        </w:rPr>
      </w:pPr>
      <w:r w:rsidRPr="00D53969">
        <w:rPr>
          <w:rStyle w:val="a6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14:paraId="3191FCB4" w14:textId="77777777" w:rsidR="004B3A72" w:rsidRDefault="004B3A72" w:rsidP="00A31703">
      <w:pPr>
        <w:pStyle w:val="af"/>
        <w:spacing w:after="0"/>
        <w:ind w:left="0" w:firstLine="567"/>
      </w:pPr>
      <w:r>
        <w:rPr>
          <w:rStyle w:val="TimesNewRoman14"/>
          <w:rFonts w:ascii="Arial" w:hAnsi="Arial"/>
          <w:sz w:val="24"/>
          <w:szCs w:val="28"/>
        </w:rPr>
        <w:t xml:space="preserve">(п. 10 в новой редакции </w:t>
      </w:r>
      <w:r w:rsidRPr="004B3A72">
        <w:t xml:space="preserve">приказа департамента социальной защиты населения, опеки и попечительства Костромской области </w:t>
      </w:r>
      <w:hyperlink r:id="rId27" w:tgtFrame="ChangingDocument" w:history="1">
        <w:r w:rsidRPr="004B3A72">
          <w:rPr>
            <w:rStyle w:val="a3"/>
          </w:rPr>
          <w:t xml:space="preserve">№ 699 от 23.10.2012 года (НГР </w:t>
        </w:r>
        <w:r w:rsidRPr="004B3A72">
          <w:rPr>
            <w:rStyle w:val="a3"/>
            <w:lang w:val="en-US"/>
          </w:rPr>
          <w:t>RU</w:t>
        </w:r>
        <w:r w:rsidRPr="004B3A72">
          <w:rPr>
            <w:rStyle w:val="a3"/>
          </w:rPr>
          <w:t>44000201201048)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14:paraId="489854E4" w14:textId="77777777" w:rsidR="00BF0992" w:rsidRPr="00E92792" w:rsidRDefault="00BF0992" w:rsidP="00A31703">
      <w:pPr>
        <w:pStyle w:val="af"/>
        <w:spacing w:after="0"/>
        <w:ind w:left="0" w:firstLine="567"/>
      </w:pPr>
      <w:r w:rsidRPr="00E92792">
        <w:t>11. Документы, предоставляемые заявителем, должны соответствовать следующим требованиям:</w:t>
      </w:r>
    </w:p>
    <w:p w14:paraId="16FD7DF5" w14:textId="77777777" w:rsidR="00BF0992" w:rsidRPr="00E92792" w:rsidRDefault="00BF0992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тексты документов должны быть написаны разборчиво;</w:t>
      </w:r>
    </w:p>
    <w:p w14:paraId="15D5CC4A" w14:textId="77777777" w:rsidR="00BF0992" w:rsidRPr="00E92792" w:rsidRDefault="00BF0992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14:paraId="460AF3C5" w14:textId="77777777" w:rsidR="00BF0992" w:rsidRPr="00E92792" w:rsidRDefault="00BF0992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14:paraId="2D36B1F2" w14:textId="77777777" w:rsidR="00BF0992" w:rsidRPr="00E92792" w:rsidRDefault="00BF0992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14:paraId="2655618A" w14:textId="77777777" w:rsidR="00BF0992" w:rsidRPr="00E92792" w:rsidRDefault="00BF0992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lastRenderedPageBreak/>
        <w:t>документы не должны иметь серьезных повреждений, наличие которых допускает неоднозначность их толкования.</w:t>
      </w:r>
    </w:p>
    <w:p w14:paraId="348BAFB1" w14:textId="77777777" w:rsidR="00BF0992" w:rsidRPr="00E92792" w:rsidRDefault="00BF0992" w:rsidP="00A31703">
      <w:pPr>
        <w:pStyle w:val="af"/>
        <w:spacing w:after="0"/>
        <w:ind w:left="0" w:firstLine="567"/>
      </w:pPr>
      <w:r w:rsidRPr="00E92792">
        <w:t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</w:t>
      </w:r>
    </w:p>
    <w:p w14:paraId="6DDFFADB" w14:textId="77777777" w:rsidR="00BF0992" w:rsidRPr="00E92792" w:rsidRDefault="00BF0992" w:rsidP="00A31703">
      <w:pPr>
        <w:pStyle w:val="af"/>
        <w:spacing w:after="0"/>
        <w:ind w:left="0" w:firstLine="567"/>
      </w:pPr>
      <w:r w:rsidRPr="00E92792"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14:paraId="44A7906E" w14:textId="77777777" w:rsidR="00282D38" w:rsidRPr="00E92792" w:rsidRDefault="004B3A72" w:rsidP="00A31703">
      <w:pPr>
        <w:pStyle w:val="15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D53969">
        <w:rPr>
          <w:rStyle w:val="a6"/>
        </w:rPr>
        <w:t>12. Услуги, которые являются необходимыми и обязательными для предоставления государственной услуги, отсутствуют.</w:t>
      </w:r>
    </w:p>
    <w:p w14:paraId="6B5CA2F3" w14:textId="77777777" w:rsidR="004B3A72" w:rsidRPr="004B3A72" w:rsidRDefault="004B3A72" w:rsidP="00A31703">
      <w:pPr>
        <w:pStyle w:val="af0"/>
        <w:spacing w:line="240" w:lineRule="auto"/>
        <w:rPr>
          <w:rFonts w:ascii="Arial" w:hAnsi="Arial" w:cs="Arial"/>
          <w:sz w:val="24"/>
        </w:rPr>
      </w:pPr>
      <w:r w:rsidRPr="004B3A72">
        <w:rPr>
          <w:rStyle w:val="TimesNewRoman14"/>
          <w:rFonts w:ascii="Arial" w:hAnsi="Arial" w:cs="Arial"/>
          <w:sz w:val="24"/>
          <w:szCs w:val="28"/>
        </w:rPr>
        <w:t xml:space="preserve">(п. 12 в новой редакции </w:t>
      </w:r>
      <w:r w:rsidRPr="004B3A72">
        <w:rPr>
          <w:rFonts w:ascii="Arial" w:hAnsi="Arial" w:cs="Arial"/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8" w:tgtFrame="ChangingDocument" w:history="1">
        <w:r w:rsidRPr="004B3A72">
          <w:rPr>
            <w:rStyle w:val="a3"/>
            <w:rFonts w:ascii="Arial" w:hAnsi="Arial" w:cs="Arial"/>
            <w:sz w:val="24"/>
            <w:szCs w:val="24"/>
          </w:rPr>
          <w:t xml:space="preserve">№ 699 от 23.10.2012 года (НГР </w:t>
        </w:r>
        <w:r w:rsidRPr="004B3A72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Pr="004B3A72">
          <w:rPr>
            <w:rStyle w:val="a3"/>
            <w:rFonts w:ascii="Arial" w:hAnsi="Arial" w:cs="Arial"/>
            <w:sz w:val="24"/>
            <w:szCs w:val="24"/>
          </w:rPr>
          <w:t>44000201201048)</w:t>
        </w:r>
      </w:hyperlink>
      <w:r w:rsidRPr="004B3A72">
        <w:rPr>
          <w:rStyle w:val="TimesNewRoman14"/>
          <w:rFonts w:ascii="Arial" w:hAnsi="Arial" w:cs="Arial"/>
          <w:sz w:val="24"/>
          <w:szCs w:val="28"/>
        </w:rPr>
        <w:t>)</w:t>
      </w:r>
    </w:p>
    <w:p w14:paraId="5BE4400F" w14:textId="77777777" w:rsidR="00BF0992" w:rsidRDefault="004B3A72" w:rsidP="00A31703">
      <w:pPr>
        <w:pStyle w:val="15"/>
        <w:autoSpaceDE w:val="0"/>
        <w:spacing w:line="240" w:lineRule="auto"/>
        <w:ind w:firstLine="567"/>
        <w:jc w:val="both"/>
        <w:rPr>
          <w:rStyle w:val="a6"/>
        </w:rPr>
      </w:pPr>
      <w:r w:rsidRPr="00D53969">
        <w:rPr>
          <w:rStyle w:val="a6"/>
        </w:rPr>
        <w:t>13. Необходимая и обязательная услуга отсутствует.</w:t>
      </w:r>
    </w:p>
    <w:p w14:paraId="5E7A5BFC" w14:textId="77777777" w:rsidR="004B3A72" w:rsidRPr="00E92792" w:rsidRDefault="004B3A72" w:rsidP="00A31703">
      <w:pPr>
        <w:pStyle w:val="15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4B3A72">
        <w:rPr>
          <w:rStyle w:val="TimesNewRoman14"/>
          <w:rFonts w:ascii="Arial" w:hAnsi="Arial" w:cs="Arial"/>
          <w:sz w:val="24"/>
          <w:szCs w:val="28"/>
        </w:rPr>
        <w:t>(п. 1</w:t>
      </w:r>
      <w:r>
        <w:rPr>
          <w:rStyle w:val="TimesNewRoman14"/>
          <w:rFonts w:ascii="Arial" w:hAnsi="Arial" w:cs="Arial"/>
          <w:sz w:val="24"/>
          <w:szCs w:val="28"/>
        </w:rPr>
        <w:t>3</w:t>
      </w:r>
      <w:r w:rsidRPr="004B3A72">
        <w:rPr>
          <w:rStyle w:val="TimesNewRoman14"/>
          <w:rFonts w:ascii="Arial" w:hAnsi="Arial" w:cs="Arial"/>
          <w:sz w:val="24"/>
          <w:szCs w:val="28"/>
        </w:rPr>
        <w:t xml:space="preserve"> в новой редакции </w:t>
      </w:r>
      <w:r w:rsidRPr="004B3A72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29" w:tgtFrame="ChangingDocument" w:history="1">
        <w:r w:rsidRPr="004B3A72">
          <w:rPr>
            <w:rStyle w:val="a3"/>
            <w:rFonts w:ascii="Arial" w:hAnsi="Arial" w:cs="Arial"/>
          </w:rPr>
          <w:t xml:space="preserve">№ 699 от 23.10.2012 года (НГР </w:t>
        </w:r>
        <w:r w:rsidRPr="004B3A72">
          <w:rPr>
            <w:rStyle w:val="a3"/>
            <w:rFonts w:ascii="Arial" w:hAnsi="Arial" w:cs="Arial"/>
            <w:lang w:val="en-US"/>
          </w:rPr>
          <w:t>RU</w:t>
        </w:r>
        <w:r w:rsidRPr="004B3A72">
          <w:rPr>
            <w:rStyle w:val="a3"/>
            <w:rFonts w:ascii="Arial" w:hAnsi="Arial" w:cs="Arial"/>
          </w:rPr>
          <w:t>44000201201048)</w:t>
        </w:r>
      </w:hyperlink>
      <w:r w:rsidRPr="004B3A72">
        <w:rPr>
          <w:rStyle w:val="TimesNewRoman14"/>
          <w:rFonts w:ascii="Arial" w:hAnsi="Arial" w:cs="Arial"/>
          <w:sz w:val="24"/>
          <w:szCs w:val="28"/>
        </w:rPr>
        <w:t>)</w:t>
      </w:r>
    </w:p>
    <w:p w14:paraId="1727B8E7" w14:textId="77777777" w:rsidR="00AA4097" w:rsidRPr="00E92792" w:rsidRDefault="004B3A72" w:rsidP="00A31703">
      <w:pPr>
        <w:pStyle w:val="15"/>
        <w:autoSpaceDE w:val="0"/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D53969">
        <w:rPr>
          <w:rStyle w:val="a6"/>
        </w:rPr>
        <w:t>14. При предоставлении государственной услуги заявитель взаимодействует с архивами жилищно-эксплуатационных управлений, жилищно-коммунальных отделов, паспортными столами для получения документов, подтверждающих факт эвакуации (переселения), добровольного выезда.</w:t>
      </w:r>
    </w:p>
    <w:p w14:paraId="69ED2E09" w14:textId="77777777" w:rsidR="004B3A72" w:rsidRDefault="004B3A72" w:rsidP="00A31703">
      <w:pPr>
        <w:autoSpaceDE w:val="0"/>
      </w:pPr>
      <w:r w:rsidRPr="004B3A72">
        <w:rPr>
          <w:rStyle w:val="TimesNewRoman14"/>
          <w:rFonts w:ascii="Arial" w:hAnsi="Arial" w:cs="Arial"/>
          <w:sz w:val="24"/>
          <w:szCs w:val="28"/>
        </w:rPr>
        <w:t>(п. 1</w:t>
      </w:r>
      <w:r>
        <w:rPr>
          <w:rStyle w:val="TimesNewRoman14"/>
          <w:rFonts w:ascii="Arial" w:hAnsi="Arial" w:cs="Arial"/>
          <w:sz w:val="24"/>
          <w:szCs w:val="28"/>
        </w:rPr>
        <w:t>4</w:t>
      </w:r>
      <w:r w:rsidRPr="004B3A72">
        <w:rPr>
          <w:rStyle w:val="TimesNewRoman14"/>
          <w:rFonts w:ascii="Arial" w:hAnsi="Arial" w:cs="Arial"/>
          <w:sz w:val="24"/>
          <w:szCs w:val="28"/>
        </w:rPr>
        <w:t xml:space="preserve"> в новой редакции </w:t>
      </w:r>
      <w:r w:rsidRPr="004B3A72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30" w:tgtFrame="ChangingDocument" w:history="1">
        <w:r w:rsidRPr="004B3A72">
          <w:rPr>
            <w:rStyle w:val="a3"/>
            <w:rFonts w:cs="Arial"/>
          </w:rPr>
          <w:t xml:space="preserve">№ 699 от 23.10.2012 года (НГР </w:t>
        </w:r>
        <w:r w:rsidRPr="004B3A72">
          <w:rPr>
            <w:rStyle w:val="a3"/>
            <w:rFonts w:cs="Arial"/>
            <w:lang w:val="en-US"/>
          </w:rPr>
          <w:t>RU</w:t>
        </w:r>
        <w:r w:rsidRPr="004B3A72">
          <w:rPr>
            <w:rStyle w:val="a3"/>
            <w:rFonts w:cs="Arial"/>
          </w:rPr>
          <w:t>44000201201048)</w:t>
        </w:r>
      </w:hyperlink>
      <w:r w:rsidRPr="004B3A72">
        <w:rPr>
          <w:rStyle w:val="TimesNewRoman14"/>
          <w:rFonts w:ascii="Arial" w:hAnsi="Arial" w:cs="Arial"/>
          <w:sz w:val="24"/>
          <w:szCs w:val="28"/>
        </w:rPr>
        <w:t>)</w:t>
      </w:r>
    </w:p>
    <w:p w14:paraId="4B0C1158" w14:textId="77777777" w:rsidR="00AA4097" w:rsidRPr="00E92792" w:rsidRDefault="00AA4097" w:rsidP="00A31703">
      <w:pPr>
        <w:autoSpaceDE w:val="0"/>
        <w:rPr>
          <w:rStyle w:val="60"/>
        </w:rPr>
      </w:pPr>
      <w:r w:rsidRPr="00E92792">
        <w:t>15</w:t>
      </w:r>
      <w:r w:rsidRPr="00E92792">
        <w:rPr>
          <w:rStyle w:val="60"/>
        </w:rPr>
        <w:t>.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14:paraId="29024366" w14:textId="77777777" w:rsidR="007C07AB" w:rsidRPr="00811870" w:rsidRDefault="007C07AB" w:rsidP="007C07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11870">
        <w:rPr>
          <w:rFonts w:cs="Times New Roman"/>
          <w:sz w:val="24"/>
          <w:szCs w:val="28"/>
        </w:rPr>
        <w:t xml:space="preserve">16. В предоставлении государственной услуги отказывается в случаях: </w:t>
      </w:r>
    </w:p>
    <w:p w14:paraId="56E05F25" w14:textId="77777777" w:rsidR="007C07AB" w:rsidRPr="00811870" w:rsidRDefault="007C07AB" w:rsidP="007C07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11870">
        <w:rPr>
          <w:rFonts w:cs="Times New Roman"/>
          <w:sz w:val="24"/>
          <w:szCs w:val="28"/>
        </w:rPr>
        <w:t>1) непредставления документов, указанных в пункте 10 настоящего административного регламента;</w:t>
      </w:r>
    </w:p>
    <w:p w14:paraId="78AEE608" w14:textId="77777777" w:rsidR="007C07AB" w:rsidRPr="00811870" w:rsidRDefault="007C07AB" w:rsidP="007C07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11870">
        <w:rPr>
          <w:rFonts w:cs="Times New Roman"/>
          <w:sz w:val="24"/>
          <w:szCs w:val="28"/>
        </w:rPr>
        <w:t xml:space="preserve">2) обращения с заявлением о предоставлении ежегодной компенсации на оздоровление участникам ликвидации последствий катастрофы  на Чернобыльской АЭС лица, не относящегося к категории граждан, имеющих право на компенсацию в соответствии с Законом Российской Федерации </w:t>
      </w:r>
      <w:hyperlink r:id="rId31" w:tgtFrame="Logical" w:history="1">
        <w:r w:rsidRPr="00C52074">
          <w:rPr>
            <w:rStyle w:val="a3"/>
            <w:rFonts w:cs="Times New Roman"/>
            <w:sz w:val="24"/>
            <w:szCs w:val="28"/>
          </w:rPr>
          <w:t>от 15.05.1991 № 1244-1</w:t>
        </w:r>
      </w:hyperlink>
      <w:r w:rsidRPr="00811870">
        <w:rPr>
          <w:rFonts w:cs="Times New Roman"/>
          <w:sz w:val="24"/>
          <w:szCs w:val="28"/>
        </w:rPr>
        <w:t xml:space="preserve"> «О социальной защите граждан, подвергшихся воздействию радиации вследствие катастрофы на Чернобыльской АЭС;</w:t>
      </w:r>
    </w:p>
    <w:p w14:paraId="68BBA7B5" w14:textId="77777777" w:rsidR="004B3A72" w:rsidRPr="007C07AB" w:rsidRDefault="007C07AB" w:rsidP="007C07AB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4"/>
        </w:rPr>
      </w:pPr>
      <w:r w:rsidRPr="007C07AB">
        <w:rPr>
          <w:rStyle w:val="60"/>
          <w:sz w:val="24"/>
          <w:szCs w:val="24"/>
        </w:rPr>
        <w:t>3) представления заявителем неполных и (или) недостоверных сведений.</w:t>
      </w:r>
    </w:p>
    <w:p w14:paraId="021DACB0" w14:textId="77777777" w:rsidR="004B3A72" w:rsidRDefault="007C07AB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</w:rPr>
        <w:t xml:space="preserve">(п. 16 в новой редакции </w:t>
      </w:r>
      <w:r w:rsidRPr="007C07AB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2" w:tgtFrame="Logical" w:history="1">
        <w:r w:rsidRPr="007C07AB">
          <w:rPr>
            <w:rStyle w:val="a3"/>
            <w:sz w:val="24"/>
            <w:szCs w:val="24"/>
          </w:rPr>
          <w:t xml:space="preserve">№ 179 от 12.04.2013 года (НГР </w:t>
        </w:r>
        <w:r w:rsidRPr="007C07AB">
          <w:rPr>
            <w:rStyle w:val="a3"/>
            <w:sz w:val="24"/>
            <w:szCs w:val="24"/>
            <w:lang w:val="en-US"/>
          </w:rPr>
          <w:t>RU</w:t>
        </w:r>
        <w:r w:rsidRPr="007C07AB">
          <w:rPr>
            <w:rStyle w:val="a3"/>
            <w:sz w:val="24"/>
            <w:szCs w:val="24"/>
          </w:rPr>
          <w:t>44000201300252)</w:t>
        </w:r>
      </w:hyperlink>
      <w:r>
        <w:rPr>
          <w:rStyle w:val="TimesNewRoman14"/>
          <w:rFonts w:ascii="Arial" w:hAnsi="Arial" w:cs="Times New Roman"/>
          <w:sz w:val="24"/>
        </w:rPr>
        <w:t>)</w:t>
      </w:r>
    </w:p>
    <w:p w14:paraId="47769EEC" w14:textId="77777777" w:rsidR="00AA4097" w:rsidRPr="00E92792" w:rsidRDefault="00AA4097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17. Государственная услуга предоставляется бесплатно.</w:t>
      </w:r>
    </w:p>
    <w:p w14:paraId="2CBBAC6A" w14:textId="77777777" w:rsidR="00AA4097" w:rsidRPr="00E92792" w:rsidRDefault="00AA4097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18.</w:t>
      </w:r>
      <w:r w:rsidRPr="00E92792">
        <w:rPr>
          <w:rStyle w:val="60"/>
          <w:rFonts w:cs="Times New Roman"/>
          <w:sz w:val="24"/>
          <w:szCs w:val="28"/>
        </w:rPr>
        <w:t xml:space="preserve"> Максимальный срок ожидания в очереди при подаче заявления о предоставлении государственной услуги составляет 15 минут.</w:t>
      </w:r>
    </w:p>
    <w:p w14:paraId="36D21F79" w14:textId="77777777" w:rsidR="00AA4097" w:rsidRPr="00E92792" w:rsidRDefault="00AA4097" w:rsidP="00A31703">
      <w:pPr>
        <w:pStyle w:val="15"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DA3354">
        <w:rPr>
          <w:rFonts w:ascii="Arial" w:hAnsi="Arial" w:cs="Times New Roman"/>
          <w:kern w:val="0"/>
          <w:szCs w:val="28"/>
          <w:highlight w:val="red"/>
        </w:rPr>
        <w:t xml:space="preserve">В случае необходимости </w:t>
      </w:r>
      <w:r w:rsidRPr="00CB414C">
        <w:rPr>
          <w:rFonts w:ascii="Arial" w:hAnsi="Arial" w:cs="Times New Roman"/>
          <w:kern w:val="0"/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14:paraId="360E2AF1" w14:textId="77777777" w:rsidR="00AA4097" w:rsidRPr="00E92792" w:rsidRDefault="00AA4097" w:rsidP="00A31703">
      <w:pPr>
        <w:pStyle w:val="15"/>
        <w:tabs>
          <w:tab w:val="left" w:pos="12"/>
          <w:tab w:val="left" w:pos="1019"/>
        </w:tabs>
        <w:spacing w:line="240" w:lineRule="auto"/>
        <w:ind w:firstLine="567"/>
        <w:jc w:val="both"/>
        <w:rPr>
          <w:rFonts w:ascii="Arial" w:hAnsi="Arial" w:cs="Times New Roman"/>
          <w:kern w:val="0"/>
          <w:szCs w:val="28"/>
        </w:rPr>
      </w:pPr>
      <w:r w:rsidRPr="00E92792">
        <w:rPr>
          <w:rFonts w:ascii="Arial" w:hAnsi="Arial" w:cs="Times New Roman"/>
          <w:kern w:val="0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</w:t>
      </w:r>
      <w:r w:rsidRPr="00E92792">
        <w:rPr>
          <w:rFonts w:ascii="Arial" w:hAnsi="Arial" w:cs="Times New Roman"/>
          <w:kern w:val="0"/>
          <w:szCs w:val="28"/>
        </w:rPr>
        <w:lastRenderedPageBreak/>
        <w:t xml:space="preserve">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14:paraId="58922C0D" w14:textId="77777777" w:rsidR="00AA4097" w:rsidRPr="00E92792" w:rsidRDefault="00AA4097" w:rsidP="00A31703">
      <w:pPr>
        <w:rPr>
          <w:rStyle w:val="60"/>
        </w:rPr>
      </w:pPr>
      <w:r w:rsidRPr="00E92792">
        <w:rPr>
          <w:rStyle w:val="60"/>
        </w:rPr>
        <w:t>19. Максимальный срок ожидания в очереди при получении результата предоставления гос</w:t>
      </w:r>
      <w:r w:rsidR="003560BC">
        <w:rPr>
          <w:rStyle w:val="60"/>
        </w:rPr>
        <w:t>ударственной услуги составляет 15</w:t>
      </w:r>
      <w:r w:rsidRPr="00E92792">
        <w:rPr>
          <w:rStyle w:val="60"/>
        </w:rPr>
        <w:t xml:space="preserve"> минут.</w:t>
      </w:r>
    </w:p>
    <w:p w14:paraId="7AB0DA04" w14:textId="77777777" w:rsidR="003560BC" w:rsidRDefault="003560BC" w:rsidP="00A31703">
      <w:r>
        <w:t xml:space="preserve">(п. 19 в редакции приказа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4075E5">
          <w:rPr>
            <w:rStyle w:val="a3"/>
          </w:rPr>
          <w:t xml:space="preserve">№ 338 от 01.07.2013 года (НГР </w:t>
        </w:r>
        <w:r w:rsidRPr="004075E5">
          <w:rPr>
            <w:rStyle w:val="a3"/>
            <w:lang w:val="en-US"/>
          </w:rPr>
          <w:t>RU</w:t>
        </w:r>
        <w:r w:rsidRPr="004075E5">
          <w:rPr>
            <w:rStyle w:val="a3"/>
          </w:rPr>
          <w:t>44000201300539)</w:t>
        </w:r>
      </w:hyperlink>
      <w:r>
        <w:t>)</w:t>
      </w:r>
    </w:p>
    <w:p w14:paraId="6DA8CFD9" w14:textId="77777777" w:rsidR="00AA4097" w:rsidRPr="00E92792" w:rsidRDefault="00AA4097" w:rsidP="00A31703">
      <w:r w:rsidRPr="00E92792">
        <w:t>20. Срок регистрации заявления заявителя о предоставлении государственной услуги составляет 40 минут.</w:t>
      </w:r>
    </w:p>
    <w:p w14:paraId="003AB68A" w14:textId="77777777" w:rsidR="00AA4097" w:rsidRPr="00E92792" w:rsidRDefault="00AA4097" w:rsidP="00A31703">
      <w:r w:rsidRPr="00E92792">
        <w:t>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14:paraId="6779859A" w14:textId="77777777" w:rsidR="00AA4097" w:rsidRPr="00E92792" w:rsidRDefault="00AA4097" w:rsidP="00A31703">
      <w:pPr>
        <w:tabs>
          <w:tab w:val="left" w:pos="-2126"/>
        </w:tabs>
      </w:pPr>
      <w:r w:rsidRPr="00E92792">
        <w:t>1) здание, в котором расположен уполномоченный орган, непосредственно предоставляющий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</w:t>
      </w:r>
    </w:p>
    <w:p w14:paraId="3C074B00" w14:textId="77777777" w:rsidR="00AA4097" w:rsidRPr="00E92792" w:rsidRDefault="00AA4097" w:rsidP="00A31703">
      <w:pPr>
        <w:autoSpaceDE w:val="0"/>
        <w:rPr>
          <w:rStyle w:val="TimesNewRoman14"/>
          <w:rFonts w:ascii="Arial" w:hAnsi="Arial"/>
          <w:sz w:val="24"/>
        </w:rPr>
      </w:pPr>
      <w:r w:rsidRPr="00E92792">
        <w:rPr>
          <w:rStyle w:val="60"/>
        </w:rPr>
        <w:t xml:space="preserve">Прилегающая к месторасположению уполномоченного органа территория оборудуется местами для парковки автотранспортных средств. </w:t>
      </w:r>
      <w:r w:rsidRPr="00E92792">
        <w:rPr>
          <w:rStyle w:val="TimesNewRoman14"/>
          <w:rFonts w:ascii="Arial" w:hAnsi="Arial"/>
          <w:sz w:val="24"/>
        </w:rPr>
        <w:t>На стоянке должно быть не менее 5 мест для парковки автотранспортных средств, из них не менее двух мест - для парковки автомобилей лиц с ограниченными возможностями;</w:t>
      </w:r>
    </w:p>
    <w:p w14:paraId="7ED50FFE" w14:textId="77777777" w:rsidR="00AA4097" w:rsidRPr="00E92792" w:rsidRDefault="00AA4097" w:rsidP="00A31703">
      <w:pPr>
        <w:tabs>
          <w:tab w:val="left" w:pos="-2126"/>
        </w:tabs>
      </w:pPr>
      <w:r w:rsidRPr="00E92792">
        <w:t>2) центральный вход в здание должен быть оборудован информационной табличкой (вывеской), содержащей информацию о наименовании и графике  работы уполномоченного органа, МФЦ;</w:t>
      </w:r>
    </w:p>
    <w:p w14:paraId="4ED3910A" w14:textId="77777777" w:rsidR="00AA4097" w:rsidRPr="00E92792" w:rsidRDefault="00AA4097" w:rsidP="00A31703">
      <w:pPr>
        <w:tabs>
          <w:tab w:val="left" w:pos="12"/>
          <w:tab w:val="left" w:pos="1019"/>
        </w:tabs>
      </w:pPr>
      <w:r w:rsidRPr="00E92792"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14:paraId="256FF996" w14:textId="77777777" w:rsidR="00AA4097" w:rsidRPr="00E92792" w:rsidRDefault="00AA4097" w:rsidP="00A31703">
      <w:pPr>
        <w:tabs>
          <w:tab w:val="left" w:pos="13"/>
          <w:tab w:val="left" w:pos="1020"/>
        </w:tabs>
      </w:pPr>
      <w:r w:rsidRPr="00E92792">
        <w:t>4) прием граждан осуществляется в специально выделенных для этих целей помещениях - присутственных местах, включающих в себя места для ожидания, для заполнения заявлений о предоставлении государственной услуги и информирования граждан.</w:t>
      </w:r>
    </w:p>
    <w:p w14:paraId="53C6B7DF" w14:textId="77777777" w:rsidR="00AA4097" w:rsidRPr="00E92792" w:rsidRDefault="00AA4097" w:rsidP="00A31703">
      <w:pPr>
        <w:tabs>
          <w:tab w:val="left" w:pos="13"/>
          <w:tab w:val="left" w:pos="1020"/>
        </w:tabs>
      </w:pPr>
      <w:r w:rsidRPr="00E92792">
        <w:t>Для удобства заявителей помещения для непосредственного взаимодействия специалистов и заявителей рекомендуется размещать на нижнем этаже здания;</w:t>
      </w:r>
    </w:p>
    <w:p w14:paraId="0988D1B0" w14:textId="77777777" w:rsidR="00AA4097" w:rsidRPr="00E92792" w:rsidRDefault="00AA4097" w:rsidP="00A31703">
      <w:pPr>
        <w:tabs>
          <w:tab w:val="left" w:pos="13"/>
          <w:tab w:val="left" w:pos="1020"/>
        </w:tabs>
      </w:pPr>
      <w:r w:rsidRPr="00E92792">
        <w:t>5) у входа в каждое из помещений размещается табличка с наименованием помещения.</w:t>
      </w:r>
    </w:p>
    <w:p w14:paraId="60E10116" w14:textId="77777777" w:rsidR="00AA4097" w:rsidRPr="00E92792" w:rsidRDefault="00AA4097" w:rsidP="00A31703">
      <w:pPr>
        <w:autoSpaceDE w:val="0"/>
        <w:rPr>
          <w:rStyle w:val="60"/>
        </w:rPr>
      </w:pPr>
      <w:r w:rsidRPr="00E92792">
        <w:rPr>
          <w:rStyle w:val="60"/>
        </w:rPr>
        <w:t>6) помещения уполномоченного органа должны соответствовать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14:paraId="32F39304" w14:textId="77777777" w:rsidR="00AA4097" w:rsidRPr="00E92792" w:rsidRDefault="00AA4097" w:rsidP="00A31703">
      <w:pPr>
        <w:autoSpaceDE w:val="0"/>
        <w:rPr>
          <w:rStyle w:val="60"/>
        </w:rPr>
      </w:pPr>
      <w:r w:rsidRPr="00E92792">
        <w:rPr>
          <w:rStyle w:val="60"/>
        </w:rPr>
        <w:t>7) места ожидания в очереди на представление или получение документов должны быть комфортными для заявителей, оборудованы стульями, кресельными секциями, скамьями (банкетками), местами общественного пользования (туалетами) и хранения верхней одежды граждан.</w:t>
      </w:r>
    </w:p>
    <w:p w14:paraId="455BDB1E" w14:textId="77777777" w:rsidR="00AA4097" w:rsidRPr="00E92792" w:rsidRDefault="00AA4097" w:rsidP="00A31703">
      <w:pPr>
        <w:tabs>
          <w:tab w:val="left" w:pos="13"/>
          <w:tab w:val="left" w:pos="1020"/>
        </w:tabs>
      </w:pPr>
      <w:r w:rsidRPr="00E92792">
        <w:t>Количество мест ожидания определяется исходя из фактической нагрузки и возможностей для их размещения в здании уполномоченного органа, МФЦ, но не может быть менее пяти;</w:t>
      </w:r>
    </w:p>
    <w:p w14:paraId="6FF1DF7E" w14:textId="77777777" w:rsidR="00AA4097" w:rsidRPr="00E92792" w:rsidRDefault="00AA4097" w:rsidP="00A31703">
      <w:pPr>
        <w:autoSpaceDE w:val="0"/>
        <w:rPr>
          <w:rStyle w:val="60"/>
        </w:rPr>
      </w:pPr>
      <w:r w:rsidRPr="00E92792">
        <w:rPr>
          <w:rStyle w:val="60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14:paraId="2D17DD8F" w14:textId="77777777" w:rsidR="00AA4097" w:rsidRPr="00E92792" w:rsidRDefault="00AA4097" w:rsidP="00A31703">
      <w:pPr>
        <w:tabs>
          <w:tab w:val="left" w:pos="13"/>
          <w:tab w:val="left" w:pos="1020"/>
        </w:tabs>
      </w:pPr>
      <w:r w:rsidRPr="00E92792">
        <w:lastRenderedPageBreak/>
        <w:t>9) для приема граждан в здании уполномоченного органа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заявителями рекомендуется  организовать в виде отдельных кабинетов для каждого ведущего прием специалиста;</w:t>
      </w:r>
    </w:p>
    <w:p w14:paraId="079B894D" w14:textId="77777777" w:rsidR="00AA4097" w:rsidRPr="00E92792" w:rsidRDefault="00AA4097" w:rsidP="00A31703">
      <w:pPr>
        <w:tabs>
          <w:tab w:val="left" w:pos="13"/>
          <w:tab w:val="left" w:pos="1020"/>
        </w:tabs>
      </w:pPr>
      <w:r w:rsidRPr="00E92792">
        <w:t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кабинетах. Количество одновременно работающих кабинетов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</w:p>
    <w:p w14:paraId="74EEF3FC" w14:textId="77777777" w:rsidR="00AA4097" w:rsidRPr="00E92792" w:rsidRDefault="00AA4097" w:rsidP="00A31703">
      <w:pPr>
        <w:tabs>
          <w:tab w:val="left" w:pos="13"/>
          <w:tab w:val="left" w:pos="1020"/>
        </w:tabs>
      </w:pPr>
      <w:r w:rsidRPr="00E92792">
        <w:t>11) консультирование заявителей рекомендуется осуществлять в отдельном кабинете;</w:t>
      </w:r>
    </w:p>
    <w:p w14:paraId="0E13006A" w14:textId="77777777" w:rsidR="00AA4097" w:rsidRPr="00E92792" w:rsidRDefault="00AA4097" w:rsidP="00A31703">
      <w:pPr>
        <w:tabs>
          <w:tab w:val="left" w:pos="13"/>
          <w:tab w:val="left" w:pos="1020"/>
        </w:tabs>
      </w:pPr>
      <w:r w:rsidRPr="00E92792">
        <w:t>12) кабинеты приема граждан должны быть оборудованы информационными табличками (вывесками) с указанием:</w:t>
      </w:r>
    </w:p>
    <w:p w14:paraId="0A038B59" w14:textId="77777777" w:rsidR="00AA4097" w:rsidRPr="00E92792" w:rsidRDefault="00AA4097" w:rsidP="00A31703">
      <w:pPr>
        <w:tabs>
          <w:tab w:val="left" w:pos="-2267"/>
          <w:tab w:val="left" w:pos="3589"/>
        </w:tabs>
      </w:pPr>
      <w:r w:rsidRPr="00E92792">
        <w:t>номера кабинета;</w:t>
      </w:r>
      <w:r w:rsidRPr="00E92792">
        <w:tab/>
      </w:r>
    </w:p>
    <w:p w14:paraId="45058895" w14:textId="77777777" w:rsidR="00AA4097" w:rsidRPr="00E92792" w:rsidRDefault="00AA4097" w:rsidP="00A31703">
      <w:pPr>
        <w:tabs>
          <w:tab w:val="left" w:pos="-2267"/>
        </w:tabs>
      </w:pPr>
      <w:r w:rsidRPr="00E92792">
        <w:t>фамилии, имени, отчества и должности специалиста;</w:t>
      </w:r>
    </w:p>
    <w:p w14:paraId="00559F43" w14:textId="77777777" w:rsidR="00AA4097" w:rsidRPr="00E92792" w:rsidRDefault="00AA4097" w:rsidP="00A31703">
      <w:r w:rsidRPr="00E92792">
        <w:t>времени перерыва на обед;</w:t>
      </w:r>
    </w:p>
    <w:p w14:paraId="6FCB8CBA" w14:textId="77777777" w:rsidR="00AA4097" w:rsidRPr="00E92792" w:rsidRDefault="00AA4097" w:rsidP="00A31703">
      <w:r w:rsidRPr="00E92792">
        <w:t>технического перерыва;</w:t>
      </w:r>
    </w:p>
    <w:p w14:paraId="6EE2AF09" w14:textId="77777777" w:rsidR="00AA4097" w:rsidRPr="00E92792" w:rsidRDefault="00AA4097" w:rsidP="00A31703">
      <w:pPr>
        <w:tabs>
          <w:tab w:val="left" w:pos="13"/>
          <w:tab w:val="left" w:pos="1020"/>
        </w:tabs>
      </w:pPr>
      <w:r w:rsidRPr="00E92792"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14:paraId="0961D10D" w14:textId="77777777" w:rsidR="00AA4097" w:rsidRPr="00E92792" w:rsidRDefault="00AA4097" w:rsidP="00A31703">
      <w:pPr>
        <w:tabs>
          <w:tab w:val="left" w:pos="13"/>
          <w:tab w:val="left" w:pos="1020"/>
        </w:tabs>
      </w:pPr>
      <w:r w:rsidRPr="00E92792"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14:paraId="089D9F0A" w14:textId="77777777" w:rsidR="00AA4097" w:rsidRPr="00E92792" w:rsidRDefault="00AA4097" w:rsidP="00A31703">
      <w:pPr>
        <w:tabs>
          <w:tab w:val="left" w:pos="13"/>
          <w:tab w:val="left" w:pos="1020"/>
        </w:tabs>
      </w:pPr>
      <w:r w:rsidRPr="00E92792">
        <w:t>15) при организации рабочих мест должна быть предусмотрена возможность свободного входа и выхода из помещения;</w:t>
      </w:r>
    </w:p>
    <w:p w14:paraId="21EB08C5" w14:textId="77777777" w:rsidR="00AA4097" w:rsidRPr="00E92792" w:rsidRDefault="00AA4097" w:rsidP="00A31703">
      <w:pPr>
        <w:tabs>
          <w:tab w:val="left" w:pos="13"/>
          <w:tab w:val="left" w:pos="1020"/>
        </w:tabs>
      </w:pPr>
      <w:r w:rsidRPr="00E92792">
        <w:t>16) на информационных стендах в помещениях уполномоченного органа, предназначенных для приема документов, размещается следующая информация:</w:t>
      </w:r>
    </w:p>
    <w:p w14:paraId="50BC21A4" w14:textId="77777777" w:rsidR="00AA4097" w:rsidRPr="00E92792" w:rsidRDefault="00AA4097" w:rsidP="00A31703">
      <w:pPr>
        <w:tabs>
          <w:tab w:val="left" w:pos="709"/>
          <w:tab w:val="left" w:pos="1843"/>
        </w:tabs>
      </w:pPr>
      <w:r w:rsidRPr="00E92792">
        <w:t>извлечения из нормативных правовых актов Российской Федерации,</w:t>
      </w:r>
    </w:p>
    <w:p w14:paraId="5C6373A2" w14:textId="77777777" w:rsidR="00AA4097" w:rsidRPr="00E92792" w:rsidRDefault="00AA4097" w:rsidP="00A31703">
      <w:pPr>
        <w:tabs>
          <w:tab w:val="left" w:pos="0"/>
          <w:tab w:val="left" w:pos="1134"/>
        </w:tabs>
      </w:pPr>
      <w:r w:rsidRPr="00E92792">
        <w:t>устанавливающих порядок и условия предоставления государственной услуги;</w:t>
      </w:r>
    </w:p>
    <w:p w14:paraId="6E57ECA2" w14:textId="77777777" w:rsidR="00AA4097" w:rsidRPr="00E92792" w:rsidRDefault="00AA4097" w:rsidP="00A31703">
      <w:pPr>
        <w:tabs>
          <w:tab w:val="left" w:pos="709"/>
          <w:tab w:val="left" w:pos="1702"/>
        </w:tabs>
      </w:pPr>
      <w:r w:rsidRPr="00E92792">
        <w:t>блок-схема порядка предоставления государственной услуги согласно</w:t>
      </w:r>
    </w:p>
    <w:p w14:paraId="3E1DFA70" w14:textId="77777777" w:rsidR="00AA4097" w:rsidRPr="00E92792" w:rsidRDefault="00AA4097" w:rsidP="00A31703">
      <w:pPr>
        <w:tabs>
          <w:tab w:val="left" w:pos="0"/>
          <w:tab w:val="left" w:pos="993"/>
        </w:tabs>
      </w:pPr>
      <w:r w:rsidRPr="00E92792"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14:paraId="1F1D70A2" w14:textId="77777777" w:rsidR="00AA4097" w:rsidRPr="00E92792" w:rsidRDefault="00AA4097" w:rsidP="00A31703">
      <w:pPr>
        <w:autoSpaceDE w:val="0"/>
      </w:pPr>
      <w:r w:rsidRPr="00E92792">
        <w:t>график приема граждан специалистами;</w:t>
      </w:r>
    </w:p>
    <w:p w14:paraId="4776B771" w14:textId="77777777" w:rsidR="00AA4097" w:rsidRPr="00E92792" w:rsidRDefault="00AA4097" w:rsidP="00A31703">
      <w:pPr>
        <w:autoSpaceDE w:val="0"/>
      </w:pPr>
      <w:r w:rsidRPr="00E92792">
        <w:t>сроки предоставления государственной услуги;</w:t>
      </w:r>
    </w:p>
    <w:p w14:paraId="3068338F" w14:textId="77777777" w:rsidR="00AA4097" w:rsidRPr="00E92792" w:rsidRDefault="00AA4097" w:rsidP="00A31703">
      <w:pPr>
        <w:autoSpaceDE w:val="0"/>
      </w:pPr>
      <w:r w:rsidRPr="00E92792">
        <w:t>порядок получения консультаций специалистов;</w:t>
      </w:r>
    </w:p>
    <w:p w14:paraId="288EAFB2" w14:textId="77777777" w:rsidR="00AA4097" w:rsidRPr="00E92792" w:rsidRDefault="00AA4097" w:rsidP="00A31703">
      <w:pPr>
        <w:autoSpaceDE w:val="0"/>
      </w:pPr>
      <w:r w:rsidRPr="00E92792">
        <w:t>порядок обращения за предоставлением государственной услуги;</w:t>
      </w:r>
    </w:p>
    <w:p w14:paraId="04F702BB" w14:textId="77777777" w:rsidR="00AA4097" w:rsidRPr="00E92792" w:rsidRDefault="00AA4097" w:rsidP="00A31703">
      <w:pPr>
        <w:autoSpaceDE w:val="0"/>
      </w:pPr>
      <w:r w:rsidRPr="00E92792">
        <w:t>перечень документов, необходимых для получения государственной услуги с образцами их заполнения;</w:t>
      </w:r>
    </w:p>
    <w:p w14:paraId="133062DA" w14:textId="77777777" w:rsidR="00AA4097" w:rsidRPr="00E92792" w:rsidRDefault="00AA4097" w:rsidP="00A31703">
      <w:pPr>
        <w:autoSpaceDE w:val="0"/>
      </w:pPr>
      <w:r w:rsidRPr="00E92792"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14:paraId="424D1166" w14:textId="77777777" w:rsidR="00AA4097" w:rsidRPr="00E92792" w:rsidRDefault="00AA4097" w:rsidP="00A31703">
      <w:r w:rsidRPr="00E92792">
        <w:t>22. Показатели доступности и качества предоставления государственной услуги:</w:t>
      </w:r>
    </w:p>
    <w:p w14:paraId="21A1457B" w14:textId="77777777" w:rsidR="00AA4097" w:rsidRPr="00E92792" w:rsidRDefault="00AA4097" w:rsidP="00A31703">
      <w:pPr>
        <w:widowControl w:val="0"/>
        <w:autoSpaceDE w:val="0"/>
      </w:pPr>
      <w:r w:rsidRPr="00E92792">
        <w:t>1) для получения государственной услуги заявитель обращается в уполномоченный орган не более двух раз.</w:t>
      </w:r>
    </w:p>
    <w:p w14:paraId="42F347D7" w14:textId="77777777" w:rsidR="00AA4097" w:rsidRPr="00E92792" w:rsidRDefault="00AA4097" w:rsidP="00A31703">
      <w:pPr>
        <w:widowControl w:val="0"/>
        <w:autoSpaceDE w:val="0"/>
      </w:pPr>
      <w:r w:rsidRPr="00E92792">
        <w:t>Время общения с  должностными лицами при предоставлении государственной услуги не должно превышать  40 минут;</w:t>
      </w:r>
    </w:p>
    <w:p w14:paraId="0A17D9E0" w14:textId="77777777" w:rsidR="00AA4097" w:rsidRPr="00E92792" w:rsidRDefault="00AA4097" w:rsidP="00A31703">
      <w:pPr>
        <w:autoSpaceDE w:val="0"/>
      </w:pPr>
      <w:r w:rsidRPr="00E92792">
        <w:t xml:space="preserve">2) предоставление государственной услуги может также осуществляться МФЦ по принципу «одного окна», в соответствии с которым государственная </w:t>
      </w:r>
      <w:r w:rsidRPr="00E92792">
        <w:lastRenderedPageBreak/>
        <w:t>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взаимодействии;</w:t>
      </w:r>
    </w:p>
    <w:p w14:paraId="500E26E3" w14:textId="77777777" w:rsidR="00AA4097" w:rsidRPr="00E92792" w:rsidRDefault="00AA4097" w:rsidP="00A31703">
      <w:pPr>
        <w:pStyle w:val="af"/>
        <w:spacing w:after="0"/>
        <w:ind w:left="0" w:firstLine="567"/>
      </w:pPr>
      <w:r w:rsidRPr="00E92792"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 (при наличии технических возможностей);</w:t>
      </w:r>
    </w:p>
    <w:p w14:paraId="49F6BB5D" w14:textId="77777777" w:rsidR="00AA4097" w:rsidRPr="00E92792" w:rsidRDefault="00AA4097" w:rsidP="00A31703">
      <w:pPr>
        <w:widowControl w:val="0"/>
        <w:autoSpaceDE w:val="0"/>
      </w:pPr>
      <w:r w:rsidRPr="00E92792">
        <w:t>4) заявителю предоставляется информация о ходе предоставления государственной услуги.</w:t>
      </w:r>
    </w:p>
    <w:p w14:paraId="197EC404" w14:textId="77777777" w:rsidR="00AA4097" w:rsidRPr="00E92792" w:rsidRDefault="00AA4097" w:rsidP="00A31703">
      <w:pPr>
        <w:widowControl w:val="0"/>
        <w:autoSpaceDE w:val="0"/>
      </w:pPr>
      <w:r w:rsidRPr="00E92792">
        <w:t>Для получения сведений о ходе процедуры предоставления государственной услуги:</w:t>
      </w:r>
    </w:p>
    <w:p w14:paraId="2F329024" w14:textId="77777777" w:rsidR="00AA4097" w:rsidRPr="00E92792" w:rsidRDefault="00AA4097" w:rsidP="00A31703">
      <w:pPr>
        <w:widowControl w:val="0"/>
        <w:autoSpaceDE w:val="0"/>
      </w:pPr>
      <w:r w:rsidRPr="00E92792"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заявления и документов, полученной от уполномоченного органа при подаче документов);</w:t>
      </w:r>
    </w:p>
    <w:p w14:paraId="41D081E1" w14:textId="77777777" w:rsidR="00282D38" w:rsidRPr="00E92792" w:rsidRDefault="00AA4097" w:rsidP="00A31703">
      <w:pPr>
        <w:widowControl w:val="0"/>
        <w:autoSpaceDE w:val="0"/>
      </w:pPr>
      <w:r w:rsidRPr="00E92792">
        <w:t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решение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</w:t>
      </w:r>
    </w:p>
    <w:p w14:paraId="7713758B" w14:textId="77777777" w:rsidR="00AA4097" w:rsidRPr="00E92792" w:rsidRDefault="00AA4097" w:rsidP="00A31703">
      <w:pPr>
        <w:pStyle w:val="af"/>
        <w:spacing w:after="0"/>
        <w:ind w:left="0" w:firstLine="567"/>
        <w:rPr>
          <w:rStyle w:val="60"/>
        </w:rPr>
      </w:pPr>
      <w:r w:rsidRPr="00E92792">
        <w:rPr>
          <w:rStyle w:val="60"/>
        </w:rPr>
        <w:t>23. При предоставлении государственной услуги через МФЦ специалистами МФЦ могут в соответствии с настоящим регламентом осуществляться следующие функции:</w:t>
      </w:r>
    </w:p>
    <w:p w14:paraId="40914969" w14:textId="77777777" w:rsidR="00AA4097" w:rsidRPr="00E92792" w:rsidRDefault="00AA4097" w:rsidP="00A31703">
      <w:pPr>
        <w:pStyle w:val="af"/>
        <w:spacing w:after="0"/>
        <w:ind w:left="0" w:firstLine="567"/>
      </w:pPr>
      <w:r w:rsidRPr="00E92792">
        <w:t>информирование и консультирование заявителей по вопросу предоставления государственной услуги;</w:t>
      </w:r>
    </w:p>
    <w:p w14:paraId="20BA1AFC" w14:textId="77777777" w:rsidR="00AA4097" w:rsidRPr="00E92792" w:rsidRDefault="00AA4097" w:rsidP="00A31703">
      <w:pPr>
        <w:pStyle w:val="af"/>
        <w:spacing w:after="0"/>
        <w:ind w:left="0" w:firstLine="567"/>
      </w:pPr>
      <w:r w:rsidRPr="00E92792">
        <w:t>прием заявления и документов в соответствии с настоящим административным регламентом;</w:t>
      </w:r>
    </w:p>
    <w:p w14:paraId="1EAA0739" w14:textId="77777777" w:rsidR="00AA4097" w:rsidRPr="00E92792" w:rsidRDefault="00AA4097" w:rsidP="00A31703">
      <w:pPr>
        <w:pStyle w:val="af"/>
        <w:spacing w:after="0"/>
        <w:ind w:left="0" w:firstLine="567"/>
      </w:pPr>
      <w:r w:rsidRPr="00E92792"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14:paraId="7BE3C8BB" w14:textId="77777777" w:rsidR="00AA4097" w:rsidRPr="00E92792" w:rsidRDefault="00AA4097" w:rsidP="00A31703">
      <w:pPr>
        <w:pStyle w:val="af"/>
        <w:spacing w:after="0"/>
        <w:ind w:left="0" w:firstLine="567"/>
      </w:pPr>
      <w:r w:rsidRPr="00E92792">
        <w:t>выдача результатов предоставления государственной услуги в соответствии с настоящим административным регламентом.</w:t>
      </w:r>
    </w:p>
    <w:p w14:paraId="6C98A285" w14:textId="77777777" w:rsidR="00AA4097" w:rsidRPr="00E92792" w:rsidRDefault="00AA4097" w:rsidP="00A31703">
      <w:pPr>
        <w:pStyle w:val="af"/>
        <w:spacing w:after="0"/>
        <w:ind w:left="0" w:firstLine="567"/>
      </w:pPr>
      <w:r w:rsidRPr="00E92792"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14:paraId="369FBA6F" w14:textId="77777777" w:rsidR="00AA4097" w:rsidRPr="00E92792" w:rsidRDefault="00AA4097" w:rsidP="00A31703">
      <w:pPr>
        <w:pStyle w:val="af"/>
        <w:spacing w:after="0"/>
        <w:ind w:left="0" w:firstLine="567"/>
      </w:pPr>
    </w:p>
    <w:p w14:paraId="28C00061" w14:textId="77777777" w:rsidR="00282D38" w:rsidRPr="00453884" w:rsidRDefault="00282D38" w:rsidP="00453884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453884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14:paraId="68DB4AB9" w14:textId="77777777" w:rsidR="00282D38" w:rsidRPr="00453884" w:rsidRDefault="00282D38" w:rsidP="00A31703">
      <w:pPr>
        <w:widowControl w:val="0"/>
        <w:autoSpaceDE w:val="0"/>
        <w:rPr>
          <w:b/>
          <w:bCs/>
        </w:rPr>
      </w:pPr>
      <w:r w:rsidRPr="00453884">
        <w:rPr>
          <w:b/>
          <w:bCs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14:paraId="3FCE91F8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2C2AD1C" w14:textId="77777777" w:rsidR="004B3A72" w:rsidRPr="00D53969" w:rsidRDefault="004B3A72" w:rsidP="004B3A72">
      <w:pPr>
        <w:pStyle w:val="a5"/>
      </w:pPr>
      <w:r w:rsidRPr="00D53969">
        <w:rPr>
          <w:rStyle w:val="a6"/>
        </w:rPr>
        <w:t>25. Предоставление государственной услуги включает в себя следующие административные процедуры:</w:t>
      </w:r>
    </w:p>
    <w:p w14:paraId="3177F918" w14:textId="77777777" w:rsidR="004B3A72" w:rsidRPr="00D53969" w:rsidRDefault="004B3A72" w:rsidP="004B3A72">
      <w:pPr>
        <w:pStyle w:val="a5"/>
        <w:widowControl w:val="0"/>
        <w:numPr>
          <w:ilvl w:val="0"/>
          <w:numId w:val="5"/>
        </w:numPr>
        <w:tabs>
          <w:tab w:val="left" w:pos="964"/>
        </w:tabs>
        <w:spacing w:after="0"/>
      </w:pPr>
      <w:r w:rsidRPr="00D53969">
        <w:rPr>
          <w:rStyle w:val="a6"/>
        </w:rPr>
        <w:t>прием и регистрация заявления и документов;</w:t>
      </w:r>
    </w:p>
    <w:p w14:paraId="629BD32D" w14:textId="77777777" w:rsidR="004B3A72" w:rsidRPr="00D53969" w:rsidRDefault="004B3A72" w:rsidP="004B3A72">
      <w:pPr>
        <w:pStyle w:val="a5"/>
        <w:widowControl w:val="0"/>
        <w:numPr>
          <w:ilvl w:val="0"/>
          <w:numId w:val="5"/>
        </w:numPr>
        <w:tabs>
          <w:tab w:val="left" w:pos="964"/>
        </w:tabs>
        <w:spacing w:after="0"/>
      </w:pPr>
      <w:r w:rsidRPr="00D53969">
        <w:rPr>
          <w:rStyle w:val="a6"/>
        </w:rPr>
        <w:lastRenderedPageBreak/>
        <w:t>экспертиза документов;</w:t>
      </w:r>
    </w:p>
    <w:p w14:paraId="0F014DCD" w14:textId="77777777" w:rsidR="004B3A72" w:rsidRPr="00D53969" w:rsidRDefault="004B3A72" w:rsidP="004B3A72">
      <w:pPr>
        <w:pStyle w:val="a5"/>
        <w:widowControl w:val="0"/>
        <w:numPr>
          <w:ilvl w:val="0"/>
          <w:numId w:val="6"/>
        </w:numPr>
        <w:tabs>
          <w:tab w:val="left" w:pos="964"/>
        </w:tabs>
        <w:spacing w:after="0"/>
      </w:pPr>
      <w:r w:rsidRPr="00D53969">
        <w:rPr>
          <w:rStyle w:val="a6"/>
        </w:rPr>
        <w:t>принятие решения о предоставлении (отказе в предоставлении) государственной услуги;</w:t>
      </w:r>
    </w:p>
    <w:p w14:paraId="40126CE4" w14:textId="77777777" w:rsidR="00AA4097" w:rsidRPr="00E92792" w:rsidRDefault="004B3A72" w:rsidP="004B3A72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D53969">
        <w:rPr>
          <w:rStyle w:val="a6"/>
        </w:rPr>
        <w:t>выдача документов по результатам предоставления государственной услуги.</w:t>
      </w:r>
    </w:p>
    <w:p w14:paraId="1DE8423E" w14:textId="77777777" w:rsidR="004B3A72" w:rsidRDefault="004B3A72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4B3A72">
        <w:rPr>
          <w:rStyle w:val="TimesNewRoman14"/>
          <w:rFonts w:ascii="Arial" w:hAnsi="Arial"/>
          <w:sz w:val="24"/>
          <w:szCs w:val="28"/>
        </w:rPr>
        <w:t>(</w:t>
      </w:r>
      <w:r>
        <w:rPr>
          <w:rStyle w:val="TimesNewRoman14"/>
          <w:rFonts w:ascii="Arial" w:hAnsi="Arial"/>
          <w:sz w:val="24"/>
          <w:szCs w:val="28"/>
        </w:rPr>
        <w:t>п. 25 в новой редакции</w:t>
      </w:r>
      <w:r w:rsidRPr="004B3A72">
        <w:rPr>
          <w:rStyle w:val="TimesNewRoman14"/>
          <w:rFonts w:ascii="Arial" w:hAnsi="Arial"/>
          <w:sz w:val="24"/>
          <w:szCs w:val="28"/>
        </w:rPr>
        <w:t xml:space="preserve"> </w:t>
      </w:r>
      <w:r w:rsidRPr="004B3A72">
        <w:rPr>
          <w:sz w:val="24"/>
          <w:szCs w:val="24"/>
        </w:rPr>
        <w:t>приказ</w:t>
      </w:r>
      <w:r>
        <w:rPr>
          <w:sz w:val="24"/>
          <w:szCs w:val="24"/>
        </w:rPr>
        <w:t>а</w:t>
      </w:r>
      <w:r w:rsidRPr="004B3A72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4B3A72">
          <w:rPr>
            <w:rStyle w:val="a3"/>
            <w:sz w:val="24"/>
            <w:szCs w:val="24"/>
          </w:rPr>
          <w:t xml:space="preserve">№ 699 от 23.10.2012 года (НГР </w:t>
        </w:r>
        <w:r w:rsidRPr="004B3A72">
          <w:rPr>
            <w:rStyle w:val="a3"/>
            <w:sz w:val="24"/>
            <w:szCs w:val="24"/>
            <w:lang w:val="en-US"/>
          </w:rPr>
          <w:t>RU</w:t>
        </w:r>
        <w:r w:rsidRPr="004B3A72">
          <w:rPr>
            <w:rStyle w:val="a3"/>
            <w:sz w:val="24"/>
            <w:szCs w:val="24"/>
          </w:rPr>
          <w:t>44000201201048)</w:t>
        </w:r>
      </w:hyperlink>
      <w:r w:rsidRPr="004B3A72">
        <w:rPr>
          <w:rStyle w:val="TimesNewRoman14"/>
          <w:rFonts w:ascii="Arial" w:hAnsi="Arial"/>
          <w:sz w:val="24"/>
          <w:szCs w:val="28"/>
        </w:rPr>
        <w:t>)</w:t>
      </w:r>
    </w:p>
    <w:p w14:paraId="72420F13" w14:textId="77777777" w:rsidR="00AA4097" w:rsidRPr="00E92792" w:rsidRDefault="00AA4097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26. Основанием для начала административной процедуры приема и регистрации документов является обращение гражданина в ОГКУ «ЦСВ», МФЦ посредством:</w:t>
      </w:r>
    </w:p>
    <w:p w14:paraId="6B4941D6" w14:textId="77777777" w:rsidR="00AA4097" w:rsidRPr="00E92792" w:rsidRDefault="00AA4097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1) личного обращения заявителя (представителя заявителя) с заявлением и документами, необходимыми для предоставления государственной услуги;</w:t>
      </w:r>
    </w:p>
    <w:p w14:paraId="746FAB58" w14:textId="77777777" w:rsidR="00AA4097" w:rsidRPr="00E92792" w:rsidRDefault="00AA4097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2) почтового отправления заявления и документов (копий документов, заверенных в установленном порядке), необходимых для предоставления государственной услуги;</w:t>
      </w:r>
    </w:p>
    <w:p w14:paraId="7B0D51DD" w14:textId="77777777" w:rsidR="00AA4097" w:rsidRPr="00E92792" w:rsidRDefault="00AA4097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подписью.</w:t>
      </w:r>
      <w:r w:rsidRPr="00E92792">
        <w:rPr>
          <w:rFonts w:cs="Times New Roman"/>
          <w:sz w:val="24"/>
          <w:szCs w:val="28"/>
        </w:rPr>
        <w:t xml:space="preserve"> </w:t>
      </w:r>
    </w:p>
    <w:p w14:paraId="490A9813" w14:textId="77777777" w:rsidR="002F0EFC" w:rsidRPr="00E92792" w:rsidRDefault="002F0EFC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27. При поступлении заявления специалист, ответственный за прием и регистрацию документов заявителя:</w:t>
      </w:r>
    </w:p>
    <w:p w14:paraId="3678F66E" w14:textId="77777777" w:rsidR="002F0EFC" w:rsidRPr="00E92792" w:rsidRDefault="002F0EFC" w:rsidP="00A31703">
      <w:pPr>
        <w:pStyle w:val="ConsPlusNormal"/>
        <w:widowControl/>
        <w:tabs>
          <w:tab w:val="left" w:pos="8960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устанавливает предмет обращения заявителя;</w:t>
      </w:r>
    </w:p>
    <w:p w14:paraId="5992B885" w14:textId="77777777" w:rsidR="002F0EFC" w:rsidRPr="00E92792" w:rsidRDefault="002F0EFC" w:rsidP="00A31703">
      <w:pPr>
        <w:widowControl w:val="0"/>
        <w:autoSpaceDE w:val="0"/>
      </w:pPr>
      <w:r w:rsidRPr="00E92792">
        <w:t>проверяет предоставленные документы на предмет соответствия требованиям  пункта 11 настоящего административного регламента.</w:t>
      </w:r>
    </w:p>
    <w:p w14:paraId="6CBDA8FF" w14:textId="77777777" w:rsidR="002F0EFC" w:rsidRPr="00E92792" w:rsidRDefault="002F0EFC" w:rsidP="00A31703">
      <w:pPr>
        <w:widowControl w:val="0"/>
        <w:autoSpaceDE w:val="0"/>
        <w:rPr>
          <w:rStyle w:val="60"/>
        </w:rPr>
      </w:pPr>
      <w:r w:rsidRPr="00E92792">
        <w:rPr>
          <w:rStyle w:val="TimesNewRoman14"/>
          <w:rFonts w:ascii="Arial" w:hAnsi="Arial"/>
          <w:sz w:val="24"/>
        </w:rPr>
        <w:t xml:space="preserve">28. </w:t>
      </w:r>
      <w:r w:rsidRPr="00E92792">
        <w:rPr>
          <w:rStyle w:val="60"/>
        </w:rPr>
        <w:t>В случае соответствия предоставленных документов установленным в пункте 11 требованиям:</w:t>
      </w:r>
    </w:p>
    <w:p w14:paraId="430920F1" w14:textId="77777777" w:rsidR="002F0EFC" w:rsidRPr="00E92792" w:rsidRDefault="002F0EFC" w:rsidP="00A31703">
      <w:pPr>
        <w:widowControl w:val="0"/>
        <w:autoSpaceDE w:val="0"/>
      </w:pPr>
      <w:r w:rsidRPr="00E92792">
        <w:t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(личной подписью, оттиском штампа, оттиском печати организации);</w:t>
      </w:r>
    </w:p>
    <w:p w14:paraId="5041A361" w14:textId="77777777" w:rsidR="002F0EFC" w:rsidRPr="00E92792" w:rsidRDefault="002F0EFC" w:rsidP="00A31703">
      <w:pPr>
        <w:widowControl w:val="0"/>
        <w:autoSpaceDE w:val="0"/>
      </w:pPr>
      <w:r w:rsidRPr="00E92792"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14:paraId="01259450" w14:textId="77777777" w:rsidR="002F0EFC" w:rsidRPr="00E92792" w:rsidRDefault="002F0EFC" w:rsidP="00A31703">
      <w:pPr>
        <w:widowControl w:val="0"/>
        <w:autoSpaceDE w:val="0"/>
        <w:rPr>
          <w:rStyle w:val="60"/>
        </w:rPr>
      </w:pPr>
      <w:r w:rsidRPr="00E92792">
        <w:rPr>
          <w:rStyle w:val="60"/>
        </w:rPr>
        <w:t>3) регистрирует поступление заявления в журнале регистрации заявлений (приложение № 4 к настоящему административному регламенту),</w:t>
      </w:r>
      <w:r w:rsidRPr="00E92792">
        <w:t xml:space="preserve"> в АИС (при наличии соответствующего программного обеспечения, необходимого для автоматизации процедуры предоставления государственной услуги)</w:t>
      </w:r>
      <w:r w:rsidRPr="00E92792">
        <w:rPr>
          <w:rStyle w:val="60"/>
        </w:rPr>
        <w:t>;</w:t>
      </w:r>
    </w:p>
    <w:p w14:paraId="19B76CE6" w14:textId="77777777" w:rsidR="002F0EFC" w:rsidRPr="00E92792" w:rsidRDefault="002F0EFC" w:rsidP="00A31703">
      <w:pPr>
        <w:pStyle w:val="15"/>
        <w:spacing w:line="240" w:lineRule="auto"/>
        <w:ind w:firstLine="567"/>
        <w:jc w:val="both"/>
        <w:rPr>
          <w:rStyle w:val="60"/>
          <w:rFonts w:ascii="Arial" w:hAnsi="Arial" w:cs="Arial"/>
          <w:kern w:val="0"/>
          <w:szCs w:val="28"/>
        </w:rPr>
      </w:pPr>
      <w:r w:rsidRPr="00E92792">
        <w:rPr>
          <w:rStyle w:val="60"/>
          <w:rFonts w:ascii="Arial" w:hAnsi="Arial" w:cs="Arial"/>
          <w:kern w:val="0"/>
          <w:szCs w:val="28"/>
        </w:rPr>
        <w:t>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14:paraId="2CD97100" w14:textId="77777777" w:rsidR="002F0EFC" w:rsidRPr="00E92792" w:rsidRDefault="004B3A72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D53969">
        <w:rPr>
          <w:rStyle w:val="a6"/>
        </w:rPr>
        <w:t>5) оформляет расписку-уведомление о приеме и регистрации заявления и документов по форме согласно приложению № 5 к настоящему административному регламенту, передает, а в случае поступления заявления по почте/электронной почте, направляет ее заявителю;</w:t>
      </w:r>
    </w:p>
    <w:p w14:paraId="2CD0C9E1" w14:textId="77777777" w:rsidR="004B3A72" w:rsidRDefault="004B3A72" w:rsidP="00A31703">
      <w:pPr>
        <w:widowControl w:val="0"/>
        <w:autoSpaceDE w:val="0"/>
      </w:pPr>
      <w:r w:rsidRPr="004B3A72">
        <w:rPr>
          <w:rStyle w:val="TimesNewRoman14"/>
          <w:rFonts w:ascii="Arial" w:hAnsi="Arial" w:cs="Arial"/>
          <w:sz w:val="24"/>
          <w:szCs w:val="28"/>
        </w:rPr>
        <w:t>(</w:t>
      </w:r>
      <w:proofErr w:type="spellStart"/>
      <w:r>
        <w:rPr>
          <w:rStyle w:val="TimesNewRoman14"/>
          <w:rFonts w:ascii="Arial" w:hAnsi="Arial"/>
          <w:sz w:val="24"/>
          <w:szCs w:val="28"/>
        </w:rPr>
        <w:t>п.п</w:t>
      </w:r>
      <w:proofErr w:type="spellEnd"/>
      <w:r>
        <w:rPr>
          <w:rStyle w:val="TimesNewRoman14"/>
          <w:rFonts w:ascii="Arial" w:hAnsi="Arial"/>
          <w:sz w:val="24"/>
          <w:szCs w:val="28"/>
        </w:rPr>
        <w:t>. 5 в новой редакции</w:t>
      </w:r>
      <w:r w:rsidRPr="004B3A72">
        <w:rPr>
          <w:rStyle w:val="TimesNewRoman14"/>
          <w:rFonts w:ascii="Arial" w:hAnsi="Arial" w:cs="Arial"/>
          <w:sz w:val="24"/>
          <w:szCs w:val="28"/>
        </w:rPr>
        <w:t xml:space="preserve"> </w:t>
      </w:r>
      <w:r w:rsidRPr="004B3A72">
        <w:rPr>
          <w:rFonts w:cs="Arial"/>
        </w:rPr>
        <w:t>приказ</w:t>
      </w:r>
      <w:r>
        <w:t>а</w:t>
      </w:r>
      <w:r w:rsidRPr="004B3A72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4B3A72">
          <w:rPr>
            <w:rStyle w:val="a3"/>
            <w:rFonts w:cs="Arial"/>
          </w:rPr>
          <w:t xml:space="preserve">№ 699 от 23.10.2012 года (НГР </w:t>
        </w:r>
        <w:r w:rsidRPr="004B3A72">
          <w:rPr>
            <w:rStyle w:val="a3"/>
            <w:rFonts w:cs="Arial"/>
            <w:lang w:val="en-US"/>
          </w:rPr>
          <w:t>RU</w:t>
        </w:r>
        <w:r w:rsidRPr="004B3A72">
          <w:rPr>
            <w:rStyle w:val="a3"/>
            <w:rFonts w:cs="Arial"/>
          </w:rPr>
          <w:t>44000201201048)</w:t>
        </w:r>
      </w:hyperlink>
      <w:r w:rsidRPr="004B3A72">
        <w:rPr>
          <w:rStyle w:val="TimesNewRoman14"/>
          <w:rFonts w:ascii="Arial" w:hAnsi="Arial" w:cs="Arial"/>
          <w:sz w:val="24"/>
          <w:szCs w:val="28"/>
        </w:rPr>
        <w:t>)</w:t>
      </w:r>
    </w:p>
    <w:p w14:paraId="60DD99C3" w14:textId="77777777" w:rsidR="002F0EFC" w:rsidRPr="00E92792" w:rsidRDefault="002F0EFC" w:rsidP="00A31703">
      <w:pPr>
        <w:widowControl w:val="0"/>
        <w:autoSpaceDE w:val="0"/>
      </w:pPr>
      <w:r w:rsidRPr="00E92792">
        <w:t>6) информирует заявителя о сроках и способах получения государственной услуги;</w:t>
      </w:r>
    </w:p>
    <w:p w14:paraId="3060A7F1" w14:textId="77777777" w:rsidR="002F0EFC" w:rsidRPr="00E92792" w:rsidRDefault="002F0EFC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E92792">
        <w:rPr>
          <w:rStyle w:val="60"/>
          <w:rFonts w:cs="Times New Roman"/>
          <w:sz w:val="24"/>
          <w:szCs w:val="28"/>
        </w:rPr>
        <w:lastRenderedPageBreak/>
        <w:t xml:space="preserve">7) </w:t>
      </w:r>
      <w:r w:rsidR="007C07AB">
        <w:rPr>
          <w:rStyle w:val="60"/>
          <w:rFonts w:cs="Times New Roman"/>
          <w:sz w:val="24"/>
          <w:szCs w:val="28"/>
        </w:rPr>
        <w:t xml:space="preserve">утратил силу </w:t>
      </w:r>
      <w:r w:rsidR="007C07AB" w:rsidRPr="007C07AB">
        <w:rPr>
          <w:sz w:val="24"/>
          <w:szCs w:val="24"/>
        </w:rPr>
        <w:t>приказ</w:t>
      </w:r>
      <w:r w:rsidR="007C07AB">
        <w:rPr>
          <w:sz w:val="24"/>
          <w:szCs w:val="24"/>
        </w:rPr>
        <w:t>ом</w:t>
      </w:r>
      <w:r w:rsidR="007C07AB" w:rsidRPr="007C07AB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6" w:tgtFrame="Logical" w:history="1">
        <w:r w:rsidR="007C07AB" w:rsidRPr="007C07AB">
          <w:rPr>
            <w:rStyle w:val="a3"/>
            <w:sz w:val="24"/>
            <w:szCs w:val="24"/>
          </w:rPr>
          <w:t xml:space="preserve">№ 179 от 12.04.2013 года (НГР </w:t>
        </w:r>
        <w:r w:rsidR="007C07AB" w:rsidRPr="007C07AB">
          <w:rPr>
            <w:rStyle w:val="a3"/>
            <w:sz w:val="24"/>
            <w:szCs w:val="24"/>
            <w:lang w:val="en-US"/>
          </w:rPr>
          <w:t>RU</w:t>
        </w:r>
        <w:r w:rsidR="007C07AB" w:rsidRPr="007C07AB">
          <w:rPr>
            <w:rStyle w:val="a3"/>
            <w:sz w:val="24"/>
            <w:szCs w:val="24"/>
          </w:rPr>
          <w:t>44000201300252)</w:t>
        </w:r>
      </w:hyperlink>
      <w:r w:rsidRPr="00E92792">
        <w:rPr>
          <w:rStyle w:val="60"/>
          <w:rFonts w:cs="Times New Roman"/>
          <w:sz w:val="24"/>
          <w:szCs w:val="28"/>
        </w:rPr>
        <w:t>;</w:t>
      </w:r>
    </w:p>
    <w:p w14:paraId="07179F79" w14:textId="77777777" w:rsidR="002F0EFC" w:rsidRPr="00E92792" w:rsidRDefault="002F0EFC" w:rsidP="00A31703">
      <w:pPr>
        <w:pStyle w:val="af"/>
        <w:spacing w:after="0"/>
        <w:ind w:left="0" w:firstLine="567"/>
        <w:rPr>
          <w:iCs/>
        </w:rPr>
      </w:pPr>
      <w:r w:rsidRPr="00E92792">
        <w:rPr>
          <w:iCs/>
        </w:rPr>
        <w:t>8) в случае поступления полного комплекта документов, передает их специалисту, ответственному за экспертизу документов.</w:t>
      </w:r>
    </w:p>
    <w:p w14:paraId="304D8D0C" w14:textId="77777777" w:rsidR="004B3A72" w:rsidRPr="00D53969" w:rsidRDefault="004B3A72" w:rsidP="004B3A72">
      <w:pPr>
        <w:pStyle w:val="a5"/>
      </w:pPr>
      <w:r w:rsidRPr="00D53969">
        <w:rPr>
          <w:rStyle w:val="a6"/>
        </w:rPr>
        <w:t>Максимальный срок выполнения административных действий составляет 30 минут.</w:t>
      </w:r>
    </w:p>
    <w:p w14:paraId="2A28BFA8" w14:textId="77777777" w:rsidR="004B3A72" w:rsidRDefault="004B3A72" w:rsidP="004B3A72">
      <w:pPr>
        <w:pStyle w:val="af"/>
        <w:spacing w:after="0"/>
        <w:ind w:left="0" w:firstLine="567"/>
        <w:rPr>
          <w:rStyle w:val="60"/>
        </w:rPr>
      </w:pPr>
      <w:r w:rsidRPr="00D53969">
        <w:rPr>
          <w:rStyle w:val="a6"/>
        </w:rPr>
        <w:t>Максимальный срок выполнения административной процедуры приема и регистрации заявления и документов 3 дня.</w:t>
      </w:r>
    </w:p>
    <w:p w14:paraId="784D4FA4" w14:textId="77777777" w:rsidR="004B3A72" w:rsidRDefault="004B3A72" w:rsidP="00A31703">
      <w:pPr>
        <w:pStyle w:val="af"/>
        <w:spacing w:after="0"/>
        <w:ind w:left="0" w:firstLine="567"/>
        <w:rPr>
          <w:rStyle w:val="60"/>
        </w:rPr>
      </w:pPr>
      <w:r w:rsidRPr="004B3A72">
        <w:rPr>
          <w:rStyle w:val="TimesNewRoman14"/>
          <w:rFonts w:ascii="Arial" w:hAnsi="Arial" w:cs="Arial"/>
          <w:sz w:val="24"/>
          <w:szCs w:val="28"/>
        </w:rPr>
        <w:t>(</w:t>
      </w:r>
      <w:r>
        <w:rPr>
          <w:rStyle w:val="TimesNewRoman14"/>
          <w:rFonts w:ascii="Arial" w:hAnsi="Arial"/>
          <w:sz w:val="24"/>
          <w:szCs w:val="28"/>
        </w:rPr>
        <w:t>абзацы дополнены</w:t>
      </w:r>
      <w:r w:rsidRPr="004B3A72">
        <w:rPr>
          <w:rStyle w:val="TimesNewRoman14"/>
          <w:rFonts w:ascii="Arial" w:hAnsi="Arial" w:cs="Arial"/>
          <w:sz w:val="24"/>
          <w:szCs w:val="28"/>
        </w:rPr>
        <w:t xml:space="preserve"> </w:t>
      </w:r>
      <w:r w:rsidRPr="004B3A72">
        <w:rPr>
          <w:rFonts w:cs="Arial"/>
        </w:rPr>
        <w:t>приказ</w:t>
      </w:r>
      <w:r>
        <w:t>ом</w:t>
      </w:r>
      <w:r w:rsidRPr="004B3A72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7" w:tgtFrame="ChangingDocument" w:history="1">
        <w:r w:rsidRPr="004B3A72">
          <w:rPr>
            <w:rStyle w:val="a3"/>
            <w:rFonts w:cs="Arial"/>
          </w:rPr>
          <w:t xml:space="preserve">№ 699 от 23.10.2012 года (НГР </w:t>
        </w:r>
        <w:r w:rsidRPr="004B3A72">
          <w:rPr>
            <w:rStyle w:val="a3"/>
            <w:rFonts w:cs="Arial"/>
            <w:lang w:val="en-US"/>
          </w:rPr>
          <w:t>RU</w:t>
        </w:r>
        <w:r w:rsidRPr="004B3A72">
          <w:rPr>
            <w:rStyle w:val="a3"/>
            <w:rFonts w:cs="Arial"/>
          </w:rPr>
          <w:t>44000201201048)</w:t>
        </w:r>
      </w:hyperlink>
      <w:r w:rsidRPr="004B3A72">
        <w:rPr>
          <w:rStyle w:val="TimesNewRoman14"/>
          <w:rFonts w:ascii="Arial" w:hAnsi="Arial" w:cs="Arial"/>
          <w:sz w:val="24"/>
          <w:szCs w:val="28"/>
        </w:rPr>
        <w:t>)</w:t>
      </w:r>
    </w:p>
    <w:p w14:paraId="48F54EF3" w14:textId="77777777" w:rsidR="002F0EFC" w:rsidRPr="00E92792" w:rsidRDefault="002F0EFC" w:rsidP="00A31703">
      <w:pPr>
        <w:pStyle w:val="af"/>
        <w:spacing w:after="0"/>
        <w:ind w:left="0" w:firstLine="567"/>
      </w:pPr>
      <w:r w:rsidRPr="00E92792">
        <w:rPr>
          <w:rStyle w:val="60"/>
        </w:rPr>
        <w:t xml:space="preserve">29. </w:t>
      </w:r>
      <w:r w:rsidRPr="00E92792">
        <w:t>В случае поступления заявления и документов, подписанных электронной подписью заявителя (если предусмотрена личная идентификация заявителя), по средствам Федеральной государственной информационной системы «Единый портал государственных и муниципальных услуг (функций)», специалист, ответственный за прием и регистрацию документов заявителя:</w:t>
      </w:r>
    </w:p>
    <w:p w14:paraId="05E28A3C" w14:textId="77777777" w:rsidR="002F0EFC" w:rsidRPr="00E92792" w:rsidRDefault="002F0EFC" w:rsidP="00A31703">
      <w:pPr>
        <w:pStyle w:val="af"/>
        <w:tabs>
          <w:tab w:val="left" w:pos="-3119"/>
        </w:tabs>
        <w:spacing w:after="0"/>
        <w:ind w:left="0" w:firstLine="567"/>
      </w:pPr>
      <w:r w:rsidRPr="00E92792">
        <w:t>1) проверяет наличие и соответствие предоставленного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14:paraId="5EDDDDFC" w14:textId="77777777" w:rsidR="002F0EFC" w:rsidRPr="00E92792" w:rsidRDefault="002F0EFC" w:rsidP="00A31703">
      <w:pPr>
        <w:tabs>
          <w:tab w:val="left" w:pos="0"/>
        </w:tabs>
        <w:rPr>
          <w:rStyle w:val="60"/>
        </w:rPr>
      </w:pPr>
      <w:r w:rsidRPr="00E92792">
        <w:rPr>
          <w:rStyle w:val="60"/>
        </w:rPr>
        <w:t xml:space="preserve">  проверяет наличие и соответствие представленных документов требованиям, установленным пунктом 11 настоящего регламента;</w:t>
      </w:r>
    </w:p>
    <w:p w14:paraId="009A039D" w14:textId="77777777" w:rsidR="002F0EFC" w:rsidRPr="00E92792" w:rsidRDefault="002F0EFC" w:rsidP="00A31703">
      <w:pPr>
        <w:pStyle w:val="af"/>
        <w:spacing w:after="0"/>
        <w:ind w:left="0" w:firstLine="567"/>
      </w:pPr>
      <w:r w:rsidRPr="00E92792">
        <w:t>2) 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документов:</w:t>
      </w:r>
    </w:p>
    <w:p w14:paraId="2F894333" w14:textId="77777777" w:rsidR="002F0EFC" w:rsidRPr="00E92792" w:rsidRDefault="002F0EFC" w:rsidP="00A31703">
      <w:pPr>
        <w:tabs>
          <w:tab w:val="left" w:pos="426"/>
        </w:tabs>
      </w:pPr>
      <w:r w:rsidRPr="00E92792"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кабинет»;</w:t>
      </w:r>
    </w:p>
    <w:p w14:paraId="3FE3D8F7" w14:textId="77777777" w:rsidR="002F0EFC" w:rsidRPr="00E92792" w:rsidRDefault="002F0EFC" w:rsidP="00A31703">
      <w:pPr>
        <w:pStyle w:val="af"/>
        <w:spacing w:after="0"/>
        <w:ind w:left="0" w:firstLine="567"/>
      </w:pPr>
      <w:r w:rsidRPr="00E92792">
        <w:t>3) при наличии всех необходимых документов и соответствия их требованиям к заполнению и оформлению, специалист, ответственный за прием и регистрацию документов:</w:t>
      </w:r>
    </w:p>
    <w:p w14:paraId="23074E1E" w14:textId="77777777" w:rsidR="002F0EFC" w:rsidRPr="00E92792" w:rsidRDefault="002F0EFC" w:rsidP="00A31703">
      <w:pPr>
        <w:tabs>
          <w:tab w:val="left" w:pos="426"/>
        </w:tabs>
      </w:pPr>
      <w:r w:rsidRPr="00E92792">
        <w:t>делает отметку в соответствующий журнал регистрации заявлений;</w:t>
      </w:r>
    </w:p>
    <w:p w14:paraId="6A4C908A" w14:textId="77777777" w:rsidR="002F0EFC" w:rsidRPr="00E92792" w:rsidRDefault="002F0EFC" w:rsidP="00A31703">
      <w:pPr>
        <w:tabs>
          <w:tab w:val="left" w:pos="426"/>
        </w:tabs>
      </w:pPr>
      <w:r w:rsidRPr="00E92792">
        <w:t>уведомляет заявителя путем направления расписки о приеме заявления и документов в форме электронного документа, подписанного электронной 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 Электронная расписка выдается посредством отправки соответствующего статуса в раздел «Личный кабинет»;</w:t>
      </w:r>
    </w:p>
    <w:p w14:paraId="1651EE74" w14:textId="77777777" w:rsidR="002F0EFC" w:rsidRPr="00E92792" w:rsidRDefault="002F0EFC" w:rsidP="00A31703">
      <w:pPr>
        <w:tabs>
          <w:tab w:val="left" w:pos="426"/>
        </w:tabs>
      </w:pPr>
      <w:r w:rsidRPr="00E92792">
        <w:t>оформляет заявление и электронные образы полученных от заявителя документов на бумажных носителях, визирует их;</w:t>
      </w:r>
    </w:p>
    <w:p w14:paraId="60359654" w14:textId="77777777" w:rsidR="002F0EFC" w:rsidRPr="00E92792" w:rsidRDefault="002F0EFC" w:rsidP="00A31703">
      <w:pPr>
        <w:tabs>
          <w:tab w:val="left" w:pos="0"/>
        </w:tabs>
      </w:pPr>
      <w:r w:rsidRPr="00E92792">
        <w:t>комплектует заявление и представленные заявителем документы в дело  в установленном в департаменте порядке делопроизводства;</w:t>
      </w:r>
    </w:p>
    <w:p w14:paraId="02D50B95" w14:textId="77777777" w:rsidR="002F0EFC" w:rsidRDefault="007C07AB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811870">
        <w:rPr>
          <w:rStyle w:val="60"/>
          <w:rFonts w:cs="Times New Roman"/>
          <w:sz w:val="24"/>
          <w:szCs w:val="28"/>
        </w:rPr>
        <w:t>передает дело заявителя специалисту, ответственному за экспертизу документов (в случае получения от заявителя полного комплекта документов).</w:t>
      </w:r>
    </w:p>
    <w:p w14:paraId="4229F84B" w14:textId="77777777" w:rsidR="007C07AB" w:rsidRPr="00E92792" w:rsidRDefault="007C07AB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</w:rPr>
        <w:t xml:space="preserve">(абзац в новой редакции </w:t>
      </w:r>
      <w:r w:rsidRPr="007C07AB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8" w:tgtFrame="Logical" w:history="1">
        <w:r w:rsidRPr="007C07AB">
          <w:rPr>
            <w:rStyle w:val="a3"/>
            <w:sz w:val="24"/>
            <w:szCs w:val="24"/>
          </w:rPr>
          <w:t xml:space="preserve">№ 179 от 12.04.2013 года (НГР </w:t>
        </w:r>
        <w:r w:rsidRPr="007C07AB">
          <w:rPr>
            <w:rStyle w:val="a3"/>
            <w:sz w:val="24"/>
            <w:szCs w:val="24"/>
            <w:lang w:val="en-US"/>
          </w:rPr>
          <w:t>RU</w:t>
        </w:r>
        <w:r w:rsidRPr="007C07AB">
          <w:rPr>
            <w:rStyle w:val="a3"/>
            <w:sz w:val="24"/>
            <w:szCs w:val="24"/>
          </w:rPr>
          <w:t>44000201300252)</w:t>
        </w:r>
      </w:hyperlink>
      <w:r>
        <w:rPr>
          <w:rStyle w:val="TimesNewRoman14"/>
          <w:rFonts w:ascii="Arial" w:hAnsi="Arial" w:cs="Times New Roman"/>
          <w:sz w:val="24"/>
        </w:rPr>
        <w:t>)</w:t>
      </w:r>
    </w:p>
    <w:p w14:paraId="5F2732AF" w14:textId="77777777" w:rsidR="002F0EFC" w:rsidRPr="00E92792" w:rsidRDefault="002F0EFC" w:rsidP="004B3A72">
      <w:pPr>
        <w:pStyle w:val="af0"/>
        <w:spacing w:line="240" w:lineRule="auto"/>
        <w:rPr>
          <w:rFonts w:ascii="Arial" w:hAnsi="Arial"/>
          <w:sz w:val="24"/>
        </w:rPr>
      </w:pPr>
      <w:r w:rsidRPr="00E92792">
        <w:rPr>
          <w:rFonts w:ascii="Arial" w:hAnsi="Arial"/>
          <w:sz w:val="24"/>
        </w:rPr>
        <w:t xml:space="preserve">30. </w:t>
      </w:r>
      <w:r w:rsidR="004B3A72">
        <w:rPr>
          <w:rFonts w:ascii="Arial" w:hAnsi="Arial"/>
          <w:sz w:val="24"/>
        </w:rPr>
        <w:t xml:space="preserve">Утратил силу </w:t>
      </w:r>
      <w:r w:rsidR="004B3A72" w:rsidRPr="004B3A72">
        <w:rPr>
          <w:rFonts w:ascii="Arial" w:hAnsi="Arial"/>
          <w:sz w:val="24"/>
        </w:rPr>
        <w:t>приказом д</w:t>
      </w:r>
      <w:r w:rsidR="004B3A72" w:rsidRPr="004B3A72">
        <w:rPr>
          <w:rFonts w:ascii="Arial" w:hAnsi="Arial" w:cs="Arial"/>
          <w:sz w:val="24"/>
          <w:szCs w:val="24"/>
        </w:rPr>
        <w:t xml:space="preserve">епартамента социальной защиты населения, опеки и попечительства Костромской области </w:t>
      </w:r>
      <w:hyperlink r:id="rId39" w:tgtFrame="ChangingDocument" w:history="1">
        <w:r w:rsidR="004B3A72" w:rsidRPr="004B3A72">
          <w:rPr>
            <w:rStyle w:val="a3"/>
            <w:rFonts w:ascii="Arial" w:hAnsi="Arial" w:cs="Arial"/>
            <w:sz w:val="24"/>
            <w:szCs w:val="24"/>
          </w:rPr>
          <w:t xml:space="preserve">№ 699 от 23.10.2012 года (НГР </w:t>
        </w:r>
        <w:r w:rsidR="004B3A72" w:rsidRPr="004B3A72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="004B3A72" w:rsidRPr="004B3A72">
          <w:rPr>
            <w:rStyle w:val="a3"/>
            <w:rFonts w:ascii="Arial" w:hAnsi="Arial" w:cs="Arial"/>
            <w:sz w:val="24"/>
            <w:szCs w:val="24"/>
          </w:rPr>
          <w:t>44000201201048)</w:t>
        </w:r>
      </w:hyperlink>
    </w:p>
    <w:p w14:paraId="7DD04175" w14:textId="77777777" w:rsidR="002F0EFC" w:rsidRPr="00E92792" w:rsidRDefault="002F0EFC" w:rsidP="00A31703">
      <w:pPr>
        <w:pStyle w:val="af0"/>
        <w:spacing w:line="240" w:lineRule="auto"/>
        <w:rPr>
          <w:rFonts w:ascii="Arial" w:hAnsi="Arial"/>
          <w:sz w:val="24"/>
        </w:rPr>
      </w:pPr>
      <w:r w:rsidRPr="00E92792">
        <w:rPr>
          <w:rFonts w:ascii="Arial" w:hAnsi="Arial"/>
          <w:sz w:val="24"/>
        </w:rPr>
        <w:lastRenderedPageBreak/>
        <w:t xml:space="preserve">31. </w:t>
      </w:r>
      <w:r w:rsidR="004B3A72">
        <w:rPr>
          <w:rFonts w:ascii="Arial" w:hAnsi="Arial"/>
          <w:sz w:val="24"/>
        </w:rPr>
        <w:t xml:space="preserve">Утратил силу </w:t>
      </w:r>
      <w:r w:rsidR="004B3A72" w:rsidRPr="004B3A72">
        <w:rPr>
          <w:rFonts w:ascii="Arial" w:hAnsi="Arial"/>
          <w:sz w:val="24"/>
        </w:rPr>
        <w:t>приказом д</w:t>
      </w:r>
      <w:r w:rsidR="004B3A72" w:rsidRPr="004B3A72">
        <w:rPr>
          <w:rFonts w:ascii="Arial" w:hAnsi="Arial" w:cs="Arial"/>
          <w:sz w:val="24"/>
          <w:szCs w:val="24"/>
        </w:rPr>
        <w:t xml:space="preserve">епартамента социальной защиты населения, опеки и попечительства Костромской области </w:t>
      </w:r>
      <w:hyperlink r:id="rId40" w:tgtFrame="ChangingDocument" w:history="1">
        <w:r w:rsidR="004B3A72" w:rsidRPr="004B3A72">
          <w:rPr>
            <w:rStyle w:val="a3"/>
            <w:rFonts w:ascii="Arial" w:hAnsi="Arial" w:cs="Arial"/>
            <w:sz w:val="24"/>
            <w:szCs w:val="24"/>
          </w:rPr>
          <w:t xml:space="preserve">№ 699 от 23.10.2012 года (НГР </w:t>
        </w:r>
        <w:r w:rsidR="004B3A72" w:rsidRPr="004B3A72">
          <w:rPr>
            <w:rStyle w:val="a3"/>
            <w:rFonts w:ascii="Arial" w:hAnsi="Arial" w:cs="Arial"/>
            <w:sz w:val="24"/>
            <w:szCs w:val="24"/>
            <w:lang w:val="en-US"/>
          </w:rPr>
          <w:t>RU</w:t>
        </w:r>
        <w:r w:rsidR="004B3A72" w:rsidRPr="004B3A72">
          <w:rPr>
            <w:rStyle w:val="a3"/>
            <w:rFonts w:ascii="Arial" w:hAnsi="Arial" w:cs="Arial"/>
            <w:sz w:val="24"/>
            <w:szCs w:val="24"/>
          </w:rPr>
          <w:t>44000201201048)</w:t>
        </w:r>
      </w:hyperlink>
    </w:p>
    <w:p w14:paraId="396C1632" w14:textId="77777777" w:rsidR="002F0EFC" w:rsidRPr="00E92792" w:rsidRDefault="002F0EFC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32. Основанием для начала административной процедуры экспертизы документов заявителя является получение специалистом уполномоченного органа, ответственным за экспертизу документов, комплекта документов заявителя.</w:t>
      </w:r>
    </w:p>
    <w:p w14:paraId="029C5D33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33. Специалист, ответственный за экспертизу документов:</w:t>
      </w:r>
    </w:p>
    <w:p w14:paraId="43B0299F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1) проверяет комплектность предоставленных документов и соответствие их пункту 1</w:t>
      </w:r>
      <w:r w:rsidR="00EE1AF4">
        <w:rPr>
          <w:rStyle w:val="TimesNewRoman14"/>
          <w:rFonts w:ascii="Arial" w:hAnsi="Arial" w:cs="Times New Roman"/>
          <w:sz w:val="24"/>
          <w:szCs w:val="28"/>
        </w:rPr>
        <w:t>1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 настоящего административного регламента;</w:t>
      </w:r>
    </w:p>
    <w:p w14:paraId="5839862A" w14:textId="77777777" w:rsidR="00EE1AF4" w:rsidRDefault="00EE1AF4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(в редакции </w:t>
      </w:r>
      <w:r w:rsidRPr="004B3A72">
        <w:rPr>
          <w:sz w:val="24"/>
        </w:rPr>
        <w:t>приказ</w:t>
      </w:r>
      <w:r>
        <w:rPr>
          <w:sz w:val="24"/>
        </w:rPr>
        <w:t>а</w:t>
      </w:r>
      <w:r w:rsidRPr="004B3A72">
        <w:rPr>
          <w:sz w:val="24"/>
        </w:rPr>
        <w:t xml:space="preserve"> д</w:t>
      </w:r>
      <w:r w:rsidRPr="004B3A72">
        <w:rPr>
          <w:sz w:val="24"/>
          <w:szCs w:val="24"/>
        </w:rPr>
        <w:t xml:space="preserve">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4B3A72">
          <w:rPr>
            <w:rStyle w:val="a3"/>
            <w:sz w:val="24"/>
            <w:szCs w:val="24"/>
          </w:rPr>
          <w:t xml:space="preserve">№ 699 от 23.10.2012 года (НГР </w:t>
        </w:r>
        <w:r w:rsidRPr="004B3A72">
          <w:rPr>
            <w:rStyle w:val="a3"/>
            <w:sz w:val="24"/>
            <w:szCs w:val="24"/>
            <w:lang w:val="en-US"/>
          </w:rPr>
          <w:t>RU</w:t>
        </w:r>
        <w:r w:rsidRPr="004B3A72">
          <w:rPr>
            <w:rStyle w:val="a3"/>
            <w:sz w:val="24"/>
            <w:szCs w:val="24"/>
          </w:rPr>
          <w:t>44000201201048)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14:paraId="31DCDC17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2) устанавливает принадлежность заявителя к категории лиц, имеющих право на получение государственной услуги;</w:t>
      </w:r>
    </w:p>
    <w:p w14:paraId="00F4283D" w14:textId="77777777" w:rsidR="00282D38" w:rsidRPr="00E92792" w:rsidRDefault="00E00BCE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3) проверяет наличие полномочий на право обращения с заявлением о предоставлении государственной услуги, в случае подачи лицом, имеющим право на получение  </w:t>
      </w:r>
      <w:r w:rsidRPr="00E92792">
        <w:rPr>
          <w:rFonts w:cs="Times New Roman"/>
          <w:sz w:val="24"/>
          <w:szCs w:val="28"/>
        </w:rPr>
        <w:t xml:space="preserve"> ежегодной компенсации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>, заявления через законного представителя или доверенного лица.</w:t>
      </w:r>
    </w:p>
    <w:p w14:paraId="31B8636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2) проекта уведомления о предоставлении государственной услуги.</w:t>
      </w:r>
    </w:p>
    <w:p w14:paraId="09C97B6D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34. </w:t>
      </w:r>
      <w:r w:rsidRPr="00E92792">
        <w:rPr>
          <w:rStyle w:val="60"/>
          <w:rFonts w:cs="Times New Roman"/>
          <w:sz w:val="24"/>
          <w:szCs w:val="28"/>
        </w:rPr>
        <w:t>При отсутствии оснований для отказа в предоставлении государственной услуги специалист, ответственный за экспертизу документов, осуществляет подготовку:</w:t>
      </w:r>
    </w:p>
    <w:p w14:paraId="1190B4E4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1) проекта решения уполномоченного органа о предоставлении заявителю государственной услуги;</w:t>
      </w:r>
    </w:p>
    <w:p w14:paraId="77785811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2) проекта уведомления о предоставлении государственной услуги.</w:t>
      </w:r>
    </w:p>
    <w:p w14:paraId="5ED78670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35. В случае отказа в предоставлении государственной услуги специалист, ответственный за экспертизу документов, осуществляет подготовку:</w:t>
      </w:r>
    </w:p>
    <w:p w14:paraId="0D4D5B78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1) проекта решения уполномоченного органа об отказе в предоставлении государственной услуги;</w:t>
      </w:r>
    </w:p>
    <w:p w14:paraId="6BBAC9D5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2) проекта уведомления об отказе в предоставлении государственной услуги.</w:t>
      </w:r>
    </w:p>
    <w:p w14:paraId="77DDD5E7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36.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органе;</w:t>
      </w:r>
    </w:p>
    <w:p w14:paraId="146403EB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14:paraId="5BF711BB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E92792">
        <w:rPr>
          <w:rStyle w:val="60"/>
          <w:rFonts w:cs="Times New Roman"/>
          <w:sz w:val="24"/>
          <w:szCs w:val="28"/>
        </w:rPr>
        <w:t xml:space="preserve"> передает проекты актов и личное дело руководителю уполномоченного органа для принятия решения.</w:t>
      </w:r>
    </w:p>
    <w:p w14:paraId="30701817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37. Максимальный срок выполнения административных действий 60 минут.</w:t>
      </w:r>
    </w:p>
    <w:p w14:paraId="5758E612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E92792">
        <w:rPr>
          <w:rStyle w:val="60"/>
          <w:rFonts w:cs="Times New Roman"/>
          <w:sz w:val="24"/>
          <w:szCs w:val="28"/>
        </w:rPr>
        <w:t>Максимальный срок выполнения административной процедуры экспертизы документов заявителя составляет 2 дня.</w:t>
      </w:r>
    </w:p>
    <w:p w14:paraId="087F37D4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38.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руководителем уполномоченного органа личного дела заявителя.</w:t>
      </w:r>
    </w:p>
    <w:p w14:paraId="138D7A17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39. Руководитель уполномоченного органа определяет правомерность назначения (отказа в назначении) </w:t>
      </w:r>
      <w:r w:rsidRPr="00E92792">
        <w:rPr>
          <w:rFonts w:cs="Times New Roman"/>
          <w:bCs/>
          <w:sz w:val="24"/>
          <w:szCs w:val="28"/>
        </w:rPr>
        <w:t>е</w:t>
      </w:r>
      <w:r w:rsidRPr="00E92792">
        <w:rPr>
          <w:rFonts w:cs="Times New Roman"/>
          <w:sz w:val="24"/>
          <w:szCs w:val="28"/>
        </w:rPr>
        <w:t>жегодной компенсации  на оздоровление участникам ликвидации последствий катастрофы на Чернобыльской АЭС.</w:t>
      </w:r>
    </w:p>
    <w:p w14:paraId="35916F11" w14:textId="77777777" w:rsidR="00E00BCE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40. Если проекты решения не соответствуют законодательству, </w:t>
      </w:r>
      <w:r w:rsidR="00EE1AF4">
        <w:rPr>
          <w:rFonts w:cs="Times New Roman"/>
          <w:sz w:val="24"/>
          <w:szCs w:val="28"/>
        </w:rPr>
        <w:t xml:space="preserve">руководитель </w:t>
      </w:r>
      <w:r w:rsidRPr="00E92792">
        <w:rPr>
          <w:rFonts w:cs="Times New Roman"/>
          <w:sz w:val="24"/>
          <w:szCs w:val="28"/>
        </w:rPr>
        <w:t>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14:paraId="275EA72F" w14:textId="77777777" w:rsidR="00EE1AF4" w:rsidRPr="00E92792" w:rsidRDefault="00EE1AF4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lastRenderedPageBreak/>
        <w:t xml:space="preserve">(в редакции </w:t>
      </w:r>
      <w:r w:rsidRPr="004B3A72">
        <w:rPr>
          <w:sz w:val="24"/>
        </w:rPr>
        <w:t>приказ</w:t>
      </w:r>
      <w:r>
        <w:rPr>
          <w:sz w:val="24"/>
        </w:rPr>
        <w:t>а</w:t>
      </w:r>
      <w:r w:rsidRPr="004B3A72">
        <w:rPr>
          <w:sz w:val="24"/>
        </w:rPr>
        <w:t xml:space="preserve"> д</w:t>
      </w:r>
      <w:r w:rsidRPr="004B3A72">
        <w:rPr>
          <w:sz w:val="24"/>
          <w:szCs w:val="24"/>
        </w:rPr>
        <w:t xml:space="preserve">епартамента социальной защиты населения, опеки и попечительства Костромской области </w:t>
      </w:r>
      <w:hyperlink r:id="rId42" w:tgtFrame="ChangingDocument" w:history="1">
        <w:r w:rsidRPr="004B3A72">
          <w:rPr>
            <w:rStyle w:val="a3"/>
            <w:sz w:val="24"/>
            <w:szCs w:val="24"/>
          </w:rPr>
          <w:t xml:space="preserve">№ 699 от 23.10.2012 года (НГР </w:t>
        </w:r>
        <w:r w:rsidRPr="004B3A72">
          <w:rPr>
            <w:rStyle w:val="a3"/>
            <w:sz w:val="24"/>
            <w:szCs w:val="24"/>
            <w:lang w:val="en-US"/>
          </w:rPr>
          <w:t>RU</w:t>
        </w:r>
        <w:r w:rsidRPr="004B3A72">
          <w:rPr>
            <w:rStyle w:val="a3"/>
            <w:sz w:val="24"/>
            <w:szCs w:val="24"/>
          </w:rPr>
          <w:t>44000201201048)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14:paraId="75407EE7" w14:textId="77777777" w:rsidR="00E00BCE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41.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  <w:r w:rsidR="00EE1AF4">
        <w:rPr>
          <w:rFonts w:cs="Times New Roman"/>
          <w:sz w:val="24"/>
          <w:szCs w:val="28"/>
        </w:rPr>
        <w:t xml:space="preserve"> руководитель уполномоченного органа</w:t>
      </w:r>
      <w:r w:rsidRPr="00E92792">
        <w:rPr>
          <w:rFonts w:cs="Times New Roman"/>
          <w:sz w:val="24"/>
          <w:szCs w:val="28"/>
        </w:rPr>
        <w:t>:</w:t>
      </w:r>
    </w:p>
    <w:p w14:paraId="46515309" w14:textId="77777777" w:rsidR="00EE1AF4" w:rsidRPr="00E92792" w:rsidRDefault="00EE1AF4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(в редакции </w:t>
      </w:r>
      <w:r w:rsidRPr="004B3A72">
        <w:rPr>
          <w:sz w:val="24"/>
        </w:rPr>
        <w:t>приказ</w:t>
      </w:r>
      <w:r>
        <w:rPr>
          <w:sz w:val="24"/>
        </w:rPr>
        <w:t>а</w:t>
      </w:r>
      <w:r w:rsidRPr="004B3A72">
        <w:rPr>
          <w:sz w:val="24"/>
        </w:rPr>
        <w:t xml:space="preserve"> д</w:t>
      </w:r>
      <w:r w:rsidRPr="004B3A72">
        <w:rPr>
          <w:sz w:val="24"/>
          <w:szCs w:val="24"/>
        </w:rPr>
        <w:t xml:space="preserve">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4B3A72">
          <w:rPr>
            <w:rStyle w:val="a3"/>
            <w:sz w:val="24"/>
            <w:szCs w:val="24"/>
          </w:rPr>
          <w:t xml:space="preserve">№ 699 от 23.10.2012 года (НГР </w:t>
        </w:r>
        <w:r w:rsidRPr="004B3A72">
          <w:rPr>
            <w:rStyle w:val="a3"/>
            <w:sz w:val="24"/>
            <w:szCs w:val="24"/>
            <w:lang w:val="en-US"/>
          </w:rPr>
          <w:t>RU</w:t>
        </w:r>
        <w:r w:rsidRPr="004B3A72">
          <w:rPr>
            <w:rStyle w:val="a3"/>
            <w:sz w:val="24"/>
            <w:szCs w:val="24"/>
          </w:rPr>
          <w:t>44000201201048)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14:paraId="38EB687F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1) подписывает решение о предоставление (отказе в предоставлении) государственной услуги, заверяет печатью уполномоченного органа;</w:t>
      </w:r>
    </w:p>
    <w:p w14:paraId="3A149D04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2) передает личное решение и дело заявителя специалисту, ответственному за делопроизводство.</w:t>
      </w:r>
    </w:p>
    <w:p w14:paraId="43D863DE" w14:textId="77777777" w:rsidR="00453884" w:rsidRDefault="00E00BCE" w:rsidP="00453884">
      <w:pPr>
        <w:pStyle w:val="ConsPlusNormal"/>
        <w:widowControl/>
        <w:tabs>
          <w:tab w:val="right" w:pos="10205"/>
        </w:tabs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42. Максимальный срок выполнения административных действий 20 минут.</w:t>
      </w:r>
    </w:p>
    <w:p w14:paraId="5F7C0514" w14:textId="77777777" w:rsidR="00E00BCE" w:rsidRDefault="00E00BCE" w:rsidP="00453884">
      <w:pPr>
        <w:pStyle w:val="ConsPlusNormal"/>
        <w:widowControl/>
        <w:tabs>
          <w:tab w:val="right" w:pos="10205"/>
        </w:tabs>
        <w:ind w:firstLine="567"/>
        <w:jc w:val="both"/>
        <w:rPr>
          <w:rStyle w:val="60"/>
          <w:rFonts w:cs="Times New Roman"/>
          <w:sz w:val="24"/>
          <w:szCs w:val="28"/>
        </w:rPr>
      </w:pPr>
      <w:r w:rsidRPr="00E92792">
        <w:rPr>
          <w:rStyle w:val="60"/>
          <w:rFonts w:cs="Times New Roman"/>
          <w:sz w:val="24"/>
          <w:szCs w:val="28"/>
        </w:rPr>
        <w:t xml:space="preserve">Максимальный срок выполнения административной процедуры </w:t>
      </w:r>
      <w:r w:rsidR="00EE1AF4" w:rsidRPr="00D53969">
        <w:rPr>
          <w:rStyle w:val="a6"/>
        </w:rPr>
        <w:t>принятия решения о предоставлении государственной услуги (об отказе в предоставлении государственной услуги)</w:t>
      </w:r>
      <w:r w:rsidRPr="00E92792">
        <w:rPr>
          <w:rStyle w:val="60"/>
          <w:rFonts w:cs="Times New Roman"/>
          <w:sz w:val="24"/>
          <w:szCs w:val="28"/>
        </w:rPr>
        <w:t xml:space="preserve"> составляет 3 дня.</w:t>
      </w:r>
    </w:p>
    <w:p w14:paraId="33DBAA68" w14:textId="77777777" w:rsidR="00EE1AF4" w:rsidRPr="00E92792" w:rsidRDefault="00EE1AF4" w:rsidP="00453884">
      <w:pPr>
        <w:pStyle w:val="ConsPlusNormal"/>
        <w:widowControl/>
        <w:tabs>
          <w:tab w:val="right" w:pos="10205"/>
        </w:tabs>
        <w:ind w:firstLine="567"/>
        <w:jc w:val="both"/>
        <w:rPr>
          <w:rStyle w:val="60"/>
          <w:rFonts w:cs="Times New Roman"/>
          <w:sz w:val="24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(в редакции </w:t>
      </w:r>
      <w:r w:rsidRPr="004B3A72">
        <w:rPr>
          <w:sz w:val="24"/>
        </w:rPr>
        <w:t>приказ</w:t>
      </w:r>
      <w:r>
        <w:rPr>
          <w:sz w:val="24"/>
        </w:rPr>
        <w:t>а</w:t>
      </w:r>
      <w:r w:rsidRPr="004B3A72">
        <w:rPr>
          <w:sz w:val="24"/>
        </w:rPr>
        <w:t xml:space="preserve"> д</w:t>
      </w:r>
      <w:r w:rsidRPr="004B3A72">
        <w:rPr>
          <w:sz w:val="24"/>
          <w:szCs w:val="24"/>
        </w:rPr>
        <w:t xml:space="preserve">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4B3A72">
          <w:rPr>
            <w:rStyle w:val="a3"/>
            <w:sz w:val="24"/>
            <w:szCs w:val="24"/>
          </w:rPr>
          <w:t xml:space="preserve">№ 699 от 23.10.2012 года (НГР </w:t>
        </w:r>
        <w:r w:rsidRPr="004B3A72">
          <w:rPr>
            <w:rStyle w:val="a3"/>
            <w:sz w:val="24"/>
            <w:szCs w:val="24"/>
            <w:lang w:val="en-US"/>
          </w:rPr>
          <w:t>RU</w:t>
        </w:r>
        <w:r w:rsidRPr="004B3A72">
          <w:rPr>
            <w:rStyle w:val="a3"/>
            <w:sz w:val="24"/>
            <w:szCs w:val="24"/>
          </w:rPr>
          <w:t>44000201201048)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14:paraId="0D251EF7" w14:textId="77777777" w:rsidR="00282D38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43. Основанием для начала процедуры выдачи документов является получение специалистом, ответственным за выдачу документов, решения личного дела заявителя.</w:t>
      </w:r>
    </w:p>
    <w:p w14:paraId="6421B2A2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44.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14:paraId="7BCEE6EF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E92792">
        <w:rPr>
          <w:rStyle w:val="60"/>
          <w:rFonts w:cs="Times New Roman"/>
          <w:sz w:val="24"/>
          <w:szCs w:val="28"/>
        </w:rPr>
        <w:t>1) регистрирует в журнале (приложение № 4) уведомление о предоставлении государственной услуги (отказе в предоставлении государственной услуги) (приложения № 6,7);</w:t>
      </w:r>
    </w:p>
    <w:p w14:paraId="4B7E6937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E92792">
        <w:rPr>
          <w:rStyle w:val="60"/>
          <w:rFonts w:cs="Times New Roman"/>
          <w:sz w:val="24"/>
          <w:szCs w:val="28"/>
        </w:rPr>
        <w:t xml:space="preserve">2) уведомляет заявителя об окончании хода предоставления государственной услуги посредством направления заявителю любым из способов (телефон, почта, факс </w:t>
      </w:r>
      <w:r w:rsidRPr="00E92792">
        <w:rPr>
          <w:rStyle w:val="60"/>
          <w:sz w:val="24"/>
          <w:szCs w:val="28"/>
        </w:rPr>
        <w:t>или посредством отправки соответствующего статуса в раздел «Личный кабинет»)</w:t>
      </w:r>
      <w:r w:rsidRPr="00E92792">
        <w:rPr>
          <w:rStyle w:val="60"/>
          <w:rFonts w:cs="Times New Roman"/>
          <w:sz w:val="24"/>
          <w:szCs w:val="28"/>
        </w:rPr>
        <w:t>, указанных в заявлении;</w:t>
      </w:r>
    </w:p>
    <w:p w14:paraId="4B974FB3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3) вручает (направляет) заявителю (почтовым отправлением, в электронном виде) документ, о предоставлении государственной услуги (отказе в предоставлении государственной услуги);</w:t>
      </w:r>
    </w:p>
    <w:p w14:paraId="06D97560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4) направляет личное дело в уполномоченный орган по месту жительства заявителя.</w:t>
      </w:r>
    </w:p>
    <w:p w14:paraId="5F789434" w14:textId="77777777" w:rsidR="00E00BCE" w:rsidRPr="00E92792" w:rsidRDefault="00E00BCE" w:rsidP="00A31703">
      <w:pPr>
        <w:pStyle w:val="af0"/>
        <w:spacing w:line="240" w:lineRule="auto"/>
        <w:rPr>
          <w:rFonts w:ascii="Arial" w:hAnsi="Arial"/>
          <w:sz w:val="24"/>
        </w:rPr>
      </w:pPr>
      <w:r w:rsidRPr="00E92792">
        <w:rPr>
          <w:rFonts w:ascii="Arial" w:hAnsi="Arial"/>
          <w:sz w:val="24"/>
        </w:rPr>
        <w:t>5) вносит в АИС сведения о выполнении административной процедуры (при наличии технических возможностей).</w:t>
      </w:r>
    </w:p>
    <w:p w14:paraId="2FDA6ECD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45. Максимальный срок исполнения административных действий 1 день.</w:t>
      </w:r>
    </w:p>
    <w:p w14:paraId="69D97521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E92792">
        <w:rPr>
          <w:rStyle w:val="60"/>
          <w:rFonts w:cs="Times New Roman"/>
          <w:sz w:val="24"/>
          <w:szCs w:val="28"/>
        </w:rPr>
        <w:t>Максимальный срок исполнения административной процедуры 2 дня</w:t>
      </w:r>
    </w:p>
    <w:p w14:paraId="566F57D7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</w:p>
    <w:p w14:paraId="0889BFAE" w14:textId="77777777" w:rsidR="00282D38" w:rsidRPr="00453884" w:rsidRDefault="00282D38" w:rsidP="00453884">
      <w:pPr>
        <w:pStyle w:val="ConsPlusNormal"/>
        <w:widowControl/>
        <w:ind w:firstLine="567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453884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4. Контроль за исполнением административного регламента</w:t>
      </w:r>
    </w:p>
    <w:p w14:paraId="278B314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21ED698D" w14:textId="77777777" w:rsidR="00E00BCE" w:rsidRPr="00E92792" w:rsidRDefault="00E00BCE" w:rsidP="00A31703">
      <w:pPr>
        <w:pStyle w:val="ConsPlusNormal"/>
        <w:widowControl/>
        <w:ind w:firstLine="567"/>
        <w:jc w:val="both"/>
        <w:rPr>
          <w:rStyle w:val="60"/>
          <w:rFonts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46. Руководитель уполномоченного органа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</w:t>
      </w:r>
      <w:r w:rsidRPr="00E92792">
        <w:rPr>
          <w:rStyle w:val="60"/>
          <w:rFonts w:cs="Times New Roman"/>
          <w:sz w:val="24"/>
          <w:szCs w:val="28"/>
        </w:rPr>
        <w:t>.</w:t>
      </w:r>
    </w:p>
    <w:p w14:paraId="2BF6FF05" w14:textId="77777777" w:rsidR="00C90026" w:rsidRPr="00E92792" w:rsidRDefault="00C90026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47. Текущий контроль осуществляется путем проведения руководителем или уполномоченными лицами проверок соблюдения положений настоящего 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lastRenderedPageBreak/>
        <w:t>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14:paraId="3DA2308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4</w:t>
      </w:r>
      <w:r w:rsidR="00C90026" w:rsidRPr="00E92792">
        <w:rPr>
          <w:rStyle w:val="TimesNewRoman14"/>
          <w:rFonts w:ascii="Arial" w:hAnsi="Arial" w:cs="Times New Roman"/>
          <w:sz w:val="24"/>
          <w:szCs w:val="28"/>
        </w:rPr>
        <w:t>8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>. Проверки могут быть плановыми (осуществляться на основании полугодовых или годовых планов работы уполномоченного органа) и внеплановыми.</w:t>
      </w:r>
    </w:p>
    <w:p w14:paraId="122C1FA8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14:paraId="41C7327E" w14:textId="77777777" w:rsidR="00C90026" w:rsidRPr="00E92792" w:rsidRDefault="00C90026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49. Результаты проверки оформляются в виде справки, в которой отмечаются выявленные недостатки и предложения по их устранению.</w:t>
      </w:r>
    </w:p>
    <w:p w14:paraId="11E8EA09" w14:textId="77777777" w:rsidR="00C90026" w:rsidRPr="00E92792" w:rsidRDefault="00C90026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50.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14:paraId="2F672214" w14:textId="77777777" w:rsidR="00C90026" w:rsidRPr="00E92792" w:rsidRDefault="00C90026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</w:t>
      </w:r>
    </w:p>
    <w:p w14:paraId="229325B2" w14:textId="77777777" w:rsidR="00C90026" w:rsidRDefault="00C90026" w:rsidP="00A317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 w:rsidRPr="00E92792">
        <w:rPr>
          <w:rFonts w:ascii="Arial" w:hAnsi="Arial"/>
          <w:kern w:val="0"/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45" w:tgtFrame="Logical" w:history="1">
        <w:r w:rsidRPr="00453884">
          <w:rPr>
            <w:rStyle w:val="a3"/>
            <w:rFonts w:ascii="Arial" w:hAnsi="Arial"/>
            <w:kern w:val="0"/>
            <w:szCs w:val="28"/>
          </w:rPr>
          <w:t>Трудовым кодексом Российской Федерации</w:t>
        </w:r>
      </w:hyperlink>
      <w:r w:rsidRPr="00E92792">
        <w:rPr>
          <w:rFonts w:ascii="Arial" w:hAnsi="Arial"/>
          <w:kern w:val="0"/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</w:t>
      </w:r>
      <w:r w:rsidR="00EE1AF4">
        <w:rPr>
          <w:rFonts w:ascii="Arial" w:hAnsi="Arial"/>
          <w:kern w:val="0"/>
          <w:szCs w:val="28"/>
        </w:rPr>
        <w:t xml:space="preserve">, </w:t>
      </w:r>
      <w:r w:rsidR="00EE1AF4" w:rsidRPr="00D53969">
        <w:rPr>
          <w:rStyle w:val="a6"/>
        </w:rPr>
        <w:t xml:space="preserve">Федеральным законом </w:t>
      </w:r>
      <w:hyperlink r:id="rId46" w:tgtFrame="Logical" w:history="1">
        <w:r w:rsidR="00EE1AF4" w:rsidRPr="00CF6F12">
          <w:rPr>
            <w:rStyle w:val="a3"/>
            <w:rFonts w:ascii="Arial" w:hAnsi="Arial"/>
            <w:shd w:val="clear" w:color="auto" w:fill="FFFFFF"/>
          </w:rPr>
          <w:t>от 27.07.2004 № 79-ФЗ</w:t>
        </w:r>
      </w:hyperlink>
      <w:r w:rsidR="00EE1AF4" w:rsidRPr="00D53969">
        <w:rPr>
          <w:rStyle w:val="a6"/>
        </w:rPr>
        <w:t xml:space="preserve"> «О государственной гражданской службе Российской Федерации.</w:t>
      </w:r>
    </w:p>
    <w:p w14:paraId="0219DBA2" w14:textId="77777777" w:rsidR="00EE1AF4" w:rsidRPr="00E92792" w:rsidRDefault="00EE1AF4" w:rsidP="00A31703">
      <w:pPr>
        <w:pStyle w:val="15"/>
        <w:tabs>
          <w:tab w:val="left" w:pos="-2127"/>
        </w:tabs>
        <w:spacing w:line="240" w:lineRule="auto"/>
        <w:ind w:firstLine="567"/>
        <w:jc w:val="both"/>
        <w:rPr>
          <w:rFonts w:ascii="Arial" w:hAnsi="Arial"/>
          <w:kern w:val="0"/>
          <w:szCs w:val="28"/>
        </w:rPr>
      </w:pPr>
      <w:r>
        <w:rPr>
          <w:rStyle w:val="TimesNewRoman14"/>
          <w:rFonts w:ascii="Arial" w:hAnsi="Arial" w:cs="Times New Roman"/>
          <w:sz w:val="24"/>
          <w:szCs w:val="28"/>
        </w:rPr>
        <w:t xml:space="preserve">(в редакции </w:t>
      </w:r>
      <w:r w:rsidRPr="004B3A72">
        <w:rPr>
          <w:rFonts w:ascii="Arial" w:hAnsi="Arial"/>
        </w:rPr>
        <w:t>приказ</w:t>
      </w:r>
      <w:r w:rsidRPr="004D634B">
        <w:rPr>
          <w:rFonts w:ascii="Arial" w:hAnsi="Arial" w:cs="Arial"/>
        </w:rPr>
        <w:t>а</w:t>
      </w:r>
      <w:r w:rsidRPr="004B3A72">
        <w:rPr>
          <w:rFonts w:ascii="Arial" w:hAnsi="Arial"/>
        </w:rPr>
        <w:t xml:space="preserve"> д</w:t>
      </w:r>
      <w:r w:rsidRPr="004B3A72">
        <w:rPr>
          <w:rFonts w:ascii="Arial" w:hAnsi="Arial" w:cs="Arial"/>
        </w:rPr>
        <w:t xml:space="preserve">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4B3A72">
          <w:rPr>
            <w:rStyle w:val="a3"/>
            <w:rFonts w:ascii="Arial" w:hAnsi="Arial" w:cs="Arial"/>
          </w:rPr>
          <w:t xml:space="preserve">№ 699 от 23.10.2012 года (НГР </w:t>
        </w:r>
        <w:r w:rsidRPr="004B3A72">
          <w:rPr>
            <w:rStyle w:val="a3"/>
            <w:rFonts w:ascii="Arial" w:hAnsi="Arial" w:cs="Arial"/>
            <w:lang w:val="en-US"/>
          </w:rPr>
          <w:t>RU</w:t>
        </w:r>
        <w:r w:rsidRPr="004B3A72">
          <w:rPr>
            <w:rStyle w:val="a3"/>
            <w:rFonts w:ascii="Arial" w:hAnsi="Arial" w:cs="Arial"/>
          </w:rPr>
          <w:t>44000201201048)</w:t>
        </w:r>
      </w:hyperlink>
      <w:r>
        <w:rPr>
          <w:rStyle w:val="TimesNewRoman14"/>
          <w:rFonts w:ascii="Arial" w:hAnsi="Arial" w:cs="Times New Roman"/>
          <w:sz w:val="24"/>
          <w:szCs w:val="28"/>
        </w:rPr>
        <w:t>)</w:t>
      </w:r>
    </w:p>
    <w:p w14:paraId="350B91A5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7DF3ED6" w14:textId="77777777" w:rsidR="007C07AB" w:rsidRPr="007C07AB" w:rsidRDefault="007C07AB" w:rsidP="007C07AB">
      <w:pPr>
        <w:autoSpaceDE w:val="0"/>
        <w:rPr>
          <w:rFonts w:cs="Arial"/>
          <w:b/>
          <w:sz w:val="28"/>
          <w:szCs w:val="26"/>
        </w:rPr>
      </w:pPr>
      <w:r w:rsidRPr="007C07AB">
        <w:rPr>
          <w:rFonts w:cs="Arial"/>
          <w:b/>
          <w:bCs/>
          <w:sz w:val="28"/>
          <w:szCs w:val="26"/>
        </w:rPr>
        <w:t xml:space="preserve">Глава 5. </w:t>
      </w:r>
      <w:r w:rsidRPr="007C07AB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7C07AB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14:paraId="6A7A64B1" w14:textId="77777777" w:rsidR="007C07AB" w:rsidRPr="00811870" w:rsidRDefault="007C07AB" w:rsidP="007C07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11870">
        <w:rPr>
          <w:rFonts w:cs="Times New Roman"/>
          <w:sz w:val="24"/>
          <w:szCs w:val="28"/>
        </w:rPr>
        <w:t>50. Заявители имеют право на обжалование, оспаривание решений, действий (бездействия) должностных лиц департамента при предоставлении государственной услуги в судебном или в досудебном (внесудебном) порядке.</w:t>
      </w:r>
    </w:p>
    <w:p w14:paraId="7475C90B" w14:textId="77777777" w:rsidR="007C07AB" w:rsidRPr="00811870" w:rsidRDefault="007C07AB" w:rsidP="007C07AB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811870">
        <w:rPr>
          <w:rFonts w:cs="Times New Roman"/>
          <w:sz w:val="24"/>
          <w:szCs w:val="28"/>
        </w:rPr>
        <w:t>51. Обжалование решений, действий (бездействия) должностных лиц ОГКУ «ЦСВ», МФЦ или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14:paraId="65AE96AB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52. Заявитель может обратиться с жалобой, в том числе в следующих случаях:</w:t>
      </w:r>
    </w:p>
    <w:p w14:paraId="75D6F8B5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1) нарушение срока регистрации заявления заявителя о предоставлении государственной услуги;</w:t>
      </w:r>
    </w:p>
    <w:p w14:paraId="531028BF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2) нарушение срока предоставления государственной услуги;</w:t>
      </w:r>
    </w:p>
    <w:p w14:paraId="2DF7FDEE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14:paraId="1DD5656F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услуги у заявителя;</w:t>
      </w:r>
    </w:p>
    <w:p w14:paraId="1EA1223A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lastRenderedPageBreak/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14:paraId="26AAC8D0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14:paraId="00E6A0D1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7) отказ должностного лица,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14:paraId="2AB42FD1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53. Жалоба подается в письменной форме на бумажном носителе, в электронной форме в департамент. Жалобы на решения, принятые директором департамента, рассматриваются заместителем губернатора Костромской области, курирующим деятельность органов социальной защиты населения.</w:t>
      </w:r>
    </w:p>
    <w:p w14:paraId="5D9B401D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54. Жалоба может быть направлена по почте, через МФЦ, с использованием информационно-телекоммуникационной сети "Интернет", официального сайта департамента, единого портала государственных услуг либо регионального портала государственных и муниципальных услуг (при наличии технических возможностей департамента), а также может быть принята при личном приеме заявителя.</w:t>
      </w:r>
    </w:p>
    <w:p w14:paraId="27F7800D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55. Жалоба должна содержать:</w:t>
      </w:r>
    </w:p>
    <w:p w14:paraId="5CF836E8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14:paraId="395F475C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 - физического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14:paraId="17416F8A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14:paraId="4460AFD0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14:paraId="4C459E9F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14:paraId="25E30E5C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Заявитель (представитель заявителя), имеющий намерения подать жалобу, вправе получить в департаменте информацию и документы, необходимые для составления жалобы.</w:t>
      </w:r>
    </w:p>
    <w:p w14:paraId="12AA95AC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56. 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14:paraId="353CAE71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Оснований для приостановления рассмотрения жалобы действующим законодательством не предусмотрено.</w:t>
      </w:r>
    </w:p>
    <w:p w14:paraId="73FCFF69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57. По результатам рассмотрения жалобы департамент принимает одно из следующих решений:</w:t>
      </w:r>
    </w:p>
    <w:p w14:paraId="4BDF6198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lastRenderedPageBreak/>
        <w:t>1) удовлетворяет жалобу, в том числе в форме отмены принятого решения, исправления допущенных департаментом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14:paraId="53AFE733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2) отказывает в удовлетворении жалобы.</w:t>
      </w:r>
    </w:p>
    <w:p w14:paraId="1E456758" w14:textId="77777777" w:rsidR="007C07AB" w:rsidRPr="00811870" w:rsidRDefault="007C07AB" w:rsidP="007C07AB">
      <w:pPr>
        <w:rPr>
          <w:rFonts w:eastAsia="Calibri"/>
          <w:szCs w:val="28"/>
        </w:rPr>
      </w:pPr>
      <w:r w:rsidRPr="00811870">
        <w:rPr>
          <w:rFonts w:eastAsia="Calibri"/>
          <w:szCs w:val="28"/>
        </w:rPr>
        <w:t>58. Не позднее дня, следующего за днем принятия решения, указанного в пункте 57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14:paraId="679A704F" w14:textId="77777777" w:rsidR="00C90026" w:rsidRPr="00E92792" w:rsidRDefault="007C07AB" w:rsidP="007C07AB">
      <w:pPr>
        <w:rPr>
          <w:rStyle w:val="60"/>
        </w:rPr>
      </w:pPr>
      <w:r w:rsidRPr="00811870">
        <w:rPr>
          <w:rFonts w:eastAsia="Calibri"/>
          <w:szCs w:val="28"/>
        </w:rPr>
        <w:t>59.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 в соответствии с пунктом 56 настоящей главы,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правонарушениях.</w:t>
      </w:r>
    </w:p>
    <w:p w14:paraId="2AD382A2" w14:textId="77777777" w:rsidR="00C90026" w:rsidRPr="00E92792" w:rsidRDefault="007C07AB" w:rsidP="00A31703">
      <w:pPr>
        <w:rPr>
          <w:rStyle w:val="60"/>
        </w:rPr>
      </w:pPr>
      <w:r>
        <w:rPr>
          <w:rStyle w:val="TimesNewRoman14"/>
          <w:rFonts w:ascii="Arial" w:hAnsi="Arial"/>
          <w:sz w:val="24"/>
        </w:rPr>
        <w:t xml:space="preserve">(Глава 5 в новой редакции </w:t>
      </w:r>
      <w:r w:rsidRPr="007C07AB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48" w:tgtFrame="Logical" w:history="1">
        <w:r w:rsidRPr="007C07AB">
          <w:rPr>
            <w:rStyle w:val="a3"/>
            <w:rFonts w:cs="Arial"/>
          </w:rPr>
          <w:t xml:space="preserve">№ 179 от 12.04.2013 года (НГР </w:t>
        </w:r>
        <w:r w:rsidRPr="007C07AB">
          <w:rPr>
            <w:rStyle w:val="a3"/>
            <w:rFonts w:cs="Arial"/>
            <w:lang w:val="en-US"/>
          </w:rPr>
          <w:t>RU</w:t>
        </w:r>
        <w:r w:rsidRPr="007C07AB">
          <w:rPr>
            <w:rStyle w:val="a3"/>
            <w:rFonts w:cs="Arial"/>
          </w:rPr>
          <w:t>44000201300252)</w:t>
        </w:r>
      </w:hyperlink>
      <w:r>
        <w:rPr>
          <w:rStyle w:val="TimesNewRoman14"/>
          <w:rFonts w:ascii="Arial" w:hAnsi="Arial"/>
          <w:sz w:val="24"/>
        </w:rPr>
        <w:t>)</w:t>
      </w:r>
    </w:p>
    <w:p w14:paraId="0F4744F7" w14:textId="77777777" w:rsidR="00C90026" w:rsidRPr="00E92792" w:rsidRDefault="00C90026" w:rsidP="00A31703"/>
    <w:p w14:paraId="3C2D6F7A" w14:textId="77777777" w:rsidR="00282D38" w:rsidRPr="00E92792" w:rsidRDefault="00282D38" w:rsidP="00A31703"/>
    <w:p w14:paraId="361A7A8E" w14:textId="77777777" w:rsidR="00282D38" w:rsidRPr="00E92792" w:rsidRDefault="00282D38" w:rsidP="00A31703"/>
    <w:p w14:paraId="30DC6E42" w14:textId="77777777" w:rsidR="00282D38" w:rsidRPr="00E92792" w:rsidRDefault="00282D38" w:rsidP="00A31703"/>
    <w:p w14:paraId="137E9732" w14:textId="77777777" w:rsidR="00282D38" w:rsidRPr="00E92792" w:rsidRDefault="00282D38" w:rsidP="00A31703"/>
    <w:p w14:paraId="7A7B1BFF" w14:textId="77777777" w:rsidR="00282D38" w:rsidRPr="00E92792" w:rsidRDefault="00282D38" w:rsidP="00A31703"/>
    <w:p w14:paraId="5FEE06BD" w14:textId="77777777" w:rsidR="00282D38" w:rsidRPr="00E92792" w:rsidRDefault="00282D38" w:rsidP="00A31703"/>
    <w:p w14:paraId="4985594D" w14:textId="77777777" w:rsidR="00282D38" w:rsidRPr="00E92792" w:rsidRDefault="00282D38" w:rsidP="00A31703"/>
    <w:p w14:paraId="1BBFB43E" w14:textId="77777777" w:rsidR="00282D38" w:rsidRPr="00E92792" w:rsidRDefault="00282D38" w:rsidP="00A31703"/>
    <w:p w14:paraId="24727D20" w14:textId="77777777" w:rsidR="00282D38" w:rsidRPr="00E92792" w:rsidRDefault="00282D38" w:rsidP="00A31703"/>
    <w:p w14:paraId="5736FCDB" w14:textId="77777777" w:rsidR="00282D38" w:rsidRPr="00E92792" w:rsidRDefault="00282D38" w:rsidP="00A31703"/>
    <w:p w14:paraId="738F3B4B" w14:textId="77777777" w:rsidR="00282D38" w:rsidRPr="00E92792" w:rsidRDefault="00282D38" w:rsidP="00A31703"/>
    <w:p w14:paraId="58E28F00" w14:textId="77777777" w:rsidR="00282D38" w:rsidRPr="00E92792" w:rsidRDefault="00282D38" w:rsidP="00A31703"/>
    <w:p w14:paraId="0694DC6E" w14:textId="77777777" w:rsidR="00282D38" w:rsidRPr="00E92792" w:rsidRDefault="00282D38" w:rsidP="00A31703"/>
    <w:p w14:paraId="17D90AE1" w14:textId="77777777" w:rsidR="00282D38" w:rsidRPr="00E92792" w:rsidRDefault="00282D38" w:rsidP="00A31703"/>
    <w:p w14:paraId="7C8325F0" w14:textId="77777777" w:rsidR="00282D38" w:rsidRPr="00E92792" w:rsidRDefault="00282D38" w:rsidP="00A31703"/>
    <w:p w14:paraId="4E535DF9" w14:textId="77777777" w:rsidR="00282D38" w:rsidRPr="00E92792" w:rsidRDefault="00282D38" w:rsidP="00A31703"/>
    <w:p w14:paraId="6F4907F9" w14:textId="77777777" w:rsidR="00282D38" w:rsidRPr="00E92792" w:rsidRDefault="00282D38" w:rsidP="00A3170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Приложение № 1</w:t>
      </w:r>
    </w:p>
    <w:p w14:paraId="5FC3D896" w14:textId="77777777" w:rsidR="00282D38" w:rsidRPr="00E92792" w:rsidRDefault="00282D38" w:rsidP="00A31703">
      <w:pPr>
        <w:pStyle w:val="ConsPlusNormal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</w:t>
      </w:r>
    </w:p>
    <w:p w14:paraId="7758D98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  государственной услуги </w:t>
      </w:r>
      <w:r w:rsidRPr="00E92792">
        <w:rPr>
          <w:rFonts w:cs="Times New Roman"/>
          <w:sz w:val="24"/>
          <w:szCs w:val="28"/>
        </w:rPr>
        <w:t xml:space="preserve">«Назначение ежегодной компенсации на оздоровление участникам ликвидации последствий катастрофы на Чернобыльской АЭС» </w:t>
      </w:r>
    </w:p>
    <w:p w14:paraId="269D93CB" w14:textId="77777777" w:rsidR="00282D38" w:rsidRPr="00E92792" w:rsidRDefault="00282D38" w:rsidP="00A31703">
      <w:pPr>
        <w:pStyle w:val="ConsPlusNonformat"/>
        <w:tabs>
          <w:tab w:val="left" w:pos="4536"/>
        </w:tabs>
        <w:ind w:firstLine="567"/>
        <w:jc w:val="both"/>
        <w:rPr>
          <w:rFonts w:ascii="Arial" w:hAnsi="Arial"/>
          <w:sz w:val="24"/>
        </w:rPr>
      </w:pPr>
    </w:p>
    <w:p w14:paraId="063B8986" w14:textId="77777777" w:rsidR="002F5ADC" w:rsidRDefault="002F5ADC" w:rsidP="002F5ADC">
      <w:pPr>
        <w:tabs>
          <w:tab w:val="left" w:pos="993"/>
        </w:tabs>
      </w:pPr>
      <w:r>
        <w:t xml:space="preserve">(Приложение в редакции приказа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78109C">
          <w:rPr>
            <w:rStyle w:val="a3"/>
          </w:rPr>
          <w:t xml:space="preserve">№ 236 от 14.05.2014 года (НГР </w:t>
        </w:r>
        <w:r w:rsidRPr="0078109C">
          <w:rPr>
            <w:rStyle w:val="a3"/>
            <w:lang w:val="en-US"/>
          </w:rPr>
          <w:t>RU</w:t>
        </w:r>
        <w:r w:rsidRPr="0078109C">
          <w:rPr>
            <w:rStyle w:val="a3"/>
          </w:rPr>
          <w:t>44000201400420)</w:t>
        </w:r>
      </w:hyperlink>
      <w:r>
        <w:t>)</w:t>
      </w:r>
    </w:p>
    <w:p w14:paraId="351784B1" w14:textId="77777777" w:rsidR="002F5ADC" w:rsidRDefault="002F5ADC" w:rsidP="002F5ADC">
      <w:pPr>
        <w:tabs>
          <w:tab w:val="left" w:pos="993"/>
        </w:tabs>
      </w:pPr>
    </w:p>
    <w:p w14:paraId="624A37D1" w14:textId="77777777" w:rsidR="00453884" w:rsidRDefault="00453884" w:rsidP="00A31703">
      <w:pPr>
        <w:widowControl w:val="0"/>
        <w:tabs>
          <w:tab w:val="left" w:pos="720"/>
        </w:tabs>
        <w:autoSpaceDE w:val="0"/>
        <w:rPr>
          <w:rFonts w:cs="Times New Roman CYR"/>
        </w:rPr>
      </w:pPr>
    </w:p>
    <w:p w14:paraId="544C2BA2" w14:textId="77777777" w:rsidR="00C90026" w:rsidRPr="00453884" w:rsidRDefault="00C90026" w:rsidP="00453884">
      <w:pPr>
        <w:widowControl w:val="0"/>
        <w:tabs>
          <w:tab w:val="left" w:pos="720"/>
        </w:tabs>
        <w:autoSpaceDE w:val="0"/>
        <w:jc w:val="center"/>
        <w:rPr>
          <w:rFonts w:cs="Arial"/>
          <w:b/>
          <w:bCs/>
          <w:kern w:val="32"/>
          <w:sz w:val="32"/>
          <w:szCs w:val="32"/>
        </w:rPr>
      </w:pPr>
      <w:r w:rsidRPr="00453884">
        <w:rPr>
          <w:rFonts w:cs="Arial"/>
          <w:b/>
          <w:bCs/>
          <w:kern w:val="32"/>
          <w:sz w:val="32"/>
          <w:szCs w:val="32"/>
        </w:rPr>
        <w:t xml:space="preserve">Информация о месте нахождения, графике работы, справочных телефонах, адресах официальных сайтов </w:t>
      </w:r>
      <w:r w:rsidRPr="00453884">
        <w:rPr>
          <w:rFonts w:cs="Arial"/>
          <w:b/>
          <w:bCs/>
          <w:kern w:val="32"/>
          <w:sz w:val="32"/>
          <w:szCs w:val="32"/>
        </w:rPr>
        <w:lastRenderedPageBreak/>
        <w:t>органов и учреждений, участвующих в предоставлении государственной услуги</w:t>
      </w:r>
    </w:p>
    <w:p w14:paraId="0932D679" w14:textId="77777777" w:rsidR="00C90026" w:rsidRPr="00E92792" w:rsidRDefault="00C90026" w:rsidP="00A31703">
      <w:pPr>
        <w:tabs>
          <w:tab w:val="left" w:pos="720"/>
        </w:tabs>
      </w:pPr>
    </w:p>
    <w:tbl>
      <w:tblPr>
        <w:tblW w:w="10039" w:type="dxa"/>
        <w:tblInd w:w="-464" w:type="dxa"/>
        <w:tblLayout w:type="fixed"/>
        <w:tblLook w:val="0000" w:firstRow="0" w:lastRow="0" w:firstColumn="0" w:lastColumn="0" w:noHBand="0" w:noVBand="0"/>
      </w:tblPr>
      <w:tblGrid>
        <w:gridCol w:w="2694"/>
        <w:gridCol w:w="2835"/>
        <w:gridCol w:w="2126"/>
        <w:gridCol w:w="2384"/>
      </w:tblGrid>
      <w:tr w:rsidR="00C90026" w:rsidRPr="00E92792" w14:paraId="0AB37995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A93A7" w14:textId="77777777" w:rsidR="00C90026" w:rsidRPr="00E92792" w:rsidRDefault="00C90026" w:rsidP="00453884">
            <w:pPr>
              <w:pStyle w:val="Table0"/>
            </w:pPr>
            <w:r w:rsidRPr="00E92792">
              <w:t>Наименование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F7A9B" w14:textId="77777777" w:rsidR="00C90026" w:rsidRPr="00E92792" w:rsidRDefault="00C90026" w:rsidP="00453884">
            <w:pPr>
              <w:pStyle w:val="Table0"/>
            </w:pPr>
            <w:r w:rsidRPr="00E92792">
              <w:t xml:space="preserve">Юридический адрес, </w:t>
            </w:r>
          </w:p>
          <w:p w14:paraId="5F6F7FC6" w14:textId="77777777" w:rsidR="00C90026" w:rsidRPr="00E92792" w:rsidRDefault="00C90026" w:rsidP="00453884">
            <w:pPr>
              <w:pStyle w:val="Table0"/>
            </w:pPr>
            <w:r w:rsidRPr="00E92792">
              <w:t>адрес сайта (при наличии)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85A552" w14:textId="77777777" w:rsidR="00C90026" w:rsidRPr="00E92792" w:rsidRDefault="00C90026" w:rsidP="00453884">
            <w:pPr>
              <w:pStyle w:val="Table0"/>
            </w:pPr>
            <w:r w:rsidRPr="00E92792">
              <w:t>Номер телефона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42530" w14:textId="77777777" w:rsidR="00C90026" w:rsidRPr="00E92792" w:rsidRDefault="00C90026" w:rsidP="00453884">
            <w:pPr>
              <w:pStyle w:val="Table0"/>
            </w:pPr>
            <w:r w:rsidRPr="00E92792">
              <w:t>График работы</w:t>
            </w:r>
          </w:p>
        </w:tc>
      </w:tr>
      <w:tr w:rsidR="002F5ADC" w:rsidRPr="00E92792" w14:paraId="23017E7B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4C061F" w14:textId="77777777" w:rsidR="002F5ADC" w:rsidRPr="007B70C0" w:rsidRDefault="002F5ADC" w:rsidP="002F5ADC">
            <w:pPr>
              <w:ind w:firstLine="0"/>
            </w:pPr>
            <w:r w:rsidRPr="007B70C0">
              <w:t>Департамент</w:t>
            </w:r>
            <w:r>
              <w:t xml:space="preserve"> </w:t>
            </w:r>
          </w:p>
          <w:p w14:paraId="5993A78E" w14:textId="77777777" w:rsidR="002F5ADC" w:rsidRPr="007B70C0" w:rsidRDefault="002F5ADC" w:rsidP="002F5ADC">
            <w:pPr>
              <w:ind w:firstLine="0"/>
            </w:pPr>
            <w:r w:rsidRPr="007B70C0">
              <w:t>социальной защиты</w:t>
            </w:r>
          </w:p>
          <w:p w14:paraId="108FD9B1" w14:textId="77777777" w:rsidR="002F5ADC" w:rsidRPr="007B70C0" w:rsidRDefault="002F5ADC" w:rsidP="002F5ADC">
            <w:pPr>
              <w:ind w:firstLine="0"/>
            </w:pPr>
            <w:r w:rsidRPr="007B70C0">
              <w:t xml:space="preserve">населения, опеки </w:t>
            </w:r>
          </w:p>
          <w:p w14:paraId="799F0C60" w14:textId="77777777" w:rsidR="002F5ADC" w:rsidRPr="007B70C0" w:rsidRDefault="002F5ADC" w:rsidP="002F5ADC">
            <w:pPr>
              <w:ind w:firstLine="0"/>
            </w:pPr>
            <w:r w:rsidRPr="007B70C0">
              <w:t xml:space="preserve">и попечительства </w:t>
            </w:r>
          </w:p>
          <w:p w14:paraId="65AABE1A" w14:textId="77777777" w:rsidR="002F5ADC" w:rsidRPr="007B70C0" w:rsidRDefault="002F5ADC" w:rsidP="002F5ADC">
            <w:pPr>
              <w:ind w:firstLine="0"/>
            </w:pPr>
            <w:r w:rsidRPr="007B70C0">
              <w:t>Костромской</w:t>
            </w:r>
            <w:r>
              <w:t xml:space="preserve"> </w:t>
            </w:r>
          </w:p>
          <w:p w14:paraId="624BD5C4" w14:textId="77777777" w:rsidR="002F5ADC" w:rsidRPr="007B70C0" w:rsidRDefault="002F5ADC" w:rsidP="002F5ADC">
            <w:pPr>
              <w:ind w:firstLine="0"/>
            </w:pPr>
            <w:r w:rsidRPr="007B70C0">
              <w:t>области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4B6BE" w14:textId="77777777" w:rsidR="002F5ADC" w:rsidRPr="007B70C0" w:rsidRDefault="002F5ADC" w:rsidP="002F5ADC">
            <w:pPr>
              <w:ind w:firstLine="0"/>
            </w:pPr>
            <w:r w:rsidRPr="007B70C0">
              <w:t>г. Кострома,</w:t>
            </w:r>
            <w:r>
              <w:t xml:space="preserve"> </w:t>
            </w:r>
          </w:p>
          <w:p w14:paraId="56F35823" w14:textId="77777777" w:rsidR="002F5ADC" w:rsidRPr="007B70C0" w:rsidRDefault="002F5ADC" w:rsidP="002F5ADC">
            <w:pPr>
              <w:ind w:firstLine="0"/>
            </w:pPr>
            <w:r w:rsidRPr="007B70C0">
              <w:t xml:space="preserve">ул. Свердлова, </w:t>
            </w:r>
          </w:p>
          <w:p w14:paraId="50890AA2" w14:textId="77777777" w:rsidR="002F5ADC" w:rsidRPr="007B70C0" w:rsidRDefault="002F5ADC" w:rsidP="002F5ADC">
            <w:pPr>
              <w:ind w:firstLine="0"/>
            </w:pPr>
            <w:r w:rsidRPr="007B70C0">
              <w:t>д. 129</w:t>
            </w:r>
            <w:r>
              <w:t xml:space="preserve"> </w:t>
            </w:r>
          </w:p>
          <w:p w14:paraId="3469D37A" w14:textId="77777777" w:rsidR="002F5ADC" w:rsidRPr="007B70C0" w:rsidRDefault="002F5ADC" w:rsidP="002F5ADC">
            <w:pPr>
              <w:ind w:firstLine="0"/>
            </w:pPr>
            <w:proofErr w:type="spellStart"/>
            <w:r w:rsidRPr="007B70C0">
              <w:t>socdep</w:t>
            </w:r>
            <w:proofErr w:type="spellEnd"/>
            <w:r w:rsidRPr="007B70C0">
              <w:t>.</w:t>
            </w:r>
            <w:proofErr w:type="spellStart"/>
            <w:r w:rsidRPr="007B70C0">
              <w:rPr>
                <w:lang w:val="en-US"/>
              </w:rPr>
              <w:t>adm</w:t>
            </w:r>
            <w:proofErr w:type="spellEnd"/>
            <w:r w:rsidRPr="007B70C0">
              <w:t>44.</w:t>
            </w:r>
            <w:proofErr w:type="spellStart"/>
            <w:r w:rsidRPr="007B70C0">
              <w:rPr>
                <w:lang w:val="en-US"/>
              </w:rPr>
              <w:t>ru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E2B501" w14:textId="77777777" w:rsidR="002F5ADC" w:rsidRPr="007B70C0" w:rsidRDefault="002F5ADC" w:rsidP="002F5ADC">
            <w:pPr>
              <w:ind w:firstLine="0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6BE5B" w14:textId="77777777" w:rsidR="002F5ADC" w:rsidRPr="007B70C0" w:rsidRDefault="002F5ADC" w:rsidP="002F5ADC">
            <w:pPr>
              <w:ind w:firstLine="0"/>
            </w:pPr>
            <w:r w:rsidRPr="007B70C0">
              <w:t>Понедельник- пятница с 9.00 до 18.00</w:t>
            </w:r>
          </w:p>
        </w:tc>
      </w:tr>
      <w:tr w:rsidR="00C90026" w:rsidRPr="00E92792" w14:paraId="3D096798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DEADC" w14:textId="77777777" w:rsidR="00C90026" w:rsidRPr="00E92792" w:rsidRDefault="00C90026" w:rsidP="00453884">
            <w:pPr>
              <w:pStyle w:val="Table"/>
            </w:pPr>
            <w:r w:rsidRPr="00E92792">
              <w:t>ОГКУ «ЦСВ»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07B9EA" w14:textId="77777777" w:rsidR="00C90026" w:rsidRPr="00E92792" w:rsidRDefault="00C90026" w:rsidP="00453884">
            <w:pPr>
              <w:pStyle w:val="Table"/>
            </w:pPr>
            <w:proofErr w:type="spellStart"/>
            <w:r w:rsidRPr="00E92792">
              <w:t>г.Кострома</w:t>
            </w:r>
            <w:proofErr w:type="spellEnd"/>
            <w:r w:rsidRPr="00E92792">
              <w:t xml:space="preserve">, </w:t>
            </w:r>
            <w:proofErr w:type="spellStart"/>
            <w:r w:rsidRPr="00E92792">
              <w:t>ул.Советская</w:t>
            </w:r>
            <w:proofErr w:type="spellEnd"/>
            <w:r w:rsidRPr="00E92792">
              <w:t>, 123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3FE22" w14:textId="77777777" w:rsidR="00C90026" w:rsidRPr="00E92792" w:rsidRDefault="00C90026" w:rsidP="00453884">
            <w:pPr>
              <w:pStyle w:val="Table"/>
            </w:pPr>
            <w:r w:rsidRPr="00E92792">
              <w:t>(4942) 429601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913B4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19-00;</w:t>
            </w:r>
          </w:p>
          <w:p w14:paraId="10A5A075" w14:textId="77777777" w:rsidR="00C90026" w:rsidRPr="00E92792" w:rsidRDefault="00C90026" w:rsidP="00453884">
            <w:pPr>
              <w:pStyle w:val="Table"/>
            </w:pPr>
            <w:r w:rsidRPr="00E92792">
              <w:t>Суббота с 8-00 до 13-00</w:t>
            </w:r>
          </w:p>
        </w:tc>
      </w:tr>
      <w:tr w:rsidR="00C90026" w:rsidRPr="00E92792" w14:paraId="7DB6B596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809D0" w14:textId="77777777" w:rsidR="00C90026" w:rsidRPr="00E92792" w:rsidRDefault="00C90026" w:rsidP="00453884">
            <w:pPr>
              <w:pStyle w:val="Table"/>
            </w:pPr>
            <w:r w:rsidRPr="00E92792">
              <w:t>МФЦ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FD30FF" w14:textId="77777777" w:rsidR="00C90026" w:rsidRPr="00E92792" w:rsidRDefault="00C90026" w:rsidP="00453884">
            <w:pPr>
              <w:pStyle w:val="Table"/>
            </w:pPr>
            <w:proofErr w:type="spellStart"/>
            <w:r w:rsidRPr="00E92792">
              <w:t>Г.Кострома</w:t>
            </w:r>
            <w:proofErr w:type="spellEnd"/>
            <w:r w:rsidRPr="00E92792">
              <w:t xml:space="preserve">, </w:t>
            </w:r>
            <w:proofErr w:type="spellStart"/>
            <w:r w:rsidRPr="00E92792">
              <w:t>ул.Калиновская</w:t>
            </w:r>
            <w:proofErr w:type="spellEnd"/>
            <w:r w:rsidRPr="00E92792">
              <w:t>, 38</w:t>
            </w:r>
          </w:p>
          <w:p w14:paraId="6A4DAEEE" w14:textId="77777777" w:rsidR="00C90026" w:rsidRPr="00E92792" w:rsidRDefault="00C90026" w:rsidP="00453884">
            <w:pPr>
              <w:pStyle w:val="Table"/>
              <w:rPr>
                <w:rFonts w:cs="Times New Roman"/>
                <w:szCs w:val="24"/>
                <w:lang w:val="en-US"/>
              </w:rPr>
            </w:pPr>
            <w:r w:rsidRPr="00E92792">
              <w:rPr>
                <w:rFonts w:cs="Times New Roman"/>
                <w:szCs w:val="24"/>
                <w:lang w:val="en-US"/>
              </w:rPr>
              <w:t>www</w:t>
            </w:r>
            <w:r w:rsidRPr="00E92792">
              <w:rPr>
                <w:rFonts w:cs="Times New Roman"/>
                <w:szCs w:val="24"/>
              </w:rPr>
              <w:t>.</w:t>
            </w:r>
            <w:hyperlink r:id="rId50" w:history="1">
              <w:r w:rsidRPr="00E92792">
                <w:rPr>
                  <w:rStyle w:val="a3"/>
                  <w:color w:val="auto"/>
                </w:rPr>
                <w:t>mfc44.ru</w:t>
              </w:r>
            </w:hyperlink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CC9E3" w14:textId="77777777" w:rsidR="00C90026" w:rsidRPr="00E92792" w:rsidRDefault="00C90026" w:rsidP="00453884">
            <w:pPr>
              <w:pStyle w:val="Table"/>
              <w:rPr>
                <w:lang w:val="en-US"/>
              </w:rPr>
            </w:pPr>
            <w:r w:rsidRPr="00E92792">
              <w:rPr>
                <w:lang w:val="en-US"/>
              </w:rPr>
              <w:t>(4942) 620550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9D2BE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69A5B8BA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13147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Антроповскому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C5F50" w14:textId="77777777" w:rsidR="00C90026" w:rsidRPr="00E92792" w:rsidRDefault="00C90026" w:rsidP="00453884">
            <w:pPr>
              <w:pStyle w:val="Table"/>
            </w:pPr>
            <w:proofErr w:type="gramStart"/>
            <w:r w:rsidRPr="00E92792">
              <w:t xml:space="preserve">157260,  </w:t>
            </w:r>
            <w:proofErr w:type="spellStart"/>
            <w:r w:rsidRPr="00E92792">
              <w:t>п.Антропово</w:t>
            </w:r>
            <w:proofErr w:type="spellEnd"/>
            <w:proofErr w:type="gramEnd"/>
            <w:r w:rsidRPr="00E92792">
              <w:t xml:space="preserve">, </w:t>
            </w:r>
            <w:proofErr w:type="spellStart"/>
            <w:r w:rsidRPr="00E92792">
              <w:t>ул.Октябрьская</w:t>
            </w:r>
            <w:proofErr w:type="spellEnd"/>
            <w:r w:rsidRPr="00E92792">
              <w:t>, д.12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156D4" w14:textId="77777777" w:rsidR="00C90026" w:rsidRPr="00E92792" w:rsidRDefault="00C90026" w:rsidP="00453884">
            <w:pPr>
              <w:pStyle w:val="Table"/>
            </w:pPr>
            <w:r w:rsidRPr="00E92792">
              <w:t>8(49430)-3-53-06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CE9E5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69D82481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C9CCD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Межевскому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082729" w14:textId="77777777" w:rsidR="00C90026" w:rsidRPr="00E92792" w:rsidRDefault="00C90026" w:rsidP="00453884">
            <w:pPr>
              <w:pStyle w:val="Table"/>
            </w:pPr>
            <w:r w:rsidRPr="00E92792">
              <w:t xml:space="preserve">157420, </w:t>
            </w:r>
            <w:proofErr w:type="spellStart"/>
            <w:r w:rsidRPr="00E92792">
              <w:t>с.Георгиевское</w:t>
            </w:r>
            <w:proofErr w:type="spellEnd"/>
            <w:r w:rsidRPr="00E92792">
              <w:t xml:space="preserve">, </w:t>
            </w:r>
            <w:proofErr w:type="spellStart"/>
            <w:r w:rsidRPr="00E92792">
              <w:t>ул.Колхозная</w:t>
            </w:r>
            <w:proofErr w:type="spellEnd"/>
            <w:r w:rsidRPr="00E92792">
              <w:t>, д.6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D31CB2" w14:textId="77777777" w:rsidR="00C90026" w:rsidRPr="00E92792" w:rsidRDefault="00C90026" w:rsidP="00453884">
            <w:pPr>
              <w:pStyle w:val="Table"/>
            </w:pPr>
            <w:r w:rsidRPr="00E92792">
              <w:t>8(49447)-5-22-85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0B979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337C1549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D68FE" w14:textId="77777777" w:rsidR="00C90026" w:rsidRPr="00E92792" w:rsidRDefault="00C90026" w:rsidP="00453884">
            <w:pPr>
              <w:pStyle w:val="Table"/>
            </w:pPr>
            <w:r w:rsidRPr="00E92792">
              <w:t xml:space="preserve">Филиал ОГКУ «ЦСВ» по </w:t>
            </w:r>
            <w:proofErr w:type="spellStart"/>
            <w:r w:rsidRPr="00E92792">
              <w:t>г.Буй</w:t>
            </w:r>
            <w:proofErr w:type="spellEnd"/>
            <w:r w:rsidRPr="00E92792">
              <w:t xml:space="preserve"> и </w:t>
            </w:r>
            <w:proofErr w:type="gramStart"/>
            <w:r w:rsidRPr="00E92792">
              <w:t>Буйскому  р</w:t>
            </w:r>
            <w:proofErr w:type="gramEnd"/>
            <w:r w:rsidRPr="00E92792">
              <w:t>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B1A2FA" w14:textId="77777777" w:rsidR="00C90026" w:rsidRPr="00E92792" w:rsidRDefault="00C90026" w:rsidP="00453884">
            <w:pPr>
              <w:pStyle w:val="Table"/>
            </w:pPr>
            <w:proofErr w:type="gramStart"/>
            <w:r w:rsidRPr="00E92792">
              <w:t>157040,  г.</w:t>
            </w:r>
            <w:proofErr w:type="gramEnd"/>
            <w:r w:rsidRPr="00E92792">
              <w:t xml:space="preserve"> Буй, </w:t>
            </w:r>
            <w:proofErr w:type="spellStart"/>
            <w:r w:rsidRPr="00E92792">
              <w:t>ул.Ленина</w:t>
            </w:r>
            <w:proofErr w:type="spellEnd"/>
            <w:r w:rsidRPr="00E92792">
              <w:t>, 1/14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C62E54" w14:textId="77777777" w:rsidR="00C90026" w:rsidRPr="00E92792" w:rsidRDefault="00C90026" w:rsidP="00453884">
            <w:pPr>
              <w:pStyle w:val="Table"/>
            </w:pPr>
            <w:r w:rsidRPr="00E92792">
              <w:t>8(49435)-4-18-16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C40BA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7542307B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952B5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г. Волгореченск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6C4A5" w14:textId="77777777" w:rsidR="00C90026" w:rsidRPr="00E92792" w:rsidRDefault="00C90026" w:rsidP="00453884">
            <w:pPr>
              <w:pStyle w:val="Table"/>
            </w:pPr>
            <w:proofErr w:type="gramStart"/>
            <w:r w:rsidRPr="00E92792">
              <w:t xml:space="preserve">156901,  </w:t>
            </w:r>
            <w:proofErr w:type="spellStart"/>
            <w:r w:rsidRPr="00E92792">
              <w:t>г.Волгореченск</w:t>
            </w:r>
            <w:proofErr w:type="spellEnd"/>
            <w:proofErr w:type="gramEnd"/>
            <w:r w:rsidRPr="00E92792">
              <w:t xml:space="preserve">, </w:t>
            </w:r>
            <w:proofErr w:type="spellStart"/>
            <w:r w:rsidRPr="00E92792">
              <w:t>ул.им.Ленинского</w:t>
            </w:r>
            <w:proofErr w:type="spellEnd"/>
            <w:r w:rsidRPr="00E92792">
              <w:t xml:space="preserve"> Комсомола, д.59а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E2AE14" w14:textId="77777777" w:rsidR="00C90026" w:rsidRPr="00E92792" w:rsidRDefault="00C90026" w:rsidP="00453884">
            <w:pPr>
              <w:pStyle w:val="Table"/>
            </w:pPr>
            <w:r w:rsidRPr="00E92792">
              <w:t>8(49453)-3-14-08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D21AF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132F7B81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ACCD5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Вохомскому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0BB74" w14:textId="77777777" w:rsidR="00C90026" w:rsidRPr="00E92792" w:rsidRDefault="00C90026" w:rsidP="00453884">
            <w:pPr>
              <w:pStyle w:val="Table"/>
            </w:pPr>
            <w:r w:rsidRPr="00E92792">
              <w:t xml:space="preserve">157760, п. Вохма, </w:t>
            </w:r>
            <w:proofErr w:type="spellStart"/>
            <w:r w:rsidRPr="00E92792">
              <w:t>ул</w:t>
            </w:r>
            <w:proofErr w:type="spellEnd"/>
            <w:r w:rsidRPr="00E92792">
              <w:t xml:space="preserve"> Советская, д.39а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43432" w14:textId="77777777" w:rsidR="00C90026" w:rsidRPr="00E92792" w:rsidRDefault="00C90026" w:rsidP="00453884">
            <w:pPr>
              <w:pStyle w:val="Table"/>
            </w:pPr>
            <w:r w:rsidRPr="00E92792">
              <w:t>8(49450)-2-22-68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340F4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69D33E89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1B372" w14:textId="77777777" w:rsidR="00C90026" w:rsidRPr="00E92792" w:rsidRDefault="00C90026" w:rsidP="00453884">
            <w:pPr>
              <w:pStyle w:val="Table"/>
            </w:pPr>
            <w:r w:rsidRPr="00E92792">
              <w:t xml:space="preserve">Филиал ОГКУ «ЦСВ» по </w:t>
            </w:r>
            <w:proofErr w:type="spellStart"/>
            <w:r w:rsidRPr="00E92792">
              <w:t>г.Галич</w:t>
            </w:r>
            <w:proofErr w:type="spellEnd"/>
            <w:r w:rsidRPr="00E92792">
              <w:t xml:space="preserve"> и Галичскому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DDD01" w14:textId="77777777" w:rsidR="00C90026" w:rsidRPr="00E92792" w:rsidRDefault="00C90026" w:rsidP="00453884">
            <w:pPr>
              <w:pStyle w:val="Table"/>
            </w:pPr>
            <w:r w:rsidRPr="00E92792">
              <w:t>157201, г. Галич, ул. Свободы, д.17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C438DF" w14:textId="77777777" w:rsidR="00C90026" w:rsidRPr="00E92792" w:rsidRDefault="00C90026" w:rsidP="00453884">
            <w:pPr>
              <w:pStyle w:val="Table"/>
            </w:pPr>
            <w:r w:rsidRPr="00E92792">
              <w:t>8(49437)-2-19-31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67DC1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1D47F970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FD69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Кадыйскому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9097B6" w14:textId="77777777" w:rsidR="00C90026" w:rsidRPr="00E92792" w:rsidRDefault="00C90026" w:rsidP="00453884">
            <w:pPr>
              <w:pStyle w:val="Table"/>
            </w:pPr>
            <w:r w:rsidRPr="00E92792">
              <w:t xml:space="preserve">157980, п. </w:t>
            </w:r>
            <w:proofErr w:type="spellStart"/>
            <w:r w:rsidRPr="00E92792">
              <w:t>Кадый</w:t>
            </w:r>
            <w:proofErr w:type="spellEnd"/>
            <w:r w:rsidRPr="00E92792">
              <w:t xml:space="preserve">, </w:t>
            </w:r>
            <w:proofErr w:type="spellStart"/>
            <w:r w:rsidRPr="00E92792">
              <w:t>ул.Полянская</w:t>
            </w:r>
            <w:proofErr w:type="spellEnd"/>
            <w:r w:rsidRPr="00E92792">
              <w:t>, д.1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8F08B" w14:textId="77777777" w:rsidR="00C90026" w:rsidRPr="00E92792" w:rsidRDefault="00C90026" w:rsidP="00453884">
            <w:pPr>
              <w:pStyle w:val="Table"/>
            </w:pPr>
            <w:r w:rsidRPr="00E92792">
              <w:t>8(49442)-3-95-31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0CCA8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163B8AB0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8FE33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 Кологривскому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CD36D" w14:textId="77777777" w:rsidR="00C90026" w:rsidRPr="00E92792" w:rsidRDefault="00C90026" w:rsidP="00453884">
            <w:pPr>
              <w:pStyle w:val="Table"/>
            </w:pPr>
            <w:r w:rsidRPr="00E92792">
              <w:t xml:space="preserve">157440, </w:t>
            </w:r>
            <w:proofErr w:type="spellStart"/>
            <w:r w:rsidRPr="00E92792">
              <w:t>г.Кологрив</w:t>
            </w:r>
            <w:proofErr w:type="spellEnd"/>
            <w:r w:rsidRPr="00E92792">
              <w:t>,</w:t>
            </w:r>
          </w:p>
          <w:p w14:paraId="55C7E1D3" w14:textId="77777777" w:rsidR="00C90026" w:rsidRPr="00E92792" w:rsidRDefault="00C90026" w:rsidP="00453884">
            <w:pPr>
              <w:pStyle w:val="Table"/>
            </w:pPr>
            <w:r w:rsidRPr="00E92792">
              <w:t>ул. Театральная, д.4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2F44B3" w14:textId="77777777" w:rsidR="00C90026" w:rsidRPr="00E92792" w:rsidRDefault="00C90026" w:rsidP="00453884">
            <w:pPr>
              <w:pStyle w:val="Table"/>
            </w:pPr>
            <w:r w:rsidRPr="00E92792">
              <w:t>8(49443)-4-27-75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7A31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786AB1C7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43019" w14:textId="77777777" w:rsidR="00C90026" w:rsidRPr="00E92792" w:rsidRDefault="00C90026" w:rsidP="00453884">
            <w:pPr>
              <w:pStyle w:val="Table"/>
            </w:pPr>
            <w:r w:rsidRPr="00E92792">
              <w:t>Филиал ОГКУ «</w:t>
            </w:r>
            <w:proofErr w:type="spellStart"/>
            <w:proofErr w:type="gramStart"/>
            <w:r w:rsidRPr="00E92792">
              <w:t>ЦСВ»по</w:t>
            </w:r>
            <w:proofErr w:type="spellEnd"/>
            <w:proofErr w:type="gramEnd"/>
            <w:r w:rsidRPr="00E92792">
              <w:t xml:space="preserve">  Красносельскому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F5DE5D" w14:textId="77777777" w:rsidR="00C90026" w:rsidRPr="00E92792" w:rsidRDefault="00C90026" w:rsidP="00453884">
            <w:pPr>
              <w:pStyle w:val="Table"/>
            </w:pPr>
            <w:proofErr w:type="gramStart"/>
            <w:r w:rsidRPr="00E92792">
              <w:t xml:space="preserve">157940,  </w:t>
            </w:r>
            <w:proofErr w:type="spellStart"/>
            <w:r w:rsidRPr="00E92792">
              <w:t>п.Красное</w:t>
            </w:r>
            <w:proofErr w:type="spellEnd"/>
            <w:proofErr w:type="gramEnd"/>
            <w:r w:rsidRPr="00E92792">
              <w:t xml:space="preserve"> на Волге,</w:t>
            </w:r>
          </w:p>
          <w:p w14:paraId="2A6060DD" w14:textId="77777777" w:rsidR="00C90026" w:rsidRPr="00E92792" w:rsidRDefault="00C90026" w:rsidP="00453884">
            <w:pPr>
              <w:pStyle w:val="Table"/>
            </w:pPr>
            <w:r w:rsidRPr="00E92792">
              <w:t>ул. Красная площадь. д.15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0D846" w14:textId="77777777" w:rsidR="00C90026" w:rsidRPr="00E92792" w:rsidRDefault="00C90026" w:rsidP="00453884">
            <w:pPr>
              <w:pStyle w:val="Table"/>
            </w:pPr>
            <w:r w:rsidRPr="00E92792">
              <w:t>8(49432)-2-15-53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5D509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689BC25B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314A2" w14:textId="77777777" w:rsidR="00C90026" w:rsidRPr="00E92792" w:rsidRDefault="00C90026" w:rsidP="00453884">
            <w:pPr>
              <w:pStyle w:val="Table"/>
            </w:pPr>
            <w:r w:rsidRPr="00E92792">
              <w:t xml:space="preserve">Филиал ОГКУ «ЦСВ» по  Макарьевскому  </w:t>
            </w:r>
            <w:r w:rsidRPr="00E92792">
              <w:lastRenderedPageBreak/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B4FB6" w14:textId="77777777" w:rsidR="00C90026" w:rsidRPr="00E92792" w:rsidRDefault="00C90026" w:rsidP="00453884">
            <w:pPr>
              <w:pStyle w:val="Table"/>
            </w:pPr>
            <w:r w:rsidRPr="00E92792">
              <w:lastRenderedPageBreak/>
              <w:t xml:space="preserve">157460, </w:t>
            </w:r>
            <w:proofErr w:type="spellStart"/>
            <w:r w:rsidRPr="00E92792">
              <w:t>г.Макарьев</w:t>
            </w:r>
            <w:proofErr w:type="spellEnd"/>
            <w:r w:rsidRPr="00E92792">
              <w:t xml:space="preserve">, </w:t>
            </w:r>
            <w:proofErr w:type="spellStart"/>
            <w:r w:rsidRPr="00E92792">
              <w:t>пл.Революции</w:t>
            </w:r>
            <w:proofErr w:type="spellEnd"/>
            <w:r w:rsidRPr="00E92792">
              <w:t>, д.8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DD02E" w14:textId="77777777" w:rsidR="00C90026" w:rsidRPr="00E92792" w:rsidRDefault="00C90026" w:rsidP="00453884">
            <w:pPr>
              <w:pStyle w:val="Table"/>
            </w:pPr>
            <w:r w:rsidRPr="00E92792">
              <w:t>8(49445)-5-52-65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87777" w14:textId="77777777" w:rsidR="00C90026" w:rsidRPr="00E92792" w:rsidRDefault="00C90026" w:rsidP="00453884">
            <w:pPr>
              <w:pStyle w:val="Table"/>
            </w:pPr>
            <w:r w:rsidRPr="00E92792">
              <w:t xml:space="preserve">Понедельник – пятница с 8-00 до </w:t>
            </w:r>
            <w:r w:rsidRPr="00E92792">
              <w:lastRenderedPageBreak/>
              <w:t>17-00</w:t>
            </w:r>
          </w:p>
        </w:tc>
      </w:tr>
      <w:tr w:rsidR="00C90026" w:rsidRPr="00E92792" w14:paraId="7C1E5B40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C0AC1" w14:textId="77777777" w:rsidR="00C90026" w:rsidRPr="00E92792" w:rsidRDefault="00C90026" w:rsidP="00453884">
            <w:pPr>
              <w:pStyle w:val="Table"/>
            </w:pPr>
            <w:r w:rsidRPr="00E92792">
              <w:lastRenderedPageBreak/>
              <w:t>Филиал ОГКУ «ЦСВ» по  Октябрьскому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B564F5" w14:textId="77777777" w:rsidR="00C90026" w:rsidRPr="00E92792" w:rsidRDefault="00C90026" w:rsidP="00453884">
            <w:pPr>
              <w:pStyle w:val="Table"/>
            </w:pPr>
            <w:r w:rsidRPr="00E92792">
              <w:t xml:space="preserve">157780, с. Боговарово, </w:t>
            </w:r>
            <w:proofErr w:type="spellStart"/>
            <w:r w:rsidRPr="00E92792">
              <w:t>ул.Победы</w:t>
            </w:r>
            <w:proofErr w:type="spellEnd"/>
            <w:r w:rsidRPr="00E92792">
              <w:t>. д. 37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ED27D" w14:textId="77777777" w:rsidR="00C90026" w:rsidRPr="00E92792" w:rsidRDefault="00C90026" w:rsidP="00453884">
            <w:pPr>
              <w:pStyle w:val="Table"/>
            </w:pPr>
            <w:r w:rsidRPr="00E92792">
              <w:t>8(49451)-2-12-33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DC3D4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77736D2A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FB224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 Мантуровскому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81EDB7" w14:textId="77777777" w:rsidR="00C90026" w:rsidRPr="00E92792" w:rsidRDefault="00C90026" w:rsidP="00453884">
            <w:pPr>
              <w:pStyle w:val="Table"/>
            </w:pPr>
            <w:r w:rsidRPr="00E92792">
              <w:t xml:space="preserve">157300 г. Мантурово, </w:t>
            </w:r>
            <w:proofErr w:type="spellStart"/>
            <w:r w:rsidRPr="00E92792">
              <w:t>ул.Советская</w:t>
            </w:r>
            <w:proofErr w:type="spellEnd"/>
            <w:r w:rsidRPr="00E92792">
              <w:t>, д. 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948C4" w14:textId="77777777" w:rsidR="00C90026" w:rsidRPr="00E92792" w:rsidRDefault="00C90026" w:rsidP="00453884">
            <w:pPr>
              <w:pStyle w:val="Table"/>
            </w:pPr>
            <w:r w:rsidRPr="00E92792">
              <w:t>8(49446)-2-10-90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96564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757D4B7A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2FDB2C" w14:textId="77777777" w:rsidR="00C90026" w:rsidRPr="00E92792" w:rsidRDefault="00C90026" w:rsidP="00453884">
            <w:pPr>
              <w:pStyle w:val="Table"/>
            </w:pPr>
            <w:r w:rsidRPr="00E92792">
              <w:t xml:space="preserve">Филиал ОГКУ «ЦСВ» по </w:t>
            </w:r>
            <w:proofErr w:type="spellStart"/>
            <w:r w:rsidRPr="00E92792">
              <w:t>г.Нерехта</w:t>
            </w:r>
            <w:proofErr w:type="spellEnd"/>
            <w:r w:rsidRPr="00E92792">
              <w:t xml:space="preserve"> и </w:t>
            </w:r>
            <w:proofErr w:type="gramStart"/>
            <w:r w:rsidRPr="00E92792">
              <w:t>Нерехтскому  р</w:t>
            </w:r>
            <w:proofErr w:type="gramEnd"/>
            <w:r w:rsidRPr="00E92792">
              <w:t>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7E4A7" w14:textId="77777777" w:rsidR="00C90026" w:rsidRPr="00E92792" w:rsidRDefault="00C90026" w:rsidP="00453884">
            <w:pPr>
              <w:pStyle w:val="Table"/>
            </w:pPr>
            <w:r w:rsidRPr="00E92792">
              <w:t xml:space="preserve">157810, </w:t>
            </w:r>
            <w:proofErr w:type="spellStart"/>
            <w:r w:rsidRPr="00E92792">
              <w:t>г.Нерехта</w:t>
            </w:r>
            <w:proofErr w:type="spellEnd"/>
            <w:r w:rsidRPr="00E92792">
              <w:t xml:space="preserve">. </w:t>
            </w:r>
            <w:proofErr w:type="spellStart"/>
            <w:r w:rsidRPr="00E92792">
              <w:t>ул.Красноармейская</w:t>
            </w:r>
            <w:proofErr w:type="spellEnd"/>
            <w:r w:rsidRPr="00E92792">
              <w:t>, д. 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BA0F3" w14:textId="77777777" w:rsidR="00C90026" w:rsidRPr="00E92792" w:rsidRDefault="00C90026" w:rsidP="00453884">
            <w:pPr>
              <w:pStyle w:val="Table"/>
            </w:pPr>
            <w:r w:rsidRPr="00E92792">
              <w:t>8(49431)-7-91-28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A72A8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05D18852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58D37" w14:textId="77777777" w:rsidR="00C90026" w:rsidRPr="00E92792" w:rsidRDefault="00C90026" w:rsidP="00453884">
            <w:pPr>
              <w:pStyle w:val="Table"/>
            </w:pPr>
            <w:r w:rsidRPr="00E92792">
              <w:t xml:space="preserve">Филиал ОГКУ «ЦСВ» по </w:t>
            </w:r>
            <w:proofErr w:type="spellStart"/>
            <w:r w:rsidRPr="00E92792">
              <w:t>г.Нея</w:t>
            </w:r>
            <w:proofErr w:type="spellEnd"/>
            <w:r w:rsidRPr="00E92792">
              <w:t xml:space="preserve"> и Нейскому  </w:t>
            </w:r>
          </w:p>
          <w:p w14:paraId="4FC76799" w14:textId="77777777" w:rsidR="00C90026" w:rsidRPr="00E92792" w:rsidRDefault="00C90026" w:rsidP="00453884">
            <w:pPr>
              <w:pStyle w:val="Table"/>
            </w:pPr>
            <w:r w:rsidRPr="00E92792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E32A6" w14:textId="77777777" w:rsidR="00C90026" w:rsidRPr="00E92792" w:rsidRDefault="00C90026" w:rsidP="00453884">
            <w:pPr>
              <w:pStyle w:val="Table"/>
            </w:pPr>
            <w:r w:rsidRPr="00E92792">
              <w:t xml:space="preserve">157330, </w:t>
            </w:r>
            <w:proofErr w:type="spellStart"/>
            <w:r w:rsidRPr="00E92792">
              <w:t>г.Нея</w:t>
            </w:r>
            <w:proofErr w:type="spellEnd"/>
            <w:r w:rsidRPr="00E92792">
              <w:t xml:space="preserve"> </w:t>
            </w:r>
            <w:proofErr w:type="spellStart"/>
            <w:r w:rsidRPr="00E92792">
              <w:t>ул.Любимова</w:t>
            </w:r>
            <w:proofErr w:type="spellEnd"/>
            <w:r w:rsidRPr="00E92792">
              <w:t>, д.3а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9CA84" w14:textId="77777777" w:rsidR="00C90026" w:rsidRPr="00E92792" w:rsidRDefault="00C90026" w:rsidP="00453884">
            <w:pPr>
              <w:pStyle w:val="Table"/>
            </w:pPr>
            <w:r w:rsidRPr="00E92792">
              <w:t>8(49444)-2-15-98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B1D57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372AD2BF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67730D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 Островскому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59B94" w14:textId="77777777" w:rsidR="00C90026" w:rsidRPr="00E92792" w:rsidRDefault="00C90026" w:rsidP="00453884">
            <w:pPr>
              <w:pStyle w:val="Table"/>
            </w:pPr>
            <w:r w:rsidRPr="00E92792">
              <w:t>157960, п. Островское.</w:t>
            </w:r>
          </w:p>
          <w:p w14:paraId="031E5F27" w14:textId="77777777" w:rsidR="00C90026" w:rsidRPr="00E92792" w:rsidRDefault="00C90026" w:rsidP="00453884">
            <w:pPr>
              <w:pStyle w:val="Table"/>
            </w:pPr>
            <w:r w:rsidRPr="00E92792">
              <w:t>ул. Советская. д.97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4FB3D" w14:textId="77777777" w:rsidR="00C90026" w:rsidRPr="00E92792" w:rsidRDefault="00C90026" w:rsidP="00453884">
            <w:pPr>
              <w:pStyle w:val="Table"/>
            </w:pPr>
            <w:r w:rsidRPr="00E92792">
              <w:t>8(49438)-2-71-40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7231C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2982B04E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3C0AF" w14:textId="77777777" w:rsidR="00C90026" w:rsidRPr="00E92792" w:rsidRDefault="00C90026" w:rsidP="00453884">
            <w:pPr>
              <w:pStyle w:val="Table"/>
            </w:pPr>
            <w:r w:rsidRPr="00E92792">
              <w:t xml:space="preserve">Филиал ОГКУ «ЦСВ» по Павинскому  </w:t>
            </w:r>
          </w:p>
          <w:p w14:paraId="3C639E24" w14:textId="77777777" w:rsidR="00C90026" w:rsidRPr="00E92792" w:rsidRDefault="00C90026" w:rsidP="00453884">
            <w:pPr>
              <w:pStyle w:val="Table"/>
            </w:pPr>
            <w:r w:rsidRPr="00E92792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B69721" w14:textId="77777777" w:rsidR="00C90026" w:rsidRPr="00E92792" w:rsidRDefault="00C90026" w:rsidP="00453884">
            <w:pPr>
              <w:pStyle w:val="Table"/>
            </w:pPr>
            <w:r w:rsidRPr="00E92792">
              <w:t xml:space="preserve">157650, </w:t>
            </w:r>
            <w:proofErr w:type="spellStart"/>
            <w:r w:rsidRPr="00E92792">
              <w:t>с.Павино</w:t>
            </w:r>
            <w:proofErr w:type="spellEnd"/>
            <w:r w:rsidRPr="00E92792">
              <w:t xml:space="preserve">. </w:t>
            </w:r>
            <w:proofErr w:type="spellStart"/>
            <w:r w:rsidRPr="00E92792">
              <w:t>ул.Октябрьская</w:t>
            </w:r>
            <w:proofErr w:type="spellEnd"/>
            <w:r w:rsidRPr="00E92792">
              <w:t>, д.15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0C04D" w14:textId="77777777" w:rsidR="00C90026" w:rsidRPr="00E92792" w:rsidRDefault="00C90026" w:rsidP="00453884">
            <w:pPr>
              <w:pStyle w:val="Table"/>
            </w:pPr>
            <w:r w:rsidRPr="00E92792">
              <w:t>8(49439)-2-12-52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E38B8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56454379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2626D" w14:textId="77777777" w:rsidR="00C90026" w:rsidRPr="00E92792" w:rsidRDefault="00C90026" w:rsidP="00453884">
            <w:pPr>
              <w:pStyle w:val="Table"/>
            </w:pPr>
            <w:r w:rsidRPr="00E92792">
              <w:t xml:space="preserve">Филиал ОГКУ «ЦСВ»  по Парфеньевскому  </w:t>
            </w:r>
          </w:p>
          <w:p w14:paraId="7776AB03" w14:textId="77777777" w:rsidR="00C90026" w:rsidRPr="00E92792" w:rsidRDefault="00C90026" w:rsidP="00453884">
            <w:pPr>
              <w:pStyle w:val="Table"/>
            </w:pPr>
            <w:r w:rsidRPr="00E92792">
              <w:t>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B93DE" w14:textId="77777777" w:rsidR="00C90026" w:rsidRPr="00E92792" w:rsidRDefault="00C90026" w:rsidP="00453884">
            <w:pPr>
              <w:pStyle w:val="Table"/>
            </w:pPr>
            <w:r w:rsidRPr="00E92792">
              <w:t xml:space="preserve">157270, </w:t>
            </w:r>
            <w:proofErr w:type="spellStart"/>
            <w:r w:rsidRPr="00E92792">
              <w:t>с.Парфеньево</w:t>
            </w:r>
            <w:proofErr w:type="spellEnd"/>
            <w:r w:rsidRPr="00E92792">
              <w:t xml:space="preserve">, </w:t>
            </w:r>
            <w:proofErr w:type="spellStart"/>
            <w:r w:rsidRPr="00E92792">
              <w:t>ул.Ленина</w:t>
            </w:r>
            <w:proofErr w:type="spellEnd"/>
            <w:r w:rsidRPr="00E92792">
              <w:t>, д. 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47633" w14:textId="77777777" w:rsidR="00C90026" w:rsidRPr="00E92792" w:rsidRDefault="00C90026" w:rsidP="00453884">
            <w:pPr>
              <w:pStyle w:val="Table"/>
            </w:pPr>
            <w:r w:rsidRPr="00E92792">
              <w:t>8(49440)-5-13-32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77878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14E38D78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A556B" w14:textId="77777777" w:rsidR="00C90026" w:rsidRPr="00E92792" w:rsidRDefault="00C90026" w:rsidP="00453884">
            <w:pPr>
              <w:pStyle w:val="Table"/>
            </w:pPr>
            <w:r w:rsidRPr="00E92792">
              <w:t xml:space="preserve">Филиал ОГКУ «ЦСВ» по  Поназыревскому </w:t>
            </w:r>
          </w:p>
          <w:p w14:paraId="6AEBC941" w14:textId="77777777" w:rsidR="00C90026" w:rsidRPr="00E92792" w:rsidRDefault="00C90026" w:rsidP="00453884">
            <w:pPr>
              <w:pStyle w:val="Table"/>
            </w:pPr>
            <w:r w:rsidRPr="00E92792">
              <w:t>р–ну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4A537" w14:textId="77777777" w:rsidR="00C90026" w:rsidRPr="00E92792" w:rsidRDefault="00C90026" w:rsidP="00453884">
            <w:pPr>
              <w:pStyle w:val="Table"/>
            </w:pPr>
            <w:r w:rsidRPr="00E92792">
              <w:t xml:space="preserve">157580, </w:t>
            </w:r>
            <w:proofErr w:type="spellStart"/>
            <w:r w:rsidRPr="00E92792">
              <w:t>п.Поназырево</w:t>
            </w:r>
            <w:proofErr w:type="spellEnd"/>
            <w:r w:rsidRPr="00E92792">
              <w:t>.</w:t>
            </w:r>
          </w:p>
          <w:p w14:paraId="4B9330AE" w14:textId="77777777" w:rsidR="00C90026" w:rsidRPr="00E92792" w:rsidRDefault="00C90026" w:rsidP="00453884">
            <w:pPr>
              <w:pStyle w:val="Table"/>
            </w:pPr>
            <w:r w:rsidRPr="00E92792">
              <w:t xml:space="preserve">ул. </w:t>
            </w:r>
            <w:proofErr w:type="gramStart"/>
            <w:r w:rsidRPr="00E92792">
              <w:t>Свободы,д.</w:t>
            </w:r>
            <w:proofErr w:type="gramEnd"/>
            <w:r w:rsidRPr="00E92792"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BF6D3B" w14:textId="77777777" w:rsidR="00C90026" w:rsidRPr="00E92792" w:rsidRDefault="00C90026" w:rsidP="00453884">
            <w:pPr>
              <w:pStyle w:val="Table"/>
            </w:pPr>
            <w:r w:rsidRPr="00E92792">
              <w:t>8(49448)-2-16-51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E7177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5E5A23C1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6E0A6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Пыщугскому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53904" w14:textId="77777777" w:rsidR="00C90026" w:rsidRPr="00E92792" w:rsidRDefault="00C90026" w:rsidP="00453884">
            <w:pPr>
              <w:pStyle w:val="Table"/>
            </w:pPr>
            <w:r w:rsidRPr="00E92792">
              <w:t xml:space="preserve">157630, </w:t>
            </w:r>
            <w:proofErr w:type="spellStart"/>
            <w:r w:rsidRPr="00E92792">
              <w:t>с.Пыщуг</w:t>
            </w:r>
            <w:proofErr w:type="spellEnd"/>
            <w:r w:rsidRPr="00E92792">
              <w:t xml:space="preserve">, </w:t>
            </w:r>
            <w:proofErr w:type="spellStart"/>
            <w:r w:rsidRPr="00E92792">
              <w:t>ул.Первомайская</w:t>
            </w:r>
            <w:proofErr w:type="spellEnd"/>
            <w:r w:rsidRPr="00E92792">
              <w:t>, д.4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919E9" w14:textId="77777777" w:rsidR="00C90026" w:rsidRPr="00E92792" w:rsidRDefault="00C90026" w:rsidP="00453884">
            <w:pPr>
              <w:pStyle w:val="Table"/>
            </w:pPr>
            <w:r w:rsidRPr="00E92792">
              <w:t>8(49452)-2-78-39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3AFBF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5A53F6CC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A81BF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 Солигаличскому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06609" w14:textId="77777777" w:rsidR="00C90026" w:rsidRPr="00E92792" w:rsidRDefault="00C90026" w:rsidP="00453884">
            <w:pPr>
              <w:pStyle w:val="Table"/>
            </w:pPr>
            <w:r w:rsidRPr="00E92792">
              <w:t xml:space="preserve">157170, </w:t>
            </w:r>
            <w:proofErr w:type="spellStart"/>
            <w:r w:rsidRPr="00E92792">
              <w:t>г.Солигалич</w:t>
            </w:r>
            <w:proofErr w:type="spellEnd"/>
            <w:r w:rsidRPr="00E92792">
              <w:t>.</w:t>
            </w:r>
          </w:p>
          <w:p w14:paraId="23874575" w14:textId="77777777" w:rsidR="00C90026" w:rsidRPr="00E92792" w:rsidRDefault="00C90026" w:rsidP="00453884">
            <w:pPr>
              <w:pStyle w:val="Table"/>
            </w:pPr>
            <w:r w:rsidRPr="00E92792">
              <w:t>пр. Свободы, д.6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80596C" w14:textId="77777777" w:rsidR="00C90026" w:rsidRPr="00E92792" w:rsidRDefault="00C90026" w:rsidP="00453884">
            <w:pPr>
              <w:pStyle w:val="Table"/>
            </w:pPr>
            <w:r w:rsidRPr="00E92792">
              <w:t>8(49436)-5-12-40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33563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6B2EF8B8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FD629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Судиславскому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7CBDE" w14:textId="77777777" w:rsidR="00C90026" w:rsidRPr="00E92792" w:rsidRDefault="00C90026" w:rsidP="00453884">
            <w:pPr>
              <w:pStyle w:val="Table"/>
            </w:pPr>
            <w:r w:rsidRPr="00E92792">
              <w:t xml:space="preserve">157860 п. </w:t>
            </w:r>
            <w:proofErr w:type="spellStart"/>
            <w:r w:rsidRPr="00E92792">
              <w:t>Сулиславль</w:t>
            </w:r>
            <w:proofErr w:type="spellEnd"/>
            <w:r w:rsidRPr="00E92792">
              <w:t>,</w:t>
            </w:r>
          </w:p>
          <w:p w14:paraId="5794EFD8" w14:textId="77777777" w:rsidR="00C90026" w:rsidRPr="00E92792" w:rsidRDefault="00C90026" w:rsidP="00453884">
            <w:pPr>
              <w:pStyle w:val="Table"/>
            </w:pPr>
            <w:r w:rsidRPr="00E92792">
              <w:t>ул. Советская, д. 18б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C21667" w14:textId="77777777" w:rsidR="00C90026" w:rsidRPr="00E92792" w:rsidRDefault="00C90026" w:rsidP="00453884">
            <w:pPr>
              <w:pStyle w:val="Table"/>
            </w:pPr>
            <w:r w:rsidRPr="00E92792">
              <w:t>8(49433)-9-74-43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2143B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1DCA6330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088A28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 Сусанинскому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A8D5CE" w14:textId="77777777" w:rsidR="00C90026" w:rsidRPr="00E92792" w:rsidRDefault="00C90026" w:rsidP="00453884">
            <w:pPr>
              <w:pStyle w:val="Table"/>
            </w:pPr>
            <w:r w:rsidRPr="00E92792">
              <w:t>157080, п. Сусанино,</w:t>
            </w:r>
          </w:p>
          <w:p w14:paraId="261F1F4C" w14:textId="77777777" w:rsidR="00C90026" w:rsidRPr="00E92792" w:rsidRDefault="00C90026" w:rsidP="00453884">
            <w:pPr>
              <w:pStyle w:val="Table"/>
            </w:pPr>
            <w:r w:rsidRPr="00E92792">
              <w:t>ул. Ленина, д.9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069D3" w14:textId="77777777" w:rsidR="00C90026" w:rsidRPr="00E92792" w:rsidRDefault="00C90026" w:rsidP="00453884">
            <w:pPr>
              <w:pStyle w:val="Table"/>
            </w:pPr>
            <w:r w:rsidRPr="00E92792">
              <w:t>8(49434)-9-74-43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87482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286CCE02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BF89C" w14:textId="77777777" w:rsidR="00C90026" w:rsidRPr="00E92792" w:rsidRDefault="00C90026" w:rsidP="00453884">
            <w:pPr>
              <w:pStyle w:val="Table"/>
            </w:pPr>
            <w:r w:rsidRPr="00E92792">
              <w:t>Филиал ОГКУ «ЦСВ» по Чухломскому  р-ну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D6027" w14:textId="77777777" w:rsidR="00C90026" w:rsidRPr="00E92792" w:rsidRDefault="00C90026" w:rsidP="00453884">
            <w:pPr>
              <w:pStyle w:val="Table"/>
            </w:pPr>
            <w:r w:rsidRPr="00E92792">
              <w:t>157130, г. Чухлома,</w:t>
            </w:r>
          </w:p>
          <w:p w14:paraId="6BAE65CC" w14:textId="77777777" w:rsidR="00C90026" w:rsidRPr="00E92792" w:rsidRDefault="00C90026" w:rsidP="00453884">
            <w:pPr>
              <w:pStyle w:val="Table"/>
            </w:pPr>
            <w:r w:rsidRPr="00E92792">
              <w:t>ул. Советская, д.1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8434B4" w14:textId="77777777" w:rsidR="00C90026" w:rsidRPr="00E92792" w:rsidRDefault="00C90026" w:rsidP="00453884">
            <w:pPr>
              <w:pStyle w:val="Table"/>
            </w:pPr>
            <w:r w:rsidRPr="00E92792">
              <w:t>8(49441)-2-29-20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69EF5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  <w:tr w:rsidR="00C90026" w:rsidRPr="00E92792" w14:paraId="4C9EAAF6" w14:textId="77777777" w:rsidTr="002F5ADC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7F49F" w14:textId="77777777" w:rsidR="00C90026" w:rsidRPr="00E92792" w:rsidRDefault="00C90026" w:rsidP="00453884">
            <w:pPr>
              <w:pStyle w:val="Table"/>
            </w:pPr>
            <w:r w:rsidRPr="00E92792">
              <w:t>Филиал ОГКУ «</w:t>
            </w:r>
            <w:proofErr w:type="gramStart"/>
            <w:r w:rsidRPr="00E92792">
              <w:t>ЦСВ»  по</w:t>
            </w:r>
            <w:proofErr w:type="gramEnd"/>
            <w:r w:rsidRPr="00E92792">
              <w:t xml:space="preserve"> </w:t>
            </w:r>
            <w:proofErr w:type="spellStart"/>
            <w:r w:rsidRPr="00E92792">
              <w:t>г.Шарья</w:t>
            </w:r>
            <w:proofErr w:type="spellEnd"/>
            <w:r w:rsidRPr="00E92792">
              <w:t xml:space="preserve"> и Шарьинскому р-ну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0660F" w14:textId="77777777" w:rsidR="00C90026" w:rsidRPr="00E92792" w:rsidRDefault="00C90026" w:rsidP="00453884">
            <w:pPr>
              <w:pStyle w:val="Table"/>
            </w:pPr>
            <w:r w:rsidRPr="00E92792">
              <w:t xml:space="preserve">157501, г. Шарья, </w:t>
            </w:r>
            <w:proofErr w:type="spellStart"/>
            <w:r w:rsidRPr="00E92792">
              <w:t>ул.Ленина</w:t>
            </w:r>
            <w:proofErr w:type="spellEnd"/>
            <w:r w:rsidRPr="00E92792">
              <w:t>, д.85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80F50" w14:textId="77777777" w:rsidR="00C90026" w:rsidRPr="00E92792" w:rsidRDefault="00C90026" w:rsidP="00453884">
            <w:pPr>
              <w:pStyle w:val="Table"/>
            </w:pPr>
            <w:r w:rsidRPr="00E92792">
              <w:t>8(49449)-5-49-45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03CF0" w14:textId="77777777" w:rsidR="00C90026" w:rsidRPr="00E92792" w:rsidRDefault="00C90026" w:rsidP="00453884">
            <w:pPr>
              <w:pStyle w:val="Table"/>
            </w:pPr>
            <w:r w:rsidRPr="00E92792">
              <w:t>Понедельник – пятница с 8-00 до 17-00</w:t>
            </w:r>
          </w:p>
        </w:tc>
      </w:tr>
    </w:tbl>
    <w:p w14:paraId="7E118F28" w14:textId="77777777" w:rsidR="00282D38" w:rsidRPr="00E92792" w:rsidRDefault="00282D38" w:rsidP="00A31703">
      <w:pPr>
        <w:autoSpaceDE w:val="0"/>
      </w:pPr>
    </w:p>
    <w:p w14:paraId="02ADF20A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662B0A86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1C3FACEC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51D995FA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235B7329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065DAF7C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5321D561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5403BFF5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2EE7EC0D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12578498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428674D7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3B3D29BB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3476CBAB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4C7025B4" w14:textId="77777777" w:rsidR="00C90026" w:rsidRPr="00E92792" w:rsidRDefault="00C90026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05634848" w14:textId="77777777" w:rsidR="00C90026" w:rsidRPr="00E92792" w:rsidRDefault="00C90026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4CD8961F" w14:textId="77777777" w:rsidR="00C90026" w:rsidRPr="00E92792" w:rsidRDefault="00C90026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2C04044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Приложение № 2</w:t>
      </w:r>
    </w:p>
    <w:p w14:paraId="312593B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к Административному регламенту</w:t>
      </w:r>
    </w:p>
    <w:p w14:paraId="09A02DC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предоставления департаментом</w:t>
      </w:r>
    </w:p>
    <w:p w14:paraId="6109909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социальной защиты населения,</w:t>
      </w:r>
    </w:p>
    <w:p w14:paraId="46FC2A5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опеки и попечительства</w:t>
      </w:r>
    </w:p>
    <w:p w14:paraId="52F17518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Костромской области</w:t>
      </w:r>
    </w:p>
    <w:p w14:paraId="1425EE9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государственной услуги</w:t>
      </w:r>
    </w:p>
    <w:p w14:paraId="0E3FCF2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«Н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азначение </w:t>
      </w:r>
      <w:r w:rsidRPr="00E92792">
        <w:rPr>
          <w:rFonts w:cs="Times New Roman"/>
          <w:sz w:val="24"/>
          <w:szCs w:val="28"/>
        </w:rPr>
        <w:t xml:space="preserve">ежегодной компенсации </w:t>
      </w:r>
    </w:p>
    <w:p w14:paraId="40FB0E5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на оздоровление участникам ликвидации </w:t>
      </w:r>
    </w:p>
    <w:p w14:paraId="7A63080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последствий катастрофы на Чернобыльской АЭС»</w:t>
      </w:r>
    </w:p>
    <w:p w14:paraId="4437291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33034A5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3B6056E3" w14:textId="77777777" w:rsidR="00282D38" w:rsidRPr="00453884" w:rsidRDefault="00282D38" w:rsidP="00453884">
      <w:pPr>
        <w:pStyle w:val="ConsPlusNormal"/>
        <w:widowControl/>
        <w:ind w:firstLine="567"/>
        <w:jc w:val="center"/>
        <w:rPr>
          <w:rStyle w:val="TimesNewRoman14"/>
          <w:rFonts w:ascii="Arial" w:hAnsi="Arial" w:cs="Times New Roman"/>
          <w:b/>
          <w:sz w:val="24"/>
          <w:szCs w:val="28"/>
        </w:rPr>
      </w:pPr>
      <w:r w:rsidRPr="00453884">
        <w:rPr>
          <w:rStyle w:val="TimesNewRoman14"/>
          <w:rFonts w:ascii="Arial" w:hAnsi="Arial" w:cs="Times New Roman"/>
          <w:b/>
          <w:sz w:val="24"/>
          <w:szCs w:val="28"/>
        </w:rPr>
        <w:t>БЛОК-СХЕМА</w:t>
      </w:r>
    </w:p>
    <w:p w14:paraId="79F21E19" w14:textId="77777777" w:rsidR="00282D38" w:rsidRPr="00453884" w:rsidRDefault="00282D38" w:rsidP="00453884">
      <w:pPr>
        <w:pStyle w:val="ConsPlusNormal"/>
        <w:widowControl/>
        <w:ind w:firstLine="567"/>
        <w:jc w:val="center"/>
        <w:rPr>
          <w:rStyle w:val="TimesNewRoman14"/>
          <w:rFonts w:ascii="Arial" w:hAnsi="Arial" w:cs="Times New Roman"/>
          <w:b/>
          <w:sz w:val="24"/>
          <w:szCs w:val="28"/>
        </w:rPr>
      </w:pPr>
      <w:r w:rsidRPr="00453884">
        <w:rPr>
          <w:rStyle w:val="TimesNewRoman14"/>
          <w:rFonts w:ascii="Arial" w:hAnsi="Arial" w:cs="Times New Roman"/>
          <w:b/>
          <w:sz w:val="24"/>
          <w:szCs w:val="28"/>
        </w:rPr>
        <w:t>порядка предоставления государственной услуги</w:t>
      </w:r>
    </w:p>
    <w:p w14:paraId="5879AAE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4E9E49A4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   </w:t>
      </w:r>
    </w:p>
    <w:p w14:paraId="297BFDBC" w14:textId="77777777" w:rsidR="00282D38" w:rsidRPr="00E92792" w:rsidRDefault="00DA3354" w:rsidP="00A31703">
      <w:pPr>
        <w:widowControl w:val="0"/>
        <w:autoSpaceDE w:val="0"/>
      </w:pPr>
      <w:r>
        <w:pict w14:anchorId="35A10A5C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.5pt;margin-top:4.3pt;width:189.15pt;height:41.35pt;z-index:6;mso-wrap-distance-left:9.05pt;mso-wrap-distance-right:9.05pt" strokeweight=".5pt">
            <v:fill color2="black"/>
            <v:textbox inset="7.45pt,3.85pt,7.45pt,3.85pt">
              <w:txbxContent>
                <w:p w14:paraId="1472B61E" w14:textId="77777777" w:rsidR="000C774D" w:rsidRDefault="000C774D">
                  <w:pPr>
                    <w:jc w:val="center"/>
                  </w:pPr>
                  <w:r>
                    <w:t xml:space="preserve">Заявитель </w:t>
                  </w:r>
                </w:p>
                <w:p w14:paraId="0FC16030" w14:textId="77777777" w:rsidR="000C774D" w:rsidRDefault="000C774D">
                  <w:pPr>
                    <w:jc w:val="center"/>
                  </w:pPr>
                  <w:r>
                    <w:t>(представитель заявителя)</w:t>
                  </w:r>
                </w:p>
              </w:txbxContent>
            </v:textbox>
          </v:shape>
        </w:pict>
      </w:r>
      <w:r>
        <w:pict w14:anchorId="7E172A95">
          <v:shape id="_x0000_s1035" type="#_x0000_t202" style="position:absolute;left:0;text-align:left;margin-left:98.5pt;margin-top:63.5pt;width:90.15pt;height:36.15pt;z-index:10;mso-wrap-distance-left:9.05pt;mso-wrap-distance-right:9.05pt" strokeweight=".5pt">
            <v:fill color2="black"/>
            <v:textbox inset="7.45pt,3.85pt,7.45pt,3.85pt">
              <w:txbxContent>
                <w:p w14:paraId="289CCF2E" w14:textId="77777777" w:rsidR="000C774D" w:rsidRDefault="000C774D">
                  <w:pPr>
                    <w:jc w:val="center"/>
                  </w:pPr>
                  <w:r>
                    <w:t>Личный визит</w:t>
                  </w:r>
                </w:p>
                <w:p w14:paraId="22C4E843" w14:textId="77777777" w:rsidR="000C774D" w:rsidRDefault="000C774D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  <w:r>
        <w:pict w14:anchorId="59C99B0D">
          <v:shape id="_x0000_s1039" type="#_x0000_t202" style="position:absolute;left:0;text-align:left;margin-left:224.5pt;margin-top:1.4pt;width:162.15pt;height:56.55pt;z-index:14;mso-wrap-distance-left:9.05pt;mso-wrap-distance-right:9.05pt" strokeweight=".5pt">
            <v:fill color2="black"/>
            <v:textbox inset="7.45pt,3.85pt,7.45pt,3.85pt">
              <w:txbxContent>
                <w:p w14:paraId="17E30324" w14:textId="77777777" w:rsidR="000C774D" w:rsidRDefault="000C774D">
                  <w:pPr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Заявление и документы для предоставления </w:t>
                  </w:r>
                  <w:r>
                    <w:rPr>
                      <w:rStyle w:val="TimesNewRoman14"/>
                    </w:rPr>
                    <w:t>госуслуги</w:t>
                  </w:r>
                </w:p>
              </w:txbxContent>
            </v:textbox>
          </v:shape>
        </w:pict>
      </w:r>
    </w:p>
    <w:p w14:paraId="14C1D105" w14:textId="77777777" w:rsidR="00282D38" w:rsidRPr="00E92792" w:rsidRDefault="00282D38" w:rsidP="00A31703">
      <w:pPr>
        <w:widowControl w:val="0"/>
        <w:autoSpaceDE w:val="0"/>
      </w:pPr>
    </w:p>
    <w:p w14:paraId="6A7C5760" w14:textId="77777777" w:rsidR="00282D38" w:rsidRPr="00E92792" w:rsidRDefault="00DA3354" w:rsidP="00A31703">
      <w:pPr>
        <w:widowControl w:val="0"/>
        <w:autoSpaceDE w:val="0"/>
      </w:pPr>
      <w:r>
        <w:pict w14:anchorId="264E248E">
          <v:line id="_x0000_s1032" style="position:absolute;left:0;text-align:left;z-index:7" from="45pt,13.85pt" to="45pt,90.15pt" strokeweight=".26mm">
            <v:stroke endarrow="block" joinstyle="miter"/>
          </v:line>
        </w:pict>
      </w:r>
      <w:r>
        <w:pict w14:anchorId="1EDD2578">
          <v:line id="_x0000_s1033" style="position:absolute;left:0;text-align:left;z-index:8" from="2in,13.85pt" to="2in,90.15pt" strokeweight=".26mm">
            <v:stroke endarrow="block" joinstyle="miter"/>
          </v:line>
        </w:pict>
      </w:r>
      <w:r>
        <w:pict w14:anchorId="24F323D1">
          <v:line id="_x0000_s1038" style="position:absolute;left:0;text-align:left;z-index:13" from="189pt,1.3pt" to="270pt,1.3pt" strokeweight=".26mm">
            <v:stroke dashstyle="dash" joinstyle="miter"/>
          </v:line>
        </w:pict>
      </w:r>
    </w:p>
    <w:p w14:paraId="3F30DE4F" w14:textId="77777777" w:rsidR="00282D38" w:rsidRPr="00E92792" w:rsidRDefault="00DA3354" w:rsidP="00A31703">
      <w:pPr>
        <w:widowControl w:val="0"/>
        <w:autoSpaceDE w:val="0"/>
      </w:pPr>
      <w:r>
        <w:pict w14:anchorId="1EB1DDBF">
          <v:shape id="_x0000_s1034" type="#_x0000_t202" style="position:absolute;left:0;text-align:left;margin-left:-.5pt;margin-top:15.25pt;width:81.15pt;height:40.45pt;z-index:9;mso-wrap-distance-left:9.05pt;mso-wrap-distance-right:9.05pt" strokeweight=".5pt">
            <v:fill color2="black"/>
            <v:textbox inset="7.45pt,3.85pt,7.45pt,3.85pt">
              <w:txbxContent>
                <w:p w14:paraId="3A87CBED" w14:textId="77777777" w:rsidR="000C774D" w:rsidRDefault="000C774D">
                  <w:pPr>
                    <w:jc w:val="center"/>
                  </w:pPr>
                  <w:r>
                    <w:t>По почте или ТКС</w:t>
                  </w:r>
                </w:p>
              </w:txbxContent>
            </v:textbox>
          </v:shape>
        </w:pict>
      </w:r>
    </w:p>
    <w:p w14:paraId="50CD4DC5" w14:textId="77777777" w:rsidR="00282D38" w:rsidRPr="00E92792" w:rsidRDefault="00DA3354" w:rsidP="00A31703">
      <w:pPr>
        <w:widowControl w:val="0"/>
        <w:autoSpaceDE w:val="0"/>
      </w:pPr>
      <w:r>
        <w:pict w14:anchorId="2894B38B">
          <v:line id="_x0000_s1044" style="position:absolute;left:0;text-align:left;z-index:19" from="189pt,12.95pt" to="261pt,57.95pt" strokeweight=".26mm">
            <v:stroke endarrow="block" joinstyle="miter"/>
          </v:line>
        </w:pict>
      </w:r>
    </w:p>
    <w:p w14:paraId="6F2D6CEF" w14:textId="77777777" w:rsidR="00282D38" w:rsidRPr="00E92792" w:rsidRDefault="00282D38" w:rsidP="00A31703">
      <w:pPr>
        <w:widowControl w:val="0"/>
        <w:autoSpaceDE w:val="0"/>
      </w:pPr>
    </w:p>
    <w:p w14:paraId="3CB8FC05" w14:textId="77777777" w:rsidR="00282D38" w:rsidRPr="00E92792" w:rsidRDefault="00DA3354" w:rsidP="00A31703">
      <w:pPr>
        <w:widowControl w:val="0"/>
        <w:autoSpaceDE w:val="0"/>
      </w:pPr>
      <w:r>
        <w:pict w14:anchorId="6BB89616">
          <v:shape id="_x0000_s1042" type="#_x0000_t202" style="position:absolute;left:0;text-align:left;margin-left:239.5pt;margin-top:14.05pt;width:156.65pt;height:72.35pt;z-index:17;mso-wrap-distance-left:9.05pt;mso-wrap-distance-right:9.05pt" strokeweight=".5pt">
            <v:fill color2="black"/>
            <v:textbox inset="7.45pt,3.85pt,7.45pt,3.85pt">
              <w:txbxContent>
                <w:p w14:paraId="54D16C10" w14:textId="77777777" w:rsidR="000C774D" w:rsidRDefault="000C774D">
                  <w:pPr>
                    <w:pStyle w:val="210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Филиалы ОГКУ «ЦСВ»</w:t>
                  </w:r>
                </w:p>
                <w:p w14:paraId="012B95E1" w14:textId="77777777" w:rsidR="000C774D" w:rsidRDefault="000C774D">
                  <w:pPr>
                    <w:pStyle w:val="210"/>
                    <w:spacing w:line="240" w:lineRule="auto"/>
                    <w:ind w:left="284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ОГКУ «МФЦ»</w:t>
                  </w:r>
                </w:p>
              </w:txbxContent>
            </v:textbox>
          </v:shape>
        </w:pict>
      </w:r>
      <w:r>
        <w:pict w14:anchorId="2362CBD8">
          <v:line id="_x0000_s1045" style="position:absolute;left:0;text-align:left;z-index:20" from="63pt,7.75pt" to="234pt,25.75pt" strokeweight=".26mm">
            <v:stroke endarrow="block" joinstyle="miter"/>
          </v:line>
        </w:pict>
      </w:r>
    </w:p>
    <w:p w14:paraId="1FA91493" w14:textId="77777777" w:rsidR="00282D38" w:rsidRPr="00E92792" w:rsidRDefault="00DA3354" w:rsidP="00A31703">
      <w:pPr>
        <w:widowControl w:val="0"/>
        <w:autoSpaceDE w:val="0"/>
      </w:pPr>
      <w:r>
        <w:pict w14:anchorId="2032EF11">
          <v:shape id="_x0000_s1040" type="#_x0000_t202" style="position:absolute;left:0;text-align:left;margin-left:-.5pt;margin-top:9.15pt;width:171.65pt;height:62.6pt;z-index:15;mso-wrap-distance-left:9.05pt;mso-wrap-distance-right:9.05pt" strokeweight=".5pt">
            <v:fill color2="black"/>
            <v:textbox inset="7.45pt,3.85pt,7.45pt,3.85pt">
              <w:txbxContent>
                <w:p w14:paraId="2420B3BB" w14:textId="77777777" w:rsidR="000C774D" w:rsidRDefault="000C774D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14:paraId="34870D31" w14:textId="77777777" w:rsidR="00282D38" w:rsidRPr="00E92792" w:rsidRDefault="00DA3354" w:rsidP="00A31703">
      <w:pPr>
        <w:widowControl w:val="0"/>
        <w:autoSpaceDE w:val="0"/>
      </w:pPr>
      <w:r>
        <w:pict w14:anchorId="5D0A3198">
          <v:line id="_x0000_s1043" style="position:absolute;left:0;text-align:left;flip:x;z-index:18" from="171pt,11.55pt" to="234pt,11.55pt" strokeweight=".26mm">
            <v:stroke endarrow="block" joinstyle="miter"/>
          </v:line>
        </w:pict>
      </w:r>
    </w:p>
    <w:p w14:paraId="3C11D6B6" w14:textId="77777777" w:rsidR="00282D38" w:rsidRPr="00E92792" w:rsidRDefault="00282D38" w:rsidP="00A31703">
      <w:pPr>
        <w:widowControl w:val="0"/>
        <w:autoSpaceDE w:val="0"/>
      </w:pPr>
    </w:p>
    <w:p w14:paraId="1366C9A7" w14:textId="77777777" w:rsidR="00282D38" w:rsidRPr="00E92792" w:rsidRDefault="00DA3354" w:rsidP="00A31703">
      <w:pPr>
        <w:widowControl w:val="0"/>
        <w:autoSpaceDE w:val="0"/>
      </w:pPr>
      <w:r>
        <w:pict w14:anchorId="6B1D8CED">
          <v:line id="_x0000_s1046" style="position:absolute;left:0;text-align:left;flip:y;z-index:21" from="189pt,6.35pt" to="270pt,195.35pt" strokeweight=".26mm">
            <v:stroke endarrow="block" joinstyle="miter"/>
          </v:line>
        </w:pict>
      </w:r>
      <w:r>
        <w:pict w14:anchorId="67B451D6">
          <v:line id="_x0000_s1047" style="position:absolute;left:0;text-align:left;z-index:22" from="297pt,6.35pt" to="297pt,186.35pt" strokeweight=".26mm">
            <v:stroke endarrow="block" joinstyle="miter"/>
          </v:line>
        </w:pict>
      </w:r>
    </w:p>
    <w:p w14:paraId="6952D4B9" w14:textId="77777777" w:rsidR="00282D38" w:rsidRPr="00E92792" w:rsidRDefault="00DA3354" w:rsidP="00A31703">
      <w:pPr>
        <w:widowControl w:val="0"/>
        <w:autoSpaceDE w:val="0"/>
      </w:pPr>
      <w:r>
        <w:pict w14:anchorId="0BB474C2">
          <v:line id="_x0000_s1041" style="position:absolute;left:0;text-align:left;z-index:16" from="90pt,7.2pt" to="91.5pt,26.7pt" strokeweight=".26mm">
            <v:stroke endarrow="block" joinstyle="miter"/>
          </v:line>
        </w:pict>
      </w:r>
    </w:p>
    <w:p w14:paraId="29B79ADE" w14:textId="77777777" w:rsidR="00282D38" w:rsidRPr="00E92792" w:rsidRDefault="00DA3354" w:rsidP="00A31703">
      <w:pPr>
        <w:widowControl w:val="0"/>
        <w:autoSpaceDE w:val="0"/>
      </w:pPr>
      <w:r>
        <w:pict w14:anchorId="24EFED2D">
          <v:shape id="_x0000_s1026" type="#_x0000_t202" style="position:absolute;left:0;text-align:left;margin-left:0;margin-top:11.4pt;width:189.15pt;height:42.4pt;z-index:1;mso-wrap-distance-left:9.05pt;mso-wrap-distance-right:9.05pt" strokeweight=".5pt">
            <v:fill color2="black"/>
            <v:textbox inset="7.45pt,3.85pt,7.45pt,3.85pt">
              <w:txbxContent>
                <w:p w14:paraId="15940E38" w14:textId="77777777" w:rsidR="000C774D" w:rsidRDefault="000C774D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Прием и регистрация </w:t>
                  </w:r>
                </w:p>
                <w:p w14:paraId="6BF23CCE" w14:textId="77777777" w:rsidR="000C774D" w:rsidRDefault="000C774D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14:paraId="03BD1271" w14:textId="77777777" w:rsidR="00282D38" w:rsidRPr="00E92792" w:rsidRDefault="00282D38" w:rsidP="00A31703">
      <w:pPr>
        <w:widowControl w:val="0"/>
        <w:autoSpaceDE w:val="0"/>
      </w:pPr>
    </w:p>
    <w:p w14:paraId="077919B9" w14:textId="77777777" w:rsidR="00282D38" w:rsidRPr="00E92792" w:rsidRDefault="00282D38" w:rsidP="00A31703">
      <w:pPr>
        <w:widowControl w:val="0"/>
        <w:autoSpaceDE w:val="0"/>
      </w:pPr>
    </w:p>
    <w:p w14:paraId="4BDC892D" w14:textId="77777777" w:rsidR="00282D38" w:rsidRPr="00E92792" w:rsidRDefault="00DA3354" w:rsidP="00A31703">
      <w:pPr>
        <w:widowControl w:val="0"/>
        <w:autoSpaceDE w:val="0"/>
      </w:pPr>
      <w:r>
        <w:pict w14:anchorId="236AA1C1">
          <v:line id="_x0000_s1028" style="position:absolute;left:0;text-align:left;z-index:3" from="90pt,5.85pt" to="90pt,23.85pt" strokeweight=".26mm">
            <v:stroke endarrow="block" joinstyle="miter"/>
          </v:line>
        </w:pict>
      </w:r>
    </w:p>
    <w:p w14:paraId="66875B50" w14:textId="77777777" w:rsidR="00282D38" w:rsidRPr="00E92792" w:rsidRDefault="00DA3354" w:rsidP="00A31703">
      <w:pPr>
        <w:widowControl w:val="0"/>
        <w:autoSpaceDE w:val="0"/>
      </w:pPr>
      <w:r>
        <w:pict w14:anchorId="4CCC2AC0">
          <v:shape id="_x0000_s1027" type="#_x0000_t202" style="position:absolute;left:0;text-align:left;margin-left:0;margin-top:7.75pt;width:188.65pt;height:53.65pt;z-index:2;mso-wrap-distance-left:9.05pt;mso-wrap-distance-right:9.05pt" strokeweight=".5pt">
            <v:fill color2="black"/>
            <v:textbox inset="7.45pt,3.85pt,7.45pt,3.85pt">
              <w:txbxContent>
                <w:p w14:paraId="537F4B0A" w14:textId="77777777" w:rsidR="000C774D" w:rsidRDefault="000C774D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14:paraId="71C6EF57" w14:textId="77777777" w:rsidR="00282D38" w:rsidRPr="00E92792" w:rsidRDefault="00282D38" w:rsidP="00A31703">
      <w:pPr>
        <w:widowControl w:val="0"/>
        <w:autoSpaceDE w:val="0"/>
      </w:pPr>
    </w:p>
    <w:p w14:paraId="77D8D04B" w14:textId="77777777" w:rsidR="00282D38" w:rsidRPr="00E92792" w:rsidRDefault="00282D38" w:rsidP="00A31703">
      <w:pPr>
        <w:widowControl w:val="0"/>
        <w:autoSpaceDE w:val="0"/>
      </w:pPr>
    </w:p>
    <w:p w14:paraId="53BBB878" w14:textId="77777777" w:rsidR="00282D38" w:rsidRPr="00E92792" w:rsidRDefault="00DA3354" w:rsidP="00A31703">
      <w:pPr>
        <w:widowControl w:val="0"/>
        <w:autoSpaceDE w:val="0"/>
      </w:pPr>
      <w:r>
        <w:pict w14:anchorId="4F90E616">
          <v:line id="_x0000_s1030" style="position:absolute;left:0;text-align:left;z-index:5" from="90pt,13.45pt" to="90pt,40.45pt" strokeweight=".26mm">
            <v:stroke endarrow="block" joinstyle="miter"/>
          </v:line>
        </w:pict>
      </w:r>
    </w:p>
    <w:p w14:paraId="63A0AABC" w14:textId="77777777" w:rsidR="00282D38" w:rsidRPr="00E92792" w:rsidRDefault="00282D38" w:rsidP="00A31703">
      <w:pPr>
        <w:widowControl w:val="0"/>
        <w:autoSpaceDE w:val="0"/>
      </w:pPr>
    </w:p>
    <w:p w14:paraId="25C2D1A7" w14:textId="77777777" w:rsidR="00282D38" w:rsidRPr="00E92792" w:rsidRDefault="00DA3354" w:rsidP="00A31703">
      <w:pPr>
        <w:widowControl w:val="0"/>
        <w:autoSpaceDE w:val="0"/>
      </w:pPr>
      <w:r>
        <w:pict w14:anchorId="04D7A7C6">
          <v:shape id="_x0000_s1029" type="#_x0000_t202" style="position:absolute;left:0;text-align:left;margin-left:0;margin-top:8.25pt;width:189.15pt;height:77.2pt;z-index:4;mso-wrap-distance-left:9.05pt;mso-wrap-distance-right:9.05pt" strokeweight=".5pt">
            <v:fill color2="black"/>
            <v:textbox inset="7.45pt,3.85pt,7.45pt,3.85pt">
              <w:txbxContent>
                <w:p w14:paraId="0EF04ABA" w14:textId="77777777" w:rsidR="000C774D" w:rsidRDefault="000C774D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Принятие решения о назначении или об отказе  в предоставлении государственной услуги </w:t>
                  </w:r>
                </w:p>
                <w:p w14:paraId="336F7E1D" w14:textId="77777777" w:rsidR="000C774D" w:rsidRDefault="000C774D"/>
              </w:txbxContent>
            </v:textbox>
          </v:shape>
        </w:pict>
      </w:r>
      <w:r>
        <w:pict w14:anchorId="604BF8DF">
          <v:shape id="_x0000_s1036" type="#_x0000_t202" style="position:absolute;left:0;text-align:left;margin-left:225pt;margin-top:9.25pt;width:153.15pt;height:60.75pt;z-index:11;mso-wrap-distance-left:9.05pt;mso-wrap-distance-right:9.05pt" strokeweight=".5pt">
            <v:fill color2="black"/>
            <v:textbox inset="7.45pt,3.85pt,7.45pt,3.85pt">
              <w:txbxContent>
                <w:p w14:paraId="30FD5C11" w14:textId="77777777" w:rsidR="000C774D" w:rsidRDefault="000C774D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14:paraId="3DF1C7F6" w14:textId="77777777" w:rsidR="00282D38" w:rsidRPr="00E92792" w:rsidRDefault="00DA3354" w:rsidP="00A31703">
      <w:pPr>
        <w:widowControl w:val="0"/>
        <w:autoSpaceDE w:val="0"/>
      </w:pPr>
      <w:r>
        <w:pict w14:anchorId="5D9767B7">
          <v:line id="_x0000_s1037" style="position:absolute;left:0;text-align:left;z-index:12" from="189pt,11.15pt" to="225pt,11.15pt" strokeweight=".26mm">
            <v:stroke endarrow="block" joinstyle="miter"/>
          </v:line>
        </w:pict>
      </w:r>
    </w:p>
    <w:p w14:paraId="7F910F77" w14:textId="77777777" w:rsidR="00282D38" w:rsidRPr="00E92792" w:rsidRDefault="00282D38" w:rsidP="00A31703">
      <w:pPr>
        <w:widowControl w:val="0"/>
        <w:autoSpaceDE w:val="0"/>
      </w:pPr>
    </w:p>
    <w:p w14:paraId="7B0B4608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A8AA035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33310279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  <w:r w:rsidRPr="00E92792">
        <w:rPr>
          <w:rFonts w:ascii="Arial" w:hAnsi="Arial"/>
          <w:sz w:val="24"/>
        </w:rPr>
        <w:t xml:space="preserve">     </w:t>
      </w:r>
    </w:p>
    <w:p w14:paraId="7A38A11D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6989C879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65DCBC5F" w14:textId="77777777" w:rsidR="00282D38" w:rsidRDefault="00282D38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6033705C" w14:textId="77777777" w:rsidR="00453884" w:rsidRDefault="00453884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306A702F" w14:textId="77777777" w:rsidR="00453884" w:rsidRDefault="00453884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7E5E9117" w14:textId="77777777" w:rsidR="00453884" w:rsidRDefault="00453884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0CF10D47" w14:textId="77777777" w:rsidR="00453884" w:rsidRDefault="00453884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16972241" w14:textId="77777777" w:rsidR="00453884" w:rsidRDefault="00453884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3F09D9B3" w14:textId="77777777" w:rsidR="00453884" w:rsidRDefault="00453884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77F189CE" w14:textId="77777777" w:rsidR="00453884" w:rsidRDefault="00453884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0840A59E" w14:textId="77777777" w:rsidR="00453884" w:rsidRPr="00E92792" w:rsidRDefault="00453884" w:rsidP="00A31703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331E429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Приложение № 3</w:t>
      </w:r>
    </w:p>
    <w:p w14:paraId="2AED6A6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к Административному регламенту</w:t>
      </w:r>
    </w:p>
    <w:p w14:paraId="7118D40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предоставления департаментом</w:t>
      </w:r>
    </w:p>
    <w:p w14:paraId="608BEB9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социальной защиты населения,</w:t>
      </w:r>
    </w:p>
    <w:p w14:paraId="72DAA74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опеки и попечительства</w:t>
      </w:r>
    </w:p>
    <w:p w14:paraId="4950F07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Костромской области</w:t>
      </w:r>
    </w:p>
    <w:p w14:paraId="4125E7C3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государственной услуги</w:t>
      </w:r>
    </w:p>
    <w:p w14:paraId="6638F835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«Н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азначение </w:t>
      </w:r>
      <w:r w:rsidRPr="00E92792">
        <w:rPr>
          <w:rFonts w:cs="Times New Roman"/>
          <w:sz w:val="24"/>
          <w:szCs w:val="28"/>
        </w:rPr>
        <w:t>ежегодной компенсации на оздоровление участникам ликвидации последствий катастрофы на Чернобыльской АЭС»</w:t>
      </w:r>
    </w:p>
    <w:p w14:paraId="3296F753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649AFE78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9214133" w14:textId="77777777" w:rsidR="00C90026" w:rsidRPr="00E92792" w:rsidRDefault="00C90026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E92792">
        <w:rPr>
          <w:rFonts w:cs="Times New Roman"/>
          <w:sz w:val="24"/>
          <w:szCs w:val="24"/>
        </w:rPr>
        <w:t xml:space="preserve">В филиал </w:t>
      </w:r>
    </w:p>
    <w:p w14:paraId="7BCF01D0" w14:textId="77777777" w:rsidR="00C90026" w:rsidRPr="00E92792" w:rsidRDefault="00C90026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E92792">
        <w:rPr>
          <w:rFonts w:cs="Times New Roman"/>
          <w:sz w:val="24"/>
          <w:szCs w:val="24"/>
        </w:rPr>
        <w:t>ОКГУ «Центр социальных выплат»</w:t>
      </w:r>
    </w:p>
    <w:p w14:paraId="4F8582EB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E92792">
        <w:rPr>
          <w:rFonts w:cs="Times New Roman"/>
          <w:sz w:val="24"/>
          <w:szCs w:val="24"/>
        </w:rPr>
        <w:t>от ______________________________</w:t>
      </w:r>
    </w:p>
    <w:p w14:paraId="4FFC630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E92792">
        <w:rPr>
          <w:rFonts w:cs="Times New Roman"/>
          <w:sz w:val="24"/>
          <w:szCs w:val="24"/>
        </w:rPr>
        <w:t>______________________________</w:t>
      </w:r>
    </w:p>
    <w:p w14:paraId="20703F2A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E92792">
        <w:rPr>
          <w:rFonts w:cs="Times New Roman"/>
          <w:sz w:val="24"/>
          <w:szCs w:val="24"/>
        </w:rPr>
        <w:t>Адрес места жительства (пребывания)</w:t>
      </w:r>
    </w:p>
    <w:p w14:paraId="0D34018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E92792">
        <w:rPr>
          <w:rFonts w:cs="Times New Roman"/>
          <w:sz w:val="24"/>
          <w:szCs w:val="24"/>
        </w:rPr>
        <w:t>______________________________</w:t>
      </w:r>
    </w:p>
    <w:p w14:paraId="1F2A8423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E92792">
        <w:rPr>
          <w:rFonts w:cs="Times New Roman"/>
          <w:sz w:val="24"/>
          <w:szCs w:val="24"/>
        </w:rPr>
        <w:t>Адрес места фактического проживания:</w:t>
      </w:r>
    </w:p>
    <w:p w14:paraId="3D1BF720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E92792">
        <w:rPr>
          <w:rFonts w:cs="Times New Roman"/>
          <w:sz w:val="24"/>
          <w:szCs w:val="24"/>
        </w:rPr>
        <w:t>______________________________</w:t>
      </w:r>
    </w:p>
    <w:p w14:paraId="74E45A3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7766F1A2" w14:textId="77777777" w:rsidR="00453884" w:rsidRDefault="00453884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4350D075" w14:textId="77777777" w:rsidR="00282D38" w:rsidRPr="00453884" w:rsidRDefault="00282D38" w:rsidP="00453884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453884">
        <w:rPr>
          <w:rFonts w:cs="Times New Roman"/>
          <w:b/>
          <w:sz w:val="24"/>
          <w:szCs w:val="28"/>
        </w:rPr>
        <w:t>ЗАЯВЛЕНИЕ</w:t>
      </w:r>
    </w:p>
    <w:p w14:paraId="0E59F50B" w14:textId="77777777" w:rsidR="00282D38" w:rsidRPr="00453884" w:rsidRDefault="00282D38" w:rsidP="00453884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453884">
        <w:rPr>
          <w:rFonts w:cs="Times New Roman"/>
          <w:b/>
          <w:sz w:val="24"/>
          <w:szCs w:val="28"/>
        </w:rPr>
        <w:t>о назначении ежегодной компенсации на оздоровление участникам ликвидации последствий катастрофы на Чернобыльской АЭС</w:t>
      </w:r>
    </w:p>
    <w:p w14:paraId="2C1A66F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0BEDB009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Я, _____________________________________________________________</w:t>
      </w:r>
    </w:p>
    <w:p w14:paraId="3886FE9F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 xml:space="preserve">                           </w:t>
      </w:r>
      <w:r w:rsidRPr="00E92792">
        <w:rPr>
          <w:rFonts w:ascii="Arial" w:hAnsi="Arial" w:cs="Times New Roman"/>
          <w:sz w:val="24"/>
          <w:szCs w:val="24"/>
        </w:rPr>
        <w:tab/>
      </w:r>
      <w:r w:rsidRPr="00E92792">
        <w:rPr>
          <w:rFonts w:ascii="Arial" w:hAnsi="Arial" w:cs="Times New Roman"/>
          <w:sz w:val="24"/>
          <w:szCs w:val="24"/>
        </w:rPr>
        <w:tab/>
      </w:r>
      <w:r w:rsidRPr="00E92792">
        <w:rPr>
          <w:rFonts w:ascii="Arial" w:hAnsi="Arial" w:cs="Times New Roman"/>
          <w:sz w:val="24"/>
          <w:szCs w:val="24"/>
        </w:rPr>
        <w:tab/>
        <w:t>(фамилия, имя, отчество)</w:t>
      </w:r>
    </w:p>
    <w:p w14:paraId="2DE2D9D4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__________________________________________________________________________</w:t>
      </w:r>
    </w:p>
    <w:p w14:paraId="72CB591A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проживающий по адресу: __________________________________________________________________________</w:t>
      </w:r>
    </w:p>
    <w:p w14:paraId="7E263865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 xml:space="preserve">                 </w:t>
      </w:r>
      <w:r w:rsidRPr="00E92792">
        <w:rPr>
          <w:rFonts w:ascii="Arial" w:hAnsi="Arial" w:cs="Times New Roman"/>
          <w:sz w:val="24"/>
          <w:szCs w:val="24"/>
        </w:rPr>
        <w:tab/>
      </w:r>
      <w:r w:rsidRPr="00E92792">
        <w:rPr>
          <w:rFonts w:ascii="Arial" w:hAnsi="Arial" w:cs="Times New Roman"/>
          <w:sz w:val="24"/>
          <w:szCs w:val="24"/>
        </w:rPr>
        <w:tab/>
        <w:t xml:space="preserve">  </w:t>
      </w:r>
    </w:p>
    <w:p w14:paraId="1B4E87EF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Документ, удостоверяющий личность: вид __________________________________,</w:t>
      </w:r>
    </w:p>
    <w:p w14:paraId="2EC19E70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серия _____________________________, N __________________________________,</w:t>
      </w:r>
    </w:p>
    <w:p w14:paraId="54E7F485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выдан ___________________________________________________________________,</w:t>
      </w:r>
    </w:p>
    <w:p w14:paraId="619C773E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 xml:space="preserve">                                 (кем, когда)</w:t>
      </w:r>
    </w:p>
    <w:p w14:paraId="4A977910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lastRenderedPageBreak/>
        <w:t>прошу назначить мне ежегодную компенсацию на оздоровление участникам ликвидации последствий катастрофы на Чернобыльской АЭС</w:t>
      </w:r>
      <w:r w:rsidRPr="00E92792">
        <w:rPr>
          <w:sz w:val="24"/>
        </w:rPr>
        <w:t xml:space="preserve"> </w:t>
      </w:r>
      <w:r w:rsidRPr="00E92792">
        <w:rPr>
          <w:rFonts w:cs="Times New Roman"/>
          <w:sz w:val="24"/>
          <w:szCs w:val="28"/>
        </w:rPr>
        <w:t>(далее - компенсация) по категории __________</w:t>
      </w:r>
    </w:p>
    <w:p w14:paraId="300C381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sz w:val="24"/>
        </w:rPr>
      </w:pPr>
      <w:r w:rsidRPr="00E92792">
        <w:rPr>
          <w:sz w:val="24"/>
        </w:rPr>
        <w:t>_________________________________________________________________________</w:t>
      </w:r>
    </w:p>
    <w:p w14:paraId="5FD0F66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sz w:val="24"/>
        </w:rPr>
      </w:pPr>
      <w:r w:rsidRPr="00E92792">
        <w:rPr>
          <w:sz w:val="24"/>
        </w:rPr>
        <w:t>(указать категорию лица, имеющего право на компенсацию)</w:t>
      </w:r>
    </w:p>
    <w:p w14:paraId="6E8935F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E92792">
        <w:rPr>
          <w:rFonts w:cs="Times New Roman"/>
          <w:sz w:val="24"/>
          <w:szCs w:val="24"/>
        </w:rPr>
        <w:t xml:space="preserve">в соответствии с </w:t>
      </w:r>
      <w:hyperlink r:id="rId51" w:history="1">
        <w:r w:rsidRPr="00E92792">
          <w:rPr>
            <w:rStyle w:val="a3"/>
            <w:color w:val="auto"/>
            <w:sz w:val="24"/>
          </w:rPr>
          <w:t>Законом</w:t>
        </w:r>
      </w:hyperlink>
      <w:r w:rsidRPr="00E92792">
        <w:rPr>
          <w:rFonts w:cs="Times New Roman"/>
          <w:sz w:val="24"/>
          <w:szCs w:val="24"/>
        </w:rPr>
        <w:t xml:space="preserve"> Российской федерации </w:t>
      </w:r>
      <w:hyperlink r:id="rId52" w:tgtFrame="Logical" w:history="1">
        <w:r w:rsidRPr="00126BA1">
          <w:rPr>
            <w:rStyle w:val="a3"/>
            <w:rFonts w:cs="Times New Roman"/>
            <w:sz w:val="24"/>
            <w:szCs w:val="24"/>
          </w:rPr>
          <w:t>от 15 мая 1991 года N 1244-1</w:t>
        </w:r>
      </w:hyperlink>
      <w:r w:rsidRPr="00E92792">
        <w:rPr>
          <w:rFonts w:cs="Times New Roman"/>
          <w:sz w:val="24"/>
          <w:szCs w:val="24"/>
        </w:rPr>
        <w:t xml:space="preserve"> "О социальной защите граждан, подвергшихся воздействию радиации вследствие катастрофы на Чернобыльской АЭС".</w:t>
      </w:r>
    </w:p>
    <w:p w14:paraId="20E82431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Выплату прошу перечислять через (нужное подчеркнуть):</w:t>
      </w:r>
    </w:p>
    <w:p w14:paraId="04C12F2A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организацию федеральной почтовой связи;</w:t>
      </w:r>
    </w:p>
    <w:p w14:paraId="023B1D0D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кредитную организацию.</w:t>
      </w:r>
    </w:p>
    <w:p w14:paraId="30D63771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Сообщаю реквизиты моего счета ____________________________________________</w:t>
      </w:r>
    </w:p>
    <w:p w14:paraId="2519BAFA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в отделении N _________ филиала N _____ банка ____________________________</w:t>
      </w:r>
    </w:p>
    <w:p w14:paraId="6726D9E4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 xml:space="preserve">                      </w:t>
      </w:r>
      <w:r w:rsidRPr="00E92792">
        <w:rPr>
          <w:rFonts w:ascii="Arial" w:hAnsi="Arial" w:cs="Times New Roman"/>
          <w:sz w:val="24"/>
          <w:szCs w:val="24"/>
        </w:rPr>
        <w:tab/>
      </w:r>
      <w:r w:rsidRPr="00E92792">
        <w:rPr>
          <w:rFonts w:ascii="Arial" w:hAnsi="Arial" w:cs="Times New Roman"/>
          <w:sz w:val="24"/>
          <w:szCs w:val="24"/>
        </w:rPr>
        <w:tab/>
      </w:r>
      <w:r w:rsidRPr="00E92792">
        <w:rPr>
          <w:rFonts w:ascii="Arial" w:hAnsi="Arial" w:cs="Times New Roman"/>
          <w:sz w:val="24"/>
          <w:szCs w:val="24"/>
        </w:rPr>
        <w:tab/>
      </w:r>
      <w:r w:rsidRPr="00E92792">
        <w:rPr>
          <w:rFonts w:ascii="Arial" w:hAnsi="Arial" w:cs="Times New Roman"/>
          <w:sz w:val="24"/>
          <w:szCs w:val="24"/>
        </w:rPr>
        <w:tab/>
      </w:r>
      <w:r w:rsidRPr="00E92792">
        <w:rPr>
          <w:rFonts w:ascii="Arial" w:hAnsi="Arial" w:cs="Times New Roman"/>
          <w:sz w:val="24"/>
          <w:szCs w:val="24"/>
        </w:rPr>
        <w:tab/>
      </w:r>
      <w:r w:rsidRPr="00E92792">
        <w:rPr>
          <w:rFonts w:ascii="Arial" w:hAnsi="Arial" w:cs="Times New Roman"/>
          <w:sz w:val="24"/>
          <w:szCs w:val="24"/>
        </w:rPr>
        <w:tab/>
        <w:t xml:space="preserve">  (наименование банковской организации)</w:t>
      </w:r>
    </w:p>
    <w:p w14:paraId="5881EE32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для перечисления выплаты.</w:t>
      </w:r>
    </w:p>
    <w:p w14:paraId="0B9BE35C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</w:p>
    <w:p w14:paraId="766E092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35"/>
        <w:gridCol w:w="7664"/>
      </w:tblGrid>
      <w:tr w:rsidR="00282D38" w:rsidRPr="00E92792" w14:paraId="6452B705" w14:textId="77777777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62EB7F" w14:textId="77777777" w:rsidR="00282D38" w:rsidRPr="00E92792" w:rsidRDefault="00282D38" w:rsidP="00A31703">
            <w:pPr>
              <w:tabs>
                <w:tab w:val="left" w:pos="142"/>
                <w:tab w:val="left" w:pos="709"/>
              </w:tabs>
              <w:snapToGrid w:val="0"/>
            </w:pPr>
            <w:r w:rsidRPr="00E92792"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F1538F" w14:textId="77777777" w:rsidR="00282D38" w:rsidRPr="00E92792" w:rsidRDefault="00282D38" w:rsidP="00A31703">
            <w:pPr>
              <w:tabs>
                <w:tab w:val="left" w:pos="142"/>
                <w:tab w:val="left" w:pos="709"/>
              </w:tabs>
              <w:snapToGrid w:val="0"/>
            </w:pPr>
            <w:r w:rsidRPr="00E92792">
              <w:t>Законный представитель (доверенное лицо):</w:t>
            </w:r>
          </w:p>
          <w:p w14:paraId="041F6880" w14:textId="77777777" w:rsidR="00282D38" w:rsidRPr="00E92792" w:rsidRDefault="00282D38" w:rsidP="00A31703">
            <w:pPr>
              <w:tabs>
                <w:tab w:val="left" w:pos="142"/>
                <w:tab w:val="left" w:pos="709"/>
              </w:tabs>
            </w:pPr>
            <w:r w:rsidRPr="00E92792">
              <w:t>_____________________________________________</w:t>
            </w:r>
          </w:p>
          <w:p w14:paraId="43F897EB" w14:textId="77777777" w:rsidR="00282D38" w:rsidRPr="00E92792" w:rsidRDefault="00282D38" w:rsidP="00A31703">
            <w:pPr>
              <w:tabs>
                <w:tab w:val="left" w:pos="142"/>
                <w:tab w:val="left" w:pos="1605"/>
              </w:tabs>
              <w:rPr>
                <w:szCs w:val="22"/>
              </w:rPr>
            </w:pPr>
            <w:r w:rsidRPr="00E92792">
              <w:rPr>
                <w:szCs w:val="22"/>
              </w:rPr>
              <w:tab/>
              <w:t>(фамилия, имя отчество законного представителя или доверенного лица)</w:t>
            </w:r>
          </w:p>
          <w:p w14:paraId="32E8ECA9" w14:textId="77777777" w:rsidR="00282D38" w:rsidRPr="00E92792" w:rsidRDefault="00282D38" w:rsidP="00A31703">
            <w:pPr>
              <w:tabs>
                <w:tab w:val="left" w:pos="142"/>
                <w:tab w:val="left" w:pos="1605"/>
              </w:tabs>
            </w:pPr>
            <w:r w:rsidRPr="00E92792">
              <w:t xml:space="preserve">Документ, удостоверяющий личность: </w:t>
            </w:r>
          </w:p>
          <w:p w14:paraId="2CCBE484" w14:textId="77777777" w:rsidR="00282D38" w:rsidRPr="00E92792" w:rsidRDefault="00282D38" w:rsidP="00A31703">
            <w:pPr>
              <w:tabs>
                <w:tab w:val="left" w:pos="142"/>
                <w:tab w:val="left" w:pos="1605"/>
              </w:tabs>
            </w:pPr>
            <w:r w:rsidRPr="00E92792">
              <w:t>серия, номер ___________ дата выдачи______ выдан ____________</w:t>
            </w:r>
          </w:p>
          <w:p w14:paraId="250A5C9E" w14:textId="77777777" w:rsidR="00282D38" w:rsidRPr="00E92792" w:rsidRDefault="00282D38" w:rsidP="00A31703">
            <w:pPr>
              <w:tabs>
                <w:tab w:val="left" w:pos="142"/>
                <w:tab w:val="left" w:pos="1605"/>
              </w:tabs>
            </w:pPr>
            <w:r w:rsidRPr="00E92792">
              <w:t>_____________________________________________________</w:t>
            </w:r>
          </w:p>
          <w:p w14:paraId="198FE9E0" w14:textId="77777777" w:rsidR="00282D38" w:rsidRPr="00E92792" w:rsidRDefault="00282D38" w:rsidP="00A31703">
            <w:pPr>
              <w:tabs>
                <w:tab w:val="left" w:pos="142"/>
                <w:tab w:val="left" w:pos="1605"/>
              </w:tabs>
            </w:pPr>
            <w:r w:rsidRPr="00E92792">
              <w:t>Адрес места жительства (места пребывания, фактического проживания) ________________________________________________________</w:t>
            </w:r>
          </w:p>
          <w:p w14:paraId="410BECFF" w14:textId="77777777" w:rsidR="00282D38" w:rsidRPr="00E92792" w:rsidRDefault="00282D38" w:rsidP="00A31703">
            <w:pPr>
              <w:tabs>
                <w:tab w:val="left" w:pos="142"/>
                <w:tab w:val="left" w:pos="1605"/>
              </w:tabs>
            </w:pPr>
            <w:r w:rsidRPr="00E92792">
              <w:t>__________________________________________________</w:t>
            </w:r>
          </w:p>
          <w:p w14:paraId="018FDC71" w14:textId="77777777" w:rsidR="00282D38" w:rsidRPr="00E92792" w:rsidRDefault="00282D38" w:rsidP="00A31703">
            <w:pPr>
              <w:tabs>
                <w:tab w:val="left" w:pos="142"/>
                <w:tab w:val="left" w:pos="1605"/>
              </w:tabs>
            </w:pPr>
            <w:r w:rsidRPr="00E92792">
              <w:t>Полномочия законного представителя (доверенного лица) подтверждены: _____________________________________________________</w:t>
            </w:r>
          </w:p>
          <w:p w14:paraId="07087A73" w14:textId="77777777" w:rsidR="00282D38" w:rsidRPr="00E92792" w:rsidRDefault="00282D38" w:rsidP="00A31703">
            <w:pPr>
              <w:tabs>
                <w:tab w:val="left" w:pos="142"/>
                <w:tab w:val="left" w:pos="1605"/>
              </w:tabs>
              <w:rPr>
                <w:szCs w:val="22"/>
              </w:rPr>
            </w:pPr>
            <w:r w:rsidRPr="00E92792">
              <w:rPr>
                <w:szCs w:val="22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14:paraId="6B4E455F" w14:textId="77777777" w:rsidR="00282D38" w:rsidRPr="00E92792" w:rsidRDefault="00282D38" w:rsidP="00A31703">
            <w:pPr>
              <w:tabs>
                <w:tab w:val="left" w:pos="142"/>
                <w:tab w:val="left" w:pos="1605"/>
              </w:tabs>
            </w:pPr>
            <w:r w:rsidRPr="00E92792">
              <w:t>«___» ____________20__ г.                            _____________________</w:t>
            </w:r>
          </w:p>
          <w:p w14:paraId="34C850AD" w14:textId="77777777" w:rsidR="00282D38" w:rsidRPr="00E92792" w:rsidRDefault="00282D38" w:rsidP="00A31703">
            <w:pPr>
              <w:tabs>
                <w:tab w:val="left" w:pos="142"/>
                <w:tab w:val="left" w:pos="709"/>
              </w:tabs>
              <w:rPr>
                <w:szCs w:val="22"/>
              </w:rPr>
            </w:pPr>
            <w:r w:rsidRPr="00E92792">
              <w:rPr>
                <w:szCs w:val="22"/>
              </w:rPr>
              <w:t>(подпись законного представителя</w:t>
            </w:r>
          </w:p>
          <w:p w14:paraId="03CBC229" w14:textId="77777777" w:rsidR="00282D38" w:rsidRPr="00E92792" w:rsidRDefault="00282D38" w:rsidP="00A31703">
            <w:pPr>
              <w:tabs>
                <w:tab w:val="left" w:pos="142"/>
                <w:tab w:val="left" w:pos="709"/>
              </w:tabs>
              <w:rPr>
                <w:szCs w:val="22"/>
              </w:rPr>
            </w:pPr>
            <w:r w:rsidRPr="00E92792">
              <w:rPr>
                <w:szCs w:val="22"/>
              </w:rPr>
              <w:t>(доверенного лица))</w:t>
            </w:r>
          </w:p>
          <w:p w14:paraId="3AE4530C" w14:textId="77777777" w:rsidR="00282D38" w:rsidRPr="00E92792" w:rsidRDefault="00282D38" w:rsidP="00A31703">
            <w:pPr>
              <w:tabs>
                <w:tab w:val="left" w:pos="142"/>
                <w:tab w:val="left" w:pos="1605"/>
              </w:tabs>
            </w:pPr>
          </w:p>
        </w:tc>
      </w:tr>
    </w:tbl>
    <w:p w14:paraId="5444157B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2F8E148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"__" _______________ 20__ г.        Подпись заявителя ___________________</w:t>
      </w:r>
    </w:p>
    <w:p w14:paraId="30E7599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3664551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E92792">
        <w:rPr>
          <w:rFonts w:cs="Times New Roman"/>
          <w:sz w:val="24"/>
          <w:szCs w:val="24"/>
        </w:rPr>
        <w:t xml:space="preserve">Даю согласие на обработку содержащихся в настоящем заявлении персональных данных, то есть их сбор, систематизацию, накопление, хранение, </w:t>
      </w:r>
      <w:r w:rsidRPr="00E92792">
        <w:rPr>
          <w:rFonts w:cs="Times New Roman"/>
          <w:sz w:val="24"/>
          <w:szCs w:val="24"/>
        </w:rPr>
        <w:lastRenderedPageBreak/>
        <w:t>уточнение (обновление, изменение), использование, распространение (в том числе передачу), обезличивание, блокирование, уничтожение.</w:t>
      </w:r>
    </w:p>
    <w:p w14:paraId="422204EA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  <w:r w:rsidRPr="00E92792">
        <w:rPr>
          <w:rFonts w:cs="Times New Roman"/>
          <w:sz w:val="24"/>
          <w:szCs w:val="24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14:paraId="2E23548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1C6DCE5A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>_________ ______________________________________ ____________________</w:t>
      </w:r>
    </w:p>
    <w:p w14:paraId="3B922558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 xml:space="preserve"> (дата)                   (фамилия, инициалы заявителя)       (подпись заявителя)</w:t>
      </w:r>
    </w:p>
    <w:p w14:paraId="70AF61DB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1349F3F1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17200EE3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 xml:space="preserve"> Заявление принято "__" _____________ 20__ года  N ______________________</w:t>
      </w:r>
    </w:p>
    <w:p w14:paraId="43E7E5FE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 xml:space="preserve">                 </w:t>
      </w:r>
    </w:p>
    <w:p w14:paraId="326F1EB6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4"/>
        </w:rPr>
      </w:pPr>
      <w:r w:rsidRPr="00E92792">
        <w:rPr>
          <w:rFonts w:ascii="Arial" w:hAnsi="Arial" w:cs="Times New Roman"/>
          <w:sz w:val="24"/>
          <w:szCs w:val="24"/>
        </w:rPr>
        <w:t xml:space="preserve"> Подпись специалиста _______________________</w:t>
      </w:r>
    </w:p>
    <w:p w14:paraId="6BF9F2FF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4"/>
        </w:rPr>
      </w:pPr>
    </w:p>
    <w:p w14:paraId="6EEC1A65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2BD74F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93D5E0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24D303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63EDF75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50F578F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89ECA70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EC8FB16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F555103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711A7A5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B5950B1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C79516A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5355BC6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B0E95F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99C192A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47E6AF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0D9CE8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ED4302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Приложение № </w:t>
      </w:r>
      <w:r w:rsidR="00404DD4" w:rsidRPr="00E92792">
        <w:rPr>
          <w:rFonts w:cs="Times New Roman"/>
          <w:sz w:val="24"/>
          <w:szCs w:val="28"/>
        </w:rPr>
        <w:t>4</w:t>
      </w:r>
    </w:p>
    <w:p w14:paraId="1D48740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к Административному регламенту</w:t>
      </w:r>
    </w:p>
    <w:p w14:paraId="7F990AC8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предоставления департаментом</w:t>
      </w:r>
    </w:p>
    <w:p w14:paraId="2D3FA8B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социальной защиты населения,</w:t>
      </w:r>
    </w:p>
    <w:p w14:paraId="7E3883AA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опеки и попечительства</w:t>
      </w:r>
    </w:p>
    <w:p w14:paraId="59201561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Костромской области</w:t>
      </w:r>
    </w:p>
    <w:p w14:paraId="3EE1178F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государственной услуги</w:t>
      </w:r>
    </w:p>
    <w:p w14:paraId="5C51A350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«Н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азначение </w:t>
      </w:r>
      <w:r w:rsidRPr="00E92792">
        <w:rPr>
          <w:rFonts w:cs="Times New Roman"/>
          <w:sz w:val="24"/>
          <w:szCs w:val="28"/>
        </w:rPr>
        <w:t xml:space="preserve">ежегодной компенсации </w:t>
      </w:r>
    </w:p>
    <w:p w14:paraId="42F31026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на оздоровление участникам ликвидации </w:t>
      </w:r>
    </w:p>
    <w:p w14:paraId="01BF64B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sz w:val="24"/>
        </w:rPr>
      </w:pPr>
      <w:r w:rsidRPr="00E92792">
        <w:rPr>
          <w:rFonts w:cs="Times New Roman"/>
          <w:sz w:val="24"/>
          <w:szCs w:val="28"/>
        </w:rPr>
        <w:t>последствий катастрофы на Чернобыльской АЭС»</w:t>
      </w:r>
      <w:r w:rsidRPr="00E92792">
        <w:rPr>
          <w:sz w:val="24"/>
        </w:rPr>
        <w:t xml:space="preserve"> </w:t>
      </w:r>
    </w:p>
    <w:p w14:paraId="26876AF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41F5F33" w14:textId="77777777" w:rsidR="00282D38" w:rsidRPr="00126BA1" w:rsidRDefault="00282D38" w:rsidP="00126BA1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126BA1">
        <w:rPr>
          <w:rFonts w:cs="Times New Roman"/>
          <w:b/>
          <w:sz w:val="24"/>
          <w:szCs w:val="28"/>
        </w:rPr>
        <w:t>ЖУРНАЛ</w:t>
      </w:r>
    </w:p>
    <w:p w14:paraId="3293ED5D" w14:textId="77777777" w:rsidR="00282D38" w:rsidRPr="00126BA1" w:rsidRDefault="00282D38" w:rsidP="00126BA1">
      <w:pPr>
        <w:pStyle w:val="ConsPlusNormal"/>
        <w:widowControl/>
        <w:ind w:firstLine="567"/>
        <w:jc w:val="center"/>
        <w:rPr>
          <w:rFonts w:cs="Times New Roman"/>
          <w:b/>
          <w:sz w:val="24"/>
          <w:szCs w:val="28"/>
        </w:rPr>
      </w:pPr>
      <w:r w:rsidRPr="00126BA1">
        <w:rPr>
          <w:rFonts w:cs="Times New Roman"/>
          <w:b/>
          <w:sz w:val="24"/>
          <w:szCs w:val="28"/>
        </w:rPr>
        <w:t>регистрации заявлений</w:t>
      </w:r>
    </w:p>
    <w:p w14:paraId="7005C75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485"/>
        <w:gridCol w:w="1350"/>
        <w:gridCol w:w="1755"/>
        <w:gridCol w:w="1485"/>
        <w:gridCol w:w="1755"/>
        <w:gridCol w:w="1520"/>
      </w:tblGrid>
      <w:tr w:rsidR="00282D38" w:rsidRPr="00E92792" w14:paraId="54A80CF3" w14:textId="77777777">
        <w:trPr>
          <w:cantSplit/>
          <w:trHeight w:val="8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BD94E0" w14:textId="77777777" w:rsidR="00282D38" w:rsidRPr="00E92792" w:rsidRDefault="00282D38" w:rsidP="00126BA1">
            <w:pPr>
              <w:pStyle w:val="Table0"/>
            </w:pPr>
            <w:r w:rsidRPr="00E92792">
              <w:lastRenderedPageBreak/>
              <w:t>№ п/п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050C73" w14:textId="77777777" w:rsidR="00282D38" w:rsidRPr="00E92792" w:rsidRDefault="00282D38" w:rsidP="00126BA1">
            <w:pPr>
              <w:pStyle w:val="Table0"/>
            </w:pPr>
            <w:r w:rsidRPr="00E92792">
              <w:t xml:space="preserve">дата   </w:t>
            </w:r>
            <w:r w:rsidRPr="00E92792">
              <w:br/>
              <w:t xml:space="preserve">обращения </w:t>
            </w:r>
            <w:r w:rsidRPr="00E92792">
              <w:br/>
              <w:t xml:space="preserve">заявителя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BB5EA9" w14:textId="77777777" w:rsidR="00282D38" w:rsidRPr="00E92792" w:rsidRDefault="00282D38" w:rsidP="00126BA1">
            <w:pPr>
              <w:pStyle w:val="Table0"/>
            </w:pPr>
            <w:r w:rsidRPr="00E92792">
              <w:t xml:space="preserve">Ф.И.О.  </w:t>
            </w:r>
            <w:r w:rsidRPr="00E92792">
              <w:br/>
              <w:t>заявителя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B4CCB" w14:textId="77777777" w:rsidR="00282D38" w:rsidRPr="00E92792" w:rsidRDefault="00282D38" w:rsidP="00126BA1">
            <w:pPr>
              <w:pStyle w:val="Table0"/>
            </w:pPr>
            <w:r w:rsidRPr="00E92792">
              <w:t xml:space="preserve">адрес    </w:t>
            </w:r>
            <w:r w:rsidRPr="00E92792">
              <w:br/>
              <w:t xml:space="preserve">проживания </w:t>
            </w:r>
            <w:r w:rsidRPr="00E92792">
              <w:br/>
              <w:t xml:space="preserve">заявителя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DC198" w14:textId="77777777" w:rsidR="00282D38" w:rsidRPr="00E92792" w:rsidRDefault="00282D38" w:rsidP="00126BA1">
            <w:pPr>
              <w:pStyle w:val="Table0"/>
            </w:pPr>
            <w:r w:rsidRPr="00E92792">
              <w:t xml:space="preserve">цель   </w:t>
            </w:r>
            <w:r w:rsidRPr="00E92792">
              <w:br/>
              <w:t xml:space="preserve">обращения </w:t>
            </w:r>
            <w:r w:rsidRPr="00E92792">
              <w:br/>
              <w:t xml:space="preserve">(мера   </w:t>
            </w:r>
            <w:r w:rsidRPr="00E92792">
              <w:br/>
              <w:t>социальной</w:t>
            </w:r>
            <w:r w:rsidRPr="00E92792">
              <w:br/>
              <w:t>поддержки)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8A063" w14:textId="77777777" w:rsidR="00282D38" w:rsidRPr="00E92792" w:rsidRDefault="00282D38" w:rsidP="00126BA1">
            <w:pPr>
              <w:pStyle w:val="Table0"/>
            </w:pPr>
            <w:r w:rsidRPr="00E92792">
              <w:t xml:space="preserve">подпись   </w:t>
            </w:r>
            <w:r w:rsidRPr="00E92792">
              <w:br/>
              <w:t xml:space="preserve">специалиста </w:t>
            </w:r>
            <w:r w:rsidRPr="00E92792">
              <w:br/>
              <w:t xml:space="preserve">принявшего </w:t>
            </w:r>
            <w:r w:rsidRPr="00E92792">
              <w:br/>
              <w:t xml:space="preserve">заявление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DCA56" w14:textId="77777777" w:rsidR="00282D38" w:rsidRPr="00E92792" w:rsidRDefault="00282D38" w:rsidP="00126BA1">
            <w:pPr>
              <w:pStyle w:val="Table0"/>
            </w:pPr>
            <w:r w:rsidRPr="00E92792">
              <w:t>примечание</w:t>
            </w:r>
          </w:p>
        </w:tc>
      </w:tr>
      <w:tr w:rsidR="00282D38" w:rsidRPr="00E92792" w14:paraId="5AEE45DA" w14:textId="77777777">
        <w:trPr>
          <w:cantSplit/>
          <w:trHeight w:val="24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59999" w14:textId="77777777" w:rsidR="00282D38" w:rsidRPr="00E92792" w:rsidRDefault="00282D38" w:rsidP="00126BA1">
            <w:pPr>
              <w:pStyle w:val="Table"/>
            </w:pPr>
            <w:r w:rsidRPr="00E92792">
              <w:t xml:space="preserve">1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25BD2" w14:textId="77777777" w:rsidR="00282D38" w:rsidRPr="00E92792" w:rsidRDefault="00282D38" w:rsidP="00126BA1">
            <w:pPr>
              <w:pStyle w:val="Table"/>
            </w:pPr>
            <w:r w:rsidRPr="00E92792">
              <w:t xml:space="preserve">2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96DF1" w14:textId="77777777" w:rsidR="00282D38" w:rsidRPr="00E92792" w:rsidRDefault="00282D38" w:rsidP="00126BA1">
            <w:pPr>
              <w:pStyle w:val="Table"/>
            </w:pPr>
            <w:r w:rsidRPr="00E92792">
              <w:t xml:space="preserve">3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B8A8D" w14:textId="77777777" w:rsidR="00282D38" w:rsidRPr="00E92792" w:rsidRDefault="00282D38" w:rsidP="00126BA1">
            <w:pPr>
              <w:pStyle w:val="Table"/>
            </w:pPr>
            <w:r w:rsidRPr="00E92792">
              <w:t xml:space="preserve">4     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6EE817" w14:textId="77777777" w:rsidR="00282D38" w:rsidRPr="00E92792" w:rsidRDefault="00282D38" w:rsidP="00126BA1">
            <w:pPr>
              <w:pStyle w:val="Table"/>
            </w:pPr>
            <w:r w:rsidRPr="00E92792">
              <w:t xml:space="preserve">5   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A7BEC" w14:textId="77777777" w:rsidR="00282D38" w:rsidRPr="00E92792" w:rsidRDefault="00282D38" w:rsidP="00126BA1">
            <w:pPr>
              <w:pStyle w:val="Table"/>
            </w:pPr>
            <w:r w:rsidRPr="00E92792">
              <w:t xml:space="preserve">6     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0D4BE" w14:textId="77777777" w:rsidR="00282D38" w:rsidRPr="00E92792" w:rsidRDefault="00282D38" w:rsidP="00126BA1">
            <w:pPr>
              <w:pStyle w:val="Table"/>
            </w:pPr>
            <w:r w:rsidRPr="00E92792">
              <w:t xml:space="preserve">7    </w:t>
            </w:r>
          </w:p>
        </w:tc>
      </w:tr>
    </w:tbl>
    <w:p w14:paraId="01FAAB51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088B043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82D77E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35D425A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BC77421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DBECC0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BA5678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380A69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983C9D1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FE2446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666BEF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EB9EA1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D57648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CB9656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F7383F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D99B3DA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C95A356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3A7FEDF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EE988A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02D429F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361854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Приложение № </w:t>
      </w:r>
      <w:r w:rsidR="00404DD4" w:rsidRPr="00E92792">
        <w:rPr>
          <w:rFonts w:cs="Times New Roman"/>
          <w:sz w:val="24"/>
          <w:szCs w:val="28"/>
        </w:rPr>
        <w:t>5</w:t>
      </w:r>
    </w:p>
    <w:p w14:paraId="3F430BD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к Административному регламенту</w:t>
      </w:r>
    </w:p>
    <w:p w14:paraId="0A2A64D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предоставления департаментом</w:t>
      </w:r>
    </w:p>
    <w:p w14:paraId="176C54B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социальной защиты населения,</w:t>
      </w:r>
    </w:p>
    <w:p w14:paraId="31FBCA6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опеки и попечительства</w:t>
      </w:r>
    </w:p>
    <w:p w14:paraId="2391836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Костромской области</w:t>
      </w:r>
    </w:p>
    <w:p w14:paraId="206BBF8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государственной услуги</w:t>
      </w:r>
    </w:p>
    <w:p w14:paraId="60A01441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«Н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>азначение</w:t>
      </w:r>
      <w:r w:rsidRPr="00E92792">
        <w:rPr>
          <w:rFonts w:cs="Times New Roman"/>
          <w:sz w:val="24"/>
          <w:szCs w:val="28"/>
        </w:rPr>
        <w:t xml:space="preserve"> ежегодной компенсации </w:t>
      </w:r>
    </w:p>
    <w:p w14:paraId="7835FCD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на оздоровление участникам ликвидации </w:t>
      </w:r>
    </w:p>
    <w:p w14:paraId="4A32C92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последствий катастрофы на Чернобыльской АЭС» 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 </w:t>
      </w:r>
    </w:p>
    <w:p w14:paraId="195AFA31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523CDF4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44F5AFA" w14:textId="77777777" w:rsidR="00282D38" w:rsidRPr="00E92792" w:rsidRDefault="00282D38" w:rsidP="00126BA1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РАСПИСКА-УВЕДОМЛЕНИЕ</w:t>
      </w:r>
    </w:p>
    <w:p w14:paraId="7361DFAA" w14:textId="77777777" w:rsidR="00282D38" w:rsidRPr="00E92792" w:rsidRDefault="00404DD4" w:rsidP="00126BA1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о</w:t>
      </w:r>
      <w:r w:rsidR="00282D38" w:rsidRPr="00E92792">
        <w:rPr>
          <w:rFonts w:cs="Times New Roman"/>
          <w:sz w:val="24"/>
          <w:szCs w:val="28"/>
        </w:rPr>
        <w:t xml:space="preserve"> приеме и регистрации заявления и документов</w:t>
      </w:r>
    </w:p>
    <w:p w14:paraId="0CCE7B7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68633DB3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 xml:space="preserve">    От ______________________________________________________________</w:t>
      </w:r>
    </w:p>
    <w:p w14:paraId="4242E214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E92792">
        <w:rPr>
          <w:rFonts w:ascii="Arial" w:hAnsi="Arial" w:cs="Times New Roman"/>
          <w:sz w:val="24"/>
          <w:szCs w:val="22"/>
        </w:rPr>
        <w:t>(фамилия, имя, отчество)</w:t>
      </w:r>
    </w:p>
    <w:p w14:paraId="1AE8023E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принято заявление и следующие документы:</w:t>
      </w:r>
    </w:p>
    <w:p w14:paraId="51AACA5B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1) ________________________________________________________________;</w:t>
      </w:r>
    </w:p>
    <w:p w14:paraId="2021E9FD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2) ________________________________________________________________;</w:t>
      </w:r>
    </w:p>
    <w:p w14:paraId="501A5C16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lastRenderedPageBreak/>
        <w:t>3) ________________________________________________________________.</w:t>
      </w:r>
    </w:p>
    <w:p w14:paraId="1E4B9548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54AAA41A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Регистрационный номер заявления: _______________</w:t>
      </w:r>
    </w:p>
    <w:p w14:paraId="31665515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 xml:space="preserve">Дата приема заявления: "__" _________ 201_ г. </w:t>
      </w:r>
    </w:p>
    <w:p w14:paraId="3DDAE617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11B9C392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Подпись специалиста ________</w:t>
      </w:r>
    </w:p>
    <w:p w14:paraId="1E9068E5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Тел. ____________</w:t>
      </w:r>
    </w:p>
    <w:p w14:paraId="2514DD2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C74F158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D5B7E15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A00BF8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9C1487B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370682BB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FD216E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9C65785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9183F7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24884C3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31A0B53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9314AD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311E6B6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0CCB991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Приложение </w:t>
      </w:r>
      <w:r w:rsidR="00404DD4" w:rsidRPr="00E92792">
        <w:rPr>
          <w:rFonts w:cs="Times New Roman"/>
          <w:sz w:val="24"/>
          <w:szCs w:val="28"/>
        </w:rPr>
        <w:t>№ 6</w:t>
      </w:r>
    </w:p>
    <w:p w14:paraId="78F7EDA1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к Административному регламенту</w:t>
      </w:r>
    </w:p>
    <w:p w14:paraId="5A64205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предоставления департаментом</w:t>
      </w:r>
    </w:p>
    <w:p w14:paraId="4E3A78C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социальной защиты населения,</w:t>
      </w:r>
    </w:p>
    <w:p w14:paraId="343796A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опеки и попечительства</w:t>
      </w:r>
    </w:p>
    <w:p w14:paraId="539C296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Костромской области</w:t>
      </w:r>
    </w:p>
    <w:p w14:paraId="28ED94B0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государственной услуги</w:t>
      </w:r>
    </w:p>
    <w:p w14:paraId="3D6DDAD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«Н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азначение </w:t>
      </w:r>
      <w:r w:rsidRPr="00E92792">
        <w:rPr>
          <w:rFonts w:cs="Times New Roman"/>
          <w:sz w:val="24"/>
          <w:szCs w:val="28"/>
        </w:rPr>
        <w:t xml:space="preserve">ежегодной компенсации </w:t>
      </w:r>
    </w:p>
    <w:p w14:paraId="3A72093B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на оздоровление участникам ликвидации </w:t>
      </w:r>
    </w:p>
    <w:p w14:paraId="43D8F81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sz w:val="24"/>
        </w:rPr>
      </w:pPr>
      <w:r w:rsidRPr="00E92792">
        <w:rPr>
          <w:rFonts w:cs="Times New Roman"/>
          <w:sz w:val="24"/>
          <w:szCs w:val="28"/>
        </w:rPr>
        <w:t>последствий катастрофы на Чернобыльской АЭС»</w:t>
      </w:r>
      <w:r w:rsidRPr="00E92792">
        <w:rPr>
          <w:sz w:val="24"/>
        </w:rPr>
        <w:t xml:space="preserve"> </w:t>
      </w:r>
    </w:p>
    <w:p w14:paraId="75B1A9FF" w14:textId="77777777" w:rsidR="00282D38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3BD38536" w14:textId="77777777" w:rsidR="00126BA1" w:rsidRPr="00E92792" w:rsidRDefault="00126BA1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3CAA3FE9" w14:textId="77777777" w:rsidR="00282D38" w:rsidRPr="00E92792" w:rsidRDefault="00282D38" w:rsidP="00126BA1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УВЕДОМЛЕНИЕ</w:t>
      </w:r>
    </w:p>
    <w:p w14:paraId="6A629892" w14:textId="77777777" w:rsidR="00282D38" w:rsidRPr="00E92792" w:rsidRDefault="00282D38" w:rsidP="00126BA1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о предоставлении государственной услуги</w:t>
      </w:r>
    </w:p>
    <w:p w14:paraId="63840B74" w14:textId="77777777" w:rsidR="00282D38" w:rsidRPr="00E92792" w:rsidRDefault="00282D38" w:rsidP="00126BA1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14:paraId="5BB848FD" w14:textId="77777777" w:rsidR="00282D38" w:rsidRPr="00E92792" w:rsidRDefault="00282D38" w:rsidP="00126BA1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от ______________________                           N ____________________</w:t>
      </w:r>
    </w:p>
    <w:p w14:paraId="47D508AC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_________________________________________________________________,</w:t>
      </w:r>
    </w:p>
    <w:p w14:paraId="52BA8480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E92792">
        <w:rPr>
          <w:rFonts w:ascii="Arial" w:hAnsi="Arial" w:cs="Times New Roman"/>
          <w:sz w:val="24"/>
          <w:szCs w:val="22"/>
        </w:rPr>
        <w:t>(</w:t>
      </w:r>
      <w:r w:rsidR="00404DD4" w:rsidRPr="00E92792">
        <w:rPr>
          <w:rFonts w:ascii="Arial" w:hAnsi="Arial" w:cs="Times New Roman"/>
          <w:sz w:val="24"/>
          <w:szCs w:val="22"/>
        </w:rPr>
        <w:t xml:space="preserve">наименование </w:t>
      </w:r>
      <w:r w:rsidRPr="00E92792">
        <w:rPr>
          <w:rFonts w:ascii="Arial" w:hAnsi="Arial" w:cs="Times New Roman"/>
          <w:sz w:val="24"/>
          <w:szCs w:val="22"/>
        </w:rPr>
        <w:t>уполномоченн</w:t>
      </w:r>
      <w:r w:rsidR="00404DD4" w:rsidRPr="00E92792">
        <w:rPr>
          <w:rFonts w:ascii="Arial" w:hAnsi="Arial" w:cs="Times New Roman"/>
          <w:sz w:val="24"/>
          <w:szCs w:val="22"/>
        </w:rPr>
        <w:t>ого</w:t>
      </w:r>
      <w:r w:rsidRPr="00E92792">
        <w:rPr>
          <w:rFonts w:ascii="Arial" w:hAnsi="Arial" w:cs="Times New Roman"/>
          <w:sz w:val="24"/>
          <w:szCs w:val="22"/>
        </w:rPr>
        <w:t xml:space="preserve"> орган</w:t>
      </w:r>
      <w:r w:rsidR="00404DD4" w:rsidRPr="00E92792">
        <w:rPr>
          <w:rFonts w:ascii="Arial" w:hAnsi="Arial" w:cs="Times New Roman"/>
          <w:sz w:val="24"/>
          <w:szCs w:val="22"/>
        </w:rPr>
        <w:t>а</w:t>
      </w:r>
      <w:r w:rsidRPr="00E92792">
        <w:rPr>
          <w:rFonts w:ascii="Arial" w:hAnsi="Arial" w:cs="Times New Roman"/>
          <w:sz w:val="24"/>
          <w:szCs w:val="22"/>
        </w:rPr>
        <w:t>)</w:t>
      </w:r>
    </w:p>
    <w:p w14:paraId="587A106B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рассмотрев заявление _______________________________________________,</w:t>
      </w:r>
    </w:p>
    <w:p w14:paraId="5DD4C49E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E92792">
        <w:rPr>
          <w:rFonts w:ascii="Arial" w:hAnsi="Arial" w:cs="Times New Roman"/>
          <w:sz w:val="24"/>
          <w:szCs w:val="22"/>
        </w:rPr>
        <w:t xml:space="preserve">                                         </w:t>
      </w:r>
      <w:r w:rsidRPr="00E92792">
        <w:rPr>
          <w:rFonts w:ascii="Arial" w:hAnsi="Arial" w:cs="Times New Roman"/>
          <w:sz w:val="24"/>
          <w:szCs w:val="22"/>
        </w:rPr>
        <w:tab/>
      </w:r>
      <w:r w:rsidRPr="00E92792">
        <w:rPr>
          <w:rFonts w:ascii="Arial" w:hAnsi="Arial" w:cs="Times New Roman"/>
          <w:sz w:val="24"/>
          <w:szCs w:val="22"/>
        </w:rPr>
        <w:tab/>
        <w:t xml:space="preserve">   (фамилия, имя, отчество гражданина)</w:t>
      </w:r>
    </w:p>
    <w:p w14:paraId="4687C2E1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/>
          <w:sz w:val="24"/>
        </w:rPr>
      </w:pPr>
      <w:r w:rsidRPr="00E92792">
        <w:rPr>
          <w:rFonts w:ascii="Arial" w:hAnsi="Arial" w:cs="Times New Roman"/>
          <w:sz w:val="24"/>
          <w:szCs w:val="28"/>
        </w:rPr>
        <w:t>принято решение о назначении ему (ей) ежегодной компенсации на оздоровление участникам ликвидации последствий катастрофы на Чернобыльской АЭС</w:t>
      </w:r>
      <w:r w:rsidRPr="00E92792">
        <w:rPr>
          <w:rFonts w:ascii="Arial" w:hAnsi="Arial"/>
          <w:sz w:val="24"/>
        </w:rPr>
        <w:t xml:space="preserve"> _______________________________________________________________________________________________________________________________________________________</w:t>
      </w:r>
    </w:p>
    <w:p w14:paraId="614C17A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(код и наименование категории)</w:t>
      </w:r>
    </w:p>
    <w:p w14:paraId="3F33C99E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 xml:space="preserve">на основании </w:t>
      </w:r>
      <w:hyperlink r:id="rId53" w:history="1">
        <w:r w:rsidRPr="00E92792">
          <w:rPr>
            <w:rStyle w:val="a3"/>
            <w:rFonts w:ascii="Arial" w:hAnsi="Arial" w:cs="Times New Roman"/>
            <w:color w:val="auto"/>
            <w:sz w:val="24"/>
            <w:szCs w:val="28"/>
          </w:rPr>
          <w:t>Закона</w:t>
        </w:r>
      </w:hyperlink>
      <w:r w:rsidRPr="00E92792">
        <w:rPr>
          <w:rFonts w:ascii="Arial" w:hAnsi="Arial" w:cs="Times New Roman"/>
          <w:sz w:val="24"/>
          <w:szCs w:val="28"/>
        </w:rPr>
        <w:t xml:space="preserve"> Российской Федерации </w:t>
      </w:r>
      <w:hyperlink r:id="rId54" w:tgtFrame="Logical" w:history="1">
        <w:r w:rsidRPr="00126BA1">
          <w:rPr>
            <w:rStyle w:val="a3"/>
            <w:rFonts w:ascii="Arial" w:hAnsi="Arial" w:cs="Times New Roman"/>
            <w:sz w:val="24"/>
            <w:szCs w:val="28"/>
          </w:rPr>
          <w:t>от 15 мая 1991 года N 1244-1</w:t>
        </w:r>
      </w:hyperlink>
      <w:r w:rsidRPr="00E92792">
        <w:rPr>
          <w:rFonts w:ascii="Arial" w:hAnsi="Arial" w:cs="Times New Roman"/>
          <w:sz w:val="24"/>
          <w:szCs w:val="28"/>
        </w:rPr>
        <w:t xml:space="preserve"> "О социальной защите граждан, подвергшихся воздействию радиации вследствие катастрофы на Чернобыльской АЭС", </w:t>
      </w:r>
      <w:hyperlink r:id="rId55" w:history="1">
        <w:r w:rsidRPr="00E92792">
          <w:rPr>
            <w:rStyle w:val="a3"/>
            <w:rFonts w:ascii="Arial" w:hAnsi="Arial" w:cs="Times New Roman"/>
            <w:color w:val="auto"/>
            <w:sz w:val="24"/>
            <w:szCs w:val="28"/>
          </w:rPr>
          <w:t>Постановления</w:t>
        </w:r>
      </w:hyperlink>
      <w:r w:rsidRPr="00E92792">
        <w:rPr>
          <w:rFonts w:ascii="Arial" w:hAnsi="Arial" w:cs="Times New Roman"/>
          <w:sz w:val="24"/>
          <w:szCs w:val="28"/>
        </w:rPr>
        <w:t xml:space="preserve"> Правительства Российской </w:t>
      </w:r>
      <w:r w:rsidRPr="00E92792">
        <w:rPr>
          <w:rFonts w:ascii="Arial" w:hAnsi="Arial" w:cs="Times New Roman"/>
          <w:sz w:val="24"/>
          <w:szCs w:val="28"/>
        </w:rPr>
        <w:lastRenderedPageBreak/>
        <w:t xml:space="preserve">Федерации </w:t>
      </w:r>
      <w:hyperlink r:id="rId56" w:tgtFrame="Logical" w:history="1">
        <w:r w:rsidRPr="00126BA1">
          <w:rPr>
            <w:rStyle w:val="a3"/>
            <w:rFonts w:ascii="Arial" w:hAnsi="Arial" w:cs="Times New Roman"/>
            <w:sz w:val="24"/>
            <w:szCs w:val="28"/>
          </w:rPr>
          <w:t>от 31 декабря 2004 года N 907</w:t>
        </w:r>
      </w:hyperlink>
      <w:r w:rsidRPr="00E92792">
        <w:rPr>
          <w:rFonts w:ascii="Arial" w:hAnsi="Arial" w:cs="Times New Roman"/>
          <w:sz w:val="24"/>
          <w:szCs w:val="28"/>
        </w:rPr>
        <w:t xml:space="preserve"> "О социальной поддержке граждан, подвергшихся воздействию радиации вследствие катастрофы на Чернобыльской АЭС"</w:t>
      </w:r>
    </w:p>
    <w:p w14:paraId="40CA8079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33AF8623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Директор уполномоченного органа ____________ (_____________________)</w:t>
      </w:r>
    </w:p>
    <w:p w14:paraId="6FB9C0EF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E92792">
        <w:rPr>
          <w:rFonts w:ascii="Arial" w:hAnsi="Arial" w:cs="Times New Roman"/>
          <w:sz w:val="24"/>
          <w:szCs w:val="22"/>
        </w:rPr>
        <w:t xml:space="preserve">                                      (подпись)            (расшифровка подписи)</w:t>
      </w:r>
    </w:p>
    <w:p w14:paraId="442B70F5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19942A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F9E6D0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BC9DBD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A03C4C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DA037D8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68B2C7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74369B23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DEA84D9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8F771D7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27D72C6F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4D06450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9A4F733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58AC4AD3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64BF5EAF" w14:textId="77777777" w:rsidR="00404DD4" w:rsidRPr="00E92792" w:rsidRDefault="00404DD4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1CA05E35" w14:textId="77777777" w:rsidR="00404DD4" w:rsidRPr="00E92792" w:rsidRDefault="00404DD4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4F4AC9AE" w14:textId="77777777" w:rsidR="00404DD4" w:rsidRPr="00E92792" w:rsidRDefault="00404DD4" w:rsidP="00A31703">
      <w:pPr>
        <w:pStyle w:val="ConsPlusNormal"/>
        <w:widowControl/>
        <w:ind w:firstLine="567"/>
        <w:jc w:val="both"/>
        <w:rPr>
          <w:rFonts w:cs="Times New Roman"/>
          <w:sz w:val="24"/>
        </w:rPr>
      </w:pPr>
    </w:p>
    <w:p w14:paraId="0327FB6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Приложение № </w:t>
      </w:r>
      <w:r w:rsidR="00404DD4" w:rsidRPr="00E92792">
        <w:rPr>
          <w:rFonts w:cs="Times New Roman"/>
          <w:sz w:val="24"/>
          <w:szCs w:val="28"/>
        </w:rPr>
        <w:t>7</w:t>
      </w:r>
    </w:p>
    <w:p w14:paraId="2FE4FE3B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к Административному регламенту</w:t>
      </w:r>
    </w:p>
    <w:p w14:paraId="7EF9E66A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предоставления департаментом</w:t>
      </w:r>
    </w:p>
    <w:p w14:paraId="54095E3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социальной защиты населения,</w:t>
      </w:r>
    </w:p>
    <w:p w14:paraId="066FC7BD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опеки и попечительства</w:t>
      </w:r>
    </w:p>
    <w:p w14:paraId="094E3EC8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Костромской области</w:t>
      </w:r>
    </w:p>
    <w:p w14:paraId="19CB3D13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государственной услуги</w:t>
      </w:r>
    </w:p>
    <w:p w14:paraId="24F2C125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«Н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азначение </w:t>
      </w:r>
      <w:r w:rsidRPr="00E92792">
        <w:rPr>
          <w:rFonts w:cs="Times New Roman"/>
          <w:sz w:val="24"/>
          <w:szCs w:val="28"/>
        </w:rPr>
        <w:t xml:space="preserve">ежегодной компенсации </w:t>
      </w:r>
    </w:p>
    <w:p w14:paraId="0FE8679C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на оздоровление участникам ликвидации </w:t>
      </w:r>
    </w:p>
    <w:p w14:paraId="61DB83DE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последствий катастрофы на Чернобыльской АЭС»</w:t>
      </w:r>
    </w:p>
    <w:p w14:paraId="3D5EBE54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76B87ED2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</w:p>
    <w:p w14:paraId="1EE6241E" w14:textId="77777777" w:rsidR="00282D38" w:rsidRPr="00E92792" w:rsidRDefault="00282D38" w:rsidP="00126BA1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УВЕДОМЛЕНИЕ</w:t>
      </w:r>
    </w:p>
    <w:p w14:paraId="7E04670A" w14:textId="77777777" w:rsidR="00282D38" w:rsidRPr="00E92792" w:rsidRDefault="00282D38" w:rsidP="00126BA1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об отказе в </w:t>
      </w:r>
      <w:r w:rsidR="00404DD4" w:rsidRPr="00E92792">
        <w:rPr>
          <w:rFonts w:cs="Times New Roman"/>
          <w:sz w:val="24"/>
          <w:szCs w:val="28"/>
        </w:rPr>
        <w:t>предоставлении государственной услуги</w:t>
      </w:r>
    </w:p>
    <w:p w14:paraId="09F1EA2A" w14:textId="77777777" w:rsidR="00282D38" w:rsidRPr="00E92792" w:rsidRDefault="00282D38" w:rsidP="00126BA1">
      <w:pPr>
        <w:pStyle w:val="ConsPlusNormal"/>
        <w:widowControl/>
        <w:ind w:firstLine="567"/>
        <w:jc w:val="center"/>
        <w:rPr>
          <w:rFonts w:cs="Times New Roman"/>
          <w:sz w:val="24"/>
          <w:szCs w:val="28"/>
        </w:rPr>
      </w:pPr>
    </w:p>
    <w:p w14:paraId="20B106BB" w14:textId="77777777" w:rsidR="00282D38" w:rsidRPr="00E92792" w:rsidRDefault="00282D38" w:rsidP="00126BA1">
      <w:pPr>
        <w:pStyle w:val="ConsPlusNonformat"/>
        <w:widowControl/>
        <w:ind w:firstLine="567"/>
        <w:jc w:val="center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 xml:space="preserve">от ____________________                               </w:t>
      </w:r>
      <w:r w:rsidR="00404DD4" w:rsidRPr="00E92792">
        <w:rPr>
          <w:rFonts w:ascii="Arial" w:hAnsi="Arial" w:cs="Times New Roman"/>
          <w:sz w:val="24"/>
          <w:szCs w:val="28"/>
        </w:rPr>
        <w:t>№</w:t>
      </w:r>
      <w:r w:rsidRPr="00E92792">
        <w:rPr>
          <w:rFonts w:ascii="Arial" w:hAnsi="Arial" w:cs="Times New Roman"/>
          <w:sz w:val="24"/>
          <w:szCs w:val="28"/>
        </w:rPr>
        <w:t xml:space="preserve"> __________________</w:t>
      </w:r>
    </w:p>
    <w:p w14:paraId="425BF39F" w14:textId="77777777" w:rsidR="00282D38" w:rsidRPr="00E92792" w:rsidRDefault="00282D38" w:rsidP="00A31703">
      <w:pPr>
        <w:pStyle w:val="ConsPlusNonformat"/>
        <w:widowControl/>
        <w:pBdr>
          <w:bottom w:val="single" w:sz="8" w:space="1" w:color="000000"/>
        </w:pBdr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5C9E03BC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(наименование уполномоченного органа)</w:t>
      </w:r>
    </w:p>
    <w:p w14:paraId="35022F7F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 xml:space="preserve">рассмотрено </w:t>
      </w:r>
      <w:r w:rsidR="00404DD4" w:rsidRPr="00E92792">
        <w:rPr>
          <w:rFonts w:ascii="Arial" w:hAnsi="Arial" w:cs="Times New Roman"/>
          <w:sz w:val="24"/>
          <w:szCs w:val="28"/>
        </w:rPr>
        <w:t>з</w:t>
      </w:r>
      <w:r w:rsidRPr="00E92792">
        <w:rPr>
          <w:rFonts w:ascii="Arial" w:hAnsi="Arial" w:cs="Times New Roman"/>
          <w:sz w:val="24"/>
          <w:szCs w:val="28"/>
        </w:rPr>
        <w:t>аявление_________________________________________________</w:t>
      </w:r>
      <w:r w:rsidR="00404DD4" w:rsidRPr="00E92792">
        <w:rPr>
          <w:rFonts w:ascii="Arial" w:hAnsi="Arial" w:cs="Times New Roman"/>
          <w:sz w:val="24"/>
          <w:szCs w:val="28"/>
        </w:rPr>
        <w:t>_______</w:t>
      </w:r>
    </w:p>
    <w:p w14:paraId="2FE4D9B4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_______________________________________________________________,</w:t>
      </w:r>
    </w:p>
    <w:p w14:paraId="79809B90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(фамилия, имя, отчество гражданина)</w:t>
      </w:r>
    </w:p>
    <w:p w14:paraId="55DCE6F6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>принято решение об отказе в н</w:t>
      </w:r>
      <w:r w:rsidRPr="00E92792">
        <w:rPr>
          <w:rStyle w:val="TimesNewRoman14"/>
          <w:rFonts w:ascii="Arial" w:hAnsi="Arial" w:cs="Times New Roman"/>
          <w:sz w:val="24"/>
          <w:szCs w:val="28"/>
        </w:rPr>
        <w:t xml:space="preserve">азначении </w:t>
      </w:r>
      <w:r w:rsidRPr="00E92792">
        <w:rPr>
          <w:rFonts w:cs="Times New Roman"/>
          <w:sz w:val="24"/>
          <w:szCs w:val="28"/>
        </w:rPr>
        <w:t>ежегодной компенсации на оздоровление участникам ликвидации последствий катастрофы на Чернобыльской АЭС</w:t>
      </w:r>
    </w:p>
    <w:p w14:paraId="16954AC1" w14:textId="77777777" w:rsidR="00282D38" w:rsidRPr="00E92792" w:rsidRDefault="00282D38" w:rsidP="00A31703">
      <w:pPr>
        <w:pStyle w:val="ConsPlusNormal"/>
        <w:widowControl/>
        <w:ind w:firstLine="567"/>
        <w:jc w:val="both"/>
        <w:rPr>
          <w:rFonts w:cs="Times New Roman"/>
          <w:sz w:val="24"/>
          <w:szCs w:val="28"/>
        </w:rPr>
      </w:pPr>
      <w:r w:rsidRPr="00E92792">
        <w:rPr>
          <w:rFonts w:cs="Times New Roman"/>
          <w:sz w:val="24"/>
          <w:szCs w:val="28"/>
        </w:rPr>
        <w:t xml:space="preserve"> в связи с _______________________________________</w:t>
      </w:r>
      <w:r w:rsidR="00404DD4" w:rsidRPr="00E92792">
        <w:rPr>
          <w:rFonts w:cs="Times New Roman"/>
          <w:sz w:val="24"/>
          <w:szCs w:val="28"/>
        </w:rPr>
        <w:t>__________________</w:t>
      </w:r>
    </w:p>
    <w:p w14:paraId="78618A5A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14:paraId="5105A065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14:paraId="5FE72CB7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14:paraId="42AB4325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lastRenderedPageBreak/>
        <w:t>_________________________________________________________________</w:t>
      </w:r>
    </w:p>
    <w:p w14:paraId="3F3BB40A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14:paraId="7076B60D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14:paraId="1533096F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14:paraId="61FDB2C6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_________________________________________________________________</w:t>
      </w:r>
    </w:p>
    <w:p w14:paraId="5CC052C2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E92792">
        <w:rPr>
          <w:rFonts w:ascii="Arial" w:hAnsi="Arial" w:cs="Times New Roman"/>
          <w:sz w:val="24"/>
          <w:szCs w:val="22"/>
        </w:rPr>
        <w:t>(причины, послужившие основанием для принятия решения об отказе)</w:t>
      </w:r>
    </w:p>
    <w:p w14:paraId="5933CDD8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Решение об отказе в назначении ежегодной компенсации на оздоровление участникам ликвидации последствий катастрофы на Чернобыльской АЭС</w:t>
      </w:r>
      <w:r w:rsidRPr="00E92792">
        <w:rPr>
          <w:rFonts w:ascii="Arial" w:hAnsi="Arial" w:cs="Times New Roman"/>
          <w:bCs/>
          <w:sz w:val="24"/>
          <w:szCs w:val="28"/>
        </w:rPr>
        <w:t xml:space="preserve">  </w:t>
      </w:r>
      <w:r w:rsidRPr="00E92792">
        <w:rPr>
          <w:rFonts w:ascii="Arial" w:hAnsi="Arial" w:cs="Times New Roman"/>
          <w:sz w:val="24"/>
          <w:szCs w:val="28"/>
        </w:rPr>
        <w:t>может быть обжаловано в установленном законом порядке.</w:t>
      </w:r>
    </w:p>
    <w:p w14:paraId="336CAA7E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</w:p>
    <w:p w14:paraId="6AD56123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8"/>
        </w:rPr>
      </w:pPr>
      <w:r w:rsidRPr="00E92792">
        <w:rPr>
          <w:rFonts w:ascii="Arial" w:hAnsi="Arial" w:cs="Times New Roman"/>
          <w:sz w:val="24"/>
          <w:szCs w:val="28"/>
        </w:rPr>
        <w:t>Директор уполномоченного органа ___________ (_____________________)</w:t>
      </w:r>
    </w:p>
    <w:p w14:paraId="16FC72DB" w14:textId="77777777" w:rsidR="00282D38" w:rsidRPr="00E92792" w:rsidRDefault="00282D38" w:rsidP="00A31703">
      <w:pPr>
        <w:pStyle w:val="ConsPlusNonformat"/>
        <w:widowControl/>
        <w:ind w:firstLine="567"/>
        <w:jc w:val="both"/>
        <w:rPr>
          <w:rFonts w:ascii="Arial" w:hAnsi="Arial" w:cs="Times New Roman"/>
          <w:sz w:val="24"/>
          <w:szCs w:val="22"/>
        </w:rPr>
      </w:pPr>
      <w:r w:rsidRPr="00E92792">
        <w:rPr>
          <w:rFonts w:ascii="Arial" w:hAnsi="Arial" w:cs="Times New Roman"/>
          <w:sz w:val="24"/>
          <w:szCs w:val="22"/>
        </w:rPr>
        <w:t xml:space="preserve">                             (подпись)                  (расшифровка подписи)</w:t>
      </w:r>
    </w:p>
    <w:p w14:paraId="6DCEE7D7" w14:textId="77777777" w:rsidR="00282D38" w:rsidRPr="00E92792" w:rsidRDefault="00282D38" w:rsidP="00A31703">
      <w:pPr>
        <w:pStyle w:val="ConsPlusNonformat"/>
        <w:ind w:firstLine="567"/>
        <w:jc w:val="both"/>
        <w:rPr>
          <w:rFonts w:ascii="Arial" w:hAnsi="Arial"/>
          <w:sz w:val="24"/>
        </w:rPr>
      </w:pPr>
    </w:p>
    <w:sectPr w:rsidR="00282D38" w:rsidRPr="00E92792" w:rsidSect="00113E3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G_Souvenir">
    <w:altName w:val="Courier New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4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4" w15:restartNumberingAfterBreak="0">
    <w:nsid w:val="00000007"/>
    <w:multiLevelType w:val="multilevel"/>
    <w:tmpl w:val="00000006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5" w15:restartNumberingAfterBreak="0">
    <w:nsid w:val="00000009"/>
    <w:multiLevelType w:val="multilevel"/>
    <w:tmpl w:val="00000008"/>
    <w:lvl w:ilvl="0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4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40E6"/>
    <w:rsid w:val="000C774D"/>
    <w:rsid w:val="00113E3E"/>
    <w:rsid w:val="00126BA1"/>
    <w:rsid w:val="00150EF3"/>
    <w:rsid w:val="00183C21"/>
    <w:rsid w:val="00282D38"/>
    <w:rsid w:val="002A691A"/>
    <w:rsid w:val="002F0EFC"/>
    <w:rsid w:val="002F5ADC"/>
    <w:rsid w:val="00332907"/>
    <w:rsid w:val="003560BC"/>
    <w:rsid w:val="003B0CDB"/>
    <w:rsid w:val="003B1FE3"/>
    <w:rsid w:val="003B40E6"/>
    <w:rsid w:val="00404DD4"/>
    <w:rsid w:val="00416073"/>
    <w:rsid w:val="00453884"/>
    <w:rsid w:val="004B0046"/>
    <w:rsid w:val="004B3A72"/>
    <w:rsid w:val="004D634B"/>
    <w:rsid w:val="00586D97"/>
    <w:rsid w:val="006B6D3C"/>
    <w:rsid w:val="006C0A45"/>
    <w:rsid w:val="007313C4"/>
    <w:rsid w:val="0073421D"/>
    <w:rsid w:val="007B0800"/>
    <w:rsid w:val="007B1001"/>
    <w:rsid w:val="007B705B"/>
    <w:rsid w:val="007C07AB"/>
    <w:rsid w:val="007E13E2"/>
    <w:rsid w:val="008B321C"/>
    <w:rsid w:val="009E6BD4"/>
    <w:rsid w:val="00A31703"/>
    <w:rsid w:val="00A67BFB"/>
    <w:rsid w:val="00AA4097"/>
    <w:rsid w:val="00AE6D19"/>
    <w:rsid w:val="00B216B9"/>
    <w:rsid w:val="00B366FB"/>
    <w:rsid w:val="00BF0992"/>
    <w:rsid w:val="00C90026"/>
    <w:rsid w:val="00CB414C"/>
    <w:rsid w:val="00CD186A"/>
    <w:rsid w:val="00CE410A"/>
    <w:rsid w:val="00DA3354"/>
    <w:rsid w:val="00DD6FAD"/>
    <w:rsid w:val="00E00BCE"/>
    <w:rsid w:val="00E051D0"/>
    <w:rsid w:val="00E72EEB"/>
    <w:rsid w:val="00E9182E"/>
    <w:rsid w:val="00E92792"/>
    <w:rsid w:val="00EC7E51"/>
    <w:rsid w:val="00EE1AF4"/>
    <w:rsid w:val="00F93088"/>
    <w:rsid w:val="00FB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oNotEmbedSmartTags/>
  <w:decimalSymbol w:val=","/>
  <w:listSeparator w:val=";"/>
  <w14:docId w14:val="4CDA201C"/>
  <w15:docId w15:val="{7B7FDFF5-290A-42A0-BCCA-1ADC8A70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3B0CDB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qFormat/>
    <w:rsid w:val="003B0CDB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3B0CDB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3B0CDB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3B0CDB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qFormat/>
    <w:rsid w:val="00113E3E"/>
    <w:pPr>
      <w:keepNext/>
      <w:numPr>
        <w:ilvl w:val="4"/>
        <w:numId w:val="1"/>
      </w:numPr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113E3E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z1">
    <w:name w:val="WW8Num2z1"/>
    <w:rsid w:val="00113E3E"/>
    <w:rPr>
      <w:rFonts w:ascii="Symbol" w:hAnsi="Symbol" w:cs="Symbol"/>
    </w:rPr>
  </w:style>
  <w:style w:type="character" w:customStyle="1" w:styleId="WW8Num3z0">
    <w:name w:val="WW8Num3z0"/>
    <w:rsid w:val="00113E3E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50">
    <w:name w:val="Основной шрифт абзаца5"/>
    <w:rsid w:val="00113E3E"/>
  </w:style>
  <w:style w:type="character" w:customStyle="1" w:styleId="41">
    <w:name w:val="Основной шрифт абзаца4"/>
    <w:rsid w:val="00113E3E"/>
  </w:style>
  <w:style w:type="character" w:customStyle="1" w:styleId="31">
    <w:name w:val="Основной шрифт абзаца3"/>
    <w:rsid w:val="00113E3E"/>
  </w:style>
  <w:style w:type="character" w:customStyle="1" w:styleId="Absatz-Standardschriftart">
    <w:name w:val="Absatz-Standardschriftart"/>
    <w:rsid w:val="00113E3E"/>
  </w:style>
  <w:style w:type="character" w:customStyle="1" w:styleId="21">
    <w:name w:val="Основной шрифт абзаца2"/>
    <w:rsid w:val="00113E3E"/>
  </w:style>
  <w:style w:type="character" w:customStyle="1" w:styleId="WW-Absatz-Standardschriftart">
    <w:name w:val="WW-Absatz-Standardschriftart"/>
    <w:rsid w:val="00113E3E"/>
  </w:style>
  <w:style w:type="character" w:customStyle="1" w:styleId="10">
    <w:name w:val="Основной шрифт абзаца1"/>
    <w:rsid w:val="00113E3E"/>
  </w:style>
  <w:style w:type="character" w:customStyle="1" w:styleId="TimesNewRoman14">
    <w:name w:val="Стиль Times New Roman 14 пт"/>
    <w:rsid w:val="00113E3E"/>
    <w:rPr>
      <w:rFonts w:ascii="Times New Roman" w:hAnsi="Times New Roman"/>
      <w:sz w:val="28"/>
    </w:rPr>
  </w:style>
  <w:style w:type="character" w:styleId="a3">
    <w:name w:val="Hyperlink"/>
    <w:rsid w:val="003B0CDB"/>
    <w:rPr>
      <w:color w:val="0000FF"/>
      <w:u w:val="none"/>
    </w:rPr>
  </w:style>
  <w:style w:type="character" w:customStyle="1" w:styleId="a4">
    <w:name w:val="Символ нумерации"/>
    <w:rsid w:val="00113E3E"/>
    <w:rPr>
      <w:sz w:val="28"/>
      <w:szCs w:val="28"/>
    </w:rPr>
  </w:style>
  <w:style w:type="paragraph" w:customStyle="1" w:styleId="11">
    <w:name w:val="Заголовок1"/>
    <w:basedOn w:val="a"/>
    <w:next w:val="a5"/>
    <w:rsid w:val="00113E3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link w:val="a6"/>
    <w:rsid w:val="00113E3E"/>
    <w:pPr>
      <w:spacing w:after="120"/>
    </w:pPr>
  </w:style>
  <w:style w:type="paragraph" w:styleId="a7">
    <w:name w:val="List"/>
    <w:basedOn w:val="a"/>
    <w:rsid w:val="00113E3E"/>
    <w:pPr>
      <w:ind w:left="283" w:hanging="283"/>
    </w:pPr>
  </w:style>
  <w:style w:type="paragraph" w:customStyle="1" w:styleId="51">
    <w:name w:val="Название5"/>
    <w:basedOn w:val="a"/>
    <w:rsid w:val="00113E3E"/>
    <w:pPr>
      <w:suppressLineNumbers/>
      <w:spacing w:before="120" w:after="120"/>
    </w:pPr>
    <w:rPr>
      <w:rFonts w:cs="Mangal"/>
      <w:i/>
      <w:iCs/>
    </w:rPr>
  </w:style>
  <w:style w:type="paragraph" w:customStyle="1" w:styleId="52">
    <w:name w:val="Указатель5"/>
    <w:basedOn w:val="a"/>
    <w:rsid w:val="00113E3E"/>
    <w:pPr>
      <w:suppressLineNumbers/>
    </w:pPr>
    <w:rPr>
      <w:rFonts w:cs="Mangal"/>
    </w:rPr>
  </w:style>
  <w:style w:type="paragraph" w:customStyle="1" w:styleId="42">
    <w:name w:val="Название4"/>
    <w:basedOn w:val="a"/>
    <w:rsid w:val="00113E3E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113E3E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113E3E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113E3E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113E3E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113E3E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113E3E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113E3E"/>
    <w:pPr>
      <w:suppressLineNumbers/>
    </w:pPr>
    <w:rPr>
      <w:rFonts w:cs="Mangal"/>
    </w:rPr>
  </w:style>
  <w:style w:type="paragraph" w:customStyle="1" w:styleId="14">
    <w:name w:val="Стиль1"/>
    <w:basedOn w:val="a"/>
    <w:rsid w:val="00113E3E"/>
    <w:pPr>
      <w:autoSpaceDE w:val="0"/>
      <w:ind w:firstLine="540"/>
    </w:pPr>
    <w:rPr>
      <w:rFonts w:eastAsia="Calibri"/>
    </w:rPr>
  </w:style>
  <w:style w:type="paragraph" w:customStyle="1" w:styleId="34">
    <w:name w:val="Стиль3"/>
    <w:basedOn w:val="a"/>
    <w:rsid w:val="00113E3E"/>
    <w:pPr>
      <w:snapToGrid w:val="0"/>
      <w:spacing w:after="200" w:line="276" w:lineRule="auto"/>
      <w:jc w:val="center"/>
    </w:pPr>
    <w:rPr>
      <w:szCs w:val="22"/>
    </w:rPr>
  </w:style>
  <w:style w:type="paragraph" w:customStyle="1" w:styleId="125">
    <w:name w:val="Стиль Без интервала + Первая строка:  125 см"/>
    <w:basedOn w:val="a"/>
    <w:rsid w:val="00113E3E"/>
    <w:pPr>
      <w:spacing w:line="276" w:lineRule="auto"/>
      <w:ind w:firstLine="709"/>
    </w:pPr>
    <w:rPr>
      <w:sz w:val="28"/>
      <w:szCs w:val="20"/>
    </w:rPr>
  </w:style>
  <w:style w:type="paragraph" w:customStyle="1" w:styleId="24">
    <w:name w:val="Стиль2"/>
    <w:basedOn w:val="1"/>
    <w:rsid w:val="00113E3E"/>
    <w:pPr>
      <w:widowControl w:val="0"/>
      <w:autoSpaceDE w:val="0"/>
      <w:spacing w:before="108" w:after="108"/>
      <w:ind w:firstLine="0"/>
    </w:pPr>
    <w:rPr>
      <w:rFonts w:ascii="Times New Roman" w:hAnsi="Times New Roman"/>
      <w:color w:val="000080"/>
      <w:kern w:val="1"/>
      <w:sz w:val="24"/>
      <w:szCs w:val="24"/>
    </w:rPr>
  </w:style>
  <w:style w:type="paragraph" w:styleId="a8">
    <w:name w:val="Normal (Web)"/>
    <w:basedOn w:val="a"/>
    <w:uiPriority w:val="99"/>
    <w:rsid w:val="00113E3E"/>
  </w:style>
  <w:style w:type="paragraph" w:customStyle="1" w:styleId="44">
    <w:name w:val="Стиль4"/>
    <w:basedOn w:val="a"/>
    <w:rsid w:val="00113E3E"/>
    <w:pPr>
      <w:autoSpaceDE w:val="0"/>
      <w:ind w:firstLine="540"/>
    </w:pPr>
    <w:rPr>
      <w:rFonts w:eastAsia="Calibri"/>
      <w:szCs w:val="22"/>
    </w:rPr>
  </w:style>
  <w:style w:type="paragraph" w:customStyle="1" w:styleId="53">
    <w:name w:val="Стиль5"/>
    <w:basedOn w:val="a"/>
    <w:rsid w:val="00113E3E"/>
    <w:pPr>
      <w:widowControl w:val="0"/>
      <w:autoSpaceDE w:val="0"/>
      <w:ind w:firstLine="540"/>
    </w:pPr>
    <w:rPr>
      <w:rFonts w:cs="Courier New"/>
    </w:rPr>
  </w:style>
  <w:style w:type="paragraph" w:customStyle="1" w:styleId="6">
    <w:name w:val="Стиль6"/>
    <w:basedOn w:val="14"/>
    <w:next w:val="14"/>
    <w:rsid w:val="00113E3E"/>
    <w:rPr>
      <w:rFonts w:cs="Arial"/>
    </w:rPr>
  </w:style>
  <w:style w:type="paragraph" w:customStyle="1" w:styleId="7">
    <w:name w:val="Стиль7"/>
    <w:basedOn w:val="a"/>
    <w:rsid w:val="00113E3E"/>
    <w:pPr>
      <w:widowControl w:val="0"/>
      <w:autoSpaceDE w:val="0"/>
      <w:ind w:left="720" w:firstLine="0"/>
    </w:pPr>
    <w:rPr>
      <w:rFonts w:cs="Arial"/>
    </w:rPr>
  </w:style>
  <w:style w:type="paragraph" w:customStyle="1" w:styleId="8">
    <w:name w:val="Стиль8"/>
    <w:basedOn w:val="a7"/>
    <w:rsid w:val="00113E3E"/>
    <w:pPr>
      <w:widowControl w:val="0"/>
      <w:autoSpaceDE w:val="0"/>
    </w:pPr>
    <w:rPr>
      <w:rFonts w:cs="Arial"/>
      <w:sz w:val="28"/>
      <w:szCs w:val="28"/>
    </w:rPr>
  </w:style>
  <w:style w:type="paragraph" w:customStyle="1" w:styleId="25">
    <w:name w:val="Знак Знак Знак2 Знак"/>
    <w:basedOn w:val="a"/>
    <w:rsid w:val="00113E3E"/>
    <w:pPr>
      <w:spacing w:before="280" w:after="280"/>
    </w:pPr>
    <w:rPr>
      <w:sz w:val="20"/>
      <w:szCs w:val="20"/>
      <w:lang w:val="en-US"/>
    </w:rPr>
  </w:style>
  <w:style w:type="paragraph" w:customStyle="1" w:styleId="120">
    <w:name w:val="Стиль12"/>
    <w:basedOn w:val="a"/>
    <w:rsid w:val="00113E3E"/>
    <w:pPr>
      <w:keepNext/>
      <w:spacing w:before="240" w:after="60"/>
      <w:jc w:val="center"/>
    </w:pPr>
    <w:rPr>
      <w:rFonts w:ascii="Monotype Corsiva" w:hAnsi="Monotype Corsiva"/>
      <w:b/>
      <w:bCs/>
      <w:i/>
      <w:iCs/>
      <w:sz w:val="36"/>
      <w:szCs w:val="36"/>
    </w:rPr>
  </w:style>
  <w:style w:type="paragraph" w:customStyle="1" w:styleId="130">
    <w:name w:val="Стиль13"/>
    <w:basedOn w:val="120"/>
    <w:rsid w:val="00113E3E"/>
  </w:style>
  <w:style w:type="paragraph" w:customStyle="1" w:styleId="140">
    <w:name w:val="Стиль14"/>
    <w:basedOn w:val="120"/>
    <w:rsid w:val="00113E3E"/>
    <w:rPr>
      <w:rFonts w:ascii="Edwardian Script ITC" w:hAnsi="Edwardian Script ITC"/>
    </w:rPr>
  </w:style>
  <w:style w:type="paragraph" w:customStyle="1" w:styleId="a9">
    <w:name w:val="хороший"/>
    <w:basedOn w:val="a"/>
    <w:rsid w:val="00113E3E"/>
    <w:pPr>
      <w:autoSpaceDE w:val="0"/>
      <w:ind w:firstLine="540"/>
    </w:pPr>
    <w:rPr>
      <w:rFonts w:eastAsia="Calibri"/>
      <w:sz w:val="22"/>
      <w:szCs w:val="22"/>
    </w:rPr>
  </w:style>
  <w:style w:type="paragraph" w:customStyle="1" w:styleId="ConsPlusNormal">
    <w:name w:val="ConsPlusNormal"/>
    <w:rsid w:val="00113E3E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Title">
    <w:name w:val="ConsPlusTitle"/>
    <w:rsid w:val="00113E3E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ConsPlusNonformat">
    <w:name w:val="ConsPlusNonformat"/>
    <w:rsid w:val="00113E3E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210">
    <w:name w:val="Основной текст с отступом 21"/>
    <w:basedOn w:val="a"/>
    <w:rsid w:val="00113E3E"/>
    <w:pPr>
      <w:suppressAutoHyphens/>
      <w:spacing w:after="120" w:line="480" w:lineRule="auto"/>
      <w:ind w:left="283" w:firstLine="0"/>
    </w:pPr>
  </w:style>
  <w:style w:type="paragraph" w:styleId="aa">
    <w:name w:val="Title"/>
    <w:basedOn w:val="a"/>
    <w:next w:val="ab"/>
    <w:qFormat/>
    <w:rsid w:val="00113E3E"/>
    <w:pPr>
      <w:jc w:val="center"/>
    </w:pPr>
    <w:rPr>
      <w:rFonts w:ascii="AG_Souvenir" w:hAnsi="AG_Souvenir"/>
      <w:b/>
      <w:bCs/>
      <w:color w:val="0000FF"/>
      <w:sz w:val="32"/>
    </w:rPr>
  </w:style>
  <w:style w:type="paragraph" w:styleId="ab">
    <w:name w:val="Subtitle"/>
    <w:basedOn w:val="11"/>
    <w:next w:val="a5"/>
    <w:qFormat/>
    <w:rsid w:val="00113E3E"/>
    <w:pPr>
      <w:jc w:val="center"/>
    </w:pPr>
    <w:rPr>
      <w:i/>
      <w:iCs/>
    </w:rPr>
  </w:style>
  <w:style w:type="paragraph" w:customStyle="1" w:styleId="ac">
    <w:name w:val="Содержимое врезки"/>
    <w:basedOn w:val="a5"/>
    <w:rsid w:val="00113E3E"/>
  </w:style>
  <w:style w:type="paragraph" w:customStyle="1" w:styleId="ad">
    <w:name w:val="Содержимое таблицы"/>
    <w:basedOn w:val="a"/>
    <w:rsid w:val="00113E3E"/>
    <w:pPr>
      <w:suppressLineNumbers/>
    </w:pPr>
  </w:style>
  <w:style w:type="paragraph" w:customStyle="1" w:styleId="ae">
    <w:name w:val="Заголовок таблицы"/>
    <w:basedOn w:val="ad"/>
    <w:rsid w:val="00113E3E"/>
    <w:pPr>
      <w:jc w:val="center"/>
    </w:pPr>
    <w:rPr>
      <w:b/>
      <w:bCs/>
    </w:rPr>
  </w:style>
  <w:style w:type="paragraph" w:styleId="af">
    <w:name w:val="Body Text Indent"/>
    <w:basedOn w:val="a"/>
    <w:rsid w:val="00113E3E"/>
    <w:pPr>
      <w:spacing w:after="120"/>
      <w:ind w:left="283" w:firstLine="0"/>
    </w:pPr>
  </w:style>
  <w:style w:type="paragraph" w:styleId="af0">
    <w:name w:val="No Spacing"/>
    <w:qFormat/>
    <w:rsid w:val="00113E3E"/>
    <w:pPr>
      <w:suppressAutoHyphens/>
      <w:spacing w:line="276" w:lineRule="auto"/>
      <w:ind w:firstLine="567"/>
      <w:jc w:val="both"/>
    </w:pPr>
    <w:rPr>
      <w:rFonts w:eastAsia="Arial"/>
      <w:sz w:val="28"/>
      <w:szCs w:val="22"/>
      <w:lang w:eastAsia="ar-SA"/>
    </w:rPr>
  </w:style>
  <w:style w:type="paragraph" w:customStyle="1" w:styleId="ConsPlusDocList">
    <w:name w:val="ConsPlusDocList"/>
    <w:rsid w:val="00113E3E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character" w:customStyle="1" w:styleId="60">
    <w:name w:val="Основной шрифт абзаца6"/>
    <w:rsid w:val="007B1001"/>
  </w:style>
  <w:style w:type="paragraph" w:customStyle="1" w:styleId="15">
    <w:name w:val="Обычный1"/>
    <w:rsid w:val="00E9182E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20">
    <w:name w:val="Заголовок 2 Знак"/>
    <w:aliases w:val="!Разделы документа Знак"/>
    <w:link w:val="2"/>
    <w:rsid w:val="00A31703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A31703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A31703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3B0CDB"/>
    <w:rPr>
      <w:rFonts w:ascii="Arial" w:hAnsi="Arial"/>
      <w:b w:val="0"/>
      <w:i w:val="0"/>
      <w:iCs/>
      <w:color w:val="0000FF"/>
      <w:sz w:val="24"/>
      <w:u w:val="none"/>
    </w:rPr>
  </w:style>
  <w:style w:type="paragraph" w:styleId="af1">
    <w:name w:val="annotation text"/>
    <w:aliases w:val="!Равноширинный текст документа"/>
    <w:basedOn w:val="a"/>
    <w:link w:val="af2"/>
    <w:semiHidden/>
    <w:rsid w:val="003B0CDB"/>
    <w:rPr>
      <w:rFonts w:ascii="Courier" w:hAnsi="Courier"/>
      <w:sz w:val="22"/>
      <w:szCs w:val="20"/>
    </w:rPr>
  </w:style>
  <w:style w:type="character" w:customStyle="1" w:styleId="af2">
    <w:name w:val="Текст примечания Знак"/>
    <w:aliases w:val="!Равноширинный текст документа Знак"/>
    <w:link w:val="af1"/>
    <w:semiHidden/>
    <w:rsid w:val="00A31703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3B0CD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3B0CDB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3B0CDB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3B0CDB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3B0CDB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a6">
    <w:name w:val="Основной текст Знак"/>
    <w:link w:val="a5"/>
    <w:uiPriority w:val="99"/>
    <w:rsid w:val="004B3A72"/>
    <w:rPr>
      <w:rFonts w:ascii="Arial" w:hAnsi="Arial"/>
      <w:sz w:val="24"/>
      <w:szCs w:val="24"/>
    </w:rPr>
  </w:style>
  <w:style w:type="paragraph" w:styleId="af3">
    <w:name w:val="Balloon Text"/>
    <w:basedOn w:val="a"/>
    <w:link w:val="af4"/>
    <w:rsid w:val="007C07AB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rsid w:val="007C0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e2a193cd-e457-4f51-ad1e-3c2061dcb0d2.doc" TargetMode="External"/><Relationship Id="rId18" Type="http://schemas.openxmlformats.org/officeDocument/2006/relationships/hyperlink" Target="file:///C:\content\act\460132d5-9171-404a-b417-53f46c4429db.html" TargetMode="External"/><Relationship Id="rId26" Type="http://schemas.openxmlformats.org/officeDocument/2006/relationships/hyperlink" Target="file:///C:\content\act\49b4c136-67f7-46ed-9280-e8e92e5031ca.doc" TargetMode="External"/><Relationship Id="rId39" Type="http://schemas.openxmlformats.org/officeDocument/2006/relationships/hyperlink" Target="file:///C:\content\act\e488ca66-26c7-4c6e-94d9-d03449de354e.doc" TargetMode="External"/><Relationship Id="rId21" Type="http://schemas.openxmlformats.org/officeDocument/2006/relationships/hyperlink" Target="file:///C:\content\act\0ca7fe06-5331-4a10-bfad-2934e730cdb8.html" TargetMode="External"/><Relationship Id="rId34" Type="http://schemas.openxmlformats.org/officeDocument/2006/relationships/hyperlink" Target="file:///C:\content\act\e488ca66-26c7-4c6e-94d9-d03449de354e.doc" TargetMode="External"/><Relationship Id="rId42" Type="http://schemas.openxmlformats.org/officeDocument/2006/relationships/hyperlink" Target="file:///C:\content\act\e488ca66-26c7-4c6e-94d9-d03449de354e.doc" TargetMode="External"/><Relationship Id="rId47" Type="http://schemas.openxmlformats.org/officeDocument/2006/relationships/hyperlink" Target="file:///C:\content\act\e488ca66-26c7-4c6e-94d9-d03449de354e.doc" TargetMode="External"/><Relationship Id="rId50" Type="http://schemas.openxmlformats.org/officeDocument/2006/relationships/hyperlink" Target="http://mfc44.ru/" TargetMode="External"/><Relationship Id="rId55" Type="http://schemas.openxmlformats.org/officeDocument/2006/relationships/hyperlink" Target="consultantplus://offline/ref=E174216ADEFD40A6553E10266CFD7952A05FC72E492A643D19528510w44CI" TargetMode="External"/><Relationship Id="rId7" Type="http://schemas.openxmlformats.org/officeDocument/2006/relationships/hyperlink" Target="file:///C:\content\act\e2a193cd-e457-4f51-ad1e-3c2061dcb0d2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suslugi.ru/" TargetMode="External"/><Relationship Id="rId29" Type="http://schemas.openxmlformats.org/officeDocument/2006/relationships/hyperlink" Target="file:///C:\content\act\e488ca66-26c7-4c6e-94d9-d03449de354e.doc" TargetMode="External"/><Relationship Id="rId11" Type="http://schemas.openxmlformats.org/officeDocument/2006/relationships/hyperlink" Target="file:///C:\content\act\16c3e4cc-fcd6-4137-9ed5-ad1df26b8648.doc" TargetMode="External"/><Relationship Id="rId24" Type="http://schemas.openxmlformats.org/officeDocument/2006/relationships/hyperlink" Target="file:///C:\content\act\dec12efc-e3e3-4a8c-beb1-4448217d6713.doc" TargetMode="External"/><Relationship Id="rId32" Type="http://schemas.openxmlformats.org/officeDocument/2006/relationships/hyperlink" Target="file:///C:\content\act\e2a193cd-e457-4f51-ad1e-3c2061dcb0d2.doc" TargetMode="External"/><Relationship Id="rId37" Type="http://schemas.openxmlformats.org/officeDocument/2006/relationships/hyperlink" Target="file:///C:\content\act\e488ca66-26c7-4c6e-94d9-d03449de354e.doc" TargetMode="External"/><Relationship Id="rId40" Type="http://schemas.openxmlformats.org/officeDocument/2006/relationships/hyperlink" Target="file:///C:\content\act\e488ca66-26c7-4c6e-94d9-d03449de354e.doc" TargetMode="External"/><Relationship Id="rId45" Type="http://schemas.openxmlformats.org/officeDocument/2006/relationships/hyperlink" Target="file:///C:\content\act\b11798ff-43b9-49db-b06c-4223f9d555e2.html" TargetMode="External"/><Relationship Id="rId53" Type="http://schemas.openxmlformats.org/officeDocument/2006/relationships/hyperlink" Target="consultantplus://offline/ref=E174216ADEFD40A6553E10266CFD7952A459C7264F233937110B89124Bw443I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file:///C:\content\act\e488ca66-26c7-4c6e-94d9-d03449de354e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398fcf9f-6b47-4e87-9f56-a1dfdf90fe89.doc" TargetMode="External"/><Relationship Id="rId14" Type="http://schemas.openxmlformats.org/officeDocument/2006/relationships/hyperlink" Target="file:///C:\content\act\398fcf9f-6b47-4e87-9f56-a1dfdf90fe89.doc" TargetMode="External"/><Relationship Id="rId22" Type="http://schemas.openxmlformats.org/officeDocument/2006/relationships/hyperlink" Target="consultantplus://offline/ref=E174216ADEFD40A6553E10266CFD7952A05FC72E492A643D195285104C4CB831D3A7E342AA7602wA44I" TargetMode="External"/><Relationship Id="rId27" Type="http://schemas.openxmlformats.org/officeDocument/2006/relationships/hyperlink" Target="file:///C:\content\act\e488ca66-26c7-4c6e-94d9-d03449de354e.doc" TargetMode="External"/><Relationship Id="rId30" Type="http://schemas.openxmlformats.org/officeDocument/2006/relationships/hyperlink" Target="file:///C:\content\act\e488ca66-26c7-4c6e-94d9-d03449de354e.doc" TargetMode="External"/><Relationship Id="rId35" Type="http://schemas.openxmlformats.org/officeDocument/2006/relationships/hyperlink" Target="file:///C:\content\act\e488ca66-26c7-4c6e-94d9-d03449de354e.doc" TargetMode="External"/><Relationship Id="rId43" Type="http://schemas.openxmlformats.org/officeDocument/2006/relationships/hyperlink" Target="file:///C:\content\act\e488ca66-26c7-4c6e-94d9-d03449de354e.doc" TargetMode="External"/><Relationship Id="rId48" Type="http://schemas.openxmlformats.org/officeDocument/2006/relationships/hyperlink" Target="file:///C:\content\act\e2a193cd-e457-4f51-ad1e-3c2061dcb0d2.doc" TargetMode="External"/><Relationship Id="rId56" Type="http://schemas.openxmlformats.org/officeDocument/2006/relationships/hyperlink" Target="file:///C:\content\act\0ca7fe06-5331-4a10-bfad-2934e730cdb8.html" TargetMode="External"/><Relationship Id="rId8" Type="http://schemas.openxmlformats.org/officeDocument/2006/relationships/hyperlink" Target="file:///C:\content\act\bcfb09a1-4941-4ee9-afc8-90c51bbc410b.doc" TargetMode="External"/><Relationship Id="rId51" Type="http://schemas.openxmlformats.org/officeDocument/2006/relationships/hyperlink" Target="consultantplus://offline/ref=E174216ADEFD40A6553E10266CFD7952A459C7264F233937110B89124Bw443I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content\act\5f0260e1-1361-4e61-a7d1-73e2cb19e775.doc" TargetMode="External"/><Relationship Id="rId17" Type="http://schemas.openxmlformats.org/officeDocument/2006/relationships/hyperlink" Target="file:///C:\content\act\e488ca66-26c7-4c6e-94d9-d03449de354e.doc" TargetMode="External"/><Relationship Id="rId25" Type="http://schemas.openxmlformats.org/officeDocument/2006/relationships/hyperlink" Target="file:///C:\content\act\44574579-163e-412d-9e0d-e319ba474ff3.html" TargetMode="External"/><Relationship Id="rId33" Type="http://schemas.openxmlformats.org/officeDocument/2006/relationships/hyperlink" Target="file:///C:\content\act\bcfb09a1-4941-4ee9-afc8-90c51bbc410b.doc" TargetMode="External"/><Relationship Id="rId38" Type="http://schemas.openxmlformats.org/officeDocument/2006/relationships/hyperlink" Target="file:///C:\content\act\e2a193cd-e457-4f51-ad1e-3c2061dcb0d2.doc" TargetMode="External"/><Relationship Id="rId46" Type="http://schemas.openxmlformats.org/officeDocument/2006/relationships/hyperlink" Target="file:///C:\content\act\0a9ce29e-b5bf-4166-bb27-3aa3eaac4bb3.html" TargetMode="External"/><Relationship Id="rId20" Type="http://schemas.openxmlformats.org/officeDocument/2006/relationships/hyperlink" Target="consultantplus://offline/ref=E174216ADEFD40A6553E10266CFD7952A45BC32C45213937110B89124B43E726D4EEEF43AA7603ACw741I" TargetMode="External"/><Relationship Id="rId41" Type="http://schemas.openxmlformats.org/officeDocument/2006/relationships/hyperlink" Target="file:///C:\content\act\e488ca66-26c7-4c6e-94d9-d03449de354e.doc" TargetMode="External"/><Relationship Id="rId54" Type="http://schemas.openxmlformats.org/officeDocument/2006/relationships/hyperlink" Target="file:///C:\content\act\460132d5-9171-404a-b417-53f46c4429db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e488ca66-26c7-4c6e-94d9-d03449de354e.doc" TargetMode="External"/><Relationship Id="rId15" Type="http://schemas.openxmlformats.org/officeDocument/2006/relationships/hyperlink" Target="file:///C:\content\act\398fcf9f-6b47-4e87-9f56-a1dfdf90fe89.doc" TargetMode="External"/><Relationship Id="rId23" Type="http://schemas.openxmlformats.org/officeDocument/2006/relationships/hyperlink" Target="file:///C:\content\act\199091a9-d35b-428f-950a-e5b0deeb323b.html" TargetMode="External"/><Relationship Id="rId28" Type="http://schemas.openxmlformats.org/officeDocument/2006/relationships/hyperlink" Target="file:///C:\content\act\e488ca66-26c7-4c6e-94d9-d03449de354e.doc" TargetMode="External"/><Relationship Id="rId36" Type="http://schemas.openxmlformats.org/officeDocument/2006/relationships/hyperlink" Target="file:///C:\content\act\e2a193cd-e457-4f51-ad1e-3c2061dcb0d2.doc" TargetMode="External"/><Relationship Id="rId49" Type="http://schemas.openxmlformats.org/officeDocument/2006/relationships/hyperlink" Target="file:///C:\content\act\398fcf9f-6b47-4e87-9f56-a1dfdf90fe89.doc" TargetMode="External"/><Relationship Id="rId57" Type="http://schemas.openxmlformats.org/officeDocument/2006/relationships/fontTable" Target="fontTable.xml"/><Relationship Id="rId10" Type="http://schemas.openxmlformats.org/officeDocument/2006/relationships/hyperlink" Target="file:///C:\content\act\bba0bfb1-06c7-4e50-a8d3-fe1045784bf1.html" TargetMode="External"/><Relationship Id="rId31" Type="http://schemas.openxmlformats.org/officeDocument/2006/relationships/hyperlink" Target="file:///C:\content\act\460132d5-9171-404a-b417-53f46c4429db.html" TargetMode="External"/><Relationship Id="rId44" Type="http://schemas.openxmlformats.org/officeDocument/2006/relationships/hyperlink" Target="file:///C:\content\act\e488ca66-26c7-4c6e-94d9-d03449de354e.doc" TargetMode="External"/><Relationship Id="rId52" Type="http://schemas.openxmlformats.org/officeDocument/2006/relationships/hyperlink" Target="file:///C:\content\act\460132d5-9171-404a-b417-53f46c4429db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7955BC-0EF2-4E35-9F09-5F10DC95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0</TotalTime>
  <Pages>1</Pages>
  <Words>10307</Words>
  <Characters>58751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Dep</Company>
  <LinksUpToDate>false</LinksUpToDate>
  <CharactersWithSpaces>68921</CharactersWithSpaces>
  <SharedDoc>false</SharedDoc>
  <HLinks>
    <vt:vector size="138" baseType="variant">
      <vt:variant>
        <vt:i4>7012409</vt:i4>
      </vt:variant>
      <vt:variant>
        <vt:i4>66</vt:i4>
      </vt:variant>
      <vt:variant>
        <vt:i4>0</vt:i4>
      </vt:variant>
      <vt:variant>
        <vt:i4>5</vt:i4>
      </vt:variant>
      <vt:variant>
        <vt:lpwstr>/content/act/0ca7fe06-5331-4a10-bfad-2934e730cdb8.html</vt:lpwstr>
      </vt:variant>
      <vt:variant>
        <vt:lpwstr/>
      </vt:variant>
      <vt:variant>
        <vt:i4>3342396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consultantplus://offline/ref=E174216ADEFD40A6553E10266CFD7952A05FC72E492A643D19528510w44CI</vt:lpwstr>
      </vt:variant>
      <vt:variant>
        <vt:lpwstr/>
      </vt:variant>
      <vt:variant>
        <vt:i4>6815803</vt:i4>
      </vt:variant>
      <vt:variant>
        <vt:i4>60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458755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consultantplus://offline/ref=E174216ADEFD40A6553E10266CFD7952A459C7264F233937110B89124Bw443I</vt:lpwstr>
      </vt:variant>
      <vt:variant>
        <vt:lpwstr/>
      </vt:variant>
      <vt:variant>
        <vt:i4>6815803</vt:i4>
      </vt:variant>
      <vt:variant>
        <vt:i4>54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458755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consultantplus://offline/ref=E174216ADEFD40A6553E10266CFD7952A459C7264F233937110B89124Bw443I</vt:lpwstr>
      </vt:variant>
      <vt:variant>
        <vt:lpwstr/>
      </vt:variant>
      <vt:variant>
        <vt:i4>4980736</vt:i4>
      </vt:variant>
      <vt:variant>
        <vt:i4>48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7209015</vt:i4>
      </vt:variant>
      <vt:variant>
        <vt:i4>45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42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196635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consultantplus://offline/main?base=RLAW077;n=37705;fld=134;dst=100013</vt:lpwstr>
      </vt:variant>
      <vt:variant>
        <vt:lpwstr/>
      </vt:variant>
      <vt:variant>
        <vt:i4>3735652</vt:i4>
      </vt:variant>
      <vt:variant>
        <vt:i4>36</vt:i4>
      </vt:variant>
      <vt:variant>
        <vt:i4>0</vt:i4>
      </vt:variant>
      <vt:variant>
        <vt:i4>5</vt:i4>
      </vt:variant>
      <vt:variant>
        <vt:lpwstr>/content/act/44574579-163e-412d-9e0d-e319ba474ff3.html</vt:lpwstr>
      </vt:variant>
      <vt:variant>
        <vt:lpwstr/>
      </vt:variant>
      <vt:variant>
        <vt:i4>196615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consultantplus://offline/ref=648BB476C2A69389A2CBC154243F6568E2D47A10420D4BF753B48EF0636D513EDC2B22ECF0795B88422E35ZAm3K</vt:lpwstr>
      </vt:variant>
      <vt:variant>
        <vt:lpwstr/>
      </vt:variant>
      <vt:variant>
        <vt:i4>4259920</vt:i4>
      </vt:variant>
      <vt:variant>
        <vt:i4>30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6291555</vt:i4>
      </vt:variant>
      <vt:variant>
        <vt:i4>27</vt:i4>
      </vt:variant>
      <vt:variant>
        <vt:i4>0</vt:i4>
      </vt:variant>
      <vt:variant>
        <vt:i4>5</vt:i4>
      </vt:variant>
      <vt:variant>
        <vt:lpwstr>/content/act/199091a9-d35b-428f-950a-e5b0deeb323b.html</vt:lpwstr>
      </vt:variant>
      <vt:variant>
        <vt:lpwstr/>
      </vt:variant>
      <vt:variant>
        <vt:i4>5242967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consultantplus://offline/ref=E174216ADEFD40A6553E10266CFD7952A05FC72E492A643D195285104C4CB831D3A7E342AA7602wA44I</vt:lpwstr>
      </vt:variant>
      <vt:variant>
        <vt:lpwstr/>
      </vt:variant>
      <vt:variant>
        <vt:i4>7012409</vt:i4>
      </vt:variant>
      <vt:variant>
        <vt:i4>21</vt:i4>
      </vt:variant>
      <vt:variant>
        <vt:i4>0</vt:i4>
      </vt:variant>
      <vt:variant>
        <vt:i4>5</vt:i4>
      </vt:variant>
      <vt:variant>
        <vt:lpwstr>/content/act/0ca7fe06-5331-4a10-bfad-2934e730cdb8.html</vt:lpwstr>
      </vt:variant>
      <vt:variant>
        <vt:lpwstr/>
      </vt:variant>
      <vt:variant>
        <vt:i4>3342440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consultantplus://offline/ref=E174216ADEFD40A6553E10266CFD7952A45BC32C45213937110B89124B43E726D4EEEF43AA7603ACw741I</vt:lpwstr>
      </vt:variant>
      <vt:variant>
        <vt:lpwstr/>
      </vt:variant>
      <vt:variant>
        <vt:i4>6815803</vt:i4>
      </vt:variant>
      <vt:variant>
        <vt:i4>15</vt:i4>
      </vt:variant>
      <vt:variant>
        <vt:i4>0</vt:i4>
      </vt:variant>
      <vt:variant>
        <vt:i4>5</vt:i4>
      </vt:variant>
      <vt:variant>
        <vt:lpwstr>/content/act/460132d5-9171-404a-b417-53f46c4429db.html</vt:lpwstr>
      </vt:variant>
      <vt:variant>
        <vt:lpwstr/>
      </vt:variant>
      <vt:variant>
        <vt:i4>3407933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consultantplus://offline/ref=648BB476C2A69389A2CBDF5932533963E6DE251E490C43A20EEBD5AD34645B699B647BAEB4745A8EZ4m6K</vt:lpwstr>
      </vt:variant>
      <vt:variant>
        <vt:lpwstr/>
      </vt:variant>
      <vt:variant>
        <vt:i4>851994</vt:i4>
      </vt:variant>
      <vt:variant>
        <vt:i4>9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4849670</vt:i4>
      </vt:variant>
      <vt:variant>
        <vt:i4>6</vt:i4>
      </vt:variant>
      <vt:variant>
        <vt:i4>0</vt:i4>
      </vt:variant>
      <vt:variant>
        <vt:i4>5</vt:i4>
      </vt:variant>
      <vt:variant>
        <vt:lpwstr>/content/act/5f0260e1-1361-4e61-a7d1-73e2cb19e775.doc</vt:lpwstr>
      </vt:variant>
      <vt:variant>
        <vt:lpwstr/>
      </vt:variant>
      <vt:variant>
        <vt:i4>1179656</vt:i4>
      </vt:variant>
      <vt:variant>
        <vt:i4>3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Кристина</dc:creator>
  <cp:keywords/>
  <cp:lastModifiedBy>Владимир Бурбах</cp:lastModifiedBy>
  <cp:revision>5</cp:revision>
  <cp:lastPrinted>2012-03-29T12:35:00Z</cp:lastPrinted>
  <dcterms:created xsi:type="dcterms:W3CDTF">2014-05-23T08:10:00Z</dcterms:created>
  <dcterms:modified xsi:type="dcterms:W3CDTF">2021-09-11T14:54:00Z</dcterms:modified>
</cp:coreProperties>
</file>