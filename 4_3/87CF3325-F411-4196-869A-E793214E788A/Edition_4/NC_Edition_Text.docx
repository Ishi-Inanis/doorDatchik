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D40" w:rsidRPr="00A478C0" w:rsidRDefault="004E2D40" w:rsidP="00A478C0">
      <w:pPr>
        <w:pStyle w:val="af0"/>
        <w:rPr>
          <w:rFonts w:ascii="Arial" w:hAnsi="Arial"/>
          <w:color w:val="auto"/>
          <w:sz w:val="26"/>
          <w:szCs w:val="26"/>
        </w:rPr>
      </w:pPr>
      <w:r w:rsidRPr="00A478C0">
        <w:rPr>
          <w:rFonts w:ascii="Arial" w:hAnsi="Arial"/>
          <w:color w:val="auto"/>
          <w:sz w:val="26"/>
          <w:szCs w:val="26"/>
        </w:rPr>
        <w:t>ДЕПАРТАМЕНТ СОЦИАЛЬНОЙ ЗАЩИТЫ НАСЕЛЕНИЯ, ОПЕКИ И ПОПЕЧИТЕЛЬСТВА КОСТРОМСКОЙ ОБЛАСТИ</w:t>
      </w:r>
    </w:p>
    <w:p w:rsidR="004E2D40" w:rsidRPr="00A478C0" w:rsidRDefault="004E2D40" w:rsidP="00A478C0">
      <w:pPr>
        <w:pStyle w:val="af0"/>
        <w:rPr>
          <w:rFonts w:ascii="Arial" w:hAnsi="Arial"/>
          <w:color w:val="auto"/>
          <w:sz w:val="26"/>
          <w:szCs w:val="26"/>
        </w:rPr>
      </w:pPr>
    </w:p>
    <w:p w:rsidR="004E2D40" w:rsidRPr="00A478C0" w:rsidRDefault="004E2D40" w:rsidP="00A478C0">
      <w:pPr>
        <w:pStyle w:val="af0"/>
        <w:rPr>
          <w:rFonts w:ascii="Arial" w:hAnsi="Arial"/>
          <w:color w:val="auto"/>
          <w:sz w:val="26"/>
          <w:szCs w:val="26"/>
        </w:rPr>
      </w:pPr>
      <w:r w:rsidRPr="00A478C0">
        <w:rPr>
          <w:rFonts w:ascii="Arial" w:hAnsi="Arial"/>
          <w:color w:val="auto"/>
          <w:sz w:val="26"/>
          <w:szCs w:val="26"/>
        </w:rPr>
        <w:t>ПРИКАЗ</w:t>
      </w:r>
    </w:p>
    <w:p w:rsidR="004E2D40" w:rsidRPr="00A478C0" w:rsidRDefault="004E2D40" w:rsidP="00A478C0">
      <w:pPr>
        <w:pStyle w:val="af0"/>
        <w:rPr>
          <w:rFonts w:ascii="Arial" w:hAnsi="Arial"/>
          <w:color w:val="auto"/>
          <w:sz w:val="26"/>
          <w:szCs w:val="26"/>
        </w:rPr>
      </w:pPr>
    </w:p>
    <w:p w:rsidR="004E2D40" w:rsidRPr="00A478C0" w:rsidRDefault="004E2D40" w:rsidP="00A478C0">
      <w:pPr>
        <w:jc w:val="center"/>
        <w:rPr>
          <w:b/>
          <w:sz w:val="26"/>
          <w:szCs w:val="26"/>
        </w:rPr>
      </w:pPr>
      <w:r w:rsidRPr="00A478C0">
        <w:rPr>
          <w:b/>
          <w:sz w:val="26"/>
          <w:szCs w:val="26"/>
        </w:rPr>
        <w:t xml:space="preserve">от </w:t>
      </w:r>
      <w:r w:rsidR="00ED0761" w:rsidRPr="00A478C0">
        <w:rPr>
          <w:b/>
          <w:sz w:val="26"/>
          <w:szCs w:val="26"/>
        </w:rPr>
        <w:t xml:space="preserve">8 февраля </w:t>
      </w:r>
      <w:r w:rsidRPr="00A478C0">
        <w:rPr>
          <w:b/>
          <w:sz w:val="26"/>
          <w:szCs w:val="26"/>
        </w:rPr>
        <w:t>20</w:t>
      </w:r>
      <w:r w:rsidR="00ED0761" w:rsidRPr="00A478C0">
        <w:rPr>
          <w:b/>
          <w:sz w:val="26"/>
          <w:szCs w:val="26"/>
        </w:rPr>
        <w:t>12</w:t>
      </w:r>
      <w:r w:rsidRPr="00A478C0">
        <w:rPr>
          <w:b/>
          <w:sz w:val="26"/>
          <w:szCs w:val="26"/>
        </w:rPr>
        <w:t xml:space="preserve"> года №</w:t>
      </w:r>
      <w:r w:rsidR="00ED0761" w:rsidRPr="00A478C0">
        <w:rPr>
          <w:b/>
          <w:sz w:val="26"/>
          <w:szCs w:val="26"/>
        </w:rPr>
        <w:t xml:space="preserve"> 88</w:t>
      </w:r>
    </w:p>
    <w:p w:rsidR="004E2D40" w:rsidRPr="00A478C0" w:rsidRDefault="004E2D40" w:rsidP="00A478C0">
      <w:pPr>
        <w:jc w:val="center"/>
        <w:rPr>
          <w:b/>
          <w:sz w:val="26"/>
          <w:szCs w:val="26"/>
        </w:rPr>
      </w:pPr>
    </w:p>
    <w:p w:rsidR="004E2D40" w:rsidRPr="00A478C0" w:rsidRDefault="004E2D40" w:rsidP="00A478C0">
      <w:pPr>
        <w:jc w:val="center"/>
        <w:rPr>
          <w:b/>
          <w:sz w:val="26"/>
          <w:szCs w:val="26"/>
        </w:rPr>
      </w:pPr>
      <w:r w:rsidRPr="00A478C0">
        <w:rPr>
          <w:b/>
          <w:sz w:val="26"/>
          <w:szCs w:val="26"/>
        </w:rPr>
        <w:t>г. Кострома</w:t>
      </w:r>
    </w:p>
    <w:p w:rsidR="004E2D40" w:rsidRPr="001B168B" w:rsidRDefault="004E2D40" w:rsidP="00A478C0">
      <w:pPr>
        <w:jc w:val="center"/>
      </w:pPr>
    </w:p>
    <w:p w:rsidR="004E2D40" w:rsidRPr="001B168B" w:rsidRDefault="00C555B7" w:rsidP="00C555B7">
      <w:pPr>
        <w:jc w:val="center"/>
      </w:pPr>
      <w:r w:rsidRPr="00C555B7">
        <w:rPr>
          <w:rFonts w:cs="Arial"/>
          <w:b/>
          <w:bCs/>
          <w:kern w:val="28"/>
          <w:sz w:val="32"/>
          <w:szCs w:val="32"/>
        </w:rPr>
        <w:t>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p>
    <w:p w:rsidR="004E2D40" w:rsidRDefault="00C555B7" w:rsidP="00C555B7">
      <w:pPr>
        <w:jc w:val="center"/>
      </w:pPr>
      <w:r>
        <w:t xml:space="preserve">(наименование в новой редакции </w:t>
      </w:r>
      <w:r>
        <w:rPr>
          <w:szCs w:val="28"/>
        </w:rPr>
        <w:t xml:space="preserve">приказа департамента социальной защиты населения, опеки и попечительства Костромской области </w:t>
      </w:r>
      <w:hyperlink r:id="rId9"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C555B7" w:rsidRDefault="00C555B7" w:rsidP="00A478C0"/>
    <w:p w:rsidR="00C555B7" w:rsidRPr="001B168B" w:rsidRDefault="00C555B7" w:rsidP="00A478C0"/>
    <w:p w:rsidR="001B168B" w:rsidRPr="00070E02" w:rsidRDefault="00070E02" w:rsidP="00A478C0">
      <w:pPr>
        <w:rPr>
          <w:b/>
        </w:rPr>
      </w:pPr>
      <w:r w:rsidRPr="00070E02">
        <w:rPr>
          <w:b/>
        </w:rPr>
        <w:t>В редакции:</w:t>
      </w:r>
    </w:p>
    <w:p w:rsidR="00070E02" w:rsidRDefault="00070E02" w:rsidP="00A478C0">
      <w:r>
        <w:t xml:space="preserve">приказа департамента социальной защиты населения, опеки и попечительства Костромской области </w:t>
      </w:r>
      <w:hyperlink r:id="rId10"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p>
    <w:p w:rsidR="00070E02" w:rsidRDefault="008760E8" w:rsidP="00A478C0">
      <w:r>
        <w:rPr>
          <w:szCs w:val="28"/>
        </w:rPr>
        <w:t xml:space="preserve">приказа департамента социальной защиты населения, опеки и попечительства Костромской области </w:t>
      </w:r>
      <w:hyperlink r:id="rId11" w:tgtFrame="ChangingDocument" w:history="1">
        <w:r w:rsidRPr="00CD60F2">
          <w:rPr>
            <w:rStyle w:val="a8"/>
            <w:szCs w:val="28"/>
          </w:rPr>
          <w:t xml:space="preserve">№ 336 от 01.07.2013 года (НГР </w:t>
        </w:r>
        <w:r w:rsidRPr="00CD60F2">
          <w:rPr>
            <w:rStyle w:val="a8"/>
            <w:szCs w:val="28"/>
            <w:lang w:val="en-US"/>
          </w:rPr>
          <w:t>RU</w:t>
        </w:r>
        <w:r w:rsidRPr="00CD60F2">
          <w:rPr>
            <w:rStyle w:val="a8"/>
            <w:szCs w:val="28"/>
          </w:rPr>
          <w:t>44000201300538)</w:t>
        </w:r>
      </w:hyperlink>
    </w:p>
    <w:p w:rsidR="008760E8" w:rsidRDefault="0099568F" w:rsidP="00A478C0">
      <w:r>
        <w:rPr>
          <w:szCs w:val="28"/>
        </w:rPr>
        <w:t xml:space="preserve">приказа департамента социальной защиты населения, опеки и попечительства Костромской области </w:t>
      </w:r>
      <w:hyperlink r:id="rId12"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p>
    <w:p w:rsidR="00070E02" w:rsidRDefault="00C555B7" w:rsidP="00A478C0">
      <w:r>
        <w:rPr>
          <w:szCs w:val="28"/>
        </w:rPr>
        <w:t xml:space="preserve">приказа департамента социальной защиты населения, опеки и попечительства Костромской области </w:t>
      </w:r>
      <w:hyperlink r:id="rId13"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p>
    <w:p w:rsidR="00C555B7" w:rsidRDefault="00C555B7" w:rsidP="00A478C0"/>
    <w:p w:rsidR="00C555B7" w:rsidRPr="001B168B" w:rsidRDefault="00C555B7" w:rsidP="00A478C0"/>
    <w:p w:rsidR="00C555B7" w:rsidRDefault="00C555B7" w:rsidP="00A478C0">
      <w:pPr>
        <w:suppressAutoHyphens/>
        <w:rPr>
          <w:szCs w:val="28"/>
        </w:rPr>
      </w:pPr>
      <w:proofErr w:type="gramStart"/>
      <w:r w:rsidRPr="00D722C5">
        <w:rPr>
          <w:szCs w:val="28"/>
        </w:rPr>
        <w:t xml:space="preserve">В целях реализации Федерального </w:t>
      </w:r>
      <w:hyperlink r:id="rId14" w:history="1">
        <w:r w:rsidRPr="00D722C5">
          <w:rPr>
            <w:szCs w:val="28"/>
          </w:rPr>
          <w:t>закона</w:t>
        </w:r>
      </w:hyperlink>
      <w:r w:rsidRPr="00D722C5">
        <w:rPr>
          <w:szCs w:val="28"/>
        </w:rPr>
        <w:t xml:space="preserve"> </w:t>
      </w:r>
      <w:hyperlink r:id="rId15" w:tgtFrame="Logical" w:history="1">
        <w:r w:rsidRPr="00D748F4">
          <w:rPr>
            <w:rStyle w:val="a8"/>
            <w:szCs w:val="28"/>
          </w:rPr>
          <w:t>от 27 июля 2010 года № 210-ФЗ</w:t>
        </w:r>
      </w:hyperlink>
      <w:r w:rsidRPr="00D722C5">
        <w:rPr>
          <w:szCs w:val="28"/>
        </w:rPr>
        <w:t xml:space="preserve"> «Об организации предоставления государственных и муниципальных услуг», в соответствии с </w:t>
      </w:r>
      <w:hyperlink r:id="rId16" w:history="1">
        <w:r w:rsidRPr="00D722C5">
          <w:rPr>
            <w:szCs w:val="28"/>
          </w:rPr>
          <w:t>постановлением</w:t>
        </w:r>
      </w:hyperlink>
      <w:r w:rsidRPr="00D722C5">
        <w:rPr>
          <w:szCs w:val="28"/>
        </w:rPr>
        <w:t xml:space="preserve"> администрации Костромской области </w:t>
      </w:r>
      <w:hyperlink r:id="rId17" w:tgtFrame="Logical" w:history="1">
        <w:r w:rsidRPr="00D748F4">
          <w:rPr>
            <w:rStyle w:val="a8"/>
            <w:szCs w:val="28"/>
          </w:rPr>
          <w:t>от 11 мая 2012 года № 175-а</w:t>
        </w:r>
      </w:hyperlink>
      <w:r w:rsidRPr="00D722C5">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4E2D40" w:rsidRPr="001B168B" w:rsidRDefault="00C555B7" w:rsidP="00A478C0">
      <w:pPr>
        <w:suppressAutoHyphens/>
        <w:rPr>
          <w:szCs w:val="28"/>
        </w:rPr>
      </w:pPr>
      <w:r w:rsidRPr="00D722C5">
        <w:rPr>
          <w:szCs w:val="28"/>
        </w:rPr>
        <w:t>приказываю:</w:t>
      </w:r>
    </w:p>
    <w:p w:rsidR="00C555B7" w:rsidRDefault="00C555B7" w:rsidP="00A478C0">
      <w:pPr>
        <w:rPr>
          <w:rStyle w:val="style161"/>
          <w:rFonts w:ascii="Arial" w:hAnsi="Arial"/>
          <w:sz w:val="24"/>
          <w:szCs w:val="28"/>
        </w:rPr>
      </w:pPr>
      <w:r>
        <w:t xml:space="preserve">(преамбула в новой редакции </w:t>
      </w:r>
      <w:r>
        <w:rPr>
          <w:szCs w:val="28"/>
        </w:rPr>
        <w:t xml:space="preserve">приказа департамента социальной защиты населения, опеки и попечительства Костромской области </w:t>
      </w:r>
      <w:hyperlink r:id="rId18"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4E2D40" w:rsidRPr="001B168B" w:rsidRDefault="004E2D40" w:rsidP="00A478C0">
      <w:pPr>
        <w:rPr>
          <w:szCs w:val="28"/>
        </w:rPr>
      </w:pPr>
      <w:r w:rsidRPr="001B168B">
        <w:rPr>
          <w:rStyle w:val="style161"/>
          <w:rFonts w:ascii="Arial" w:hAnsi="Arial"/>
          <w:sz w:val="24"/>
          <w:szCs w:val="28"/>
        </w:rPr>
        <w:t xml:space="preserve">1. Утвердить прилагаемый административный регламент </w:t>
      </w:r>
      <w:r w:rsidRPr="001B168B">
        <w:rPr>
          <w:szCs w:val="28"/>
        </w:rPr>
        <w:t>предоставления департаментом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p>
    <w:p w:rsidR="004E2D40" w:rsidRPr="001B168B" w:rsidRDefault="004E2D40" w:rsidP="00A478C0">
      <w:pPr>
        <w:suppressAutoHyphens/>
        <w:rPr>
          <w:rStyle w:val="style161"/>
          <w:rFonts w:ascii="Arial" w:hAnsi="Arial"/>
          <w:sz w:val="24"/>
          <w:szCs w:val="28"/>
        </w:rPr>
      </w:pPr>
      <w:r w:rsidRPr="001B168B">
        <w:rPr>
          <w:rStyle w:val="style161"/>
          <w:rFonts w:ascii="Arial" w:hAnsi="Arial"/>
          <w:sz w:val="24"/>
          <w:szCs w:val="28"/>
        </w:rPr>
        <w:t>2. Настоящий приказ вступает в силу со дня его официального опубликования.</w:t>
      </w:r>
    </w:p>
    <w:p w:rsidR="004E2D40" w:rsidRPr="001B168B" w:rsidRDefault="004E2D40" w:rsidP="00A478C0">
      <w:pPr>
        <w:rPr>
          <w:szCs w:val="28"/>
        </w:rPr>
      </w:pPr>
    </w:p>
    <w:p w:rsidR="004E2D40" w:rsidRPr="001B168B" w:rsidRDefault="004E2D40" w:rsidP="00A478C0">
      <w:pPr>
        <w:rPr>
          <w:szCs w:val="28"/>
        </w:rPr>
      </w:pPr>
    </w:p>
    <w:p w:rsidR="004E2D40" w:rsidRPr="001B168B" w:rsidRDefault="004E2D40" w:rsidP="00A478C0">
      <w:pPr>
        <w:rPr>
          <w:szCs w:val="28"/>
        </w:rPr>
      </w:pPr>
      <w:r w:rsidRPr="001B168B">
        <w:rPr>
          <w:szCs w:val="28"/>
        </w:rPr>
        <w:t>Директор департамента                                                             И.В. Прудников</w:t>
      </w:r>
    </w:p>
    <w:p w:rsidR="004E2D40" w:rsidRPr="001B168B" w:rsidRDefault="004E2D40" w:rsidP="00A478C0">
      <w:pPr>
        <w:rPr>
          <w:szCs w:val="28"/>
        </w:rPr>
      </w:pPr>
    </w:p>
    <w:p w:rsidR="004E2D40" w:rsidRPr="001B168B" w:rsidRDefault="004E2D40" w:rsidP="00A478C0">
      <w:pPr>
        <w:rPr>
          <w:szCs w:val="28"/>
        </w:rPr>
      </w:pPr>
    </w:p>
    <w:p w:rsidR="004E2D40" w:rsidRPr="001B168B" w:rsidRDefault="004E2D40" w:rsidP="00A478C0">
      <w:pPr>
        <w:rPr>
          <w:szCs w:val="28"/>
        </w:rPr>
      </w:pPr>
    </w:p>
    <w:p w:rsidR="004E2D40" w:rsidRPr="001B168B" w:rsidRDefault="004E2D40" w:rsidP="00A478C0">
      <w:pPr>
        <w:rPr>
          <w:szCs w:val="28"/>
        </w:rPr>
      </w:pPr>
    </w:p>
    <w:p w:rsidR="004E2D40" w:rsidRPr="001B168B" w:rsidRDefault="004E2D40" w:rsidP="00A478C0">
      <w:pPr>
        <w:rPr>
          <w:szCs w:val="28"/>
        </w:rPr>
      </w:pPr>
    </w:p>
    <w:p w:rsidR="001B168B" w:rsidRPr="001B168B" w:rsidRDefault="001B168B" w:rsidP="00A478C0">
      <w:pPr>
        <w:rPr>
          <w:szCs w:val="28"/>
        </w:rPr>
      </w:pPr>
    </w:p>
    <w:p w:rsidR="001B168B" w:rsidRPr="001B168B" w:rsidRDefault="001B168B" w:rsidP="00A478C0">
      <w:pPr>
        <w:rPr>
          <w:szCs w:val="28"/>
        </w:rPr>
      </w:pPr>
    </w:p>
    <w:p w:rsidR="001B168B" w:rsidRPr="001B168B" w:rsidRDefault="001B168B" w:rsidP="00A478C0">
      <w:pPr>
        <w:rPr>
          <w:szCs w:val="28"/>
        </w:rPr>
      </w:pPr>
    </w:p>
    <w:p w:rsidR="00A04299" w:rsidRPr="001B168B" w:rsidRDefault="00A04299" w:rsidP="00A478C0">
      <w:pPr>
        <w:rPr>
          <w:szCs w:val="28"/>
        </w:rPr>
      </w:pPr>
    </w:p>
    <w:p w:rsidR="00DC4890" w:rsidRPr="001B168B" w:rsidRDefault="00DC4890" w:rsidP="00A478C0">
      <w:pPr>
        <w:rPr>
          <w:szCs w:val="28"/>
        </w:rPr>
      </w:pPr>
      <w:r w:rsidRPr="001B168B">
        <w:rPr>
          <w:szCs w:val="28"/>
        </w:rPr>
        <w:t>Приложение</w:t>
      </w:r>
    </w:p>
    <w:p w:rsidR="001B168B" w:rsidRPr="001B168B" w:rsidRDefault="00DC4890" w:rsidP="00A478C0">
      <w:pPr>
        <w:rPr>
          <w:szCs w:val="28"/>
        </w:rPr>
      </w:pPr>
      <w:r w:rsidRPr="001B168B">
        <w:rPr>
          <w:szCs w:val="28"/>
        </w:rPr>
        <w:t xml:space="preserve">Утвержден </w:t>
      </w:r>
    </w:p>
    <w:p w:rsidR="00DC4890" w:rsidRPr="001B168B" w:rsidRDefault="00DC4890" w:rsidP="00A478C0">
      <w:pPr>
        <w:rPr>
          <w:szCs w:val="28"/>
        </w:rPr>
      </w:pPr>
      <w:r w:rsidRPr="001B168B">
        <w:rPr>
          <w:szCs w:val="28"/>
        </w:rPr>
        <w:t>приказом департамента социальной защиты</w:t>
      </w:r>
    </w:p>
    <w:p w:rsidR="00DC4890" w:rsidRPr="001B168B" w:rsidRDefault="00DC4890" w:rsidP="00A478C0">
      <w:pPr>
        <w:rPr>
          <w:szCs w:val="28"/>
        </w:rPr>
      </w:pPr>
      <w:r w:rsidRPr="001B168B">
        <w:rPr>
          <w:szCs w:val="28"/>
        </w:rPr>
        <w:t>социальной защиты населения,</w:t>
      </w:r>
    </w:p>
    <w:p w:rsidR="004D6BFE" w:rsidRPr="001B168B" w:rsidRDefault="00DC4890" w:rsidP="00A478C0">
      <w:pPr>
        <w:rPr>
          <w:szCs w:val="28"/>
        </w:rPr>
      </w:pPr>
      <w:r w:rsidRPr="001B168B">
        <w:rPr>
          <w:szCs w:val="28"/>
        </w:rPr>
        <w:t>опеки и попечительства</w:t>
      </w:r>
    </w:p>
    <w:p w:rsidR="00DC4890" w:rsidRPr="001B168B" w:rsidRDefault="004D6BFE" w:rsidP="00A478C0">
      <w:pPr>
        <w:rPr>
          <w:szCs w:val="28"/>
        </w:rPr>
      </w:pPr>
      <w:r w:rsidRPr="001B168B">
        <w:rPr>
          <w:szCs w:val="28"/>
        </w:rPr>
        <w:t>Костромской области</w:t>
      </w:r>
      <w:r w:rsidR="00DC4890" w:rsidRPr="001B168B">
        <w:rPr>
          <w:szCs w:val="28"/>
        </w:rPr>
        <w:t xml:space="preserve"> </w:t>
      </w:r>
    </w:p>
    <w:p w:rsidR="00DC4890" w:rsidRPr="001B168B" w:rsidRDefault="00DC4890" w:rsidP="00A478C0">
      <w:pPr>
        <w:rPr>
          <w:szCs w:val="28"/>
        </w:rPr>
      </w:pPr>
      <w:r w:rsidRPr="001B168B">
        <w:rPr>
          <w:szCs w:val="28"/>
        </w:rPr>
        <w:t xml:space="preserve">от </w:t>
      </w:r>
      <w:r w:rsidR="00ED0761" w:rsidRPr="001B168B">
        <w:rPr>
          <w:szCs w:val="28"/>
        </w:rPr>
        <w:t>08.02.2012 года</w:t>
      </w:r>
      <w:r w:rsidRPr="001B168B">
        <w:rPr>
          <w:szCs w:val="28"/>
        </w:rPr>
        <w:t xml:space="preserve"> № </w:t>
      </w:r>
      <w:r w:rsidR="00ED0761" w:rsidRPr="001B168B">
        <w:rPr>
          <w:szCs w:val="28"/>
        </w:rPr>
        <w:t>88</w:t>
      </w:r>
    </w:p>
    <w:p w:rsidR="00DC4890" w:rsidRPr="001B168B" w:rsidRDefault="00DC4890" w:rsidP="00A478C0">
      <w:pPr>
        <w:rPr>
          <w:szCs w:val="28"/>
        </w:rPr>
      </w:pPr>
    </w:p>
    <w:p w:rsidR="001B168B" w:rsidRPr="001B168B" w:rsidRDefault="001B168B" w:rsidP="00A478C0">
      <w:pPr>
        <w:rPr>
          <w:szCs w:val="28"/>
        </w:rPr>
      </w:pPr>
    </w:p>
    <w:p w:rsidR="006A46E1" w:rsidRPr="00A478C0" w:rsidRDefault="006A46E1" w:rsidP="00A478C0">
      <w:pPr>
        <w:jc w:val="center"/>
        <w:rPr>
          <w:rFonts w:cs="Arial"/>
          <w:b/>
          <w:bCs/>
          <w:kern w:val="32"/>
          <w:sz w:val="32"/>
          <w:szCs w:val="32"/>
        </w:rPr>
      </w:pPr>
      <w:r w:rsidRPr="00A478C0">
        <w:rPr>
          <w:rFonts w:cs="Arial"/>
          <w:b/>
          <w:bCs/>
          <w:kern w:val="32"/>
          <w:sz w:val="32"/>
          <w:szCs w:val="32"/>
        </w:rPr>
        <w:t>Административный регламент</w:t>
      </w:r>
    </w:p>
    <w:p w:rsidR="006A46E1" w:rsidRPr="001B168B" w:rsidRDefault="006A46E1" w:rsidP="00A478C0">
      <w:pPr>
        <w:jc w:val="center"/>
        <w:rPr>
          <w:szCs w:val="28"/>
        </w:rPr>
      </w:pPr>
      <w:r w:rsidRPr="00A478C0">
        <w:rPr>
          <w:rFonts w:cs="Arial"/>
          <w:b/>
          <w:bCs/>
          <w:kern w:val="32"/>
          <w:sz w:val="32"/>
          <w:szCs w:val="32"/>
        </w:rPr>
        <w:t xml:space="preserve">предоставления </w:t>
      </w:r>
      <w:r w:rsidR="00816916" w:rsidRPr="00A478C0">
        <w:rPr>
          <w:rFonts w:cs="Arial"/>
          <w:b/>
          <w:bCs/>
          <w:kern w:val="32"/>
          <w:sz w:val="32"/>
          <w:szCs w:val="32"/>
        </w:rPr>
        <w:t xml:space="preserve">территориальными органами социальной защиты населения, опеки и попечительства </w:t>
      </w:r>
      <w:r w:rsidR="005F7C64" w:rsidRPr="00A478C0">
        <w:rPr>
          <w:rFonts w:cs="Arial"/>
          <w:b/>
          <w:bCs/>
          <w:kern w:val="32"/>
          <w:sz w:val="32"/>
          <w:szCs w:val="32"/>
        </w:rPr>
        <w:t>департамент</w:t>
      </w:r>
      <w:r w:rsidR="00816916" w:rsidRPr="00A478C0">
        <w:rPr>
          <w:rFonts w:cs="Arial"/>
          <w:b/>
          <w:bCs/>
          <w:kern w:val="32"/>
          <w:sz w:val="32"/>
          <w:szCs w:val="32"/>
        </w:rPr>
        <w:t>а</w:t>
      </w:r>
      <w:r w:rsidR="005F7C64" w:rsidRPr="00A478C0">
        <w:rPr>
          <w:rFonts w:cs="Arial"/>
          <w:b/>
          <w:bCs/>
          <w:kern w:val="32"/>
          <w:sz w:val="32"/>
          <w:szCs w:val="32"/>
        </w:rPr>
        <w:t xml:space="preserve"> социальной защиты населения, опеки и попечительства </w:t>
      </w:r>
      <w:r w:rsidRPr="00A478C0">
        <w:rPr>
          <w:rFonts w:cs="Arial"/>
          <w:b/>
          <w:bCs/>
          <w:kern w:val="32"/>
          <w:sz w:val="32"/>
          <w:szCs w:val="32"/>
        </w:rPr>
        <w:t>Костромской области</w:t>
      </w:r>
      <w:r w:rsidR="005F7C64" w:rsidRPr="00A478C0">
        <w:rPr>
          <w:rFonts w:cs="Arial"/>
          <w:b/>
          <w:bCs/>
          <w:kern w:val="32"/>
          <w:sz w:val="32"/>
          <w:szCs w:val="32"/>
        </w:rPr>
        <w:t xml:space="preserve"> </w:t>
      </w:r>
      <w:r w:rsidRPr="00A478C0">
        <w:rPr>
          <w:rFonts w:cs="Arial"/>
          <w:b/>
          <w:bCs/>
          <w:kern w:val="32"/>
          <w:sz w:val="32"/>
          <w:szCs w:val="32"/>
        </w:rPr>
        <w:t xml:space="preserve">государственной услуги по </w:t>
      </w:r>
      <w:r w:rsidR="005F7C64" w:rsidRPr="00A478C0">
        <w:rPr>
          <w:rFonts w:cs="Arial"/>
          <w:b/>
          <w:bCs/>
          <w:kern w:val="32"/>
          <w:sz w:val="32"/>
          <w:szCs w:val="32"/>
        </w:rPr>
        <w:t>назначению</w:t>
      </w:r>
      <w:r w:rsidR="0054006F" w:rsidRPr="00A478C0">
        <w:rPr>
          <w:rFonts w:cs="Arial"/>
          <w:b/>
          <w:bCs/>
          <w:kern w:val="32"/>
          <w:sz w:val="32"/>
          <w:szCs w:val="32"/>
        </w:rPr>
        <w:t xml:space="preserve"> и выплате</w:t>
      </w:r>
      <w:r w:rsidR="005F7C64" w:rsidRPr="00A478C0">
        <w:rPr>
          <w:rFonts w:cs="Arial"/>
          <w:b/>
          <w:bCs/>
          <w:kern w:val="32"/>
          <w:sz w:val="32"/>
          <w:szCs w:val="32"/>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p>
    <w:p w:rsidR="006A46E1" w:rsidRPr="001B168B" w:rsidRDefault="006A46E1" w:rsidP="00A478C0">
      <w:pPr>
        <w:rPr>
          <w:szCs w:val="20"/>
        </w:rPr>
      </w:pPr>
    </w:p>
    <w:p w:rsidR="001B168B" w:rsidRPr="001B168B" w:rsidRDefault="001B168B" w:rsidP="00A478C0">
      <w:pPr>
        <w:rPr>
          <w:szCs w:val="20"/>
        </w:rPr>
      </w:pPr>
    </w:p>
    <w:p w:rsidR="006A46E1" w:rsidRPr="00A478C0" w:rsidRDefault="006A46E1" w:rsidP="00A478C0">
      <w:pPr>
        <w:rPr>
          <w:rFonts w:cs="Arial"/>
          <w:b/>
          <w:bCs/>
          <w:sz w:val="28"/>
          <w:szCs w:val="26"/>
        </w:rPr>
      </w:pPr>
      <w:r w:rsidRPr="00A478C0">
        <w:rPr>
          <w:rFonts w:cs="Arial"/>
          <w:b/>
          <w:bCs/>
          <w:sz w:val="28"/>
          <w:szCs w:val="26"/>
        </w:rPr>
        <w:t>Глава 1. Общие положения</w:t>
      </w:r>
    </w:p>
    <w:p w:rsidR="00CD2EB6" w:rsidRPr="001B168B" w:rsidRDefault="001B168B" w:rsidP="00A478C0">
      <w:pPr>
        <w:tabs>
          <w:tab w:val="left" w:pos="1008"/>
        </w:tabs>
        <w:rPr>
          <w:szCs w:val="28"/>
        </w:rPr>
      </w:pPr>
      <w:r w:rsidRPr="001B168B">
        <w:rPr>
          <w:szCs w:val="28"/>
        </w:rPr>
        <w:t>1.</w:t>
      </w:r>
      <w:r w:rsidR="006A46E1" w:rsidRPr="001B168B">
        <w:rPr>
          <w:szCs w:val="28"/>
        </w:rPr>
        <w:t xml:space="preserve"> </w:t>
      </w:r>
      <w:proofErr w:type="gramStart"/>
      <w:r w:rsidR="006A46E1" w:rsidRPr="001B168B">
        <w:rPr>
          <w:szCs w:val="28"/>
        </w:rPr>
        <w:t xml:space="preserve">Административный регламент </w:t>
      </w:r>
      <w:r w:rsidR="005F7C64" w:rsidRPr="001B168B">
        <w:rPr>
          <w:szCs w:val="28"/>
        </w:rPr>
        <w:t>«Назначение</w:t>
      </w:r>
      <w:r w:rsidR="0054006F" w:rsidRPr="001B168B">
        <w:rPr>
          <w:szCs w:val="28"/>
        </w:rPr>
        <w:t xml:space="preserve"> и выплата</w:t>
      </w:r>
      <w:r w:rsidR="005F7C64"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r w:rsidR="006A46E1" w:rsidRPr="001B168B">
        <w:rPr>
          <w:szCs w:val="28"/>
        </w:rPr>
        <w:t>(далее – административный регламент)</w:t>
      </w:r>
      <w:r w:rsidR="006A46E1" w:rsidRPr="001B168B">
        <w:t xml:space="preserve"> </w:t>
      </w:r>
      <w:r w:rsidR="006A46E1" w:rsidRPr="001B168B">
        <w:rPr>
          <w:szCs w:val="28"/>
        </w:rPr>
        <w:t>разработан в целях повышения качества предоставления и доступности государственной услуги, создания комфортных условий для участников отношений,</w:t>
      </w:r>
      <w:r w:rsidR="00F0754B" w:rsidRPr="001B168B">
        <w:rPr>
          <w:szCs w:val="28"/>
        </w:rPr>
        <w:t xml:space="preserve"> возникающих при </w:t>
      </w:r>
      <w:r w:rsidR="00113842" w:rsidRPr="001B168B">
        <w:rPr>
          <w:szCs w:val="28"/>
        </w:rPr>
        <w:t xml:space="preserve">её </w:t>
      </w:r>
      <w:r w:rsidR="00F0754B" w:rsidRPr="001B168B">
        <w:rPr>
          <w:szCs w:val="28"/>
        </w:rPr>
        <w:t>предоставлении</w:t>
      </w:r>
      <w:r w:rsidR="006A46E1" w:rsidRPr="001B168B">
        <w:rPr>
          <w:szCs w:val="28"/>
        </w:rPr>
        <w:t xml:space="preserve">, устанавливает сроки и последовательность административных процедур и административных действий при осуществлении полномочий </w:t>
      </w:r>
      <w:r w:rsidR="005F7C64" w:rsidRPr="001B168B">
        <w:rPr>
          <w:szCs w:val="28"/>
        </w:rPr>
        <w:t>по предоставлению</w:t>
      </w:r>
      <w:proofErr w:type="gramEnd"/>
      <w:r w:rsidR="005F7C64" w:rsidRPr="001B168B">
        <w:rPr>
          <w:szCs w:val="28"/>
        </w:rPr>
        <w:t xml:space="preserve"> ежемесячной денежной компенсации </w:t>
      </w:r>
      <w:proofErr w:type="gramStart"/>
      <w:r w:rsidR="005F7C64" w:rsidRPr="001B168B">
        <w:rPr>
          <w:szCs w:val="28"/>
        </w:rPr>
        <w:t>расходов</w:t>
      </w:r>
      <w:proofErr w:type="gramEnd"/>
      <w:r w:rsidR="005F7C64" w:rsidRPr="001B168B">
        <w:rPr>
          <w:szCs w:val="28"/>
        </w:rPr>
        <w:t xml:space="preserve"> на автомобильное топливо </w:t>
      </w:r>
      <w:r w:rsidR="0054006F" w:rsidRPr="001B168B">
        <w:rPr>
          <w:szCs w:val="28"/>
        </w:rPr>
        <w:t xml:space="preserve">исходя </w:t>
      </w:r>
      <w:r w:rsidR="005F7C64" w:rsidRPr="001B168B">
        <w:rPr>
          <w:szCs w:val="28"/>
        </w:rPr>
        <w:t xml:space="preserve">из расчета </w:t>
      </w:r>
      <w:r w:rsidR="00DC4890" w:rsidRPr="001B168B">
        <w:rPr>
          <w:szCs w:val="28"/>
        </w:rPr>
        <w:t xml:space="preserve">оплаты </w:t>
      </w:r>
      <w:r w:rsidR="0054006F" w:rsidRPr="001B168B">
        <w:rPr>
          <w:szCs w:val="28"/>
        </w:rPr>
        <w:t xml:space="preserve">стоимости </w:t>
      </w:r>
      <w:r w:rsidR="005F7C64" w:rsidRPr="001B168B">
        <w:rPr>
          <w:szCs w:val="28"/>
        </w:rPr>
        <w:t>100 литров высокооктанового бензина в месяц в соответствии с действующими рыночными ценами на топливо Героям Советского Союза, Героям Российской Федерации и полным кавалерам ордена Славы</w:t>
      </w:r>
      <w:r w:rsidR="006A46E1" w:rsidRPr="001B168B">
        <w:rPr>
          <w:szCs w:val="28"/>
        </w:rPr>
        <w:t xml:space="preserve">, </w:t>
      </w:r>
      <w:r w:rsidR="00CD2EB6" w:rsidRPr="001B168B">
        <w:rPr>
          <w:szCs w:val="28"/>
        </w:rPr>
        <w:t>порядок взаимодействия между структурными подразделениями и должностными лицами департамента социальной защиты населения, опеки и попечительства, взаимодействие департамента социальной защиты населения, опеки и попечительства с заявителями, иными органами государственной власти и местного самоуправления, учреждениями и организациями при предоставлении государственной услуги.</w:t>
      </w:r>
    </w:p>
    <w:p w:rsidR="00CD2EB6" w:rsidRPr="001B168B" w:rsidRDefault="006A46E1" w:rsidP="00A478C0">
      <w:pPr>
        <w:autoSpaceDE w:val="0"/>
        <w:autoSpaceDN w:val="0"/>
        <w:adjustRightInd w:val="0"/>
        <w:rPr>
          <w:szCs w:val="28"/>
        </w:rPr>
      </w:pPr>
      <w:r w:rsidRPr="001B168B">
        <w:rPr>
          <w:szCs w:val="28"/>
        </w:rPr>
        <w:t xml:space="preserve">2. </w:t>
      </w:r>
      <w:r w:rsidR="00CD2EB6" w:rsidRPr="001B168B">
        <w:rPr>
          <w:szCs w:val="28"/>
        </w:rPr>
        <w:t>Заявителями,</w:t>
      </w:r>
      <w:r w:rsidR="00CD2EB6" w:rsidRPr="001B168B">
        <w:t xml:space="preserve"> </w:t>
      </w:r>
      <w:r w:rsidR="00CD2EB6" w:rsidRPr="001B168B">
        <w:rPr>
          <w:szCs w:val="28"/>
        </w:rPr>
        <w:t xml:space="preserve">в отношении которых исполняется государственная услуга, являются лица, удостоенные звания Героя Советского Союза, Героя Российской Федерации и </w:t>
      </w:r>
      <w:r w:rsidR="0054006F" w:rsidRPr="001B168B">
        <w:rPr>
          <w:szCs w:val="28"/>
        </w:rPr>
        <w:t xml:space="preserve">являющиеся полными </w:t>
      </w:r>
      <w:r w:rsidR="00CD2EB6" w:rsidRPr="001B168B">
        <w:rPr>
          <w:szCs w:val="28"/>
        </w:rPr>
        <w:t>кавалер</w:t>
      </w:r>
      <w:r w:rsidR="0054006F" w:rsidRPr="001B168B">
        <w:rPr>
          <w:szCs w:val="28"/>
        </w:rPr>
        <w:t>ами</w:t>
      </w:r>
      <w:r w:rsidR="00CD2EB6" w:rsidRPr="001B168B">
        <w:rPr>
          <w:szCs w:val="28"/>
        </w:rPr>
        <w:t xml:space="preserve"> ордена Славы </w:t>
      </w:r>
      <w:r w:rsidR="00CD2EB6" w:rsidRPr="001B168B">
        <w:t xml:space="preserve"> </w:t>
      </w:r>
      <w:r w:rsidR="00CD2EB6" w:rsidRPr="001B168B">
        <w:rPr>
          <w:szCs w:val="28"/>
        </w:rPr>
        <w:t>(далее - заявители).</w:t>
      </w:r>
    </w:p>
    <w:p w:rsidR="006A46E1" w:rsidRPr="001B168B" w:rsidRDefault="00C555B7" w:rsidP="00A478C0">
      <w:pPr>
        <w:autoSpaceDE w:val="0"/>
        <w:autoSpaceDN w:val="0"/>
        <w:adjustRightInd w:val="0"/>
        <w:rPr>
          <w:szCs w:val="28"/>
        </w:rPr>
      </w:pPr>
      <w:r w:rsidRPr="00D722C5">
        <w:rPr>
          <w:rStyle w:val="TimesNewRoman14"/>
          <w:sz w:val="24"/>
          <w:szCs w:val="28"/>
        </w:rPr>
        <w:lastRenderedPageBreak/>
        <w:t xml:space="preserve">3. </w:t>
      </w:r>
      <w:r w:rsidRPr="00D722C5">
        <w:rPr>
          <w:szCs w:val="28"/>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C555B7" w:rsidRDefault="00C555B7" w:rsidP="00A478C0">
      <w:pPr>
        <w:rPr>
          <w:szCs w:val="28"/>
        </w:rPr>
      </w:pPr>
      <w:r>
        <w:t xml:space="preserve">(п. 3 в новой редакции </w:t>
      </w:r>
      <w:r>
        <w:rPr>
          <w:szCs w:val="28"/>
        </w:rPr>
        <w:t xml:space="preserve">приказа департамента социальной защиты населения, опеки и попечительства Костромской области </w:t>
      </w:r>
      <w:hyperlink r:id="rId19"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C6365E" w:rsidRPr="001B168B" w:rsidRDefault="00C6365E" w:rsidP="00A478C0">
      <w:pPr>
        <w:rPr>
          <w:szCs w:val="28"/>
        </w:rPr>
      </w:pPr>
      <w:r w:rsidRPr="001B168B">
        <w:rPr>
          <w:szCs w:val="28"/>
        </w:rPr>
        <w:t>4. Порядок информирования о предоставлении государственной услуги:</w:t>
      </w:r>
    </w:p>
    <w:p w:rsidR="00C91904" w:rsidRPr="001B168B" w:rsidRDefault="00C6365E" w:rsidP="00A478C0">
      <w:pPr>
        <w:rPr>
          <w:szCs w:val="28"/>
        </w:rPr>
      </w:pPr>
      <w:proofErr w:type="gramStart"/>
      <w:r w:rsidRPr="001B168B">
        <w:rPr>
          <w:szCs w:val="28"/>
        </w:rPr>
        <w:t>1) информация о местонахождении, контактных телефонах, интернет-сайтах, адресах электронной почты, графике работы департамента социальной защиты населения, опеки и попечительства</w:t>
      </w:r>
      <w:r w:rsidR="00C91904" w:rsidRPr="001B168B">
        <w:rPr>
          <w:szCs w:val="28"/>
        </w:rPr>
        <w:t xml:space="preserve"> (далее – Департамент)</w:t>
      </w:r>
      <w:r w:rsidRPr="001B168B">
        <w:rPr>
          <w:szCs w:val="28"/>
        </w:rPr>
        <w:t>, территориальных органов социальной защиты населения, опеки и попечительства департамента социальной защиты населения, опеки и попечительства</w:t>
      </w:r>
      <w:r w:rsidR="00C91904" w:rsidRPr="001B168B">
        <w:rPr>
          <w:szCs w:val="28"/>
        </w:rPr>
        <w:t xml:space="preserve"> (далее – территориальные органы)</w:t>
      </w:r>
      <w:r w:rsidRPr="001B168B">
        <w:rPr>
          <w:bCs/>
          <w:szCs w:val="28"/>
        </w:rPr>
        <w:t xml:space="preserve">, </w:t>
      </w:r>
      <w:r w:rsidRPr="001B168B">
        <w:rPr>
          <w:szCs w:val="28"/>
        </w:rPr>
        <w:t>участвующих в предоставлении государственной услуги представлена в приложении №</w:t>
      </w:r>
      <w:r w:rsidR="00324AC2" w:rsidRPr="001B168B">
        <w:rPr>
          <w:szCs w:val="28"/>
        </w:rPr>
        <w:t xml:space="preserve"> </w:t>
      </w:r>
      <w:r w:rsidRPr="001B168B">
        <w:rPr>
          <w:szCs w:val="28"/>
        </w:rPr>
        <w:t>1 к настоящему административному регламенту и размещается:</w:t>
      </w:r>
      <w:proofErr w:type="gramEnd"/>
    </w:p>
    <w:p w:rsidR="00C91904" w:rsidRDefault="00C91904" w:rsidP="00A478C0">
      <w:pPr>
        <w:rPr>
          <w:szCs w:val="28"/>
        </w:rPr>
      </w:pPr>
      <w:r w:rsidRPr="001B168B">
        <w:rPr>
          <w:szCs w:val="28"/>
        </w:rPr>
        <w:t>на интернет-сайте Департамента (</w:t>
      </w:r>
      <w:proofErr w:type="spellStart"/>
      <w:r w:rsidR="0099568F">
        <w:rPr>
          <w:szCs w:val="28"/>
          <w:lang w:val="en-US"/>
        </w:rPr>
        <w:t>s</w:t>
      </w:r>
      <w:r w:rsidRPr="001B168B">
        <w:rPr>
          <w:szCs w:val="28"/>
          <w:lang w:val="en-US"/>
        </w:rPr>
        <w:t>ocdep</w:t>
      </w:r>
      <w:proofErr w:type="spellEnd"/>
      <w:r w:rsidR="006B6E1F" w:rsidRPr="001B168B">
        <w:rPr>
          <w:szCs w:val="28"/>
        </w:rPr>
        <w:t>.</w:t>
      </w:r>
      <w:proofErr w:type="spellStart"/>
      <w:r w:rsidR="0099568F">
        <w:rPr>
          <w:szCs w:val="28"/>
          <w:lang w:val="en-US"/>
        </w:rPr>
        <w:t>adm</w:t>
      </w:r>
      <w:proofErr w:type="spellEnd"/>
      <w:r w:rsidR="0099568F" w:rsidRPr="0099568F">
        <w:rPr>
          <w:szCs w:val="28"/>
        </w:rPr>
        <w:t>44.</w:t>
      </w:r>
      <w:proofErr w:type="spellStart"/>
      <w:r w:rsidRPr="001B168B">
        <w:rPr>
          <w:szCs w:val="28"/>
          <w:lang w:val="en-US"/>
        </w:rPr>
        <w:t>ru</w:t>
      </w:r>
      <w:proofErr w:type="spellEnd"/>
      <w:r w:rsidRPr="001B168B">
        <w:rPr>
          <w:szCs w:val="28"/>
        </w:rPr>
        <w:t>).;</w:t>
      </w:r>
    </w:p>
    <w:p w:rsidR="0099568F" w:rsidRPr="001B168B" w:rsidRDefault="0099568F" w:rsidP="00A478C0">
      <w:pPr>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20"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r>
        <w:rPr>
          <w:szCs w:val="28"/>
        </w:rPr>
        <w:t>)</w:t>
      </w:r>
    </w:p>
    <w:p w:rsidR="00C6365E" w:rsidRPr="001B168B" w:rsidRDefault="00C6365E" w:rsidP="00A478C0">
      <w:pPr>
        <w:tabs>
          <w:tab w:val="left" w:pos="993"/>
        </w:tabs>
        <w:suppressAutoHyphens/>
        <w:rPr>
          <w:szCs w:val="28"/>
        </w:rPr>
      </w:pPr>
      <w:r w:rsidRPr="001B168B">
        <w:rPr>
          <w:szCs w:val="28"/>
        </w:rPr>
        <w:t xml:space="preserve">на </w:t>
      </w:r>
      <w:r w:rsidR="006B6E1F" w:rsidRPr="001B168B">
        <w:rPr>
          <w:szCs w:val="28"/>
        </w:rPr>
        <w:t>интернет-сайте портала</w:t>
      </w:r>
      <w:r w:rsidRPr="001B168B">
        <w:rPr>
          <w:szCs w:val="28"/>
        </w:rPr>
        <w:t xml:space="preserve"> государственных и муниципальных услуг Костромской области (</w:t>
      </w:r>
      <w:r w:rsidRPr="001B168B">
        <w:rPr>
          <w:szCs w:val="28"/>
          <w:lang w:val="en-US"/>
        </w:rPr>
        <w:t>www</w:t>
      </w:r>
      <w:r w:rsidRPr="001B168B">
        <w:rPr>
          <w:szCs w:val="28"/>
        </w:rPr>
        <w:t>.</w:t>
      </w:r>
      <w:proofErr w:type="spellStart"/>
      <w:r w:rsidRPr="001B168B">
        <w:rPr>
          <w:szCs w:val="28"/>
          <w:lang w:val="en-US"/>
        </w:rPr>
        <w:t>gosuslugi</w:t>
      </w:r>
      <w:proofErr w:type="spellEnd"/>
      <w:r w:rsidRPr="001B168B">
        <w:rPr>
          <w:szCs w:val="28"/>
        </w:rPr>
        <w:t>.</w:t>
      </w:r>
      <w:r w:rsidRPr="001B168B">
        <w:rPr>
          <w:szCs w:val="28"/>
          <w:lang w:val="en-US"/>
        </w:rPr>
        <w:t>region</w:t>
      </w:r>
      <w:r w:rsidRPr="001B168B">
        <w:rPr>
          <w:szCs w:val="28"/>
        </w:rPr>
        <w:t>.</w:t>
      </w:r>
      <w:proofErr w:type="spellStart"/>
      <w:r w:rsidRPr="001B168B">
        <w:rPr>
          <w:szCs w:val="28"/>
          <w:lang w:val="en-US"/>
        </w:rPr>
        <w:t>kostroma</w:t>
      </w:r>
      <w:proofErr w:type="spellEnd"/>
      <w:r w:rsidRPr="001B168B">
        <w:rPr>
          <w:szCs w:val="28"/>
        </w:rPr>
        <w:t>.</w:t>
      </w:r>
      <w:proofErr w:type="spellStart"/>
      <w:r w:rsidRPr="001B168B">
        <w:rPr>
          <w:szCs w:val="28"/>
          <w:lang w:val="en-US"/>
        </w:rPr>
        <w:t>ru</w:t>
      </w:r>
      <w:proofErr w:type="spellEnd"/>
      <w:r w:rsidRPr="001B168B">
        <w:rPr>
          <w:szCs w:val="28"/>
        </w:rPr>
        <w:t>), в Государственной информационной системе «Единый портал государственных и муниципальных услуг (функций)» (</w:t>
      </w:r>
      <w:r w:rsidRPr="001B168B">
        <w:rPr>
          <w:szCs w:val="28"/>
          <w:lang w:val="en-US"/>
        </w:rPr>
        <w:t>www</w:t>
      </w:r>
      <w:r w:rsidRPr="001B168B">
        <w:rPr>
          <w:szCs w:val="28"/>
        </w:rPr>
        <w:t>.</w:t>
      </w:r>
      <w:proofErr w:type="spellStart"/>
      <w:r w:rsidRPr="001B168B">
        <w:rPr>
          <w:szCs w:val="28"/>
          <w:lang w:val="en-US"/>
        </w:rPr>
        <w:t>gosuslugi</w:t>
      </w:r>
      <w:proofErr w:type="spellEnd"/>
      <w:r w:rsidRPr="001B168B">
        <w:rPr>
          <w:szCs w:val="28"/>
        </w:rPr>
        <w:t>.</w:t>
      </w:r>
      <w:proofErr w:type="spellStart"/>
      <w:r w:rsidRPr="001B168B">
        <w:rPr>
          <w:szCs w:val="28"/>
          <w:lang w:val="en-US"/>
        </w:rPr>
        <w:t>ru</w:t>
      </w:r>
      <w:proofErr w:type="spellEnd"/>
      <w:r w:rsidRPr="001B168B">
        <w:rPr>
          <w:szCs w:val="28"/>
        </w:rPr>
        <w:t>);</w:t>
      </w:r>
    </w:p>
    <w:p w:rsidR="00C91904" w:rsidRPr="001B168B" w:rsidRDefault="00C91904" w:rsidP="00A478C0">
      <w:pPr>
        <w:tabs>
          <w:tab w:val="left" w:pos="993"/>
        </w:tabs>
        <w:suppressAutoHyphens/>
        <w:rPr>
          <w:szCs w:val="28"/>
        </w:rPr>
      </w:pPr>
      <w:r w:rsidRPr="001B168B">
        <w:rPr>
          <w:szCs w:val="28"/>
        </w:rPr>
        <w:t>на информационных стендах в территориальных органах социальной защиты населения, опеки и попечительства;</w:t>
      </w:r>
    </w:p>
    <w:p w:rsidR="00C6365E" w:rsidRPr="001B168B" w:rsidRDefault="00C6365E" w:rsidP="00A478C0">
      <w:pPr>
        <w:rPr>
          <w:szCs w:val="28"/>
        </w:rPr>
      </w:pPr>
      <w:r w:rsidRPr="001B168B">
        <w:rPr>
          <w:szCs w:val="28"/>
        </w:rPr>
        <w:t xml:space="preserve">2) информирование (консультирование) о процедуре предоставления государственной услуги осуществляют специалисты </w:t>
      </w:r>
      <w:r w:rsidR="00C91904" w:rsidRPr="001B168B">
        <w:rPr>
          <w:szCs w:val="28"/>
        </w:rPr>
        <w:t>территориального органа</w:t>
      </w:r>
      <w:r w:rsidRPr="001B168B">
        <w:rPr>
          <w:szCs w:val="28"/>
        </w:rPr>
        <w:t>, предоставляющего государственную услугу:</w:t>
      </w:r>
    </w:p>
    <w:p w:rsidR="00C6365E" w:rsidRPr="001B168B" w:rsidRDefault="00C6365E" w:rsidP="00A478C0">
      <w:pPr>
        <w:rPr>
          <w:szCs w:val="28"/>
        </w:rPr>
      </w:pPr>
      <w:r w:rsidRPr="001B168B">
        <w:rPr>
          <w:szCs w:val="28"/>
        </w:rPr>
        <w:t>при личном обращении гражданина в Департамент;</w:t>
      </w:r>
    </w:p>
    <w:p w:rsidR="00C6365E" w:rsidRPr="001B168B" w:rsidRDefault="00C6365E" w:rsidP="00A478C0">
      <w:pPr>
        <w:rPr>
          <w:szCs w:val="28"/>
        </w:rPr>
      </w:pPr>
      <w:r w:rsidRPr="001B168B">
        <w:rPr>
          <w:szCs w:val="28"/>
        </w:rPr>
        <w:t>посредством почтовой, телефонной связи, электронной почты.</w:t>
      </w:r>
    </w:p>
    <w:p w:rsidR="00C6365E" w:rsidRPr="001B168B" w:rsidRDefault="00C6365E" w:rsidP="00A478C0">
      <w:pPr>
        <w:tabs>
          <w:tab w:val="left" w:pos="22"/>
          <w:tab w:val="left" w:pos="731"/>
        </w:tabs>
        <w:rPr>
          <w:szCs w:val="28"/>
        </w:rPr>
      </w:pPr>
      <w:r w:rsidRPr="001B168B">
        <w:rPr>
          <w:szCs w:val="28"/>
        </w:rPr>
        <w:t xml:space="preserve">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w:t>
      </w:r>
      <w:r w:rsidR="00C91904" w:rsidRPr="001B168B">
        <w:rPr>
          <w:szCs w:val="28"/>
        </w:rPr>
        <w:t>территориального органа</w:t>
      </w:r>
      <w:r w:rsidRPr="001B168B">
        <w:rPr>
          <w:szCs w:val="28"/>
        </w:rPr>
        <w:t xml:space="preserve">, в который позвонил гражданин, фамилии, имени, отчестве и должности специалиста, принявшего телефонный звонок. </w:t>
      </w:r>
    </w:p>
    <w:p w:rsidR="00C6365E" w:rsidRPr="001B168B" w:rsidRDefault="00C6365E" w:rsidP="00A478C0">
      <w:pPr>
        <w:tabs>
          <w:tab w:val="left" w:pos="731"/>
        </w:tabs>
        <w:rPr>
          <w:szCs w:val="28"/>
        </w:rPr>
      </w:pPr>
      <w:r w:rsidRPr="001B168B">
        <w:rPr>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rsidR="00C6365E" w:rsidRPr="001B168B" w:rsidRDefault="00C6365E" w:rsidP="00A478C0">
      <w:pPr>
        <w:tabs>
          <w:tab w:val="left" w:pos="993"/>
          <w:tab w:val="left" w:pos="9360"/>
        </w:tabs>
        <w:suppressAutoHyphens/>
        <w:rPr>
          <w:szCs w:val="28"/>
        </w:rPr>
      </w:pPr>
      <w:r w:rsidRPr="001B168B">
        <w:rPr>
          <w:szCs w:val="28"/>
        </w:rPr>
        <w:t>Информация по вопросам предоставления государственной услуги размещается на портале государственных и муниципальных услуг</w:t>
      </w:r>
      <w:r w:rsidR="00C91904" w:rsidRPr="001B168B">
        <w:rPr>
          <w:szCs w:val="28"/>
        </w:rPr>
        <w:t xml:space="preserve"> </w:t>
      </w:r>
      <w:r w:rsidRPr="001B168B">
        <w:rPr>
          <w:szCs w:val="28"/>
        </w:rPr>
        <w:t>Костромской области (</w:t>
      </w:r>
      <w:proofErr w:type="spellStart"/>
      <w:r w:rsidRPr="001B168B">
        <w:rPr>
          <w:szCs w:val="28"/>
          <w:lang w:val="en-US"/>
        </w:rPr>
        <w:t>gosuslugi</w:t>
      </w:r>
      <w:proofErr w:type="spellEnd"/>
      <w:r w:rsidRPr="001B168B">
        <w:rPr>
          <w:szCs w:val="28"/>
        </w:rPr>
        <w:t>.</w:t>
      </w:r>
      <w:r w:rsidRPr="001B168B">
        <w:rPr>
          <w:szCs w:val="28"/>
          <w:lang w:val="en-US"/>
        </w:rPr>
        <w:t>region</w:t>
      </w:r>
      <w:r w:rsidRPr="001B168B">
        <w:rPr>
          <w:szCs w:val="28"/>
        </w:rPr>
        <w:t>.</w:t>
      </w:r>
      <w:proofErr w:type="spellStart"/>
      <w:r w:rsidRPr="001B168B">
        <w:rPr>
          <w:szCs w:val="28"/>
          <w:lang w:val="en-US"/>
        </w:rPr>
        <w:t>kostroma</w:t>
      </w:r>
      <w:proofErr w:type="spellEnd"/>
      <w:r w:rsidRPr="001B168B">
        <w:rPr>
          <w:szCs w:val="28"/>
        </w:rPr>
        <w:t>.</w:t>
      </w:r>
      <w:proofErr w:type="spellStart"/>
      <w:r w:rsidRPr="001B168B">
        <w:rPr>
          <w:szCs w:val="28"/>
          <w:lang w:val="en-US"/>
        </w:rPr>
        <w:t>ru</w:t>
      </w:r>
      <w:proofErr w:type="spellEnd"/>
      <w:r w:rsidRPr="001B168B">
        <w:rPr>
          <w:szCs w:val="28"/>
        </w:rPr>
        <w:t>), в Государственной информационной системе «Единый портал государственных и муниципальных услуг (функций)» (</w:t>
      </w:r>
      <w:proofErr w:type="spellStart"/>
      <w:r w:rsidRPr="001B168B">
        <w:rPr>
          <w:szCs w:val="28"/>
          <w:lang w:val="en-US"/>
        </w:rPr>
        <w:t>gosuslugi</w:t>
      </w:r>
      <w:proofErr w:type="spellEnd"/>
      <w:r w:rsidRPr="001B168B">
        <w:rPr>
          <w:szCs w:val="28"/>
        </w:rPr>
        <w:t>.</w:t>
      </w:r>
      <w:proofErr w:type="spellStart"/>
      <w:r w:rsidRPr="001B168B">
        <w:rPr>
          <w:szCs w:val="28"/>
          <w:lang w:val="en-US"/>
        </w:rPr>
        <w:t>ru</w:t>
      </w:r>
      <w:proofErr w:type="spellEnd"/>
      <w:r w:rsidRPr="001B168B">
        <w:rPr>
          <w:szCs w:val="28"/>
        </w:rPr>
        <w:t>);</w:t>
      </w:r>
    </w:p>
    <w:p w:rsidR="00C6365E" w:rsidRPr="001B168B" w:rsidRDefault="00C6365E" w:rsidP="00A478C0">
      <w:pPr>
        <w:tabs>
          <w:tab w:val="left" w:pos="-2268"/>
          <w:tab w:val="left" w:pos="22"/>
        </w:tabs>
        <w:rPr>
          <w:szCs w:val="28"/>
        </w:rPr>
      </w:pPr>
      <w:r w:rsidRPr="001B168B">
        <w:rPr>
          <w:szCs w:val="28"/>
        </w:rPr>
        <w:t>3) информирование (консультирование) осуществляется по следующим вопросам:</w:t>
      </w:r>
    </w:p>
    <w:p w:rsidR="00C6365E" w:rsidRPr="001B168B" w:rsidRDefault="00C6365E" w:rsidP="00A478C0">
      <w:pPr>
        <w:tabs>
          <w:tab w:val="left" w:pos="-2127"/>
        </w:tabs>
        <w:suppressAutoHyphens/>
        <w:rPr>
          <w:szCs w:val="28"/>
        </w:rPr>
      </w:pPr>
      <w:r w:rsidRPr="001B168B">
        <w:rPr>
          <w:szCs w:val="28"/>
        </w:rPr>
        <w:t>содержание и ход предоставления государственной услуги;</w:t>
      </w:r>
    </w:p>
    <w:p w:rsidR="00C6365E" w:rsidRPr="001B168B" w:rsidRDefault="00C6365E" w:rsidP="00A478C0">
      <w:pPr>
        <w:tabs>
          <w:tab w:val="left" w:pos="-2127"/>
        </w:tabs>
        <w:suppressAutoHyphens/>
        <w:rPr>
          <w:szCs w:val="28"/>
        </w:rPr>
      </w:pPr>
      <w:r w:rsidRPr="001B168B">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C6365E" w:rsidRPr="001B168B" w:rsidRDefault="00C6365E" w:rsidP="00A478C0">
      <w:pPr>
        <w:tabs>
          <w:tab w:val="left" w:pos="-2127"/>
        </w:tabs>
        <w:suppressAutoHyphens/>
        <w:rPr>
          <w:szCs w:val="28"/>
        </w:rPr>
      </w:pPr>
      <w:r w:rsidRPr="001B168B">
        <w:rPr>
          <w:szCs w:val="28"/>
        </w:rPr>
        <w:t>источник получения документов, необходимых для предоставления государственной услуги (орган власти, организация и их местонахождение);</w:t>
      </w:r>
    </w:p>
    <w:p w:rsidR="00C6365E" w:rsidRPr="001B168B" w:rsidRDefault="00C6365E" w:rsidP="00A478C0">
      <w:pPr>
        <w:tabs>
          <w:tab w:val="left" w:pos="-2127"/>
        </w:tabs>
        <w:suppressAutoHyphens/>
        <w:rPr>
          <w:szCs w:val="28"/>
        </w:rPr>
      </w:pPr>
      <w:r w:rsidRPr="001B168B">
        <w:rPr>
          <w:szCs w:val="28"/>
        </w:rPr>
        <w:t xml:space="preserve">время приема и выдачи документов специалистами </w:t>
      </w:r>
      <w:r w:rsidR="00C91904" w:rsidRPr="001B168B">
        <w:rPr>
          <w:szCs w:val="28"/>
        </w:rPr>
        <w:t>территориального органа</w:t>
      </w:r>
      <w:r w:rsidRPr="001B168B">
        <w:rPr>
          <w:szCs w:val="28"/>
        </w:rPr>
        <w:t xml:space="preserve">; </w:t>
      </w:r>
    </w:p>
    <w:p w:rsidR="00C6365E" w:rsidRPr="001B168B" w:rsidRDefault="00C6365E" w:rsidP="00A478C0">
      <w:pPr>
        <w:tabs>
          <w:tab w:val="left" w:pos="-2127"/>
        </w:tabs>
        <w:suppressAutoHyphens/>
        <w:rPr>
          <w:szCs w:val="28"/>
        </w:rPr>
      </w:pPr>
      <w:r w:rsidRPr="001B168B">
        <w:rPr>
          <w:szCs w:val="28"/>
        </w:rPr>
        <w:t>срок принятия решения о предоставлении государственной услуги;</w:t>
      </w:r>
    </w:p>
    <w:p w:rsidR="00C6365E" w:rsidRPr="001B168B" w:rsidRDefault="00C6365E" w:rsidP="00A478C0">
      <w:pPr>
        <w:tabs>
          <w:tab w:val="left" w:pos="1008"/>
          <w:tab w:val="left" w:pos="1260"/>
        </w:tabs>
        <w:rPr>
          <w:szCs w:val="28"/>
        </w:rPr>
      </w:pPr>
      <w:r w:rsidRPr="001B168B">
        <w:rPr>
          <w:szCs w:val="28"/>
        </w:rPr>
        <w:lastRenderedPageBreak/>
        <w:t xml:space="preserve">порядок обжалования действий (бездействий) и решений, осуществляемых и принимаемых </w:t>
      </w:r>
      <w:r w:rsidR="00C91904" w:rsidRPr="001B168B">
        <w:rPr>
          <w:szCs w:val="28"/>
        </w:rPr>
        <w:t>территориальным органом</w:t>
      </w:r>
      <w:r w:rsidRPr="001B168B">
        <w:rPr>
          <w:szCs w:val="28"/>
        </w:rPr>
        <w:t xml:space="preserve"> в ходе предоставления государственной услуги. </w:t>
      </w:r>
    </w:p>
    <w:p w:rsidR="00C6365E" w:rsidRPr="001B168B" w:rsidRDefault="00C6365E" w:rsidP="00A478C0">
      <w:pPr>
        <w:tabs>
          <w:tab w:val="left" w:pos="1008"/>
          <w:tab w:val="left" w:pos="1260"/>
        </w:tabs>
        <w:rPr>
          <w:szCs w:val="28"/>
        </w:rPr>
      </w:pPr>
    </w:p>
    <w:p w:rsidR="006A46E1" w:rsidRPr="00A478C0" w:rsidRDefault="006A46E1" w:rsidP="00A478C0">
      <w:pPr>
        <w:widowControl w:val="0"/>
        <w:autoSpaceDE w:val="0"/>
        <w:autoSpaceDN w:val="0"/>
        <w:adjustRightInd w:val="0"/>
        <w:rPr>
          <w:rFonts w:cs="Arial"/>
          <w:b/>
          <w:bCs/>
          <w:sz w:val="28"/>
          <w:szCs w:val="26"/>
        </w:rPr>
      </w:pPr>
      <w:r w:rsidRPr="00A478C0">
        <w:rPr>
          <w:rFonts w:cs="Arial"/>
          <w:b/>
          <w:bCs/>
          <w:sz w:val="28"/>
          <w:szCs w:val="26"/>
        </w:rPr>
        <w:t>Глава 2. Стандарт предоставления государственной услуги</w:t>
      </w:r>
    </w:p>
    <w:p w:rsidR="006A46E1" w:rsidRPr="001B168B" w:rsidRDefault="0012189A" w:rsidP="00A478C0">
      <w:pPr>
        <w:pStyle w:val="a3"/>
        <w:spacing w:line="240" w:lineRule="auto"/>
        <w:rPr>
          <w:rFonts w:ascii="Arial" w:hAnsi="Arial"/>
          <w:sz w:val="24"/>
        </w:rPr>
      </w:pPr>
      <w:r w:rsidRPr="001B168B">
        <w:rPr>
          <w:rFonts w:ascii="Arial" w:hAnsi="Arial"/>
          <w:sz w:val="24"/>
        </w:rPr>
        <w:t>5</w:t>
      </w:r>
      <w:r w:rsidR="006A46E1" w:rsidRPr="001B168B">
        <w:rPr>
          <w:rFonts w:ascii="Arial" w:hAnsi="Arial"/>
          <w:sz w:val="24"/>
        </w:rPr>
        <w:t xml:space="preserve">. Наименование государственной услуги – </w:t>
      </w:r>
      <w:r w:rsidR="00420F31" w:rsidRPr="001B168B">
        <w:rPr>
          <w:rFonts w:ascii="Arial" w:hAnsi="Arial"/>
          <w:sz w:val="24"/>
        </w:rPr>
        <w:t>«</w:t>
      </w:r>
      <w:r w:rsidR="00890A99" w:rsidRPr="001B168B">
        <w:rPr>
          <w:rFonts w:ascii="Arial" w:hAnsi="Arial"/>
          <w:sz w:val="24"/>
        </w:rPr>
        <w:t>Назначе</w:t>
      </w:r>
      <w:r w:rsidR="00890A99" w:rsidRPr="001B168B">
        <w:rPr>
          <w:rFonts w:ascii="Arial" w:hAnsi="Arial"/>
          <w:sz w:val="24"/>
          <w:szCs w:val="28"/>
        </w:rPr>
        <w:t xml:space="preserve">ние </w:t>
      </w:r>
      <w:r w:rsidR="006B6E1F" w:rsidRPr="001B168B">
        <w:rPr>
          <w:rFonts w:ascii="Arial" w:hAnsi="Arial"/>
          <w:sz w:val="24"/>
          <w:szCs w:val="28"/>
        </w:rPr>
        <w:t xml:space="preserve">и выплата </w:t>
      </w:r>
      <w:r w:rsidR="00890A99" w:rsidRPr="001B168B">
        <w:rPr>
          <w:rFonts w:ascii="Arial" w:hAnsi="Arial"/>
          <w:sz w:val="24"/>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90A99" w:rsidRPr="001B168B">
        <w:rPr>
          <w:rFonts w:ascii="Arial" w:hAnsi="Arial"/>
          <w:sz w:val="24"/>
        </w:rPr>
        <w:t xml:space="preserve"> </w:t>
      </w:r>
      <w:r w:rsidR="006A46E1" w:rsidRPr="001B168B">
        <w:rPr>
          <w:rFonts w:ascii="Arial" w:hAnsi="Arial"/>
          <w:sz w:val="24"/>
        </w:rPr>
        <w:t>(далее – государственная услуга).</w:t>
      </w:r>
    </w:p>
    <w:p w:rsidR="006A46E1" w:rsidRPr="001B168B" w:rsidRDefault="0012189A" w:rsidP="00A478C0">
      <w:pPr>
        <w:pStyle w:val="a3"/>
        <w:tabs>
          <w:tab w:val="left" w:pos="1418"/>
        </w:tabs>
        <w:spacing w:line="240" w:lineRule="auto"/>
        <w:rPr>
          <w:rFonts w:ascii="Arial" w:hAnsi="Arial"/>
          <w:sz w:val="24"/>
        </w:rPr>
      </w:pPr>
      <w:r w:rsidRPr="001B168B">
        <w:rPr>
          <w:rFonts w:ascii="Arial" w:hAnsi="Arial" w:cs="Calibri"/>
          <w:sz w:val="24"/>
        </w:rPr>
        <w:t>6</w:t>
      </w:r>
      <w:r w:rsidR="006A46E1" w:rsidRPr="001B168B">
        <w:rPr>
          <w:rFonts w:ascii="Arial" w:hAnsi="Arial" w:cs="Calibri"/>
          <w:sz w:val="24"/>
        </w:rPr>
        <w:t xml:space="preserve">. </w:t>
      </w:r>
      <w:r w:rsidR="006A46E1" w:rsidRPr="001B168B">
        <w:rPr>
          <w:rFonts w:ascii="Arial" w:hAnsi="Arial"/>
          <w:sz w:val="24"/>
        </w:rPr>
        <w:t xml:space="preserve">Государственная услуга предоставляется </w:t>
      </w:r>
      <w:r w:rsidR="006B6E1F" w:rsidRPr="001B168B">
        <w:rPr>
          <w:rFonts w:ascii="Arial" w:hAnsi="Arial"/>
          <w:sz w:val="24"/>
        </w:rPr>
        <w:t xml:space="preserve">департаментом социальной защиты населения, опеки и попечительства </w:t>
      </w:r>
      <w:r w:rsidR="00DC4890" w:rsidRPr="001B168B">
        <w:rPr>
          <w:rFonts w:ascii="Arial" w:hAnsi="Arial"/>
          <w:sz w:val="24"/>
        </w:rPr>
        <w:t xml:space="preserve">Костромской области </w:t>
      </w:r>
      <w:r w:rsidR="006B6E1F" w:rsidRPr="001B168B">
        <w:rPr>
          <w:rFonts w:ascii="Arial" w:hAnsi="Arial"/>
          <w:sz w:val="24"/>
        </w:rPr>
        <w:t xml:space="preserve">через </w:t>
      </w:r>
      <w:r w:rsidR="00816916" w:rsidRPr="001B168B">
        <w:rPr>
          <w:rFonts w:ascii="Arial" w:hAnsi="Arial"/>
          <w:sz w:val="24"/>
          <w:szCs w:val="28"/>
        </w:rPr>
        <w:t>территориальны</w:t>
      </w:r>
      <w:r w:rsidR="006B6E1F" w:rsidRPr="001B168B">
        <w:rPr>
          <w:rFonts w:ascii="Arial" w:hAnsi="Arial"/>
          <w:sz w:val="24"/>
          <w:szCs w:val="28"/>
        </w:rPr>
        <w:t>е</w:t>
      </w:r>
      <w:r w:rsidR="00816916" w:rsidRPr="001B168B">
        <w:rPr>
          <w:rFonts w:ascii="Arial" w:hAnsi="Arial"/>
          <w:sz w:val="24"/>
          <w:szCs w:val="28"/>
        </w:rPr>
        <w:t xml:space="preserve"> орган</w:t>
      </w:r>
      <w:r w:rsidR="006B6E1F" w:rsidRPr="001B168B">
        <w:rPr>
          <w:rFonts w:ascii="Arial" w:hAnsi="Arial"/>
          <w:sz w:val="24"/>
          <w:szCs w:val="28"/>
        </w:rPr>
        <w:t>ы по месту жительства Героя Советского Союза, Героя Российской Федерации и полного кавалера ордена Славы</w:t>
      </w:r>
      <w:r w:rsidR="006A46E1" w:rsidRPr="001B168B">
        <w:rPr>
          <w:rFonts w:ascii="Arial" w:hAnsi="Arial"/>
          <w:sz w:val="24"/>
        </w:rPr>
        <w:t>.</w:t>
      </w:r>
    </w:p>
    <w:p w:rsidR="00A82EB6" w:rsidRPr="001B168B" w:rsidRDefault="0012189A" w:rsidP="00A478C0">
      <w:pPr>
        <w:pStyle w:val="a3"/>
        <w:tabs>
          <w:tab w:val="left" w:pos="1418"/>
        </w:tabs>
        <w:spacing w:line="240" w:lineRule="auto"/>
        <w:rPr>
          <w:rFonts w:ascii="Arial" w:hAnsi="Arial"/>
          <w:sz w:val="24"/>
          <w:szCs w:val="28"/>
        </w:rPr>
      </w:pPr>
      <w:r w:rsidRPr="001B168B">
        <w:rPr>
          <w:rFonts w:ascii="Arial" w:hAnsi="Arial"/>
          <w:sz w:val="24"/>
          <w:szCs w:val="28"/>
        </w:rPr>
        <w:t>7</w:t>
      </w:r>
      <w:r w:rsidR="006A46E1" w:rsidRPr="001B168B">
        <w:rPr>
          <w:rFonts w:ascii="Arial" w:hAnsi="Arial"/>
          <w:sz w:val="24"/>
          <w:szCs w:val="28"/>
        </w:rPr>
        <w:t>.</w:t>
      </w:r>
      <w:r w:rsidR="009B6B8B" w:rsidRPr="001B168B">
        <w:rPr>
          <w:rFonts w:ascii="Arial" w:hAnsi="Arial"/>
          <w:sz w:val="24"/>
          <w:szCs w:val="28"/>
        </w:rPr>
        <w:t xml:space="preserve"> </w:t>
      </w:r>
      <w:r w:rsidR="008A64BC" w:rsidRPr="001B168B">
        <w:rPr>
          <w:rFonts w:ascii="Arial" w:hAnsi="Arial"/>
          <w:sz w:val="24"/>
          <w:szCs w:val="28"/>
        </w:rPr>
        <w:t>Результатом предоставления государственной услуги</w:t>
      </w:r>
      <w:r w:rsidR="00230457" w:rsidRPr="001B168B">
        <w:rPr>
          <w:rFonts w:ascii="Arial" w:hAnsi="Arial"/>
          <w:sz w:val="24"/>
          <w:szCs w:val="28"/>
        </w:rPr>
        <w:t xml:space="preserve"> является </w:t>
      </w:r>
      <w:r w:rsidR="006B6E1F" w:rsidRPr="001B168B">
        <w:rPr>
          <w:rFonts w:ascii="Arial" w:hAnsi="Arial"/>
          <w:sz w:val="24"/>
          <w:szCs w:val="28"/>
        </w:rPr>
        <w:t xml:space="preserve">предоставление выплаты </w:t>
      </w:r>
      <w:r w:rsidR="00F40A02" w:rsidRPr="001B168B">
        <w:rPr>
          <w:rFonts w:ascii="Arial" w:hAnsi="Arial"/>
          <w:sz w:val="24"/>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786207" w:rsidRPr="001B168B">
        <w:rPr>
          <w:rFonts w:ascii="Arial" w:hAnsi="Arial"/>
          <w:sz w:val="24"/>
          <w:szCs w:val="28"/>
        </w:rPr>
        <w:t>.</w:t>
      </w:r>
      <w:r w:rsidR="00F40A02" w:rsidRPr="001B168B">
        <w:rPr>
          <w:rFonts w:ascii="Arial" w:hAnsi="Arial"/>
          <w:sz w:val="24"/>
          <w:szCs w:val="28"/>
        </w:rPr>
        <w:t xml:space="preserve"> </w:t>
      </w:r>
    </w:p>
    <w:p w:rsidR="00786207" w:rsidRPr="001B168B" w:rsidRDefault="00786207" w:rsidP="00A478C0">
      <w:pPr>
        <w:autoSpaceDE w:val="0"/>
        <w:autoSpaceDN w:val="0"/>
        <w:adjustRightInd w:val="0"/>
        <w:rPr>
          <w:szCs w:val="28"/>
        </w:rPr>
      </w:pPr>
      <w:r w:rsidRPr="001B168B">
        <w:rPr>
          <w:szCs w:val="28"/>
        </w:rPr>
        <w:t xml:space="preserve">8. </w:t>
      </w:r>
      <w:proofErr w:type="gramStart"/>
      <w:r w:rsidRPr="001B168B">
        <w:rPr>
          <w:szCs w:val="28"/>
        </w:rPr>
        <w:t>Территориальные органы не вправе требовать от заявителя осуществления действий, в том числе согласований, необходимых для получения государственных и муниципальных услуг и связанных с обращением в иные государственные органы, органы местного самоуправления, организации,</w:t>
      </w:r>
      <w:r w:rsidR="00070E02">
        <w:rPr>
          <w:szCs w:val="28"/>
        </w:rPr>
        <w:t xml:space="preserve"> </w:t>
      </w:r>
      <w:r w:rsidR="00070E02" w:rsidRPr="006827BB">
        <w:rPr>
          <w:szCs w:val="28"/>
        </w:rPr>
        <w:t>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исполнительного органа государственной власти Костромской области</w:t>
      </w:r>
      <w:r w:rsidRPr="001B168B">
        <w:rPr>
          <w:szCs w:val="28"/>
        </w:rPr>
        <w:t>.</w:t>
      </w:r>
      <w:proofErr w:type="gramEnd"/>
    </w:p>
    <w:p w:rsidR="00070E02" w:rsidRPr="00070E02" w:rsidRDefault="00070E02" w:rsidP="00070E02">
      <w:r w:rsidRPr="00070E02">
        <w:rPr>
          <w:szCs w:val="28"/>
        </w:rPr>
        <w:t>(</w:t>
      </w:r>
      <w:proofErr w:type="gramStart"/>
      <w:r>
        <w:rPr>
          <w:szCs w:val="28"/>
        </w:rPr>
        <w:t>п</w:t>
      </w:r>
      <w:proofErr w:type="gramEnd"/>
      <w:r>
        <w:rPr>
          <w:szCs w:val="28"/>
        </w:rPr>
        <w:t xml:space="preserve">. 8 в редакции </w:t>
      </w:r>
      <w:r>
        <w:t xml:space="preserve">приказа департамента социальной защиты населения, опеки и попечительства Костромской области </w:t>
      </w:r>
      <w:hyperlink r:id="rId21"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rsidR="006A6467" w:rsidRPr="001B168B" w:rsidRDefault="00786207" w:rsidP="00A478C0">
      <w:pPr>
        <w:pStyle w:val="a3"/>
        <w:tabs>
          <w:tab w:val="left" w:pos="1418"/>
        </w:tabs>
        <w:spacing w:line="240" w:lineRule="auto"/>
        <w:rPr>
          <w:rFonts w:ascii="Arial" w:hAnsi="Arial"/>
          <w:sz w:val="24"/>
          <w:szCs w:val="28"/>
        </w:rPr>
      </w:pPr>
      <w:r w:rsidRPr="001B168B">
        <w:rPr>
          <w:rFonts w:ascii="Arial" w:hAnsi="Arial"/>
          <w:sz w:val="24"/>
          <w:szCs w:val="28"/>
        </w:rPr>
        <w:t>9</w:t>
      </w:r>
      <w:r w:rsidR="006A46E1" w:rsidRPr="001B168B">
        <w:rPr>
          <w:rFonts w:ascii="Arial" w:hAnsi="Arial"/>
          <w:sz w:val="24"/>
          <w:szCs w:val="28"/>
        </w:rPr>
        <w:t>.</w:t>
      </w:r>
      <w:r w:rsidR="006A6467" w:rsidRPr="001B168B">
        <w:rPr>
          <w:rFonts w:ascii="Arial" w:hAnsi="Arial"/>
          <w:sz w:val="24"/>
          <w:szCs w:val="28"/>
        </w:rPr>
        <w:t xml:space="preserve"> Срок предоставления государственной услуги – </w:t>
      </w:r>
      <w:r w:rsidR="00A91169" w:rsidRPr="001B168B">
        <w:rPr>
          <w:rFonts w:ascii="Arial" w:hAnsi="Arial"/>
          <w:sz w:val="24"/>
          <w:szCs w:val="28"/>
        </w:rPr>
        <w:t>4</w:t>
      </w:r>
      <w:r w:rsidR="006A6467" w:rsidRPr="001B168B">
        <w:rPr>
          <w:rFonts w:ascii="Arial" w:hAnsi="Arial"/>
          <w:sz w:val="24"/>
          <w:szCs w:val="28"/>
        </w:rPr>
        <w:t xml:space="preserve"> рабочих дн</w:t>
      </w:r>
      <w:r w:rsidR="00324AC2" w:rsidRPr="001B168B">
        <w:rPr>
          <w:rFonts w:ascii="Arial" w:hAnsi="Arial"/>
          <w:sz w:val="24"/>
          <w:szCs w:val="28"/>
        </w:rPr>
        <w:t>я</w:t>
      </w:r>
      <w:r w:rsidR="006A6467" w:rsidRPr="001B168B">
        <w:rPr>
          <w:rFonts w:ascii="Arial" w:hAnsi="Arial"/>
          <w:sz w:val="24"/>
          <w:szCs w:val="28"/>
        </w:rPr>
        <w:t xml:space="preserve"> с момента регистрации </w:t>
      </w:r>
      <w:r w:rsidR="00324AC2" w:rsidRPr="001B168B">
        <w:rPr>
          <w:rFonts w:ascii="Arial" w:hAnsi="Arial"/>
          <w:sz w:val="24"/>
          <w:szCs w:val="28"/>
        </w:rPr>
        <w:t>заявления</w:t>
      </w:r>
      <w:r w:rsidR="006A6467" w:rsidRPr="001B168B">
        <w:rPr>
          <w:rFonts w:ascii="Arial" w:hAnsi="Arial"/>
          <w:sz w:val="24"/>
          <w:szCs w:val="28"/>
        </w:rPr>
        <w:t xml:space="preserve"> и комплекта документов, необходимых для предоставления государственной услуги. </w:t>
      </w:r>
    </w:p>
    <w:p w:rsidR="006A6467" w:rsidRPr="001B168B" w:rsidRDefault="00786207" w:rsidP="00A478C0">
      <w:pPr>
        <w:pStyle w:val="ConsPlusNormal"/>
        <w:ind w:firstLine="567"/>
        <w:jc w:val="both"/>
        <w:rPr>
          <w:rFonts w:cs="Times New Roman"/>
          <w:sz w:val="24"/>
          <w:szCs w:val="28"/>
        </w:rPr>
      </w:pPr>
      <w:r w:rsidRPr="001B168B">
        <w:rPr>
          <w:rFonts w:cs="Times New Roman"/>
          <w:sz w:val="24"/>
          <w:szCs w:val="28"/>
        </w:rPr>
        <w:t>10</w:t>
      </w:r>
      <w:r w:rsidR="006A46E1" w:rsidRPr="001B168B">
        <w:rPr>
          <w:rFonts w:cs="Times New Roman"/>
          <w:sz w:val="24"/>
          <w:szCs w:val="28"/>
        </w:rPr>
        <w:t xml:space="preserve">. </w:t>
      </w:r>
      <w:r w:rsidR="006A6467" w:rsidRPr="001B168B">
        <w:rPr>
          <w:rFonts w:cs="Times New Roman"/>
          <w:sz w:val="24"/>
          <w:szCs w:val="28"/>
        </w:rPr>
        <w:t xml:space="preserve">Предоставление государственной услуги осуществляется в соответствии со следующими нормативными правовыми актами: </w:t>
      </w:r>
    </w:p>
    <w:p w:rsidR="006A6467" w:rsidRPr="001B168B" w:rsidRDefault="006A6467" w:rsidP="00A478C0">
      <w:pPr>
        <w:pStyle w:val="ConsPlusNormal"/>
        <w:ind w:firstLine="567"/>
        <w:jc w:val="both"/>
        <w:rPr>
          <w:sz w:val="24"/>
          <w:szCs w:val="28"/>
        </w:rPr>
      </w:pPr>
      <w:r w:rsidRPr="001B168B">
        <w:rPr>
          <w:rFonts w:cs="Times New Roman"/>
          <w:sz w:val="24"/>
          <w:szCs w:val="28"/>
        </w:rPr>
        <w:t xml:space="preserve">1) Закон Российской Федерации </w:t>
      </w:r>
      <w:hyperlink r:id="rId22" w:tgtFrame="Logical" w:history="1">
        <w:r w:rsidRPr="00A478C0">
          <w:rPr>
            <w:rStyle w:val="a8"/>
            <w:rFonts w:cs="Times New Roman"/>
            <w:sz w:val="24"/>
            <w:szCs w:val="28"/>
          </w:rPr>
          <w:t>от 15 января 1993 года № 4301-1</w:t>
        </w:r>
      </w:hyperlink>
      <w:r w:rsidRPr="001B168B">
        <w:rPr>
          <w:sz w:val="24"/>
          <w:szCs w:val="28"/>
        </w:rPr>
        <w:t xml:space="preserve">«О статусе Героев Советского Союза, Героев Российской Федерации и полных кавалеров ордена Славы» " (Ведомости СНД и ВС РФ", 18.02.1993, </w:t>
      </w:r>
      <w:r w:rsidR="001B168B" w:rsidRPr="001B168B">
        <w:rPr>
          <w:sz w:val="24"/>
          <w:szCs w:val="28"/>
        </w:rPr>
        <w:t>№</w:t>
      </w:r>
      <w:r w:rsidRPr="001B168B">
        <w:rPr>
          <w:sz w:val="24"/>
          <w:szCs w:val="28"/>
        </w:rPr>
        <w:t xml:space="preserve"> 7, ст. 248);</w:t>
      </w:r>
    </w:p>
    <w:p w:rsidR="00792FB4" w:rsidRPr="001B168B" w:rsidRDefault="00792FB4" w:rsidP="00A478C0">
      <w:pPr>
        <w:autoSpaceDE w:val="0"/>
        <w:autoSpaceDN w:val="0"/>
        <w:adjustRightInd w:val="0"/>
        <w:rPr>
          <w:szCs w:val="28"/>
        </w:rPr>
      </w:pPr>
      <w:r w:rsidRPr="001B168B">
        <w:rPr>
          <w:szCs w:val="28"/>
        </w:rPr>
        <w:t xml:space="preserve">2) </w:t>
      </w:r>
      <w:r w:rsidR="00070E02">
        <w:rPr>
          <w:szCs w:val="28"/>
        </w:rPr>
        <w:t>Федеральный закон</w:t>
      </w:r>
      <w:r w:rsidRPr="001B168B">
        <w:rPr>
          <w:szCs w:val="28"/>
        </w:rPr>
        <w:t xml:space="preserve"> </w:t>
      </w:r>
      <w:hyperlink r:id="rId23" w:tgtFrame="Logical" w:history="1">
        <w:r w:rsidRPr="00A478C0">
          <w:rPr>
            <w:rStyle w:val="a8"/>
            <w:szCs w:val="28"/>
          </w:rPr>
          <w:t xml:space="preserve">от 27 июля 2010 года </w:t>
        </w:r>
        <w:r w:rsidR="001B168B" w:rsidRPr="00A478C0">
          <w:rPr>
            <w:rStyle w:val="a8"/>
            <w:szCs w:val="28"/>
          </w:rPr>
          <w:t>№</w:t>
        </w:r>
        <w:r w:rsidRPr="00A478C0">
          <w:rPr>
            <w:rStyle w:val="a8"/>
            <w:szCs w:val="28"/>
          </w:rPr>
          <w:t xml:space="preserve"> 210-ФЗ</w:t>
        </w:r>
      </w:hyperlink>
      <w:r w:rsidRPr="001B168B">
        <w:rPr>
          <w:szCs w:val="28"/>
        </w:rPr>
        <w:t xml:space="preserve"> "Об организации предоставления государственных и муниципальных услуг"</w:t>
      </w:r>
      <w:r w:rsidR="006B0516" w:rsidRPr="001B168B">
        <w:rPr>
          <w:szCs w:val="28"/>
        </w:rPr>
        <w:t xml:space="preserve"> («Российская газета» 30.07.2010, №168, ст. 7).</w:t>
      </w:r>
      <w:r w:rsidRPr="001B168B">
        <w:rPr>
          <w:szCs w:val="28"/>
        </w:rPr>
        <w:t xml:space="preserve">  </w:t>
      </w:r>
    </w:p>
    <w:p w:rsidR="00070E02" w:rsidRPr="00070E02" w:rsidRDefault="00070E02" w:rsidP="00070E02">
      <w:r w:rsidRPr="00070E02">
        <w:rPr>
          <w:szCs w:val="28"/>
        </w:rPr>
        <w:t>(</w:t>
      </w:r>
      <w:proofErr w:type="spellStart"/>
      <w:r>
        <w:rPr>
          <w:szCs w:val="28"/>
        </w:rPr>
        <w:t>пп</w:t>
      </w:r>
      <w:proofErr w:type="spellEnd"/>
      <w:r>
        <w:rPr>
          <w:szCs w:val="28"/>
        </w:rPr>
        <w:t xml:space="preserve">. 2 в редакции </w:t>
      </w:r>
      <w:r>
        <w:t xml:space="preserve">приказа департамента социальной защиты населения, опеки и попечительства Костромской области </w:t>
      </w:r>
      <w:hyperlink r:id="rId24"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rsidR="006A6467" w:rsidRPr="001B168B" w:rsidRDefault="00792FB4" w:rsidP="00A478C0">
      <w:pPr>
        <w:pStyle w:val="ConsPlusNormal"/>
        <w:ind w:firstLine="567"/>
        <w:jc w:val="both"/>
        <w:rPr>
          <w:sz w:val="24"/>
          <w:szCs w:val="28"/>
        </w:rPr>
      </w:pPr>
      <w:r w:rsidRPr="001B168B">
        <w:rPr>
          <w:sz w:val="24"/>
          <w:szCs w:val="28"/>
        </w:rPr>
        <w:t>3</w:t>
      </w:r>
      <w:r w:rsidR="006A6467" w:rsidRPr="001B168B">
        <w:rPr>
          <w:sz w:val="24"/>
          <w:szCs w:val="28"/>
        </w:rPr>
        <w:t>) Постановление Верховного Совета Р</w:t>
      </w:r>
      <w:r w:rsidR="00230457" w:rsidRPr="001B168B">
        <w:rPr>
          <w:sz w:val="24"/>
          <w:szCs w:val="28"/>
        </w:rPr>
        <w:t xml:space="preserve">оссийской Федерации </w:t>
      </w:r>
      <w:hyperlink r:id="rId25" w:tgtFrame="Logical" w:history="1">
        <w:r w:rsidR="00230457" w:rsidRPr="00A478C0">
          <w:rPr>
            <w:rStyle w:val="a8"/>
            <w:sz w:val="24"/>
            <w:szCs w:val="28"/>
          </w:rPr>
          <w:t xml:space="preserve">от  </w:t>
        </w:r>
        <w:r w:rsidR="006A6467" w:rsidRPr="00A478C0">
          <w:rPr>
            <w:rStyle w:val="a8"/>
            <w:sz w:val="24"/>
            <w:szCs w:val="28"/>
          </w:rPr>
          <w:t>15 января 1993 года № 4302-1</w:t>
        </w:r>
      </w:hyperlink>
      <w:r w:rsidR="006A6467" w:rsidRPr="001B168B">
        <w:rPr>
          <w:sz w:val="24"/>
          <w:szCs w:val="28"/>
        </w:rPr>
        <w:t xml:space="preserve"> «О порядке введения в действие Закона Российской Федерации «О статусе Героев Советского Союза, Героев Российской Федерации и полных кавалеров ордена Славы» " (Ведомости СНД и ВС РФ", 18.02.1993, </w:t>
      </w:r>
      <w:r w:rsidR="001B168B" w:rsidRPr="001B168B">
        <w:rPr>
          <w:sz w:val="24"/>
          <w:szCs w:val="28"/>
        </w:rPr>
        <w:t>№</w:t>
      </w:r>
      <w:r w:rsidR="006A6467" w:rsidRPr="001B168B">
        <w:rPr>
          <w:sz w:val="24"/>
          <w:szCs w:val="28"/>
        </w:rPr>
        <w:t xml:space="preserve"> 7, ст. 248);</w:t>
      </w:r>
    </w:p>
    <w:p w:rsidR="006A6467" w:rsidRPr="001B168B" w:rsidRDefault="00792FB4" w:rsidP="00A478C0">
      <w:pPr>
        <w:autoSpaceDE w:val="0"/>
        <w:autoSpaceDN w:val="0"/>
        <w:adjustRightInd w:val="0"/>
        <w:rPr>
          <w:szCs w:val="28"/>
        </w:rPr>
      </w:pPr>
      <w:r w:rsidRPr="001B168B">
        <w:rPr>
          <w:szCs w:val="28"/>
        </w:rPr>
        <w:t>4</w:t>
      </w:r>
      <w:r w:rsidR="006A6467" w:rsidRPr="001B168B">
        <w:rPr>
          <w:szCs w:val="28"/>
        </w:rPr>
        <w:t xml:space="preserve">) Постановление Правительства Российской Федерации </w:t>
      </w:r>
      <w:hyperlink r:id="rId26" w:tgtFrame="Logical" w:history="1">
        <w:r w:rsidR="006A6467" w:rsidRPr="00A478C0">
          <w:rPr>
            <w:rStyle w:val="a8"/>
            <w:szCs w:val="28"/>
          </w:rPr>
          <w:t>от 15 июня</w:t>
        </w:r>
        <w:r w:rsidR="00230457" w:rsidRPr="00A478C0">
          <w:rPr>
            <w:rStyle w:val="a8"/>
            <w:szCs w:val="28"/>
          </w:rPr>
          <w:t xml:space="preserve"> </w:t>
        </w:r>
        <w:r w:rsidR="006A6467" w:rsidRPr="00A478C0">
          <w:rPr>
            <w:rStyle w:val="a8"/>
            <w:szCs w:val="28"/>
          </w:rPr>
          <w:t>1993 года № 552</w:t>
        </w:r>
      </w:hyperlink>
      <w:r w:rsidR="006A6467" w:rsidRPr="001B168B">
        <w:rPr>
          <w:szCs w:val="28"/>
        </w:rPr>
        <w:t xml:space="preserve"> «О порядке выплаты Героям Советского Союза, Героям Российской Федерации и полным кавалерам ордена Славы компенсации расходов на автомобильное топливо» ("Собрание актов Президента и Правительства РФ", 21.06.1993, </w:t>
      </w:r>
      <w:r w:rsidR="001B168B" w:rsidRPr="001B168B">
        <w:rPr>
          <w:szCs w:val="28"/>
        </w:rPr>
        <w:t>№</w:t>
      </w:r>
      <w:r w:rsidR="006A6467" w:rsidRPr="001B168B">
        <w:rPr>
          <w:szCs w:val="28"/>
        </w:rPr>
        <w:t xml:space="preserve"> 25, ст. 2366). </w:t>
      </w:r>
    </w:p>
    <w:p w:rsidR="006A6467" w:rsidRPr="001B168B" w:rsidRDefault="00792FB4" w:rsidP="00A478C0">
      <w:pPr>
        <w:rPr>
          <w:szCs w:val="28"/>
        </w:rPr>
      </w:pPr>
      <w:r w:rsidRPr="001B168B">
        <w:rPr>
          <w:szCs w:val="28"/>
        </w:rPr>
        <w:t>5</w:t>
      </w:r>
      <w:r w:rsidR="006A6467" w:rsidRPr="001B168B">
        <w:rPr>
          <w:szCs w:val="28"/>
        </w:rPr>
        <w:t xml:space="preserve">) Постановление губернатора Костромской области </w:t>
      </w:r>
      <w:hyperlink r:id="rId27" w:tgtFrame="Logical" w:history="1">
        <w:r w:rsidR="006A6467" w:rsidRPr="00A478C0">
          <w:rPr>
            <w:rStyle w:val="a8"/>
            <w:szCs w:val="28"/>
          </w:rPr>
          <w:t>от 20 декабря 2007 года № 532</w:t>
        </w:r>
      </w:hyperlink>
      <w:r w:rsidR="006A6467" w:rsidRPr="001B168B">
        <w:rPr>
          <w:szCs w:val="28"/>
        </w:rPr>
        <w:t xml:space="preserve"> «О департаменте социальной защиты населения, опеки и попечительства Костромской области» («СП - нормативные документы», 26.12.2007, № 62 (122)).</w:t>
      </w:r>
    </w:p>
    <w:p w:rsidR="006A6467" w:rsidRPr="001B168B" w:rsidRDefault="00792FB4" w:rsidP="00A478C0">
      <w:pPr>
        <w:tabs>
          <w:tab w:val="left" w:pos="1008"/>
        </w:tabs>
        <w:rPr>
          <w:szCs w:val="28"/>
        </w:rPr>
      </w:pPr>
      <w:r w:rsidRPr="001B168B">
        <w:rPr>
          <w:szCs w:val="28"/>
        </w:rPr>
        <w:t>6</w:t>
      </w:r>
      <w:r w:rsidR="006A6467" w:rsidRPr="001B168B">
        <w:rPr>
          <w:szCs w:val="28"/>
        </w:rPr>
        <w:t xml:space="preserve">) Приказ департамента социальной защиты населения, опеки и попечительства Костромской области </w:t>
      </w:r>
      <w:hyperlink r:id="rId28" w:tgtFrame="Logical" w:history="1">
        <w:r w:rsidR="006A6467" w:rsidRPr="00A478C0">
          <w:rPr>
            <w:rStyle w:val="a8"/>
            <w:szCs w:val="28"/>
          </w:rPr>
          <w:t>от 16 декабря 2009 года № 628</w:t>
        </w:r>
      </w:hyperlink>
      <w:r w:rsidR="006A6467" w:rsidRPr="001B168B">
        <w:rPr>
          <w:szCs w:val="28"/>
        </w:rPr>
        <w:t xml:space="preserve"> «О территориальных органах социальной защиты населения, опеки и попечительства» («СП - нормативные документы», 25.12.2010, № 54).</w:t>
      </w:r>
    </w:p>
    <w:p w:rsidR="00976587" w:rsidRPr="001B168B" w:rsidRDefault="006A46E1" w:rsidP="00A478C0">
      <w:pPr>
        <w:pStyle w:val="a3"/>
        <w:spacing w:line="240" w:lineRule="auto"/>
        <w:rPr>
          <w:rFonts w:ascii="Arial" w:hAnsi="Arial" w:cs="Calibri"/>
          <w:sz w:val="24"/>
        </w:rPr>
      </w:pPr>
      <w:r w:rsidRPr="001B168B">
        <w:rPr>
          <w:rFonts w:ascii="Arial" w:hAnsi="Arial"/>
          <w:sz w:val="24"/>
          <w:szCs w:val="28"/>
        </w:rPr>
        <w:lastRenderedPageBreak/>
        <w:t>1</w:t>
      </w:r>
      <w:r w:rsidR="00786207" w:rsidRPr="001B168B">
        <w:rPr>
          <w:rFonts w:ascii="Arial" w:hAnsi="Arial"/>
          <w:sz w:val="24"/>
          <w:szCs w:val="28"/>
        </w:rPr>
        <w:t>1</w:t>
      </w:r>
      <w:r w:rsidRPr="001B168B">
        <w:rPr>
          <w:rFonts w:ascii="Arial" w:hAnsi="Arial"/>
          <w:sz w:val="24"/>
          <w:szCs w:val="28"/>
        </w:rPr>
        <w:t xml:space="preserve">. </w:t>
      </w:r>
      <w:r w:rsidR="00976587" w:rsidRPr="001B168B">
        <w:rPr>
          <w:rFonts w:ascii="Arial" w:hAnsi="Arial"/>
          <w:sz w:val="24"/>
          <w:szCs w:val="28"/>
        </w:rPr>
        <w:t xml:space="preserve">В </w:t>
      </w:r>
      <w:r w:rsidR="00976587" w:rsidRPr="001B168B">
        <w:rPr>
          <w:rFonts w:ascii="Arial" w:hAnsi="Arial" w:cs="Calibri"/>
          <w:sz w:val="24"/>
        </w:rPr>
        <w:t>Перечень документов, необходимых для предоставления государственной услуги, входят:</w:t>
      </w:r>
    </w:p>
    <w:p w:rsidR="00A82EB6" w:rsidRPr="001B168B" w:rsidRDefault="00A82EB6" w:rsidP="00A478C0">
      <w:pPr>
        <w:pStyle w:val="a3"/>
        <w:spacing w:line="240" w:lineRule="auto"/>
        <w:rPr>
          <w:rFonts w:ascii="Arial" w:hAnsi="Arial" w:cs="Calibri"/>
          <w:sz w:val="24"/>
        </w:rPr>
      </w:pPr>
      <w:r w:rsidRPr="001B168B">
        <w:rPr>
          <w:rFonts w:ascii="Arial" w:hAnsi="Arial"/>
          <w:sz w:val="24"/>
        </w:rPr>
        <w:t>1)</w:t>
      </w:r>
      <w:r w:rsidR="00F334D8" w:rsidRPr="001B168B">
        <w:rPr>
          <w:rFonts w:ascii="Arial" w:hAnsi="Arial"/>
          <w:sz w:val="24"/>
        </w:rPr>
        <w:t xml:space="preserve"> </w:t>
      </w:r>
      <w:r w:rsidR="00976587" w:rsidRPr="001B168B">
        <w:rPr>
          <w:rFonts w:ascii="Arial" w:hAnsi="Arial"/>
          <w:sz w:val="24"/>
        </w:rPr>
        <w:t xml:space="preserve">заявление о </w:t>
      </w:r>
      <w:r w:rsidR="00A91169" w:rsidRPr="001B168B">
        <w:rPr>
          <w:rFonts w:ascii="Arial" w:hAnsi="Arial"/>
          <w:sz w:val="24"/>
        </w:rPr>
        <w:t xml:space="preserve">назначении ежемесячной денежной компенсации расходов на автомобильное топливо </w:t>
      </w:r>
      <w:r w:rsidR="00976587" w:rsidRPr="001B168B">
        <w:rPr>
          <w:rFonts w:ascii="Arial" w:hAnsi="Arial"/>
          <w:sz w:val="24"/>
        </w:rPr>
        <w:t>по форме согласно приложению</w:t>
      </w:r>
      <w:r w:rsidR="00C575B5" w:rsidRPr="001B168B">
        <w:rPr>
          <w:rFonts w:ascii="Arial" w:hAnsi="Arial"/>
          <w:sz w:val="24"/>
        </w:rPr>
        <w:t xml:space="preserve"> </w:t>
      </w:r>
      <w:r w:rsidR="00976587" w:rsidRPr="001B168B">
        <w:rPr>
          <w:rFonts w:ascii="Arial" w:hAnsi="Arial"/>
          <w:sz w:val="24"/>
        </w:rPr>
        <w:t xml:space="preserve">№ </w:t>
      </w:r>
      <w:r w:rsidR="00A91169" w:rsidRPr="001B168B">
        <w:rPr>
          <w:rFonts w:ascii="Arial" w:hAnsi="Arial"/>
          <w:sz w:val="24"/>
        </w:rPr>
        <w:t>2</w:t>
      </w:r>
      <w:r w:rsidR="00F334D8" w:rsidRPr="001B168B">
        <w:rPr>
          <w:rFonts w:ascii="Arial" w:hAnsi="Arial"/>
          <w:sz w:val="24"/>
        </w:rPr>
        <w:t xml:space="preserve"> </w:t>
      </w:r>
      <w:r w:rsidR="00976587" w:rsidRPr="001B168B">
        <w:rPr>
          <w:rFonts w:ascii="Arial" w:hAnsi="Arial"/>
          <w:sz w:val="24"/>
        </w:rPr>
        <w:t>к настоящему административному регламенту</w:t>
      </w:r>
      <w:r w:rsidR="00131D0B" w:rsidRPr="001B168B">
        <w:rPr>
          <w:rFonts w:ascii="Arial" w:hAnsi="Arial" w:cs="Calibri"/>
          <w:sz w:val="24"/>
        </w:rPr>
        <w:t>.</w:t>
      </w:r>
    </w:p>
    <w:p w:rsidR="00A82EB6" w:rsidRPr="001B168B" w:rsidRDefault="00A82EB6" w:rsidP="00A478C0">
      <w:pPr>
        <w:autoSpaceDE w:val="0"/>
        <w:autoSpaceDN w:val="0"/>
        <w:adjustRightInd w:val="0"/>
        <w:rPr>
          <w:szCs w:val="28"/>
        </w:rPr>
      </w:pPr>
      <w:r w:rsidRPr="001B168B">
        <w:rPr>
          <w:szCs w:val="28"/>
        </w:rPr>
        <w:t>2</w:t>
      </w:r>
      <w:r w:rsidR="00816916" w:rsidRPr="001B168B">
        <w:rPr>
          <w:szCs w:val="28"/>
        </w:rPr>
        <w:t xml:space="preserve">) </w:t>
      </w:r>
      <w:r w:rsidR="00F334D8" w:rsidRPr="001B168B">
        <w:rPr>
          <w:szCs w:val="28"/>
        </w:rPr>
        <w:t>документ, удостоверяющи</w:t>
      </w:r>
      <w:r w:rsidR="00580570" w:rsidRPr="001B168B">
        <w:rPr>
          <w:szCs w:val="28"/>
        </w:rPr>
        <w:t>й</w:t>
      </w:r>
      <w:r w:rsidR="00F334D8" w:rsidRPr="001B168B">
        <w:rPr>
          <w:szCs w:val="28"/>
        </w:rPr>
        <w:t xml:space="preserve"> личность гражданина Российской Федерации,</w:t>
      </w:r>
      <w:r w:rsidRPr="001B168B">
        <w:rPr>
          <w:szCs w:val="28"/>
        </w:rPr>
        <w:t xml:space="preserve"> а именно один из следующих:</w:t>
      </w:r>
    </w:p>
    <w:p w:rsidR="00A82EB6" w:rsidRPr="001B168B" w:rsidRDefault="00A82EB6" w:rsidP="00A478C0">
      <w:pPr>
        <w:autoSpaceDE w:val="0"/>
        <w:autoSpaceDN w:val="0"/>
        <w:adjustRightInd w:val="0"/>
        <w:rPr>
          <w:szCs w:val="28"/>
        </w:rPr>
      </w:pPr>
      <w:r w:rsidRPr="001B168B">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A82EB6" w:rsidRPr="001B168B" w:rsidRDefault="00A82EB6" w:rsidP="00A478C0">
      <w:pPr>
        <w:autoSpaceDE w:val="0"/>
        <w:autoSpaceDN w:val="0"/>
        <w:adjustRightInd w:val="0"/>
        <w:rPr>
          <w:szCs w:val="28"/>
        </w:rPr>
      </w:pPr>
      <w:r w:rsidRPr="001B168B">
        <w:rPr>
          <w:szCs w:val="28"/>
        </w:rPr>
        <w:t>временное удостоверение личности гражданина Российской Федерации по форме №</w:t>
      </w:r>
      <w:r w:rsidR="001B168B" w:rsidRPr="001B168B">
        <w:rPr>
          <w:szCs w:val="28"/>
        </w:rPr>
        <w:t xml:space="preserve"> </w:t>
      </w:r>
      <w:r w:rsidRPr="001B168B">
        <w:rPr>
          <w:szCs w:val="28"/>
        </w:rPr>
        <w:t>2</w:t>
      </w:r>
      <w:r w:rsidR="001B168B" w:rsidRPr="001B168B">
        <w:rPr>
          <w:szCs w:val="28"/>
        </w:rPr>
        <w:t xml:space="preserve"> </w:t>
      </w:r>
      <w:proofErr w:type="gramStart"/>
      <w:r w:rsidRPr="001B168B">
        <w:rPr>
          <w:szCs w:val="28"/>
        </w:rPr>
        <w:t>П</w:t>
      </w:r>
      <w:proofErr w:type="gramEnd"/>
      <w:r w:rsidRPr="001B168B">
        <w:rPr>
          <w:szCs w:val="28"/>
        </w:rPr>
        <w:t xml:space="preserve"> (для граждан, утративших паспорт, а также для граждан, в отношении которых до выдачи паспорта проводится дополнительная проверка);</w:t>
      </w:r>
    </w:p>
    <w:p w:rsidR="00A82EB6" w:rsidRPr="001B168B" w:rsidRDefault="00A82EB6" w:rsidP="00A478C0">
      <w:pPr>
        <w:autoSpaceDE w:val="0"/>
        <w:autoSpaceDN w:val="0"/>
        <w:adjustRightInd w:val="0"/>
        <w:rPr>
          <w:szCs w:val="28"/>
        </w:rPr>
      </w:pPr>
      <w:r w:rsidRPr="001B168B">
        <w:rPr>
          <w:szCs w:val="28"/>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F334D8" w:rsidRPr="001B168B" w:rsidRDefault="00324AC2" w:rsidP="00A478C0">
      <w:pPr>
        <w:autoSpaceDE w:val="0"/>
        <w:autoSpaceDN w:val="0"/>
        <w:adjustRightInd w:val="0"/>
        <w:rPr>
          <w:szCs w:val="28"/>
        </w:rPr>
      </w:pPr>
      <w:r w:rsidRPr="001B168B">
        <w:rPr>
          <w:szCs w:val="28"/>
        </w:rPr>
        <w:t>уд</w:t>
      </w:r>
      <w:r w:rsidR="00D914D9">
        <w:rPr>
          <w:szCs w:val="28"/>
        </w:rPr>
        <w:t>остоверение личности моряка</w:t>
      </w:r>
      <w:r w:rsidR="00F334D8" w:rsidRPr="001B168B">
        <w:rPr>
          <w:szCs w:val="28"/>
        </w:rPr>
        <w:t>;</w:t>
      </w:r>
    </w:p>
    <w:p w:rsidR="00D914D9" w:rsidRDefault="00D914D9" w:rsidP="00A478C0">
      <w:pPr>
        <w:autoSpaceDE w:val="0"/>
        <w:autoSpaceDN w:val="0"/>
        <w:adjustRightInd w:val="0"/>
      </w:pPr>
      <w:r>
        <w:rPr>
          <w:szCs w:val="28"/>
        </w:rPr>
        <w:t xml:space="preserve">(абзац 5 в редакции приказа департамента социальной защиты населения, опеки и попечительства Костромской области </w:t>
      </w:r>
      <w:hyperlink r:id="rId29"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F334D8" w:rsidRPr="001B168B" w:rsidRDefault="00A82EB6" w:rsidP="00A478C0">
      <w:pPr>
        <w:autoSpaceDE w:val="0"/>
        <w:autoSpaceDN w:val="0"/>
        <w:adjustRightInd w:val="0"/>
        <w:rPr>
          <w:szCs w:val="28"/>
        </w:rPr>
      </w:pPr>
      <w:r w:rsidRPr="001B168B">
        <w:rPr>
          <w:szCs w:val="28"/>
        </w:rPr>
        <w:t>3</w:t>
      </w:r>
      <w:r w:rsidR="00F334D8" w:rsidRPr="001B168B">
        <w:rPr>
          <w:szCs w:val="28"/>
        </w:rPr>
        <w:t xml:space="preserve">) </w:t>
      </w:r>
      <w:r w:rsidR="00580570" w:rsidRPr="001B168B">
        <w:rPr>
          <w:szCs w:val="28"/>
        </w:rPr>
        <w:t>удостоверение</w:t>
      </w:r>
      <w:r w:rsidR="00F334D8" w:rsidRPr="001B168B">
        <w:rPr>
          <w:szCs w:val="28"/>
        </w:rPr>
        <w:t xml:space="preserve"> Героя Советского Союза, Героя Российской Федерации или полного кавалера ордена Славы.</w:t>
      </w:r>
    </w:p>
    <w:p w:rsidR="00A82EB6" w:rsidRPr="001B168B" w:rsidRDefault="00A82EB6" w:rsidP="00A478C0">
      <w:pPr>
        <w:autoSpaceDE w:val="0"/>
        <w:autoSpaceDN w:val="0"/>
        <w:adjustRightInd w:val="0"/>
        <w:rPr>
          <w:szCs w:val="28"/>
        </w:rPr>
      </w:pPr>
      <w:r w:rsidRPr="001B168B">
        <w:rPr>
          <w:szCs w:val="28"/>
        </w:rPr>
        <w:t>Перечень, указанных в настоящем пункте административного регламента документов является исчерпывающим</w:t>
      </w:r>
      <w:r w:rsidR="0005729C" w:rsidRPr="001B168B">
        <w:rPr>
          <w:szCs w:val="28"/>
        </w:rPr>
        <w:t>.</w:t>
      </w:r>
      <w:r w:rsidRPr="001B168B">
        <w:rPr>
          <w:szCs w:val="28"/>
        </w:rPr>
        <w:t xml:space="preserve"> </w:t>
      </w:r>
      <w:r w:rsidR="0005729C" w:rsidRPr="001B168B">
        <w:rPr>
          <w:szCs w:val="28"/>
        </w:rPr>
        <w:t>В</w:t>
      </w:r>
      <w:r w:rsidRPr="001B168B">
        <w:rPr>
          <w:szCs w:val="28"/>
        </w:rPr>
        <w:t>се документы, необходимые для предоставления государственной услуги предоставляются заявителем лично.</w:t>
      </w:r>
    </w:p>
    <w:p w:rsidR="00786207" w:rsidRPr="001B168B" w:rsidRDefault="00786207" w:rsidP="00A478C0">
      <w:pPr>
        <w:autoSpaceDE w:val="0"/>
        <w:autoSpaceDN w:val="0"/>
        <w:adjustRightInd w:val="0"/>
        <w:rPr>
          <w:szCs w:val="28"/>
        </w:rPr>
      </w:pPr>
      <w:r w:rsidRPr="001B168B">
        <w:rPr>
          <w:szCs w:val="28"/>
        </w:rPr>
        <w:t>12. Территориальные органы, предоставляющие государственные услуги, не вправе требовать от заявителя:</w:t>
      </w:r>
    </w:p>
    <w:p w:rsidR="00786207" w:rsidRPr="001B168B" w:rsidRDefault="00786207" w:rsidP="00A478C0">
      <w:pPr>
        <w:autoSpaceDE w:val="0"/>
        <w:autoSpaceDN w:val="0"/>
        <w:adjustRightInd w:val="0"/>
        <w:rPr>
          <w:szCs w:val="28"/>
        </w:rPr>
      </w:pPr>
      <w:r w:rsidRPr="001B168B">
        <w:rPr>
          <w:szCs w:val="28"/>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государственных и муниципальных услуг;</w:t>
      </w:r>
    </w:p>
    <w:p w:rsidR="00786207" w:rsidRPr="001B168B" w:rsidRDefault="00786207" w:rsidP="00A478C0">
      <w:pPr>
        <w:autoSpaceDE w:val="0"/>
        <w:autoSpaceDN w:val="0"/>
        <w:adjustRightInd w:val="0"/>
        <w:rPr>
          <w:szCs w:val="28"/>
        </w:rPr>
      </w:pPr>
      <w:proofErr w:type="gramStart"/>
      <w:r w:rsidRPr="001B168B">
        <w:rPr>
          <w:szCs w:val="28"/>
        </w:rPr>
        <w:t xml:space="preserve">2) представления документов и информации, в том числе об оплате государственной пошлины, взимаемой за предоставление государственных и муниципальных услуг, которые находятся в распоряжении органов, предоставляющих государственные услуги,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государственных и муниципальных услуг, в соответствии с нормативными правовыми </w:t>
      </w:r>
      <w:hyperlink r:id="rId30" w:history="1">
        <w:r w:rsidRPr="001B168B">
          <w:rPr>
            <w:szCs w:val="28"/>
          </w:rPr>
          <w:t>актами</w:t>
        </w:r>
      </w:hyperlink>
      <w:r w:rsidRPr="001B168B">
        <w:rPr>
          <w:szCs w:val="28"/>
        </w:rPr>
        <w:t xml:space="preserve"> Российской</w:t>
      </w:r>
      <w:proofErr w:type="gramEnd"/>
      <w:r w:rsidRPr="001B168B">
        <w:rPr>
          <w:szCs w:val="28"/>
        </w:rPr>
        <w:t xml:space="preserve"> Федерации, нормативными правовыми актами субъектов Российской Федерации, муниципальными правовыми актами</w:t>
      </w:r>
      <w:r w:rsidR="0005729C" w:rsidRPr="001B168B">
        <w:rPr>
          <w:szCs w:val="28"/>
        </w:rPr>
        <w:t xml:space="preserve">. </w:t>
      </w:r>
      <w:r w:rsidRPr="001B168B">
        <w:rPr>
          <w:szCs w:val="28"/>
        </w:rPr>
        <w:t xml:space="preserve">Заявитель вправе представить указанные документы и информацию в органы, предоставляющие государственные услуги, и </w:t>
      </w:r>
      <w:r w:rsidR="0005729C" w:rsidRPr="001B168B">
        <w:rPr>
          <w:szCs w:val="28"/>
        </w:rPr>
        <w:t>органы, предоставляющие муниципальные услуги, по собственной инициативе.</w:t>
      </w:r>
    </w:p>
    <w:p w:rsidR="00A82EB6" w:rsidRPr="001B168B" w:rsidRDefault="00A82EB6" w:rsidP="00A478C0">
      <w:pPr>
        <w:autoSpaceDE w:val="0"/>
        <w:autoSpaceDN w:val="0"/>
        <w:adjustRightInd w:val="0"/>
        <w:rPr>
          <w:szCs w:val="28"/>
        </w:rPr>
      </w:pPr>
      <w:r w:rsidRPr="001B168B">
        <w:rPr>
          <w:szCs w:val="28"/>
        </w:rPr>
        <w:t>1</w:t>
      </w:r>
      <w:r w:rsidR="0005729C" w:rsidRPr="001B168B">
        <w:rPr>
          <w:szCs w:val="28"/>
        </w:rPr>
        <w:t>3</w:t>
      </w:r>
      <w:r w:rsidRPr="001B168B">
        <w:t xml:space="preserve">. </w:t>
      </w:r>
      <w:r w:rsidRPr="001B168B">
        <w:rPr>
          <w:szCs w:val="28"/>
        </w:rPr>
        <w:t>Основания для отказа в приеме документов нормативными правовыми актами, регулирующими предоставление государственной услуги</w:t>
      </w:r>
      <w:r w:rsidR="00F40A02" w:rsidRPr="001B168B">
        <w:rPr>
          <w:szCs w:val="28"/>
        </w:rPr>
        <w:t xml:space="preserve"> по назначению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не предусмотрены </w:t>
      </w:r>
    </w:p>
    <w:p w:rsidR="00F40A02" w:rsidRPr="001B168B" w:rsidRDefault="005017BC" w:rsidP="00A478C0">
      <w:pPr>
        <w:autoSpaceDE w:val="0"/>
        <w:autoSpaceDN w:val="0"/>
        <w:adjustRightInd w:val="0"/>
        <w:rPr>
          <w:szCs w:val="28"/>
        </w:rPr>
      </w:pPr>
      <w:r w:rsidRPr="001B168B">
        <w:rPr>
          <w:szCs w:val="28"/>
        </w:rPr>
        <w:t>1</w:t>
      </w:r>
      <w:r w:rsidR="0005729C" w:rsidRPr="001B168B">
        <w:rPr>
          <w:szCs w:val="28"/>
        </w:rPr>
        <w:t>4</w:t>
      </w:r>
      <w:r w:rsidRPr="001B168B">
        <w:rPr>
          <w:szCs w:val="28"/>
        </w:rPr>
        <w:t xml:space="preserve">. Основания для отказа в </w:t>
      </w:r>
      <w:r w:rsidR="00F40A02" w:rsidRPr="001B168B">
        <w:rPr>
          <w:szCs w:val="28"/>
        </w:rPr>
        <w:t>назначени</w:t>
      </w:r>
      <w:r w:rsidR="008A783A" w:rsidRPr="001B168B">
        <w:rPr>
          <w:szCs w:val="28"/>
        </w:rPr>
        <w:t>и</w:t>
      </w:r>
      <w:r w:rsidR="00F40A02" w:rsidRPr="001B168B">
        <w:rPr>
          <w:szCs w:val="28"/>
        </w:rPr>
        <w:t xml:space="preserve"> </w:t>
      </w:r>
      <w:r w:rsidR="00324AC2" w:rsidRPr="001B168B">
        <w:rPr>
          <w:szCs w:val="28"/>
        </w:rPr>
        <w:t xml:space="preserve">и выплате </w:t>
      </w:r>
      <w:r w:rsidR="00F40A02" w:rsidRPr="001B168B">
        <w:rPr>
          <w:szCs w:val="28"/>
        </w:rPr>
        <w:t xml:space="preserve">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roofErr w:type="gramStart"/>
      <w:r w:rsidR="008A783A" w:rsidRPr="001B168B">
        <w:rPr>
          <w:szCs w:val="28"/>
        </w:rPr>
        <w:t>нормативными правовыми актами, регулирующими предоставление государственной</w:t>
      </w:r>
      <w:r w:rsidR="00F40A02" w:rsidRPr="001B168B">
        <w:rPr>
          <w:szCs w:val="28"/>
        </w:rPr>
        <w:t xml:space="preserve"> </w:t>
      </w:r>
      <w:r w:rsidR="00324AC2" w:rsidRPr="001B168B">
        <w:rPr>
          <w:szCs w:val="28"/>
        </w:rPr>
        <w:t xml:space="preserve">услуги </w:t>
      </w:r>
      <w:r w:rsidR="00F40A02" w:rsidRPr="001B168B">
        <w:rPr>
          <w:szCs w:val="28"/>
        </w:rPr>
        <w:t>не предусмотрены</w:t>
      </w:r>
      <w:proofErr w:type="gramEnd"/>
      <w:r w:rsidR="00CB3BBC" w:rsidRPr="001B168B">
        <w:rPr>
          <w:szCs w:val="28"/>
        </w:rPr>
        <w:t>.</w:t>
      </w:r>
      <w:r w:rsidR="00F40A02" w:rsidRPr="001B168B">
        <w:rPr>
          <w:szCs w:val="28"/>
        </w:rPr>
        <w:t xml:space="preserve"> </w:t>
      </w:r>
    </w:p>
    <w:p w:rsidR="00573C18" w:rsidRDefault="00573C18" w:rsidP="00A478C0">
      <w:pPr>
        <w:autoSpaceDE w:val="0"/>
        <w:autoSpaceDN w:val="0"/>
        <w:adjustRightInd w:val="0"/>
        <w:rPr>
          <w:szCs w:val="28"/>
        </w:rPr>
      </w:pPr>
      <w:r w:rsidRPr="00D722C5">
        <w:rPr>
          <w:rFonts w:eastAsia="Calibri"/>
          <w:szCs w:val="28"/>
        </w:rPr>
        <w:t>Основания для приостановления предоставления государственной услуги нормативными правовыми актами не предусмотрены.</w:t>
      </w:r>
    </w:p>
    <w:p w:rsidR="00573C18" w:rsidRDefault="00573C18" w:rsidP="00A478C0">
      <w:pPr>
        <w:autoSpaceDE w:val="0"/>
        <w:autoSpaceDN w:val="0"/>
        <w:adjustRightInd w:val="0"/>
      </w:pPr>
      <w:r>
        <w:rPr>
          <w:szCs w:val="28"/>
        </w:rPr>
        <w:lastRenderedPageBreak/>
        <w:t xml:space="preserve">(абзац дополнен приказом департамента социальной защиты населения, опеки и попечительства Костромской области </w:t>
      </w:r>
      <w:hyperlink r:id="rId31"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FE6EC9" w:rsidRPr="001B168B" w:rsidRDefault="00F36F52" w:rsidP="00A478C0">
      <w:pPr>
        <w:autoSpaceDE w:val="0"/>
        <w:autoSpaceDN w:val="0"/>
        <w:adjustRightInd w:val="0"/>
        <w:rPr>
          <w:szCs w:val="28"/>
        </w:rPr>
      </w:pPr>
      <w:r w:rsidRPr="001B168B">
        <w:rPr>
          <w:szCs w:val="28"/>
        </w:rPr>
        <w:t>1</w:t>
      </w:r>
      <w:r w:rsidR="0005729C" w:rsidRPr="001B168B">
        <w:rPr>
          <w:szCs w:val="28"/>
        </w:rPr>
        <w:t>5</w:t>
      </w:r>
      <w:r w:rsidRPr="001B168B">
        <w:rPr>
          <w:szCs w:val="28"/>
        </w:rPr>
        <w:t xml:space="preserve">. </w:t>
      </w:r>
      <w:r w:rsidR="00F756E9" w:rsidRPr="001B168B">
        <w:rPr>
          <w:szCs w:val="28"/>
        </w:rPr>
        <w:t xml:space="preserve">Для </w:t>
      </w:r>
      <w:proofErr w:type="gramStart"/>
      <w:r w:rsidR="00FE6EC9" w:rsidRPr="001B168B">
        <w:rPr>
          <w:szCs w:val="28"/>
        </w:rPr>
        <w:t>получении</w:t>
      </w:r>
      <w:proofErr w:type="gramEnd"/>
      <w:r w:rsidR="00FE6EC9" w:rsidRPr="001B168B">
        <w:rPr>
          <w:szCs w:val="28"/>
        </w:rPr>
        <w:t xml:space="preserve"> государственной услуги заявитель обращается в территориальный орган</w:t>
      </w:r>
      <w:r w:rsidR="00A91169" w:rsidRPr="001B168B">
        <w:rPr>
          <w:szCs w:val="28"/>
        </w:rPr>
        <w:t xml:space="preserve"> в соответствии </w:t>
      </w:r>
      <w:r w:rsidR="00324AC2" w:rsidRPr="001B168B">
        <w:rPr>
          <w:szCs w:val="28"/>
        </w:rPr>
        <w:t>с информацией, представленной в</w:t>
      </w:r>
      <w:r w:rsidR="00A91169" w:rsidRPr="001B168B">
        <w:rPr>
          <w:szCs w:val="28"/>
        </w:rPr>
        <w:t xml:space="preserve"> приложени</w:t>
      </w:r>
      <w:r w:rsidR="00324AC2" w:rsidRPr="001B168B">
        <w:rPr>
          <w:szCs w:val="28"/>
        </w:rPr>
        <w:t>и</w:t>
      </w:r>
      <w:r w:rsidR="00A91169" w:rsidRPr="001B168B">
        <w:rPr>
          <w:szCs w:val="28"/>
        </w:rPr>
        <w:t xml:space="preserve"> №1 к настоящему административному регламенту</w:t>
      </w:r>
      <w:r w:rsidR="00FE6EC9" w:rsidRPr="001B168B">
        <w:rPr>
          <w:szCs w:val="28"/>
        </w:rPr>
        <w:t>.</w:t>
      </w:r>
    </w:p>
    <w:p w:rsidR="006A46E1" w:rsidRPr="001B168B" w:rsidRDefault="006A46E1" w:rsidP="00A478C0">
      <w:pPr>
        <w:autoSpaceDE w:val="0"/>
        <w:autoSpaceDN w:val="0"/>
        <w:adjustRightInd w:val="0"/>
        <w:rPr>
          <w:szCs w:val="28"/>
        </w:rPr>
      </w:pPr>
      <w:r w:rsidRPr="001B168B">
        <w:rPr>
          <w:szCs w:val="28"/>
        </w:rPr>
        <w:t>1</w:t>
      </w:r>
      <w:r w:rsidR="0005729C" w:rsidRPr="001B168B">
        <w:rPr>
          <w:szCs w:val="28"/>
        </w:rPr>
        <w:t>6</w:t>
      </w:r>
      <w:r w:rsidRPr="001B168B">
        <w:rPr>
          <w:szCs w:val="28"/>
        </w:rPr>
        <w:t>. Государственная услуга предоставляется</w:t>
      </w:r>
      <w:r w:rsidR="00D220EA" w:rsidRPr="001B168B">
        <w:rPr>
          <w:szCs w:val="28"/>
        </w:rPr>
        <w:t xml:space="preserve"> </w:t>
      </w:r>
      <w:r w:rsidRPr="001B168B">
        <w:rPr>
          <w:szCs w:val="28"/>
        </w:rPr>
        <w:t>бесплатно.</w:t>
      </w:r>
    </w:p>
    <w:p w:rsidR="006A46E1" w:rsidRPr="001B168B" w:rsidRDefault="00525411" w:rsidP="00A478C0">
      <w:pPr>
        <w:pStyle w:val="a3"/>
        <w:spacing w:line="240" w:lineRule="auto"/>
        <w:rPr>
          <w:rFonts w:ascii="Arial" w:hAnsi="Arial"/>
          <w:sz w:val="24"/>
          <w:szCs w:val="28"/>
        </w:rPr>
      </w:pPr>
      <w:r w:rsidRPr="001B168B">
        <w:rPr>
          <w:rFonts w:ascii="Arial" w:hAnsi="Arial"/>
          <w:sz w:val="24"/>
          <w:szCs w:val="28"/>
        </w:rPr>
        <w:t>1</w:t>
      </w:r>
      <w:r w:rsidR="0005729C" w:rsidRPr="001B168B">
        <w:rPr>
          <w:rFonts w:ascii="Arial" w:hAnsi="Arial"/>
          <w:sz w:val="24"/>
          <w:szCs w:val="28"/>
        </w:rPr>
        <w:t>7</w:t>
      </w:r>
      <w:r w:rsidR="005017BC" w:rsidRPr="001B168B">
        <w:rPr>
          <w:rFonts w:ascii="Arial" w:hAnsi="Arial"/>
          <w:sz w:val="24"/>
          <w:szCs w:val="28"/>
        </w:rPr>
        <w:t xml:space="preserve">. </w:t>
      </w:r>
      <w:r w:rsidR="006A46E1" w:rsidRPr="001B168B">
        <w:rPr>
          <w:rFonts w:ascii="Arial" w:hAnsi="Arial"/>
          <w:sz w:val="24"/>
          <w:szCs w:val="28"/>
        </w:rPr>
        <w:t xml:space="preserve">Максимальный срок ожидания в очереди при подаче заявления </w:t>
      </w:r>
      <w:r w:rsidR="00B879DF" w:rsidRPr="001B168B">
        <w:rPr>
          <w:rFonts w:ascii="Arial" w:hAnsi="Arial"/>
          <w:sz w:val="24"/>
          <w:szCs w:val="28"/>
        </w:rPr>
        <w:t>на</w:t>
      </w:r>
      <w:r w:rsidR="006A46E1" w:rsidRPr="001B168B">
        <w:rPr>
          <w:rFonts w:ascii="Arial" w:hAnsi="Arial"/>
          <w:sz w:val="24"/>
          <w:szCs w:val="28"/>
        </w:rPr>
        <w:t xml:space="preserve"> предоставлени</w:t>
      </w:r>
      <w:r w:rsidR="00B879DF" w:rsidRPr="001B168B">
        <w:rPr>
          <w:rFonts w:ascii="Arial" w:hAnsi="Arial"/>
          <w:sz w:val="24"/>
          <w:szCs w:val="28"/>
        </w:rPr>
        <w:t>е</w:t>
      </w:r>
      <w:r w:rsidR="006A46E1" w:rsidRPr="001B168B">
        <w:rPr>
          <w:rFonts w:ascii="Arial" w:hAnsi="Arial"/>
          <w:sz w:val="24"/>
          <w:szCs w:val="28"/>
        </w:rPr>
        <w:t xml:space="preserve"> государственной услуги составляет</w:t>
      </w:r>
      <w:r w:rsidR="005017BC" w:rsidRPr="001B168B">
        <w:rPr>
          <w:rFonts w:ascii="Arial" w:hAnsi="Arial"/>
          <w:sz w:val="24"/>
          <w:szCs w:val="28"/>
        </w:rPr>
        <w:t xml:space="preserve"> 15 </w:t>
      </w:r>
      <w:r w:rsidR="006A46E1" w:rsidRPr="001B168B">
        <w:rPr>
          <w:rFonts w:ascii="Arial" w:hAnsi="Arial"/>
          <w:sz w:val="24"/>
          <w:szCs w:val="28"/>
        </w:rPr>
        <w:t>минут.</w:t>
      </w:r>
    </w:p>
    <w:p w:rsidR="00573C18" w:rsidRDefault="00573C18" w:rsidP="00A478C0">
      <w:pPr>
        <w:tabs>
          <w:tab w:val="left" w:pos="12"/>
          <w:tab w:val="left" w:pos="1019"/>
        </w:tabs>
        <w:rPr>
          <w:szCs w:val="28"/>
        </w:rPr>
      </w:pPr>
      <w:r w:rsidRPr="00083A3B">
        <w:rPr>
          <w:szCs w:val="28"/>
          <w:highlight w:val="yellow"/>
        </w:rPr>
        <w:t>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телефонам, указанным в приложении № 1 к настоящему административному регламенту, или посредством электронной почты.</w:t>
      </w:r>
      <w:bookmarkStart w:id="0" w:name="_GoBack"/>
      <w:bookmarkEnd w:id="0"/>
    </w:p>
    <w:p w:rsidR="00573C18" w:rsidRDefault="00573C18" w:rsidP="00A478C0">
      <w:pPr>
        <w:tabs>
          <w:tab w:val="left" w:pos="12"/>
          <w:tab w:val="left" w:pos="1019"/>
        </w:tabs>
      </w:pPr>
      <w:r>
        <w:rPr>
          <w:szCs w:val="28"/>
        </w:rPr>
        <w:t>(</w:t>
      </w:r>
      <w:proofErr w:type="gramStart"/>
      <w:r>
        <w:rPr>
          <w:szCs w:val="28"/>
        </w:rPr>
        <w:t>а</w:t>
      </w:r>
      <w:proofErr w:type="gramEnd"/>
      <w:r>
        <w:rPr>
          <w:szCs w:val="28"/>
        </w:rPr>
        <w:t xml:space="preserve">бзац 2 в редакции приказа департамента социальной защиты населения, опеки и попечительства Костромской области </w:t>
      </w:r>
      <w:hyperlink r:id="rId32"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6A46E1" w:rsidRPr="001B168B" w:rsidRDefault="006A46E1" w:rsidP="00A478C0">
      <w:pPr>
        <w:tabs>
          <w:tab w:val="left" w:pos="12"/>
          <w:tab w:val="left" w:pos="1019"/>
        </w:tabs>
        <w:rPr>
          <w:szCs w:val="28"/>
        </w:rPr>
      </w:pPr>
      <w:r w:rsidRPr="001B168B">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кабинета для  приема, в который следует обратиться. При личном обращении гражданину выдается талон-подтверждение предварительной записи. </w:t>
      </w:r>
    </w:p>
    <w:p w:rsidR="006A46E1" w:rsidRPr="001B168B" w:rsidRDefault="006A46E1" w:rsidP="00A478C0">
      <w:pPr>
        <w:rPr>
          <w:szCs w:val="28"/>
        </w:rPr>
      </w:pPr>
      <w:r w:rsidRPr="001B168B">
        <w:rPr>
          <w:szCs w:val="28"/>
        </w:rPr>
        <w:t>1</w:t>
      </w:r>
      <w:r w:rsidR="0005729C" w:rsidRPr="001B168B">
        <w:rPr>
          <w:szCs w:val="28"/>
        </w:rPr>
        <w:t>8</w:t>
      </w:r>
      <w:r w:rsidRPr="001B168B">
        <w:rPr>
          <w:szCs w:val="28"/>
        </w:rPr>
        <w:t>. Срок регистрации заявления заявителя о предоставлении государств</w:t>
      </w:r>
      <w:r w:rsidR="005017BC" w:rsidRPr="001B168B">
        <w:rPr>
          <w:szCs w:val="28"/>
        </w:rPr>
        <w:t>енной услуги составляет 15 минут.</w:t>
      </w:r>
      <w:r w:rsidR="008760E8">
        <w:rPr>
          <w:szCs w:val="28"/>
        </w:rPr>
        <w:t xml:space="preserve"> </w:t>
      </w:r>
      <w:r w:rsidR="008760E8" w:rsidRPr="00CA532D">
        <w:rPr>
          <w:szCs w:val="28"/>
        </w:rPr>
        <w:t>Максимальный срок ожидания в очереди при получении результата предоставлении государственной услуги составляет 15 минут</w:t>
      </w:r>
      <w:r w:rsidR="008760E8">
        <w:rPr>
          <w:szCs w:val="28"/>
        </w:rPr>
        <w:t>.</w:t>
      </w:r>
    </w:p>
    <w:p w:rsidR="008760E8" w:rsidRDefault="008760E8" w:rsidP="00A478C0">
      <w:pPr>
        <w:rPr>
          <w:szCs w:val="28"/>
        </w:rPr>
      </w:pPr>
      <w:r>
        <w:rPr>
          <w:szCs w:val="28"/>
        </w:rPr>
        <w:t>(</w:t>
      </w:r>
      <w:proofErr w:type="gramStart"/>
      <w:r>
        <w:rPr>
          <w:szCs w:val="28"/>
        </w:rPr>
        <w:t>п</w:t>
      </w:r>
      <w:proofErr w:type="gramEnd"/>
      <w:r>
        <w:rPr>
          <w:szCs w:val="28"/>
        </w:rPr>
        <w:t xml:space="preserve">. 18 в редакции приказа департамента социальной защиты населения, опеки и попечительства Костромской области </w:t>
      </w:r>
      <w:hyperlink r:id="rId33" w:tgtFrame="ChangingDocument" w:history="1">
        <w:r w:rsidRPr="00CD60F2">
          <w:rPr>
            <w:rStyle w:val="a8"/>
            <w:szCs w:val="28"/>
          </w:rPr>
          <w:t xml:space="preserve">№ 336 от 01.07.2013 года (НГР </w:t>
        </w:r>
        <w:r w:rsidRPr="00CD60F2">
          <w:rPr>
            <w:rStyle w:val="a8"/>
            <w:szCs w:val="28"/>
            <w:lang w:val="en-US"/>
          </w:rPr>
          <w:t>RU</w:t>
        </w:r>
        <w:r w:rsidRPr="00CD60F2">
          <w:rPr>
            <w:rStyle w:val="a8"/>
            <w:szCs w:val="28"/>
          </w:rPr>
          <w:t>44000201300538)</w:t>
        </w:r>
      </w:hyperlink>
      <w:r>
        <w:rPr>
          <w:szCs w:val="28"/>
        </w:rPr>
        <w:t>)</w:t>
      </w:r>
    </w:p>
    <w:p w:rsidR="00573C18" w:rsidRPr="00D722C5" w:rsidRDefault="00F130FC" w:rsidP="00573C18">
      <w:pPr>
        <w:autoSpaceDE w:val="0"/>
        <w:autoSpaceDN w:val="0"/>
        <w:adjustRightInd w:val="0"/>
        <w:rPr>
          <w:szCs w:val="28"/>
        </w:rPr>
      </w:pPr>
      <w:r w:rsidRPr="001B168B">
        <w:rPr>
          <w:szCs w:val="28"/>
        </w:rPr>
        <w:t>1</w:t>
      </w:r>
      <w:r w:rsidR="0005729C" w:rsidRPr="001B168B">
        <w:rPr>
          <w:szCs w:val="28"/>
        </w:rPr>
        <w:t>9</w:t>
      </w:r>
      <w:r w:rsidR="006A46E1" w:rsidRPr="001B168B">
        <w:rPr>
          <w:szCs w:val="28"/>
        </w:rPr>
        <w:t>.</w:t>
      </w:r>
      <w:r w:rsidR="00573C18">
        <w:rPr>
          <w:szCs w:val="28"/>
        </w:rPr>
        <w:t xml:space="preserve"> </w:t>
      </w:r>
      <w:r w:rsidR="00573C18" w:rsidRPr="00D722C5">
        <w:rPr>
          <w:szCs w:val="28"/>
        </w:rPr>
        <w:t>Помещения, в которых предоставляется государственная услуга, соответствуют следующим требованиям:</w:t>
      </w:r>
    </w:p>
    <w:p w:rsidR="00573C18" w:rsidRPr="00D722C5" w:rsidRDefault="00573C18" w:rsidP="00573C18">
      <w:pPr>
        <w:autoSpaceDE w:val="0"/>
        <w:autoSpaceDN w:val="0"/>
        <w:adjustRightInd w:val="0"/>
        <w:rPr>
          <w:szCs w:val="28"/>
        </w:rPr>
      </w:pPr>
      <w:r w:rsidRPr="00D722C5">
        <w:rPr>
          <w:szCs w:val="28"/>
        </w:rPr>
        <w:t>1) здание, в котором расположены территориальные органы, непосредственно предоставляющие государственную услугу, располагается с учетом транспортной доступности (чтобы время пути для граждан от остановок общественного транспорта составляло не более 15 минут пешим ходом), оборудовано отдельными входами для свободного доступа заявителей в помещение.</w:t>
      </w:r>
    </w:p>
    <w:p w:rsidR="00573C18" w:rsidRPr="00D722C5" w:rsidRDefault="00573C18" w:rsidP="00573C18">
      <w:pPr>
        <w:autoSpaceDE w:val="0"/>
        <w:autoSpaceDN w:val="0"/>
        <w:adjustRightInd w:val="0"/>
        <w:rPr>
          <w:szCs w:val="28"/>
        </w:rPr>
      </w:pPr>
      <w:r w:rsidRPr="00D722C5">
        <w:rPr>
          <w:szCs w:val="28"/>
        </w:rPr>
        <w:t>Прилегающая территория оборудована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rsidR="00573C18" w:rsidRPr="00D722C5" w:rsidRDefault="00573C18" w:rsidP="00573C18">
      <w:pPr>
        <w:autoSpaceDE w:val="0"/>
        <w:autoSpaceDN w:val="0"/>
        <w:adjustRightInd w:val="0"/>
        <w:rPr>
          <w:szCs w:val="28"/>
        </w:rPr>
      </w:pPr>
      <w:r w:rsidRPr="00D722C5">
        <w:rPr>
          <w:szCs w:val="28"/>
        </w:rPr>
        <w:t>2) центральный вход в здание оборудован информационной табличкой (вывеской), содержащей информацию о наименовании и графике работы уполномоченного органа;</w:t>
      </w:r>
    </w:p>
    <w:p w:rsidR="00573C18" w:rsidRPr="00D722C5" w:rsidRDefault="00573C18" w:rsidP="00573C18">
      <w:pPr>
        <w:autoSpaceDE w:val="0"/>
        <w:autoSpaceDN w:val="0"/>
        <w:adjustRightInd w:val="0"/>
        <w:rPr>
          <w:szCs w:val="28"/>
        </w:rPr>
      </w:pPr>
      <w:r w:rsidRPr="00D722C5">
        <w:rPr>
          <w:szCs w:val="28"/>
        </w:rPr>
        <w:t>3)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rsidR="00573C18" w:rsidRPr="00D722C5" w:rsidRDefault="00573C18" w:rsidP="00573C18">
      <w:pPr>
        <w:autoSpaceDE w:val="0"/>
        <w:autoSpaceDN w:val="0"/>
        <w:adjustRightInd w:val="0"/>
        <w:rPr>
          <w:szCs w:val="28"/>
        </w:rPr>
      </w:pPr>
      <w:r w:rsidRPr="00D722C5">
        <w:rPr>
          <w:szCs w:val="28"/>
        </w:rPr>
        <w:t>4) у входа в каждое из помещений размещена табличка с наименованием помещения;</w:t>
      </w:r>
    </w:p>
    <w:p w:rsidR="00573C18" w:rsidRPr="00D722C5" w:rsidRDefault="00573C18" w:rsidP="00573C18">
      <w:pPr>
        <w:autoSpaceDE w:val="0"/>
        <w:autoSpaceDN w:val="0"/>
        <w:adjustRightInd w:val="0"/>
        <w:rPr>
          <w:szCs w:val="28"/>
        </w:rPr>
      </w:pPr>
      <w:r w:rsidRPr="00D722C5">
        <w:rPr>
          <w:szCs w:val="28"/>
        </w:rPr>
        <w:t>5) помещения территориальных органов соответствуют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rsidR="00573C18" w:rsidRPr="00D722C5" w:rsidRDefault="00573C18" w:rsidP="00573C18">
      <w:pPr>
        <w:autoSpaceDE w:val="0"/>
        <w:autoSpaceDN w:val="0"/>
        <w:adjustRightInd w:val="0"/>
        <w:rPr>
          <w:szCs w:val="28"/>
        </w:rPr>
      </w:pPr>
      <w:r w:rsidRPr="00D722C5">
        <w:rPr>
          <w:szCs w:val="28"/>
        </w:rPr>
        <w:t xml:space="preserve">6) места ожидания в очереди на представление или получение документов являются комфортными для граждан, оборудованы стульями, кресельными секциями, </w:t>
      </w:r>
      <w:r w:rsidRPr="00D722C5">
        <w:rPr>
          <w:szCs w:val="28"/>
        </w:rPr>
        <w:lastRenderedPageBreak/>
        <w:t>скамьями (</w:t>
      </w:r>
      <w:proofErr w:type="spellStart"/>
      <w:r w:rsidRPr="00D722C5">
        <w:rPr>
          <w:szCs w:val="28"/>
        </w:rPr>
        <w:t>банкетками</w:t>
      </w:r>
      <w:proofErr w:type="spellEnd"/>
      <w:r w:rsidRPr="00D722C5">
        <w:rPr>
          <w:szCs w:val="28"/>
        </w:rPr>
        <w:t>), местами общественного пользования (туалетами) и хранения верхней одежды граждан;</w:t>
      </w:r>
    </w:p>
    <w:p w:rsidR="00573C18" w:rsidRPr="00D722C5" w:rsidRDefault="00573C18" w:rsidP="00573C18">
      <w:pPr>
        <w:autoSpaceDE w:val="0"/>
        <w:autoSpaceDN w:val="0"/>
        <w:adjustRightInd w:val="0"/>
        <w:rPr>
          <w:szCs w:val="28"/>
        </w:rPr>
      </w:pPr>
      <w:r w:rsidRPr="00D722C5">
        <w:rPr>
          <w:szCs w:val="28"/>
        </w:rPr>
        <w:t>7) кабинеты приема граждан оборудованы информационными табличками (вывесками) с указанием:</w:t>
      </w:r>
    </w:p>
    <w:p w:rsidR="00573C18" w:rsidRPr="00D722C5" w:rsidRDefault="00573C18" w:rsidP="00573C18">
      <w:pPr>
        <w:autoSpaceDE w:val="0"/>
        <w:autoSpaceDN w:val="0"/>
        <w:adjustRightInd w:val="0"/>
        <w:rPr>
          <w:szCs w:val="28"/>
        </w:rPr>
      </w:pPr>
      <w:r w:rsidRPr="00D722C5">
        <w:rPr>
          <w:szCs w:val="28"/>
        </w:rPr>
        <w:t>номера окна (кабинета);</w:t>
      </w:r>
    </w:p>
    <w:p w:rsidR="00573C18" w:rsidRPr="00D722C5" w:rsidRDefault="00573C18" w:rsidP="00573C18">
      <w:pPr>
        <w:autoSpaceDE w:val="0"/>
        <w:autoSpaceDN w:val="0"/>
        <w:adjustRightInd w:val="0"/>
        <w:rPr>
          <w:szCs w:val="28"/>
        </w:rPr>
      </w:pPr>
      <w:r w:rsidRPr="00D722C5">
        <w:rPr>
          <w:szCs w:val="28"/>
        </w:rPr>
        <w:t>фамилии, имени, отчества и должности специалиста;</w:t>
      </w:r>
    </w:p>
    <w:p w:rsidR="00573C18" w:rsidRPr="00D722C5" w:rsidRDefault="00573C18" w:rsidP="00573C18">
      <w:pPr>
        <w:autoSpaceDE w:val="0"/>
        <w:autoSpaceDN w:val="0"/>
        <w:adjustRightInd w:val="0"/>
        <w:rPr>
          <w:szCs w:val="28"/>
        </w:rPr>
      </w:pPr>
      <w:r w:rsidRPr="00D722C5">
        <w:rPr>
          <w:szCs w:val="28"/>
        </w:rPr>
        <w:t>времени перерыва на обед;</w:t>
      </w:r>
    </w:p>
    <w:p w:rsidR="00573C18" w:rsidRPr="00D722C5" w:rsidRDefault="00573C18" w:rsidP="00573C18">
      <w:pPr>
        <w:autoSpaceDE w:val="0"/>
        <w:autoSpaceDN w:val="0"/>
        <w:adjustRightInd w:val="0"/>
        <w:rPr>
          <w:szCs w:val="28"/>
        </w:rPr>
      </w:pPr>
      <w:r w:rsidRPr="00D722C5">
        <w:rPr>
          <w:szCs w:val="28"/>
        </w:rPr>
        <w:t>технического перерыва;</w:t>
      </w:r>
    </w:p>
    <w:p w:rsidR="00573C18" w:rsidRPr="00D722C5" w:rsidRDefault="00573C18" w:rsidP="00573C18">
      <w:pPr>
        <w:autoSpaceDE w:val="0"/>
        <w:autoSpaceDN w:val="0"/>
        <w:adjustRightInd w:val="0"/>
        <w:rPr>
          <w:szCs w:val="28"/>
        </w:rPr>
      </w:pPr>
      <w:r w:rsidRPr="00D722C5">
        <w:rPr>
          <w:szCs w:val="28"/>
        </w:rPr>
        <w:t>8)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573C18" w:rsidRPr="00D722C5" w:rsidRDefault="00573C18" w:rsidP="00573C18">
      <w:pPr>
        <w:autoSpaceDE w:val="0"/>
        <w:autoSpaceDN w:val="0"/>
        <w:adjustRightInd w:val="0"/>
        <w:rPr>
          <w:szCs w:val="28"/>
        </w:rPr>
      </w:pPr>
      <w:r w:rsidRPr="00D722C5">
        <w:rPr>
          <w:szCs w:val="28"/>
        </w:rPr>
        <w:t>9) при организации рабочих мест предусмотрена возможность свободного входа и выхода из помещения;</w:t>
      </w:r>
    </w:p>
    <w:p w:rsidR="00573C18" w:rsidRPr="00D722C5" w:rsidRDefault="00573C18" w:rsidP="00573C18">
      <w:pPr>
        <w:autoSpaceDE w:val="0"/>
        <w:autoSpaceDN w:val="0"/>
        <w:adjustRightInd w:val="0"/>
        <w:rPr>
          <w:szCs w:val="28"/>
        </w:rPr>
      </w:pPr>
      <w:r w:rsidRPr="00D722C5">
        <w:rPr>
          <w:szCs w:val="28"/>
        </w:rPr>
        <w:t>10) на информационных стендах в помещениях территориального  органа, предназначенных для приема документов, размещена следующая информация:</w:t>
      </w:r>
    </w:p>
    <w:p w:rsidR="00573C18" w:rsidRPr="00D722C5" w:rsidRDefault="00573C18" w:rsidP="00573C18">
      <w:pPr>
        <w:autoSpaceDE w:val="0"/>
        <w:autoSpaceDN w:val="0"/>
        <w:adjustRightInd w:val="0"/>
        <w:rPr>
          <w:szCs w:val="28"/>
        </w:rPr>
      </w:pPr>
      <w:r w:rsidRPr="00D722C5">
        <w:rPr>
          <w:szCs w:val="28"/>
        </w:rPr>
        <w:t>извлечения из нормативных правовых актов Российской Федерации, устанавливающих порядок и условия предоставления государственной услуги;</w:t>
      </w:r>
    </w:p>
    <w:p w:rsidR="00573C18" w:rsidRPr="00D722C5" w:rsidRDefault="00E41872" w:rsidP="00573C18">
      <w:pPr>
        <w:autoSpaceDE w:val="0"/>
        <w:autoSpaceDN w:val="0"/>
        <w:adjustRightInd w:val="0"/>
        <w:rPr>
          <w:szCs w:val="28"/>
        </w:rPr>
      </w:pPr>
      <w:hyperlink r:id="rId34" w:history="1">
        <w:r w:rsidR="00573C18" w:rsidRPr="00D722C5">
          <w:rPr>
            <w:szCs w:val="28"/>
          </w:rPr>
          <w:t>блок-схема</w:t>
        </w:r>
      </w:hyperlink>
      <w:r w:rsidR="00573C18" w:rsidRPr="00D722C5">
        <w:rPr>
          <w:szCs w:val="28"/>
        </w:rPr>
        <w:t xml:space="preserve"> порядка предоставления государственной услуги согласно приложению № 2 к настоящему административному регламенту и краткое описание порядка предоставления государственной услуги:</w:t>
      </w:r>
    </w:p>
    <w:p w:rsidR="00573C18" w:rsidRPr="00D722C5" w:rsidRDefault="00573C18" w:rsidP="00573C18">
      <w:pPr>
        <w:autoSpaceDE w:val="0"/>
        <w:autoSpaceDN w:val="0"/>
        <w:adjustRightInd w:val="0"/>
        <w:rPr>
          <w:szCs w:val="28"/>
        </w:rPr>
      </w:pPr>
      <w:r w:rsidRPr="00D722C5">
        <w:rPr>
          <w:szCs w:val="28"/>
        </w:rPr>
        <w:t>график приема граждан специалистами;</w:t>
      </w:r>
    </w:p>
    <w:p w:rsidR="00573C18" w:rsidRPr="00D722C5" w:rsidRDefault="00573C18" w:rsidP="00573C18">
      <w:pPr>
        <w:autoSpaceDE w:val="0"/>
        <w:autoSpaceDN w:val="0"/>
        <w:adjustRightInd w:val="0"/>
        <w:rPr>
          <w:szCs w:val="28"/>
        </w:rPr>
      </w:pPr>
      <w:r w:rsidRPr="00D722C5">
        <w:rPr>
          <w:szCs w:val="28"/>
        </w:rPr>
        <w:t>сроки предоставления государственной услуги;</w:t>
      </w:r>
    </w:p>
    <w:p w:rsidR="00573C18" w:rsidRPr="00D722C5" w:rsidRDefault="00573C18" w:rsidP="00573C18">
      <w:pPr>
        <w:autoSpaceDE w:val="0"/>
        <w:autoSpaceDN w:val="0"/>
        <w:adjustRightInd w:val="0"/>
        <w:rPr>
          <w:szCs w:val="28"/>
        </w:rPr>
      </w:pPr>
      <w:r w:rsidRPr="00D722C5">
        <w:rPr>
          <w:szCs w:val="28"/>
        </w:rPr>
        <w:t>порядок получения консультаций специалистов;</w:t>
      </w:r>
    </w:p>
    <w:p w:rsidR="00573C18" w:rsidRPr="00D722C5" w:rsidRDefault="00573C18" w:rsidP="00573C18">
      <w:pPr>
        <w:autoSpaceDE w:val="0"/>
        <w:autoSpaceDN w:val="0"/>
        <w:adjustRightInd w:val="0"/>
        <w:rPr>
          <w:szCs w:val="28"/>
        </w:rPr>
      </w:pPr>
      <w:r w:rsidRPr="00D722C5">
        <w:rPr>
          <w:szCs w:val="28"/>
        </w:rPr>
        <w:t>порядок обращения за предоставлением государственной услуги;</w:t>
      </w:r>
    </w:p>
    <w:p w:rsidR="00573C18" w:rsidRPr="00D722C5" w:rsidRDefault="00573C18" w:rsidP="00573C18">
      <w:pPr>
        <w:autoSpaceDE w:val="0"/>
        <w:autoSpaceDN w:val="0"/>
        <w:adjustRightInd w:val="0"/>
        <w:rPr>
          <w:szCs w:val="28"/>
        </w:rPr>
      </w:pPr>
      <w:r w:rsidRPr="00D722C5">
        <w:rPr>
          <w:szCs w:val="28"/>
        </w:rPr>
        <w:t>перечень документов, необходимых для получения государственной услуги, с образцами их заполнения;</w:t>
      </w:r>
    </w:p>
    <w:p w:rsidR="00573C18" w:rsidRDefault="00573C18" w:rsidP="00573C18">
      <w:pPr>
        <w:tabs>
          <w:tab w:val="left" w:pos="12"/>
          <w:tab w:val="left" w:pos="1019"/>
        </w:tabs>
        <w:rPr>
          <w:szCs w:val="28"/>
        </w:rPr>
      </w:pPr>
      <w:r w:rsidRPr="00D722C5">
        <w:rPr>
          <w:szCs w:val="28"/>
        </w:rPr>
        <w:t>порядок обжалования действий (бездействия) и решений, осуществляемых и принимаемых территориальным органом в ходе предоставления государственной услуги.</w:t>
      </w:r>
    </w:p>
    <w:p w:rsidR="00573C18" w:rsidRDefault="00573C18" w:rsidP="00573C18">
      <w:pPr>
        <w:tabs>
          <w:tab w:val="left" w:pos="12"/>
          <w:tab w:val="left" w:pos="1019"/>
        </w:tabs>
      </w:pPr>
      <w:r>
        <w:rPr>
          <w:szCs w:val="28"/>
        </w:rPr>
        <w:t xml:space="preserve">(п. 19 в новой редакции приказа департамента социальной защиты населения, опеки и попечительства Костромской области </w:t>
      </w:r>
      <w:hyperlink r:id="rId35"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6A46E1" w:rsidRPr="001B168B" w:rsidRDefault="0005729C" w:rsidP="00573C18">
      <w:pPr>
        <w:rPr>
          <w:szCs w:val="28"/>
        </w:rPr>
      </w:pPr>
      <w:r w:rsidRPr="001B168B">
        <w:rPr>
          <w:szCs w:val="28"/>
        </w:rPr>
        <w:t>20</w:t>
      </w:r>
      <w:r w:rsidR="006A46E1" w:rsidRPr="001B168B">
        <w:rPr>
          <w:szCs w:val="28"/>
        </w:rPr>
        <w:t>. Показател</w:t>
      </w:r>
      <w:r w:rsidR="00895B29" w:rsidRPr="001B168B">
        <w:rPr>
          <w:szCs w:val="28"/>
        </w:rPr>
        <w:t>и</w:t>
      </w:r>
      <w:r w:rsidR="006A46E1" w:rsidRPr="001B168B">
        <w:rPr>
          <w:szCs w:val="28"/>
        </w:rPr>
        <w:t xml:space="preserve"> </w:t>
      </w:r>
      <w:r w:rsidR="00895B29" w:rsidRPr="001B168B">
        <w:rPr>
          <w:szCs w:val="28"/>
        </w:rPr>
        <w:t xml:space="preserve">доступности и </w:t>
      </w:r>
      <w:r w:rsidR="006A46E1" w:rsidRPr="001B168B">
        <w:rPr>
          <w:szCs w:val="28"/>
        </w:rPr>
        <w:t xml:space="preserve">качества предоставления государственной </w:t>
      </w:r>
      <w:r w:rsidR="00895B29" w:rsidRPr="001B168B">
        <w:rPr>
          <w:szCs w:val="28"/>
        </w:rPr>
        <w:t>услуги</w:t>
      </w:r>
      <w:r w:rsidR="006A46E1" w:rsidRPr="001B168B">
        <w:rPr>
          <w:szCs w:val="28"/>
        </w:rPr>
        <w:t>:</w:t>
      </w:r>
    </w:p>
    <w:p w:rsidR="00EB3AB4" w:rsidRPr="001B168B" w:rsidRDefault="00261D50" w:rsidP="00A478C0">
      <w:pPr>
        <w:widowControl w:val="0"/>
        <w:autoSpaceDE w:val="0"/>
        <w:autoSpaceDN w:val="0"/>
        <w:adjustRightInd w:val="0"/>
        <w:rPr>
          <w:szCs w:val="28"/>
        </w:rPr>
      </w:pPr>
      <w:r w:rsidRPr="001B168B">
        <w:rPr>
          <w:szCs w:val="28"/>
        </w:rPr>
        <w:t xml:space="preserve">1) Для получения государственной услуги заявитель обращается в </w:t>
      </w:r>
      <w:r w:rsidR="00FE6EC9" w:rsidRPr="001B168B">
        <w:rPr>
          <w:szCs w:val="28"/>
        </w:rPr>
        <w:t>территориальный</w:t>
      </w:r>
      <w:r w:rsidR="00820B90" w:rsidRPr="001B168B">
        <w:rPr>
          <w:szCs w:val="28"/>
        </w:rPr>
        <w:t xml:space="preserve"> орган</w:t>
      </w:r>
      <w:r w:rsidR="00CB0901" w:rsidRPr="001B168B">
        <w:rPr>
          <w:szCs w:val="28"/>
        </w:rPr>
        <w:t xml:space="preserve"> не более</w:t>
      </w:r>
      <w:r w:rsidR="00820B90" w:rsidRPr="001B168B">
        <w:rPr>
          <w:szCs w:val="28"/>
        </w:rPr>
        <w:t xml:space="preserve"> 1</w:t>
      </w:r>
      <w:r w:rsidR="00CB0901" w:rsidRPr="001B168B">
        <w:rPr>
          <w:szCs w:val="28"/>
        </w:rPr>
        <w:t xml:space="preserve"> раз</w:t>
      </w:r>
      <w:r w:rsidR="00820B90" w:rsidRPr="001B168B">
        <w:rPr>
          <w:szCs w:val="28"/>
        </w:rPr>
        <w:t>а</w:t>
      </w:r>
      <w:r w:rsidR="00CB0901" w:rsidRPr="001B168B">
        <w:rPr>
          <w:szCs w:val="28"/>
        </w:rPr>
        <w:t xml:space="preserve">. </w:t>
      </w:r>
    </w:p>
    <w:p w:rsidR="00261D50" w:rsidRPr="001B168B" w:rsidRDefault="00CB0901" w:rsidP="00A478C0">
      <w:pPr>
        <w:widowControl w:val="0"/>
        <w:autoSpaceDE w:val="0"/>
        <w:autoSpaceDN w:val="0"/>
        <w:adjustRightInd w:val="0"/>
        <w:rPr>
          <w:szCs w:val="28"/>
        </w:rPr>
      </w:pPr>
      <w:r w:rsidRPr="001B168B">
        <w:rPr>
          <w:szCs w:val="28"/>
        </w:rPr>
        <w:t xml:space="preserve">Время общения с </w:t>
      </w:r>
      <w:r w:rsidR="00261D50" w:rsidRPr="001B168B">
        <w:rPr>
          <w:szCs w:val="28"/>
        </w:rPr>
        <w:t xml:space="preserve"> должностными лицами при предоставлении государственной услуги </w:t>
      </w:r>
      <w:r w:rsidRPr="001B168B">
        <w:rPr>
          <w:szCs w:val="28"/>
        </w:rPr>
        <w:t>не должно превышать</w:t>
      </w:r>
      <w:r w:rsidR="00580570" w:rsidRPr="001B168B">
        <w:rPr>
          <w:szCs w:val="28"/>
        </w:rPr>
        <w:t xml:space="preserve"> </w:t>
      </w:r>
      <w:r w:rsidR="001265EE" w:rsidRPr="001B168B">
        <w:rPr>
          <w:szCs w:val="28"/>
        </w:rPr>
        <w:t>30 мин</w:t>
      </w:r>
      <w:r w:rsidR="00EB3AB4" w:rsidRPr="001B168B">
        <w:rPr>
          <w:szCs w:val="28"/>
        </w:rPr>
        <w:t>.</w:t>
      </w:r>
      <w:r w:rsidR="009B7B94" w:rsidRPr="001B168B">
        <w:rPr>
          <w:szCs w:val="28"/>
        </w:rPr>
        <w:t xml:space="preserve"> </w:t>
      </w:r>
    </w:p>
    <w:p w:rsidR="002307DF" w:rsidRPr="001B168B" w:rsidRDefault="008C021E" w:rsidP="00A478C0">
      <w:pPr>
        <w:autoSpaceDE w:val="0"/>
        <w:autoSpaceDN w:val="0"/>
        <w:adjustRightInd w:val="0"/>
        <w:rPr>
          <w:szCs w:val="28"/>
        </w:rPr>
      </w:pPr>
      <w:r w:rsidRPr="001B168B">
        <w:rPr>
          <w:szCs w:val="28"/>
        </w:rPr>
        <w:t>2</w:t>
      </w:r>
      <w:r w:rsidR="00FA03BE" w:rsidRPr="001B168B">
        <w:rPr>
          <w:szCs w:val="28"/>
        </w:rPr>
        <w:t>)</w:t>
      </w:r>
      <w:r w:rsidR="006A46E1" w:rsidRPr="001B168B">
        <w:rPr>
          <w:szCs w:val="28"/>
        </w:rPr>
        <w:t xml:space="preserve"> </w:t>
      </w:r>
      <w:r w:rsidR="002307DF" w:rsidRPr="001B168B">
        <w:rPr>
          <w:szCs w:val="28"/>
        </w:rPr>
        <w:t>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w:t>
      </w:r>
      <w:r w:rsidRPr="001B168B">
        <w:rPr>
          <w:szCs w:val="28"/>
        </w:rPr>
        <w:t>»</w:t>
      </w:r>
      <w:r w:rsidR="002307DF" w:rsidRPr="001B168B">
        <w:rPr>
          <w:szCs w:val="28"/>
        </w:rPr>
        <w:t xml:space="preserve">. </w:t>
      </w:r>
    </w:p>
    <w:p w:rsidR="00FA03BE" w:rsidRPr="001B168B" w:rsidRDefault="008C021E" w:rsidP="00A478C0">
      <w:pPr>
        <w:widowControl w:val="0"/>
        <w:autoSpaceDE w:val="0"/>
        <w:autoSpaceDN w:val="0"/>
        <w:adjustRightInd w:val="0"/>
        <w:rPr>
          <w:szCs w:val="28"/>
        </w:rPr>
      </w:pPr>
      <w:r w:rsidRPr="001B168B">
        <w:rPr>
          <w:szCs w:val="28"/>
        </w:rPr>
        <w:t>3</w:t>
      </w:r>
      <w:r w:rsidR="00FA03BE" w:rsidRPr="001B168B">
        <w:rPr>
          <w:szCs w:val="28"/>
        </w:rPr>
        <w:t xml:space="preserve">) Заявителю предоставляется информация о ходе предоставления государственной услуги. </w:t>
      </w:r>
    </w:p>
    <w:p w:rsidR="00FA03BE" w:rsidRPr="001B168B" w:rsidRDefault="00FA03BE" w:rsidP="00A478C0">
      <w:pPr>
        <w:widowControl w:val="0"/>
        <w:autoSpaceDE w:val="0"/>
        <w:autoSpaceDN w:val="0"/>
        <w:adjustRightInd w:val="0"/>
        <w:rPr>
          <w:szCs w:val="28"/>
        </w:rPr>
      </w:pPr>
      <w:r w:rsidRPr="001B168B">
        <w:rPr>
          <w:szCs w:val="28"/>
        </w:rPr>
        <w:t>Для получения сведений о ходе процедуры предоставления государственной услуги:</w:t>
      </w:r>
    </w:p>
    <w:p w:rsidR="00FA03BE" w:rsidRPr="001B168B" w:rsidRDefault="00FA03BE" w:rsidP="00A478C0">
      <w:pPr>
        <w:widowControl w:val="0"/>
        <w:autoSpaceDE w:val="0"/>
        <w:autoSpaceDN w:val="0"/>
        <w:adjustRightInd w:val="0"/>
        <w:rPr>
          <w:szCs w:val="28"/>
        </w:rPr>
      </w:pPr>
      <w:r w:rsidRPr="001B168B">
        <w:rPr>
          <w:szCs w:val="28"/>
        </w:rPr>
        <w:t xml:space="preserve"> 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w:t>
      </w:r>
      <w:r w:rsidR="009835FB" w:rsidRPr="001B168B">
        <w:rPr>
          <w:szCs w:val="28"/>
        </w:rPr>
        <w:t>территориального</w:t>
      </w:r>
      <w:r w:rsidR="00580570" w:rsidRPr="001B168B">
        <w:rPr>
          <w:szCs w:val="28"/>
        </w:rPr>
        <w:t xml:space="preserve"> органа</w:t>
      </w:r>
      <w:r w:rsidRPr="001B168B">
        <w:rPr>
          <w:szCs w:val="28"/>
        </w:rPr>
        <w:t xml:space="preserve"> при подаче документов);</w:t>
      </w:r>
    </w:p>
    <w:p w:rsidR="00FA03BE" w:rsidRPr="001B168B" w:rsidRDefault="00FA03BE" w:rsidP="00A478C0">
      <w:pPr>
        <w:widowControl w:val="0"/>
        <w:autoSpaceDE w:val="0"/>
        <w:autoSpaceDN w:val="0"/>
        <w:adjustRightInd w:val="0"/>
        <w:rPr>
          <w:szCs w:val="28"/>
        </w:rPr>
      </w:pPr>
      <w:r w:rsidRPr="001B168B">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rsidR="006A46E1" w:rsidRPr="001B168B" w:rsidRDefault="006A46E1" w:rsidP="00A478C0">
      <w:pPr>
        <w:widowControl w:val="0"/>
        <w:autoSpaceDE w:val="0"/>
        <w:autoSpaceDN w:val="0"/>
        <w:adjustRightInd w:val="0"/>
        <w:rPr>
          <w:bCs/>
          <w:szCs w:val="28"/>
        </w:rPr>
      </w:pPr>
    </w:p>
    <w:p w:rsidR="0077269B" w:rsidRPr="00A478C0" w:rsidRDefault="006A46E1" w:rsidP="00A478C0">
      <w:pPr>
        <w:widowControl w:val="0"/>
        <w:autoSpaceDE w:val="0"/>
        <w:autoSpaceDN w:val="0"/>
        <w:adjustRightInd w:val="0"/>
        <w:rPr>
          <w:rFonts w:cs="Arial"/>
          <w:b/>
          <w:bCs/>
          <w:sz w:val="28"/>
          <w:szCs w:val="26"/>
        </w:rPr>
      </w:pPr>
      <w:r w:rsidRPr="00A478C0">
        <w:rPr>
          <w:rFonts w:cs="Arial"/>
          <w:b/>
          <w:bCs/>
          <w:sz w:val="28"/>
          <w:szCs w:val="26"/>
        </w:rPr>
        <w:t>Глава 3. Административные процедуры</w:t>
      </w:r>
      <w:r w:rsidR="001B168B" w:rsidRPr="00A478C0">
        <w:rPr>
          <w:rFonts w:cs="Arial"/>
          <w:b/>
          <w:bCs/>
          <w:sz w:val="28"/>
          <w:szCs w:val="26"/>
        </w:rPr>
        <w:t xml:space="preserve"> </w:t>
      </w:r>
      <w:r w:rsidR="008A695A" w:rsidRPr="00A478C0">
        <w:rPr>
          <w:rFonts w:cs="Arial"/>
          <w:b/>
          <w:bCs/>
          <w:sz w:val="28"/>
          <w:szCs w:val="26"/>
        </w:rPr>
        <w:t>(</w:t>
      </w:r>
      <w:r w:rsidR="0000221A" w:rsidRPr="00A478C0">
        <w:rPr>
          <w:rFonts w:cs="Arial"/>
          <w:b/>
          <w:bCs/>
          <w:sz w:val="28"/>
          <w:szCs w:val="26"/>
        </w:rPr>
        <w:t>с</w:t>
      </w:r>
      <w:r w:rsidR="0077269B" w:rsidRPr="00A478C0">
        <w:rPr>
          <w:rFonts w:cs="Arial"/>
          <w:b/>
          <w:bCs/>
          <w:sz w:val="28"/>
          <w:szCs w:val="26"/>
        </w:rPr>
        <w:t xml:space="preserve">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w:t>
      </w:r>
      <w:r w:rsidR="0077269B" w:rsidRPr="00A478C0">
        <w:rPr>
          <w:rFonts w:cs="Arial"/>
          <w:b/>
          <w:bCs/>
          <w:sz w:val="28"/>
          <w:szCs w:val="26"/>
        </w:rPr>
        <w:lastRenderedPageBreak/>
        <w:t>электронной форме</w:t>
      </w:r>
      <w:r w:rsidR="008A695A" w:rsidRPr="00A478C0">
        <w:rPr>
          <w:rFonts w:cs="Arial"/>
          <w:b/>
          <w:bCs/>
          <w:sz w:val="28"/>
          <w:szCs w:val="26"/>
        </w:rPr>
        <w:t>)</w:t>
      </w:r>
    </w:p>
    <w:p w:rsidR="006A46E1" w:rsidRPr="001B168B" w:rsidRDefault="0005729C" w:rsidP="00A478C0">
      <w:pPr>
        <w:widowControl w:val="0"/>
        <w:autoSpaceDE w:val="0"/>
        <w:autoSpaceDN w:val="0"/>
        <w:adjustRightInd w:val="0"/>
        <w:rPr>
          <w:szCs w:val="28"/>
        </w:rPr>
      </w:pPr>
      <w:r w:rsidRPr="001B168B">
        <w:rPr>
          <w:szCs w:val="28"/>
        </w:rPr>
        <w:t>21</w:t>
      </w:r>
      <w:r w:rsidR="006A46E1" w:rsidRPr="001B168B">
        <w:rPr>
          <w:szCs w:val="28"/>
        </w:rPr>
        <w:t>. Предоставление государственной услуги включает в себя следующие административные процедуры:</w:t>
      </w:r>
    </w:p>
    <w:p w:rsidR="006A46E1" w:rsidRPr="001B168B" w:rsidRDefault="006A46E1" w:rsidP="00A478C0">
      <w:pPr>
        <w:widowControl w:val="0"/>
        <w:autoSpaceDE w:val="0"/>
        <w:autoSpaceDN w:val="0"/>
        <w:adjustRightInd w:val="0"/>
        <w:rPr>
          <w:szCs w:val="28"/>
        </w:rPr>
      </w:pPr>
      <w:r w:rsidRPr="001B168B">
        <w:rPr>
          <w:szCs w:val="28"/>
        </w:rPr>
        <w:t>1) приём и регистрация документов;</w:t>
      </w:r>
    </w:p>
    <w:p w:rsidR="006A46E1" w:rsidRPr="001B168B" w:rsidRDefault="006A46E1" w:rsidP="00A478C0">
      <w:pPr>
        <w:widowControl w:val="0"/>
        <w:autoSpaceDE w:val="0"/>
        <w:autoSpaceDN w:val="0"/>
        <w:adjustRightInd w:val="0"/>
        <w:rPr>
          <w:szCs w:val="28"/>
        </w:rPr>
      </w:pPr>
      <w:r w:rsidRPr="001B168B">
        <w:rPr>
          <w:szCs w:val="28"/>
        </w:rPr>
        <w:t>2) экспертиза документов;</w:t>
      </w:r>
    </w:p>
    <w:p w:rsidR="006A46E1" w:rsidRPr="001B168B" w:rsidRDefault="006A46E1" w:rsidP="00A478C0">
      <w:pPr>
        <w:widowControl w:val="0"/>
        <w:autoSpaceDE w:val="0"/>
        <w:autoSpaceDN w:val="0"/>
        <w:adjustRightInd w:val="0"/>
        <w:rPr>
          <w:szCs w:val="28"/>
        </w:rPr>
      </w:pPr>
      <w:r w:rsidRPr="001B168B">
        <w:rPr>
          <w:szCs w:val="28"/>
        </w:rPr>
        <w:t xml:space="preserve">3) принятие решения о </w:t>
      </w:r>
      <w:r w:rsidR="008C021E" w:rsidRPr="001B168B">
        <w:rPr>
          <w:szCs w:val="28"/>
        </w:rPr>
        <w:t xml:space="preserve">назначении </w:t>
      </w:r>
      <w:r w:rsidR="00F02E4E" w:rsidRPr="001B168B">
        <w:rPr>
          <w:szCs w:val="28"/>
        </w:rPr>
        <w:t>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w:t>
      </w:r>
    </w:p>
    <w:p w:rsidR="006A46E1" w:rsidRPr="001B168B" w:rsidRDefault="006A46E1" w:rsidP="00A478C0">
      <w:pPr>
        <w:widowControl w:val="0"/>
        <w:autoSpaceDE w:val="0"/>
        <w:autoSpaceDN w:val="0"/>
        <w:adjustRightInd w:val="0"/>
        <w:rPr>
          <w:szCs w:val="28"/>
        </w:rPr>
      </w:pPr>
      <w:r w:rsidRPr="001B168B">
        <w:rPr>
          <w:szCs w:val="28"/>
        </w:rPr>
        <w:t>4)</w:t>
      </w:r>
      <w:r w:rsidR="004D1421" w:rsidRPr="001B168B">
        <w:rPr>
          <w:szCs w:val="28"/>
        </w:rPr>
        <w:t xml:space="preserve"> </w:t>
      </w:r>
      <w:r w:rsidR="00F23FC1" w:rsidRPr="001B168B">
        <w:rPr>
          <w:szCs w:val="28"/>
        </w:rPr>
        <w:t>выдача документов по результатам предоставления государственной услуги.</w:t>
      </w:r>
      <w:r w:rsidRPr="001B168B">
        <w:rPr>
          <w:szCs w:val="28"/>
        </w:rPr>
        <w:t xml:space="preserve"> </w:t>
      </w:r>
    </w:p>
    <w:p w:rsidR="006A46E1" w:rsidRPr="001B168B" w:rsidRDefault="008C021E" w:rsidP="00A478C0">
      <w:pPr>
        <w:widowControl w:val="0"/>
        <w:autoSpaceDE w:val="0"/>
        <w:autoSpaceDN w:val="0"/>
        <w:adjustRightInd w:val="0"/>
        <w:rPr>
          <w:szCs w:val="28"/>
        </w:rPr>
      </w:pPr>
      <w:r w:rsidRPr="001B168B">
        <w:rPr>
          <w:szCs w:val="28"/>
        </w:rPr>
        <w:t>2</w:t>
      </w:r>
      <w:r w:rsidR="0005729C" w:rsidRPr="001B168B">
        <w:rPr>
          <w:szCs w:val="28"/>
        </w:rPr>
        <w:t>2</w:t>
      </w:r>
      <w:r w:rsidR="006A46E1" w:rsidRPr="001B168B">
        <w:rPr>
          <w:szCs w:val="28"/>
        </w:rPr>
        <w:t xml:space="preserve">. Основанием для начала административной процедуры приема и регистрации документов является обращение гражданина в </w:t>
      </w:r>
      <w:r w:rsidR="00580570" w:rsidRPr="001B168B">
        <w:rPr>
          <w:iCs/>
          <w:szCs w:val="28"/>
        </w:rPr>
        <w:t>территориальный орган</w:t>
      </w:r>
      <w:r w:rsidR="006A46E1" w:rsidRPr="001B168B">
        <w:t xml:space="preserve"> </w:t>
      </w:r>
      <w:r w:rsidR="006A46E1" w:rsidRPr="001B168B">
        <w:rPr>
          <w:szCs w:val="28"/>
        </w:rPr>
        <w:t xml:space="preserve">посредством: </w:t>
      </w:r>
    </w:p>
    <w:p w:rsidR="006A46E1" w:rsidRPr="001B168B" w:rsidRDefault="006A46E1" w:rsidP="00A478C0">
      <w:pPr>
        <w:widowControl w:val="0"/>
        <w:autoSpaceDE w:val="0"/>
        <w:autoSpaceDN w:val="0"/>
        <w:adjustRightInd w:val="0"/>
        <w:rPr>
          <w:szCs w:val="28"/>
        </w:rPr>
      </w:pPr>
      <w:r w:rsidRPr="001B168B">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6A46E1" w:rsidRPr="001B168B" w:rsidRDefault="006A46E1" w:rsidP="00A478C0">
      <w:pPr>
        <w:widowControl w:val="0"/>
        <w:autoSpaceDE w:val="0"/>
        <w:autoSpaceDN w:val="0"/>
        <w:adjustRightInd w:val="0"/>
        <w:rPr>
          <w:szCs w:val="28"/>
        </w:rPr>
      </w:pPr>
      <w:r w:rsidRPr="001B168B">
        <w:rPr>
          <w:szCs w:val="28"/>
        </w:rPr>
        <w:t xml:space="preserve">2) почтового отправления заявления и документов, необходимых для предоставления государственной услуги; </w:t>
      </w:r>
    </w:p>
    <w:p w:rsidR="006A46E1" w:rsidRPr="001B168B" w:rsidRDefault="006A46E1" w:rsidP="00A478C0">
      <w:pPr>
        <w:autoSpaceDE w:val="0"/>
        <w:autoSpaceDN w:val="0"/>
        <w:adjustRightInd w:val="0"/>
        <w:rPr>
          <w:szCs w:val="28"/>
        </w:rPr>
      </w:pPr>
      <w:r w:rsidRPr="001B168B">
        <w:rPr>
          <w:szCs w:val="28"/>
        </w:rPr>
        <w:t xml:space="preserve">  3) направления заявления и документов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rsidR="00573C18" w:rsidRDefault="001C38B3" w:rsidP="00573C18">
      <w:pPr>
        <w:widowControl w:val="0"/>
        <w:autoSpaceDE w:val="0"/>
        <w:autoSpaceDN w:val="0"/>
        <w:adjustRightInd w:val="0"/>
        <w:rPr>
          <w:szCs w:val="28"/>
        </w:rPr>
      </w:pPr>
      <w:r w:rsidRPr="001B168B">
        <w:rPr>
          <w:szCs w:val="28"/>
        </w:rPr>
        <w:t>2</w:t>
      </w:r>
      <w:r w:rsidR="0005729C" w:rsidRPr="001B168B">
        <w:rPr>
          <w:szCs w:val="28"/>
        </w:rPr>
        <w:t>3</w:t>
      </w:r>
      <w:r w:rsidR="006A46E1" w:rsidRPr="001B168B">
        <w:rPr>
          <w:szCs w:val="28"/>
        </w:rPr>
        <w:t xml:space="preserve">. </w:t>
      </w:r>
      <w:r w:rsidR="00573C18" w:rsidRPr="00D722C5">
        <w:rPr>
          <w:szCs w:val="28"/>
        </w:rPr>
        <w:t>При поступлении заявления и документов от заявителя специалист, ответственный за прием и регистрацию документов устанавливает предмет обращения заявителя.</w:t>
      </w:r>
    </w:p>
    <w:p w:rsidR="00573C18" w:rsidRDefault="00573C18" w:rsidP="00573C18">
      <w:pPr>
        <w:widowControl w:val="0"/>
        <w:autoSpaceDE w:val="0"/>
        <w:autoSpaceDN w:val="0"/>
        <w:adjustRightInd w:val="0"/>
      </w:pPr>
      <w:r>
        <w:rPr>
          <w:szCs w:val="28"/>
        </w:rPr>
        <w:t>(</w:t>
      </w:r>
      <w:proofErr w:type="gramStart"/>
      <w:r>
        <w:rPr>
          <w:szCs w:val="28"/>
        </w:rPr>
        <w:t>п</w:t>
      </w:r>
      <w:proofErr w:type="gramEnd"/>
      <w:r>
        <w:rPr>
          <w:szCs w:val="28"/>
        </w:rPr>
        <w:t xml:space="preserve">. 23 в новой редакции приказа департамента социальной защиты населения, опеки и попечительства Костромской области </w:t>
      </w:r>
      <w:hyperlink r:id="rId36"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6B2576" w:rsidRDefault="001C38B3" w:rsidP="00A478C0">
      <w:pPr>
        <w:widowControl w:val="0"/>
        <w:autoSpaceDE w:val="0"/>
        <w:autoSpaceDN w:val="0"/>
        <w:adjustRightInd w:val="0"/>
        <w:rPr>
          <w:szCs w:val="28"/>
        </w:rPr>
      </w:pPr>
      <w:r w:rsidRPr="001B168B">
        <w:rPr>
          <w:szCs w:val="28"/>
        </w:rPr>
        <w:t>2</w:t>
      </w:r>
      <w:r w:rsidR="0005729C" w:rsidRPr="001B168B">
        <w:rPr>
          <w:szCs w:val="28"/>
        </w:rPr>
        <w:t>4</w:t>
      </w:r>
      <w:r w:rsidR="006A46E1" w:rsidRPr="001B168B">
        <w:rPr>
          <w:szCs w:val="28"/>
        </w:rPr>
        <w:t xml:space="preserve">. </w:t>
      </w:r>
      <w:r w:rsidR="00484DC0" w:rsidRPr="00D722C5">
        <w:rPr>
          <w:szCs w:val="28"/>
        </w:rPr>
        <w:t>Специалист, ответственный за прием и регистрацию документов:</w:t>
      </w:r>
    </w:p>
    <w:p w:rsidR="00484DC0" w:rsidRDefault="00484DC0" w:rsidP="00484DC0">
      <w:pPr>
        <w:widowControl w:val="0"/>
        <w:autoSpaceDE w:val="0"/>
        <w:autoSpaceDN w:val="0"/>
        <w:adjustRightInd w:val="0"/>
      </w:pPr>
      <w:r>
        <w:rPr>
          <w:szCs w:val="28"/>
        </w:rPr>
        <w:t xml:space="preserve">(абзац 1 в новой редакции приказа департамента социальной защиты населения, опеки и попечительства Костромской области </w:t>
      </w:r>
      <w:hyperlink r:id="rId37"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6B2576" w:rsidRPr="001B168B" w:rsidRDefault="00F02E4E" w:rsidP="00A478C0">
      <w:pPr>
        <w:widowControl w:val="0"/>
        <w:autoSpaceDE w:val="0"/>
        <w:autoSpaceDN w:val="0"/>
        <w:adjustRightInd w:val="0"/>
        <w:rPr>
          <w:szCs w:val="28"/>
        </w:rPr>
      </w:pPr>
      <w:r w:rsidRPr="001B168B">
        <w:rPr>
          <w:szCs w:val="28"/>
        </w:rPr>
        <w:t>1</w:t>
      </w:r>
      <w:r w:rsidR="005C7F53" w:rsidRPr="001B168B">
        <w:rPr>
          <w:szCs w:val="28"/>
        </w:rPr>
        <w:t xml:space="preserve">) </w:t>
      </w:r>
      <w:r w:rsidR="006B2576" w:rsidRPr="001B168B">
        <w:rPr>
          <w:szCs w:val="28"/>
        </w:rPr>
        <w:t xml:space="preserve">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w:t>
      </w:r>
      <w:r w:rsidRPr="001B168B">
        <w:rPr>
          <w:szCs w:val="28"/>
        </w:rPr>
        <w:t xml:space="preserve">оттиском </w:t>
      </w:r>
      <w:r w:rsidR="006B2576" w:rsidRPr="001B168B">
        <w:rPr>
          <w:szCs w:val="28"/>
        </w:rPr>
        <w:t>штамп</w:t>
      </w:r>
      <w:r w:rsidRPr="001B168B">
        <w:rPr>
          <w:szCs w:val="28"/>
        </w:rPr>
        <w:t>а и оттиском</w:t>
      </w:r>
      <w:r w:rsidR="006B2576" w:rsidRPr="001B168B">
        <w:rPr>
          <w:szCs w:val="28"/>
        </w:rPr>
        <w:t xml:space="preserve"> печат</w:t>
      </w:r>
      <w:r w:rsidRPr="001B168B">
        <w:rPr>
          <w:szCs w:val="28"/>
        </w:rPr>
        <w:t>и</w:t>
      </w:r>
      <w:r w:rsidR="006B2576" w:rsidRPr="001B168B">
        <w:rPr>
          <w:szCs w:val="28"/>
        </w:rPr>
        <w:t xml:space="preserve"> организации),</w:t>
      </w:r>
    </w:p>
    <w:p w:rsidR="006B2576" w:rsidRPr="001B168B" w:rsidRDefault="006B2576" w:rsidP="00A478C0">
      <w:pPr>
        <w:widowControl w:val="0"/>
        <w:autoSpaceDE w:val="0"/>
        <w:autoSpaceDN w:val="0"/>
        <w:adjustRightInd w:val="0"/>
        <w:rPr>
          <w:szCs w:val="28"/>
        </w:rPr>
      </w:pPr>
      <w:r w:rsidRPr="001B168B">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r w:rsidR="005C7F53" w:rsidRPr="001B168B">
        <w:rPr>
          <w:szCs w:val="28"/>
        </w:rPr>
        <w:t xml:space="preserve">, оформляет расписку-уведомление о приеме (регистрации) заявления и документов и вручает ее заявителю (приложение № </w:t>
      </w:r>
      <w:r w:rsidR="007732F8" w:rsidRPr="001B168B">
        <w:rPr>
          <w:szCs w:val="28"/>
        </w:rPr>
        <w:t>5</w:t>
      </w:r>
      <w:r w:rsidR="005C7F53" w:rsidRPr="001B168B">
        <w:rPr>
          <w:szCs w:val="28"/>
        </w:rPr>
        <w:t xml:space="preserve"> к настоящему административному регламенту)</w:t>
      </w:r>
      <w:r w:rsidRPr="001B168B">
        <w:rPr>
          <w:szCs w:val="28"/>
        </w:rPr>
        <w:t>;</w:t>
      </w:r>
    </w:p>
    <w:p w:rsidR="005D6A85" w:rsidRPr="001B168B" w:rsidRDefault="005D6A85" w:rsidP="00A478C0">
      <w:pPr>
        <w:widowControl w:val="0"/>
        <w:autoSpaceDE w:val="0"/>
        <w:autoSpaceDN w:val="0"/>
        <w:adjustRightInd w:val="0"/>
        <w:rPr>
          <w:szCs w:val="28"/>
        </w:rPr>
      </w:pPr>
      <w:r w:rsidRPr="001B168B">
        <w:rPr>
          <w:szCs w:val="28"/>
        </w:rPr>
        <w:t>3) оформляет заявителю копию заявления с указанием даты приема и регистрационного номера, а в случае  поступления  документов  по  почте/электронной почте, направляет  её заявителю (представителю заявителя);</w:t>
      </w:r>
    </w:p>
    <w:p w:rsidR="006B2576" w:rsidRPr="001B168B" w:rsidRDefault="005D6A85" w:rsidP="00A478C0">
      <w:pPr>
        <w:widowControl w:val="0"/>
        <w:autoSpaceDE w:val="0"/>
        <w:autoSpaceDN w:val="0"/>
        <w:adjustRightInd w:val="0"/>
        <w:rPr>
          <w:szCs w:val="28"/>
        </w:rPr>
      </w:pPr>
      <w:r w:rsidRPr="001B168B">
        <w:rPr>
          <w:szCs w:val="28"/>
        </w:rPr>
        <w:t>4</w:t>
      </w:r>
      <w:r w:rsidR="006B2576" w:rsidRPr="001B168B">
        <w:rPr>
          <w:szCs w:val="28"/>
        </w:rPr>
        <w:t>) регистрирует поступление заявления в Журнале регистрации заявлений</w:t>
      </w:r>
      <w:r w:rsidR="007732F8" w:rsidRPr="001B168B">
        <w:rPr>
          <w:szCs w:val="28"/>
        </w:rPr>
        <w:t xml:space="preserve"> и решений</w:t>
      </w:r>
      <w:r w:rsidR="006B2576" w:rsidRPr="001B168B">
        <w:rPr>
          <w:szCs w:val="28"/>
        </w:rPr>
        <w:t xml:space="preserve"> (приложение № </w:t>
      </w:r>
      <w:r w:rsidR="00F02E4E" w:rsidRPr="001B168B">
        <w:rPr>
          <w:szCs w:val="28"/>
        </w:rPr>
        <w:t>4</w:t>
      </w:r>
      <w:r w:rsidR="004D1421" w:rsidRPr="001B168B">
        <w:rPr>
          <w:szCs w:val="28"/>
        </w:rPr>
        <w:t xml:space="preserve"> к настоящему административному регламенту</w:t>
      </w:r>
      <w:r w:rsidR="006B2576" w:rsidRPr="001B168B">
        <w:rPr>
          <w:szCs w:val="28"/>
        </w:rPr>
        <w:t>);</w:t>
      </w:r>
    </w:p>
    <w:p w:rsidR="006B2576" w:rsidRPr="001B168B" w:rsidRDefault="006B2576" w:rsidP="00A478C0">
      <w:pPr>
        <w:autoSpaceDE w:val="0"/>
        <w:autoSpaceDN w:val="0"/>
        <w:adjustRightInd w:val="0"/>
        <w:rPr>
          <w:szCs w:val="28"/>
        </w:rPr>
      </w:pPr>
      <w:r w:rsidRPr="001B168B">
        <w:rPr>
          <w:iCs/>
          <w:szCs w:val="28"/>
        </w:rPr>
        <w:t>5) передает комплект документов заявителя специалисту, ответственному за экспертизу документов.</w:t>
      </w:r>
    </w:p>
    <w:p w:rsidR="006A46E1" w:rsidRPr="001B168B" w:rsidRDefault="001C38B3" w:rsidP="00A478C0">
      <w:pPr>
        <w:widowControl w:val="0"/>
        <w:autoSpaceDE w:val="0"/>
        <w:autoSpaceDN w:val="0"/>
        <w:adjustRightInd w:val="0"/>
        <w:rPr>
          <w:szCs w:val="28"/>
        </w:rPr>
      </w:pPr>
      <w:r w:rsidRPr="001B168B">
        <w:rPr>
          <w:szCs w:val="28"/>
        </w:rPr>
        <w:t>2</w:t>
      </w:r>
      <w:r w:rsidR="0005729C" w:rsidRPr="001B168B">
        <w:rPr>
          <w:szCs w:val="28"/>
        </w:rPr>
        <w:t>5</w:t>
      </w:r>
      <w:r w:rsidR="006A46E1" w:rsidRPr="001B168B">
        <w:rPr>
          <w:szCs w:val="28"/>
        </w:rPr>
        <w:t xml:space="preserve">. Максимальный срок выполнения административных действий составляет </w:t>
      </w:r>
      <w:r w:rsidR="00595446" w:rsidRPr="001B168B">
        <w:rPr>
          <w:szCs w:val="28"/>
        </w:rPr>
        <w:t>30</w:t>
      </w:r>
      <w:r w:rsidR="006B2576" w:rsidRPr="001B168B">
        <w:rPr>
          <w:szCs w:val="28"/>
        </w:rPr>
        <w:t xml:space="preserve"> мин</w:t>
      </w:r>
      <w:r w:rsidR="006A46E1" w:rsidRPr="001B168B">
        <w:rPr>
          <w:szCs w:val="28"/>
        </w:rPr>
        <w:t>.</w:t>
      </w:r>
    </w:p>
    <w:p w:rsidR="00F774B0" w:rsidRPr="001B168B" w:rsidRDefault="006A46E1" w:rsidP="00A478C0">
      <w:pPr>
        <w:widowControl w:val="0"/>
        <w:autoSpaceDE w:val="0"/>
        <w:autoSpaceDN w:val="0"/>
        <w:adjustRightInd w:val="0"/>
        <w:rPr>
          <w:szCs w:val="28"/>
        </w:rPr>
      </w:pPr>
      <w:r w:rsidRPr="001B168B">
        <w:rPr>
          <w:szCs w:val="28"/>
        </w:rPr>
        <w:t xml:space="preserve">Максимальный срок выполнения административной процедуры </w:t>
      </w:r>
      <w:r w:rsidR="005D6A85" w:rsidRPr="001B168B">
        <w:rPr>
          <w:szCs w:val="28"/>
        </w:rPr>
        <w:t xml:space="preserve">приема и регистрации документов </w:t>
      </w:r>
      <w:r w:rsidRPr="001B168B">
        <w:rPr>
          <w:szCs w:val="28"/>
        </w:rPr>
        <w:t>составляет</w:t>
      </w:r>
      <w:r w:rsidR="006B2576" w:rsidRPr="001B168B">
        <w:rPr>
          <w:szCs w:val="28"/>
        </w:rPr>
        <w:t xml:space="preserve"> </w:t>
      </w:r>
      <w:r w:rsidR="000366DD" w:rsidRPr="001B168B">
        <w:rPr>
          <w:szCs w:val="28"/>
        </w:rPr>
        <w:t>1</w:t>
      </w:r>
      <w:r w:rsidR="006B2576" w:rsidRPr="001B168B">
        <w:rPr>
          <w:szCs w:val="28"/>
        </w:rPr>
        <w:t xml:space="preserve"> рабочи</w:t>
      </w:r>
      <w:r w:rsidR="000366DD" w:rsidRPr="001B168B">
        <w:rPr>
          <w:szCs w:val="28"/>
        </w:rPr>
        <w:t>й</w:t>
      </w:r>
      <w:r w:rsidR="006B2576" w:rsidRPr="001B168B">
        <w:rPr>
          <w:szCs w:val="28"/>
        </w:rPr>
        <w:t xml:space="preserve"> </w:t>
      </w:r>
      <w:r w:rsidR="00F774B0" w:rsidRPr="001B168B">
        <w:rPr>
          <w:szCs w:val="28"/>
        </w:rPr>
        <w:t>день</w:t>
      </w:r>
      <w:r w:rsidR="00595446" w:rsidRPr="001B168B">
        <w:rPr>
          <w:szCs w:val="28"/>
        </w:rPr>
        <w:t>.</w:t>
      </w:r>
    </w:p>
    <w:p w:rsidR="006B2576" w:rsidRPr="001B168B" w:rsidRDefault="001C38B3" w:rsidP="00A478C0">
      <w:pPr>
        <w:widowControl w:val="0"/>
        <w:autoSpaceDE w:val="0"/>
        <w:autoSpaceDN w:val="0"/>
        <w:adjustRightInd w:val="0"/>
        <w:rPr>
          <w:szCs w:val="28"/>
        </w:rPr>
      </w:pPr>
      <w:r w:rsidRPr="001B168B">
        <w:rPr>
          <w:szCs w:val="28"/>
        </w:rPr>
        <w:t>2</w:t>
      </w:r>
      <w:r w:rsidR="0005729C" w:rsidRPr="001B168B">
        <w:rPr>
          <w:szCs w:val="28"/>
        </w:rPr>
        <w:t>6</w:t>
      </w:r>
      <w:r w:rsidR="006A46E1" w:rsidRPr="001B168B">
        <w:rPr>
          <w:szCs w:val="28"/>
        </w:rPr>
        <w:t>.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r w:rsidR="00A8430C" w:rsidRPr="001B168B">
        <w:rPr>
          <w:szCs w:val="28"/>
        </w:rPr>
        <w:t xml:space="preserve"> </w:t>
      </w:r>
    </w:p>
    <w:p w:rsidR="006A46E1" w:rsidRPr="001B168B" w:rsidRDefault="005D6A85" w:rsidP="00A478C0">
      <w:pPr>
        <w:widowControl w:val="0"/>
        <w:autoSpaceDE w:val="0"/>
        <w:autoSpaceDN w:val="0"/>
        <w:adjustRightInd w:val="0"/>
        <w:rPr>
          <w:szCs w:val="28"/>
        </w:rPr>
      </w:pPr>
      <w:r w:rsidRPr="001B168B">
        <w:rPr>
          <w:szCs w:val="28"/>
        </w:rPr>
        <w:t>2</w:t>
      </w:r>
      <w:r w:rsidR="0005729C" w:rsidRPr="001B168B">
        <w:rPr>
          <w:szCs w:val="28"/>
        </w:rPr>
        <w:t>7</w:t>
      </w:r>
      <w:r w:rsidR="006A46E1" w:rsidRPr="001B168B">
        <w:rPr>
          <w:szCs w:val="28"/>
        </w:rPr>
        <w:t>. Специалист, ответственный за экспертизу документов:</w:t>
      </w:r>
    </w:p>
    <w:p w:rsidR="006A46E1" w:rsidRPr="001B168B" w:rsidRDefault="006A46E1" w:rsidP="00A478C0">
      <w:pPr>
        <w:widowControl w:val="0"/>
        <w:autoSpaceDE w:val="0"/>
        <w:autoSpaceDN w:val="0"/>
        <w:adjustRightInd w:val="0"/>
        <w:rPr>
          <w:szCs w:val="28"/>
        </w:rPr>
      </w:pPr>
      <w:r w:rsidRPr="001B168B">
        <w:rPr>
          <w:szCs w:val="28"/>
        </w:rPr>
        <w:t xml:space="preserve">1) формирует личное дело заявителя, </w:t>
      </w:r>
    </w:p>
    <w:p w:rsidR="006A46E1" w:rsidRPr="001B168B" w:rsidRDefault="006A46E1" w:rsidP="00A478C0">
      <w:pPr>
        <w:widowControl w:val="0"/>
        <w:autoSpaceDE w:val="0"/>
        <w:autoSpaceDN w:val="0"/>
        <w:adjustRightInd w:val="0"/>
        <w:rPr>
          <w:szCs w:val="28"/>
        </w:rPr>
      </w:pPr>
      <w:r w:rsidRPr="001B168B">
        <w:rPr>
          <w:szCs w:val="28"/>
        </w:rPr>
        <w:t>2)</w:t>
      </w:r>
      <w:r w:rsidR="006B2576" w:rsidRPr="001B168B">
        <w:rPr>
          <w:szCs w:val="28"/>
        </w:rPr>
        <w:t xml:space="preserve"> </w:t>
      </w:r>
      <w:r w:rsidRPr="001B168B">
        <w:rPr>
          <w:iCs/>
          <w:szCs w:val="28"/>
        </w:rPr>
        <w:t xml:space="preserve">вводит в электронную базу данных информацию, содержащуюся в </w:t>
      </w:r>
      <w:r w:rsidRPr="001B168B">
        <w:rPr>
          <w:iCs/>
          <w:szCs w:val="28"/>
        </w:rPr>
        <w:lastRenderedPageBreak/>
        <w:t>документах, представленных заявителем,</w:t>
      </w:r>
      <w:r w:rsidRPr="001B168B">
        <w:rPr>
          <w:szCs w:val="28"/>
        </w:rPr>
        <w:t xml:space="preserve"> </w:t>
      </w:r>
    </w:p>
    <w:p w:rsidR="00AF4FCE" w:rsidRPr="001B168B" w:rsidRDefault="000366DD" w:rsidP="00A478C0">
      <w:pPr>
        <w:widowControl w:val="0"/>
        <w:autoSpaceDE w:val="0"/>
        <w:autoSpaceDN w:val="0"/>
        <w:adjustRightInd w:val="0"/>
        <w:rPr>
          <w:szCs w:val="28"/>
        </w:rPr>
      </w:pPr>
      <w:r w:rsidRPr="001B168B">
        <w:rPr>
          <w:szCs w:val="28"/>
        </w:rPr>
        <w:t>3</w:t>
      </w:r>
      <w:r w:rsidR="00AF4FCE" w:rsidRPr="001B168B">
        <w:rPr>
          <w:szCs w:val="28"/>
        </w:rPr>
        <w:t xml:space="preserve">) </w:t>
      </w:r>
      <w:r w:rsidR="006A46E1" w:rsidRPr="001B168B">
        <w:rPr>
          <w:szCs w:val="28"/>
        </w:rPr>
        <w:t xml:space="preserve">устанавливает принадлежность заявителя к категории граждан, имеющих право на получение государственной услуги </w:t>
      </w:r>
    </w:p>
    <w:p w:rsidR="006A46E1" w:rsidRPr="001B168B" w:rsidRDefault="000366DD" w:rsidP="00A478C0">
      <w:pPr>
        <w:widowControl w:val="0"/>
        <w:autoSpaceDE w:val="0"/>
        <w:autoSpaceDN w:val="0"/>
        <w:adjustRightInd w:val="0"/>
        <w:rPr>
          <w:szCs w:val="28"/>
        </w:rPr>
      </w:pPr>
      <w:r w:rsidRPr="001B168B">
        <w:rPr>
          <w:szCs w:val="28"/>
        </w:rPr>
        <w:t>4</w:t>
      </w:r>
      <w:r w:rsidR="00AF4FCE" w:rsidRPr="001B168B">
        <w:rPr>
          <w:szCs w:val="28"/>
        </w:rPr>
        <w:t xml:space="preserve">) </w:t>
      </w:r>
      <w:r w:rsidR="006A46E1" w:rsidRPr="001B168B">
        <w:rPr>
          <w:szCs w:val="28"/>
        </w:rPr>
        <w:t xml:space="preserve">проверяет наличие полномочий на право обращения с заявлением о предоставлении государственной услуги </w:t>
      </w:r>
      <w:r w:rsidR="004D0647" w:rsidRPr="001B168B">
        <w:rPr>
          <w:szCs w:val="28"/>
        </w:rPr>
        <w:t xml:space="preserve">(в случае, </w:t>
      </w:r>
      <w:r w:rsidR="006A46E1" w:rsidRPr="001B168B">
        <w:rPr>
          <w:szCs w:val="28"/>
        </w:rPr>
        <w:t>когда с заявлением обращается представитель заявителя)</w:t>
      </w:r>
      <w:r w:rsidR="00F774B0" w:rsidRPr="001B168B">
        <w:rPr>
          <w:szCs w:val="28"/>
        </w:rPr>
        <w:t xml:space="preserve"> и их оформление;</w:t>
      </w:r>
      <w:r w:rsidR="006A46E1" w:rsidRPr="001B168B">
        <w:rPr>
          <w:szCs w:val="28"/>
        </w:rPr>
        <w:t xml:space="preserve"> </w:t>
      </w:r>
    </w:p>
    <w:p w:rsidR="00AF4FCE" w:rsidRPr="001B168B" w:rsidRDefault="00F774B0" w:rsidP="00A478C0">
      <w:pPr>
        <w:widowControl w:val="0"/>
        <w:autoSpaceDE w:val="0"/>
        <w:autoSpaceDN w:val="0"/>
        <w:adjustRightInd w:val="0"/>
        <w:rPr>
          <w:szCs w:val="28"/>
        </w:rPr>
      </w:pPr>
      <w:r w:rsidRPr="001B168B">
        <w:rPr>
          <w:szCs w:val="28"/>
        </w:rPr>
        <w:t>5) осуществляет подготовку</w:t>
      </w:r>
      <w:r w:rsidR="00AF4FCE" w:rsidRPr="001B168B">
        <w:rPr>
          <w:szCs w:val="28"/>
        </w:rPr>
        <w:t xml:space="preserve"> проекта решения территориального органа о </w:t>
      </w:r>
      <w:r w:rsidRPr="001B168B">
        <w:rPr>
          <w:szCs w:val="28"/>
        </w:rPr>
        <w:t xml:space="preserve">назначении </w:t>
      </w:r>
      <w:r w:rsidR="00F02E4E" w:rsidRPr="001B168B">
        <w:rPr>
          <w:szCs w:val="28"/>
        </w:rPr>
        <w:t xml:space="preserve">и выплате </w:t>
      </w:r>
      <w:r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AF4FCE" w:rsidRPr="001B168B">
        <w:rPr>
          <w:szCs w:val="28"/>
        </w:rPr>
        <w:t>;</w:t>
      </w:r>
    </w:p>
    <w:p w:rsidR="00AF4FCE" w:rsidRPr="001B168B" w:rsidRDefault="004D0647" w:rsidP="00A478C0">
      <w:pPr>
        <w:widowControl w:val="0"/>
        <w:autoSpaceDE w:val="0"/>
        <w:autoSpaceDN w:val="0"/>
        <w:adjustRightInd w:val="0"/>
        <w:rPr>
          <w:szCs w:val="28"/>
        </w:rPr>
      </w:pPr>
      <w:r w:rsidRPr="001B168B">
        <w:rPr>
          <w:iCs/>
          <w:szCs w:val="28"/>
        </w:rPr>
        <w:t>6</w:t>
      </w:r>
      <w:r w:rsidR="00AF4FCE" w:rsidRPr="001B168B">
        <w:rPr>
          <w:iCs/>
          <w:szCs w:val="28"/>
        </w:rPr>
        <w:t xml:space="preserve">) </w:t>
      </w:r>
      <w:r w:rsidR="00F774B0" w:rsidRPr="001B168B">
        <w:rPr>
          <w:iCs/>
          <w:szCs w:val="28"/>
        </w:rPr>
        <w:t xml:space="preserve">осуществляет подготовку </w:t>
      </w:r>
      <w:r w:rsidR="00AF4FCE" w:rsidRPr="001B168B">
        <w:rPr>
          <w:iCs/>
          <w:szCs w:val="28"/>
        </w:rPr>
        <w:t xml:space="preserve">проекта уведомления о </w:t>
      </w:r>
      <w:r w:rsidR="00F774B0" w:rsidRPr="001B168B">
        <w:rPr>
          <w:szCs w:val="28"/>
        </w:rPr>
        <w:t>назначении</w:t>
      </w:r>
      <w:r w:rsidR="00F02E4E" w:rsidRPr="001B168B">
        <w:rPr>
          <w:szCs w:val="28"/>
        </w:rPr>
        <w:t xml:space="preserve"> и выплате</w:t>
      </w:r>
      <w:r w:rsidR="00F774B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A4010" w:rsidRPr="001B168B">
        <w:rPr>
          <w:szCs w:val="28"/>
        </w:rPr>
        <w:t xml:space="preserve">, согласно приложению № 6 к настоящему административному регламенту </w:t>
      </w:r>
    </w:p>
    <w:p w:rsidR="0084252D" w:rsidRPr="001B168B" w:rsidRDefault="0084252D" w:rsidP="00A478C0">
      <w:pPr>
        <w:widowControl w:val="0"/>
        <w:autoSpaceDE w:val="0"/>
        <w:autoSpaceDN w:val="0"/>
        <w:adjustRightInd w:val="0"/>
        <w:rPr>
          <w:szCs w:val="28"/>
        </w:rPr>
      </w:pPr>
      <w:r w:rsidRPr="001B168B">
        <w:rPr>
          <w:szCs w:val="28"/>
        </w:rPr>
        <w:t>2</w:t>
      </w:r>
      <w:r w:rsidR="0005729C" w:rsidRPr="001B168B">
        <w:rPr>
          <w:szCs w:val="28"/>
        </w:rPr>
        <w:t>8</w:t>
      </w:r>
      <w:r w:rsidR="006A46E1" w:rsidRPr="001B168B">
        <w:rPr>
          <w:szCs w:val="28"/>
        </w:rPr>
        <w:t xml:space="preserve">. </w:t>
      </w:r>
      <w:r w:rsidRPr="001B168B">
        <w:rPr>
          <w:szCs w:val="28"/>
        </w:rPr>
        <w:t>Специалист, ответственный за экспертизу документов, проводит согласование проекта решения в порядке делопроизводства, установленного в территориальном органе,  и передает проекты актов и личное дело руководителю территориального органа  для принятия решения.</w:t>
      </w:r>
    </w:p>
    <w:p w:rsidR="0084252D" w:rsidRPr="001B168B" w:rsidRDefault="0084252D" w:rsidP="00A478C0">
      <w:pPr>
        <w:widowControl w:val="0"/>
        <w:autoSpaceDE w:val="0"/>
        <w:autoSpaceDN w:val="0"/>
        <w:adjustRightInd w:val="0"/>
        <w:rPr>
          <w:szCs w:val="28"/>
        </w:rPr>
      </w:pPr>
      <w:r w:rsidRPr="001B168B">
        <w:rPr>
          <w:szCs w:val="28"/>
        </w:rPr>
        <w:t>2</w:t>
      </w:r>
      <w:r w:rsidR="0005729C" w:rsidRPr="001B168B">
        <w:rPr>
          <w:szCs w:val="28"/>
        </w:rPr>
        <w:t>9</w:t>
      </w:r>
      <w:r w:rsidRPr="001B168B">
        <w:rPr>
          <w:szCs w:val="28"/>
        </w:rPr>
        <w:t>. Максимальный срок выполнения административных действий 2 часа.</w:t>
      </w:r>
    </w:p>
    <w:p w:rsidR="0084252D" w:rsidRPr="001B168B" w:rsidRDefault="0084252D" w:rsidP="00A478C0">
      <w:pPr>
        <w:widowControl w:val="0"/>
        <w:autoSpaceDE w:val="0"/>
        <w:autoSpaceDN w:val="0"/>
        <w:adjustRightInd w:val="0"/>
        <w:rPr>
          <w:szCs w:val="28"/>
        </w:rPr>
      </w:pPr>
      <w:r w:rsidRPr="001B168B">
        <w:rPr>
          <w:szCs w:val="28"/>
        </w:rPr>
        <w:t xml:space="preserve">Максимальный срок </w:t>
      </w:r>
      <w:proofErr w:type="gramStart"/>
      <w:r w:rsidRPr="001B168B">
        <w:rPr>
          <w:szCs w:val="28"/>
        </w:rPr>
        <w:t>выполнения административной процедуры экспертизы документов заявителя</w:t>
      </w:r>
      <w:proofErr w:type="gramEnd"/>
      <w:r w:rsidRPr="001B168B">
        <w:rPr>
          <w:szCs w:val="28"/>
        </w:rPr>
        <w:t xml:space="preserve"> составляет 1 </w:t>
      </w:r>
      <w:r w:rsidR="004D0647" w:rsidRPr="001B168B">
        <w:rPr>
          <w:szCs w:val="28"/>
        </w:rPr>
        <w:t xml:space="preserve">рабочий </w:t>
      </w:r>
      <w:r w:rsidRPr="001B168B">
        <w:rPr>
          <w:szCs w:val="28"/>
        </w:rPr>
        <w:t xml:space="preserve">день. </w:t>
      </w:r>
    </w:p>
    <w:p w:rsidR="0084252D" w:rsidRPr="001B168B" w:rsidRDefault="0005729C" w:rsidP="00A478C0">
      <w:pPr>
        <w:widowControl w:val="0"/>
        <w:autoSpaceDE w:val="0"/>
        <w:autoSpaceDN w:val="0"/>
        <w:adjustRightInd w:val="0"/>
        <w:rPr>
          <w:szCs w:val="28"/>
        </w:rPr>
      </w:pPr>
      <w:r w:rsidRPr="001B168B">
        <w:rPr>
          <w:szCs w:val="28"/>
        </w:rPr>
        <w:t>30</w:t>
      </w:r>
      <w:r w:rsidR="006A46E1" w:rsidRPr="001B168B">
        <w:rPr>
          <w:szCs w:val="28"/>
        </w:rPr>
        <w:t xml:space="preserve">. </w:t>
      </w:r>
      <w:r w:rsidR="0084252D" w:rsidRPr="001B168B">
        <w:rPr>
          <w:szCs w:val="28"/>
        </w:rPr>
        <w:t xml:space="preserve">Основанием для начала административной процедуры принятия решения о </w:t>
      </w:r>
      <w:r w:rsidR="008A4010" w:rsidRPr="001B168B">
        <w:rPr>
          <w:szCs w:val="28"/>
        </w:rPr>
        <w:t>назначении и выплате</w:t>
      </w:r>
      <w:r w:rsidR="0084252D" w:rsidRPr="001B168B">
        <w:rPr>
          <w:szCs w:val="28"/>
        </w:rPr>
        <w:t xml:space="preserve"> </w:t>
      </w:r>
      <w:r w:rsidR="008A4010"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4252D" w:rsidRPr="001B168B">
        <w:rPr>
          <w:szCs w:val="28"/>
        </w:rPr>
        <w:t xml:space="preserve"> является получение руководителем территориального органа личного дела заявителя. </w:t>
      </w:r>
    </w:p>
    <w:p w:rsidR="0084252D" w:rsidRPr="001B168B" w:rsidRDefault="009B6B8B" w:rsidP="00A478C0">
      <w:pPr>
        <w:tabs>
          <w:tab w:val="num" w:pos="1080"/>
        </w:tabs>
        <w:rPr>
          <w:szCs w:val="28"/>
        </w:rPr>
      </w:pPr>
      <w:r w:rsidRPr="001B168B">
        <w:rPr>
          <w:szCs w:val="28"/>
        </w:rPr>
        <w:t>31</w:t>
      </w:r>
      <w:r w:rsidR="0084252D" w:rsidRPr="001B168B">
        <w:rPr>
          <w:szCs w:val="28"/>
        </w:rPr>
        <w:t xml:space="preserve">. Руководитель территориального органа определяет правомерность назначения </w:t>
      </w:r>
      <w:r w:rsidR="00F774B0"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4252D" w:rsidRPr="001B168B">
        <w:rPr>
          <w:szCs w:val="28"/>
        </w:rPr>
        <w:t xml:space="preserve">.  </w:t>
      </w:r>
    </w:p>
    <w:p w:rsidR="0084252D" w:rsidRPr="001B168B" w:rsidRDefault="004D0647" w:rsidP="00A478C0">
      <w:pPr>
        <w:tabs>
          <w:tab w:val="left" w:pos="-2268"/>
        </w:tabs>
        <w:rPr>
          <w:szCs w:val="28"/>
        </w:rPr>
      </w:pPr>
      <w:r w:rsidRPr="001B168B">
        <w:rPr>
          <w:szCs w:val="28"/>
        </w:rPr>
        <w:t>3</w:t>
      </w:r>
      <w:r w:rsidR="009B6B8B" w:rsidRPr="001B168B">
        <w:rPr>
          <w:szCs w:val="28"/>
        </w:rPr>
        <w:t>2</w:t>
      </w:r>
      <w:r w:rsidR="006A46E1" w:rsidRPr="001B168B">
        <w:rPr>
          <w:szCs w:val="28"/>
        </w:rPr>
        <w:t xml:space="preserve">. </w:t>
      </w:r>
      <w:r w:rsidR="0084252D" w:rsidRPr="001B168B">
        <w:rPr>
          <w:szCs w:val="28"/>
        </w:rPr>
        <w:t xml:space="preserve">Если проекты решения не соответствуют законодательству, руководитель территориального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rsidR="0084252D" w:rsidRPr="001B168B" w:rsidRDefault="0084252D" w:rsidP="00A478C0">
      <w:pPr>
        <w:rPr>
          <w:szCs w:val="28"/>
        </w:rPr>
      </w:pPr>
      <w:r w:rsidRPr="001B168B">
        <w:rPr>
          <w:szCs w:val="28"/>
        </w:rPr>
        <w:t>3</w:t>
      </w:r>
      <w:r w:rsidR="009B6B8B" w:rsidRPr="001B168B">
        <w:rPr>
          <w:szCs w:val="28"/>
        </w:rPr>
        <w:t>3</w:t>
      </w:r>
      <w:r w:rsidRPr="001B168B">
        <w:rPr>
          <w:szCs w:val="28"/>
        </w:rPr>
        <w:t xml:space="preserve">. В случае соответствия действующему законодательству проектов решения и уведомления о </w:t>
      </w:r>
      <w:r w:rsidR="00EF18F0" w:rsidRPr="001B168B">
        <w:rPr>
          <w:szCs w:val="28"/>
        </w:rPr>
        <w:t>назначении</w:t>
      </w:r>
      <w:r w:rsidR="008A4010" w:rsidRPr="001B168B">
        <w:rPr>
          <w:szCs w:val="28"/>
        </w:rPr>
        <w:t xml:space="preserve"> и выплате</w:t>
      </w:r>
      <w:r w:rsidR="00EF18F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w:t>
      </w:r>
    </w:p>
    <w:p w:rsidR="0084252D" w:rsidRPr="001B168B" w:rsidRDefault="0084252D" w:rsidP="00A478C0">
      <w:pPr>
        <w:rPr>
          <w:szCs w:val="28"/>
        </w:rPr>
      </w:pPr>
      <w:r w:rsidRPr="001B168B">
        <w:rPr>
          <w:szCs w:val="28"/>
        </w:rPr>
        <w:t>1) подписывает их и заверяет печатью территориального органа;</w:t>
      </w:r>
    </w:p>
    <w:p w:rsidR="0084252D" w:rsidRPr="001B168B" w:rsidRDefault="0084252D" w:rsidP="00A478C0">
      <w:pPr>
        <w:tabs>
          <w:tab w:val="left" w:pos="-2268"/>
        </w:tabs>
        <w:rPr>
          <w:szCs w:val="28"/>
        </w:rPr>
      </w:pPr>
      <w:r w:rsidRPr="001B168B">
        <w:rPr>
          <w:szCs w:val="28"/>
        </w:rPr>
        <w:t xml:space="preserve">2) передает личное дело заявителя специалисту, ответственному за </w:t>
      </w:r>
      <w:r w:rsidR="00A4518C" w:rsidRPr="001B168B">
        <w:rPr>
          <w:szCs w:val="28"/>
        </w:rPr>
        <w:t>выда</w:t>
      </w:r>
      <w:r w:rsidR="0056650D" w:rsidRPr="001B168B">
        <w:rPr>
          <w:szCs w:val="28"/>
        </w:rPr>
        <w:t>ч</w:t>
      </w:r>
      <w:r w:rsidR="00A4518C" w:rsidRPr="001B168B">
        <w:rPr>
          <w:szCs w:val="28"/>
        </w:rPr>
        <w:t>у документов</w:t>
      </w:r>
      <w:r w:rsidRPr="001B168B">
        <w:rPr>
          <w:szCs w:val="28"/>
        </w:rPr>
        <w:t>.</w:t>
      </w:r>
    </w:p>
    <w:p w:rsidR="0084252D" w:rsidRPr="001B168B" w:rsidRDefault="0084252D" w:rsidP="00A478C0">
      <w:pPr>
        <w:widowControl w:val="0"/>
        <w:autoSpaceDE w:val="0"/>
        <w:autoSpaceDN w:val="0"/>
        <w:adjustRightInd w:val="0"/>
        <w:rPr>
          <w:szCs w:val="28"/>
        </w:rPr>
      </w:pPr>
      <w:r w:rsidRPr="001B168B">
        <w:rPr>
          <w:szCs w:val="28"/>
        </w:rPr>
        <w:t>3</w:t>
      </w:r>
      <w:r w:rsidR="009B6B8B" w:rsidRPr="001B168B">
        <w:rPr>
          <w:szCs w:val="28"/>
        </w:rPr>
        <w:t>4</w:t>
      </w:r>
      <w:r w:rsidRPr="001B168B">
        <w:rPr>
          <w:szCs w:val="28"/>
        </w:rPr>
        <w:t>. Максимальный срок выполнения административных действий 60 минут.</w:t>
      </w:r>
    </w:p>
    <w:p w:rsidR="0084252D" w:rsidRPr="001B168B" w:rsidRDefault="0084252D" w:rsidP="00A478C0">
      <w:pPr>
        <w:widowControl w:val="0"/>
        <w:autoSpaceDE w:val="0"/>
        <w:autoSpaceDN w:val="0"/>
        <w:adjustRightInd w:val="0"/>
        <w:rPr>
          <w:szCs w:val="28"/>
        </w:rPr>
      </w:pPr>
      <w:r w:rsidRPr="001B168B">
        <w:rPr>
          <w:szCs w:val="28"/>
        </w:rPr>
        <w:t xml:space="preserve">Максимальный срок выполнения административной процедуры </w:t>
      </w:r>
      <w:r w:rsidR="00070E02">
        <w:rPr>
          <w:szCs w:val="28"/>
        </w:rPr>
        <w:t>принятие решения о назначении и выплате</w:t>
      </w:r>
      <w:r w:rsidR="008A401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r w:rsidRPr="001B168B">
        <w:rPr>
          <w:szCs w:val="28"/>
        </w:rPr>
        <w:t xml:space="preserve">составляет 1 </w:t>
      </w:r>
      <w:r w:rsidR="003A1285" w:rsidRPr="001B168B">
        <w:rPr>
          <w:szCs w:val="28"/>
        </w:rPr>
        <w:t xml:space="preserve">рабочий </w:t>
      </w:r>
      <w:r w:rsidRPr="001B168B">
        <w:rPr>
          <w:szCs w:val="28"/>
        </w:rPr>
        <w:t xml:space="preserve">день. </w:t>
      </w:r>
    </w:p>
    <w:p w:rsidR="00070E02" w:rsidRPr="00070E02" w:rsidRDefault="00070E02" w:rsidP="00070E02">
      <w:r w:rsidRPr="00070E02">
        <w:rPr>
          <w:szCs w:val="28"/>
        </w:rPr>
        <w:t>(</w:t>
      </w:r>
      <w:r>
        <w:rPr>
          <w:szCs w:val="28"/>
        </w:rPr>
        <w:t xml:space="preserve">абзац 2 в редакции </w:t>
      </w:r>
      <w:r>
        <w:t xml:space="preserve">приказа департамента социальной защиты населения, опеки и попечительства Костромской области </w:t>
      </w:r>
      <w:hyperlink r:id="rId38"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rsidR="0084252D" w:rsidRPr="001B168B" w:rsidRDefault="00EF18F0" w:rsidP="00A478C0">
      <w:pPr>
        <w:rPr>
          <w:szCs w:val="28"/>
        </w:rPr>
      </w:pPr>
      <w:r w:rsidRPr="001B168B">
        <w:rPr>
          <w:szCs w:val="28"/>
        </w:rPr>
        <w:t>3</w:t>
      </w:r>
      <w:r w:rsidR="009B6B8B" w:rsidRPr="001B168B">
        <w:rPr>
          <w:szCs w:val="28"/>
        </w:rPr>
        <w:t>5</w:t>
      </w:r>
      <w:r w:rsidR="0084252D" w:rsidRPr="001B168B">
        <w:rPr>
          <w:szCs w:val="28"/>
        </w:rPr>
        <w:t xml:space="preserve">. Основанием для начала процедуры выдачи документов является получение специалистом, ответственным за выдачу документов, личного дела заявителя. </w:t>
      </w:r>
    </w:p>
    <w:p w:rsidR="0084252D" w:rsidRPr="001B168B" w:rsidRDefault="00A4518C" w:rsidP="00A478C0">
      <w:pPr>
        <w:rPr>
          <w:szCs w:val="28"/>
        </w:rPr>
      </w:pPr>
      <w:r w:rsidRPr="001B168B">
        <w:rPr>
          <w:szCs w:val="28"/>
        </w:rPr>
        <w:t>3</w:t>
      </w:r>
      <w:r w:rsidR="009B6B8B" w:rsidRPr="001B168B">
        <w:rPr>
          <w:szCs w:val="28"/>
        </w:rPr>
        <w:t>6</w:t>
      </w:r>
      <w:r w:rsidR="0084252D" w:rsidRPr="001B168B">
        <w:rPr>
          <w:szCs w:val="28"/>
        </w:rPr>
        <w:t>.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84252D" w:rsidRPr="001B168B" w:rsidRDefault="0084252D" w:rsidP="00A478C0">
      <w:pPr>
        <w:rPr>
          <w:szCs w:val="28"/>
        </w:rPr>
      </w:pPr>
      <w:r w:rsidRPr="001B168B">
        <w:rPr>
          <w:szCs w:val="28"/>
        </w:rPr>
        <w:t xml:space="preserve">1) регистрирует в журнале (приложение № </w:t>
      </w:r>
      <w:r w:rsidR="00B8694C" w:rsidRPr="001B168B">
        <w:rPr>
          <w:szCs w:val="28"/>
        </w:rPr>
        <w:t>4</w:t>
      </w:r>
      <w:r w:rsidR="00426D4C" w:rsidRPr="001B168B">
        <w:rPr>
          <w:szCs w:val="28"/>
        </w:rPr>
        <w:t xml:space="preserve"> к настоящему административному регламенту</w:t>
      </w:r>
      <w:r w:rsidRPr="001B168B">
        <w:rPr>
          <w:szCs w:val="28"/>
        </w:rPr>
        <w:t xml:space="preserve">) уведомление о </w:t>
      </w:r>
      <w:r w:rsidR="00EF18F0" w:rsidRPr="001B168B">
        <w:rPr>
          <w:szCs w:val="28"/>
        </w:rPr>
        <w:t xml:space="preserve">назначении </w:t>
      </w:r>
      <w:r w:rsidR="00B8694C" w:rsidRPr="001B168B">
        <w:rPr>
          <w:szCs w:val="28"/>
        </w:rPr>
        <w:t xml:space="preserve">и выплате </w:t>
      </w:r>
      <w:r w:rsidR="00EF18F0" w:rsidRPr="001B168B">
        <w:rPr>
          <w:szCs w:val="28"/>
        </w:rPr>
        <w:t xml:space="preserve">ежемесячной денежной </w:t>
      </w:r>
      <w:r w:rsidR="00EF18F0" w:rsidRPr="001B168B">
        <w:rPr>
          <w:szCs w:val="28"/>
        </w:rPr>
        <w:lastRenderedPageBreak/>
        <w:t>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(приложения № </w:t>
      </w:r>
      <w:r w:rsidR="00426D4C" w:rsidRPr="001B168B">
        <w:rPr>
          <w:szCs w:val="28"/>
        </w:rPr>
        <w:t>6 к настоящему административному регламенту</w:t>
      </w:r>
      <w:r w:rsidRPr="001B168B">
        <w:rPr>
          <w:szCs w:val="28"/>
        </w:rPr>
        <w:t>);</w:t>
      </w:r>
    </w:p>
    <w:p w:rsidR="0084252D" w:rsidRPr="001B168B" w:rsidRDefault="0084252D" w:rsidP="00A478C0">
      <w:pPr>
        <w:rPr>
          <w:szCs w:val="28"/>
        </w:rPr>
      </w:pPr>
      <w:r w:rsidRPr="001B168B">
        <w:rPr>
          <w:szCs w:val="28"/>
        </w:rPr>
        <w:t>2) уведомляет заявителя об окончании хода предоставления государственной услуги посредством направления  заявителю решения территориального органа любым из способов (</w:t>
      </w:r>
      <w:r w:rsidR="00B8694C" w:rsidRPr="001B168B">
        <w:rPr>
          <w:szCs w:val="28"/>
        </w:rPr>
        <w:t>с использованием услуг</w:t>
      </w:r>
      <w:r w:rsidR="00646DA0" w:rsidRPr="001B168B">
        <w:rPr>
          <w:szCs w:val="28"/>
        </w:rPr>
        <w:t xml:space="preserve"> телефонной, почтовой связи, по факсу или иным способом)</w:t>
      </w:r>
      <w:r w:rsidRPr="001B168B">
        <w:rPr>
          <w:szCs w:val="28"/>
        </w:rPr>
        <w:t>, указанных в заявлении;</w:t>
      </w:r>
    </w:p>
    <w:p w:rsidR="0084252D" w:rsidRPr="001B168B" w:rsidRDefault="0084252D" w:rsidP="00A478C0">
      <w:pPr>
        <w:rPr>
          <w:szCs w:val="28"/>
        </w:rPr>
      </w:pPr>
      <w:r w:rsidRPr="001B168B">
        <w:rPr>
          <w:szCs w:val="28"/>
        </w:rPr>
        <w:t xml:space="preserve">3) вручает (направляет) заявителю (почтовым отправлением, в электронном виде) решение территориального органа, о </w:t>
      </w:r>
      <w:r w:rsidR="00EF18F0" w:rsidRPr="001B168B">
        <w:rPr>
          <w:szCs w:val="28"/>
        </w:rPr>
        <w:t>назначении</w:t>
      </w:r>
      <w:r w:rsidR="00646DA0" w:rsidRPr="001B168B">
        <w:rPr>
          <w:szCs w:val="28"/>
        </w:rPr>
        <w:t xml:space="preserve"> и выплате</w:t>
      </w:r>
      <w:r w:rsidR="00EF18F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w:t>
      </w:r>
    </w:p>
    <w:p w:rsidR="0056650D" w:rsidRPr="001B168B" w:rsidRDefault="0084252D" w:rsidP="00A478C0">
      <w:pPr>
        <w:rPr>
          <w:szCs w:val="28"/>
        </w:rPr>
      </w:pPr>
      <w:r w:rsidRPr="001B168B">
        <w:rPr>
          <w:szCs w:val="28"/>
        </w:rPr>
        <w:t xml:space="preserve">4) направляет личное дело </w:t>
      </w:r>
      <w:r w:rsidR="00A4518C" w:rsidRPr="001B168B">
        <w:rPr>
          <w:szCs w:val="28"/>
        </w:rPr>
        <w:t>специалисту</w:t>
      </w:r>
      <w:r w:rsidRPr="001B168B">
        <w:rPr>
          <w:szCs w:val="28"/>
        </w:rPr>
        <w:t xml:space="preserve"> территориальн</w:t>
      </w:r>
      <w:r w:rsidR="00A4518C" w:rsidRPr="001B168B">
        <w:rPr>
          <w:szCs w:val="28"/>
        </w:rPr>
        <w:t>ого</w:t>
      </w:r>
      <w:r w:rsidRPr="001B168B">
        <w:rPr>
          <w:szCs w:val="28"/>
        </w:rPr>
        <w:t xml:space="preserve"> отдел</w:t>
      </w:r>
      <w:r w:rsidR="00A4518C" w:rsidRPr="001B168B">
        <w:rPr>
          <w:szCs w:val="28"/>
        </w:rPr>
        <w:t>а</w:t>
      </w:r>
      <w:r w:rsidRPr="001B168B">
        <w:rPr>
          <w:szCs w:val="28"/>
        </w:rPr>
        <w:t xml:space="preserve">. </w:t>
      </w:r>
    </w:p>
    <w:p w:rsidR="0084252D" w:rsidRPr="001B168B" w:rsidRDefault="0084252D" w:rsidP="00A478C0">
      <w:pPr>
        <w:rPr>
          <w:szCs w:val="28"/>
        </w:rPr>
      </w:pPr>
      <w:r w:rsidRPr="001B168B">
        <w:rPr>
          <w:szCs w:val="28"/>
        </w:rPr>
        <w:t>3</w:t>
      </w:r>
      <w:r w:rsidR="009B6B8B" w:rsidRPr="001B168B">
        <w:rPr>
          <w:szCs w:val="28"/>
        </w:rPr>
        <w:t>7</w:t>
      </w:r>
      <w:r w:rsidRPr="001B168B">
        <w:rPr>
          <w:szCs w:val="28"/>
        </w:rPr>
        <w:t xml:space="preserve">. Максимальный срок исполнения административных действий </w:t>
      </w:r>
      <w:r w:rsidR="00426D4C" w:rsidRPr="001B168B">
        <w:rPr>
          <w:szCs w:val="28"/>
        </w:rPr>
        <w:t>6</w:t>
      </w:r>
      <w:r w:rsidRPr="001B168B">
        <w:rPr>
          <w:szCs w:val="28"/>
        </w:rPr>
        <w:t>0 минут.</w:t>
      </w:r>
    </w:p>
    <w:p w:rsidR="0084252D" w:rsidRPr="001B168B" w:rsidRDefault="0084252D" w:rsidP="00A478C0">
      <w:pPr>
        <w:rPr>
          <w:szCs w:val="28"/>
        </w:rPr>
      </w:pPr>
      <w:r w:rsidRPr="001B168B">
        <w:rPr>
          <w:szCs w:val="28"/>
        </w:rPr>
        <w:t xml:space="preserve">Максимальный срок исполнения административной процедуры 1 </w:t>
      </w:r>
      <w:r w:rsidR="00426D4C" w:rsidRPr="001B168B">
        <w:rPr>
          <w:szCs w:val="28"/>
        </w:rPr>
        <w:t xml:space="preserve">рабочий </w:t>
      </w:r>
      <w:r w:rsidRPr="001B168B">
        <w:rPr>
          <w:szCs w:val="28"/>
        </w:rPr>
        <w:t>день.</w:t>
      </w:r>
    </w:p>
    <w:p w:rsidR="006A46E1" w:rsidRPr="001B168B" w:rsidRDefault="006A46E1" w:rsidP="00A478C0">
      <w:pPr>
        <w:widowControl w:val="0"/>
        <w:autoSpaceDE w:val="0"/>
        <w:autoSpaceDN w:val="0"/>
        <w:adjustRightInd w:val="0"/>
        <w:rPr>
          <w:szCs w:val="28"/>
        </w:rPr>
      </w:pPr>
    </w:p>
    <w:p w:rsidR="00A4518C" w:rsidRPr="00A478C0" w:rsidRDefault="00A4518C" w:rsidP="00A478C0">
      <w:pPr>
        <w:rPr>
          <w:rFonts w:cs="Arial"/>
          <w:b/>
          <w:bCs/>
          <w:sz w:val="28"/>
          <w:szCs w:val="26"/>
        </w:rPr>
      </w:pPr>
      <w:r w:rsidRPr="00A478C0">
        <w:rPr>
          <w:rFonts w:cs="Arial"/>
          <w:b/>
          <w:bCs/>
          <w:sz w:val="28"/>
          <w:szCs w:val="26"/>
        </w:rPr>
        <w:t xml:space="preserve">Глава 4. </w:t>
      </w:r>
      <w:proofErr w:type="gramStart"/>
      <w:r w:rsidRPr="00A478C0">
        <w:rPr>
          <w:rFonts w:cs="Arial"/>
          <w:b/>
          <w:bCs/>
          <w:sz w:val="28"/>
          <w:szCs w:val="26"/>
        </w:rPr>
        <w:t>Контроль за</w:t>
      </w:r>
      <w:proofErr w:type="gramEnd"/>
      <w:r w:rsidRPr="00A478C0">
        <w:rPr>
          <w:rFonts w:cs="Arial"/>
          <w:b/>
          <w:bCs/>
          <w:sz w:val="28"/>
          <w:szCs w:val="26"/>
        </w:rPr>
        <w:t xml:space="preserve"> исполнением административного регламента</w:t>
      </w:r>
    </w:p>
    <w:p w:rsidR="00484DC0" w:rsidRPr="00D722C5" w:rsidRDefault="00484DC0" w:rsidP="00484DC0">
      <w:pPr>
        <w:rPr>
          <w:rFonts w:eastAsia="Calibri"/>
          <w:szCs w:val="28"/>
        </w:rPr>
      </w:pPr>
      <w:r w:rsidRPr="00D722C5">
        <w:rPr>
          <w:rFonts w:eastAsia="Calibri"/>
          <w:szCs w:val="28"/>
        </w:rPr>
        <w:t>38. 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заместителем директора департамента.</w:t>
      </w:r>
    </w:p>
    <w:p w:rsidR="00484DC0" w:rsidRPr="00D722C5" w:rsidRDefault="00484DC0" w:rsidP="00484DC0">
      <w:pPr>
        <w:rPr>
          <w:rFonts w:eastAsia="Calibri"/>
          <w:szCs w:val="28"/>
        </w:rPr>
      </w:pPr>
      <w:r w:rsidRPr="00D722C5">
        <w:rPr>
          <w:rFonts w:eastAsia="Calibri"/>
          <w:szCs w:val="28"/>
        </w:rPr>
        <w:t>38.1. Текущий контроль осуществляется путем проведения проверок с целью выявления и устранения нарушений прав заявителей, рассмотрения, подготовки ответов на обращения заявителей.</w:t>
      </w:r>
    </w:p>
    <w:p w:rsidR="00484DC0" w:rsidRPr="00D722C5" w:rsidRDefault="00484DC0" w:rsidP="00484DC0">
      <w:pPr>
        <w:rPr>
          <w:rFonts w:eastAsia="Calibri"/>
          <w:szCs w:val="28"/>
        </w:rPr>
      </w:pPr>
      <w:r w:rsidRPr="00D722C5">
        <w:rPr>
          <w:rFonts w:eastAsia="Calibri"/>
          <w:szCs w:val="28"/>
        </w:rPr>
        <w:t>39.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исполнением государственной функции - комплексные проверки, или отдельные вопросы - тематические проверки. Проверка также может проводиться в связи с конкретным обращением заявителя.</w:t>
      </w:r>
    </w:p>
    <w:p w:rsidR="00484DC0" w:rsidRPr="00D722C5" w:rsidRDefault="00484DC0" w:rsidP="00484DC0">
      <w:pPr>
        <w:rPr>
          <w:rFonts w:eastAsia="Calibri"/>
          <w:szCs w:val="28"/>
        </w:rPr>
      </w:pPr>
      <w:r w:rsidRPr="00D722C5">
        <w:rPr>
          <w:rFonts w:eastAsia="Calibri"/>
          <w:szCs w:val="28"/>
        </w:rPr>
        <w:t xml:space="preserve">39.1. </w:t>
      </w:r>
      <w:proofErr w:type="gramStart"/>
      <w:r w:rsidRPr="00D722C5">
        <w:rPr>
          <w:rFonts w:eastAsia="Calibri"/>
          <w:szCs w:val="28"/>
        </w:rPr>
        <w:t>Контроль за</w:t>
      </w:r>
      <w:proofErr w:type="gramEnd"/>
      <w:r w:rsidRPr="00D722C5">
        <w:rPr>
          <w:rFonts w:eastAsia="Calibri"/>
          <w:szCs w:val="28"/>
        </w:rPr>
        <w:t xml:space="preserve"> полнотой и качеством предоставления государственной услуги включает в себя:</w:t>
      </w:r>
    </w:p>
    <w:p w:rsidR="00484DC0" w:rsidRPr="00D722C5" w:rsidRDefault="00484DC0" w:rsidP="00484DC0">
      <w:pPr>
        <w:rPr>
          <w:rFonts w:eastAsia="Calibri"/>
          <w:szCs w:val="28"/>
        </w:rPr>
      </w:pPr>
      <w:r w:rsidRPr="00D722C5">
        <w:rPr>
          <w:rFonts w:eastAsia="Calibri"/>
          <w:szCs w:val="28"/>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484DC0" w:rsidRPr="00D722C5" w:rsidRDefault="00484DC0" w:rsidP="00484DC0">
      <w:pPr>
        <w:rPr>
          <w:rFonts w:eastAsia="Calibri"/>
          <w:szCs w:val="28"/>
        </w:rPr>
      </w:pPr>
      <w:r w:rsidRPr="00D722C5">
        <w:rPr>
          <w:rFonts w:eastAsia="Calibri"/>
          <w:szCs w:val="28"/>
        </w:rPr>
        <w:t>- выявление и устранение нарушений прав граждан, юридических лиц, индивидуальных предпринимателей.</w:t>
      </w:r>
    </w:p>
    <w:p w:rsidR="00484DC0" w:rsidRPr="00D722C5" w:rsidRDefault="00484DC0" w:rsidP="00484DC0">
      <w:pPr>
        <w:rPr>
          <w:rFonts w:eastAsia="Calibri"/>
          <w:szCs w:val="28"/>
        </w:rPr>
      </w:pPr>
      <w:r w:rsidRPr="00D722C5">
        <w:rPr>
          <w:rFonts w:eastAsia="Calibri"/>
          <w:szCs w:val="28"/>
        </w:rPr>
        <w:t xml:space="preserve">39.2. В целях обеспечения общественного контроля со стороны граждан, их объединений и организаций, в </w:t>
      </w:r>
      <w:proofErr w:type="gramStart"/>
      <w:r w:rsidRPr="00D722C5">
        <w:rPr>
          <w:rFonts w:eastAsia="Calibri"/>
          <w:szCs w:val="28"/>
        </w:rPr>
        <w:t>случае</w:t>
      </w:r>
      <w:proofErr w:type="gramEnd"/>
      <w:r w:rsidRPr="00D722C5">
        <w:rPr>
          <w:rFonts w:eastAsia="Calibri"/>
          <w:szCs w:val="28"/>
        </w:rPr>
        <w:t xml:space="preserve"> когда служебная проверка проводилась по конкретному обращению, заявитель уведомляется о решениях, принятых по результатам проведенной служебной проверки.</w:t>
      </w:r>
    </w:p>
    <w:p w:rsidR="00484DC0" w:rsidRPr="00D722C5" w:rsidRDefault="00484DC0" w:rsidP="00484DC0">
      <w:pPr>
        <w:rPr>
          <w:rFonts w:eastAsia="Calibri"/>
          <w:szCs w:val="28"/>
        </w:rPr>
      </w:pPr>
      <w:r w:rsidRPr="00D722C5">
        <w:rPr>
          <w:rFonts w:eastAsia="Calibri"/>
          <w:szCs w:val="28"/>
        </w:rPr>
        <w:t>40.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департамента.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484DC0" w:rsidRPr="00D722C5" w:rsidRDefault="00484DC0" w:rsidP="00484DC0">
      <w:pPr>
        <w:rPr>
          <w:rFonts w:eastAsia="Calibri"/>
          <w:szCs w:val="28"/>
        </w:rPr>
      </w:pPr>
      <w:r w:rsidRPr="00D722C5">
        <w:rPr>
          <w:rFonts w:eastAsia="Calibri"/>
          <w:szCs w:val="28"/>
        </w:rPr>
        <w:t>40.1. Персональная ответственность должностных лиц департамента  закрепляется в их должностных регламентах в соответствии с требованиями законодательства.</w:t>
      </w:r>
    </w:p>
    <w:p w:rsidR="00484DC0" w:rsidRPr="00D722C5" w:rsidRDefault="00484DC0" w:rsidP="00484DC0">
      <w:pPr>
        <w:rPr>
          <w:rFonts w:eastAsia="Calibri"/>
          <w:szCs w:val="28"/>
        </w:rPr>
      </w:pPr>
      <w:r w:rsidRPr="00D722C5">
        <w:rPr>
          <w:rFonts w:eastAsia="Calibri"/>
          <w:szCs w:val="28"/>
        </w:rPr>
        <w:t>40.2. Должностные лица департамента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484DC0" w:rsidRPr="00D722C5" w:rsidRDefault="00484DC0" w:rsidP="00484DC0">
      <w:pPr>
        <w:rPr>
          <w:rFonts w:eastAsia="Calibri"/>
          <w:szCs w:val="28"/>
        </w:rPr>
      </w:pPr>
      <w:r w:rsidRPr="00D722C5">
        <w:rPr>
          <w:rFonts w:eastAsia="Calibri"/>
          <w:bCs/>
          <w:szCs w:val="28"/>
        </w:rPr>
        <w:t>41.</w:t>
      </w:r>
      <w:r w:rsidRPr="00D722C5">
        <w:rPr>
          <w:rFonts w:eastAsia="Calibri"/>
          <w:szCs w:val="28"/>
        </w:rPr>
        <w:t xml:space="preserve"> Департамент  ведет учет случаев ненадлежащего исполнения должностными лицами служебных обязанностей, проводит соответствующие служебные проверки и </w:t>
      </w:r>
      <w:r w:rsidRPr="00D722C5">
        <w:rPr>
          <w:rFonts w:eastAsia="Calibri"/>
          <w:szCs w:val="28"/>
        </w:rPr>
        <w:lastRenderedPageBreak/>
        <w:t>принимает в соответствии с законодательством Российской Федерации меры в отношении таких должностных лиц.</w:t>
      </w:r>
    </w:p>
    <w:p w:rsidR="00484DC0" w:rsidRPr="00D722C5" w:rsidRDefault="00484DC0" w:rsidP="00484DC0">
      <w:pPr>
        <w:rPr>
          <w:rFonts w:eastAsia="Calibri"/>
          <w:szCs w:val="28"/>
        </w:rPr>
      </w:pPr>
      <w:r w:rsidRPr="00D722C5">
        <w:rPr>
          <w:rFonts w:eastAsia="Calibri"/>
          <w:szCs w:val="28"/>
        </w:rPr>
        <w:t xml:space="preserve">42. </w:t>
      </w:r>
      <w:proofErr w:type="gramStart"/>
      <w:r w:rsidRPr="00D722C5">
        <w:rPr>
          <w:rFonts w:eastAsia="Calibri"/>
          <w:szCs w:val="28"/>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w:t>
      </w:r>
      <w:proofErr w:type="gramEnd"/>
      <w:r w:rsidRPr="00D722C5">
        <w:rPr>
          <w:rFonts w:eastAsia="Calibri"/>
          <w:szCs w:val="28"/>
        </w:rPr>
        <w:t xml:space="preserve"> </w:t>
      </w:r>
      <w:proofErr w:type="gramStart"/>
      <w:r w:rsidRPr="00D722C5">
        <w:rPr>
          <w:rFonts w:eastAsia="Calibri"/>
          <w:szCs w:val="28"/>
        </w:rPr>
        <w:t>предоставлении</w:t>
      </w:r>
      <w:proofErr w:type="gramEnd"/>
      <w:r w:rsidRPr="00D722C5">
        <w:rPr>
          <w:rFonts w:eastAsia="Calibri"/>
          <w:szCs w:val="28"/>
        </w:rPr>
        <w:t xml:space="preserve"> государственной услуги.</w:t>
      </w:r>
    </w:p>
    <w:p w:rsidR="00484DC0" w:rsidRDefault="00484DC0" w:rsidP="00484DC0">
      <w:pPr>
        <w:widowControl w:val="0"/>
        <w:autoSpaceDE w:val="0"/>
        <w:autoSpaceDN w:val="0"/>
        <w:adjustRightInd w:val="0"/>
        <w:rPr>
          <w:szCs w:val="28"/>
        </w:rPr>
      </w:pPr>
      <w:r w:rsidRPr="00D722C5">
        <w:rPr>
          <w:rFonts w:eastAsia="Calibri"/>
          <w:szCs w:val="28"/>
        </w:rPr>
        <w:t>Обращение, поступившее в департамент, рассматривается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484DC0" w:rsidRDefault="00484DC0" w:rsidP="00484DC0">
      <w:pPr>
        <w:widowControl w:val="0"/>
        <w:autoSpaceDE w:val="0"/>
        <w:autoSpaceDN w:val="0"/>
        <w:adjustRightInd w:val="0"/>
      </w:pPr>
      <w:r>
        <w:rPr>
          <w:szCs w:val="28"/>
        </w:rPr>
        <w:t>(</w:t>
      </w:r>
      <w:proofErr w:type="gramStart"/>
      <w:r>
        <w:rPr>
          <w:szCs w:val="28"/>
        </w:rPr>
        <w:t>г</w:t>
      </w:r>
      <w:proofErr w:type="gramEnd"/>
      <w:r>
        <w:rPr>
          <w:szCs w:val="28"/>
        </w:rPr>
        <w:t xml:space="preserve">лава 4 в новой редакции приказа департамента социальной защиты населения, опеки и попечительства Костромской области </w:t>
      </w:r>
      <w:hyperlink r:id="rId39"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A4518C" w:rsidRPr="001B168B" w:rsidRDefault="00A4518C" w:rsidP="00A478C0">
      <w:pPr>
        <w:autoSpaceDE w:val="0"/>
        <w:autoSpaceDN w:val="0"/>
        <w:adjustRightInd w:val="0"/>
        <w:rPr>
          <w:szCs w:val="28"/>
        </w:rPr>
      </w:pPr>
    </w:p>
    <w:p w:rsidR="00426D4C" w:rsidRPr="00A478C0" w:rsidRDefault="00426D4C" w:rsidP="00A478C0">
      <w:pPr>
        <w:autoSpaceDE w:val="0"/>
        <w:autoSpaceDN w:val="0"/>
        <w:adjustRightInd w:val="0"/>
        <w:rPr>
          <w:rFonts w:cs="Arial"/>
          <w:b/>
          <w:bCs/>
          <w:sz w:val="28"/>
          <w:szCs w:val="26"/>
        </w:rPr>
      </w:pPr>
      <w:r w:rsidRPr="00A478C0">
        <w:rPr>
          <w:rFonts w:cs="Arial"/>
          <w:b/>
          <w:bCs/>
          <w:sz w:val="28"/>
          <w:szCs w:val="26"/>
        </w:rPr>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rsidR="00484DC0" w:rsidRPr="00D722C5" w:rsidRDefault="00484DC0" w:rsidP="00484DC0">
      <w:pPr>
        <w:widowControl w:val="0"/>
        <w:autoSpaceDE w:val="0"/>
        <w:autoSpaceDN w:val="0"/>
        <w:adjustRightInd w:val="0"/>
        <w:rPr>
          <w:szCs w:val="28"/>
        </w:rPr>
      </w:pPr>
      <w:r w:rsidRPr="00D722C5">
        <w:rPr>
          <w:szCs w:val="28"/>
        </w:rPr>
        <w:t xml:space="preserve">43. Заявители имеют право </w:t>
      </w:r>
      <w:proofErr w:type="gramStart"/>
      <w:r w:rsidRPr="00D722C5">
        <w:rPr>
          <w:szCs w:val="28"/>
        </w:rPr>
        <w:t>на</w:t>
      </w:r>
      <w:proofErr w:type="gramEnd"/>
      <w:r w:rsidRPr="00D722C5">
        <w:rPr>
          <w:szCs w:val="28"/>
        </w:rPr>
        <w:t>:</w:t>
      </w:r>
    </w:p>
    <w:p w:rsidR="00484DC0" w:rsidRPr="00D722C5" w:rsidRDefault="00484DC0" w:rsidP="00484DC0">
      <w:pPr>
        <w:widowControl w:val="0"/>
        <w:autoSpaceDE w:val="0"/>
        <w:autoSpaceDN w:val="0"/>
        <w:adjustRightInd w:val="0"/>
        <w:rPr>
          <w:szCs w:val="28"/>
        </w:rPr>
      </w:pPr>
      <w:r w:rsidRPr="00D722C5">
        <w:rPr>
          <w:szCs w:val="28"/>
        </w:rPr>
        <w:t>обжалование, оспаривание решений, действий (бездействия) должностных лиц уполномоченного органа при предоставлении государственной услуги в судебном или в досудебном (внесудебном) порядке;</w:t>
      </w:r>
    </w:p>
    <w:p w:rsidR="00484DC0" w:rsidRPr="00D722C5" w:rsidRDefault="00484DC0" w:rsidP="00484DC0">
      <w:pPr>
        <w:widowControl w:val="0"/>
        <w:autoSpaceDE w:val="0"/>
        <w:autoSpaceDN w:val="0"/>
        <w:adjustRightInd w:val="0"/>
        <w:rPr>
          <w:szCs w:val="28"/>
        </w:rPr>
      </w:pPr>
      <w:r w:rsidRPr="00D722C5">
        <w:rPr>
          <w:szCs w:val="28"/>
        </w:rPr>
        <w:t>получение в уполномоченном органе информации и документов, необходимых для обоснования жалобы.</w:t>
      </w:r>
    </w:p>
    <w:p w:rsidR="00484DC0" w:rsidRPr="00D722C5" w:rsidRDefault="00484DC0" w:rsidP="00484DC0">
      <w:pPr>
        <w:widowControl w:val="0"/>
        <w:autoSpaceDE w:val="0"/>
        <w:autoSpaceDN w:val="0"/>
        <w:adjustRightInd w:val="0"/>
        <w:rPr>
          <w:szCs w:val="28"/>
        </w:rPr>
      </w:pPr>
      <w:r w:rsidRPr="00D722C5">
        <w:rPr>
          <w:szCs w:val="28"/>
        </w:rPr>
        <w:t>44. 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484DC0" w:rsidRPr="00D722C5" w:rsidRDefault="00484DC0" w:rsidP="00484DC0">
      <w:pPr>
        <w:widowControl w:val="0"/>
        <w:autoSpaceDE w:val="0"/>
        <w:autoSpaceDN w:val="0"/>
        <w:adjustRightInd w:val="0"/>
        <w:rPr>
          <w:szCs w:val="28"/>
        </w:rPr>
      </w:pPr>
      <w:r w:rsidRPr="00D722C5">
        <w:rPr>
          <w:szCs w:val="28"/>
        </w:rPr>
        <w:t xml:space="preserve">45. Заявитель может обратиться с </w:t>
      </w:r>
      <w:proofErr w:type="gramStart"/>
      <w:r w:rsidRPr="00D722C5">
        <w:rPr>
          <w:szCs w:val="28"/>
        </w:rPr>
        <w:t>жалобой</w:t>
      </w:r>
      <w:proofErr w:type="gramEnd"/>
      <w:r w:rsidRPr="00D722C5">
        <w:rPr>
          <w:szCs w:val="28"/>
        </w:rPr>
        <w:t xml:space="preserve"> в том числе в следующих случаях:</w:t>
      </w:r>
    </w:p>
    <w:p w:rsidR="00484DC0" w:rsidRPr="00D722C5" w:rsidRDefault="00484DC0" w:rsidP="00484DC0">
      <w:pPr>
        <w:widowControl w:val="0"/>
        <w:autoSpaceDE w:val="0"/>
        <w:autoSpaceDN w:val="0"/>
        <w:adjustRightInd w:val="0"/>
        <w:rPr>
          <w:szCs w:val="28"/>
        </w:rPr>
      </w:pPr>
      <w:r w:rsidRPr="00D722C5">
        <w:rPr>
          <w:szCs w:val="28"/>
        </w:rPr>
        <w:t>1) нарушение срока регистрации заявления заявителя о предоставлении государственной услуги;</w:t>
      </w:r>
    </w:p>
    <w:p w:rsidR="00484DC0" w:rsidRPr="00D722C5" w:rsidRDefault="00484DC0" w:rsidP="00484DC0">
      <w:pPr>
        <w:widowControl w:val="0"/>
        <w:autoSpaceDE w:val="0"/>
        <w:autoSpaceDN w:val="0"/>
        <w:adjustRightInd w:val="0"/>
        <w:rPr>
          <w:szCs w:val="28"/>
        </w:rPr>
      </w:pPr>
      <w:r w:rsidRPr="00D722C5">
        <w:rPr>
          <w:szCs w:val="28"/>
        </w:rPr>
        <w:t>2) нарушение срока предоставления государственной услуги;</w:t>
      </w:r>
    </w:p>
    <w:p w:rsidR="00484DC0" w:rsidRPr="00D722C5" w:rsidRDefault="00484DC0" w:rsidP="00484DC0">
      <w:pPr>
        <w:widowControl w:val="0"/>
        <w:autoSpaceDE w:val="0"/>
        <w:autoSpaceDN w:val="0"/>
        <w:adjustRightInd w:val="0"/>
        <w:rPr>
          <w:szCs w:val="28"/>
        </w:rPr>
      </w:pPr>
      <w:r w:rsidRPr="00D722C5">
        <w:rPr>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484DC0" w:rsidRPr="00D722C5" w:rsidRDefault="00484DC0" w:rsidP="00484DC0">
      <w:pPr>
        <w:widowControl w:val="0"/>
        <w:autoSpaceDE w:val="0"/>
        <w:autoSpaceDN w:val="0"/>
        <w:adjustRightInd w:val="0"/>
        <w:rPr>
          <w:szCs w:val="28"/>
        </w:rPr>
      </w:pPr>
      <w:r w:rsidRPr="00D722C5">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484DC0" w:rsidRPr="00D722C5" w:rsidRDefault="00484DC0" w:rsidP="00484DC0">
      <w:pPr>
        <w:widowControl w:val="0"/>
        <w:autoSpaceDE w:val="0"/>
        <w:autoSpaceDN w:val="0"/>
        <w:adjustRightInd w:val="0"/>
        <w:rPr>
          <w:szCs w:val="28"/>
        </w:rPr>
      </w:pPr>
      <w:r w:rsidRPr="00D722C5">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484DC0" w:rsidRPr="00D722C5" w:rsidRDefault="00484DC0" w:rsidP="00484DC0">
      <w:pPr>
        <w:widowControl w:val="0"/>
        <w:autoSpaceDE w:val="0"/>
        <w:autoSpaceDN w:val="0"/>
        <w:adjustRightInd w:val="0"/>
        <w:rPr>
          <w:szCs w:val="28"/>
        </w:rPr>
      </w:pPr>
      <w:r w:rsidRPr="00D722C5">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484DC0" w:rsidRPr="00D722C5" w:rsidRDefault="00484DC0" w:rsidP="00484DC0">
      <w:pPr>
        <w:widowControl w:val="0"/>
        <w:autoSpaceDE w:val="0"/>
        <w:autoSpaceDN w:val="0"/>
        <w:adjustRightInd w:val="0"/>
        <w:rPr>
          <w:szCs w:val="28"/>
        </w:rPr>
      </w:pPr>
      <w:proofErr w:type="gramStart"/>
      <w:r w:rsidRPr="00D722C5">
        <w:rPr>
          <w:szCs w:val="28"/>
        </w:rPr>
        <w:t xml:space="preserve">7) отказ департамента, должностного лица департамента в исправлении допущенных опечаток и ошибок в выданных в результате предоставления </w:t>
      </w:r>
      <w:r w:rsidRPr="00D722C5">
        <w:rPr>
          <w:szCs w:val="28"/>
        </w:rPr>
        <w:lastRenderedPageBreak/>
        <w:t>государственной или муниципальной услуги документах либо нарушение установленного срока таких исправлений.</w:t>
      </w:r>
      <w:proofErr w:type="gramEnd"/>
    </w:p>
    <w:p w:rsidR="00484DC0" w:rsidRPr="00D722C5" w:rsidRDefault="00484DC0" w:rsidP="00484DC0">
      <w:pPr>
        <w:widowControl w:val="0"/>
        <w:autoSpaceDE w:val="0"/>
        <w:autoSpaceDN w:val="0"/>
        <w:adjustRightInd w:val="0"/>
        <w:rPr>
          <w:szCs w:val="28"/>
        </w:rPr>
      </w:pPr>
      <w:r w:rsidRPr="00D722C5">
        <w:rPr>
          <w:szCs w:val="28"/>
        </w:rPr>
        <w:t>46.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координирующим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rsidR="00484DC0" w:rsidRPr="00D722C5" w:rsidRDefault="00484DC0" w:rsidP="00484DC0">
      <w:pPr>
        <w:widowControl w:val="0"/>
        <w:autoSpaceDE w:val="0"/>
        <w:autoSpaceDN w:val="0"/>
        <w:adjustRightInd w:val="0"/>
        <w:rPr>
          <w:szCs w:val="28"/>
        </w:rPr>
      </w:pPr>
      <w:r w:rsidRPr="00D722C5">
        <w:rPr>
          <w:szCs w:val="28"/>
        </w:rPr>
        <w:t>47. 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484DC0" w:rsidRPr="00D722C5" w:rsidRDefault="00484DC0" w:rsidP="00484DC0">
      <w:pPr>
        <w:widowControl w:val="0"/>
        <w:autoSpaceDE w:val="0"/>
        <w:autoSpaceDN w:val="0"/>
        <w:adjustRightInd w:val="0"/>
        <w:rPr>
          <w:szCs w:val="28"/>
        </w:rPr>
      </w:pPr>
      <w:r w:rsidRPr="00D722C5">
        <w:rPr>
          <w:szCs w:val="28"/>
        </w:rPr>
        <w:t>48. Жалоба должна содержать:</w:t>
      </w:r>
    </w:p>
    <w:p w:rsidR="00484DC0" w:rsidRPr="00D722C5" w:rsidRDefault="00484DC0" w:rsidP="00484DC0">
      <w:pPr>
        <w:widowControl w:val="0"/>
        <w:autoSpaceDE w:val="0"/>
        <w:autoSpaceDN w:val="0"/>
        <w:adjustRightInd w:val="0"/>
        <w:rPr>
          <w:szCs w:val="28"/>
        </w:rPr>
      </w:pPr>
      <w:r w:rsidRPr="00D722C5">
        <w:rP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484DC0" w:rsidRPr="00D722C5" w:rsidRDefault="00484DC0" w:rsidP="00484DC0">
      <w:pPr>
        <w:widowControl w:val="0"/>
        <w:autoSpaceDE w:val="0"/>
        <w:autoSpaceDN w:val="0"/>
        <w:adjustRightInd w:val="0"/>
        <w:rPr>
          <w:szCs w:val="28"/>
        </w:rPr>
      </w:pPr>
      <w:proofErr w:type="gramStart"/>
      <w:r w:rsidRPr="00D722C5">
        <w:rP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484DC0" w:rsidRPr="00D722C5" w:rsidRDefault="00484DC0" w:rsidP="00484DC0">
      <w:pPr>
        <w:widowControl w:val="0"/>
        <w:autoSpaceDE w:val="0"/>
        <w:autoSpaceDN w:val="0"/>
        <w:adjustRightInd w:val="0"/>
        <w:rPr>
          <w:szCs w:val="28"/>
        </w:rPr>
      </w:pPr>
      <w:r w:rsidRPr="00D722C5">
        <w:rP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484DC0" w:rsidRPr="00D722C5" w:rsidRDefault="00484DC0" w:rsidP="00484DC0">
      <w:pPr>
        <w:widowControl w:val="0"/>
        <w:autoSpaceDE w:val="0"/>
        <w:autoSpaceDN w:val="0"/>
        <w:adjustRightInd w:val="0"/>
        <w:rPr>
          <w:szCs w:val="28"/>
        </w:rPr>
      </w:pPr>
      <w:r w:rsidRPr="00D722C5">
        <w:rPr>
          <w:szCs w:val="28"/>
        </w:rPr>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rsidR="00484DC0" w:rsidRPr="00D722C5" w:rsidRDefault="00484DC0" w:rsidP="00484DC0">
      <w:pPr>
        <w:autoSpaceDN w:val="0"/>
        <w:adjustRightInd w:val="0"/>
        <w:rPr>
          <w:szCs w:val="28"/>
        </w:rPr>
      </w:pPr>
      <w:r w:rsidRPr="00D722C5">
        <w:rPr>
          <w:szCs w:val="28"/>
        </w:rPr>
        <w:t>49. При рассмотрении жалобы заявитель имеет право:</w:t>
      </w:r>
    </w:p>
    <w:p w:rsidR="00484DC0" w:rsidRPr="00D722C5" w:rsidRDefault="00484DC0" w:rsidP="00484DC0">
      <w:pPr>
        <w:autoSpaceDN w:val="0"/>
        <w:adjustRightInd w:val="0"/>
        <w:rPr>
          <w:szCs w:val="28"/>
        </w:rPr>
      </w:pPr>
      <w:r w:rsidRPr="00D722C5">
        <w:rPr>
          <w:szCs w:val="28"/>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484DC0" w:rsidRPr="00D722C5" w:rsidRDefault="00484DC0" w:rsidP="00484DC0">
      <w:pPr>
        <w:autoSpaceDN w:val="0"/>
        <w:adjustRightInd w:val="0"/>
        <w:rPr>
          <w:szCs w:val="28"/>
        </w:rPr>
      </w:pPr>
      <w:r w:rsidRPr="00D722C5">
        <w:rPr>
          <w:szCs w:val="28"/>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484DC0" w:rsidRPr="00D722C5" w:rsidRDefault="00484DC0" w:rsidP="00484DC0">
      <w:pPr>
        <w:autoSpaceDN w:val="0"/>
        <w:adjustRightInd w:val="0"/>
        <w:rPr>
          <w:szCs w:val="28"/>
        </w:rPr>
      </w:pPr>
      <w:r w:rsidRPr="00D722C5">
        <w:rPr>
          <w:szCs w:val="28"/>
        </w:rPr>
        <w:t>3) получать в письменной форме и по желанию заявителя в электронной форме ответ по существу поставленных в жалобе вопросов;</w:t>
      </w:r>
    </w:p>
    <w:p w:rsidR="00484DC0" w:rsidRPr="00D722C5" w:rsidRDefault="00484DC0" w:rsidP="00484DC0">
      <w:pPr>
        <w:autoSpaceDN w:val="0"/>
        <w:adjustRightInd w:val="0"/>
        <w:rPr>
          <w:szCs w:val="28"/>
        </w:rPr>
      </w:pPr>
      <w:r w:rsidRPr="00D722C5">
        <w:rPr>
          <w:szCs w:val="28"/>
        </w:rPr>
        <w:t>4) обращаться с заявлением о прекращении рассмотрения жалобы.</w:t>
      </w:r>
    </w:p>
    <w:p w:rsidR="00484DC0" w:rsidRPr="00D722C5" w:rsidRDefault="00484DC0" w:rsidP="00484DC0">
      <w:pPr>
        <w:widowControl w:val="0"/>
        <w:autoSpaceDE w:val="0"/>
        <w:autoSpaceDN w:val="0"/>
        <w:adjustRightInd w:val="0"/>
        <w:rPr>
          <w:szCs w:val="28"/>
        </w:rPr>
      </w:pPr>
      <w:r w:rsidRPr="00D722C5">
        <w:rPr>
          <w:szCs w:val="28"/>
        </w:rPr>
        <w:t xml:space="preserve">50. </w:t>
      </w:r>
      <w:proofErr w:type="gramStart"/>
      <w:r w:rsidRPr="00D722C5">
        <w:rPr>
          <w:szCs w:val="28"/>
        </w:rPr>
        <w:t>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w:t>
      </w:r>
      <w:proofErr w:type="gramEnd"/>
      <w:r w:rsidRPr="00D722C5">
        <w:rPr>
          <w:szCs w:val="28"/>
        </w:rPr>
        <w:t xml:space="preserve"> регистрации.</w:t>
      </w:r>
    </w:p>
    <w:p w:rsidR="00484DC0" w:rsidRPr="00D722C5" w:rsidRDefault="00484DC0" w:rsidP="00484DC0">
      <w:pPr>
        <w:widowControl w:val="0"/>
        <w:autoSpaceDE w:val="0"/>
        <w:autoSpaceDN w:val="0"/>
        <w:adjustRightInd w:val="0"/>
        <w:rPr>
          <w:szCs w:val="28"/>
        </w:rPr>
      </w:pPr>
      <w:bookmarkStart w:id="1" w:name="Par357"/>
      <w:bookmarkEnd w:id="1"/>
      <w:r w:rsidRPr="00D722C5">
        <w:rPr>
          <w:szCs w:val="28"/>
        </w:rPr>
        <w:t>51. По результатам рассмотрения жалобы департамент принимает одно из следующих решений:</w:t>
      </w:r>
    </w:p>
    <w:p w:rsidR="00484DC0" w:rsidRPr="00D722C5" w:rsidRDefault="00484DC0" w:rsidP="00484DC0">
      <w:pPr>
        <w:widowControl w:val="0"/>
        <w:autoSpaceDE w:val="0"/>
        <w:autoSpaceDN w:val="0"/>
        <w:adjustRightInd w:val="0"/>
        <w:rPr>
          <w:szCs w:val="28"/>
        </w:rPr>
      </w:pPr>
      <w:proofErr w:type="gramStart"/>
      <w:r w:rsidRPr="00D722C5">
        <w:rPr>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484DC0" w:rsidRPr="00D722C5" w:rsidRDefault="00484DC0" w:rsidP="00484DC0">
      <w:pPr>
        <w:widowControl w:val="0"/>
        <w:autoSpaceDE w:val="0"/>
        <w:autoSpaceDN w:val="0"/>
        <w:adjustRightInd w:val="0"/>
        <w:rPr>
          <w:szCs w:val="28"/>
        </w:rPr>
      </w:pPr>
      <w:r w:rsidRPr="00D722C5">
        <w:rPr>
          <w:szCs w:val="28"/>
        </w:rPr>
        <w:t>2) отказывает в удовлетворении жалобы.</w:t>
      </w:r>
    </w:p>
    <w:p w:rsidR="00484DC0" w:rsidRPr="00D722C5" w:rsidRDefault="00484DC0" w:rsidP="00484DC0">
      <w:pPr>
        <w:widowControl w:val="0"/>
        <w:autoSpaceDE w:val="0"/>
        <w:autoSpaceDN w:val="0"/>
        <w:adjustRightInd w:val="0"/>
        <w:rPr>
          <w:szCs w:val="28"/>
        </w:rPr>
      </w:pPr>
      <w:r w:rsidRPr="00D722C5">
        <w:rPr>
          <w:szCs w:val="28"/>
        </w:rPr>
        <w:lastRenderedPageBreak/>
        <w:t xml:space="preserve">52. Не позднее дня, следующего за днем принятия решения, указанного в </w:t>
      </w:r>
      <w:hyperlink w:anchor="Par357" w:history="1">
        <w:r w:rsidRPr="00D722C5">
          <w:rPr>
            <w:szCs w:val="28"/>
          </w:rPr>
          <w:t>пункте 5</w:t>
        </w:r>
      </w:hyperlink>
      <w:r w:rsidRPr="00D722C5">
        <w:rPr>
          <w:szCs w:val="28"/>
        </w:rPr>
        <w:t>1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84DC0" w:rsidRDefault="00484DC0" w:rsidP="00484DC0">
      <w:pPr>
        <w:widowControl w:val="0"/>
        <w:autoSpaceDE w:val="0"/>
        <w:autoSpaceDN w:val="0"/>
        <w:adjustRightInd w:val="0"/>
        <w:rPr>
          <w:szCs w:val="28"/>
        </w:rPr>
      </w:pPr>
      <w:r w:rsidRPr="00D722C5">
        <w:rPr>
          <w:szCs w:val="28"/>
        </w:rPr>
        <w:t xml:space="preserve">60. В случае установления в ходе или по результатам </w:t>
      </w:r>
      <w:proofErr w:type="gramStart"/>
      <w:r w:rsidRPr="00D722C5">
        <w:rPr>
          <w:szCs w:val="28"/>
        </w:rPr>
        <w:t>рассмотрения жалобы признаков состава административного правонарушения</w:t>
      </w:r>
      <w:proofErr w:type="gramEnd"/>
      <w:r w:rsidRPr="00D722C5">
        <w:rPr>
          <w:szCs w:val="28"/>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w:t>
      </w:r>
      <w:hyperlink r:id="rId40" w:tgtFrame="Logical" w:history="1">
        <w:r w:rsidRPr="008B1340">
          <w:rPr>
            <w:rStyle w:val="a8"/>
            <w:szCs w:val="28"/>
          </w:rPr>
          <w:t>Кодексом Костромской области об административных правонарушениях</w:t>
        </w:r>
      </w:hyperlink>
      <w:r w:rsidRPr="00D722C5">
        <w:rPr>
          <w:szCs w:val="28"/>
        </w:rPr>
        <w:t>.</w:t>
      </w:r>
    </w:p>
    <w:p w:rsidR="00484DC0" w:rsidRDefault="00484DC0" w:rsidP="00484DC0">
      <w:pPr>
        <w:widowControl w:val="0"/>
        <w:autoSpaceDE w:val="0"/>
        <w:autoSpaceDN w:val="0"/>
        <w:adjustRightInd w:val="0"/>
      </w:pPr>
      <w:r>
        <w:rPr>
          <w:szCs w:val="28"/>
        </w:rPr>
        <w:t xml:space="preserve">(глава 5 в новой редакции приказа департамента социальной защиты населения, опеки и попечительства Костромской области </w:t>
      </w:r>
      <w:hyperlink r:id="rId41" w:tgtFrame="ChangingDocument" w:history="1">
        <w:r w:rsidRPr="00C555B7">
          <w:rPr>
            <w:rStyle w:val="a8"/>
            <w:szCs w:val="28"/>
          </w:rPr>
          <w:t xml:space="preserve">№ 694 от 24.12.2014 года (НГР </w:t>
        </w:r>
        <w:r w:rsidRPr="00C555B7">
          <w:rPr>
            <w:rStyle w:val="a8"/>
            <w:szCs w:val="28"/>
            <w:lang w:val="en-US"/>
          </w:rPr>
          <w:t>RU</w:t>
        </w:r>
        <w:r w:rsidRPr="00C555B7">
          <w:rPr>
            <w:rStyle w:val="a8"/>
            <w:szCs w:val="28"/>
          </w:rPr>
          <w:t>44000201401465)</w:t>
        </w:r>
      </w:hyperlink>
      <w:r>
        <w:t>)</w:t>
      </w:r>
    </w:p>
    <w:p w:rsidR="00426D4C" w:rsidRPr="001B168B" w:rsidRDefault="00426D4C" w:rsidP="00A478C0">
      <w:pPr>
        <w:pStyle w:val="ConsPlusNormal"/>
        <w:widowControl/>
        <w:ind w:firstLine="567"/>
        <w:jc w:val="both"/>
        <w:rPr>
          <w:rFonts w:cs="Times New Roman"/>
          <w:sz w:val="24"/>
          <w:szCs w:val="28"/>
        </w:rPr>
      </w:pPr>
    </w:p>
    <w:p w:rsidR="006A46E1" w:rsidRPr="001B168B" w:rsidRDefault="006A46E1" w:rsidP="00A478C0">
      <w:pPr>
        <w:rPr>
          <w:szCs w:val="28"/>
        </w:rPr>
      </w:pPr>
    </w:p>
    <w:p w:rsidR="00D16BDE" w:rsidRPr="001B168B" w:rsidRDefault="00D16BDE" w:rsidP="00A478C0"/>
    <w:p w:rsidR="00D16BDE" w:rsidRPr="001B168B" w:rsidRDefault="00D16BDE" w:rsidP="00A478C0"/>
    <w:p w:rsidR="00D16BDE" w:rsidRPr="001B168B" w:rsidRDefault="00D16BDE" w:rsidP="00A478C0"/>
    <w:p w:rsidR="00D16BDE" w:rsidRPr="001B168B" w:rsidRDefault="00D16BDE" w:rsidP="00A478C0"/>
    <w:p w:rsidR="00D16BDE" w:rsidRPr="001B168B" w:rsidRDefault="00D16BDE" w:rsidP="00A478C0"/>
    <w:p w:rsidR="00DC4890" w:rsidRPr="001B168B" w:rsidRDefault="00DC4890" w:rsidP="00A478C0"/>
    <w:p w:rsidR="00D16BDE" w:rsidRPr="001B168B" w:rsidRDefault="00D16BDE" w:rsidP="00A478C0"/>
    <w:p w:rsidR="00D16BDE" w:rsidRPr="001B168B" w:rsidRDefault="00D16BDE" w:rsidP="00A478C0"/>
    <w:p w:rsidR="00D16BDE" w:rsidRPr="001B168B" w:rsidRDefault="00D16BDE" w:rsidP="00A478C0"/>
    <w:p w:rsidR="00D16BDE" w:rsidRPr="001B168B" w:rsidRDefault="00D16BDE" w:rsidP="00A478C0"/>
    <w:p w:rsidR="00D16BDE" w:rsidRPr="001B168B" w:rsidRDefault="00D16BDE" w:rsidP="00A478C0"/>
    <w:tbl>
      <w:tblPr>
        <w:tblW w:w="0" w:type="auto"/>
        <w:tblInd w:w="5495" w:type="dxa"/>
        <w:tblLook w:val="04A0" w:firstRow="1" w:lastRow="0" w:firstColumn="1" w:lastColumn="0" w:noHBand="0" w:noVBand="1"/>
      </w:tblPr>
      <w:tblGrid>
        <w:gridCol w:w="4499"/>
      </w:tblGrid>
      <w:tr w:rsidR="00D16BDE" w:rsidRPr="001B168B" w:rsidTr="00770ED3">
        <w:tc>
          <w:tcPr>
            <w:tcW w:w="4499" w:type="dxa"/>
          </w:tcPr>
          <w:p w:rsidR="00D16BDE" w:rsidRPr="001B168B" w:rsidRDefault="00D16BDE" w:rsidP="00A478C0">
            <w:pPr>
              <w:snapToGrid w:val="0"/>
            </w:pPr>
            <w:r w:rsidRPr="001B168B">
              <w:t>Приложение №</w:t>
            </w:r>
            <w:r w:rsidR="001B168B" w:rsidRPr="001B168B">
              <w:t xml:space="preserve"> </w:t>
            </w:r>
            <w:r w:rsidR="00707AE1" w:rsidRPr="001B168B">
              <w:t>1</w:t>
            </w:r>
          </w:p>
          <w:p w:rsidR="00D16BDE" w:rsidRPr="001B168B" w:rsidRDefault="00D16BDE" w:rsidP="00A478C0">
            <w:pPr>
              <w:snapToGrid w:val="0"/>
            </w:pPr>
            <w:r w:rsidRPr="001B168B">
              <w:t>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w:t>
            </w:r>
            <w:r w:rsidR="00707AE1" w:rsidRPr="001B168B">
              <w:t xml:space="preserve"> и выплате</w:t>
            </w:r>
            <w:r w:rsidRPr="001B168B">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rsidR="00D16BDE" w:rsidRPr="001B168B" w:rsidRDefault="00D16BDE" w:rsidP="00A478C0"/>
        </w:tc>
      </w:tr>
    </w:tbl>
    <w:p w:rsidR="001B168B" w:rsidRPr="001B168B" w:rsidRDefault="001B168B" w:rsidP="00A478C0">
      <w:pPr>
        <w:pStyle w:val="ConsPlusNormal"/>
        <w:widowControl/>
        <w:ind w:firstLine="567"/>
        <w:jc w:val="both"/>
        <w:rPr>
          <w:sz w:val="24"/>
          <w:szCs w:val="28"/>
        </w:rPr>
      </w:pPr>
    </w:p>
    <w:p w:rsidR="0099568F" w:rsidRPr="0099568F" w:rsidRDefault="0099568F" w:rsidP="0099568F">
      <w:pPr>
        <w:jc w:val="center"/>
        <w:rPr>
          <w:rFonts w:cs="Arial"/>
          <w:b/>
          <w:bCs/>
          <w:kern w:val="32"/>
          <w:sz w:val="32"/>
          <w:szCs w:val="32"/>
        </w:rPr>
      </w:pPr>
      <w:r w:rsidRPr="0099568F">
        <w:rPr>
          <w:rFonts w:cs="Arial"/>
          <w:b/>
          <w:bCs/>
          <w:kern w:val="32"/>
          <w:sz w:val="32"/>
          <w:szCs w:val="32"/>
        </w:rPr>
        <w:t xml:space="preserve">Информация </w:t>
      </w:r>
    </w:p>
    <w:p w:rsidR="0099568F" w:rsidRPr="0099568F" w:rsidRDefault="0099568F" w:rsidP="0099568F">
      <w:pPr>
        <w:jc w:val="center"/>
        <w:rPr>
          <w:rFonts w:cs="Arial"/>
          <w:b/>
          <w:bCs/>
          <w:kern w:val="32"/>
          <w:sz w:val="32"/>
          <w:szCs w:val="32"/>
        </w:rPr>
      </w:pPr>
      <w:r w:rsidRPr="0099568F">
        <w:rPr>
          <w:rFonts w:cs="Arial"/>
          <w:b/>
          <w:bCs/>
          <w:kern w:val="32"/>
          <w:sz w:val="32"/>
          <w:szCs w:val="32"/>
        </w:rPr>
        <w:t>о месте нахождения, номерах телефонов, адресе электронной почты департамента социальной защиты населения, опеки и попечительства Костромской области</w:t>
      </w:r>
    </w:p>
    <w:p w:rsidR="0099568F" w:rsidRPr="007B70C0" w:rsidRDefault="0099568F" w:rsidP="0099568F"/>
    <w:tbl>
      <w:tblPr>
        <w:tblW w:w="0" w:type="auto"/>
        <w:tblInd w:w="70" w:type="dxa"/>
        <w:tblLayout w:type="fixed"/>
        <w:tblCellMar>
          <w:left w:w="70" w:type="dxa"/>
          <w:right w:w="70" w:type="dxa"/>
        </w:tblCellMar>
        <w:tblLook w:val="0000" w:firstRow="0" w:lastRow="0" w:firstColumn="0" w:lastColumn="0" w:noHBand="0" w:noVBand="0"/>
      </w:tblPr>
      <w:tblGrid>
        <w:gridCol w:w="4253"/>
        <w:gridCol w:w="5103"/>
      </w:tblGrid>
      <w:tr w:rsidR="0099568F" w:rsidRPr="007B70C0" w:rsidTr="009A1393">
        <w:trPr>
          <w:cantSplit/>
          <w:trHeight w:val="360"/>
        </w:trPr>
        <w:tc>
          <w:tcPr>
            <w:tcW w:w="4253" w:type="dxa"/>
            <w:shd w:val="clear" w:color="auto" w:fill="auto"/>
          </w:tcPr>
          <w:p w:rsidR="0099568F" w:rsidRPr="007B70C0" w:rsidRDefault="0099568F" w:rsidP="009A1393">
            <w:r w:rsidRPr="007B70C0">
              <w:t>Почтовый адрес департамента</w:t>
            </w:r>
          </w:p>
        </w:tc>
        <w:tc>
          <w:tcPr>
            <w:tcW w:w="5103" w:type="dxa"/>
            <w:shd w:val="clear" w:color="auto" w:fill="auto"/>
          </w:tcPr>
          <w:p w:rsidR="0099568F" w:rsidRPr="007B70C0" w:rsidRDefault="0099568F" w:rsidP="009A1393">
            <w:r w:rsidRPr="007B70C0">
              <w:t xml:space="preserve">Свердлова ул., д.129, г. Кострома, 156029 </w:t>
            </w:r>
          </w:p>
        </w:tc>
      </w:tr>
      <w:tr w:rsidR="0099568F" w:rsidRPr="007B70C0" w:rsidTr="009A1393">
        <w:trPr>
          <w:cantSplit/>
          <w:trHeight w:val="240"/>
        </w:trPr>
        <w:tc>
          <w:tcPr>
            <w:tcW w:w="4253" w:type="dxa"/>
            <w:shd w:val="clear" w:color="auto" w:fill="auto"/>
          </w:tcPr>
          <w:p w:rsidR="0099568F" w:rsidRPr="007B70C0" w:rsidRDefault="0099568F" w:rsidP="009A1393">
            <w:r w:rsidRPr="007B70C0">
              <w:t>Телефон приемной департамента</w:t>
            </w:r>
            <w:r>
              <w:t xml:space="preserve"> </w:t>
            </w:r>
          </w:p>
        </w:tc>
        <w:tc>
          <w:tcPr>
            <w:tcW w:w="5103" w:type="dxa"/>
            <w:shd w:val="clear" w:color="auto" w:fill="auto"/>
          </w:tcPr>
          <w:p w:rsidR="0099568F" w:rsidRPr="007B70C0" w:rsidRDefault="0099568F" w:rsidP="009A1393">
            <w:r w:rsidRPr="007B70C0">
              <w:t xml:space="preserve">телефон 55-90-62, факс 55-15-71 </w:t>
            </w:r>
          </w:p>
        </w:tc>
      </w:tr>
      <w:tr w:rsidR="0099568F" w:rsidRPr="007B70C0" w:rsidTr="009A1393">
        <w:trPr>
          <w:cantSplit/>
          <w:trHeight w:val="375"/>
        </w:trPr>
        <w:tc>
          <w:tcPr>
            <w:tcW w:w="4253" w:type="dxa"/>
            <w:shd w:val="clear" w:color="auto" w:fill="auto"/>
          </w:tcPr>
          <w:p w:rsidR="0099568F" w:rsidRPr="007B70C0" w:rsidRDefault="0099568F" w:rsidP="009A1393">
            <w:r w:rsidRPr="007B70C0">
              <w:t xml:space="preserve">Адрес электронной почты </w:t>
            </w:r>
          </w:p>
        </w:tc>
        <w:tc>
          <w:tcPr>
            <w:tcW w:w="5103" w:type="dxa"/>
            <w:shd w:val="clear" w:color="auto" w:fill="auto"/>
          </w:tcPr>
          <w:p w:rsidR="0099568F" w:rsidRPr="007B70C0" w:rsidRDefault="0099568F" w:rsidP="009A1393">
            <w:r w:rsidRPr="00F6490A">
              <w:rPr>
                <w:lang w:val="en-US"/>
              </w:rPr>
              <w:t xml:space="preserve"> socdep@adm44.ru</w:t>
            </w:r>
          </w:p>
        </w:tc>
      </w:tr>
      <w:tr w:rsidR="0099568F" w:rsidRPr="007B70C0" w:rsidTr="009A1393">
        <w:trPr>
          <w:cantSplit/>
          <w:trHeight w:val="360"/>
        </w:trPr>
        <w:tc>
          <w:tcPr>
            <w:tcW w:w="4253" w:type="dxa"/>
            <w:shd w:val="clear" w:color="auto" w:fill="auto"/>
          </w:tcPr>
          <w:p w:rsidR="0099568F" w:rsidRPr="007B70C0" w:rsidRDefault="0099568F" w:rsidP="009A1393">
            <w:r w:rsidRPr="007B70C0">
              <w:lastRenderedPageBreak/>
              <w:t>Адрес сайта департамента</w:t>
            </w:r>
            <w:r>
              <w:t xml:space="preserve"> </w:t>
            </w:r>
          </w:p>
        </w:tc>
        <w:tc>
          <w:tcPr>
            <w:tcW w:w="5103" w:type="dxa"/>
            <w:shd w:val="clear" w:color="auto" w:fill="auto"/>
          </w:tcPr>
          <w:p w:rsidR="0099568F" w:rsidRPr="007B70C0" w:rsidRDefault="0099568F" w:rsidP="009A1393">
            <w:proofErr w:type="spellStart"/>
            <w:r w:rsidRPr="00F6490A">
              <w:t>socdep</w:t>
            </w:r>
            <w:proofErr w:type="spellEnd"/>
            <w:r w:rsidRPr="00F6490A">
              <w:t>.</w:t>
            </w:r>
            <w:proofErr w:type="spellStart"/>
            <w:r w:rsidRPr="00F6490A">
              <w:rPr>
                <w:lang w:val="en-US"/>
              </w:rPr>
              <w:t>adm</w:t>
            </w:r>
            <w:proofErr w:type="spellEnd"/>
            <w:r w:rsidRPr="00F6490A">
              <w:t>44.ru</w:t>
            </w:r>
          </w:p>
        </w:tc>
      </w:tr>
      <w:tr w:rsidR="0099568F" w:rsidRPr="007B70C0" w:rsidTr="009A1393">
        <w:trPr>
          <w:cantSplit/>
          <w:trHeight w:val="710"/>
        </w:trPr>
        <w:tc>
          <w:tcPr>
            <w:tcW w:w="4253" w:type="dxa"/>
            <w:shd w:val="clear" w:color="auto" w:fill="auto"/>
          </w:tcPr>
          <w:p w:rsidR="0099568F" w:rsidRPr="007B70C0" w:rsidRDefault="0099568F" w:rsidP="009A1393">
            <w:r w:rsidRPr="007B70C0">
              <w:t>График работы</w:t>
            </w:r>
          </w:p>
        </w:tc>
        <w:tc>
          <w:tcPr>
            <w:tcW w:w="5103" w:type="dxa"/>
            <w:shd w:val="clear" w:color="auto" w:fill="auto"/>
          </w:tcPr>
          <w:p w:rsidR="0099568F" w:rsidRPr="007B70C0" w:rsidRDefault="0099568F" w:rsidP="009A1393">
            <w:r w:rsidRPr="007B70C0">
              <w:t xml:space="preserve">с 9:00 до 18:00 перерыв: с 13:00 до 14:00 </w:t>
            </w:r>
          </w:p>
          <w:p w:rsidR="0099568F" w:rsidRPr="007B70C0" w:rsidRDefault="0099568F" w:rsidP="0099568F">
            <w:r w:rsidRPr="007B70C0">
              <w:rPr>
                <w:bCs/>
              </w:rPr>
              <w:t xml:space="preserve">Выходные: </w:t>
            </w:r>
            <w:r w:rsidRPr="007B70C0">
              <w:t>суббота и воскресенье</w:t>
            </w:r>
          </w:p>
        </w:tc>
      </w:tr>
    </w:tbl>
    <w:p w:rsidR="00D16BDE" w:rsidRDefault="00D16BDE" w:rsidP="00A478C0">
      <w:pPr>
        <w:rPr>
          <w:bCs/>
        </w:rPr>
      </w:pPr>
    </w:p>
    <w:p w:rsidR="0099568F" w:rsidRDefault="0099568F" w:rsidP="00A478C0">
      <w:pPr>
        <w:rPr>
          <w:bCs/>
        </w:rPr>
      </w:pPr>
      <w:r>
        <w:rPr>
          <w:szCs w:val="28"/>
        </w:rPr>
        <w:t xml:space="preserve">(в новой редакции приказа департамента социальной защиты населения, опеки и попечительства Костромской области </w:t>
      </w:r>
      <w:hyperlink r:id="rId42"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r>
        <w:rPr>
          <w:szCs w:val="28"/>
        </w:rPr>
        <w:t>)</w:t>
      </w:r>
    </w:p>
    <w:p w:rsidR="0099568F" w:rsidRDefault="0099568F" w:rsidP="00A478C0">
      <w:pPr>
        <w:rPr>
          <w:bCs/>
        </w:rPr>
      </w:pPr>
    </w:p>
    <w:p w:rsidR="0099568F" w:rsidRPr="001B168B" w:rsidRDefault="0099568F" w:rsidP="00A478C0">
      <w:pPr>
        <w:rPr>
          <w:bCs/>
        </w:rPr>
      </w:pPr>
    </w:p>
    <w:p w:rsidR="00D16BDE" w:rsidRPr="00A478C0" w:rsidRDefault="00D16BDE" w:rsidP="00A478C0">
      <w:pPr>
        <w:jc w:val="center"/>
        <w:rPr>
          <w:b/>
          <w:szCs w:val="28"/>
        </w:rPr>
      </w:pPr>
      <w:r w:rsidRPr="00A478C0">
        <w:rPr>
          <w:b/>
          <w:szCs w:val="28"/>
        </w:rPr>
        <w:t>Территориальные органы социальной защиты населения, опеки и попечительства, департамента социальной защиты населения, опеки и попечительства Костромской области</w:t>
      </w:r>
    </w:p>
    <w:p w:rsidR="00D16BDE" w:rsidRPr="001B168B" w:rsidRDefault="00D16BDE" w:rsidP="00A478C0"/>
    <w:tbl>
      <w:tblPr>
        <w:tblW w:w="10216" w:type="dxa"/>
        <w:tblInd w:w="-284" w:type="dxa"/>
        <w:tblLayout w:type="fixed"/>
        <w:tblCellMar>
          <w:left w:w="0" w:type="dxa"/>
          <w:right w:w="0" w:type="dxa"/>
        </w:tblCellMar>
        <w:tblLook w:val="0000" w:firstRow="0" w:lastRow="0" w:firstColumn="0" w:lastColumn="0" w:noHBand="0" w:noVBand="0"/>
      </w:tblPr>
      <w:tblGrid>
        <w:gridCol w:w="568"/>
        <w:gridCol w:w="4257"/>
        <w:gridCol w:w="3119"/>
        <w:gridCol w:w="2272"/>
      </w:tblGrid>
      <w:tr w:rsidR="00D16BDE" w:rsidRPr="001B168B" w:rsidTr="00854B8B">
        <w:tc>
          <w:tcPr>
            <w:tcW w:w="568" w:type="dxa"/>
            <w:tcBorders>
              <w:top w:val="single" w:sz="4" w:space="0" w:color="000000"/>
              <w:left w:val="single" w:sz="4" w:space="0" w:color="000000"/>
              <w:bottom w:val="single" w:sz="4" w:space="0" w:color="000000"/>
            </w:tcBorders>
          </w:tcPr>
          <w:p w:rsidR="00D16BDE" w:rsidRPr="001B168B" w:rsidRDefault="00D16BDE" w:rsidP="00A478C0">
            <w:pPr>
              <w:pStyle w:val="Table0"/>
            </w:pPr>
            <w:r w:rsidRPr="001B168B">
              <w:t>№</w:t>
            </w:r>
          </w:p>
          <w:p w:rsidR="00D16BDE" w:rsidRPr="001B168B" w:rsidRDefault="00D16BDE" w:rsidP="00A478C0">
            <w:pPr>
              <w:pStyle w:val="Table0"/>
            </w:pPr>
            <w:proofErr w:type="gramStart"/>
            <w:r w:rsidRPr="001B168B">
              <w:t>п</w:t>
            </w:r>
            <w:proofErr w:type="gramEnd"/>
            <w:r w:rsidRPr="001B168B">
              <w:t>/п</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0"/>
            </w:pPr>
            <w:r w:rsidRPr="001B168B">
              <w:t>Наименование</w:t>
            </w:r>
          </w:p>
          <w:p w:rsidR="00D16BDE" w:rsidRPr="001B168B" w:rsidRDefault="00D16BDE" w:rsidP="00A478C0">
            <w:pPr>
              <w:pStyle w:val="Table0"/>
            </w:pPr>
            <w:r w:rsidRPr="001B168B">
              <w:t>организации</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0"/>
            </w:pPr>
            <w:r w:rsidRPr="001B168B">
              <w:t xml:space="preserve">Место нахождения </w:t>
            </w:r>
          </w:p>
          <w:p w:rsidR="00D16BDE" w:rsidRPr="001B168B" w:rsidRDefault="00D16BDE" w:rsidP="00A478C0">
            <w:pPr>
              <w:pStyle w:val="Table0"/>
            </w:pPr>
            <w:r w:rsidRPr="001B168B">
              <w:t>(адрес)</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0"/>
            </w:pPr>
            <w:r w:rsidRPr="001B168B">
              <w:t>Телефон</w:t>
            </w:r>
            <w:r w:rsidR="00854B8B" w:rsidRPr="001B168B">
              <w:t>,  адрес электронной почты</w:t>
            </w:r>
          </w:p>
        </w:tc>
      </w:tr>
      <w:tr w:rsidR="00D16BDE" w:rsidRPr="001B168B" w:rsidTr="00854B8B">
        <w:tc>
          <w:tcPr>
            <w:tcW w:w="568"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Территориальный отдел социальной защиты населения, опеки и попечительства по муниципальному району город Нерехта и </w:t>
            </w:r>
            <w:proofErr w:type="spellStart"/>
            <w:r w:rsidRPr="001B168B">
              <w:t>Нерехтский</w:t>
            </w:r>
            <w:proofErr w:type="spellEnd"/>
            <w:r w:rsidRPr="001B168B">
              <w:t xml:space="preserve"> район</w:t>
            </w:r>
          </w:p>
          <w:p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157800, г. Нерехта, </w:t>
            </w:r>
          </w:p>
          <w:p w:rsidR="00D16BDE" w:rsidRPr="001B168B" w:rsidRDefault="00D16BDE" w:rsidP="00A478C0">
            <w:pPr>
              <w:pStyle w:val="Table"/>
            </w:pPr>
            <w:r w:rsidRPr="001B168B">
              <w:t>ул. Красноармейская, д. 25</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494-31-7-91-30ф</w:t>
            </w:r>
          </w:p>
          <w:p w:rsidR="00D16BDE" w:rsidRPr="001B168B" w:rsidRDefault="00D16BDE" w:rsidP="00A478C0">
            <w:pPr>
              <w:pStyle w:val="Table"/>
            </w:pPr>
            <w:r w:rsidRPr="001B168B">
              <w:t>7-91-31</w:t>
            </w:r>
          </w:p>
          <w:p w:rsidR="00854B8B" w:rsidRPr="001B168B" w:rsidRDefault="00854B8B" w:rsidP="00A478C0">
            <w:pPr>
              <w:pStyle w:val="Table"/>
            </w:pPr>
          </w:p>
          <w:p w:rsidR="00854B8B" w:rsidRPr="001B168B" w:rsidRDefault="00E41872" w:rsidP="00A478C0">
            <w:pPr>
              <w:pStyle w:val="Table"/>
              <w:rPr>
                <w:szCs w:val="24"/>
              </w:rPr>
            </w:pPr>
            <w:hyperlink r:id="rId43" w:history="1">
              <w:r w:rsidR="00854B8B" w:rsidRPr="001B168B">
                <w:rPr>
                  <w:rStyle w:val="a8"/>
                  <w:color w:val="auto"/>
                </w:rPr>
                <w:t>toszn13@rambler.ru</w:t>
              </w:r>
            </w:hyperlink>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2.</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Межрайонный комитет социальной защиты населения, опеки и попечительства </w:t>
            </w:r>
          </w:p>
          <w:p w:rsidR="00D16BDE" w:rsidRPr="001B168B" w:rsidRDefault="00D16BDE" w:rsidP="00A478C0">
            <w:pPr>
              <w:pStyle w:val="Table"/>
            </w:pPr>
            <w:r w:rsidRPr="001B168B">
              <w:t>в том числе:</w:t>
            </w:r>
          </w:p>
          <w:p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156013, г. Кострома, ул. Маршала Новикова, д. 7</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51-36-34</w:t>
            </w:r>
          </w:p>
          <w:p w:rsidR="00D16BDE" w:rsidRPr="001B168B" w:rsidRDefault="00D16BDE" w:rsidP="00A478C0">
            <w:pPr>
              <w:pStyle w:val="Table"/>
            </w:pPr>
            <w:r w:rsidRPr="001B168B">
              <w:t>ф. 55-07-21</w:t>
            </w:r>
          </w:p>
          <w:p w:rsidR="00854B8B" w:rsidRPr="001B168B" w:rsidRDefault="00854B8B" w:rsidP="00A478C0">
            <w:pPr>
              <w:pStyle w:val="Table"/>
            </w:pPr>
          </w:p>
          <w:p w:rsidR="00D16BDE" w:rsidRPr="001B168B" w:rsidRDefault="00E41872" w:rsidP="00A478C0">
            <w:pPr>
              <w:pStyle w:val="Table"/>
              <w:rPr>
                <w:szCs w:val="24"/>
              </w:rPr>
            </w:pPr>
            <w:hyperlink r:id="rId44" w:history="1">
              <w:r w:rsidR="00854B8B" w:rsidRPr="001B168B">
                <w:rPr>
                  <w:rStyle w:val="a8"/>
                  <w:color w:val="auto"/>
                </w:rPr>
                <w:t>kakosr@mail.ru</w:t>
              </w:r>
            </w:hyperlink>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город Волгореченск</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156901 </w:t>
            </w:r>
            <w:proofErr w:type="spellStart"/>
            <w:r w:rsidRPr="001B168B">
              <w:t>г</w:t>
            </w:r>
            <w:proofErr w:type="gramStart"/>
            <w:r w:rsidRPr="001B168B">
              <w:t>.В</w:t>
            </w:r>
            <w:proofErr w:type="gramEnd"/>
            <w:r w:rsidRPr="001B168B">
              <w:t>олгореченск</w:t>
            </w:r>
            <w:proofErr w:type="spellEnd"/>
            <w:r w:rsidRPr="001B168B">
              <w:t>, ул.им.50-летия Ленинского Комсомола, д.59-а</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494-53-3-48-68ф</w:t>
            </w:r>
          </w:p>
          <w:p w:rsidR="00D16BDE" w:rsidRPr="001B168B" w:rsidRDefault="00D16BDE" w:rsidP="00A478C0">
            <w:pPr>
              <w:pStyle w:val="Table"/>
            </w:pPr>
            <w:r w:rsidRPr="001B168B">
              <w:t>3-48-59</w:t>
            </w:r>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Красносельский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157940  </w:t>
            </w:r>
            <w:proofErr w:type="spellStart"/>
            <w:r w:rsidRPr="001B168B">
              <w:t>п</w:t>
            </w:r>
            <w:proofErr w:type="gramStart"/>
            <w:r w:rsidRPr="001B168B">
              <w:t>.К</w:t>
            </w:r>
            <w:proofErr w:type="gramEnd"/>
            <w:r w:rsidRPr="001B168B">
              <w:t>расное</w:t>
            </w:r>
            <w:proofErr w:type="spellEnd"/>
            <w:r w:rsidRPr="001B168B">
              <w:t>-на-Волге, ул. Площадь Красная, д.15</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494-32- 2-29-88</w:t>
            </w:r>
          </w:p>
          <w:p w:rsidR="00D16BDE" w:rsidRPr="001B168B" w:rsidRDefault="00D16BDE" w:rsidP="00A478C0">
            <w:pPr>
              <w:pStyle w:val="Table"/>
            </w:pPr>
            <w:r w:rsidRPr="001B168B">
              <w:t>2-28-69</w:t>
            </w:r>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Судиславский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157860 </w:t>
            </w:r>
            <w:proofErr w:type="spellStart"/>
            <w:r w:rsidRPr="001B168B">
              <w:t>пгт</w:t>
            </w:r>
            <w:proofErr w:type="gramStart"/>
            <w:r w:rsidRPr="001B168B">
              <w:t>.С</w:t>
            </w:r>
            <w:proofErr w:type="gramEnd"/>
            <w:r w:rsidRPr="001B168B">
              <w:t>удиславль</w:t>
            </w:r>
            <w:proofErr w:type="spellEnd"/>
            <w:r w:rsidRPr="001B168B">
              <w:t xml:space="preserve">, </w:t>
            </w:r>
            <w:proofErr w:type="spellStart"/>
            <w:r w:rsidRPr="001B168B">
              <w:t>ул.Советская</w:t>
            </w:r>
            <w:proofErr w:type="spellEnd"/>
            <w:r w:rsidRPr="001B168B">
              <w:t>, д.2</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494-33-9-73-96</w:t>
            </w:r>
          </w:p>
          <w:p w:rsidR="00D16BDE" w:rsidRPr="001B168B" w:rsidRDefault="00D16BDE" w:rsidP="00A478C0">
            <w:pPr>
              <w:pStyle w:val="Table"/>
            </w:pPr>
            <w:r w:rsidRPr="001B168B">
              <w:t>9-74-43</w:t>
            </w: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3.</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Межрайонный территориальный отдел социальной защиты населения, опеки и попечительства № 1 </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157000, г. Буй, </w:t>
            </w:r>
          </w:p>
          <w:p w:rsidR="00D16BDE" w:rsidRPr="001B168B" w:rsidRDefault="00D16BDE" w:rsidP="00A478C0">
            <w:pPr>
              <w:pStyle w:val="Table"/>
            </w:pPr>
            <w:r w:rsidRPr="001B168B">
              <w:t>пл. Ленина, д. 1/14</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494-35-4-45-08</w:t>
            </w:r>
          </w:p>
          <w:p w:rsidR="00D16BDE" w:rsidRPr="001B168B" w:rsidRDefault="00D16BDE" w:rsidP="00A478C0">
            <w:pPr>
              <w:pStyle w:val="Table"/>
            </w:pPr>
            <w:r w:rsidRPr="001B168B">
              <w:t>ф. 4-45-13</w:t>
            </w:r>
          </w:p>
          <w:p w:rsidR="00D16BDE" w:rsidRPr="001B168B" w:rsidRDefault="00E41872" w:rsidP="00A478C0">
            <w:pPr>
              <w:pStyle w:val="Table"/>
              <w:rPr>
                <w:szCs w:val="24"/>
              </w:rPr>
            </w:pPr>
            <w:hyperlink r:id="rId45" w:history="1">
              <w:r w:rsidR="00854B8B" w:rsidRPr="001B168B">
                <w:rPr>
                  <w:rStyle w:val="a8"/>
                  <w:color w:val="auto"/>
                </w:rPr>
                <w:t>k4bui@socdep.ru</w:t>
              </w:r>
            </w:hyperlink>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Сусанинский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157080 </w:t>
            </w:r>
            <w:proofErr w:type="spellStart"/>
            <w:r w:rsidRPr="001B168B">
              <w:t>п</w:t>
            </w:r>
            <w:proofErr w:type="gramStart"/>
            <w:r w:rsidRPr="001B168B">
              <w:t>.С</w:t>
            </w:r>
            <w:proofErr w:type="gramEnd"/>
            <w:r w:rsidRPr="001B168B">
              <w:t>усанино</w:t>
            </w:r>
            <w:proofErr w:type="spellEnd"/>
            <w:r w:rsidRPr="001B168B">
              <w:t xml:space="preserve">, </w:t>
            </w:r>
            <w:proofErr w:type="spellStart"/>
            <w:r w:rsidRPr="001B168B">
              <w:t>ул.Ленина</w:t>
            </w:r>
            <w:proofErr w:type="spellEnd"/>
            <w:r w:rsidRPr="001B168B">
              <w:t>, д.9</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494-34-9-16-48</w:t>
            </w:r>
          </w:p>
          <w:p w:rsidR="00D16BDE" w:rsidRPr="001B168B" w:rsidRDefault="00D16BDE" w:rsidP="00A478C0">
            <w:pPr>
              <w:pStyle w:val="Table"/>
            </w:pP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4.</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Межрайонный территориальный отдел социальной защиты населения, опеки и попечительства № 2 </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157760, п. Вохма,</w:t>
            </w:r>
          </w:p>
          <w:p w:rsidR="00D16BDE" w:rsidRPr="001B168B" w:rsidRDefault="00D16BDE" w:rsidP="00A478C0">
            <w:pPr>
              <w:pStyle w:val="Table"/>
            </w:pPr>
            <w:r w:rsidRPr="001B168B">
              <w:t>ул. Советская, д. 39а</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494-50-2-22-60</w:t>
            </w:r>
          </w:p>
          <w:p w:rsidR="00D16BDE" w:rsidRPr="001B168B" w:rsidRDefault="00D16BDE" w:rsidP="00A478C0">
            <w:pPr>
              <w:pStyle w:val="Table"/>
            </w:pPr>
            <w:r w:rsidRPr="001B168B">
              <w:t>2-22-69</w:t>
            </w:r>
          </w:p>
          <w:p w:rsidR="00D16BDE" w:rsidRPr="001B168B" w:rsidRDefault="00E41872" w:rsidP="00A478C0">
            <w:pPr>
              <w:pStyle w:val="Table"/>
              <w:rPr>
                <w:szCs w:val="24"/>
              </w:rPr>
            </w:pPr>
            <w:hyperlink r:id="rId46" w:history="1">
              <w:r w:rsidR="00854B8B" w:rsidRPr="001B168B">
                <w:rPr>
                  <w:rStyle w:val="a8"/>
                  <w:color w:val="auto"/>
                </w:rPr>
                <w:t>mtoszn2vohma@yandex.ru</w:t>
              </w:r>
            </w:hyperlink>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Пыщугский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157630 </w:t>
            </w:r>
            <w:proofErr w:type="spellStart"/>
            <w:r w:rsidRPr="001B168B">
              <w:t>с</w:t>
            </w:r>
            <w:proofErr w:type="gramStart"/>
            <w:r w:rsidRPr="001B168B">
              <w:t>.П</w:t>
            </w:r>
            <w:proofErr w:type="gramEnd"/>
            <w:r w:rsidRPr="001B168B">
              <w:t>ыщуг</w:t>
            </w:r>
            <w:proofErr w:type="spellEnd"/>
            <w:r w:rsidRPr="001B168B">
              <w:t xml:space="preserve">, </w:t>
            </w:r>
            <w:proofErr w:type="spellStart"/>
            <w:r w:rsidRPr="001B168B">
              <w:t>ул.Первомайская</w:t>
            </w:r>
            <w:proofErr w:type="spellEnd"/>
            <w:r w:rsidRPr="001B168B">
              <w:t>, д.4</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494-52-2-77-93</w:t>
            </w:r>
          </w:p>
          <w:p w:rsidR="00D16BDE" w:rsidRPr="001B168B" w:rsidRDefault="00D16BDE" w:rsidP="00A478C0">
            <w:pPr>
              <w:pStyle w:val="Table"/>
            </w:pPr>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Павинский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157650 </w:t>
            </w:r>
            <w:proofErr w:type="spellStart"/>
            <w:r w:rsidRPr="001B168B">
              <w:t>с</w:t>
            </w:r>
            <w:proofErr w:type="gramStart"/>
            <w:r w:rsidRPr="001B168B">
              <w:t>.П</w:t>
            </w:r>
            <w:proofErr w:type="gramEnd"/>
            <w:r w:rsidRPr="001B168B">
              <w:t>авино</w:t>
            </w:r>
            <w:proofErr w:type="spellEnd"/>
            <w:r w:rsidRPr="001B168B">
              <w:t xml:space="preserve">, </w:t>
            </w:r>
            <w:proofErr w:type="spellStart"/>
            <w:r w:rsidRPr="001B168B">
              <w:t>ул.Октябрьская</w:t>
            </w:r>
            <w:proofErr w:type="spellEnd"/>
            <w:r w:rsidRPr="001B168B">
              <w:t>, д.15</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494-39-2-18-75</w:t>
            </w:r>
          </w:p>
          <w:p w:rsidR="00D16BDE" w:rsidRPr="001B168B" w:rsidRDefault="00D16BDE" w:rsidP="00A478C0">
            <w:pPr>
              <w:pStyle w:val="Table"/>
            </w:pPr>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Октябрьский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157780 </w:t>
            </w:r>
            <w:proofErr w:type="spellStart"/>
            <w:r w:rsidRPr="001B168B">
              <w:t>с</w:t>
            </w:r>
            <w:proofErr w:type="gramStart"/>
            <w:r w:rsidRPr="001B168B">
              <w:t>.Б</w:t>
            </w:r>
            <w:proofErr w:type="gramEnd"/>
            <w:r w:rsidRPr="001B168B">
              <w:t>оговарово</w:t>
            </w:r>
            <w:proofErr w:type="spellEnd"/>
            <w:r w:rsidRPr="001B168B">
              <w:t xml:space="preserve">, </w:t>
            </w:r>
            <w:proofErr w:type="spellStart"/>
            <w:r w:rsidRPr="001B168B">
              <w:t>ул.Победы</w:t>
            </w:r>
            <w:proofErr w:type="spellEnd"/>
            <w:r w:rsidRPr="001B168B">
              <w:t>, д.37</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494-51-2-16-73</w:t>
            </w:r>
          </w:p>
          <w:p w:rsidR="00D16BDE" w:rsidRPr="001B168B" w:rsidRDefault="00D16BDE" w:rsidP="00A478C0">
            <w:pPr>
              <w:pStyle w:val="Table"/>
            </w:pP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5.</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Межрайонный территориальный отдел социальной защиты населения, опеки и попечительства </w:t>
            </w:r>
            <w:r w:rsidRPr="001B168B">
              <w:lastRenderedPageBreak/>
              <w:t>№ 3</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lastRenderedPageBreak/>
              <w:t xml:space="preserve">157100, г. Галич, </w:t>
            </w:r>
          </w:p>
          <w:p w:rsidR="00D16BDE" w:rsidRPr="001B168B" w:rsidRDefault="00D16BDE" w:rsidP="00A478C0">
            <w:pPr>
              <w:pStyle w:val="Table"/>
            </w:pPr>
            <w:r w:rsidRPr="001B168B">
              <w:t>ул. Свободы, д. 17</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494-37-2-21-57</w:t>
            </w:r>
          </w:p>
          <w:p w:rsidR="00D16BDE" w:rsidRPr="001B168B" w:rsidRDefault="00D16BDE" w:rsidP="00A478C0">
            <w:pPr>
              <w:pStyle w:val="Table"/>
            </w:pPr>
            <w:r w:rsidRPr="001B168B">
              <w:t>2-14-83</w:t>
            </w:r>
          </w:p>
          <w:p w:rsidR="00D16BDE" w:rsidRPr="001B168B" w:rsidRDefault="00E41872" w:rsidP="00A478C0">
            <w:pPr>
              <w:pStyle w:val="Table"/>
            </w:pPr>
            <w:hyperlink r:id="rId47" w:history="1">
              <w:r w:rsidR="00854B8B" w:rsidRPr="001B168B">
                <w:rPr>
                  <w:rStyle w:val="a8"/>
                  <w:color w:val="auto"/>
                </w:rPr>
                <w:t>toszn34@mail.ru</w:t>
              </w:r>
            </w:hyperlink>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Антроповский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157260 </w:t>
            </w:r>
            <w:proofErr w:type="spellStart"/>
            <w:r w:rsidRPr="001B168B">
              <w:t>п</w:t>
            </w:r>
            <w:proofErr w:type="gramStart"/>
            <w:r w:rsidRPr="001B168B">
              <w:t>.А</w:t>
            </w:r>
            <w:proofErr w:type="gramEnd"/>
            <w:r w:rsidRPr="001B168B">
              <w:t>нтропово</w:t>
            </w:r>
            <w:proofErr w:type="spellEnd"/>
            <w:r w:rsidRPr="001B168B">
              <w:t xml:space="preserve">, </w:t>
            </w:r>
            <w:proofErr w:type="spellStart"/>
            <w:r w:rsidRPr="001B168B">
              <w:t>ул.Октябрьская</w:t>
            </w:r>
            <w:proofErr w:type="spellEnd"/>
            <w:r w:rsidRPr="001B168B">
              <w:t xml:space="preserve">, д.12-а </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494-30-3-52-08</w:t>
            </w:r>
          </w:p>
          <w:p w:rsidR="00D16BDE" w:rsidRPr="001B168B" w:rsidRDefault="00D16BDE" w:rsidP="00A478C0">
            <w:pPr>
              <w:pStyle w:val="Table"/>
            </w:pPr>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Чухломский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157130 </w:t>
            </w:r>
            <w:proofErr w:type="spellStart"/>
            <w:r w:rsidRPr="001B168B">
              <w:t>г</w:t>
            </w:r>
            <w:proofErr w:type="gramStart"/>
            <w:r w:rsidRPr="001B168B">
              <w:t>.Ч</w:t>
            </w:r>
            <w:proofErr w:type="gramEnd"/>
            <w:r w:rsidRPr="001B168B">
              <w:t>ухлома</w:t>
            </w:r>
            <w:proofErr w:type="spellEnd"/>
            <w:r w:rsidRPr="001B168B">
              <w:t xml:space="preserve">, ул. </w:t>
            </w:r>
            <w:proofErr w:type="spellStart"/>
            <w:r w:rsidRPr="001B168B">
              <w:t>Пл.Революции</w:t>
            </w:r>
            <w:proofErr w:type="spellEnd"/>
            <w:r w:rsidRPr="001B168B">
              <w:t>, д.11</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494-41-2-13-58</w:t>
            </w:r>
          </w:p>
          <w:p w:rsidR="00D16BDE" w:rsidRPr="001B168B" w:rsidRDefault="00D16BDE" w:rsidP="00A478C0">
            <w:pPr>
              <w:pStyle w:val="Table"/>
            </w:pPr>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Солигаличский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157170 </w:t>
            </w:r>
            <w:proofErr w:type="spellStart"/>
            <w:r w:rsidRPr="001B168B">
              <w:t>г</w:t>
            </w:r>
            <w:proofErr w:type="gramStart"/>
            <w:r w:rsidRPr="001B168B">
              <w:t>.С</w:t>
            </w:r>
            <w:proofErr w:type="gramEnd"/>
            <w:r w:rsidRPr="001B168B">
              <w:t>олигалич</w:t>
            </w:r>
            <w:proofErr w:type="spellEnd"/>
            <w:r w:rsidRPr="001B168B">
              <w:t xml:space="preserve">, </w:t>
            </w:r>
            <w:proofErr w:type="spellStart"/>
            <w:r w:rsidRPr="001B168B">
              <w:t>пер.Свободы</w:t>
            </w:r>
            <w:proofErr w:type="spellEnd"/>
            <w:r w:rsidRPr="001B168B">
              <w:t>, д.6</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 xml:space="preserve">ф. 494-36-5-11-09 </w:t>
            </w:r>
          </w:p>
          <w:p w:rsidR="00D16BDE" w:rsidRPr="001B168B" w:rsidRDefault="00D16BDE" w:rsidP="00A478C0">
            <w:pPr>
              <w:pStyle w:val="Table"/>
            </w:pPr>
            <w:r w:rsidRPr="001B168B">
              <w:t>5-12-40</w:t>
            </w:r>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Парфеньевский</w:t>
            </w:r>
            <w:proofErr w:type="spellEnd"/>
            <w:r w:rsidRPr="001B168B">
              <w:t xml:space="preserve"> муниципальный район</w:t>
            </w:r>
          </w:p>
          <w:p w:rsidR="00D16BDE" w:rsidRPr="001B168B" w:rsidRDefault="00D16BDE" w:rsidP="00A478C0">
            <w:pPr>
              <w:pStyle w:val="Table"/>
            </w:pP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157270 </w:t>
            </w:r>
            <w:proofErr w:type="spellStart"/>
            <w:r w:rsidRPr="001B168B">
              <w:t>с</w:t>
            </w:r>
            <w:proofErr w:type="gramStart"/>
            <w:r w:rsidRPr="001B168B">
              <w:t>.П</w:t>
            </w:r>
            <w:proofErr w:type="gramEnd"/>
            <w:r w:rsidRPr="001B168B">
              <w:t>арфеньево</w:t>
            </w:r>
            <w:proofErr w:type="spellEnd"/>
            <w:r w:rsidRPr="001B168B">
              <w:t xml:space="preserve">, </w:t>
            </w:r>
            <w:proofErr w:type="spellStart"/>
            <w:r w:rsidRPr="001B168B">
              <w:t>ул.Ленина</w:t>
            </w:r>
            <w:proofErr w:type="spellEnd"/>
            <w:r w:rsidRPr="001B168B">
              <w:t>, д.40</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ф.494-40-5-15-52</w:t>
            </w:r>
          </w:p>
          <w:p w:rsidR="00D16BDE" w:rsidRPr="001B168B" w:rsidRDefault="00D16BDE" w:rsidP="00A478C0">
            <w:pPr>
              <w:pStyle w:val="Table"/>
            </w:pP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6.</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4</w:t>
            </w:r>
          </w:p>
          <w:p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157460, г. Макарьев, пл. Революции, д. 8</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494-45-5-51-37</w:t>
            </w:r>
          </w:p>
          <w:p w:rsidR="00854B8B" w:rsidRPr="001B168B" w:rsidRDefault="00854B8B" w:rsidP="00A478C0">
            <w:pPr>
              <w:pStyle w:val="Table"/>
            </w:pPr>
          </w:p>
          <w:p w:rsidR="00D16BDE" w:rsidRPr="001B168B" w:rsidRDefault="00E41872" w:rsidP="00A478C0">
            <w:pPr>
              <w:pStyle w:val="Table"/>
              <w:rPr>
                <w:szCs w:val="24"/>
              </w:rPr>
            </w:pPr>
            <w:hyperlink r:id="rId48" w:history="1">
              <w:r w:rsidR="00854B8B" w:rsidRPr="001B168B">
                <w:rPr>
                  <w:rStyle w:val="a8"/>
                  <w:color w:val="auto"/>
                </w:rPr>
                <w:t>mtoszn4@mail.ru</w:t>
              </w:r>
            </w:hyperlink>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муниципальный район город </w:t>
            </w:r>
            <w:proofErr w:type="spellStart"/>
            <w:r w:rsidRPr="001B168B">
              <w:t>Нея</w:t>
            </w:r>
            <w:proofErr w:type="spellEnd"/>
            <w:r w:rsidRPr="001B168B">
              <w:t xml:space="preserve"> и </w:t>
            </w:r>
            <w:proofErr w:type="spellStart"/>
            <w:r w:rsidRPr="001B168B">
              <w:t>Нейский</w:t>
            </w:r>
            <w:proofErr w:type="spellEnd"/>
            <w:r w:rsidRPr="001B168B">
              <w:t xml:space="preserve">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157330 </w:t>
            </w:r>
            <w:proofErr w:type="spellStart"/>
            <w:r w:rsidRPr="001B168B">
              <w:t>г</w:t>
            </w:r>
            <w:proofErr w:type="gramStart"/>
            <w:r w:rsidRPr="001B168B">
              <w:t>.Н</w:t>
            </w:r>
            <w:proofErr w:type="gramEnd"/>
            <w:r w:rsidRPr="001B168B">
              <w:t>ея</w:t>
            </w:r>
            <w:proofErr w:type="spellEnd"/>
            <w:r w:rsidRPr="001B168B">
              <w:t xml:space="preserve">, </w:t>
            </w:r>
            <w:proofErr w:type="spellStart"/>
            <w:r w:rsidRPr="001B168B">
              <w:t>ул.Любимова</w:t>
            </w:r>
            <w:proofErr w:type="spellEnd"/>
            <w:r w:rsidRPr="001B168B">
              <w:t>, д.3-а</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494-44-2-30-83</w:t>
            </w:r>
          </w:p>
          <w:p w:rsidR="00D16BDE" w:rsidRPr="001B168B" w:rsidRDefault="00D16BDE" w:rsidP="00A478C0">
            <w:pPr>
              <w:pStyle w:val="Table"/>
            </w:pPr>
            <w:r w:rsidRPr="001B168B">
              <w:t>2-15-03</w:t>
            </w:r>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Островский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157960 </w:t>
            </w:r>
            <w:proofErr w:type="spellStart"/>
            <w:r w:rsidRPr="001B168B">
              <w:t>п</w:t>
            </w:r>
            <w:proofErr w:type="gramStart"/>
            <w:r w:rsidRPr="001B168B">
              <w:t>.О</w:t>
            </w:r>
            <w:proofErr w:type="gramEnd"/>
            <w:r w:rsidRPr="001B168B">
              <w:t>стровское</w:t>
            </w:r>
            <w:proofErr w:type="spellEnd"/>
            <w:r w:rsidRPr="001B168B">
              <w:t xml:space="preserve">, </w:t>
            </w:r>
            <w:proofErr w:type="spellStart"/>
            <w:r w:rsidRPr="001B168B">
              <w:t>ул.Б.Советская</w:t>
            </w:r>
            <w:proofErr w:type="spellEnd"/>
            <w:r w:rsidRPr="001B168B">
              <w:t xml:space="preserve">, д.97 </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494-38-2-77-66</w:t>
            </w:r>
          </w:p>
          <w:p w:rsidR="00D16BDE" w:rsidRPr="001B168B" w:rsidRDefault="00D16BDE" w:rsidP="00A478C0">
            <w:pPr>
              <w:pStyle w:val="Table"/>
            </w:pPr>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Кадыйский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157980 </w:t>
            </w:r>
            <w:proofErr w:type="spellStart"/>
            <w:r w:rsidRPr="001B168B">
              <w:t>п</w:t>
            </w:r>
            <w:proofErr w:type="gramStart"/>
            <w:r w:rsidRPr="001B168B">
              <w:t>.К</w:t>
            </w:r>
            <w:proofErr w:type="gramEnd"/>
            <w:r w:rsidRPr="001B168B">
              <w:t>адый</w:t>
            </w:r>
            <w:proofErr w:type="spellEnd"/>
            <w:r w:rsidRPr="001B168B">
              <w:t xml:space="preserve">, </w:t>
            </w:r>
            <w:proofErr w:type="spellStart"/>
            <w:r w:rsidRPr="001B168B">
              <w:t>ул.Полянская</w:t>
            </w:r>
            <w:proofErr w:type="spellEnd"/>
            <w:r w:rsidRPr="001B168B">
              <w:t>, д.1</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494-42-2-33-91</w:t>
            </w:r>
          </w:p>
          <w:p w:rsidR="00D16BDE" w:rsidRPr="001B168B" w:rsidRDefault="00D16BDE" w:rsidP="00A478C0">
            <w:pPr>
              <w:pStyle w:val="Table"/>
            </w:pP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7.</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5</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157300, г. </w:t>
            </w:r>
            <w:proofErr w:type="spellStart"/>
            <w:r w:rsidRPr="001B168B">
              <w:t>Мантурово</w:t>
            </w:r>
            <w:proofErr w:type="spellEnd"/>
            <w:r w:rsidRPr="001B168B">
              <w:t xml:space="preserve">, ул. </w:t>
            </w:r>
            <w:proofErr w:type="gramStart"/>
            <w:r w:rsidRPr="001B168B">
              <w:t>Советская</w:t>
            </w:r>
            <w:proofErr w:type="gramEnd"/>
            <w:r w:rsidRPr="001B168B">
              <w:t>, д. 27</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 xml:space="preserve">ф. 494-46-3-04-96 </w:t>
            </w:r>
          </w:p>
          <w:p w:rsidR="00D16BDE" w:rsidRPr="001B168B" w:rsidRDefault="00D16BDE" w:rsidP="00A478C0">
            <w:pPr>
              <w:pStyle w:val="Table"/>
            </w:pPr>
            <w:r w:rsidRPr="001B168B">
              <w:t>3-42-86</w:t>
            </w:r>
          </w:p>
          <w:p w:rsidR="00854B8B" w:rsidRPr="001B168B" w:rsidRDefault="00E41872" w:rsidP="00A478C0">
            <w:pPr>
              <w:pStyle w:val="Table"/>
            </w:pPr>
            <w:hyperlink r:id="rId49" w:history="1">
              <w:r w:rsidR="00854B8B" w:rsidRPr="001B168B">
                <w:rPr>
                  <w:rStyle w:val="a8"/>
                  <w:color w:val="auto"/>
                </w:rPr>
                <w:t>k4man@socdep.ru</w:t>
              </w:r>
            </w:hyperlink>
          </w:p>
        </w:tc>
      </w:tr>
      <w:tr w:rsidR="00D16BDE" w:rsidRPr="001B168B" w:rsidTr="00854B8B">
        <w:tc>
          <w:tcPr>
            <w:tcW w:w="568" w:type="dxa"/>
            <w:vMerge/>
            <w:tcBorders>
              <w:left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Кологривский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157440 </w:t>
            </w:r>
            <w:proofErr w:type="spellStart"/>
            <w:r w:rsidRPr="001B168B">
              <w:t>г</w:t>
            </w:r>
            <w:proofErr w:type="gramStart"/>
            <w:r w:rsidRPr="001B168B">
              <w:t>.К</w:t>
            </w:r>
            <w:proofErr w:type="gramEnd"/>
            <w:r w:rsidRPr="001B168B">
              <w:t>ологрив</w:t>
            </w:r>
            <w:proofErr w:type="spellEnd"/>
            <w:r w:rsidRPr="001B168B">
              <w:t xml:space="preserve">, </w:t>
            </w:r>
            <w:proofErr w:type="spellStart"/>
            <w:r w:rsidRPr="001B168B">
              <w:t>ул.Куйбышева</w:t>
            </w:r>
            <w:proofErr w:type="spellEnd"/>
            <w:r w:rsidRPr="001B168B">
              <w:t>, д.7</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ф. 494-43-4-15-58</w:t>
            </w:r>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Межевской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157420 </w:t>
            </w:r>
            <w:proofErr w:type="spellStart"/>
            <w:r w:rsidRPr="001B168B">
              <w:t>с</w:t>
            </w:r>
            <w:proofErr w:type="gramStart"/>
            <w:r w:rsidRPr="001B168B">
              <w:t>.Г</w:t>
            </w:r>
            <w:proofErr w:type="gramEnd"/>
            <w:r w:rsidRPr="001B168B">
              <w:t>еоргиевское</w:t>
            </w:r>
            <w:proofErr w:type="spellEnd"/>
            <w:r w:rsidRPr="001B168B">
              <w:t xml:space="preserve">, </w:t>
            </w:r>
            <w:proofErr w:type="spellStart"/>
            <w:r w:rsidRPr="001B168B">
              <w:t>ул.Крупинова</w:t>
            </w:r>
            <w:proofErr w:type="spellEnd"/>
            <w:r w:rsidRPr="001B168B">
              <w:t xml:space="preserve"> , д.33</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494-47-5-22-66</w:t>
            </w:r>
          </w:p>
          <w:p w:rsidR="00D16BDE" w:rsidRPr="001B168B" w:rsidRDefault="00D16BDE" w:rsidP="00A478C0">
            <w:pPr>
              <w:pStyle w:val="Table"/>
            </w:pPr>
            <w:r w:rsidRPr="001B168B">
              <w:t>5-29-47</w:t>
            </w:r>
          </w:p>
          <w:p w:rsidR="00D16BDE" w:rsidRPr="001B168B" w:rsidRDefault="00D16BDE" w:rsidP="00A478C0">
            <w:pPr>
              <w:pStyle w:val="Table"/>
            </w:pPr>
          </w:p>
        </w:tc>
      </w:tr>
      <w:tr w:rsidR="00D16BDE" w:rsidRPr="001B168B" w:rsidTr="00854B8B">
        <w:tc>
          <w:tcPr>
            <w:tcW w:w="568" w:type="dxa"/>
            <w:vMerge w:val="restart"/>
            <w:tcBorders>
              <w:top w:val="single" w:sz="4" w:space="0" w:color="000000"/>
              <w:left w:val="single" w:sz="4" w:space="0" w:color="000000"/>
            </w:tcBorders>
          </w:tcPr>
          <w:p w:rsidR="00D16BDE" w:rsidRPr="001B168B" w:rsidRDefault="00D16BDE" w:rsidP="00A478C0">
            <w:pPr>
              <w:pStyle w:val="Table"/>
            </w:pPr>
            <w:r w:rsidRPr="001B168B">
              <w:t>8.</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6</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157610, г. Шарья,</w:t>
            </w:r>
          </w:p>
          <w:p w:rsidR="00D16BDE" w:rsidRPr="001B168B" w:rsidRDefault="00D16BDE" w:rsidP="00A478C0">
            <w:pPr>
              <w:pStyle w:val="Table"/>
            </w:pPr>
            <w:r w:rsidRPr="001B168B">
              <w:t>ул. Ленина, д. 85</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 xml:space="preserve">494-49-5-33-06 </w:t>
            </w:r>
          </w:p>
          <w:p w:rsidR="00D16BDE" w:rsidRPr="001B168B" w:rsidRDefault="00D16BDE" w:rsidP="00A478C0">
            <w:pPr>
              <w:pStyle w:val="Table"/>
            </w:pPr>
            <w:r w:rsidRPr="001B168B">
              <w:t>5-32-83</w:t>
            </w:r>
          </w:p>
          <w:p w:rsidR="00D16BDE" w:rsidRPr="001B168B" w:rsidRDefault="00D16BDE" w:rsidP="00A478C0">
            <w:pPr>
              <w:pStyle w:val="Table"/>
            </w:pPr>
            <w:r w:rsidRPr="001B168B">
              <w:t>ф. 5-77-52</w:t>
            </w:r>
          </w:p>
          <w:p w:rsidR="00854B8B" w:rsidRPr="001B168B" w:rsidRDefault="00E41872" w:rsidP="00A478C0">
            <w:pPr>
              <w:pStyle w:val="Table"/>
            </w:pPr>
            <w:hyperlink r:id="rId50" w:history="1">
              <w:r w:rsidR="00854B8B" w:rsidRPr="001B168B">
                <w:rPr>
                  <w:rStyle w:val="a8"/>
                  <w:color w:val="auto"/>
                </w:rPr>
                <w:t>k4shar@mail.ru</w:t>
              </w:r>
            </w:hyperlink>
          </w:p>
        </w:tc>
      </w:tr>
      <w:tr w:rsidR="00D16BDE" w:rsidRPr="001B168B" w:rsidTr="00854B8B">
        <w:tc>
          <w:tcPr>
            <w:tcW w:w="568" w:type="dxa"/>
            <w:vMerge/>
            <w:tcBorders>
              <w:left w:val="single" w:sz="4" w:space="0" w:color="000000"/>
              <w:bottom w:val="single" w:sz="4" w:space="0" w:color="000000"/>
            </w:tcBorders>
          </w:tcPr>
          <w:p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proofErr w:type="spellStart"/>
            <w:r w:rsidRPr="001B168B">
              <w:t>Поназыревский</w:t>
            </w:r>
            <w:proofErr w:type="spellEnd"/>
            <w:r w:rsidRPr="001B168B">
              <w:t xml:space="preserve"> муниципальный район</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 xml:space="preserve">157580 </w:t>
            </w:r>
            <w:proofErr w:type="spellStart"/>
            <w:r w:rsidRPr="001B168B">
              <w:t>с</w:t>
            </w:r>
            <w:proofErr w:type="gramStart"/>
            <w:r w:rsidRPr="001B168B">
              <w:t>.П</w:t>
            </w:r>
            <w:proofErr w:type="gramEnd"/>
            <w:r w:rsidRPr="001B168B">
              <w:t>оназырево</w:t>
            </w:r>
            <w:proofErr w:type="spellEnd"/>
            <w:r w:rsidRPr="001B168B">
              <w:t xml:space="preserve">, </w:t>
            </w:r>
            <w:proofErr w:type="spellStart"/>
            <w:r w:rsidRPr="001B168B">
              <w:t>ул.Свободы</w:t>
            </w:r>
            <w:proofErr w:type="spellEnd"/>
            <w:r w:rsidRPr="001B168B">
              <w:t>, д.1</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494-48-2-10-54</w:t>
            </w:r>
          </w:p>
          <w:p w:rsidR="00D16BDE" w:rsidRPr="001B168B" w:rsidRDefault="00D16BDE" w:rsidP="00A478C0">
            <w:pPr>
              <w:pStyle w:val="Table"/>
            </w:pPr>
          </w:p>
        </w:tc>
      </w:tr>
      <w:tr w:rsidR="00D16BDE" w:rsidRPr="001B168B" w:rsidTr="00854B8B">
        <w:tc>
          <w:tcPr>
            <w:tcW w:w="568"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9.</w:t>
            </w:r>
          </w:p>
        </w:tc>
        <w:tc>
          <w:tcPr>
            <w:tcW w:w="4257"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Комитет социальной защиты населения, опеки и попечительства по городскому округу город Кострома</w:t>
            </w:r>
          </w:p>
        </w:tc>
        <w:tc>
          <w:tcPr>
            <w:tcW w:w="3119" w:type="dxa"/>
            <w:tcBorders>
              <w:top w:val="single" w:sz="4" w:space="0" w:color="000000"/>
              <w:left w:val="single" w:sz="4" w:space="0" w:color="000000"/>
              <w:bottom w:val="single" w:sz="4" w:space="0" w:color="000000"/>
            </w:tcBorders>
          </w:tcPr>
          <w:p w:rsidR="00D16BDE" w:rsidRPr="001B168B" w:rsidRDefault="00D16BDE" w:rsidP="00A478C0">
            <w:pPr>
              <w:pStyle w:val="Table"/>
            </w:pPr>
            <w:r w:rsidRPr="001B168B">
              <w:t>156005, г. Кострома, пл. Конституции, д. 2</w:t>
            </w:r>
          </w:p>
        </w:tc>
        <w:tc>
          <w:tcPr>
            <w:tcW w:w="2272" w:type="dxa"/>
            <w:tcBorders>
              <w:top w:val="single" w:sz="4" w:space="0" w:color="000000"/>
              <w:left w:val="single" w:sz="4" w:space="0" w:color="000000"/>
              <w:bottom w:val="single" w:sz="4" w:space="0" w:color="000000"/>
              <w:right w:val="single" w:sz="4" w:space="0" w:color="000000"/>
            </w:tcBorders>
          </w:tcPr>
          <w:p w:rsidR="00D16BDE" w:rsidRPr="001B168B" w:rsidRDefault="00D16BDE" w:rsidP="00A478C0">
            <w:pPr>
              <w:pStyle w:val="Table"/>
            </w:pPr>
            <w:r w:rsidRPr="001B168B">
              <w:t>42-02-11</w:t>
            </w:r>
          </w:p>
          <w:p w:rsidR="00D16BDE" w:rsidRPr="001B168B" w:rsidRDefault="00D16BDE" w:rsidP="00A478C0">
            <w:pPr>
              <w:pStyle w:val="Table"/>
            </w:pPr>
            <w:r w:rsidRPr="001B168B">
              <w:t>ф. 42-68-11</w:t>
            </w:r>
          </w:p>
          <w:p w:rsidR="00854B8B" w:rsidRPr="001B168B" w:rsidRDefault="00E41872" w:rsidP="00A478C0">
            <w:pPr>
              <w:pStyle w:val="Table"/>
            </w:pPr>
            <w:hyperlink r:id="rId51" w:history="1">
              <w:r w:rsidR="00854B8B" w:rsidRPr="001B168B">
                <w:rPr>
                  <w:rStyle w:val="a8"/>
                  <w:color w:val="auto"/>
                </w:rPr>
                <w:t>k4kosc@socdep.ru</w:t>
              </w:r>
            </w:hyperlink>
          </w:p>
        </w:tc>
      </w:tr>
    </w:tbl>
    <w:p w:rsidR="00D16BDE" w:rsidRPr="001B168B" w:rsidRDefault="00D16BDE" w:rsidP="00A478C0"/>
    <w:p w:rsidR="001B168B" w:rsidRPr="001B168B" w:rsidRDefault="001B168B" w:rsidP="00A478C0"/>
    <w:p w:rsidR="001B168B" w:rsidRPr="001B168B" w:rsidRDefault="001B168B" w:rsidP="00A478C0"/>
    <w:p w:rsidR="001B168B" w:rsidRPr="001B168B" w:rsidRDefault="001B168B" w:rsidP="00A478C0"/>
    <w:p w:rsidR="001B168B" w:rsidRPr="001B168B" w:rsidRDefault="001B168B" w:rsidP="00A478C0"/>
    <w:p w:rsidR="001B168B" w:rsidRPr="001B168B" w:rsidRDefault="001B168B" w:rsidP="00A478C0"/>
    <w:p w:rsidR="00FE6EC9" w:rsidRPr="001B168B" w:rsidRDefault="00FE6EC9" w:rsidP="00A478C0">
      <w:pPr>
        <w:rPr>
          <w:szCs w:val="28"/>
        </w:rPr>
      </w:pPr>
    </w:p>
    <w:tbl>
      <w:tblPr>
        <w:tblW w:w="9920" w:type="dxa"/>
        <w:tblLayout w:type="fixed"/>
        <w:tblLook w:val="0000" w:firstRow="0" w:lastRow="0" w:firstColumn="0" w:lastColumn="0" w:noHBand="0" w:noVBand="0"/>
      </w:tblPr>
      <w:tblGrid>
        <w:gridCol w:w="5328"/>
        <w:gridCol w:w="4592"/>
      </w:tblGrid>
      <w:tr w:rsidR="00FE6EC9" w:rsidRPr="001B168B" w:rsidTr="00456B8B">
        <w:tc>
          <w:tcPr>
            <w:tcW w:w="5328" w:type="dxa"/>
          </w:tcPr>
          <w:p w:rsidR="0000221A" w:rsidRPr="001B168B" w:rsidRDefault="0000221A" w:rsidP="00A478C0">
            <w:pPr>
              <w:snapToGrid w:val="0"/>
            </w:pPr>
          </w:p>
        </w:tc>
        <w:tc>
          <w:tcPr>
            <w:tcW w:w="4592" w:type="dxa"/>
          </w:tcPr>
          <w:p w:rsidR="00FE6EC9" w:rsidRPr="001B168B" w:rsidRDefault="00FE6EC9" w:rsidP="00A478C0">
            <w:pPr>
              <w:snapToGrid w:val="0"/>
            </w:pPr>
            <w:r w:rsidRPr="001B168B">
              <w:t>Приложение №</w:t>
            </w:r>
            <w:r w:rsidR="001B168B" w:rsidRPr="001B168B">
              <w:t xml:space="preserve"> </w:t>
            </w:r>
            <w:r w:rsidR="00C575B5" w:rsidRPr="001B168B">
              <w:t>2</w:t>
            </w:r>
          </w:p>
          <w:p w:rsidR="00FE6EC9" w:rsidRPr="001B168B" w:rsidRDefault="00FE6EC9" w:rsidP="00A478C0">
            <w:pPr>
              <w:snapToGrid w:val="0"/>
            </w:pPr>
            <w:r w:rsidRPr="001B168B">
              <w:t xml:space="preserve">к административному регламенту  предоставления </w:t>
            </w:r>
            <w:r w:rsidR="000C16AE" w:rsidRPr="001B168B">
              <w:t xml:space="preserve">территориальными органами социальной защиты населения, опеки и попечительства </w:t>
            </w:r>
            <w:r w:rsidRPr="001B168B">
              <w:t>департамент</w:t>
            </w:r>
            <w:r w:rsidR="000C16AE" w:rsidRPr="001B168B">
              <w:t>а</w:t>
            </w:r>
            <w:r w:rsidRPr="001B168B">
              <w:t xml:space="preserve"> социальной защиты населения, опеки и попечительства Костромской области государственной услуги по назначению</w:t>
            </w:r>
            <w:r w:rsidR="00707AE1" w:rsidRPr="001B168B">
              <w:t xml:space="preserve"> и выплате</w:t>
            </w:r>
            <w:r w:rsidRPr="001B168B">
              <w:t xml:space="preserve"> </w:t>
            </w:r>
            <w:r w:rsidRPr="001B168B">
              <w:lastRenderedPageBreak/>
              <w:t xml:space="preserve">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rsidR="00FE6EC9" w:rsidRPr="001B168B" w:rsidRDefault="00FE6EC9" w:rsidP="00A478C0">
            <w:pPr>
              <w:snapToGrid w:val="0"/>
            </w:pPr>
          </w:p>
          <w:p w:rsidR="00FE6EC9" w:rsidRPr="001B168B" w:rsidRDefault="00FE6EC9" w:rsidP="00A478C0">
            <w:pPr>
              <w:snapToGrid w:val="0"/>
            </w:pPr>
            <w:r w:rsidRPr="001B168B">
              <w:t>В территориальный орган</w:t>
            </w:r>
            <w:r w:rsidR="0000221A" w:rsidRPr="001B168B">
              <w:t xml:space="preserve"> </w:t>
            </w:r>
          </w:p>
          <w:p w:rsidR="00FE6EC9" w:rsidRPr="001B168B" w:rsidRDefault="00FE6EC9" w:rsidP="00A478C0">
            <w:r w:rsidRPr="001B168B">
              <w:t>_______________________</w:t>
            </w:r>
            <w:r w:rsidR="0000221A" w:rsidRPr="001B168B">
              <w:t>__</w:t>
            </w:r>
            <w:r w:rsidRPr="001B168B">
              <w:t>__</w:t>
            </w:r>
          </w:p>
          <w:p w:rsidR="00FE6EC9" w:rsidRPr="001B168B" w:rsidRDefault="00FE6EC9" w:rsidP="00A478C0">
            <w:r w:rsidRPr="001B168B">
              <w:t xml:space="preserve">             (город, район)</w:t>
            </w:r>
          </w:p>
        </w:tc>
      </w:tr>
    </w:tbl>
    <w:p w:rsidR="00FE6EC9" w:rsidRPr="001B168B" w:rsidRDefault="00FE6EC9" w:rsidP="00A478C0">
      <w:pPr>
        <w:pStyle w:val="ConsPlusNormal"/>
        <w:tabs>
          <w:tab w:val="left" w:pos="5190"/>
          <w:tab w:val="right" w:pos="9353"/>
        </w:tabs>
        <w:ind w:firstLine="567"/>
        <w:jc w:val="both"/>
        <w:rPr>
          <w:rFonts w:cs="Times New Roman"/>
          <w:sz w:val="24"/>
          <w:szCs w:val="24"/>
        </w:rPr>
      </w:pPr>
      <w:r w:rsidRPr="001B168B">
        <w:rPr>
          <w:rFonts w:cs="Times New Roman"/>
          <w:sz w:val="24"/>
          <w:szCs w:val="24"/>
        </w:rPr>
        <w:lastRenderedPageBreak/>
        <w:t xml:space="preserve">                                                                          От  _________________________</w:t>
      </w:r>
      <w:r w:rsidR="0000221A" w:rsidRPr="001B168B">
        <w:rPr>
          <w:rFonts w:cs="Times New Roman"/>
          <w:sz w:val="24"/>
          <w:szCs w:val="24"/>
        </w:rPr>
        <w:t>__</w:t>
      </w:r>
      <w:r w:rsidRPr="001B168B">
        <w:rPr>
          <w:rFonts w:cs="Times New Roman"/>
          <w:sz w:val="24"/>
          <w:szCs w:val="24"/>
        </w:rPr>
        <w:t>_</w:t>
      </w:r>
    </w:p>
    <w:p w:rsidR="00FE6EC9" w:rsidRPr="001B168B" w:rsidRDefault="00A478C0" w:rsidP="00A478C0">
      <w:pPr>
        <w:pStyle w:val="ConsPlusNormal"/>
        <w:tabs>
          <w:tab w:val="left" w:pos="5190"/>
          <w:tab w:val="right" w:pos="9353"/>
        </w:tabs>
        <w:ind w:firstLine="567"/>
        <w:jc w:val="both"/>
        <w:rPr>
          <w:rFonts w:cs="Times New Roman"/>
          <w:sz w:val="24"/>
          <w:szCs w:val="24"/>
        </w:rPr>
      </w:pPr>
      <w:r>
        <w:rPr>
          <w:rFonts w:cs="Times New Roman"/>
          <w:sz w:val="24"/>
          <w:szCs w:val="24"/>
        </w:rPr>
        <w:t xml:space="preserve">                                                                            </w:t>
      </w:r>
      <w:r w:rsidR="00FE6EC9" w:rsidRPr="001B168B">
        <w:rPr>
          <w:rFonts w:cs="Times New Roman"/>
          <w:sz w:val="24"/>
          <w:szCs w:val="24"/>
        </w:rPr>
        <w:t xml:space="preserve">                             (Ф.И.О.)</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w:t>
      </w:r>
      <w:r w:rsidR="0000221A" w:rsidRPr="001B168B">
        <w:rPr>
          <w:rFonts w:ascii="Arial" w:hAnsi="Arial" w:cs="Times New Roman"/>
          <w:sz w:val="24"/>
          <w:szCs w:val="24"/>
        </w:rPr>
        <w:t xml:space="preserve">                         _______</w:t>
      </w:r>
      <w:r w:rsidRPr="001B168B">
        <w:rPr>
          <w:rFonts w:ascii="Arial" w:hAnsi="Arial" w:cs="Times New Roman"/>
          <w:sz w:val="24"/>
          <w:szCs w:val="24"/>
        </w:rPr>
        <w:t>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место постоянного жительства</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(место временного пребывания):</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w:t>
      </w:r>
      <w:r w:rsidR="0000221A" w:rsidRPr="001B168B">
        <w:rPr>
          <w:rFonts w:ascii="Arial" w:hAnsi="Arial" w:cs="Times New Roman"/>
          <w:sz w:val="24"/>
          <w:szCs w:val="24"/>
        </w:rPr>
        <w:t xml:space="preserve">                            _____</w:t>
      </w:r>
      <w:r w:rsidRPr="001B168B">
        <w:rPr>
          <w:rFonts w:ascii="Arial" w:hAnsi="Arial" w:cs="Times New Roman"/>
          <w:sz w:val="24"/>
          <w:szCs w:val="24"/>
        </w:rPr>
        <w:t>________________________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(нужное подчеркнуть)   </w:t>
      </w:r>
    </w:p>
    <w:p w:rsidR="00FE6EC9" w:rsidRPr="001B168B" w:rsidRDefault="00FE6EC9" w:rsidP="00A478C0">
      <w:pPr>
        <w:pStyle w:val="ConsPlusNonformat"/>
        <w:ind w:firstLine="567"/>
        <w:jc w:val="both"/>
        <w:rPr>
          <w:rFonts w:ascii="Arial" w:hAnsi="Arial" w:cs="Times New Roman"/>
          <w:sz w:val="24"/>
          <w:szCs w:val="24"/>
        </w:rPr>
      </w:pPr>
    </w:p>
    <w:p w:rsidR="00FE6EC9" w:rsidRPr="001B168B" w:rsidRDefault="00FE6EC9" w:rsidP="00A478C0">
      <w:pPr>
        <w:pStyle w:val="ConsPlusNonformat"/>
        <w:ind w:firstLine="567"/>
        <w:jc w:val="center"/>
        <w:rPr>
          <w:rFonts w:ascii="Arial" w:hAnsi="Arial" w:cs="Times New Roman"/>
          <w:sz w:val="24"/>
          <w:szCs w:val="24"/>
        </w:rPr>
      </w:pPr>
      <w:r w:rsidRPr="001B168B">
        <w:rPr>
          <w:rFonts w:ascii="Arial" w:hAnsi="Arial" w:cs="Times New Roman"/>
          <w:sz w:val="24"/>
          <w:szCs w:val="24"/>
        </w:rPr>
        <w:t>ЗАЯВЛЕНИЕ</w:t>
      </w:r>
    </w:p>
    <w:p w:rsidR="00FE6EC9" w:rsidRPr="001B168B" w:rsidRDefault="00FE6EC9" w:rsidP="00A478C0">
      <w:pPr>
        <w:pStyle w:val="ConsPlusNonformat"/>
        <w:ind w:firstLine="567"/>
        <w:jc w:val="both"/>
        <w:rPr>
          <w:rFonts w:ascii="Arial" w:hAnsi="Arial" w:cs="Times New Roman"/>
          <w:sz w:val="24"/>
          <w:szCs w:val="24"/>
        </w:rPr>
      </w:pP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Прошу назначить </w:t>
      </w:r>
      <w:r w:rsidR="00707AE1" w:rsidRPr="001B168B">
        <w:rPr>
          <w:rFonts w:ascii="Arial" w:hAnsi="Arial" w:cs="Times New Roman"/>
          <w:sz w:val="24"/>
          <w:szCs w:val="24"/>
        </w:rPr>
        <w:t xml:space="preserve">и выплатить </w:t>
      </w:r>
      <w:r w:rsidRPr="001B168B">
        <w:rPr>
          <w:rFonts w:ascii="Arial" w:hAnsi="Arial" w:cs="Times New Roman"/>
          <w:sz w:val="24"/>
          <w:szCs w:val="24"/>
        </w:rPr>
        <w:t xml:space="preserve">мне ежемесячную денежную компенсацию расходов на автомобильное топливо   </w:t>
      </w:r>
    </w:p>
    <w:p w:rsidR="00FE6EC9" w:rsidRPr="001B168B" w:rsidRDefault="00FE6EC9" w:rsidP="00A478C0">
      <w:pPr>
        <w:pStyle w:val="ConsPlusNormal"/>
        <w:pBdr>
          <w:bottom w:val="single" w:sz="12" w:space="7" w:color="auto"/>
        </w:pBdr>
        <w:ind w:firstLine="567"/>
        <w:jc w:val="both"/>
        <w:rPr>
          <w:rFonts w:cs="Times New Roman"/>
          <w:sz w:val="24"/>
          <w:szCs w:val="24"/>
        </w:rPr>
      </w:pP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Паспортные данные получателя (серия, номер, кем выдан, дата выдачи) </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____________________________________________________________________</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К заявлению приложены следующие документы:</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1. __________________________________________________________</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2. ________________________________________________________</w:t>
      </w:r>
    </w:p>
    <w:p w:rsidR="00A478C0" w:rsidRDefault="00A478C0" w:rsidP="00A478C0">
      <w:pPr>
        <w:pStyle w:val="ConsPlusNormal"/>
        <w:pBdr>
          <w:bottom w:val="single" w:sz="12" w:space="7" w:color="auto"/>
        </w:pBdr>
        <w:ind w:firstLine="567"/>
        <w:jc w:val="both"/>
        <w:rPr>
          <w:rFonts w:cs="Times New Roman"/>
          <w:sz w:val="24"/>
          <w:szCs w:val="24"/>
        </w:rPr>
      </w:pP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Ежемесячную денежную компенсацию расходов на автомобильное топливо </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прошу перечислить в</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____________________________________, на счет № _______________________, или </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(наименование кредитной организации)</w:t>
      </w:r>
    </w:p>
    <w:p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отправить через предприятие связи № _________ по адресу: 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___________________________________________________________________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Перечень принятых документов:</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1.__________________________________________________________________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2.__________________________________________________________________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3.__________________________________________________________________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4.__________________________________________________________________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4"/>
        </w:rPr>
      </w:pPr>
    </w:p>
    <w:p w:rsidR="00FE6EC9" w:rsidRPr="001B168B" w:rsidRDefault="00FE6EC9" w:rsidP="00A478C0">
      <w:pPr>
        <w:widowControl w:val="0"/>
        <w:autoSpaceDE w:val="0"/>
      </w:pPr>
      <w:r w:rsidRPr="001B168B">
        <w:t>Дата                                                                                                                Подпись</w:t>
      </w:r>
    </w:p>
    <w:p w:rsidR="001B168B" w:rsidRPr="001B168B" w:rsidRDefault="001B168B" w:rsidP="00A478C0">
      <w:pPr>
        <w:pStyle w:val="ConsPlusNormal"/>
        <w:widowControl/>
        <w:ind w:firstLine="567"/>
        <w:jc w:val="both"/>
        <w:rPr>
          <w:rFonts w:cs="Times New Roman"/>
          <w:sz w:val="24"/>
          <w:szCs w:val="24"/>
        </w:rPr>
      </w:pPr>
    </w:p>
    <w:p w:rsidR="001B168B" w:rsidRPr="001B168B" w:rsidRDefault="001B168B" w:rsidP="00A478C0">
      <w:pPr>
        <w:pStyle w:val="ConsPlusNormal"/>
        <w:widowControl/>
        <w:ind w:firstLine="567"/>
        <w:jc w:val="both"/>
        <w:rPr>
          <w:rFonts w:cs="Times New Roman"/>
          <w:sz w:val="24"/>
          <w:szCs w:val="24"/>
        </w:rPr>
      </w:pPr>
    </w:p>
    <w:p w:rsidR="001B168B" w:rsidRPr="001B168B" w:rsidRDefault="001B168B" w:rsidP="00A478C0">
      <w:pPr>
        <w:pStyle w:val="ConsPlusNormal"/>
        <w:widowControl/>
        <w:ind w:firstLine="567"/>
        <w:jc w:val="both"/>
        <w:rPr>
          <w:rFonts w:cs="Times New Roman"/>
          <w:sz w:val="24"/>
          <w:szCs w:val="24"/>
        </w:rPr>
      </w:pPr>
    </w:p>
    <w:p w:rsidR="001B168B" w:rsidRPr="001B168B" w:rsidRDefault="001B168B" w:rsidP="00A478C0">
      <w:pPr>
        <w:pStyle w:val="ConsPlusNormal"/>
        <w:widowControl/>
        <w:ind w:firstLine="567"/>
        <w:jc w:val="both"/>
        <w:rPr>
          <w:rFonts w:cs="Times New Roman"/>
          <w:sz w:val="24"/>
          <w:szCs w:val="24"/>
        </w:rPr>
      </w:pPr>
    </w:p>
    <w:p w:rsidR="001B168B" w:rsidRPr="001B168B" w:rsidRDefault="001B168B" w:rsidP="00A478C0">
      <w:pPr>
        <w:pStyle w:val="ConsPlusNormal"/>
        <w:widowControl/>
        <w:ind w:firstLine="567"/>
        <w:jc w:val="both"/>
        <w:rPr>
          <w:rFonts w:cs="Times New Roman"/>
          <w:sz w:val="24"/>
          <w:szCs w:val="24"/>
        </w:rPr>
      </w:pPr>
    </w:p>
    <w:p w:rsidR="001B168B" w:rsidRPr="001B168B" w:rsidRDefault="001B168B" w:rsidP="00A478C0">
      <w:pPr>
        <w:pStyle w:val="ConsPlusNormal"/>
        <w:widowControl/>
        <w:ind w:firstLine="567"/>
        <w:jc w:val="both"/>
        <w:rPr>
          <w:rFonts w:cs="Times New Roman"/>
          <w:sz w:val="24"/>
          <w:szCs w:val="24"/>
        </w:rPr>
      </w:pPr>
    </w:p>
    <w:p w:rsidR="000400E4" w:rsidRPr="001B168B" w:rsidRDefault="00FE6EC9" w:rsidP="00A478C0">
      <w:pPr>
        <w:pStyle w:val="ConsPlusNormal"/>
        <w:widowControl/>
        <w:ind w:firstLine="567"/>
        <w:jc w:val="both"/>
        <w:rPr>
          <w:rFonts w:cs="Times New Roman"/>
          <w:sz w:val="24"/>
          <w:szCs w:val="24"/>
        </w:rPr>
      </w:pPr>
      <w:r w:rsidRPr="001B168B">
        <w:rPr>
          <w:rFonts w:cs="Times New Roman"/>
          <w:sz w:val="24"/>
          <w:szCs w:val="24"/>
        </w:rPr>
        <w:t xml:space="preserve">Приложение № </w:t>
      </w:r>
      <w:r w:rsidR="00C575B5" w:rsidRPr="001B168B">
        <w:rPr>
          <w:rFonts w:cs="Times New Roman"/>
          <w:sz w:val="24"/>
          <w:szCs w:val="24"/>
        </w:rPr>
        <w:t>3</w:t>
      </w:r>
      <w:r w:rsidRPr="001B168B">
        <w:rPr>
          <w:rFonts w:cs="Times New Roman"/>
          <w:sz w:val="24"/>
          <w:szCs w:val="24"/>
        </w:rPr>
        <w:t xml:space="preserve">  </w:t>
      </w:r>
    </w:p>
    <w:p w:rsidR="00A478C0" w:rsidRPr="001B168B" w:rsidRDefault="00A478C0"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w:t>
      </w:r>
      <w:r w:rsidRPr="001B168B">
        <w:lastRenderedPageBreak/>
        <w:t xml:space="preserve">автомобильное топливо Героям Советского Союза, Героям Российской Федерации и полным кавалерам ордена Славы  </w:t>
      </w:r>
    </w:p>
    <w:p w:rsidR="00A478C0" w:rsidRDefault="00A478C0" w:rsidP="00A478C0">
      <w:pPr>
        <w:pStyle w:val="ConsPlusNormal"/>
        <w:widowControl/>
        <w:ind w:firstLine="567"/>
        <w:jc w:val="both"/>
        <w:rPr>
          <w:rFonts w:cs="Times New Roman"/>
          <w:b/>
          <w:sz w:val="24"/>
          <w:szCs w:val="24"/>
        </w:rPr>
      </w:pPr>
    </w:p>
    <w:p w:rsidR="00A478C0" w:rsidRPr="00A478C0" w:rsidRDefault="00A478C0" w:rsidP="00A478C0">
      <w:pPr>
        <w:pStyle w:val="ConsPlusNormal"/>
        <w:widowControl/>
        <w:ind w:firstLine="567"/>
        <w:jc w:val="both"/>
        <w:rPr>
          <w:rFonts w:cs="Times New Roman"/>
          <w:b/>
          <w:sz w:val="24"/>
          <w:szCs w:val="24"/>
        </w:rPr>
      </w:pPr>
    </w:p>
    <w:p w:rsidR="00A478C0" w:rsidRPr="00A478C0" w:rsidRDefault="00A478C0" w:rsidP="00A478C0">
      <w:pPr>
        <w:jc w:val="center"/>
        <w:rPr>
          <w:b/>
          <w:szCs w:val="28"/>
        </w:rPr>
      </w:pPr>
      <w:r w:rsidRPr="00A478C0">
        <w:rPr>
          <w:b/>
          <w:szCs w:val="28"/>
        </w:rPr>
        <w:t>БЛОК-СХЕМА</w:t>
      </w:r>
    </w:p>
    <w:p w:rsidR="00A478C0" w:rsidRPr="00A478C0" w:rsidRDefault="00A478C0" w:rsidP="00A478C0">
      <w:pPr>
        <w:jc w:val="center"/>
        <w:rPr>
          <w:b/>
          <w:szCs w:val="28"/>
        </w:rPr>
      </w:pPr>
      <w:r w:rsidRPr="00A478C0">
        <w:rPr>
          <w:b/>
          <w:szCs w:val="28"/>
        </w:rPr>
        <w:t>предоставления государственной услуги</w:t>
      </w:r>
    </w:p>
    <w:p w:rsidR="00A478C0" w:rsidRPr="00A478C0" w:rsidRDefault="00A478C0" w:rsidP="00A478C0">
      <w:pPr>
        <w:snapToGrid w:val="0"/>
        <w:rPr>
          <w:b/>
          <w:szCs w:val="28"/>
        </w:rPr>
      </w:pPr>
    </w:p>
    <w:p w:rsidR="00FE6EC9" w:rsidRPr="001B168B" w:rsidRDefault="00FE6EC9" w:rsidP="00A478C0"/>
    <w:p w:rsidR="00FE6EC9" w:rsidRPr="001B168B" w:rsidRDefault="00E41872" w:rsidP="00A478C0">
      <w:pPr>
        <w:widowControl w:val="0"/>
        <w:autoSpaceDE w:val="0"/>
      </w:pPr>
      <w:r>
        <w:pict>
          <v:shapetype id="_x0000_t202" coordsize="21600,21600" o:spt="202" path="m,l,21600r21600,l21600,xe">
            <v:stroke joinstyle="miter"/>
            <v:path gradientshapeok="t" o:connecttype="rect"/>
          </v:shapetype>
          <v:shape id="_x0000_s1029" type="#_x0000_t202" style="position:absolute;left:0;text-align:left;margin-left:62pt;margin-top:4.3pt;width:189.85pt;height:42.05pt;z-index:4;mso-wrap-distance-left:9.05pt;mso-wrap-distance-right:9.05pt" strokeweight=".5pt">
            <v:fill color2="black"/>
            <v:textbox style="mso-next-textbox:#_x0000_s1029" inset="7.45pt,3.85pt,7.45pt,3.85pt">
              <w:txbxContent>
                <w:p w:rsidR="001B168B" w:rsidRDefault="001B168B" w:rsidP="00707AE1">
                  <w:pPr>
                    <w:jc w:val="center"/>
                    <w:rPr>
                      <w:rFonts w:ascii="Times New Roman" w:hAnsi="Times New Roman"/>
                    </w:rPr>
                  </w:pPr>
                  <w:r w:rsidRPr="002C5A23">
                    <w:rPr>
                      <w:rFonts w:ascii="Times New Roman" w:hAnsi="Times New Roman"/>
                    </w:rPr>
                    <w:t>Заявитель</w:t>
                  </w:r>
                </w:p>
                <w:p w:rsidR="001B168B" w:rsidRDefault="001B168B" w:rsidP="00707AE1">
                  <w:pPr>
                    <w:jc w:val="center"/>
                    <w:rPr>
                      <w:rFonts w:ascii="Times New Roman" w:hAnsi="Times New Roman"/>
                    </w:rPr>
                  </w:pPr>
                  <w:r>
                    <w:rPr>
                      <w:rFonts w:ascii="Times New Roman" w:hAnsi="Times New Roman"/>
                    </w:rPr>
                    <w:t>(представитель заявителя)</w:t>
                  </w:r>
                </w:p>
                <w:p w:rsidR="001B168B" w:rsidRPr="002C5A23" w:rsidRDefault="001B168B" w:rsidP="00FE6EC9">
                  <w:pPr>
                    <w:jc w:val="center"/>
                    <w:rPr>
                      <w:rFonts w:ascii="Times New Roman" w:hAnsi="Times New Roman"/>
                    </w:rPr>
                  </w:pPr>
                </w:p>
              </w:txbxContent>
            </v:textbox>
          </v:shape>
        </w:pict>
      </w:r>
      <w:r>
        <w:pict>
          <v:shape id="_x0000_s1040" type="#_x0000_t202" style="position:absolute;left:0;text-align:left;margin-left:287pt;margin-top:1.4pt;width:162.85pt;height:72.85pt;z-index:12;mso-wrap-distance-left:9.05pt;mso-wrap-distance-right:9.05pt" strokeweight=".5pt">
            <v:fill color2="black"/>
            <v:textbox style="mso-next-textbox:#_x0000_s1040" inset="7.45pt,3.85pt,7.45pt,3.85pt">
              <w:txbxContent>
                <w:p w:rsidR="001B168B" w:rsidRPr="002C5A23" w:rsidRDefault="001B168B" w:rsidP="00D206DD">
                  <w:pPr>
                    <w:jc w:val="center"/>
                    <w:rPr>
                      <w:rFonts w:ascii="Times New Roman" w:hAnsi="Times New Roman"/>
                    </w:rPr>
                  </w:pPr>
                  <w:r w:rsidRPr="002C5A23">
                    <w:rPr>
                      <w:rFonts w:ascii="Times New Roman" w:hAnsi="Times New Roman"/>
                    </w:rPr>
                    <w:t xml:space="preserve">Комплект документов, необходимый для </w:t>
                  </w:r>
                  <w:r>
                    <w:rPr>
                      <w:rFonts w:ascii="Times New Roman" w:hAnsi="Times New Roman"/>
                    </w:rPr>
                    <w:t xml:space="preserve">предоставления </w:t>
                  </w:r>
                  <w:r w:rsidRPr="002C5A23">
                    <w:rPr>
                      <w:rFonts w:ascii="Times New Roman" w:hAnsi="Times New Roman"/>
                    </w:rPr>
                    <w:t>государственной услуги</w:t>
                  </w:r>
                </w:p>
              </w:txbxContent>
            </v:textbox>
          </v:shape>
        </w:pict>
      </w:r>
    </w:p>
    <w:p w:rsidR="00FE6EC9" w:rsidRPr="001B168B" w:rsidRDefault="00FE6EC9" w:rsidP="00A478C0">
      <w:pPr>
        <w:widowControl w:val="0"/>
        <w:autoSpaceDE w:val="0"/>
      </w:pPr>
    </w:p>
    <w:p w:rsidR="00FE6EC9" w:rsidRPr="001B168B" w:rsidRDefault="00E41872" w:rsidP="00A478C0">
      <w:pPr>
        <w:widowControl w:val="0"/>
        <w:autoSpaceDE w:val="0"/>
      </w:pPr>
      <w:r>
        <w:pict>
          <v:line id="_x0000_s1039" style="position:absolute;left:0;text-align:left;z-index:11" from="251.5pt,1.3pt" to="287.5pt,1.3pt" strokeweight=".26mm">
            <v:stroke dashstyle="dash" joinstyle="miter"/>
          </v:line>
        </w:pict>
      </w:r>
    </w:p>
    <w:p w:rsidR="00FE6EC9" w:rsidRPr="001B168B" w:rsidRDefault="00E41872" w:rsidP="00A478C0">
      <w:pPr>
        <w:widowControl w:val="0"/>
        <w:autoSpaceDE w:val="0"/>
      </w:pPr>
      <w:r>
        <w:pict>
          <v:line id="_x0000_s1031" style="position:absolute;left:0;text-align:left;z-index:6" from="206.5pt,8.05pt" to="206.5pt,94.45pt" strokeweight=".26mm">
            <v:stroke endarrow="block" joinstyle="miter"/>
          </v:line>
        </w:pict>
      </w:r>
      <w:r>
        <w:pict>
          <v:line id="_x0000_s1030" style="position:absolute;left:0;text-align:left;z-index:5" from="107.5pt,8.05pt" to="107.5pt,94.45pt" strokeweight=".26mm">
            <v:stroke endarrow="block" joinstyle="miter"/>
          </v:line>
        </w:pict>
      </w:r>
    </w:p>
    <w:p w:rsidR="00FE6EC9" w:rsidRPr="001B168B" w:rsidRDefault="00E41872" w:rsidP="00A478C0">
      <w:pPr>
        <w:widowControl w:val="0"/>
        <w:autoSpaceDE w:val="0"/>
      </w:pPr>
      <w:r>
        <w:pict>
          <v:shape id="_x0000_s1032" type="#_x0000_t202" style="position:absolute;left:0;text-align:left;margin-left:-25.9pt;margin-top:7.55pt;width:192.75pt;height:51.75pt;z-index:7;mso-wrap-distance-left:9.05pt;mso-wrap-distance-right:9.05pt" strokeweight=".5pt">
            <v:fill color2="black"/>
            <v:textbox style="mso-next-textbox:#_x0000_s1032" inset="7.45pt,3.85pt,7.45pt,3.85pt">
              <w:txbxContent>
                <w:p w:rsidR="001B168B" w:rsidRDefault="001B168B" w:rsidP="00707AE1">
                  <w:pPr>
                    <w:jc w:val="center"/>
                    <w:rPr>
                      <w:rFonts w:ascii="Times New Roman" w:hAnsi="Times New Roman"/>
                    </w:rPr>
                  </w:pPr>
                  <w:r w:rsidRPr="002C5A23">
                    <w:rPr>
                      <w:rFonts w:ascii="Times New Roman" w:hAnsi="Times New Roman"/>
                    </w:rPr>
                    <w:t>По почте</w:t>
                  </w:r>
                  <w:r>
                    <w:rPr>
                      <w:rFonts w:ascii="Times New Roman" w:hAnsi="Times New Roman"/>
                    </w:rPr>
                    <w:t>,</w:t>
                  </w:r>
                </w:p>
                <w:p w:rsidR="001B168B" w:rsidRPr="002C5A23" w:rsidRDefault="001B168B" w:rsidP="00FE6EC9">
                  <w:pPr>
                    <w:jc w:val="center"/>
                    <w:rPr>
                      <w:rFonts w:ascii="Times New Roman" w:hAnsi="Times New Roman"/>
                    </w:rPr>
                  </w:pPr>
                  <w:r>
                    <w:rPr>
                      <w:rFonts w:ascii="Times New Roman" w:hAnsi="Times New Roman"/>
                    </w:rPr>
                    <w:t>с использованием, информационно-телекоммуникационных сетей</w:t>
                  </w:r>
                </w:p>
              </w:txbxContent>
            </v:textbox>
          </v:shape>
        </w:pict>
      </w:r>
    </w:p>
    <w:p w:rsidR="00FE6EC9" w:rsidRPr="001B168B" w:rsidRDefault="00E41872" w:rsidP="00A478C0">
      <w:pPr>
        <w:widowControl w:val="0"/>
        <w:autoSpaceDE w:val="0"/>
      </w:pPr>
      <w:r>
        <w:pict>
          <v:shape id="_x0000_s1033" type="#_x0000_t202" style="position:absolute;left:0;text-align:left;margin-left:177.35pt;margin-top:.25pt;width:90.35pt;height:36.85pt;z-index:8;mso-wrap-distance-left:9.05pt;mso-wrap-distance-right:9.05pt" strokeweight=".5pt">
            <v:fill color2="black"/>
            <v:textbox style="mso-next-textbox:#_x0000_s1033" inset="7.45pt,3.85pt,7.45pt,3.85pt">
              <w:txbxContent>
                <w:p w:rsidR="001B168B" w:rsidRPr="002C5A23" w:rsidRDefault="001B168B" w:rsidP="00FE6EC9">
                  <w:pPr>
                    <w:jc w:val="center"/>
                    <w:rPr>
                      <w:rFonts w:ascii="Times New Roman" w:hAnsi="Times New Roman"/>
                    </w:rPr>
                  </w:pPr>
                  <w:r w:rsidRPr="002C5A23">
                    <w:rPr>
                      <w:rFonts w:ascii="Times New Roman" w:hAnsi="Times New Roman"/>
                    </w:rPr>
                    <w:t>Личный визит</w:t>
                  </w:r>
                </w:p>
                <w:p w:rsidR="001B168B" w:rsidRDefault="001B168B" w:rsidP="00FE6EC9">
                  <w:pPr>
                    <w:jc w:val="center"/>
                  </w:pPr>
                  <w:r>
                    <w:t>заявителя</w:t>
                  </w:r>
                </w:p>
              </w:txbxContent>
            </v:textbox>
          </v:shape>
        </w:pict>
      </w: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E41872" w:rsidP="00A478C0">
      <w:pPr>
        <w:widowControl w:val="0"/>
        <w:autoSpaceDE w:val="0"/>
      </w:pPr>
      <w:r>
        <w:pict>
          <v:shape id="_x0000_s1026" type="#_x0000_t202" style="position:absolute;left:0;text-align:left;margin-left:62pt;margin-top:5.9pt;width:184pt;height:35.95pt;z-index:1;mso-wrap-distance-left:9.05pt;mso-wrap-distance-right:9.05pt" strokeweight=".5pt">
            <v:fill color2="black"/>
            <v:textbox style="mso-next-textbox:#_x0000_s1026" inset="7.45pt,3.85pt,7.45pt,3.85pt">
              <w:txbxContent>
                <w:p w:rsidR="001B168B" w:rsidRPr="00D206DD" w:rsidRDefault="001B168B" w:rsidP="00D206DD">
                  <w:pPr>
                    <w:jc w:val="center"/>
                    <w:rPr>
                      <w:rFonts w:ascii="Times New Roman" w:hAnsi="Times New Roman"/>
                    </w:rPr>
                  </w:pPr>
                  <w:r w:rsidRPr="00D206DD">
                    <w:rPr>
                      <w:rFonts w:ascii="Times New Roman" w:hAnsi="Times New Roman"/>
                    </w:rPr>
                    <w:t xml:space="preserve">Прием и регистрация </w:t>
                  </w:r>
                </w:p>
                <w:p w:rsidR="001B168B" w:rsidRPr="00D206DD" w:rsidRDefault="001B168B" w:rsidP="00FE6EC9">
                  <w:pPr>
                    <w:jc w:val="center"/>
                    <w:rPr>
                      <w:rFonts w:ascii="Times New Roman" w:hAnsi="Times New Roman"/>
                    </w:rPr>
                  </w:pPr>
                  <w:r w:rsidRPr="00D206DD">
                    <w:rPr>
                      <w:rFonts w:ascii="Times New Roman" w:hAnsi="Times New Roman"/>
                    </w:rPr>
                    <w:t xml:space="preserve">документов </w:t>
                  </w:r>
                </w:p>
              </w:txbxContent>
            </v:textbox>
          </v:shape>
        </w:pict>
      </w:r>
    </w:p>
    <w:p w:rsidR="00FE6EC9" w:rsidRPr="001B168B" w:rsidRDefault="00FE6EC9" w:rsidP="00A478C0">
      <w:pPr>
        <w:widowControl w:val="0"/>
        <w:autoSpaceDE w:val="0"/>
      </w:pPr>
    </w:p>
    <w:p w:rsidR="00FE6EC9" w:rsidRPr="001B168B" w:rsidRDefault="00E41872" w:rsidP="00A478C0">
      <w:pPr>
        <w:widowControl w:val="0"/>
        <w:autoSpaceDE w:val="0"/>
      </w:pPr>
      <w:r>
        <w:pict>
          <v:line id="_x0000_s1027" style="position:absolute;left:0;text-align:left;z-index:2" from="152.15pt,16.55pt" to="152.15pt,43.55pt" strokeweight=".26mm">
            <v:stroke endarrow="block" joinstyle="miter"/>
          </v:line>
        </w:pict>
      </w:r>
    </w:p>
    <w:p w:rsidR="00FE6EC9" w:rsidRPr="001B168B" w:rsidRDefault="00E41872" w:rsidP="00A478C0">
      <w:pPr>
        <w:widowControl w:val="0"/>
        <w:autoSpaceDE w:val="0"/>
      </w:pPr>
      <w:r>
        <w:pict>
          <v:shape id="_x0000_s1028" type="#_x0000_t202" style="position:absolute;left:0;text-align:left;margin-left:67.1pt;margin-top:9.1pt;width:182.6pt;height:45.85pt;z-index:3;mso-wrap-distance-left:9.05pt;mso-wrap-distance-right:9.05pt" strokeweight=".5pt">
            <v:fill color2="black"/>
            <v:textbox style="mso-next-textbox:#_x0000_s1028" inset="7.45pt,3.85pt,7.45pt,3.85pt">
              <w:txbxContent>
                <w:p w:rsidR="001B168B" w:rsidRPr="00D206DD" w:rsidRDefault="001B168B" w:rsidP="00D206DD">
                  <w:pPr>
                    <w:jc w:val="center"/>
                    <w:rPr>
                      <w:rFonts w:ascii="Times New Roman" w:hAnsi="Times New Roman"/>
                    </w:rPr>
                  </w:pPr>
                  <w:r w:rsidRPr="00D206DD">
                    <w:rPr>
                      <w:rFonts w:ascii="Times New Roman" w:hAnsi="Times New Roman"/>
                    </w:rPr>
                    <w:t>Экспертиза</w:t>
                  </w:r>
                </w:p>
                <w:p w:rsidR="001B168B" w:rsidRPr="00D206DD" w:rsidRDefault="001B168B" w:rsidP="00D206DD">
                  <w:pPr>
                    <w:jc w:val="center"/>
                    <w:rPr>
                      <w:rFonts w:ascii="Times New Roman" w:hAnsi="Times New Roman"/>
                    </w:rPr>
                  </w:pPr>
                  <w:r w:rsidRPr="00D206DD">
                    <w:rPr>
                      <w:rFonts w:ascii="Times New Roman" w:hAnsi="Times New Roman"/>
                    </w:rPr>
                    <w:t>документов</w:t>
                  </w:r>
                </w:p>
              </w:txbxContent>
            </v:textbox>
          </v:shape>
        </w:pict>
      </w: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FE6EC9" w:rsidP="00A478C0">
      <w:pPr>
        <w:widowControl w:val="0"/>
        <w:autoSpaceDE w:val="0"/>
      </w:pPr>
    </w:p>
    <w:p w:rsidR="00FE6EC9" w:rsidRPr="001B168B" w:rsidRDefault="00E41872" w:rsidP="00A478C0">
      <w:pPr>
        <w:widowControl w:val="0"/>
        <w:autoSpaceDE w:val="0"/>
      </w:pPr>
      <w:r>
        <w:pict>
          <v:line id="_x0000_s1035" style="position:absolute;left:0;text-align:left;z-index:10" from="152.15pt,-.05pt" to="152.15pt,31.15pt" strokeweight=".26mm">
            <v:stroke endarrow="block" joinstyle="miter"/>
          </v:line>
        </w:pict>
      </w:r>
    </w:p>
    <w:p w:rsidR="00FE6EC9" w:rsidRPr="001B168B" w:rsidRDefault="00E41872" w:rsidP="00A478C0">
      <w:pPr>
        <w:widowControl w:val="0"/>
        <w:autoSpaceDE w:val="0"/>
      </w:pPr>
      <w:r>
        <w:pict>
          <v:shape id="_x0000_s1034" type="#_x0000_t202" style="position:absolute;left:0;text-align:left;margin-left:35.6pt;margin-top:7.85pt;width:237.75pt;height:81pt;z-index:9;mso-wrap-distance-left:9.05pt;mso-wrap-distance-right:9.05pt" strokeweight=".5pt">
            <v:fill color2="black"/>
            <v:textbox style="mso-next-textbox:#_x0000_s1034" inset="7.45pt,3.85pt,7.45pt,3.85pt">
              <w:txbxContent>
                <w:p w:rsidR="001B168B" w:rsidRPr="002C5A23" w:rsidRDefault="001B168B" w:rsidP="00FE6EC9">
                  <w:pPr>
                    <w:jc w:val="center"/>
                    <w:rPr>
                      <w:rFonts w:ascii="Times New Roman" w:hAnsi="Times New Roman"/>
                    </w:rPr>
                  </w:pPr>
                  <w:r>
                    <w:rPr>
                      <w:rFonts w:ascii="Times New Roman" w:hAnsi="Times New Roman"/>
                      <w:color w:val="000000"/>
                    </w:rPr>
                    <w:t>П</w:t>
                  </w:r>
                  <w:r w:rsidRPr="00D206DD">
                    <w:rPr>
                      <w:rFonts w:ascii="Times New Roman" w:hAnsi="Times New Roman"/>
                      <w:color w:val="000000"/>
                    </w:rPr>
                    <w:t>ринятие решения о назначе</w:t>
                  </w:r>
                  <w:r w:rsidRPr="00D206DD">
                    <w:rPr>
                      <w:rFonts w:ascii="Times New Roman" w:hAnsi="Times New Roman"/>
                    </w:rPr>
                    <w:t>нии и выплате ежемесячной денежной компенсации расходов на автомобильное топливо Героям Советского Союза, Героям</w:t>
                  </w:r>
                  <w:r>
                    <w:rPr>
                      <w:rFonts w:ascii="Times New Roman" w:hAnsi="Times New Roman"/>
                      <w:sz w:val="28"/>
                      <w:szCs w:val="28"/>
                    </w:rPr>
                    <w:t xml:space="preserve"> </w:t>
                  </w:r>
                  <w:r w:rsidRPr="00D206DD">
                    <w:rPr>
                      <w:rFonts w:ascii="Times New Roman" w:hAnsi="Times New Roman"/>
                    </w:rPr>
                    <w:t>Российской Федерации</w:t>
                  </w:r>
                  <w:r>
                    <w:rPr>
                      <w:rFonts w:ascii="Times New Roman" w:hAnsi="Times New Roman"/>
                      <w:sz w:val="28"/>
                      <w:szCs w:val="28"/>
                    </w:rPr>
                    <w:t xml:space="preserve"> </w:t>
                  </w:r>
                  <w:r w:rsidRPr="00D206DD">
                    <w:rPr>
                      <w:rFonts w:ascii="Times New Roman" w:hAnsi="Times New Roman"/>
                    </w:rPr>
                    <w:t>и полным кавалерам ордена Славы</w:t>
                  </w:r>
                </w:p>
              </w:txbxContent>
            </v:textbox>
          </v:shape>
        </w:pict>
      </w:r>
    </w:p>
    <w:p w:rsidR="00FE6EC9" w:rsidRPr="001B168B" w:rsidRDefault="00A37F93" w:rsidP="00A478C0">
      <w:pPr>
        <w:widowControl w:val="0"/>
        <w:tabs>
          <w:tab w:val="left" w:pos="2085"/>
        </w:tabs>
        <w:autoSpaceDE w:val="0"/>
      </w:pPr>
      <w:r w:rsidRPr="001B168B">
        <w:tab/>
      </w:r>
    </w:p>
    <w:p w:rsidR="00FE6EC9" w:rsidRPr="001B168B" w:rsidRDefault="00FE6EC9" w:rsidP="00A478C0">
      <w:pPr>
        <w:widowControl w:val="0"/>
        <w:autoSpaceDE w:val="0"/>
      </w:pPr>
    </w:p>
    <w:p w:rsidR="00FE6EC9" w:rsidRPr="001B168B" w:rsidRDefault="00FE6EC9" w:rsidP="00A478C0">
      <w:pPr>
        <w:rPr>
          <w:szCs w:val="28"/>
        </w:rPr>
      </w:pPr>
    </w:p>
    <w:p w:rsidR="00A37F93" w:rsidRPr="001B168B" w:rsidRDefault="00A37F93" w:rsidP="00A478C0">
      <w:pPr>
        <w:rPr>
          <w:szCs w:val="28"/>
        </w:rPr>
      </w:pPr>
    </w:p>
    <w:p w:rsidR="00FE6EC9" w:rsidRPr="001B168B" w:rsidRDefault="00FE6EC9" w:rsidP="00A478C0">
      <w:pPr>
        <w:rPr>
          <w:szCs w:val="28"/>
        </w:rPr>
      </w:pPr>
    </w:p>
    <w:p w:rsidR="00FE6EC9" w:rsidRPr="001B168B" w:rsidRDefault="00E41872" w:rsidP="00A478C0">
      <w:pPr>
        <w:rPr>
          <w:szCs w:val="28"/>
        </w:rPr>
      </w:pPr>
      <w:r>
        <w:rPr>
          <w:noProof/>
        </w:rPr>
        <w:pict>
          <v:line id="_x0000_s1044" style="position:absolute;left:0;text-align:left;z-index:14" from="152.15pt,8.7pt" to="152.15pt,33.35pt" strokeweight=".26mm">
            <v:stroke endarrow="block" joinstyle="miter"/>
          </v:line>
        </w:pict>
      </w:r>
    </w:p>
    <w:p w:rsidR="00FE6EC9" w:rsidRPr="001B168B" w:rsidRDefault="00FE6EC9" w:rsidP="00A478C0">
      <w:pPr>
        <w:rPr>
          <w:szCs w:val="28"/>
        </w:rPr>
      </w:pPr>
    </w:p>
    <w:p w:rsidR="00FE6EC9" w:rsidRPr="001B168B" w:rsidRDefault="00E41872" w:rsidP="00A478C0">
      <w:pPr>
        <w:rPr>
          <w:szCs w:val="28"/>
        </w:rPr>
      </w:pPr>
      <w:r>
        <w:rPr>
          <w:noProof/>
        </w:rPr>
        <w:pict>
          <v:shape id="_x0000_s1042" type="#_x0000_t202" style="position:absolute;left:0;text-align:left;margin-left:35.6pt;margin-top:1.2pt;width:225pt;height:41.25pt;z-index:13;mso-wrap-distance-left:9.05pt;mso-wrap-distance-right:9.05pt" strokeweight=".5pt">
            <v:fill color2="black"/>
            <v:textbox style="mso-next-textbox:#_x0000_s1042" inset="7.45pt,3.85pt,7.45pt,3.85pt">
              <w:txbxContent>
                <w:p w:rsidR="001B168B" w:rsidRPr="00D206DD" w:rsidRDefault="001B168B" w:rsidP="00FE6EC9">
                  <w:pPr>
                    <w:jc w:val="center"/>
                    <w:rPr>
                      <w:rFonts w:ascii="Times New Roman" w:hAnsi="Times New Roman"/>
                    </w:rPr>
                  </w:pPr>
                  <w:r>
                    <w:rPr>
                      <w:rFonts w:ascii="Times New Roman" w:hAnsi="Times New Roman"/>
                      <w:color w:val="000000"/>
                    </w:rPr>
                    <w:t>В</w:t>
                  </w:r>
                  <w:r w:rsidRPr="00D206DD">
                    <w:rPr>
                      <w:rFonts w:ascii="Times New Roman" w:hAnsi="Times New Roman"/>
                      <w:color w:val="000000"/>
                    </w:rPr>
                    <w:t>ыдача документов по результатам предоставления государственной услуги</w:t>
                  </w:r>
                </w:p>
              </w:txbxContent>
            </v:textbox>
          </v:shape>
        </w:pict>
      </w:r>
    </w:p>
    <w:p w:rsidR="00FE6EC9" w:rsidRPr="001B168B" w:rsidRDefault="00FE6EC9" w:rsidP="00A478C0">
      <w:pPr>
        <w:rPr>
          <w:szCs w:val="28"/>
        </w:rPr>
      </w:pPr>
    </w:p>
    <w:p w:rsidR="00FE6EC9" w:rsidRPr="001B168B" w:rsidRDefault="00FE6EC9" w:rsidP="00A478C0">
      <w:pPr>
        <w:pStyle w:val="ConsPlusNormal"/>
        <w:widowControl/>
        <w:ind w:firstLine="567"/>
        <w:jc w:val="both"/>
        <w:rPr>
          <w:rFonts w:cs="Times New Roman"/>
          <w:sz w:val="24"/>
        </w:rPr>
      </w:pPr>
    </w:p>
    <w:p w:rsidR="00FE6EC9" w:rsidRPr="001B168B" w:rsidRDefault="00FE6EC9" w:rsidP="00A478C0">
      <w:pPr>
        <w:snapToGrid w:val="0"/>
        <w:rPr>
          <w:szCs w:val="26"/>
        </w:rPr>
        <w:sectPr w:rsidR="00FE6EC9" w:rsidRPr="001B168B" w:rsidSect="0000221A">
          <w:headerReference w:type="first" r:id="rId52"/>
          <w:footnotePr>
            <w:pos w:val="beneathText"/>
          </w:footnotePr>
          <w:pgSz w:w="11905" w:h="16837"/>
          <w:pgMar w:top="568" w:right="709" w:bottom="851" w:left="1418" w:header="720" w:footer="720" w:gutter="0"/>
          <w:pgNumType w:start="11"/>
          <w:cols w:space="720"/>
          <w:docGrid w:linePitch="360"/>
        </w:sectPr>
      </w:pPr>
    </w:p>
    <w:p w:rsidR="00B06E0C" w:rsidRPr="001B168B" w:rsidRDefault="00B06E0C" w:rsidP="00A478C0">
      <w:pPr>
        <w:tabs>
          <w:tab w:val="left" w:pos="8505"/>
        </w:tabs>
        <w:snapToGrid w:val="0"/>
      </w:pPr>
      <w:r w:rsidRPr="001B168B">
        <w:lastRenderedPageBreak/>
        <w:t>Приложение №</w:t>
      </w:r>
      <w:r w:rsidR="00A478C0">
        <w:t xml:space="preserve"> </w:t>
      </w:r>
      <w:r w:rsidR="00C575B5" w:rsidRPr="001B168B">
        <w:t>4</w:t>
      </w:r>
    </w:p>
    <w:p w:rsidR="00A478C0" w:rsidRPr="001B168B" w:rsidRDefault="00A478C0" w:rsidP="00A478C0">
      <w:pPr>
        <w:snapToGrid w:val="0"/>
      </w:pPr>
    </w:p>
    <w:p w:rsidR="00A478C0" w:rsidRPr="001B168B" w:rsidRDefault="00A478C0"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rsidR="00A478C0" w:rsidRPr="001B168B" w:rsidRDefault="00A478C0" w:rsidP="00A478C0">
      <w:pPr>
        <w:tabs>
          <w:tab w:val="left" w:pos="8505"/>
        </w:tabs>
        <w:snapToGrid w:val="0"/>
        <w:rPr>
          <w:szCs w:val="28"/>
        </w:rPr>
      </w:pPr>
    </w:p>
    <w:p w:rsidR="001B168B" w:rsidRPr="001B168B" w:rsidRDefault="001B168B" w:rsidP="00A478C0">
      <w:pPr>
        <w:rPr>
          <w:szCs w:val="28"/>
        </w:rPr>
      </w:pPr>
    </w:p>
    <w:p w:rsidR="00FE6EC9" w:rsidRPr="00A478C0" w:rsidRDefault="00FE6EC9" w:rsidP="00A478C0">
      <w:pPr>
        <w:jc w:val="center"/>
        <w:rPr>
          <w:b/>
          <w:szCs w:val="28"/>
        </w:rPr>
      </w:pPr>
      <w:r w:rsidRPr="00A478C0">
        <w:rPr>
          <w:b/>
          <w:szCs w:val="28"/>
        </w:rPr>
        <w:t>ЖУРНАЛ</w:t>
      </w:r>
    </w:p>
    <w:p w:rsidR="00FE6EC9" w:rsidRPr="00A478C0" w:rsidRDefault="00FE6EC9" w:rsidP="00A478C0">
      <w:pPr>
        <w:jc w:val="center"/>
        <w:rPr>
          <w:b/>
          <w:szCs w:val="28"/>
        </w:rPr>
      </w:pPr>
      <w:r w:rsidRPr="00A478C0">
        <w:rPr>
          <w:b/>
          <w:szCs w:val="28"/>
        </w:rPr>
        <w:t>регистрации заявлений</w:t>
      </w:r>
      <w:r w:rsidR="00F23FC1" w:rsidRPr="00A478C0">
        <w:rPr>
          <w:b/>
          <w:szCs w:val="28"/>
        </w:rPr>
        <w:t xml:space="preserve"> и решений</w:t>
      </w:r>
    </w:p>
    <w:p w:rsidR="00A478C0" w:rsidRPr="00A478C0" w:rsidRDefault="00A478C0" w:rsidP="00A478C0">
      <w:pPr>
        <w:jc w:val="center"/>
        <w:rPr>
          <w:szCs w:val="28"/>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559"/>
        <w:gridCol w:w="2957"/>
        <w:gridCol w:w="2960"/>
        <w:gridCol w:w="3100"/>
        <w:gridCol w:w="1980"/>
        <w:gridCol w:w="1700"/>
      </w:tblGrid>
      <w:tr w:rsidR="00C575B5" w:rsidRPr="00A478C0" w:rsidTr="00C575B5">
        <w:trPr>
          <w:trHeight w:val="2009"/>
        </w:trPr>
        <w:tc>
          <w:tcPr>
            <w:tcW w:w="594" w:type="dxa"/>
            <w:vAlign w:val="center"/>
          </w:tcPr>
          <w:p w:rsidR="00C575B5" w:rsidRPr="00A478C0" w:rsidRDefault="00C575B5" w:rsidP="00A478C0">
            <w:pPr>
              <w:pStyle w:val="Table0"/>
            </w:pPr>
            <w:r w:rsidRPr="00A478C0">
              <w:t>№</w:t>
            </w:r>
          </w:p>
          <w:p w:rsidR="00C575B5" w:rsidRPr="00A478C0" w:rsidRDefault="00C575B5" w:rsidP="00A478C0">
            <w:pPr>
              <w:pStyle w:val="Table0"/>
            </w:pPr>
            <w:proofErr w:type="gramStart"/>
            <w:r w:rsidRPr="00A478C0">
              <w:t>п</w:t>
            </w:r>
            <w:proofErr w:type="gramEnd"/>
            <w:r w:rsidRPr="00A478C0">
              <w:t>/п</w:t>
            </w:r>
          </w:p>
        </w:tc>
        <w:tc>
          <w:tcPr>
            <w:tcW w:w="1559" w:type="dxa"/>
            <w:vAlign w:val="center"/>
          </w:tcPr>
          <w:p w:rsidR="00C575B5" w:rsidRPr="00A478C0" w:rsidRDefault="00C575B5" w:rsidP="00A478C0">
            <w:pPr>
              <w:pStyle w:val="Table0"/>
            </w:pPr>
            <w:r w:rsidRPr="00A478C0">
              <w:t>Заявитель</w:t>
            </w:r>
          </w:p>
        </w:tc>
        <w:tc>
          <w:tcPr>
            <w:tcW w:w="2957" w:type="dxa"/>
            <w:vAlign w:val="center"/>
          </w:tcPr>
          <w:p w:rsidR="00C575B5" w:rsidRPr="00A478C0" w:rsidRDefault="00C575B5" w:rsidP="00A478C0">
            <w:pPr>
              <w:pStyle w:val="Table0"/>
            </w:pPr>
            <w:r w:rsidRPr="00A478C0">
              <w:t>Адрес</w:t>
            </w:r>
          </w:p>
        </w:tc>
        <w:tc>
          <w:tcPr>
            <w:tcW w:w="2960" w:type="dxa"/>
            <w:vAlign w:val="center"/>
          </w:tcPr>
          <w:p w:rsidR="00C575B5" w:rsidRPr="00A478C0" w:rsidRDefault="00C575B5" w:rsidP="00A478C0">
            <w:pPr>
              <w:pStyle w:val="Table0"/>
            </w:pPr>
            <w:r w:rsidRPr="00A478C0">
              <w:t>Сведения</w:t>
            </w:r>
          </w:p>
          <w:p w:rsidR="00C575B5" w:rsidRPr="00A478C0" w:rsidRDefault="00C575B5" w:rsidP="00A478C0">
            <w:pPr>
              <w:pStyle w:val="Table0"/>
            </w:pPr>
            <w:r w:rsidRPr="00A478C0">
              <w:t>о документах</w:t>
            </w:r>
          </w:p>
        </w:tc>
        <w:tc>
          <w:tcPr>
            <w:tcW w:w="3100" w:type="dxa"/>
            <w:vAlign w:val="center"/>
          </w:tcPr>
          <w:p w:rsidR="00C575B5" w:rsidRPr="00A478C0" w:rsidRDefault="00C575B5" w:rsidP="00A478C0">
            <w:pPr>
              <w:pStyle w:val="Table0"/>
            </w:pPr>
            <w:r w:rsidRPr="00A478C0">
              <w:t>Дата регистрации</w:t>
            </w:r>
          </w:p>
        </w:tc>
        <w:tc>
          <w:tcPr>
            <w:tcW w:w="1980" w:type="dxa"/>
            <w:vAlign w:val="center"/>
          </w:tcPr>
          <w:p w:rsidR="00C575B5" w:rsidRPr="00A478C0" w:rsidRDefault="00C575B5" w:rsidP="00A478C0">
            <w:pPr>
              <w:pStyle w:val="Table0"/>
            </w:pPr>
            <w:r w:rsidRPr="00A478C0">
              <w:t>Подпись</w:t>
            </w:r>
          </w:p>
          <w:p w:rsidR="00C575B5" w:rsidRPr="00A478C0" w:rsidRDefault="00C575B5" w:rsidP="00A478C0">
            <w:pPr>
              <w:pStyle w:val="Table0"/>
            </w:pPr>
            <w:r w:rsidRPr="00A478C0">
              <w:t>специалиста</w:t>
            </w:r>
          </w:p>
        </w:tc>
        <w:tc>
          <w:tcPr>
            <w:tcW w:w="1700" w:type="dxa"/>
            <w:vAlign w:val="center"/>
          </w:tcPr>
          <w:p w:rsidR="00C575B5" w:rsidRPr="00A478C0" w:rsidRDefault="00C575B5" w:rsidP="00A478C0">
            <w:pPr>
              <w:pStyle w:val="Table0"/>
            </w:pPr>
            <w:r w:rsidRPr="00A478C0">
              <w:t>Отметка о принятии решения</w:t>
            </w:r>
          </w:p>
        </w:tc>
      </w:tr>
      <w:tr w:rsidR="00FE6EC9" w:rsidRPr="00A478C0" w:rsidTr="00456B8B">
        <w:tc>
          <w:tcPr>
            <w:tcW w:w="594" w:type="dxa"/>
          </w:tcPr>
          <w:p w:rsidR="00FE6EC9" w:rsidRPr="00A478C0" w:rsidRDefault="00FE6EC9" w:rsidP="00A478C0">
            <w:pPr>
              <w:pStyle w:val="Table"/>
            </w:pPr>
            <w:r w:rsidRPr="00A478C0">
              <w:t>1</w:t>
            </w:r>
          </w:p>
        </w:tc>
        <w:tc>
          <w:tcPr>
            <w:tcW w:w="1559" w:type="dxa"/>
          </w:tcPr>
          <w:p w:rsidR="00FE6EC9" w:rsidRPr="00A478C0" w:rsidRDefault="00FE6EC9" w:rsidP="00A478C0">
            <w:pPr>
              <w:pStyle w:val="Table"/>
            </w:pPr>
            <w:r w:rsidRPr="00A478C0">
              <w:t>2</w:t>
            </w:r>
          </w:p>
        </w:tc>
        <w:tc>
          <w:tcPr>
            <w:tcW w:w="2957" w:type="dxa"/>
          </w:tcPr>
          <w:p w:rsidR="00FE6EC9" w:rsidRPr="00A478C0" w:rsidRDefault="00FE6EC9" w:rsidP="00A478C0">
            <w:pPr>
              <w:pStyle w:val="Table"/>
            </w:pPr>
            <w:r w:rsidRPr="00A478C0">
              <w:t>3</w:t>
            </w:r>
          </w:p>
        </w:tc>
        <w:tc>
          <w:tcPr>
            <w:tcW w:w="2960" w:type="dxa"/>
          </w:tcPr>
          <w:p w:rsidR="00FE6EC9" w:rsidRPr="00A478C0" w:rsidRDefault="00FE6EC9" w:rsidP="00A478C0">
            <w:pPr>
              <w:pStyle w:val="Table"/>
            </w:pPr>
            <w:r w:rsidRPr="00A478C0">
              <w:t>4</w:t>
            </w:r>
          </w:p>
        </w:tc>
        <w:tc>
          <w:tcPr>
            <w:tcW w:w="3100" w:type="dxa"/>
          </w:tcPr>
          <w:p w:rsidR="00FE6EC9" w:rsidRPr="00A478C0" w:rsidRDefault="00FE6EC9" w:rsidP="00A478C0">
            <w:pPr>
              <w:pStyle w:val="Table"/>
            </w:pPr>
            <w:r w:rsidRPr="00A478C0">
              <w:t>5</w:t>
            </w:r>
          </w:p>
        </w:tc>
        <w:tc>
          <w:tcPr>
            <w:tcW w:w="1980" w:type="dxa"/>
          </w:tcPr>
          <w:p w:rsidR="00FE6EC9" w:rsidRPr="00A478C0" w:rsidRDefault="00FE6EC9" w:rsidP="00A478C0">
            <w:pPr>
              <w:pStyle w:val="Table"/>
            </w:pPr>
            <w:r w:rsidRPr="00A478C0">
              <w:t>6</w:t>
            </w:r>
          </w:p>
        </w:tc>
        <w:tc>
          <w:tcPr>
            <w:tcW w:w="1700" w:type="dxa"/>
          </w:tcPr>
          <w:p w:rsidR="00FE6EC9" w:rsidRPr="00A478C0" w:rsidRDefault="00FE6EC9" w:rsidP="00A478C0">
            <w:pPr>
              <w:pStyle w:val="Table"/>
            </w:pPr>
            <w:r w:rsidRPr="00A478C0">
              <w:t>7</w:t>
            </w:r>
          </w:p>
        </w:tc>
      </w:tr>
    </w:tbl>
    <w:p w:rsidR="00FE6EC9" w:rsidRPr="001B168B" w:rsidRDefault="00FE6EC9" w:rsidP="00A478C0">
      <w:pPr>
        <w:rPr>
          <w:szCs w:val="28"/>
          <w:shd w:val="clear" w:color="auto" w:fill="FF0000"/>
        </w:rPr>
      </w:pPr>
    </w:p>
    <w:p w:rsidR="00FE6EC9" w:rsidRPr="001B168B" w:rsidRDefault="00FE6EC9" w:rsidP="00A478C0">
      <w:pPr>
        <w:rPr>
          <w:szCs w:val="28"/>
        </w:rPr>
        <w:sectPr w:rsidR="00FE6EC9" w:rsidRPr="001B168B" w:rsidSect="00456B8B">
          <w:headerReference w:type="even" r:id="rId53"/>
          <w:headerReference w:type="default" r:id="rId54"/>
          <w:footnotePr>
            <w:pos w:val="beneathText"/>
          </w:footnotePr>
          <w:pgSz w:w="16837" w:h="11905" w:orient="landscape"/>
          <w:pgMar w:top="1418" w:right="1134" w:bottom="709" w:left="1134" w:header="720" w:footer="720" w:gutter="0"/>
          <w:pgNumType w:start="11"/>
          <w:cols w:space="720"/>
          <w:docGrid w:linePitch="360"/>
        </w:sectPr>
      </w:pPr>
    </w:p>
    <w:tbl>
      <w:tblPr>
        <w:tblW w:w="9920" w:type="dxa"/>
        <w:tblLayout w:type="fixed"/>
        <w:tblLook w:val="0000" w:firstRow="0" w:lastRow="0" w:firstColumn="0" w:lastColumn="0" w:noHBand="0" w:noVBand="0"/>
      </w:tblPr>
      <w:tblGrid>
        <w:gridCol w:w="5328"/>
        <w:gridCol w:w="4592"/>
      </w:tblGrid>
      <w:tr w:rsidR="00FE6EC9" w:rsidRPr="001B168B" w:rsidTr="00456B8B">
        <w:tc>
          <w:tcPr>
            <w:tcW w:w="5328" w:type="dxa"/>
          </w:tcPr>
          <w:p w:rsidR="00FE6EC9" w:rsidRPr="001B168B" w:rsidRDefault="00FE6EC9" w:rsidP="00A478C0">
            <w:pPr>
              <w:snapToGrid w:val="0"/>
            </w:pPr>
          </w:p>
          <w:p w:rsidR="00FE6EC9" w:rsidRPr="001B168B" w:rsidRDefault="00FE6EC9" w:rsidP="00A478C0">
            <w:pPr>
              <w:snapToGrid w:val="0"/>
            </w:pPr>
          </w:p>
          <w:p w:rsidR="00FE6EC9" w:rsidRPr="001B168B" w:rsidRDefault="00FE6EC9" w:rsidP="00A478C0">
            <w:pPr>
              <w:snapToGrid w:val="0"/>
            </w:pPr>
          </w:p>
        </w:tc>
        <w:tc>
          <w:tcPr>
            <w:tcW w:w="4592" w:type="dxa"/>
          </w:tcPr>
          <w:p w:rsidR="00FE6EC9" w:rsidRPr="001B168B" w:rsidRDefault="00FE6EC9" w:rsidP="00A478C0">
            <w:pPr>
              <w:snapToGrid w:val="0"/>
            </w:pPr>
            <w:r w:rsidRPr="001B168B">
              <w:t>Приложение №</w:t>
            </w:r>
            <w:r w:rsidR="001B168B" w:rsidRPr="001B168B">
              <w:t xml:space="preserve"> </w:t>
            </w:r>
            <w:r w:rsidR="00C575B5" w:rsidRPr="001B168B">
              <w:t>5</w:t>
            </w:r>
          </w:p>
          <w:p w:rsidR="00FE6EC9" w:rsidRPr="001B168B" w:rsidRDefault="00FE6EC9" w:rsidP="00A478C0">
            <w:pPr>
              <w:snapToGrid w:val="0"/>
            </w:pPr>
            <w:r w:rsidRPr="001B168B">
              <w:t xml:space="preserve">к административному регламенту  предоставления </w:t>
            </w:r>
            <w:r w:rsidR="0070384B" w:rsidRPr="001B168B">
              <w:t>территориальным</w:t>
            </w:r>
            <w:r w:rsidR="00DF673C" w:rsidRPr="001B168B">
              <w:t>и</w:t>
            </w:r>
            <w:r w:rsidR="0070384B" w:rsidRPr="001B168B">
              <w:t xml:space="preserve"> орган</w:t>
            </w:r>
            <w:r w:rsidR="00DF673C" w:rsidRPr="001B168B">
              <w:t>ами</w:t>
            </w:r>
            <w:r w:rsidR="0070384B" w:rsidRPr="001B168B">
              <w:t xml:space="preserve"> социальной защиты населения, опеки и попечительства </w:t>
            </w:r>
            <w:r w:rsidRPr="001B168B">
              <w:t>департамент</w:t>
            </w:r>
            <w:r w:rsidR="0070384B" w:rsidRPr="001B168B">
              <w:t>а</w:t>
            </w:r>
            <w:r w:rsidRPr="001B168B">
              <w:t xml:space="preserve"> социальной защиты населения, опеки и попечительства Костромской области государственной услуг</w:t>
            </w:r>
            <w:r w:rsidR="001617EF" w:rsidRPr="001B168B">
              <w:t>и</w:t>
            </w:r>
            <w:r w:rsidRPr="001B168B">
              <w:t xml:space="preserve"> по назначению</w:t>
            </w:r>
            <w:r w:rsidR="00D206DD" w:rsidRPr="001B168B">
              <w:t xml:space="preserve"> и выплате </w:t>
            </w:r>
            <w:r w:rsidRPr="001B168B">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rsidR="00FE6EC9" w:rsidRPr="001B168B" w:rsidRDefault="00FE6EC9" w:rsidP="00A478C0">
            <w:pPr>
              <w:snapToGrid w:val="0"/>
            </w:pPr>
          </w:p>
          <w:p w:rsidR="00FE6EC9" w:rsidRPr="001B168B" w:rsidRDefault="00FE6EC9" w:rsidP="00A478C0"/>
          <w:p w:rsidR="00FE6EC9" w:rsidRPr="001B168B" w:rsidRDefault="00FE6EC9" w:rsidP="00A478C0">
            <w:r w:rsidRPr="001B168B">
              <w:t xml:space="preserve">             </w:t>
            </w:r>
          </w:p>
        </w:tc>
      </w:tr>
    </w:tbl>
    <w:p w:rsidR="001B168B" w:rsidRPr="001B168B" w:rsidRDefault="001B168B" w:rsidP="00A478C0">
      <w:pPr>
        <w:snapToGrid w:val="0"/>
        <w:rPr>
          <w:szCs w:val="28"/>
        </w:rPr>
      </w:pPr>
    </w:p>
    <w:p w:rsidR="00BF20F8" w:rsidRPr="001B168B" w:rsidRDefault="00FE6EC9" w:rsidP="00A478C0">
      <w:pPr>
        <w:snapToGrid w:val="0"/>
        <w:jc w:val="center"/>
        <w:rPr>
          <w:szCs w:val="28"/>
        </w:rPr>
      </w:pPr>
      <w:r w:rsidRPr="001B168B">
        <w:rPr>
          <w:szCs w:val="28"/>
        </w:rPr>
        <w:t>РАСПИСКА</w:t>
      </w:r>
      <w:r w:rsidR="00D206DD" w:rsidRPr="001B168B">
        <w:rPr>
          <w:szCs w:val="28"/>
        </w:rPr>
        <w:t xml:space="preserve"> - УВЕДОМЛЕНИЕ</w:t>
      </w:r>
    </w:p>
    <w:p w:rsidR="00FE6EC9" w:rsidRPr="001B168B" w:rsidRDefault="00D206DD" w:rsidP="00A478C0">
      <w:pPr>
        <w:snapToGrid w:val="0"/>
        <w:jc w:val="center"/>
        <w:rPr>
          <w:szCs w:val="28"/>
        </w:rPr>
      </w:pPr>
      <w:r w:rsidRPr="001B168B">
        <w:rPr>
          <w:szCs w:val="28"/>
        </w:rPr>
        <w:t>о приеме (регистрации) заявления и документов</w:t>
      </w:r>
    </w:p>
    <w:p w:rsidR="00FE6EC9" w:rsidRPr="001B168B" w:rsidRDefault="00FE6EC9" w:rsidP="00A478C0">
      <w:pPr>
        <w:pStyle w:val="ConsPlusNonformat"/>
        <w:ind w:firstLine="567"/>
        <w:jc w:val="both"/>
        <w:rPr>
          <w:rFonts w:ascii="Arial" w:hAnsi="Arial" w:cs="Times New Roman"/>
          <w:sz w:val="24"/>
        </w:rPr>
      </w:pPr>
    </w:p>
    <w:p w:rsidR="00FE6EC9" w:rsidRPr="001B168B" w:rsidRDefault="00FE6EC9" w:rsidP="00A478C0">
      <w:pPr>
        <w:pStyle w:val="ConsPlusNonformat"/>
        <w:ind w:firstLine="567"/>
        <w:jc w:val="both"/>
        <w:rPr>
          <w:rFonts w:ascii="Arial" w:hAnsi="Arial" w:cs="Times New Roman"/>
          <w:sz w:val="24"/>
        </w:rPr>
      </w:pP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От ________________________________________________________</w:t>
      </w:r>
    </w:p>
    <w:p w:rsidR="00FE6EC9" w:rsidRPr="001B168B" w:rsidRDefault="00FE6EC9" w:rsidP="00A478C0">
      <w:pPr>
        <w:pStyle w:val="ConsPlusNonformat"/>
        <w:ind w:firstLine="567"/>
        <w:jc w:val="both"/>
        <w:rPr>
          <w:rFonts w:ascii="Arial" w:hAnsi="Arial" w:cs="Times New Roman"/>
          <w:sz w:val="24"/>
        </w:rPr>
      </w:pPr>
      <w:r w:rsidRPr="001B168B">
        <w:rPr>
          <w:rFonts w:ascii="Arial" w:hAnsi="Arial" w:cs="Times New Roman"/>
          <w:sz w:val="24"/>
        </w:rPr>
        <w:t xml:space="preserve">                                                                        (фамилия, имя, отчество)</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принято заявление и следующие документы:</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1) 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2) 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3) ________________________________________________________________.</w:t>
      </w:r>
    </w:p>
    <w:p w:rsidR="00FE6EC9" w:rsidRPr="001B168B" w:rsidRDefault="00FE6EC9" w:rsidP="00A478C0">
      <w:pPr>
        <w:pStyle w:val="ConsPlusNonformat"/>
        <w:ind w:firstLine="567"/>
        <w:jc w:val="both"/>
        <w:rPr>
          <w:rFonts w:ascii="Arial" w:hAnsi="Arial" w:cs="Times New Roman"/>
          <w:sz w:val="24"/>
        </w:rPr>
      </w:pP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Регистрационный номер заявления: __________</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 xml:space="preserve">Дата приема заявления: «___» ________201__г.     </w:t>
      </w:r>
    </w:p>
    <w:p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Ф.И.О., должность специалиста __________________ Подпись ____________</w:t>
      </w:r>
    </w:p>
    <w:p w:rsidR="00FE6EC9" w:rsidRPr="001B168B" w:rsidRDefault="00FE6EC9" w:rsidP="00A478C0"/>
    <w:p w:rsidR="00FE6EC9" w:rsidRPr="001B168B" w:rsidRDefault="00FE6EC9" w:rsidP="00A478C0">
      <w:pPr>
        <w:rPr>
          <w:szCs w:val="28"/>
        </w:rPr>
      </w:pPr>
      <w:r w:rsidRPr="001B168B">
        <w:rPr>
          <w:szCs w:val="28"/>
        </w:rPr>
        <w:t>Тел.</w:t>
      </w:r>
      <w:r w:rsidR="001B168B">
        <w:rPr>
          <w:szCs w:val="28"/>
        </w:rPr>
        <w:t xml:space="preserve"> </w:t>
      </w:r>
      <w:r w:rsidRPr="001B168B">
        <w:rPr>
          <w:szCs w:val="28"/>
        </w:rPr>
        <w:t>____________</w:t>
      </w:r>
    </w:p>
    <w:p w:rsidR="00FE6EC9" w:rsidRPr="001B168B" w:rsidRDefault="00FE6EC9" w:rsidP="00A478C0">
      <w:pPr>
        <w:rPr>
          <w:szCs w:val="28"/>
        </w:rPr>
      </w:pPr>
    </w:p>
    <w:p w:rsidR="00A37F93" w:rsidRPr="001B168B" w:rsidRDefault="00A37F93" w:rsidP="00A478C0">
      <w:pPr>
        <w:rPr>
          <w:szCs w:val="28"/>
        </w:rPr>
      </w:pPr>
    </w:p>
    <w:p w:rsidR="00A37F93" w:rsidRPr="001B168B" w:rsidRDefault="00A37F93" w:rsidP="00A478C0">
      <w:pPr>
        <w:rPr>
          <w:szCs w:val="28"/>
        </w:rPr>
      </w:pPr>
    </w:p>
    <w:p w:rsidR="001B168B" w:rsidRPr="001B168B" w:rsidRDefault="001B168B" w:rsidP="00A478C0">
      <w:pPr>
        <w:rPr>
          <w:szCs w:val="28"/>
        </w:rPr>
      </w:pPr>
    </w:p>
    <w:p w:rsidR="001B168B" w:rsidRPr="001B168B" w:rsidRDefault="001B168B" w:rsidP="00A478C0">
      <w:pPr>
        <w:rPr>
          <w:szCs w:val="28"/>
        </w:rPr>
      </w:pPr>
    </w:p>
    <w:p w:rsidR="00A37F93" w:rsidRPr="001B168B" w:rsidRDefault="00A37F93" w:rsidP="00A478C0">
      <w:pPr>
        <w:rPr>
          <w:szCs w:val="28"/>
        </w:rPr>
      </w:pPr>
    </w:p>
    <w:p w:rsidR="00A37F93" w:rsidRPr="001B168B" w:rsidRDefault="00A37F93" w:rsidP="00A478C0">
      <w:pPr>
        <w:rPr>
          <w:szCs w:val="28"/>
        </w:rPr>
      </w:pPr>
    </w:p>
    <w:p w:rsidR="00B06E0C" w:rsidRPr="001B168B" w:rsidRDefault="00B06E0C" w:rsidP="00A478C0">
      <w:pPr>
        <w:snapToGrid w:val="0"/>
      </w:pPr>
      <w:r w:rsidRPr="001B168B">
        <w:t>Приложение №</w:t>
      </w:r>
      <w:r w:rsidR="001B168B" w:rsidRPr="001B168B">
        <w:t xml:space="preserve"> </w:t>
      </w:r>
      <w:r w:rsidR="00C575B5" w:rsidRPr="001B168B">
        <w:t>6</w:t>
      </w:r>
    </w:p>
    <w:p w:rsidR="001B168B" w:rsidRPr="001B168B" w:rsidRDefault="001B168B"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rsidR="001B168B" w:rsidRPr="001B168B" w:rsidRDefault="001B168B" w:rsidP="00A478C0"/>
    <w:p w:rsidR="001B168B" w:rsidRDefault="001B168B" w:rsidP="00A478C0"/>
    <w:p w:rsidR="00FE6EC9" w:rsidRPr="001B168B" w:rsidRDefault="00FE6EC9" w:rsidP="00A478C0">
      <w:pPr>
        <w:jc w:val="center"/>
      </w:pPr>
      <w:r w:rsidRPr="001B168B">
        <w:t>УВЕДОМЛЕНИЕ</w:t>
      </w:r>
    </w:p>
    <w:p w:rsidR="00FE6EC9" w:rsidRPr="001B168B" w:rsidRDefault="00FE6EC9" w:rsidP="00A478C0">
      <w:pPr>
        <w:pStyle w:val="ConsPlusNonformat"/>
        <w:ind w:firstLine="567"/>
        <w:jc w:val="center"/>
        <w:rPr>
          <w:rFonts w:ascii="Arial" w:hAnsi="Arial" w:cs="Times New Roman"/>
          <w:sz w:val="24"/>
          <w:szCs w:val="28"/>
        </w:rPr>
      </w:pPr>
      <w:r w:rsidRPr="001B168B">
        <w:rPr>
          <w:rFonts w:ascii="Arial" w:hAnsi="Arial"/>
          <w:sz w:val="24"/>
          <w:szCs w:val="28"/>
        </w:rPr>
        <w:t xml:space="preserve">о </w:t>
      </w:r>
      <w:r w:rsidRPr="001B168B">
        <w:rPr>
          <w:rFonts w:ascii="Arial" w:hAnsi="Arial" w:cs="Times New Roman"/>
          <w:sz w:val="24"/>
          <w:szCs w:val="28"/>
        </w:rPr>
        <w:t xml:space="preserve">назначении </w:t>
      </w:r>
      <w:r w:rsidR="00030E1C" w:rsidRPr="001B168B">
        <w:rPr>
          <w:rFonts w:ascii="Arial" w:hAnsi="Arial" w:cs="Times New Roman"/>
          <w:sz w:val="24"/>
          <w:szCs w:val="28"/>
        </w:rPr>
        <w:t xml:space="preserve">и выплате </w:t>
      </w:r>
      <w:r w:rsidRPr="001B168B">
        <w:rPr>
          <w:rFonts w:ascii="Arial" w:hAnsi="Arial" w:cs="Times New Roman"/>
          <w:sz w:val="24"/>
          <w:szCs w:val="28"/>
        </w:rPr>
        <w:t>ежемесячн</w:t>
      </w:r>
      <w:r w:rsidR="00650D94" w:rsidRPr="001B168B">
        <w:rPr>
          <w:rFonts w:ascii="Arial" w:hAnsi="Arial" w:cs="Times New Roman"/>
          <w:sz w:val="24"/>
          <w:szCs w:val="28"/>
        </w:rPr>
        <w:t>ой</w:t>
      </w:r>
      <w:r w:rsidRPr="001B168B">
        <w:rPr>
          <w:rFonts w:ascii="Arial" w:hAnsi="Arial" w:cs="Times New Roman"/>
          <w:sz w:val="24"/>
          <w:szCs w:val="28"/>
        </w:rPr>
        <w:t xml:space="preserve"> денежн</w:t>
      </w:r>
      <w:r w:rsidR="00650D94" w:rsidRPr="001B168B">
        <w:rPr>
          <w:rFonts w:ascii="Arial" w:hAnsi="Arial" w:cs="Times New Roman"/>
          <w:sz w:val="24"/>
          <w:szCs w:val="28"/>
        </w:rPr>
        <w:t>ой</w:t>
      </w:r>
      <w:r w:rsidRPr="001B168B">
        <w:rPr>
          <w:rFonts w:ascii="Arial" w:hAnsi="Arial" w:cs="Times New Roman"/>
          <w:sz w:val="24"/>
          <w:szCs w:val="28"/>
        </w:rPr>
        <w:t xml:space="preserve"> компенсаци</w:t>
      </w:r>
      <w:r w:rsidR="00650D94" w:rsidRPr="001B168B">
        <w:rPr>
          <w:rFonts w:ascii="Arial" w:hAnsi="Arial" w:cs="Times New Roman"/>
          <w:sz w:val="24"/>
          <w:szCs w:val="28"/>
        </w:rPr>
        <w:t>и</w:t>
      </w:r>
      <w:r w:rsidRPr="001B168B">
        <w:rPr>
          <w:rFonts w:ascii="Arial" w:hAnsi="Arial" w:cs="Times New Roman"/>
          <w:sz w:val="24"/>
          <w:szCs w:val="28"/>
        </w:rPr>
        <w:t xml:space="preserve"> расходов на автомобильное топливо</w:t>
      </w:r>
    </w:p>
    <w:p w:rsidR="00FE6EC9" w:rsidRPr="001B168B" w:rsidRDefault="00FE6EC9" w:rsidP="00A478C0"/>
    <w:p w:rsidR="00FE6EC9" w:rsidRPr="001B168B" w:rsidRDefault="00FE6EC9" w:rsidP="00A478C0">
      <w:r w:rsidRPr="001B168B">
        <w:t>от________________</w:t>
      </w:r>
      <w:r w:rsidR="001B168B" w:rsidRPr="001B168B">
        <w:t xml:space="preserve">                         </w:t>
      </w:r>
      <w:r w:rsidRPr="001B168B">
        <w:t>№ ___________________</w:t>
      </w:r>
    </w:p>
    <w:p w:rsidR="00FE6EC9" w:rsidRPr="001B168B" w:rsidRDefault="00FE6EC9" w:rsidP="00A478C0"/>
    <w:p w:rsidR="00FE6EC9" w:rsidRPr="001B168B" w:rsidRDefault="00FE6EC9" w:rsidP="00A478C0">
      <w:pPr>
        <w:rPr>
          <w:szCs w:val="28"/>
        </w:rPr>
      </w:pPr>
      <w:r w:rsidRPr="001B168B">
        <w:rPr>
          <w:szCs w:val="28"/>
        </w:rPr>
        <w:t>________________________________</w:t>
      </w:r>
      <w:r w:rsidR="00362494" w:rsidRPr="001B168B">
        <w:rPr>
          <w:szCs w:val="28"/>
        </w:rPr>
        <w:t>_______________________________</w:t>
      </w:r>
    </w:p>
    <w:p w:rsidR="00FE6EC9" w:rsidRPr="001B168B" w:rsidRDefault="00FE6EC9" w:rsidP="00A478C0">
      <w:pPr>
        <w:rPr>
          <w:szCs w:val="28"/>
        </w:rPr>
      </w:pPr>
      <w:r w:rsidRPr="001B168B">
        <w:rPr>
          <w:szCs w:val="28"/>
        </w:rPr>
        <w:t>(наименование территориального органа)</w:t>
      </w:r>
    </w:p>
    <w:p w:rsidR="00FE6EC9" w:rsidRPr="001B168B" w:rsidRDefault="00FE6EC9" w:rsidP="00A478C0">
      <w:pPr>
        <w:rPr>
          <w:szCs w:val="28"/>
        </w:rPr>
      </w:pPr>
      <w:r w:rsidRPr="001B168B">
        <w:rPr>
          <w:szCs w:val="28"/>
        </w:rPr>
        <w:t>рассмотрев заявление _________________________________________________,</w:t>
      </w:r>
    </w:p>
    <w:p w:rsidR="00FE6EC9" w:rsidRPr="001B168B" w:rsidRDefault="00FE6EC9" w:rsidP="00A478C0">
      <w:pPr>
        <w:rPr>
          <w:szCs w:val="28"/>
        </w:rPr>
      </w:pPr>
      <w:r w:rsidRPr="001B168B">
        <w:rPr>
          <w:szCs w:val="28"/>
        </w:rPr>
        <w:t xml:space="preserve">                                           (фамилия, имя, отчество гражданина)</w:t>
      </w:r>
    </w:p>
    <w:p w:rsidR="00FE6EC9" w:rsidRPr="001B168B" w:rsidRDefault="00FE6EC9" w:rsidP="00A478C0">
      <w:pPr>
        <w:rPr>
          <w:szCs w:val="28"/>
        </w:rPr>
      </w:pPr>
    </w:p>
    <w:p w:rsidR="00FE6EC9" w:rsidRPr="001B168B" w:rsidRDefault="00FE6EC9" w:rsidP="00A478C0">
      <w:pPr>
        <w:rPr>
          <w:szCs w:val="28"/>
        </w:rPr>
      </w:pPr>
      <w:r w:rsidRPr="001B168B">
        <w:rPr>
          <w:szCs w:val="28"/>
        </w:rPr>
        <w:t xml:space="preserve">территориальный орган, на основании Постановления Правительства Российской Федерации </w:t>
      </w:r>
      <w:hyperlink r:id="rId55" w:tgtFrame="Logical" w:history="1">
        <w:r w:rsidRPr="00FA3946">
          <w:rPr>
            <w:rStyle w:val="a8"/>
            <w:szCs w:val="28"/>
          </w:rPr>
          <w:t>от 15 июня 1993 года № 552</w:t>
        </w:r>
      </w:hyperlink>
      <w:r w:rsidRPr="001B168B">
        <w:rPr>
          <w:szCs w:val="28"/>
        </w:rPr>
        <w:t xml:space="preserve"> «О порядке выплаты Героям Советского Союза, Героям Российской Федерации и полным кавалерам ордена Славы компенсации расходов на автомобильное топливо» принял решение о назначении </w:t>
      </w:r>
      <w:r w:rsidR="00030E1C" w:rsidRPr="001B168B">
        <w:rPr>
          <w:szCs w:val="28"/>
        </w:rPr>
        <w:t xml:space="preserve">и выплате </w:t>
      </w:r>
      <w:r w:rsidRPr="001B168B">
        <w:rPr>
          <w:szCs w:val="28"/>
        </w:rPr>
        <w:t>ему (ей) ежемесячной денежной компенсаци</w:t>
      </w:r>
      <w:r w:rsidR="00DC4890" w:rsidRPr="001B168B">
        <w:rPr>
          <w:szCs w:val="28"/>
        </w:rPr>
        <w:t>и</w:t>
      </w:r>
      <w:r w:rsidRPr="001B168B">
        <w:rPr>
          <w:szCs w:val="28"/>
        </w:rPr>
        <w:t xml:space="preserve"> расходов на автомобильное топливо, место получения: ________________________________________________________________.</w:t>
      </w:r>
    </w:p>
    <w:p w:rsidR="00FE6EC9" w:rsidRPr="001B168B" w:rsidRDefault="00FE6EC9" w:rsidP="00A478C0">
      <w:pPr>
        <w:rPr>
          <w:szCs w:val="28"/>
        </w:rPr>
      </w:pPr>
    </w:p>
    <w:p w:rsidR="00FE6EC9" w:rsidRPr="001B168B" w:rsidRDefault="00FE6EC9" w:rsidP="00A478C0">
      <w:pPr>
        <w:rPr>
          <w:szCs w:val="28"/>
        </w:rPr>
      </w:pPr>
    </w:p>
    <w:p w:rsidR="00FE6EC9" w:rsidRPr="001B168B" w:rsidRDefault="00FE6EC9" w:rsidP="00A478C0">
      <w:pPr>
        <w:tabs>
          <w:tab w:val="left" w:pos="1440"/>
        </w:tabs>
        <w:rPr>
          <w:szCs w:val="28"/>
        </w:rPr>
      </w:pPr>
      <w:r w:rsidRPr="001B168B">
        <w:rPr>
          <w:szCs w:val="28"/>
        </w:rPr>
        <w:t>Руководитель территориального органа</w:t>
      </w:r>
      <w:proofErr w:type="gramStart"/>
      <w:r w:rsidRPr="001B168B">
        <w:rPr>
          <w:szCs w:val="28"/>
        </w:rPr>
        <w:t xml:space="preserve">  _________________(____________)</w:t>
      </w:r>
      <w:proofErr w:type="gramEnd"/>
    </w:p>
    <w:p w:rsidR="00FE6EC9" w:rsidRPr="001B168B" w:rsidRDefault="00FE6EC9" w:rsidP="00A478C0">
      <w:pPr>
        <w:rPr>
          <w:szCs w:val="28"/>
        </w:rPr>
      </w:pPr>
      <w:r w:rsidRPr="001B168B">
        <w:rPr>
          <w:szCs w:val="28"/>
        </w:rPr>
        <w:t xml:space="preserve">                                                            </w:t>
      </w:r>
      <w:r w:rsidR="001B168B" w:rsidRPr="001B168B">
        <w:rPr>
          <w:szCs w:val="28"/>
        </w:rPr>
        <w:t xml:space="preserve">  </w:t>
      </w:r>
      <w:r w:rsidRPr="001B168B">
        <w:rPr>
          <w:szCs w:val="28"/>
        </w:rPr>
        <w:t xml:space="preserve">       (подпись)     (расшифровка подписи)</w:t>
      </w:r>
    </w:p>
    <w:p w:rsidR="00DF673C" w:rsidRPr="001B168B" w:rsidRDefault="00DF673C" w:rsidP="00A478C0"/>
    <w:sectPr w:rsidR="00DF673C" w:rsidRPr="001B168B" w:rsidSect="000C70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872" w:rsidRDefault="00E41872" w:rsidP="00FE6EC9">
      <w:r>
        <w:separator/>
      </w:r>
    </w:p>
  </w:endnote>
  <w:endnote w:type="continuationSeparator" w:id="0">
    <w:p w:rsidR="00E41872" w:rsidRDefault="00E41872" w:rsidP="00FE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G_Souvenir">
    <w:altName w:val="Courier New"/>
    <w:charset w:val="00"/>
    <w:family w:val="swiss"/>
    <w:pitch w:val="variable"/>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872" w:rsidRDefault="00E41872" w:rsidP="00FE6EC9">
      <w:r>
        <w:separator/>
      </w:r>
    </w:p>
  </w:footnote>
  <w:footnote w:type="continuationSeparator" w:id="0">
    <w:p w:rsidR="00E41872" w:rsidRDefault="00E41872" w:rsidP="00FE6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8B" w:rsidRDefault="001B168B">
    <w:pPr>
      <w:pStyle w:val="aa"/>
    </w:pPr>
  </w:p>
  <w:p w:rsidR="001B168B" w:rsidRDefault="001B16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8B" w:rsidRDefault="00BB6770" w:rsidP="00456B8B">
    <w:pPr>
      <w:pStyle w:val="aa"/>
      <w:framePr w:wrap="around" w:vAnchor="text" w:hAnchor="margin" w:xAlign="right" w:y="1"/>
      <w:rPr>
        <w:rStyle w:val="ac"/>
      </w:rPr>
    </w:pPr>
    <w:r>
      <w:rPr>
        <w:rStyle w:val="ac"/>
      </w:rPr>
      <w:fldChar w:fldCharType="begin"/>
    </w:r>
    <w:r w:rsidR="001B168B">
      <w:rPr>
        <w:rStyle w:val="ac"/>
      </w:rPr>
      <w:instrText xml:space="preserve">PAGE  </w:instrText>
    </w:r>
    <w:r>
      <w:rPr>
        <w:rStyle w:val="ac"/>
      </w:rPr>
      <w:fldChar w:fldCharType="end"/>
    </w:r>
  </w:p>
  <w:p w:rsidR="001B168B" w:rsidRDefault="001B168B">
    <w:pPr>
      <w:pStyle w:val="aa"/>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8B" w:rsidRDefault="001B168B" w:rsidP="00456B8B">
    <w:pPr>
      <w:pStyle w:val="aa"/>
      <w:framePr w:wrap="around" w:vAnchor="text" w:hAnchor="margin" w:xAlign="right" w:y="1"/>
      <w:rPr>
        <w:rStyle w:val="ac"/>
      </w:rPr>
    </w:pPr>
  </w:p>
  <w:p w:rsidR="001B168B" w:rsidRDefault="001B168B" w:rsidP="00456B8B">
    <w:pPr>
      <w:pStyle w:val="aa"/>
      <w:framePr w:wrap="around" w:vAnchor="text" w:hAnchor="margin" w:xAlign="right" w:y="1"/>
      <w:rPr>
        <w:rStyle w:val="ac"/>
      </w:rPr>
    </w:pPr>
  </w:p>
  <w:p w:rsidR="001B168B" w:rsidRDefault="001B168B">
    <w:pPr>
      <w:pStyle w:val="aa"/>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nsid w:val="0000000E"/>
    <w:multiLevelType w:val="singleLevel"/>
    <w:tmpl w:val="0000000E"/>
    <w:name w:val="WW8Num14"/>
    <w:lvl w:ilvl="0">
      <w:start w:val="1"/>
      <w:numFmt w:val="decimal"/>
      <w:lvlText w:val="%1)"/>
      <w:lvlJc w:val="left"/>
      <w:pPr>
        <w:tabs>
          <w:tab w:val="num" w:pos="284"/>
        </w:tabs>
        <w:ind w:left="284" w:firstLine="709"/>
      </w:pPr>
      <w:rPr>
        <w:rFonts w:ascii="Times New Roman" w:eastAsia="Times New Roman" w:hAnsi="Times New Roman" w:cs="Times New Roman"/>
      </w:rPr>
    </w:lvl>
  </w:abstractNum>
  <w:abstractNum w:abstractNumId="6">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17">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19">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0">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1">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5B576CF"/>
    <w:multiLevelType w:val="hybridMultilevel"/>
    <w:tmpl w:val="2F30CF3C"/>
    <w:lvl w:ilvl="0" w:tplc="E2BCFE9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20"/>
  </w:num>
  <w:num w:numId="3">
    <w:abstractNumId w:val="12"/>
  </w:num>
  <w:num w:numId="4">
    <w:abstractNumId w:val="8"/>
  </w:num>
  <w:num w:numId="5">
    <w:abstractNumId w:val="18"/>
  </w:num>
  <w:num w:numId="6">
    <w:abstractNumId w:val="6"/>
  </w:num>
  <w:num w:numId="7">
    <w:abstractNumId w:val="13"/>
  </w:num>
  <w:num w:numId="8">
    <w:abstractNumId w:val="11"/>
  </w:num>
  <w:num w:numId="9">
    <w:abstractNumId w:val="16"/>
  </w:num>
  <w:num w:numId="10">
    <w:abstractNumId w:val="24"/>
  </w:num>
  <w:num w:numId="11">
    <w:abstractNumId w:val="14"/>
  </w:num>
  <w:num w:numId="12">
    <w:abstractNumId w:val="22"/>
  </w:num>
  <w:num w:numId="13">
    <w:abstractNumId w:val="0"/>
  </w:num>
  <w:num w:numId="14">
    <w:abstractNumId w:val="1"/>
  </w:num>
  <w:num w:numId="15">
    <w:abstractNumId w:val="10"/>
  </w:num>
  <w:num w:numId="16">
    <w:abstractNumId w:val="17"/>
  </w:num>
  <w:num w:numId="17">
    <w:abstractNumId w:val="2"/>
  </w:num>
  <w:num w:numId="18">
    <w:abstractNumId w:val="3"/>
  </w:num>
  <w:num w:numId="19">
    <w:abstractNumId w:val="4"/>
  </w:num>
  <w:num w:numId="20">
    <w:abstractNumId w:val="5"/>
  </w:num>
  <w:num w:numId="21">
    <w:abstractNumId w:val="25"/>
  </w:num>
  <w:num w:numId="22">
    <w:abstractNumId w:val="21"/>
  </w:num>
  <w:num w:numId="23">
    <w:abstractNumId w:val="7"/>
  </w:num>
  <w:num w:numId="24">
    <w:abstractNumId w:val="9"/>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46E1"/>
    <w:rsid w:val="00001FF4"/>
    <w:rsid w:val="0000221A"/>
    <w:rsid w:val="00020A74"/>
    <w:rsid w:val="00026987"/>
    <w:rsid w:val="00027171"/>
    <w:rsid w:val="00030E1C"/>
    <w:rsid w:val="000366DD"/>
    <w:rsid w:val="000400E4"/>
    <w:rsid w:val="00042179"/>
    <w:rsid w:val="000555D7"/>
    <w:rsid w:val="0005729C"/>
    <w:rsid w:val="00057554"/>
    <w:rsid w:val="00070E02"/>
    <w:rsid w:val="00073728"/>
    <w:rsid w:val="00076C6B"/>
    <w:rsid w:val="00083A3B"/>
    <w:rsid w:val="000A6503"/>
    <w:rsid w:val="000B026E"/>
    <w:rsid w:val="000B2318"/>
    <w:rsid w:val="000B545D"/>
    <w:rsid w:val="000C0115"/>
    <w:rsid w:val="000C16AE"/>
    <w:rsid w:val="000C2394"/>
    <w:rsid w:val="000C709E"/>
    <w:rsid w:val="001036AB"/>
    <w:rsid w:val="00113842"/>
    <w:rsid w:val="0012189A"/>
    <w:rsid w:val="001265EE"/>
    <w:rsid w:val="00131D0B"/>
    <w:rsid w:val="0014045E"/>
    <w:rsid w:val="00151DD6"/>
    <w:rsid w:val="001617EF"/>
    <w:rsid w:val="00167C8D"/>
    <w:rsid w:val="00170026"/>
    <w:rsid w:val="00182B0B"/>
    <w:rsid w:val="001903F2"/>
    <w:rsid w:val="001B168B"/>
    <w:rsid w:val="001B67DD"/>
    <w:rsid w:val="001C38B3"/>
    <w:rsid w:val="001C70D0"/>
    <w:rsid w:val="001D2C1E"/>
    <w:rsid w:val="001D5FCC"/>
    <w:rsid w:val="001E391C"/>
    <w:rsid w:val="001E4BFD"/>
    <w:rsid w:val="00227FCE"/>
    <w:rsid w:val="00230457"/>
    <w:rsid w:val="002307DF"/>
    <w:rsid w:val="00233632"/>
    <w:rsid w:val="002341F9"/>
    <w:rsid w:val="002559CA"/>
    <w:rsid w:val="0025670F"/>
    <w:rsid w:val="00261D50"/>
    <w:rsid w:val="002A0785"/>
    <w:rsid w:val="002C04C4"/>
    <w:rsid w:val="002C2477"/>
    <w:rsid w:val="002D008C"/>
    <w:rsid w:val="00317E67"/>
    <w:rsid w:val="00324AC2"/>
    <w:rsid w:val="00335923"/>
    <w:rsid w:val="00342971"/>
    <w:rsid w:val="00361747"/>
    <w:rsid w:val="00362494"/>
    <w:rsid w:val="00363EED"/>
    <w:rsid w:val="0039514F"/>
    <w:rsid w:val="003A1285"/>
    <w:rsid w:val="003A414E"/>
    <w:rsid w:val="003D1C21"/>
    <w:rsid w:val="0041027E"/>
    <w:rsid w:val="00413063"/>
    <w:rsid w:val="00417EC3"/>
    <w:rsid w:val="00420F31"/>
    <w:rsid w:val="00426D4C"/>
    <w:rsid w:val="00444627"/>
    <w:rsid w:val="00456B8B"/>
    <w:rsid w:val="00471871"/>
    <w:rsid w:val="00477532"/>
    <w:rsid w:val="00484DC0"/>
    <w:rsid w:val="004917BF"/>
    <w:rsid w:val="004A0963"/>
    <w:rsid w:val="004A460D"/>
    <w:rsid w:val="004D0647"/>
    <w:rsid w:val="004D1421"/>
    <w:rsid w:val="004D6BFE"/>
    <w:rsid w:val="004E1A0C"/>
    <w:rsid w:val="004E2D40"/>
    <w:rsid w:val="004E4ED6"/>
    <w:rsid w:val="004F03E3"/>
    <w:rsid w:val="004F0BC6"/>
    <w:rsid w:val="005017BC"/>
    <w:rsid w:val="00503C9D"/>
    <w:rsid w:val="0052272D"/>
    <w:rsid w:val="00525411"/>
    <w:rsid w:val="005264B4"/>
    <w:rsid w:val="00535496"/>
    <w:rsid w:val="0054006F"/>
    <w:rsid w:val="0054343A"/>
    <w:rsid w:val="00550C21"/>
    <w:rsid w:val="005517C8"/>
    <w:rsid w:val="0056650D"/>
    <w:rsid w:val="00573ABF"/>
    <w:rsid w:val="00573C18"/>
    <w:rsid w:val="00580570"/>
    <w:rsid w:val="00592ACB"/>
    <w:rsid w:val="00595446"/>
    <w:rsid w:val="005A48D5"/>
    <w:rsid w:val="005C7F53"/>
    <w:rsid w:val="005D6A85"/>
    <w:rsid w:val="005E4174"/>
    <w:rsid w:val="005E5D7E"/>
    <w:rsid w:val="005F7C64"/>
    <w:rsid w:val="006061F6"/>
    <w:rsid w:val="006118B9"/>
    <w:rsid w:val="006303F9"/>
    <w:rsid w:val="006400D2"/>
    <w:rsid w:val="00642240"/>
    <w:rsid w:val="00646DA0"/>
    <w:rsid w:val="0065088F"/>
    <w:rsid w:val="00650D94"/>
    <w:rsid w:val="00656DEC"/>
    <w:rsid w:val="00671B26"/>
    <w:rsid w:val="00673A0A"/>
    <w:rsid w:val="0067700F"/>
    <w:rsid w:val="00680D82"/>
    <w:rsid w:val="006821FA"/>
    <w:rsid w:val="006905C6"/>
    <w:rsid w:val="00691132"/>
    <w:rsid w:val="006A46E1"/>
    <w:rsid w:val="006A6467"/>
    <w:rsid w:val="006B0516"/>
    <w:rsid w:val="006B2576"/>
    <w:rsid w:val="006B6E1F"/>
    <w:rsid w:val="006B781C"/>
    <w:rsid w:val="006C1020"/>
    <w:rsid w:val="0070384B"/>
    <w:rsid w:val="00707AE1"/>
    <w:rsid w:val="00716463"/>
    <w:rsid w:val="007200BA"/>
    <w:rsid w:val="007231F1"/>
    <w:rsid w:val="007344A7"/>
    <w:rsid w:val="00741D63"/>
    <w:rsid w:val="00743EFD"/>
    <w:rsid w:val="0075097A"/>
    <w:rsid w:val="0077020B"/>
    <w:rsid w:val="00770ED3"/>
    <w:rsid w:val="0077269B"/>
    <w:rsid w:val="007732F8"/>
    <w:rsid w:val="00786207"/>
    <w:rsid w:val="00791ED2"/>
    <w:rsid w:val="00792FB4"/>
    <w:rsid w:val="007A70C3"/>
    <w:rsid w:val="007B0DD8"/>
    <w:rsid w:val="007D302A"/>
    <w:rsid w:val="007D448D"/>
    <w:rsid w:val="007E1ED4"/>
    <w:rsid w:val="007E2ABE"/>
    <w:rsid w:val="00815E16"/>
    <w:rsid w:val="00816916"/>
    <w:rsid w:val="00820B90"/>
    <w:rsid w:val="00823D52"/>
    <w:rsid w:val="008272E3"/>
    <w:rsid w:val="00830A27"/>
    <w:rsid w:val="00833F5C"/>
    <w:rsid w:val="0084059D"/>
    <w:rsid w:val="0084252D"/>
    <w:rsid w:val="00854B8B"/>
    <w:rsid w:val="00854DA5"/>
    <w:rsid w:val="00866984"/>
    <w:rsid w:val="00873997"/>
    <w:rsid w:val="008760E8"/>
    <w:rsid w:val="008840F3"/>
    <w:rsid w:val="00890A99"/>
    <w:rsid w:val="00895B29"/>
    <w:rsid w:val="008A3338"/>
    <w:rsid w:val="008A4010"/>
    <w:rsid w:val="008A64BC"/>
    <w:rsid w:val="008A695A"/>
    <w:rsid w:val="008A783A"/>
    <w:rsid w:val="008B57CD"/>
    <w:rsid w:val="008C021E"/>
    <w:rsid w:val="008E7628"/>
    <w:rsid w:val="0090468D"/>
    <w:rsid w:val="00937BF1"/>
    <w:rsid w:val="00947AEE"/>
    <w:rsid w:val="00951BFE"/>
    <w:rsid w:val="00957A14"/>
    <w:rsid w:val="00976587"/>
    <w:rsid w:val="009835FB"/>
    <w:rsid w:val="0099568F"/>
    <w:rsid w:val="009B6B8B"/>
    <w:rsid w:val="009B7B94"/>
    <w:rsid w:val="009F62E9"/>
    <w:rsid w:val="00A00B29"/>
    <w:rsid w:val="00A04299"/>
    <w:rsid w:val="00A06693"/>
    <w:rsid w:val="00A107E6"/>
    <w:rsid w:val="00A34A0D"/>
    <w:rsid w:val="00A37904"/>
    <w:rsid w:val="00A37F93"/>
    <w:rsid w:val="00A4417E"/>
    <w:rsid w:val="00A4518C"/>
    <w:rsid w:val="00A478C0"/>
    <w:rsid w:val="00A723D5"/>
    <w:rsid w:val="00A75ED9"/>
    <w:rsid w:val="00A80F81"/>
    <w:rsid w:val="00A82233"/>
    <w:rsid w:val="00A82EB6"/>
    <w:rsid w:val="00A8430C"/>
    <w:rsid w:val="00A84975"/>
    <w:rsid w:val="00A85A8D"/>
    <w:rsid w:val="00A91169"/>
    <w:rsid w:val="00A918FC"/>
    <w:rsid w:val="00AD3238"/>
    <w:rsid w:val="00AE0DBF"/>
    <w:rsid w:val="00AE3509"/>
    <w:rsid w:val="00AF4FCE"/>
    <w:rsid w:val="00B06E0C"/>
    <w:rsid w:val="00B2529E"/>
    <w:rsid w:val="00B3228B"/>
    <w:rsid w:val="00B36868"/>
    <w:rsid w:val="00B50E96"/>
    <w:rsid w:val="00B57EF3"/>
    <w:rsid w:val="00B6163A"/>
    <w:rsid w:val="00B849F4"/>
    <w:rsid w:val="00B85DF7"/>
    <w:rsid w:val="00B8694C"/>
    <w:rsid w:val="00B879DF"/>
    <w:rsid w:val="00BA4E89"/>
    <w:rsid w:val="00BA728F"/>
    <w:rsid w:val="00BB20A5"/>
    <w:rsid w:val="00BB480E"/>
    <w:rsid w:val="00BB6770"/>
    <w:rsid w:val="00BC0382"/>
    <w:rsid w:val="00BE08AB"/>
    <w:rsid w:val="00BE5360"/>
    <w:rsid w:val="00BF20F8"/>
    <w:rsid w:val="00BF722F"/>
    <w:rsid w:val="00C030D3"/>
    <w:rsid w:val="00C32DEE"/>
    <w:rsid w:val="00C349AD"/>
    <w:rsid w:val="00C45AEB"/>
    <w:rsid w:val="00C555B7"/>
    <w:rsid w:val="00C575B5"/>
    <w:rsid w:val="00C60595"/>
    <w:rsid w:val="00C6365E"/>
    <w:rsid w:val="00C81501"/>
    <w:rsid w:val="00C84A49"/>
    <w:rsid w:val="00C8634C"/>
    <w:rsid w:val="00C91904"/>
    <w:rsid w:val="00C92B59"/>
    <w:rsid w:val="00CA6D98"/>
    <w:rsid w:val="00CA7891"/>
    <w:rsid w:val="00CB0901"/>
    <w:rsid w:val="00CB3BBC"/>
    <w:rsid w:val="00CC1934"/>
    <w:rsid w:val="00CD2EB6"/>
    <w:rsid w:val="00CF3B64"/>
    <w:rsid w:val="00D05C16"/>
    <w:rsid w:val="00D16BDE"/>
    <w:rsid w:val="00D206DD"/>
    <w:rsid w:val="00D220EA"/>
    <w:rsid w:val="00D250A6"/>
    <w:rsid w:val="00D47463"/>
    <w:rsid w:val="00D47BA4"/>
    <w:rsid w:val="00D511C4"/>
    <w:rsid w:val="00D55C97"/>
    <w:rsid w:val="00D6485F"/>
    <w:rsid w:val="00D71FF7"/>
    <w:rsid w:val="00D75CAF"/>
    <w:rsid w:val="00D84515"/>
    <w:rsid w:val="00D914D9"/>
    <w:rsid w:val="00D96E6E"/>
    <w:rsid w:val="00DA1320"/>
    <w:rsid w:val="00DA78DC"/>
    <w:rsid w:val="00DB0136"/>
    <w:rsid w:val="00DC4890"/>
    <w:rsid w:val="00DF1EA2"/>
    <w:rsid w:val="00DF400D"/>
    <w:rsid w:val="00DF4D63"/>
    <w:rsid w:val="00DF673C"/>
    <w:rsid w:val="00E02236"/>
    <w:rsid w:val="00E26BBE"/>
    <w:rsid w:val="00E344C2"/>
    <w:rsid w:val="00E35E91"/>
    <w:rsid w:val="00E41872"/>
    <w:rsid w:val="00E4590A"/>
    <w:rsid w:val="00E51554"/>
    <w:rsid w:val="00E51755"/>
    <w:rsid w:val="00E70B63"/>
    <w:rsid w:val="00E73A7E"/>
    <w:rsid w:val="00EB25EC"/>
    <w:rsid w:val="00EB36E4"/>
    <w:rsid w:val="00EB3AB4"/>
    <w:rsid w:val="00ED0761"/>
    <w:rsid w:val="00ED63CB"/>
    <w:rsid w:val="00EE0039"/>
    <w:rsid w:val="00EF18F0"/>
    <w:rsid w:val="00F01376"/>
    <w:rsid w:val="00F02E4E"/>
    <w:rsid w:val="00F05DEC"/>
    <w:rsid w:val="00F0754B"/>
    <w:rsid w:val="00F0771D"/>
    <w:rsid w:val="00F130FC"/>
    <w:rsid w:val="00F23FC1"/>
    <w:rsid w:val="00F334D8"/>
    <w:rsid w:val="00F34739"/>
    <w:rsid w:val="00F36F52"/>
    <w:rsid w:val="00F40A02"/>
    <w:rsid w:val="00F65508"/>
    <w:rsid w:val="00F732C0"/>
    <w:rsid w:val="00F756E9"/>
    <w:rsid w:val="00F774B0"/>
    <w:rsid w:val="00FA03BE"/>
    <w:rsid w:val="00FA3946"/>
    <w:rsid w:val="00FC0D6E"/>
    <w:rsid w:val="00FD57B5"/>
    <w:rsid w:val="00FE6EC9"/>
    <w:rsid w:val="00FF0771"/>
    <w:rsid w:val="00FF5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264B4"/>
    <w:pPr>
      <w:ind w:firstLine="567"/>
      <w:jc w:val="both"/>
    </w:pPr>
    <w:rPr>
      <w:rFonts w:ascii="Arial" w:hAnsi="Arial"/>
      <w:sz w:val="24"/>
      <w:szCs w:val="24"/>
    </w:rPr>
  </w:style>
  <w:style w:type="paragraph" w:styleId="1">
    <w:name w:val="heading 1"/>
    <w:aliases w:val="!Части документа"/>
    <w:basedOn w:val="a"/>
    <w:next w:val="a"/>
    <w:link w:val="10"/>
    <w:qFormat/>
    <w:rsid w:val="005264B4"/>
    <w:pPr>
      <w:jc w:val="center"/>
      <w:outlineLvl w:val="0"/>
    </w:pPr>
    <w:rPr>
      <w:rFonts w:cs="Arial"/>
      <w:b/>
      <w:bCs/>
      <w:kern w:val="32"/>
      <w:sz w:val="32"/>
      <w:szCs w:val="32"/>
    </w:rPr>
  </w:style>
  <w:style w:type="paragraph" w:styleId="2">
    <w:name w:val="heading 2"/>
    <w:aliases w:val="!Разделы документа"/>
    <w:basedOn w:val="a"/>
    <w:link w:val="20"/>
    <w:qFormat/>
    <w:rsid w:val="005264B4"/>
    <w:pPr>
      <w:jc w:val="center"/>
      <w:outlineLvl w:val="1"/>
    </w:pPr>
    <w:rPr>
      <w:rFonts w:cs="Arial"/>
      <w:b/>
      <w:bCs/>
      <w:iCs/>
      <w:sz w:val="30"/>
      <w:szCs w:val="28"/>
    </w:rPr>
  </w:style>
  <w:style w:type="paragraph" w:styleId="3">
    <w:name w:val="heading 3"/>
    <w:aliases w:val="!Главы документа"/>
    <w:basedOn w:val="a"/>
    <w:link w:val="30"/>
    <w:qFormat/>
    <w:rsid w:val="005264B4"/>
    <w:pPr>
      <w:outlineLvl w:val="2"/>
    </w:pPr>
    <w:rPr>
      <w:rFonts w:cs="Arial"/>
      <w:b/>
      <w:bCs/>
      <w:sz w:val="28"/>
      <w:szCs w:val="26"/>
    </w:rPr>
  </w:style>
  <w:style w:type="paragraph" w:styleId="4">
    <w:name w:val="heading 4"/>
    <w:aliases w:val="!Параграфы/Статьи документа"/>
    <w:basedOn w:val="a"/>
    <w:link w:val="40"/>
    <w:qFormat/>
    <w:rsid w:val="005264B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rsid w:val="006A46E1"/>
    <w:rPr>
      <w:rFonts w:ascii="Arial" w:hAnsi="Arial" w:cs="Arial"/>
      <w:b/>
      <w:bCs/>
      <w:sz w:val="28"/>
      <w:szCs w:val="26"/>
    </w:rPr>
  </w:style>
  <w:style w:type="paragraph" w:styleId="a3">
    <w:name w:val="No Spacing"/>
    <w:qFormat/>
    <w:rsid w:val="006A46E1"/>
    <w:pPr>
      <w:spacing w:line="276" w:lineRule="auto"/>
      <w:ind w:firstLine="567"/>
      <w:jc w:val="both"/>
    </w:pPr>
    <w:rPr>
      <w:rFonts w:ascii="Times New Roman" w:hAnsi="Times New Roman"/>
      <w:sz w:val="28"/>
      <w:szCs w:val="22"/>
      <w:lang w:eastAsia="en-US"/>
    </w:rPr>
  </w:style>
  <w:style w:type="character" w:styleId="a4">
    <w:name w:val="Strong"/>
    <w:qFormat/>
    <w:rsid w:val="006A46E1"/>
    <w:rPr>
      <w:b/>
      <w:bCs/>
    </w:rPr>
  </w:style>
  <w:style w:type="paragraph" w:customStyle="1" w:styleId="11">
    <w:name w:val="Знак1 Знак Знак Знак"/>
    <w:basedOn w:val="a"/>
    <w:rsid w:val="006A46E1"/>
    <w:pPr>
      <w:spacing w:before="100" w:beforeAutospacing="1" w:after="100" w:afterAutospacing="1"/>
    </w:pPr>
    <w:rPr>
      <w:rFonts w:ascii="Tahoma" w:hAnsi="Tahoma"/>
      <w:sz w:val="20"/>
      <w:szCs w:val="20"/>
      <w:lang w:val="en-US" w:eastAsia="en-US"/>
    </w:rPr>
  </w:style>
  <w:style w:type="paragraph" w:styleId="a5">
    <w:name w:val="Body Text Indent"/>
    <w:basedOn w:val="a"/>
    <w:link w:val="a6"/>
    <w:rsid w:val="006A46E1"/>
    <w:pPr>
      <w:spacing w:after="120"/>
      <w:ind w:left="283"/>
    </w:pPr>
    <w:rPr>
      <w:rFonts w:ascii="Times New Roman" w:hAnsi="Times New Roman"/>
    </w:rPr>
  </w:style>
  <w:style w:type="character" w:customStyle="1" w:styleId="a6">
    <w:name w:val="Основной текст с отступом Знак"/>
    <w:link w:val="a5"/>
    <w:rsid w:val="006A46E1"/>
    <w:rPr>
      <w:rFonts w:ascii="Times New Roman" w:eastAsia="Times New Roman" w:hAnsi="Times New Roman" w:cs="Times New Roman"/>
      <w:sz w:val="24"/>
      <w:szCs w:val="24"/>
    </w:rPr>
  </w:style>
  <w:style w:type="paragraph" w:styleId="a7">
    <w:name w:val="List Paragraph"/>
    <w:basedOn w:val="a"/>
    <w:uiPriority w:val="34"/>
    <w:qFormat/>
    <w:rsid w:val="006A46E1"/>
    <w:pPr>
      <w:ind w:left="720"/>
      <w:contextualSpacing/>
    </w:pPr>
    <w:rPr>
      <w:rFonts w:ascii="Calibri" w:hAnsi="Calibri"/>
    </w:rPr>
  </w:style>
  <w:style w:type="paragraph" w:customStyle="1" w:styleId="ConsPlusNormal">
    <w:name w:val="ConsPlusNormal"/>
    <w:rsid w:val="006A46E1"/>
    <w:pPr>
      <w:widowControl w:val="0"/>
      <w:autoSpaceDE w:val="0"/>
      <w:autoSpaceDN w:val="0"/>
      <w:adjustRightInd w:val="0"/>
      <w:ind w:firstLine="720"/>
    </w:pPr>
    <w:rPr>
      <w:rFonts w:ascii="Arial" w:hAnsi="Arial" w:cs="Arial"/>
    </w:rPr>
  </w:style>
  <w:style w:type="character" w:styleId="a8">
    <w:name w:val="Hyperlink"/>
    <w:rsid w:val="005264B4"/>
    <w:rPr>
      <w:color w:val="0000FF"/>
      <w:u w:val="none"/>
    </w:rPr>
  </w:style>
  <w:style w:type="character" w:styleId="a9">
    <w:name w:val="FollowedHyperlink"/>
    <w:uiPriority w:val="99"/>
    <w:semiHidden/>
    <w:unhideWhenUsed/>
    <w:rsid w:val="006A46E1"/>
    <w:rPr>
      <w:color w:val="800080"/>
      <w:u w:val="single"/>
    </w:rPr>
  </w:style>
  <w:style w:type="paragraph" w:styleId="aa">
    <w:name w:val="header"/>
    <w:basedOn w:val="a"/>
    <w:link w:val="ab"/>
    <w:uiPriority w:val="99"/>
    <w:rsid w:val="00FE6EC9"/>
    <w:pPr>
      <w:tabs>
        <w:tab w:val="center" w:pos="4677"/>
        <w:tab w:val="right" w:pos="9355"/>
      </w:tabs>
    </w:pPr>
    <w:rPr>
      <w:rFonts w:ascii="Times New Roman" w:hAnsi="Times New Roman"/>
    </w:rPr>
  </w:style>
  <w:style w:type="character" w:customStyle="1" w:styleId="ab">
    <w:name w:val="Верхний колонтитул Знак"/>
    <w:link w:val="aa"/>
    <w:uiPriority w:val="99"/>
    <w:rsid w:val="00FE6EC9"/>
    <w:rPr>
      <w:rFonts w:ascii="Times New Roman" w:hAnsi="Times New Roman"/>
      <w:sz w:val="24"/>
      <w:szCs w:val="24"/>
    </w:rPr>
  </w:style>
  <w:style w:type="character" w:styleId="ac">
    <w:name w:val="page number"/>
    <w:basedOn w:val="a0"/>
    <w:rsid w:val="00FE6EC9"/>
  </w:style>
  <w:style w:type="paragraph" w:customStyle="1" w:styleId="ConsPlusNonformat">
    <w:name w:val="ConsPlusNonformat"/>
    <w:rsid w:val="00FE6EC9"/>
    <w:pPr>
      <w:autoSpaceDE w:val="0"/>
      <w:autoSpaceDN w:val="0"/>
      <w:adjustRightInd w:val="0"/>
    </w:pPr>
    <w:rPr>
      <w:rFonts w:ascii="Courier New" w:hAnsi="Courier New" w:cs="Courier New"/>
    </w:rPr>
  </w:style>
  <w:style w:type="paragraph" w:styleId="ad">
    <w:name w:val="footer"/>
    <w:basedOn w:val="a"/>
    <w:link w:val="ae"/>
    <w:uiPriority w:val="99"/>
    <w:semiHidden/>
    <w:unhideWhenUsed/>
    <w:rsid w:val="00FE6EC9"/>
    <w:pPr>
      <w:tabs>
        <w:tab w:val="center" w:pos="4677"/>
        <w:tab w:val="right" w:pos="9355"/>
      </w:tabs>
    </w:pPr>
  </w:style>
  <w:style w:type="character" w:customStyle="1" w:styleId="ae">
    <w:name w:val="Нижний колонтитул Знак"/>
    <w:link w:val="ad"/>
    <w:uiPriority w:val="99"/>
    <w:semiHidden/>
    <w:rsid w:val="00FE6EC9"/>
    <w:rPr>
      <w:sz w:val="22"/>
      <w:szCs w:val="22"/>
    </w:rPr>
  </w:style>
  <w:style w:type="table" w:styleId="af">
    <w:name w:val="Table Grid"/>
    <w:basedOn w:val="a1"/>
    <w:uiPriority w:val="59"/>
    <w:rsid w:val="001617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aliases w:val="!Части документа Знак"/>
    <w:link w:val="1"/>
    <w:rsid w:val="00AD3238"/>
    <w:rPr>
      <w:rFonts w:ascii="Arial" w:hAnsi="Arial" w:cs="Arial"/>
      <w:b/>
      <w:bCs/>
      <w:kern w:val="32"/>
      <w:sz w:val="32"/>
      <w:szCs w:val="32"/>
    </w:rPr>
  </w:style>
  <w:style w:type="paragraph" w:styleId="af0">
    <w:name w:val="Title"/>
    <w:basedOn w:val="a"/>
    <w:link w:val="af1"/>
    <w:qFormat/>
    <w:rsid w:val="004E2D40"/>
    <w:pPr>
      <w:jc w:val="center"/>
    </w:pPr>
    <w:rPr>
      <w:rFonts w:ascii="AG_Souvenir" w:hAnsi="AG_Souvenir"/>
      <w:b/>
      <w:bCs/>
      <w:color w:val="0000FF"/>
      <w:sz w:val="32"/>
    </w:rPr>
  </w:style>
  <w:style w:type="character" w:customStyle="1" w:styleId="af1">
    <w:name w:val="Название Знак"/>
    <w:link w:val="af0"/>
    <w:rsid w:val="004E2D40"/>
    <w:rPr>
      <w:rFonts w:ascii="AG_Souvenir" w:hAnsi="AG_Souvenir"/>
      <w:b/>
      <w:bCs/>
      <w:color w:val="0000FF"/>
      <w:sz w:val="32"/>
      <w:szCs w:val="24"/>
    </w:rPr>
  </w:style>
  <w:style w:type="character" w:customStyle="1" w:styleId="style161">
    <w:name w:val="style161"/>
    <w:rsid w:val="004E2D40"/>
    <w:rPr>
      <w:rFonts w:ascii="Verdana" w:hAnsi="Verdana"/>
      <w:sz w:val="27"/>
      <w:szCs w:val="27"/>
    </w:rPr>
  </w:style>
  <w:style w:type="character" w:customStyle="1" w:styleId="20">
    <w:name w:val="Заголовок 2 Знак"/>
    <w:aliases w:val="!Разделы документа Знак"/>
    <w:link w:val="2"/>
    <w:rsid w:val="00A478C0"/>
    <w:rPr>
      <w:rFonts w:ascii="Arial" w:hAnsi="Arial" w:cs="Arial"/>
      <w:b/>
      <w:bCs/>
      <w:iCs/>
      <w:sz w:val="30"/>
      <w:szCs w:val="28"/>
    </w:rPr>
  </w:style>
  <w:style w:type="character" w:customStyle="1" w:styleId="40">
    <w:name w:val="Заголовок 4 Знак"/>
    <w:aliases w:val="!Параграфы/Статьи документа Знак"/>
    <w:link w:val="4"/>
    <w:rsid w:val="00A478C0"/>
    <w:rPr>
      <w:rFonts w:ascii="Arial" w:hAnsi="Arial"/>
      <w:b/>
      <w:bCs/>
      <w:sz w:val="26"/>
      <w:szCs w:val="28"/>
    </w:rPr>
  </w:style>
  <w:style w:type="character" w:styleId="HTML">
    <w:name w:val="HTML Variable"/>
    <w:aliases w:val="!Ссылки в документе"/>
    <w:rsid w:val="005264B4"/>
    <w:rPr>
      <w:rFonts w:ascii="Arial" w:hAnsi="Arial"/>
      <w:b w:val="0"/>
      <w:i w:val="0"/>
      <w:iCs/>
      <w:color w:val="0000FF"/>
      <w:sz w:val="24"/>
      <w:u w:val="none"/>
    </w:rPr>
  </w:style>
  <w:style w:type="paragraph" w:styleId="af2">
    <w:name w:val="annotation text"/>
    <w:aliases w:val="!Равноширинный текст документа"/>
    <w:basedOn w:val="a"/>
    <w:link w:val="af3"/>
    <w:semiHidden/>
    <w:rsid w:val="005264B4"/>
    <w:rPr>
      <w:rFonts w:ascii="Courier" w:hAnsi="Courier"/>
      <w:sz w:val="22"/>
      <w:szCs w:val="20"/>
    </w:rPr>
  </w:style>
  <w:style w:type="character" w:customStyle="1" w:styleId="af3">
    <w:name w:val="Текст примечания Знак"/>
    <w:aliases w:val="!Равноширинный текст документа Знак"/>
    <w:link w:val="af2"/>
    <w:semiHidden/>
    <w:rsid w:val="00A478C0"/>
    <w:rPr>
      <w:rFonts w:ascii="Courier" w:hAnsi="Courier"/>
      <w:sz w:val="22"/>
    </w:rPr>
  </w:style>
  <w:style w:type="paragraph" w:customStyle="1" w:styleId="Title">
    <w:name w:val="Title!Название НПА"/>
    <w:basedOn w:val="a"/>
    <w:rsid w:val="005264B4"/>
    <w:pPr>
      <w:spacing w:before="240" w:after="60"/>
      <w:jc w:val="center"/>
      <w:outlineLvl w:val="0"/>
    </w:pPr>
    <w:rPr>
      <w:rFonts w:cs="Arial"/>
      <w:b/>
      <w:bCs/>
      <w:kern w:val="28"/>
      <w:sz w:val="32"/>
      <w:szCs w:val="32"/>
    </w:rPr>
  </w:style>
  <w:style w:type="paragraph" w:customStyle="1" w:styleId="Application">
    <w:name w:val="Application!Приложение"/>
    <w:rsid w:val="005264B4"/>
    <w:pPr>
      <w:spacing w:before="120" w:after="120"/>
      <w:jc w:val="right"/>
    </w:pPr>
    <w:rPr>
      <w:rFonts w:ascii="Arial" w:hAnsi="Arial" w:cs="Arial"/>
      <w:b/>
      <w:bCs/>
      <w:kern w:val="28"/>
      <w:sz w:val="32"/>
      <w:szCs w:val="32"/>
    </w:rPr>
  </w:style>
  <w:style w:type="paragraph" w:customStyle="1" w:styleId="Table">
    <w:name w:val="Table!Таблица"/>
    <w:rsid w:val="005264B4"/>
    <w:rPr>
      <w:rFonts w:ascii="Arial" w:hAnsi="Arial" w:cs="Arial"/>
      <w:bCs/>
      <w:kern w:val="28"/>
      <w:sz w:val="24"/>
      <w:szCs w:val="32"/>
    </w:rPr>
  </w:style>
  <w:style w:type="paragraph" w:customStyle="1" w:styleId="Table0">
    <w:name w:val="Table!"/>
    <w:next w:val="Table"/>
    <w:rsid w:val="005264B4"/>
    <w:pPr>
      <w:jc w:val="center"/>
    </w:pPr>
    <w:rPr>
      <w:rFonts w:ascii="Arial" w:hAnsi="Arial" w:cs="Arial"/>
      <w:b/>
      <w:bCs/>
      <w:kern w:val="28"/>
      <w:sz w:val="24"/>
      <w:szCs w:val="32"/>
    </w:rPr>
  </w:style>
  <w:style w:type="paragraph" w:customStyle="1" w:styleId="NumberAndDate">
    <w:name w:val="NumberAndDate"/>
    <w:aliases w:val="!Дата и Номер"/>
    <w:qFormat/>
    <w:rsid w:val="005264B4"/>
    <w:pPr>
      <w:jc w:val="center"/>
    </w:pPr>
    <w:rPr>
      <w:rFonts w:ascii="Arial" w:hAnsi="Arial" w:cs="Arial"/>
      <w:bCs/>
      <w:kern w:val="28"/>
      <w:sz w:val="24"/>
      <w:szCs w:val="32"/>
    </w:rPr>
  </w:style>
  <w:style w:type="character" w:customStyle="1" w:styleId="TimesNewRoman14">
    <w:name w:val="Стиль Times New Roman 14 пт"/>
    <w:rsid w:val="00C555B7"/>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content\act\9cc0a9b1-86d3-456f-a0ae-70baeabab44c.doc" TargetMode="External"/><Relationship Id="rId18" Type="http://schemas.openxmlformats.org/officeDocument/2006/relationships/hyperlink" Target="file:///C:\content\act\9cc0a9b1-86d3-456f-a0ae-70baeabab44c.doc" TargetMode="External"/><Relationship Id="rId26" Type="http://schemas.openxmlformats.org/officeDocument/2006/relationships/hyperlink" Target="file:///C:\content\act\0a19a463-2435-43cd-ba3e-b66c0ddea971.html" TargetMode="External"/><Relationship Id="rId39" Type="http://schemas.openxmlformats.org/officeDocument/2006/relationships/hyperlink" Target="file:///C:\content\act\9cc0a9b1-86d3-456f-a0ae-70baeabab44c.doc" TargetMode="External"/><Relationship Id="rId21" Type="http://schemas.openxmlformats.org/officeDocument/2006/relationships/hyperlink" Target="file:///C:\content\act\07b19035-2045-4828-864e-382b1ef6a414.doc" TargetMode="External"/><Relationship Id="rId34" Type="http://schemas.openxmlformats.org/officeDocument/2006/relationships/hyperlink" Target="consultantplus://offline/ref=69CC1C73F40ADC529F395C41C76305EBFBC6C44265D6033E9731B504EB03012ED43B795693D96DABB6D74422v1J" TargetMode="External"/><Relationship Id="rId42" Type="http://schemas.openxmlformats.org/officeDocument/2006/relationships/hyperlink" Target="file:///C:\content\act\398fcf9f-6b47-4e87-9f56-a1dfdf90fe89.doc" TargetMode="External"/><Relationship Id="rId47" Type="http://schemas.openxmlformats.org/officeDocument/2006/relationships/hyperlink" Target="mailto:toszn34@mail.ru" TargetMode="External"/><Relationship Id="rId50" Type="http://schemas.openxmlformats.org/officeDocument/2006/relationships/hyperlink" Target="mailto:k4shar@mail.ru" TargetMode="External"/><Relationship Id="rId55" Type="http://schemas.openxmlformats.org/officeDocument/2006/relationships/hyperlink" Target="file:///C:\content\act\0a19a463-2435-43cd-ba3e-b66c0ddea971.html" TargetMode="External"/><Relationship Id="rId7" Type="http://schemas.openxmlformats.org/officeDocument/2006/relationships/footnotes" Target="footnotes.xml"/><Relationship Id="rId12" Type="http://schemas.openxmlformats.org/officeDocument/2006/relationships/hyperlink" Target="file:///C:\content\act\398fcf9f-6b47-4e87-9f56-a1dfdf90fe89.doc" TargetMode="External"/><Relationship Id="rId17" Type="http://schemas.openxmlformats.org/officeDocument/2006/relationships/hyperlink" Target="file:///C:\content\act\16c3e4cc-fcd6-4137-9ed5-ad1df26b8648.doc" TargetMode="External"/><Relationship Id="rId25" Type="http://schemas.openxmlformats.org/officeDocument/2006/relationships/hyperlink" Target="file:///C:\content\act\fba3fcda-cab7-48fb-9ffb-52b95e459da0.html" TargetMode="External"/><Relationship Id="rId33" Type="http://schemas.openxmlformats.org/officeDocument/2006/relationships/hyperlink" Target="file:///C:\content\act\fa3de652-9c14-4127-8a21-f7c4e107ddfb.doc" TargetMode="External"/><Relationship Id="rId38" Type="http://schemas.openxmlformats.org/officeDocument/2006/relationships/hyperlink" Target="file:///C:\content\act\07b19035-2045-4828-864e-382b1ef6a414.doc" TargetMode="External"/><Relationship Id="rId46" Type="http://schemas.openxmlformats.org/officeDocument/2006/relationships/hyperlink" Target="mailto:mtoszn2vohma@yandex.ru" TargetMode="External"/><Relationship Id="rId2" Type="http://schemas.openxmlformats.org/officeDocument/2006/relationships/numbering" Target="numbering.xml"/><Relationship Id="rId16" Type="http://schemas.openxmlformats.org/officeDocument/2006/relationships/hyperlink" Target="consultantplus://offline/ref=A7E218A07CDD20353BC673A7D0CA42B4BA127E38D58347F95148AEE6EC0F93BBC53F22DF390C500D0E5617qFd9Q" TargetMode="External"/><Relationship Id="rId20" Type="http://schemas.openxmlformats.org/officeDocument/2006/relationships/hyperlink" Target="file:///C:\content\act\398fcf9f-6b47-4e87-9f56-a1dfdf90fe89.doc" TargetMode="External"/><Relationship Id="rId29" Type="http://schemas.openxmlformats.org/officeDocument/2006/relationships/hyperlink" Target="file:///C:\content\act\9cc0a9b1-86d3-456f-a0ae-70baeabab44c.doc" TargetMode="External"/><Relationship Id="rId41" Type="http://schemas.openxmlformats.org/officeDocument/2006/relationships/hyperlink" Target="file:///C:\content\act\9cc0a9b1-86d3-456f-a0ae-70baeabab44c.doc"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ntent\act\fa3de652-9c14-4127-8a21-f7c4e107ddfb.doc" TargetMode="External"/><Relationship Id="rId24" Type="http://schemas.openxmlformats.org/officeDocument/2006/relationships/hyperlink" Target="file:///C:\content\act\07b19035-2045-4828-864e-382b1ef6a414.doc" TargetMode="External"/><Relationship Id="rId32" Type="http://schemas.openxmlformats.org/officeDocument/2006/relationships/hyperlink" Target="file:///C:\content\act\9cc0a9b1-86d3-456f-a0ae-70baeabab44c.doc" TargetMode="External"/><Relationship Id="rId37" Type="http://schemas.openxmlformats.org/officeDocument/2006/relationships/hyperlink" Target="file:///C:\content\act\9cc0a9b1-86d3-456f-a0ae-70baeabab44c.doc" TargetMode="External"/><Relationship Id="rId40" Type="http://schemas.openxmlformats.org/officeDocument/2006/relationships/hyperlink" Target="file:///C:\content\act\621a88ec-e9cf-4164-919b-91ea27312b18.doc" TargetMode="External"/><Relationship Id="rId45" Type="http://schemas.openxmlformats.org/officeDocument/2006/relationships/hyperlink" Target="mailto:k4bui@socdep.ru"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content\act\bba0bfb1-06c7-4e50-a8d3-fe1045784bf1.html" TargetMode="External"/><Relationship Id="rId23" Type="http://schemas.openxmlformats.org/officeDocument/2006/relationships/hyperlink" Target="file:///C:\content\act\bba0bfb1-06c7-4e50-a8d3-fe1045784bf1.html" TargetMode="External"/><Relationship Id="rId28" Type="http://schemas.openxmlformats.org/officeDocument/2006/relationships/hyperlink" Target="file:///C:\content\act\7963acd8-1d2e-447d-b677-a151c53cb15c.doc" TargetMode="External"/><Relationship Id="rId36" Type="http://schemas.openxmlformats.org/officeDocument/2006/relationships/hyperlink" Target="file:///C:\content\act\9cc0a9b1-86d3-456f-a0ae-70baeabab44c.doc" TargetMode="External"/><Relationship Id="rId49" Type="http://schemas.openxmlformats.org/officeDocument/2006/relationships/hyperlink" Target="mailto:k4man@socdep.ru" TargetMode="External"/><Relationship Id="rId57" Type="http://schemas.openxmlformats.org/officeDocument/2006/relationships/theme" Target="theme/theme1.xml"/><Relationship Id="rId10" Type="http://schemas.openxmlformats.org/officeDocument/2006/relationships/hyperlink" Target="file:///C:\content\act\07b19035-2045-4828-864e-382b1ef6a414.doc" TargetMode="External"/><Relationship Id="rId19" Type="http://schemas.openxmlformats.org/officeDocument/2006/relationships/hyperlink" Target="file:///C:\content\act\9cc0a9b1-86d3-456f-a0ae-70baeabab44c.doc" TargetMode="External"/><Relationship Id="rId31" Type="http://schemas.openxmlformats.org/officeDocument/2006/relationships/hyperlink" Target="file:///C:\content\act\9cc0a9b1-86d3-456f-a0ae-70baeabab44c.doc" TargetMode="External"/><Relationship Id="rId44" Type="http://schemas.openxmlformats.org/officeDocument/2006/relationships/hyperlink" Target="mailto:kakosr@mail.ru"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content\act\9cc0a9b1-86d3-456f-a0ae-70baeabab44c.doc" TargetMode="External"/><Relationship Id="rId14" Type="http://schemas.openxmlformats.org/officeDocument/2006/relationships/hyperlink" Target="consultantplus://offline/ref=A7E218A07CDD20353BC66DAAC6A61EBFBE1F2635D6874CAF0417F5BBBB0699EC82707B9D7D015104q0dAQ" TargetMode="External"/><Relationship Id="rId22" Type="http://schemas.openxmlformats.org/officeDocument/2006/relationships/hyperlink" Target="file:///C:\content\act\13227fb8-86a6-408f-a57d-65020c2e7420.html" TargetMode="External"/><Relationship Id="rId27" Type="http://schemas.openxmlformats.org/officeDocument/2006/relationships/hyperlink" Target="file:///C:\content\act\dec12efc-e3e3-4a8c-beb1-4448217d6713.doc" TargetMode="External"/><Relationship Id="rId30" Type="http://schemas.openxmlformats.org/officeDocument/2006/relationships/hyperlink" Target="consultantplus://offline/ref=EA32E458B767A520E513125AF1E131BA0961AC2ED04E4D10F87EC59280CD027CCC4DDB433FE9235FV3c7N" TargetMode="External"/><Relationship Id="rId35" Type="http://schemas.openxmlformats.org/officeDocument/2006/relationships/hyperlink" Target="file:///C:\content\act\9cc0a9b1-86d3-456f-a0ae-70baeabab44c.doc" TargetMode="External"/><Relationship Id="rId43" Type="http://schemas.openxmlformats.org/officeDocument/2006/relationships/hyperlink" Target="mailto:toszn13@rambler.ru" TargetMode="External"/><Relationship Id="rId48" Type="http://schemas.openxmlformats.org/officeDocument/2006/relationships/hyperlink" Target="mailto:mtoszn4@mail.ru"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ailto:k4kosc@socdep.ru"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59D2F-E154-4DCA-9F10-73457CAB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20</Pages>
  <Words>8016</Words>
  <Characters>45693</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53602</CharactersWithSpaces>
  <SharedDoc>false</SharedDoc>
  <HLinks>
    <vt:vector size="210" baseType="variant">
      <vt:variant>
        <vt:i4>7143480</vt:i4>
      </vt:variant>
      <vt:variant>
        <vt:i4>102</vt:i4>
      </vt:variant>
      <vt:variant>
        <vt:i4>0</vt:i4>
      </vt:variant>
      <vt:variant>
        <vt:i4>5</vt:i4>
      </vt:variant>
      <vt:variant>
        <vt:lpwstr>/content/act/0a19a463-2435-43cd-ba3e-b66c0ddea971.html</vt:lpwstr>
      </vt:variant>
      <vt:variant>
        <vt:lpwstr/>
      </vt:variant>
      <vt:variant>
        <vt:i4>5767209</vt:i4>
      </vt:variant>
      <vt:variant>
        <vt:i4>99</vt:i4>
      </vt:variant>
      <vt:variant>
        <vt:i4>0</vt:i4>
      </vt:variant>
      <vt:variant>
        <vt:i4>5</vt:i4>
      </vt:variant>
      <vt:variant>
        <vt:lpwstr>mailto:k4kosc@socdep.ru</vt:lpwstr>
      </vt:variant>
      <vt:variant>
        <vt:lpwstr/>
      </vt:variant>
      <vt:variant>
        <vt:i4>2359374</vt:i4>
      </vt:variant>
      <vt:variant>
        <vt:i4>96</vt:i4>
      </vt:variant>
      <vt:variant>
        <vt:i4>0</vt:i4>
      </vt:variant>
      <vt:variant>
        <vt:i4>5</vt:i4>
      </vt:variant>
      <vt:variant>
        <vt:lpwstr>mailto:k4shar@mail.ru</vt:lpwstr>
      </vt:variant>
      <vt:variant>
        <vt:lpwstr/>
      </vt:variant>
      <vt:variant>
        <vt:i4>2359382</vt:i4>
      </vt:variant>
      <vt:variant>
        <vt:i4>93</vt:i4>
      </vt:variant>
      <vt:variant>
        <vt:i4>0</vt:i4>
      </vt:variant>
      <vt:variant>
        <vt:i4>5</vt:i4>
      </vt:variant>
      <vt:variant>
        <vt:lpwstr>mailto:k4man@socdep.ru</vt:lpwstr>
      </vt:variant>
      <vt:variant>
        <vt:lpwstr/>
      </vt:variant>
      <vt:variant>
        <vt:i4>7405596</vt:i4>
      </vt:variant>
      <vt:variant>
        <vt:i4>90</vt:i4>
      </vt:variant>
      <vt:variant>
        <vt:i4>0</vt:i4>
      </vt:variant>
      <vt:variant>
        <vt:i4>5</vt:i4>
      </vt:variant>
      <vt:variant>
        <vt:lpwstr>mailto:mtoszn4@mail.ru</vt:lpwstr>
      </vt:variant>
      <vt:variant>
        <vt:lpwstr/>
      </vt:variant>
      <vt:variant>
        <vt:i4>6291539</vt:i4>
      </vt:variant>
      <vt:variant>
        <vt:i4>87</vt:i4>
      </vt:variant>
      <vt:variant>
        <vt:i4>0</vt:i4>
      </vt:variant>
      <vt:variant>
        <vt:i4>5</vt:i4>
      </vt:variant>
      <vt:variant>
        <vt:lpwstr>mailto:toszn34@mail.ru</vt:lpwstr>
      </vt:variant>
      <vt:variant>
        <vt:lpwstr/>
      </vt:variant>
      <vt:variant>
        <vt:i4>6619136</vt:i4>
      </vt:variant>
      <vt:variant>
        <vt:i4>84</vt:i4>
      </vt:variant>
      <vt:variant>
        <vt:i4>0</vt:i4>
      </vt:variant>
      <vt:variant>
        <vt:i4>5</vt:i4>
      </vt:variant>
      <vt:variant>
        <vt:lpwstr>mailto:mtoszn2vohma@yandex.ru</vt:lpwstr>
      </vt:variant>
      <vt:variant>
        <vt:lpwstr/>
      </vt:variant>
      <vt:variant>
        <vt:i4>2883650</vt:i4>
      </vt:variant>
      <vt:variant>
        <vt:i4>81</vt:i4>
      </vt:variant>
      <vt:variant>
        <vt:i4>0</vt:i4>
      </vt:variant>
      <vt:variant>
        <vt:i4>5</vt:i4>
      </vt:variant>
      <vt:variant>
        <vt:lpwstr>mailto:k4bui@socdep.ru</vt:lpwstr>
      </vt:variant>
      <vt:variant>
        <vt:lpwstr/>
      </vt:variant>
      <vt:variant>
        <vt:i4>3014684</vt:i4>
      </vt:variant>
      <vt:variant>
        <vt:i4>78</vt:i4>
      </vt:variant>
      <vt:variant>
        <vt:i4>0</vt:i4>
      </vt:variant>
      <vt:variant>
        <vt:i4>5</vt:i4>
      </vt:variant>
      <vt:variant>
        <vt:lpwstr>mailto:kakosr@mail.ru</vt:lpwstr>
      </vt:variant>
      <vt:variant>
        <vt:lpwstr/>
      </vt:variant>
      <vt:variant>
        <vt:i4>4915302</vt:i4>
      </vt:variant>
      <vt:variant>
        <vt:i4>75</vt:i4>
      </vt:variant>
      <vt:variant>
        <vt:i4>0</vt:i4>
      </vt:variant>
      <vt:variant>
        <vt:i4>5</vt:i4>
      </vt:variant>
      <vt:variant>
        <vt:lpwstr>mailto:toszn13@rambler.ru</vt:lpwstr>
      </vt:variant>
      <vt:variant>
        <vt:lpwstr/>
      </vt:variant>
      <vt:variant>
        <vt:i4>5505139</vt:i4>
      </vt:variant>
      <vt:variant>
        <vt:i4>72</vt:i4>
      </vt:variant>
      <vt:variant>
        <vt:i4>0</vt:i4>
      </vt:variant>
      <vt:variant>
        <vt:i4>5</vt:i4>
      </vt:variant>
      <vt:variant>
        <vt:lpwstr>mailto:social@kosnet.ru</vt:lpwstr>
      </vt:variant>
      <vt:variant>
        <vt:lpwstr/>
      </vt:variant>
      <vt:variant>
        <vt:i4>5505139</vt:i4>
      </vt:variant>
      <vt:variant>
        <vt:i4>69</vt:i4>
      </vt:variant>
      <vt:variant>
        <vt:i4>0</vt:i4>
      </vt:variant>
      <vt:variant>
        <vt:i4>5</vt:i4>
      </vt:variant>
      <vt:variant>
        <vt:lpwstr>mailto:social@kosnet.ru</vt:lpwstr>
      </vt:variant>
      <vt:variant>
        <vt:lpwstr/>
      </vt:variant>
      <vt:variant>
        <vt:i4>5505139</vt:i4>
      </vt:variant>
      <vt:variant>
        <vt:i4>66</vt:i4>
      </vt:variant>
      <vt:variant>
        <vt:i4>0</vt:i4>
      </vt:variant>
      <vt:variant>
        <vt:i4>5</vt:i4>
      </vt:variant>
      <vt:variant>
        <vt:lpwstr>mailto:social@kosnet.ru</vt:lpwstr>
      </vt:variant>
      <vt:variant>
        <vt:lpwstr/>
      </vt:variant>
      <vt:variant>
        <vt:i4>5505139</vt:i4>
      </vt:variant>
      <vt:variant>
        <vt:i4>63</vt:i4>
      </vt:variant>
      <vt:variant>
        <vt:i4>0</vt:i4>
      </vt:variant>
      <vt:variant>
        <vt:i4>5</vt:i4>
      </vt:variant>
      <vt:variant>
        <vt:lpwstr>mailto:social@kosnet.ru</vt:lpwstr>
      </vt:variant>
      <vt:variant>
        <vt:lpwstr/>
      </vt:variant>
      <vt:variant>
        <vt:i4>5505139</vt:i4>
      </vt:variant>
      <vt:variant>
        <vt:i4>60</vt:i4>
      </vt:variant>
      <vt:variant>
        <vt:i4>0</vt:i4>
      </vt:variant>
      <vt:variant>
        <vt:i4>5</vt:i4>
      </vt:variant>
      <vt:variant>
        <vt:lpwstr>mailto:social@kosnet.ru</vt:lpwstr>
      </vt:variant>
      <vt:variant>
        <vt:lpwstr/>
      </vt:variant>
      <vt:variant>
        <vt:i4>4587613</vt:i4>
      </vt:variant>
      <vt:variant>
        <vt:i4>57</vt:i4>
      </vt:variant>
      <vt:variant>
        <vt:i4>0</vt:i4>
      </vt:variant>
      <vt:variant>
        <vt:i4>5</vt:i4>
      </vt:variant>
      <vt:variant>
        <vt:lpwstr>/content/act/07b19035-2045-4828-864e-382b1ef6a414.doc</vt:lpwstr>
      </vt:variant>
      <vt:variant>
        <vt:lpwstr/>
      </vt:variant>
      <vt:variant>
        <vt:i4>4587613</vt:i4>
      </vt:variant>
      <vt:variant>
        <vt:i4>54</vt:i4>
      </vt:variant>
      <vt:variant>
        <vt:i4>0</vt:i4>
      </vt:variant>
      <vt:variant>
        <vt:i4>5</vt:i4>
      </vt:variant>
      <vt:variant>
        <vt:lpwstr>/content/act/07b19035-2045-4828-864e-382b1ef6a414.doc</vt:lpwstr>
      </vt:variant>
      <vt:variant>
        <vt:lpwstr/>
      </vt:variant>
      <vt:variant>
        <vt:i4>4587613</vt:i4>
      </vt:variant>
      <vt:variant>
        <vt:i4>51</vt:i4>
      </vt:variant>
      <vt:variant>
        <vt:i4>0</vt:i4>
      </vt:variant>
      <vt:variant>
        <vt:i4>5</vt:i4>
      </vt:variant>
      <vt:variant>
        <vt:lpwstr>/content/act/07b19035-2045-4828-864e-382b1ef6a414.doc</vt:lpwstr>
      </vt:variant>
      <vt:variant>
        <vt:lpwstr/>
      </vt:variant>
      <vt:variant>
        <vt:i4>7209015</vt:i4>
      </vt:variant>
      <vt:variant>
        <vt:i4>48</vt:i4>
      </vt:variant>
      <vt:variant>
        <vt:i4>0</vt:i4>
      </vt:variant>
      <vt:variant>
        <vt:i4>5</vt:i4>
      </vt:variant>
      <vt:variant>
        <vt:lpwstr>/content/act/b11798ff-43b9-49db-b06c-4223f9d555e2.html</vt:lpwstr>
      </vt:variant>
      <vt:variant>
        <vt:lpwstr/>
      </vt:variant>
      <vt:variant>
        <vt:i4>7209023</vt:i4>
      </vt:variant>
      <vt:variant>
        <vt:i4>45</vt:i4>
      </vt:variant>
      <vt:variant>
        <vt:i4>0</vt:i4>
      </vt:variant>
      <vt:variant>
        <vt:i4>5</vt:i4>
      </vt:variant>
      <vt:variant>
        <vt:lpwstr>/content/act/0a9ce29e-b5bf-4166-bb27-3aa3eaac4bb3.html</vt:lpwstr>
      </vt:variant>
      <vt:variant>
        <vt:lpwstr/>
      </vt:variant>
      <vt:variant>
        <vt:i4>4587613</vt:i4>
      </vt:variant>
      <vt:variant>
        <vt:i4>42</vt:i4>
      </vt:variant>
      <vt:variant>
        <vt:i4>0</vt:i4>
      </vt:variant>
      <vt:variant>
        <vt:i4>5</vt:i4>
      </vt:variant>
      <vt:variant>
        <vt:lpwstr>/content/act/07b19035-2045-4828-864e-382b1ef6a414.doc</vt:lpwstr>
      </vt:variant>
      <vt:variant>
        <vt:lpwstr/>
      </vt:variant>
      <vt:variant>
        <vt:i4>4587613</vt:i4>
      </vt:variant>
      <vt:variant>
        <vt:i4>39</vt:i4>
      </vt:variant>
      <vt:variant>
        <vt:i4>0</vt:i4>
      </vt:variant>
      <vt:variant>
        <vt:i4>5</vt:i4>
      </vt:variant>
      <vt:variant>
        <vt:lpwstr>/content/act/07b19035-2045-4828-864e-382b1ef6a414.doc</vt:lpwstr>
      </vt:variant>
      <vt:variant>
        <vt:lpwstr/>
      </vt:variant>
      <vt:variant>
        <vt:i4>4587613</vt:i4>
      </vt:variant>
      <vt:variant>
        <vt:i4>36</vt:i4>
      </vt:variant>
      <vt:variant>
        <vt:i4>0</vt:i4>
      </vt:variant>
      <vt:variant>
        <vt:i4>5</vt:i4>
      </vt:variant>
      <vt:variant>
        <vt:lpwstr>/content/act/07b19035-2045-4828-864e-382b1ef6a414.doc</vt:lpwstr>
      </vt:variant>
      <vt:variant>
        <vt:lpwstr/>
      </vt:variant>
      <vt:variant>
        <vt:i4>3997750</vt:i4>
      </vt:variant>
      <vt:variant>
        <vt:i4>33</vt:i4>
      </vt:variant>
      <vt:variant>
        <vt:i4>0</vt:i4>
      </vt:variant>
      <vt:variant>
        <vt:i4>5</vt:i4>
      </vt:variant>
      <vt:variant>
        <vt:lpwstr>consultantplus://offline/ref=EA32E458B767A520E513125AF1E131BA0961AC2ED04E4D10F87EC59280CD027CCC4DDB433FE9235FV3c7N</vt:lpwstr>
      </vt:variant>
      <vt:variant>
        <vt:lpwstr/>
      </vt:variant>
      <vt:variant>
        <vt:i4>1835022</vt:i4>
      </vt:variant>
      <vt:variant>
        <vt:i4>30</vt:i4>
      </vt:variant>
      <vt:variant>
        <vt:i4>0</vt:i4>
      </vt:variant>
      <vt:variant>
        <vt:i4>5</vt:i4>
      </vt:variant>
      <vt:variant>
        <vt:lpwstr>/content/act/7963acd8-1d2e-447d-b677-a151c53cb15c.doc</vt:lpwstr>
      </vt:variant>
      <vt:variant>
        <vt:lpwstr/>
      </vt:variant>
      <vt:variant>
        <vt:i4>4259920</vt:i4>
      </vt:variant>
      <vt:variant>
        <vt:i4>27</vt:i4>
      </vt:variant>
      <vt:variant>
        <vt:i4>0</vt:i4>
      </vt:variant>
      <vt:variant>
        <vt:i4>5</vt:i4>
      </vt:variant>
      <vt:variant>
        <vt:lpwstr>/content/act/dec12efc-e3e3-4a8c-beb1-4448217d6713.doc</vt:lpwstr>
      </vt:variant>
      <vt:variant>
        <vt:lpwstr/>
      </vt:variant>
      <vt:variant>
        <vt:i4>7143480</vt:i4>
      </vt:variant>
      <vt:variant>
        <vt:i4>24</vt:i4>
      </vt:variant>
      <vt:variant>
        <vt:i4>0</vt:i4>
      </vt:variant>
      <vt:variant>
        <vt:i4>5</vt:i4>
      </vt:variant>
      <vt:variant>
        <vt:lpwstr>/content/act/0a19a463-2435-43cd-ba3e-b66c0ddea971.html</vt:lpwstr>
      </vt:variant>
      <vt:variant>
        <vt:lpwstr/>
      </vt:variant>
      <vt:variant>
        <vt:i4>3407972</vt:i4>
      </vt:variant>
      <vt:variant>
        <vt:i4>21</vt:i4>
      </vt:variant>
      <vt:variant>
        <vt:i4>0</vt:i4>
      </vt:variant>
      <vt:variant>
        <vt:i4>5</vt:i4>
      </vt:variant>
      <vt:variant>
        <vt:lpwstr>/content/act/fba3fcda-cab7-48fb-9ffb-52b95e459da0.html</vt:lpwstr>
      </vt:variant>
      <vt:variant>
        <vt:lpwstr/>
      </vt:variant>
      <vt:variant>
        <vt:i4>4587613</vt:i4>
      </vt:variant>
      <vt:variant>
        <vt:i4>18</vt:i4>
      </vt:variant>
      <vt:variant>
        <vt:i4>0</vt:i4>
      </vt:variant>
      <vt:variant>
        <vt:i4>5</vt:i4>
      </vt:variant>
      <vt:variant>
        <vt:lpwstr>/content/act/07b19035-2045-4828-864e-382b1ef6a414.doc</vt:lpwstr>
      </vt:variant>
      <vt:variant>
        <vt:lpwstr/>
      </vt:variant>
      <vt:variant>
        <vt:i4>3211313</vt:i4>
      </vt:variant>
      <vt:variant>
        <vt:i4>15</vt:i4>
      </vt:variant>
      <vt:variant>
        <vt:i4>0</vt:i4>
      </vt:variant>
      <vt:variant>
        <vt:i4>5</vt:i4>
      </vt:variant>
      <vt:variant>
        <vt:lpwstr>/content/act/bba0bfb1-06c7-4e50-a8d3-fe1045784bf1.html</vt:lpwstr>
      </vt:variant>
      <vt:variant>
        <vt:lpwstr/>
      </vt:variant>
      <vt:variant>
        <vt:i4>3473471</vt:i4>
      </vt:variant>
      <vt:variant>
        <vt:i4>12</vt:i4>
      </vt:variant>
      <vt:variant>
        <vt:i4>0</vt:i4>
      </vt:variant>
      <vt:variant>
        <vt:i4>5</vt:i4>
      </vt:variant>
      <vt:variant>
        <vt:lpwstr>/content/act/13227fb8-86a6-408f-a57d-65020c2e7420.html</vt:lpwstr>
      </vt:variant>
      <vt:variant>
        <vt:lpwstr/>
      </vt:variant>
      <vt:variant>
        <vt:i4>4587613</vt:i4>
      </vt:variant>
      <vt:variant>
        <vt:i4>9</vt:i4>
      </vt:variant>
      <vt:variant>
        <vt:i4>0</vt:i4>
      </vt:variant>
      <vt:variant>
        <vt:i4>5</vt:i4>
      </vt:variant>
      <vt:variant>
        <vt:lpwstr>/content/act/07b19035-2045-4828-864e-382b1ef6a414.doc</vt:lpwstr>
      </vt:variant>
      <vt:variant>
        <vt:lpwstr/>
      </vt:variant>
      <vt:variant>
        <vt:i4>1245268</vt:i4>
      </vt:variant>
      <vt:variant>
        <vt:i4>6</vt:i4>
      </vt:variant>
      <vt:variant>
        <vt:i4>0</vt:i4>
      </vt:variant>
      <vt:variant>
        <vt:i4>5</vt:i4>
      </vt:variant>
      <vt:variant>
        <vt:lpwstr>/content/act/6165829d-4393-409a-8dbb-59c01bb061b7.doc</vt:lpwstr>
      </vt:variant>
      <vt:variant>
        <vt:lpwstr/>
      </vt:variant>
      <vt:variant>
        <vt:i4>3211313</vt:i4>
      </vt:variant>
      <vt:variant>
        <vt:i4>3</vt:i4>
      </vt:variant>
      <vt:variant>
        <vt:i4>0</vt:i4>
      </vt:variant>
      <vt:variant>
        <vt:i4>5</vt:i4>
      </vt:variant>
      <vt:variant>
        <vt:lpwstr>/content/act/bba0bfb1-06c7-4e50-a8d3-fe1045784bf1.html</vt:lpwstr>
      </vt:variant>
      <vt:variant>
        <vt:lpwstr/>
      </vt:variant>
      <vt:variant>
        <vt:i4>4587613</vt:i4>
      </vt:variant>
      <vt:variant>
        <vt:i4>0</vt:i4>
      </vt:variant>
      <vt:variant>
        <vt:i4>0</vt:i4>
      </vt:variant>
      <vt:variant>
        <vt:i4>5</vt:i4>
      </vt:variant>
      <vt:variant>
        <vt:lpwstr>/content/act/07b19035-2045-4828-864e-382b1ef6a414.doc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IT Support</cp:lastModifiedBy>
  <cp:revision>3</cp:revision>
  <cp:lastPrinted>2012-02-08T08:16:00Z</cp:lastPrinted>
  <dcterms:created xsi:type="dcterms:W3CDTF">2015-02-17T15:07:00Z</dcterms:created>
  <dcterms:modified xsi:type="dcterms:W3CDTF">2021-07-30T06:57:00Z</dcterms:modified>
</cp:coreProperties>
</file>