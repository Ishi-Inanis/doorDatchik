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7C5" w:rsidRDefault="00BB47C5" w:rsidP="00AC1227">
      <w:pPr>
        <w:ind w:left="-540" w:firstLine="540"/>
        <w:jc w:val="center"/>
        <w:rPr>
          <w:lang w:val="en-US"/>
        </w:rPr>
      </w:pPr>
      <w:r>
        <w:rPr>
          <w:lang w:val="en-US"/>
        </w:rPr>
        <w:t xml:space="preserve"> </w:t>
      </w:r>
    </w:p>
    <w:p w:rsidR="00BB47C5" w:rsidRPr="00694333" w:rsidRDefault="00BB47C5" w:rsidP="00AC1227">
      <w:pPr>
        <w:ind w:left="-540" w:firstLine="540"/>
        <w:jc w:val="center"/>
      </w:pPr>
      <w:r w:rsidRPr="00694333">
        <w:t>Департамент образования, науки и молодежной политики</w:t>
      </w:r>
      <w:r w:rsidRPr="00694333">
        <w:br/>
        <w:t>Воронежской области</w:t>
      </w:r>
    </w:p>
    <w:p w:rsidR="00BB47C5" w:rsidRPr="00694333" w:rsidRDefault="00BB47C5" w:rsidP="00AC1227">
      <w:pPr>
        <w:ind w:left="-540" w:firstLine="540"/>
        <w:jc w:val="center"/>
      </w:pPr>
    </w:p>
    <w:p w:rsidR="00BB47C5" w:rsidRPr="00694333" w:rsidRDefault="00BB47C5" w:rsidP="00AC1227">
      <w:pPr>
        <w:ind w:left="-540" w:firstLine="540"/>
        <w:jc w:val="center"/>
      </w:pPr>
      <w:r w:rsidRPr="00694333">
        <w:t>П Р И К А З</w:t>
      </w:r>
    </w:p>
    <w:p w:rsidR="00BB47C5" w:rsidRPr="00694333" w:rsidRDefault="00BB47C5" w:rsidP="00AC1227">
      <w:pPr>
        <w:ind w:left="-540" w:firstLine="540"/>
        <w:jc w:val="center"/>
      </w:pPr>
    </w:p>
    <w:p w:rsidR="00BB47C5" w:rsidRPr="00694333" w:rsidRDefault="00BB47C5" w:rsidP="00AC1227">
      <w:pPr>
        <w:rPr>
          <w:b/>
          <w:bCs/>
        </w:rPr>
      </w:pPr>
      <w:r w:rsidRPr="00694333">
        <w:t>21 мая 2012</w:t>
      </w:r>
      <w:r>
        <w:t xml:space="preserve"> </w:t>
      </w:r>
      <w:r w:rsidRPr="00694333">
        <w:t>г.</w:t>
      </w:r>
      <w:r w:rsidRPr="00694333">
        <w:rPr>
          <w:b/>
          <w:bCs/>
        </w:rPr>
        <w:tab/>
      </w:r>
      <w:r w:rsidRPr="00694333">
        <w:rPr>
          <w:b/>
          <w:bCs/>
        </w:rPr>
        <w:tab/>
      </w:r>
      <w:r w:rsidRPr="00694333">
        <w:rPr>
          <w:b/>
          <w:bCs/>
        </w:rPr>
        <w:tab/>
        <w:t xml:space="preserve">                                                                                      </w:t>
      </w:r>
      <w:r>
        <w:rPr>
          <w:b/>
          <w:bCs/>
        </w:rPr>
        <w:t xml:space="preserve">                                                                     </w:t>
      </w:r>
      <w:r w:rsidRPr="00694333">
        <w:rPr>
          <w:b/>
          <w:bCs/>
        </w:rPr>
        <w:t xml:space="preserve">                                          </w:t>
      </w:r>
      <w:r w:rsidRPr="00694333">
        <w:rPr>
          <w:b/>
          <w:bCs/>
        </w:rPr>
        <w:tab/>
      </w:r>
      <w:r w:rsidRPr="00694333">
        <w:rPr>
          <w:b/>
          <w:bCs/>
        </w:rPr>
        <w:tab/>
        <w:t xml:space="preserve">№ </w:t>
      </w:r>
      <w:r w:rsidRPr="00694333">
        <w:t>560</w:t>
      </w:r>
    </w:p>
    <w:p w:rsidR="00BB47C5" w:rsidRPr="00694333" w:rsidRDefault="00BB47C5" w:rsidP="00AC1227">
      <w:pPr>
        <w:ind w:left="-540" w:firstLine="540"/>
        <w:jc w:val="center"/>
      </w:pPr>
      <w:r w:rsidRPr="00694333">
        <w:t>г. Воронеж</w:t>
      </w:r>
    </w:p>
    <w:p w:rsidR="00BB47C5" w:rsidRDefault="00BB47C5" w:rsidP="00AC1227">
      <w:pPr>
        <w:spacing w:before="108" w:after="108"/>
        <w:jc w:val="center"/>
        <w:rPr>
          <w:b/>
          <w:bCs/>
        </w:rPr>
      </w:pPr>
      <w:r w:rsidRPr="00694333">
        <w:rPr>
          <w:b/>
          <w:bCs/>
        </w:rPr>
        <w:t>Об утверждении административного регламента по предоставлению государственной услуги «Принятие решения  о  назначении опекуна, попечителя  в отношении несовершеннолетних граждан»</w:t>
      </w:r>
    </w:p>
    <w:p w:rsidR="00BB47C5" w:rsidRDefault="00BB47C5" w:rsidP="00AC1227">
      <w:pPr>
        <w:spacing w:before="108" w:after="108"/>
        <w:jc w:val="center"/>
        <w:rPr>
          <w:b/>
          <w:bCs/>
        </w:rPr>
      </w:pPr>
    </w:p>
    <w:p w:rsidR="00BB47C5" w:rsidRDefault="00BB47C5" w:rsidP="00AC1227">
      <w:pPr>
        <w:spacing w:before="108" w:after="108"/>
        <w:jc w:val="center"/>
        <w:rPr>
          <w:b/>
          <w:bCs/>
        </w:rPr>
      </w:pPr>
    </w:p>
    <w:p w:rsidR="00BB47C5" w:rsidRDefault="00BB47C5" w:rsidP="00AC1227">
      <w:pPr>
        <w:spacing w:before="108" w:after="108"/>
        <w:jc w:val="center"/>
        <w:rPr>
          <w:b/>
          <w:bCs/>
        </w:rPr>
      </w:pPr>
    </w:p>
    <w:p w:rsidR="00BB47C5" w:rsidRDefault="00BB47C5" w:rsidP="00AC1227">
      <w:pPr>
        <w:spacing w:before="108" w:after="108"/>
        <w:jc w:val="left"/>
      </w:pPr>
      <w:r>
        <w:t>Изменения:</w:t>
      </w:r>
    </w:p>
    <w:p w:rsidR="00BB47C5" w:rsidRDefault="00BB47C5" w:rsidP="00AC1227">
      <w:pPr>
        <w:spacing w:before="108" w:after="108"/>
        <w:jc w:val="left"/>
      </w:pPr>
      <w:r>
        <w:t xml:space="preserve">Приказ департамента образования, науки и молодежной политики Воронежской области </w:t>
      </w:r>
      <w:hyperlink r:id="rId7" w:tgtFrame="Logical" w:history="1">
        <w:r w:rsidRPr="00311011">
          <w:rPr>
            <w:rStyle w:val="a7"/>
          </w:rPr>
          <w:t xml:space="preserve">от 20.07.2012 № 742 НГР </w:t>
        </w:r>
        <w:r w:rsidRPr="00311011">
          <w:rPr>
            <w:rStyle w:val="a7"/>
            <w:lang w:val="en-US"/>
          </w:rPr>
          <w:t>Ru</w:t>
        </w:r>
        <w:r w:rsidRPr="00311011">
          <w:rPr>
            <w:rStyle w:val="a7"/>
          </w:rPr>
          <w:t xml:space="preserve"> 36000201200841</w:t>
        </w:r>
      </w:hyperlink>
    </w:p>
    <w:p w:rsidR="00BB47C5" w:rsidRDefault="00BB47C5" w:rsidP="00AC1227">
      <w:pPr>
        <w:spacing w:before="108" w:after="108"/>
        <w:jc w:val="left"/>
      </w:pPr>
      <w:r>
        <w:t xml:space="preserve">Приказ департамента образования, науки и молодежной политики Воронежской области </w:t>
      </w:r>
      <w:hyperlink r:id="rId8" w:tgtFrame="Logical" w:history="1">
        <w:r w:rsidRPr="00830F48">
          <w:rPr>
            <w:rStyle w:val="a7"/>
          </w:rPr>
          <w:t>от 13.11.2012 № 1063 НГР RU36000201201690</w:t>
        </w:r>
      </w:hyperlink>
    </w:p>
    <w:p w:rsidR="00BB47C5" w:rsidRDefault="00BB47C5" w:rsidP="00AC1227">
      <w:pPr>
        <w:spacing w:before="108" w:after="108"/>
        <w:jc w:val="left"/>
      </w:pPr>
      <w:r>
        <w:t xml:space="preserve">Приказ департамента образования, науки и молодежной политики Воронежской области </w:t>
      </w:r>
      <w:hyperlink r:id="rId9" w:tgtFrame="Logical" w:history="1">
        <w:r w:rsidRPr="0045188A">
          <w:rPr>
            <w:rStyle w:val="a7"/>
          </w:rPr>
          <w:t>от 11.12.2013 № 1203 НГР RU36000201301478</w:t>
        </w:r>
      </w:hyperlink>
    </w:p>
    <w:p w:rsidR="00BB47C5" w:rsidRDefault="00BB47C5" w:rsidP="00AC1227">
      <w:pPr>
        <w:spacing w:before="108" w:after="108"/>
        <w:jc w:val="left"/>
      </w:pPr>
      <w:r>
        <w:t xml:space="preserve">Приказ департамента образования, науки и молодежной политики Воронежской области </w:t>
      </w:r>
      <w:hyperlink r:id="rId10" w:tgtFrame="Logical" w:history="1">
        <w:r w:rsidRPr="004C2859">
          <w:rPr>
            <w:rStyle w:val="a7"/>
          </w:rPr>
          <w:t>от 19.08.2015 № 948 НГР RU36000201501033</w:t>
        </w:r>
      </w:hyperlink>
    </w:p>
    <w:p w:rsidR="00BB47C5" w:rsidRDefault="00BB47C5" w:rsidP="00AC1227">
      <w:pPr>
        <w:spacing w:before="108" w:after="108"/>
        <w:jc w:val="left"/>
      </w:pPr>
      <w:r>
        <w:t xml:space="preserve">Приказ департамента образования, науки и молодежной политики Воронежской области </w:t>
      </w:r>
      <w:hyperlink r:id="rId11" w:tgtFrame="Logical" w:history="1">
        <w:r w:rsidRPr="00643304">
          <w:rPr>
            <w:rStyle w:val="a7"/>
          </w:rPr>
          <w:t>от 27.10.2015 № 1274 НГР RU36000201501089</w:t>
        </w:r>
      </w:hyperlink>
    </w:p>
    <w:p w:rsidR="00BB47C5" w:rsidRPr="00311011" w:rsidRDefault="00BB47C5" w:rsidP="00AC1227">
      <w:pPr>
        <w:spacing w:before="108" w:after="108"/>
        <w:jc w:val="left"/>
      </w:pPr>
    </w:p>
    <w:p w:rsidR="00BB47C5" w:rsidRPr="00694333" w:rsidRDefault="00BB47C5" w:rsidP="00AC1227">
      <w:pPr>
        <w:spacing w:before="108" w:after="108"/>
        <w:jc w:val="center"/>
        <w:rPr>
          <w:b/>
          <w:bCs/>
        </w:rPr>
      </w:pPr>
    </w:p>
    <w:p w:rsidR="00BB47C5" w:rsidRPr="00694333" w:rsidRDefault="00BB47C5" w:rsidP="00AC1227">
      <w:pPr>
        <w:pStyle w:val="ConsPlusTitle"/>
        <w:widowControl/>
        <w:spacing w:line="360" w:lineRule="auto"/>
        <w:ind w:firstLine="720"/>
        <w:jc w:val="both"/>
        <w:rPr>
          <w:b w:val="0"/>
          <w:bCs w:val="0"/>
          <w:sz w:val="24"/>
          <w:szCs w:val="24"/>
          <w:lang w:eastAsia="en-US"/>
        </w:rPr>
      </w:pPr>
      <w:r w:rsidRPr="00694333">
        <w:rPr>
          <w:b w:val="0"/>
          <w:bCs w:val="0"/>
          <w:sz w:val="24"/>
          <w:szCs w:val="24"/>
          <w:lang w:eastAsia="en-US"/>
        </w:rPr>
        <w:t xml:space="preserve">В соответствии с положениями Федерального </w:t>
      </w:r>
      <w:r w:rsidRPr="0045188A">
        <w:rPr>
          <w:b w:val="0"/>
          <w:bCs w:val="0"/>
          <w:sz w:val="24"/>
          <w:szCs w:val="24"/>
          <w:lang w:eastAsia="en-US"/>
        </w:rPr>
        <w:t xml:space="preserve">закона </w:t>
      </w:r>
      <w:hyperlink r:id="rId12" w:tgtFrame="Logical" w:history="1">
        <w:r w:rsidRPr="0045188A">
          <w:rPr>
            <w:rStyle w:val="a7"/>
            <w:b w:val="0"/>
            <w:bCs w:val="0"/>
            <w:sz w:val="24"/>
            <w:szCs w:val="24"/>
          </w:rPr>
          <w:t>от 27.07.2010 № 210-ФЗ</w:t>
        </w:r>
      </w:hyperlink>
      <w:r w:rsidRPr="0045188A">
        <w:rPr>
          <w:b w:val="0"/>
          <w:bCs w:val="0"/>
          <w:sz w:val="24"/>
          <w:szCs w:val="24"/>
          <w:lang w:eastAsia="en-US"/>
        </w:rPr>
        <w:t xml:space="preserve"> «Об организации</w:t>
      </w:r>
      <w:r w:rsidRPr="00694333">
        <w:rPr>
          <w:b w:val="0"/>
          <w:bCs w:val="0"/>
          <w:sz w:val="24"/>
          <w:szCs w:val="24"/>
          <w:lang w:eastAsia="en-US"/>
        </w:rPr>
        <w:t xml:space="preserve"> предоставления государственных и муниципальных услуг», Закона Воронежской области </w:t>
      </w:r>
      <w:hyperlink r:id="rId13" w:tgtFrame="Logical" w:history="1">
        <w:r w:rsidRPr="00D010B1">
          <w:rPr>
            <w:rStyle w:val="a7"/>
            <w:b w:val="0"/>
            <w:bCs w:val="0"/>
            <w:sz w:val="24"/>
            <w:szCs w:val="24"/>
            <w:lang w:eastAsia="en-US"/>
          </w:rPr>
          <w:t>от 20.11.2007 № 121-ОЗ</w:t>
        </w:r>
      </w:hyperlink>
      <w:r w:rsidRPr="00694333">
        <w:rPr>
          <w:b w:val="0"/>
          <w:bCs w:val="0"/>
          <w:sz w:val="24"/>
          <w:szCs w:val="24"/>
          <w:lang w:eastAsia="en-US"/>
        </w:rPr>
        <w:t xml:space="preserve"> «О наделении органов местного самоуправления муниципальных районов и городских округов Воронежской области отдельными государственными полномочиями Воронежской области по организации и осуществлению деятельности по опеке и попечительству», Закона Воронежской области </w:t>
      </w:r>
      <w:hyperlink r:id="rId14" w:tgtFrame="Logical" w:history="1">
        <w:r w:rsidRPr="00D010B1">
          <w:rPr>
            <w:rStyle w:val="a7"/>
            <w:b w:val="0"/>
            <w:bCs w:val="0"/>
            <w:sz w:val="24"/>
            <w:szCs w:val="24"/>
            <w:lang w:eastAsia="en-US"/>
          </w:rPr>
          <w:t>от 05.12.2007 № 151-ОЗ</w:t>
        </w:r>
      </w:hyperlink>
      <w:r w:rsidRPr="00694333">
        <w:rPr>
          <w:b w:val="0"/>
          <w:bCs w:val="0"/>
          <w:sz w:val="24"/>
          <w:szCs w:val="24"/>
          <w:lang w:eastAsia="en-US"/>
        </w:rPr>
        <w:t xml:space="preserve"> «Об организации и осуществлении деятельности по опеке и поечительству в Воронежской области»</w:t>
      </w:r>
    </w:p>
    <w:p w:rsidR="00BB47C5" w:rsidRPr="00694333" w:rsidRDefault="00BB47C5" w:rsidP="00AC1227">
      <w:pPr>
        <w:widowControl w:val="0"/>
        <w:tabs>
          <w:tab w:val="num" w:pos="0"/>
        </w:tabs>
        <w:autoSpaceDE w:val="0"/>
        <w:autoSpaceDN w:val="0"/>
        <w:adjustRightInd w:val="0"/>
        <w:spacing w:line="360" w:lineRule="auto"/>
        <w:rPr>
          <w:lang w:eastAsia="en-US"/>
        </w:rPr>
      </w:pPr>
      <w:r w:rsidRPr="00694333">
        <w:rPr>
          <w:lang w:eastAsia="en-US"/>
        </w:rPr>
        <w:t>п р и к а з ы в а ю:</w:t>
      </w:r>
    </w:p>
    <w:p w:rsidR="00BB47C5" w:rsidRPr="00694333" w:rsidRDefault="00BB47C5" w:rsidP="00AC1227">
      <w:pPr>
        <w:spacing w:line="360" w:lineRule="auto"/>
        <w:ind w:firstLine="900"/>
      </w:pPr>
      <w:r w:rsidRPr="00694333">
        <w:rPr>
          <w:lang w:eastAsia="en-US"/>
        </w:rPr>
        <w:t xml:space="preserve">1. Утвердить прилагаемый </w:t>
      </w:r>
      <w:r w:rsidRPr="00694333">
        <w:t>административный регламент по предоставлению государственной услуги «Принятие решения  о  назначении опекуна, попечителя  в отношении несовершеннолетних граждан» (далее – административный регламент).</w:t>
      </w:r>
    </w:p>
    <w:p w:rsidR="00BB47C5" w:rsidRPr="00694333" w:rsidRDefault="00BB47C5" w:rsidP="00AC1227">
      <w:pPr>
        <w:spacing w:line="360" w:lineRule="auto"/>
        <w:ind w:firstLine="900"/>
      </w:pPr>
      <w:r w:rsidRPr="00694333">
        <w:t>2. Рекомендовать органам местного самоуправления муниципальных районов (городских округов) принять меры по обеспечению предоставления государственной услуги «Принятие решения  о  назначении опекуна, попечителя  в отношении несовершеннолетних граждан» в соответствии с данным регламентом.</w:t>
      </w:r>
    </w:p>
    <w:p w:rsidR="00BB47C5" w:rsidRPr="00694333" w:rsidRDefault="00BB47C5" w:rsidP="00AC1227">
      <w:pPr>
        <w:spacing w:before="120" w:line="360" w:lineRule="auto"/>
        <w:ind w:firstLine="900"/>
      </w:pPr>
      <w:r w:rsidRPr="00694333">
        <w:t>3. Отделу охраны прав детей – сирот и детей с ограниченными возможностями здоровья (Бессолицын):</w:t>
      </w:r>
    </w:p>
    <w:p w:rsidR="00BB47C5" w:rsidRPr="00694333" w:rsidRDefault="00BB47C5" w:rsidP="00AC1227">
      <w:pPr>
        <w:spacing w:before="120" w:line="360" w:lineRule="auto"/>
        <w:ind w:firstLine="900"/>
        <w:rPr>
          <w:spacing w:val="-8"/>
        </w:rPr>
      </w:pPr>
      <w:r w:rsidRPr="00694333">
        <w:rPr>
          <w:spacing w:val="-8"/>
        </w:rPr>
        <w:t>3.1 Обеспечить размещение утвержденного административного регламента на портале департамента образования, науки и молодежной политики Воронежской области;</w:t>
      </w:r>
    </w:p>
    <w:p w:rsidR="00BB47C5" w:rsidRPr="00694333" w:rsidRDefault="00BB47C5" w:rsidP="00AC1227">
      <w:pPr>
        <w:spacing w:before="120" w:line="360" w:lineRule="auto"/>
        <w:ind w:firstLine="900"/>
        <w:rPr>
          <w:spacing w:val="-8"/>
        </w:rPr>
      </w:pPr>
      <w:r w:rsidRPr="00694333">
        <w:rPr>
          <w:spacing w:val="-8"/>
        </w:rPr>
        <w:t>3.2. Направить данный приказ в органы местного самоуправления муниципальных районов (городских округов).</w:t>
      </w:r>
    </w:p>
    <w:p w:rsidR="00BB47C5" w:rsidRPr="00694333" w:rsidRDefault="00BB47C5" w:rsidP="00AC1227">
      <w:pPr>
        <w:spacing w:line="360" w:lineRule="auto"/>
        <w:ind w:firstLine="900"/>
      </w:pPr>
      <w:r w:rsidRPr="00694333">
        <w:t>4. Настоящий приказ вступает в силу по истечении 10 дней с момента его официального опубликования.</w:t>
      </w:r>
    </w:p>
    <w:p w:rsidR="00BB47C5" w:rsidRPr="00694333" w:rsidRDefault="00BB47C5" w:rsidP="00AC1227">
      <w:pPr>
        <w:widowControl w:val="0"/>
        <w:tabs>
          <w:tab w:val="num" w:pos="0"/>
        </w:tabs>
        <w:autoSpaceDE w:val="0"/>
        <w:autoSpaceDN w:val="0"/>
        <w:adjustRightInd w:val="0"/>
        <w:spacing w:line="360" w:lineRule="auto"/>
        <w:ind w:firstLine="900"/>
        <w:rPr>
          <w:lang w:eastAsia="en-US"/>
        </w:rPr>
      </w:pPr>
      <w:r w:rsidRPr="00694333">
        <w:rPr>
          <w:lang w:eastAsia="en-US"/>
        </w:rPr>
        <w:t xml:space="preserve">5. Контроль за исполнением настоящего приказа возложить на первого заместителя руководителя департамента Мовшину М.С. </w:t>
      </w:r>
    </w:p>
    <w:p w:rsidR="00BB47C5" w:rsidRPr="00694333" w:rsidRDefault="00BB47C5" w:rsidP="00AC1227">
      <w:pPr>
        <w:widowControl w:val="0"/>
        <w:tabs>
          <w:tab w:val="num" w:pos="0"/>
        </w:tabs>
        <w:autoSpaceDE w:val="0"/>
        <w:autoSpaceDN w:val="0"/>
        <w:adjustRightInd w:val="0"/>
        <w:spacing w:line="360" w:lineRule="auto"/>
        <w:ind w:firstLine="720"/>
        <w:rPr>
          <w:lang w:eastAsia="en-US"/>
        </w:rPr>
      </w:pPr>
    </w:p>
    <w:p w:rsidR="00BB47C5" w:rsidRPr="00694333" w:rsidRDefault="00BB47C5" w:rsidP="00AC1227">
      <w:pPr>
        <w:widowControl w:val="0"/>
        <w:tabs>
          <w:tab w:val="num" w:pos="0"/>
        </w:tabs>
        <w:autoSpaceDE w:val="0"/>
        <w:autoSpaceDN w:val="0"/>
        <w:adjustRightInd w:val="0"/>
        <w:spacing w:line="360" w:lineRule="auto"/>
        <w:ind w:firstLine="720"/>
        <w:rPr>
          <w:lang w:eastAsia="en-US"/>
        </w:rPr>
      </w:pPr>
    </w:p>
    <w:p w:rsidR="00BB47C5" w:rsidRPr="00694333" w:rsidRDefault="00BB47C5" w:rsidP="00AC1227">
      <w:pPr>
        <w:widowControl w:val="0"/>
        <w:tabs>
          <w:tab w:val="num" w:pos="0"/>
        </w:tabs>
        <w:autoSpaceDE w:val="0"/>
        <w:autoSpaceDN w:val="0"/>
        <w:adjustRightInd w:val="0"/>
        <w:spacing w:line="360" w:lineRule="auto"/>
        <w:ind w:firstLine="720"/>
        <w:rPr>
          <w:lang w:eastAsia="en-US"/>
        </w:rPr>
      </w:pPr>
    </w:p>
    <w:p w:rsidR="00BB47C5" w:rsidRPr="00694333" w:rsidRDefault="00BB47C5" w:rsidP="00AC1227">
      <w:r w:rsidRPr="00694333">
        <w:t>Руководитель департамента</w:t>
      </w:r>
      <w:r w:rsidRPr="00694333">
        <w:tab/>
      </w:r>
      <w:r w:rsidRPr="00694333">
        <w:tab/>
      </w:r>
      <w:r w:rsidRPr="00694333">
        <w:tab/>
      </w:r>
      <w:r w:rsidRPr="00694333">
        <w:tab/>
      </w:r>
      <w:r w:rsidRPr="00694333">
        <w:tab/>
      </w:r>
      <w:r w:rsidRPr="00694333">
        <w:tab/>
        <w:t>О.Н. Мосолов</w:t>
      </w:r>
    </w:p>
    <w:p w:rsidR="00BB47C5" w:rsidRPr="00694333" w:rsidRDefault="00BB47C5" w:rsidP="00AC1227">
      <w:pPr>
        <w:ind w:left="5580"/>
        <w:jc w:val="right"/>
      </w:pPr>
    </w:p>
    <w:p w:rsidR="00BB47C5" w:rsidRPr="00694333" w:rsidRDefault="00BB47C5" w:rsidP="00AC1227">
      <w:pPr>
        <w:ind w:left="5580"/>
        <w:jc w:val="right"/>
      </w:pPr>
    </w:p>
    <w:p w:rsidR="00BB47C5" w:rsidRPr="00694333" w:rsidRDefault="00BB47C5" w:rsidP="00AC1227">
      <w:pPr>
        <w:ind w:left="5580"/>
        <w:jc w:val="right"/>
      </w:pPr>
      <w:r w:rsidRPr="00694333">
        <w:t>Утверждён приказом</w:t>
      </w:r>
    </w:p>
    <w:p w:rsidR="00BB47C5" w:rsidRPr="00694333" w:rsidRDefault="00BB47C5" w:rsidP="00AC1227">
      <w:pPr>
        <w:jc w:val="right"/>
      </w:pPr>
      <w:r w:rsidRPr="00694333">
        <w:t>департамента образования, науки</w:t>
      </w:r>
    </w:p>
    <w:p w:rsidR="00BB47C5" w:rsidRPr="00694333" w:rsidRDefault="00BB47C5" w:rsidP="00AC1227">
      <w:pPr>
        <w:jc w:val="right"/>
      </w:pPr>
      <w:r w:rsidRPr="00694333">
        <w:t>и молодёжной политики</w:t>
      </w:r>
    </w:p>
    <w:p w:rsidR="00BB47C5" w:rsidRPr="00694333" w:rsidRDefault="00BB47C5" w:rsidP="00AC1227">
      <w:pPr>
        <w:jc w:val="right"/>
      </w:pPr>
      <w:r w:rsidRPr="00694333">
        <w:t>Воронежской области</w:t>
      </w:r>
    </w:p>
    <w:p w:rsidR="00BB47C5" w:rsidRPr="00694333" w:rsidRDefault="00BB47C5" w:rsidP="00AC1227">
      <w:pPr>
        <w:tabs>
          <w:tab w:val="center" w:pos="951"/>
        </w:tabs>
        <w:ind w:left="5400"/>
        <w:jc w:val="right"/>
      </w:pPr>
      <w:r>
        <w:t xml:space="preserve">от 21.05.2012 </w:t>
      </w:r>
      <w:r w:rsidRPr="00694333">
        <w:t xml:space="preserve">№ </w:t>
      </w:r>
      <w:r>
        <w:t>560</w:t>
      </w:r>
    </w:p>
    <w:p w:rsidR="00BB47C5" w:rsidRPr="00694333" w:rsidRDefault="00BB47C5" w:rsidP="00AC1227">
      <w:pPr>
        <w:ind w:left="5400"/>
        <w:jc w:val="center"/>
      </w:pPr>
    </w:p>
    <w:p w:rsidR="00BB47C5" w:rsidRPr="00694333" w:rsidRDefault="00BB47C5" w:rsidP="00AC1227">
      <w:pPr>
        <w:jc w:val="center"/>
        <w:rPr>
          <w:b/>
          <w:bCs/>
        </w:rPr>
      </w:pPr>
      <w:r w:rsidRPr="00694333">
        <w:rPr>
          <w:b/>
          <w:bCs/>
        </w:rPr>
        <w:t>АДМИНИСТРАТИВНЫЙ РЕГЛАМЕНТ</w:t>
      </w:r>
    </w:p>
    <w:p w:rsidR="00BB47C5" w:rsidRDefault="00BB47C5" w:rsidP="00AC1227">
      <w:pPr>
        <w:jc w:val="center"/>
        <w:rPr>
          <w:b/>
          <w:bCs/>
        </w:rPr>
      </w:pPr>
      <w:r w:rsidRPr="00694333">
        <w:rPr>
          <w:b/>
          <w:bCs/>
        </w:rPr>
        <w:t>по предоставлению государственной услуги «Принятие решения  о  назначении опекуна, попечителя  в отношении несовершеннолетних граждан»</w:t>
      </w:r>
    </w:p>
    <w:p w:rsidR="00BB47C5" w:rsidRDefault="00BB47C5" w:rsidP="00AC1227">
      <w:pPr>
        <w:jc w:val="center"/>
        <w:rPr>
          <w:b/>
          <w:bCs/>
        </w:rPr>
      </w:pPr>
    </w:p>
    <w:p w:rsidR="00BB47C5" w:rsidRDefault="00BB47C5" w:rsidP="00EC5BAE">
      <w:pPr>
        <w:spacing w:before="108" w:after="108"/>
        <w:jc w:val="center"/>
      </w:pPr>
      <w:r w:rsidRPr="00EC5BAE">
        <w:t xml:space="preserve">(в редакции приказа департамента образования, науки и молодежной политики Воронежской области </w:t>
      </w:r>
      <w:hyperlink r:id="rId15" w:tgtFrame="Logical" w:history="1">
        <w:r w:rsidRPr="00EC5BAE">
          <w:rPr>
            <w:rStyle w:val="a7"/>
          </w:rPr>
          <w:t>от 13.11.2012 № 1063 НГР RU36000201201690</w:t>
        </w:r>
      </w:hyperlink>
      <w:r w:rsidRPr="00EC5BAE">
        <w:t>)</w:t>
      </w:r>
    </w:p>
    <w:p w:rsidR="00BB47C5" w:rsidRDefault="00BB47C5" w:rsidP="0045188A">
      <w:pPr>
        <w:spacing w:before="108" w:after="108"/>
        <w:jc w:val="center"/>
      </w:pPr>
      <w:r w:rsidRPr="00EC5BAE">
        <w:t xml:space="preserve">(в редакции приказа департамента образования, науки и молодежной политики Воронежской области </w:t>
      </w:r>
      <w:hyperlink r:id="rId16" w:tgtFrame="Logical" w:history="1">
        <w:r w:rsidRPr="0045188A">
          <w:rPr>
            <w:rStyle w:val="a7"/>
          </w:rPr>
          <w:t>от 11.12.2013 № 1203 НГР RU36000201301478</w:t>
        </w:r>
      </w:hyperlink>
      <w:r w:rsidRPr="00EC5BAE">
        <w:t>)</w:t>
      </w:r>
    </w:p>
    <w:p w:rsidR="00BB47C5" w:rsidRDefault="00BB47C5" w:rsidP="0045188A">
      <w:pPr>
        <w:spacing w:before="108" w:after="108"/>
        <w:jc w:val="center"/>
      </w:pPr>
      <w:r>
        <w:t>(</w:t>
      </w:r>
      <w:r w:rsidRPr="004C2859">
        <w:t xml:space="preserve">в редакции приказа департамента образования, науки и молодежной политики Воронежской области </w:t>
      </w:r>
      <w:hyperlink r:id="rId17" w:tgtFrame="Logical" w:history="1">
        <w:r w:rsidRPr="004C2859">
          <w:rPr>
            <w:rStyle w:val="a7"/>
          </w:rPr>
          <w:t>от 19.08.2015 № 948 НГР RU36000201501033</w:t>
        </w:r>
      </w:hyperlink>
      <w:r w:rsidRPr="004C2859">
        <w:t>)</w:t>
      </w:r>
    </w:p>
    <w:p w:rsidR="00BB47C5" w:rsidRDefault="00BB47C5" w:rsidP="0045188A">
      <w:pPr>
        <w:spacing w:before="108" w:after="108"/>
        <w:jc w:val="center"/>
      </w:pPr>
      <w:r>
        <w:t>(</w:t>
      </w:r>
      <w:r w:rsidRPr="004C2859">
        <w:t xml:space="preserve">в редакции приказа департамента образования, науки и молодежной политики Воронежской области </w:t>
      </w:r>
      <w:hyperlink r:id="rId18" w:tgtFrame="Logical" w:history="1">
        <w:r w:rsidRPr="00643304">
          <w:rPr>
            <w:rStyle w:val="a7"/>
          </w:rPr>
          <w:t>от 27.10.2015 № 1274 НГР RU36000201501089</w:t>
        </w:r>
      </w:hyperlink>
      <w:r w:rsidRPr="004C2859">
        <w:t>)</w:t>
      </w:r>
    </w:p>
    <w:p w:rsidR="00BB47C5" w:rsidRPr="00694333" w:rsidRDefault="00BB47C5" w:rsidP="00AC1227">
      <w:pPr>
        <w:pStyle w:val="ConsPlusTitle"/>
        <w:widowControl/>
        <w:ind w:firstLine="709"/>
        <w:jc w:val="both"/>
        <w:rPr>
          <w:sz w:val="24"/>
          <w:szCs w:val="24"/>
        </w:rPr>
      </w:pPr>
    </w:p>
    <w:p w:rsidR="00BB47C5" w:rsidRPr="00694333" w:rsidRDefault="00BB47C5" w:rsidP="00AC1227">
      <w:pPr>
        <w:numPr>
          <w:ilvl w:val="0"/>
          <w:numId w:val="6"/>
        </w:numPr>
        <w:jc w:val="center"/>
        <w:rPr>
          <w:b/>
          <w:bCs/>
        </w:rPr>
      </w:pPr>
      <w:r w:rsidRPr="00694333">
        <w:rPr>
          <w:b/>
          <w:bCs/>
        </w:rPr>
        <w:t>ОБЩИЕ ПОЛОЖЕНИЯ</w:t>
      </w:r>
    </w:p>
    <w:p w:rsidR="00BB47C5" w:rsidRPr="00694333" w:rsidRDefault="00BB47C5" w:rsidP="00AC1227">
      <w:pPr>
        <w:ind w:left="1429"/>
        <w:rPr>
          <w:b/>
          <w:bCs/>
        </w:rPr>
      </w:pPr>
    </w:p>
    <w:p w:rsidR="00BB47C5" w:rsidRPr="00694333" w:rsidRDefault="00BB47C5" w:rsidP="00AC1227">
      <w:pPr>
        <w:pStyle w:val="ConsPlusNormal"/>
        <w:widowControl/>
        <w:ind w:firstLine="709"/>
        <w:jc w:val="both"/>
        <w:rPr>
          <w:b/>
          <w:bCs/>
          <w:sz w:val="24"/>
          <w:szCs w:val="24"/>
        </w:rPr>
      </w:pPr>
      <w:r w:rsidRPr="00694333">
        <w:rPr>
          <w:b/>
          <w:bCs/>
          <w:sz w:val="24"/>
          <w:szCs w:val="24"/>
        </w:rPr>
        <w:t>1.1. Предмет регулирования административного регламента</w:t>
      </w:r>
    </w:p>
    <w:p w:rsidR="00BB47C5" w:rsidRPr="00694333" w:rsidRDefault="00BB47C5" w:rsidP="00AC1227">
      <w:pPr>
        <w:pStyle w:val="ConsPlusNormal"/>
        <w:widowControl/>
        <w:ind w:firstLine="709"/>
        <w:jc w:val="both"/>
        <w:rPr>
          <w:sz w:val="24"/>
          <w:szCs w:val="24"/>
        </w:rPr>
      </w:pPr>
      <w:r w:rsidRPr="00694333">
        <w:rPr>
          <w:sz w:val="24"/>
          <w:szCs w:val="24"/>
        </w:rPr>
        <w:t>1.1.1. Настоящий административный регламент по предоставлению государственной услуги «Принятие решения  о  назначении опекуна, попечителя  в отношении несовершеннолетних граждан» (далее - административный регламент) регулирует отношения, возникающие между органами местного самоуправления муниципальных районов (городских округов) Воронежской области (далее - органы местного самоуправления) и гражданами, выразившими желание стать опекунами,  попечителями, а также устанавливает сроки и последовательность административных  процедур (действий) при</w:t>
      </w:r>
      <w:r w:rsidRPr="00694333">
        <w:rPr>
          <w:b/>
          <w:bCs/>
          <w:sz w:val="24"/>
          <w:szCs w:val="24"/>
        </w:rPr>
        <w:t xml:space="preserve"> </w:t>
      </w:r>
      <w:r w:rsidRPr="00694333">
        <w:rPr>
          <w:sz w:val="24"/>
          <w:szCs w:val="24"/>
        </w:rPr>
        <w:t>предоставлении</w:t>
      </w:r>
      <w:r w:rsidRPr="00694333">
        <w:rPr>
          <w:b/>
          <w:bCs/>
          <w:sz w:val="24"/>
          <w:szCs w:val="24"/>
        </w:rPr>
        <w:t xml:space="preserve"> </w:t>
      </w:r>
      <w:r w:rsidRPr="00694333">
        <w:rPr>
          <w:sz w:val="24"/>
          <w:szCs w:val="24"/>
        </w:rPr>
        <w:t>государственной услуги.</w:t>
      </w:r>
    </w:p>
    <w:p w:rsidR="00BB47C5" w:rsidRPr="00694333" w:rsidRDefault="00BB47C5" w:rsidP="00AC1227">
      <w:pPr>
        <w:pStyle w:val="ConsPlusNormal"/>
        <w:widowControl/>
        <w:ind w:firstLine="709"/>
        <w:jc w:val="both"/>
        <w:rPr>
          <w:sz w:val="24"/>
          <w:szCs w:val="24"/>
        </w:rPr>
      </w:pPr>
    </w:p>
    <w:p w:rsidR="00BB47C5" w:rsidRPr="00694333" w:rsidRDefault="00BB47C5" w:rsidP="00AC1227">
      <w:pPr>
        <w:pStyle w:val="ConsPlusNormal"/>
        <w:widowControl/>
        <w:ind w:firstLine="709"/>
        <w:jc w:val="both"/>
        <w:rPr>
          <w:b/>
          <w:bCs/>
          <w:sz w:val="24"/>
          <w:szCs w:val="24"/>
        </w:rPr>
      </w:pPr>
      <w:r w:rsidRPr="00694333">
        <w:rPr>
          <w:b/>
          <w:bCs/>
          <w:sz w:val="24"/>
          <w:szCs w:val="24"/>
        </w:rPr>
        <w:t>1.2. Описание заявителей, имеющих право в соответствии с законодательством Российской Федерации и Воронежской области либо в силу наделения их гражданами в порядке, установленном законодательством Российской Федерации и Воронежской области, полномочиями выступать от их имени при взаимодействии с соответствующими органами при предоставлении государственной услуги.</w:t>
      </w:r>
    </w:p>
    <w:p w:rsidR="00BB47C5" w:rsidRPr="00095435" w:rsidRDefault="00BB47C5" w:rsidP="0045188A">
      <w:pPr>
        <w:autoSpaceDE w:val="0"/>
        <w:ind w:firstLine="540"/>
      </w:pPr>
      <w:r w:rsidRPr="00095435">
        <w:t>1.2.1. Право на получение государственной услуги совершеннолетние дееспособные лица. Не могут быть назначены  опекунами (попечителями):</w:t>
      </w:r>
    </w:p>
    <w:p w:rsidR="00BB47C5" w:rsidRPr="00095435" w:rsidRDefault="00BB47C5" w:rsidP="0045188A">
      <w:pPr>
        <w:autoSpaceDE w:val="0"/>
        <w:ind w:firstLine="540"/>
      </w:pPr>
      <w:r w:rsidRPr="00095435">
        <w:t>лица, лишенные родительских прав;</w:t>
      </w:r>
    </w:p>
    <w:p w:rsidR="00BB47C5" w:rsidRPr="00095435" w:rsidRDefault="00BB47C5" w:rsidP="0045188A">
      <w:pPr>
        <w:autoSpaceDE w:val="0"/>
        <w:ind w:firstLine="540"/>
      </w:pPr>
      <w:r w:rsidRPr="00095435">
        <w:t>лица, имеющие или имевшие судимость, подвергающиеся или подвергавшиеся уголовному преследованию (за исключением лиц, уголовное преследование в отношении которых прекращено по реабилитирующим основаниям) за преступления против жизни и здоровья, свободы, чести и достоинства личности (за исключением незаконного помещения в психиатрический стационар, клеветы и оскорбления), половой неприкосновенности и половой свободы личности, против семьи и несовершеннолетних, здоровья населения и общественной нравственности, а также  против общественной безопасности;</w:t>
      </w:r>
    </w:p>
    <w:p w:rsidR="00BB47C5" w:rsidRPr="00095435" w:rsidRDefault="00BB47C5" w:rsidP="0045188A">
      <w:pPr>
        <w:autoSpaceDE w:val="0"/>
        <w:ind w:firstLine="540"/>
      </w:pPr>
      <w:r w:rsidRPr="00095435">
        <w:t>лица, имеющие неснятую или непогашенную судимость за тяжкие или особо тяжкие преступления;</w:t>
      </w:r>
    </w:p>
    <w:p w:rsidR="00BB47C5" w:rsidRDefault="00BB47C5" w:rsidP="0045188A">
      <w:pPr>
        <w:autoSpaceDE w:val="0"/>
        <w:ind w:firstLine="540"/>
      </w:pPr>
      <w:r w:rsidRPr="00095435">
        <w:t xml:space="preserve">лица, не прошедшие подготовки в </w:t>
      </w:r>
      <w:r>
        <w:t>порядке, установленном пунктом 6</w:t>
      </w:r>
      <w:r w:rsidRPr="00095435">
        <w:t xml:space="preserve"> статьи 127 Семейного кодекса Российской Федерации (кроме близких родственников детей, а также лиц, которые являются или являлись усыновителями и в отношении которых усыновление не было отменено, и лиц, которые являются или являлись опекунами (попечителями) детей и которые не были отстранены от исполнения возложенных на них обязанностей);</w:t>
      </w:r>
    </w:p>
    <w:p w:rsidR="00BB47C5" w:rsidRPr="00095435" w:rsidRDefault="00BB47C5" w:rsidP="0045188A">
      <w:pPr>
        <w:autoSpaceDE w:val="0"/>
        <w:ind w:firstLine="540"/>
      </w:pPr>
      <w:r w:rsidRPr="001947DB">
        <w:t>(</w:t>
      </w:r>
      <w:r>
        <w:t xml:space="preserve">абзац </w:t>
      </w:r>
      <w:r w:rsidRPr="001947DB">
        <w:t xml:space="preserve">в редакции приказа департамента образования, науки и молодежной политики Воронежской области </w:t>
      </w:r>
      <w:hyperlink r:id="rId19" w:tgtFrame="Logical" w:history="1">
        <w:r w:rsidRPr="001947DB">
          <w:rPr>
            <w:rStyle w:val="a7"/>
          </w:rPr>
          <w:t>от 19.08.2015 № 948 НГР RU36000201501033</w:t>
        </w:r>
      </w:hyperlink>
      <w:r w:rsidRPr="001947DB">
        <w:t>)</w:t>
      </w:r>
    </w:p>
    <w:p w:rsidR="00BB47C5" w:rsidRPr="00095435" w:rsidRDefault="00BB47C5" w:rsidP="0045188A">
      <w:pPr>
        <w:autoSpaceDE w:val="0"/>
        <w:ind w:firstLine="540"/>
      </w:pPr>
      <w:r w:rsidRPr="00095435">
        <w:t>лица, состоящие в союзе, заключенном между лицами одного пола, признанном браком и зарегистрированном в соответствии с законодательством государства, в котором такой брак разрешен, а также лица, являющиеся гражданами указанного государства и не состоящие в браке;</w:t>
      </w:r>
    </w:p>
    <w:p w:rsidR="00BB47C5" w:rsidRPr="004C2859" w:rsidRDefault="00BB47C5" w:rsidP="0045188A">
      <w:pPr>
        <w:pStyle w:val="ConsPlusNormal"/>
        <w:widowControl/>
        <w:ind w:firstLine="709"/>
        <w:jc w:val="both"/>
        <w:rPr>
          <w:b/>
          <w:bCs/>
          <w:sz w:val="24"/>
          <w:szCs w:val="24"/>
        </w:rPr>
      </w:pPr>
      <w:r w:rsidRPr="004C2859">
        <w:rPr>
          <w:sz w:val="24"/>
          <w:szCs w:val="24"/>
        </w:rPr>
        <w:t>не назначаются опекунами (попечителями) лица, больные хроническим алкоголизмом или наркоманией, лица, отстраненные от выполнения обязанностей опекунов (попечителей), лица, ограниченные в родительских правах, бывшие усыновители, если усыновление отменено по их вине, а также лица, страдающие заболеваниями, при наличии которых лицо не может принять ребенка под опеку, попечительство, взять его в приемную или патронатную семью (пункт 1 статьи 127 СК РФ). Медицинское освидетельствование лиц, желающих взять под опеку (попечительство), в приемную или патронатную семью детей, оставшихся без попечения родителей, проводится в рамках программы государственных гарантий бесплатного оказания гражданам медицинской помощи в порядке, установленном уполномоченным Правительством Российской Федерации федеральным органом исполнительной власти.</w:t>
      </w:r>
    </w:p>
    <w:p w:rsidR="00BB47C5" w:rsidRPr="004C2859" w:rsidRDefault="00BB47C5" w:rsidP="0045188A">
      <w:pPr>
        <w:pStyle w:val="ConsPlusNormal"/>
        <w:widowControl/>
        <w:ind w:firstLine="709"/>
        <w:jc w:val="both"/>
        <w:rPr>
          <w:sz w:val="24"/>
          <w:szCs w:val="24"/>
        </w:rPr>
      </w:pPr>
      <w:r w:rsidRPr="004C2859">
        <w:rPr>
          <w:sz w:val="24"/>
          <w:szCs w:val="24"/>
        </w:rPr>
        <w:t xml:space="preserve">(пункт 1.2.1 в редакции приказа департамента образования, науки и молодежной политики Воронежской области </w:t>
      </w:r>
      <w:hyperlink r:id="rId20" w:tgtFrame="Logical" w:history="1">
        <w:r w:rsidRPr="004C2859">
          <w:rPr>
            <w:rStyle w:val="a7"/>
            <w:sz w:val="24"/>
            <w:szCs w:val="24"/>
          </w:rPr>
          <w:t>от 19.08.2015 № 948 НГР RU36000201501033</w:t>
        </w:r>
      </w:hyperlink>
      <w:r w:rsidRPr="004C2859">
        <w:rPr>
          <w:sz w:val="24"/>
          <w:szCs w:val="24"/>
        </w:rPr>
        <w:t>)</w:t>
      </w:r>
    </w:p>
    <w:p w:rsidR="00BB47C5" w:rsidRPr="00694333" w:rsidRDefault="00BB47C5" w:rsidP="0045188A">
      <w:pPr>
        <w:pStyle w:val="ConsPlusNormal"/>
        <w:widowControl/>
        <w:ind w:firstLine="709"/>
        <w:jc w:val="both"/>
        <w:rPr>
          <w:b/>
          <w:bCs/>
          <w:sz w:val="24"/>
          <w:szCs w:val="24"/>
        </w:rPr>
      </w:pPr>
      <w:r w:rsidRPr="00694333">
        <w:rPr>
          <w:b/>
          <w:bCs/>
          <w:sz w:val="24"/>
          <w:szCs w:val="24"/>
        </w:rPr>
        <w:t>1.3. Требования к порядку информирования о предоставлении государственной услуги.</w:t>
      </w:r>
    </w:p>
    <w:p w:rsidR="00BB47C5" w:rsidRPr="00694333" w:rsidRDefault="00BB47C5" w:rsidP="00AC1227">
      <w:pPr>
        <w:ind w:firstLine="709"/>
      </w:pPr>
      <w:r w:rsidRPr="00694333">
        <w:t>1.3.1. Информация о месте нахождения и графике работы органов местного самоуправления, предоставляющих государственную услугу, их справочные телефоны, адреса электронной почты приведены в Приложении №1 к административному регламенту и размещается на официальных сайтах органов местного самоуправления в сети Интернет.</w:t>
      </w:r>
    </w:p>
    <w:p w:rsidR="00BB47C5" w:rsidRPr="00CD6FD2" w:rsidRDefault="00BB47C5" w:rsidP="00AC1227">
      <w:pPr>
        <w:ind w:firstLine="709"/>
      </w:pPr>
      <w:r w:rsidRPr="00CD6FD2">
        <w:t>Праздничные дни, а также продолжительность рабочего времени в предпраздничные дни в органах местного самоуправления, предоставляющих государственную услугу, устанавливается в соответствии с действующим законодательством.</w:t>
      </w:r>
    </w:p>
    <w:p w:rsidR="00BB47C5" w:rsidRPr="00694333" w:rsidRDefault="00BB47C5" w:rsidP="00AC1227">
      <w:pPr>
        <w:pStyle w:val="ConsPlusNormal"/>
        <w:widowControl/>
        <w:ind w:firstLine="709"/>
        <w:jc w:val="both"/>
        <w:rPr>
          <w:sz w:val="24"/>
          <w:szCs w:val="24"/>
        </w:rPr>
      </w:pPr>
      <w:r w:rsidRPr="00694333">
        <w:rPr>
          <w:sz w:val="24"/>
          <w:szCs w:val="24"/>
        </w:rPr>
        <w:t>1.3.2. Способы получения информации об органах местного самоуправления, обращение в которые необходимо для получения государственной услуги:</w:t>
      </w:r>
    </w:p>
    <w:p w:rsidR="00BB47C5" w:rsidRPr="00694333" w:rsidRDefault="00BB47C5" w:rsidP="00AC1227">
      <w:pPr>
        <w:pStyle w:val="ConsPlusNormal"/>
        <w:widowControl/>
        <w:ind w:firstLine="709"/>
        <w:jc w:val="both"/>
        <w:rPr>
          <w:sz w:val="24"/>
          <w:szCs w:val="24"/>
        </w:rPr>
      </w:pPr>
      <w:r w:rsidRPr="00694333">
        <w:rPr>
          <w:sz w:val="24"/>
          <w:szCs w:val="24"/>
        </w:rPr>
        <w:t>- непосредственно в органе местного самоуправления, его структурном  подразделении;</w:t>
      </w:r>
    </w:p>
    <w:p w:rsidR="00BB47C5" w:rsidRPr="00694333" w:rsidRDefault="00BB47C5" w:rsidP="00AC1227">
      <w:pPr>
        <w:autoSpaceDE w:val="0"/>
        <w:ind w:firstLine="709"/>
      </w:pPr>
      <w:r w:rsidRPr="00694333">
        <w:t>- с использованием средств телефонной связи, средств сети Интернет;</w:t>
      </w:r>
    </w:p>
    <w:p w:rsidR="00BB47C5" w:rsidRPr="00694333" w:rsidRDefault="00BB47C5" w:rsidP="00AC1227">
      <w:pPr>
        <w:autoSpaceDE w:val="0"/>
        <w:ind w:firstLine="709"/>
      </w:pPr>
      <w:r w:rsidRPr="00694333">
        <w:t>- посредством размещения в информационно-телекоммуникационных сетях общего пользования, публикации в средствах массовой информации.</w:t>
      </w:r>
    </w:p>
    <w:p w:rsidR="00BB47C5" w:rsidRPr="00694333" w:rsidRDefault="00BB47C5" w:rsidP="00AC1227">
      <w:pPr>
        <w:pStyle w:val="ConsPlusNormal"/>
        <w:widowControl/>
        <w:ind w:firstLine="709"/>
        <w:jc w:val="both"/>
        <w:rPr>
          <w:sz w:val="24"/>
          <w:szCs w:val="24"/>
        </w:rPr>
      </w:pPr>
      <w:r w:rsidRPr="00694333">
        <w:rPr>
          <w:sz w:val="24"/>
          <w:szCs w:val="24"/>
        </w:rPr>
        <w:t>Заявитель вправе получить устную информацию, в том числе по телефону.</w:t>
      </w:r>
    </w:p>
    <w:p w:rsidR="00BB47C5" w:rsidRPr="00694333" w:rsidRDefault="00BB47C5" w:rsidP="00AC1227">
      <w:pPr>
        <w:pStyle w:val="ConsPlusNormal"/>
        <w:widowControl/>
        <w:ind w:firstLine="709"/>
        <w:jc w:val="both"/>
        <w:rPr>
          <w:sz w:val="24"/>
          <w:szCs w:val="24"/>
        </w:rPr>
      </w:pPr>
      <w:r w:rsidRPr="00694333">
        <w:rPr>
          <w:sz w:val="24"/>
          <w:szCs w:val="24"/>
        </w:rPr>
        <w:t>Консультации предоставляются по следующим вопросам:</w:t>
      </w:r>
    </w:p>
    <w:p w:rsidR="00BB47C5" w:rsidRPr="00694333" w:rsidRDefault="00BB47C5" w:rsidP="00AC1227">
      <w:pPr>
        <w:ind w:firstLine="709"/>
      </w:pPr>
      <w:r w:rsidRPr="00694333">
        <w:t>- о перечне документов, необходимых для получения государственной услуги;</w:t>
      </w:r>
    </w:p>
    <w:p w:rsidR="00BB47C5" w:rsidRPr="00694333" w:rsidRDefault="00BB47C5" w:rsidP="00AC1227">
      <w:pPr>
        <w:ind w:firstLine="709"/>
      </w:pPr>
      <w:r w:rsidRPr="00694333">
        <w:t>- об адресах иных организаций, участвующих в предоставлении государственной услуги;</w:t>
      </w:r>
    </w:p>
    <w:p w:rsidR="00BB47C5" w:rsidRPr="00694333" w:rsidRDefault="00BB47C5" w:rsidP="00AC1227">
      <w:pPr>
        <w:ind w:firstLine="709"/>
      </w:pPr>
      <w:r w:rsidRPr="00694333">
        <w:t>- о времени приёма и выдачи документов;</w:t>
      </w:r>
    </w:p>
    <w:p w:rsidR="00BB47C5" w:rsidRPr="00694333" w:rsidRDefault="00BB47C5" w:rsidP="00AC1227">
      <w:pPr>
        <w:ind w:firstLine="709"/>
      </w:pPr>
      <w:r w:rsidRPr="00694333">
        <w:t>- о порядке обжалования действий или бездействия должностных лиц в ходе предоставления государственной услуги.</w:t>
      </w:r>
    </w:p>
    <w:p w:rsidR="00BB47C5" w:rsidRPr="00694333" w:rsidRDefault="00BB47C5" w:rsidP="00AC1227">
      <w:pPr>
        <w:ind w:firstLine="709"/>
      </w:pPr>
      <w:r w:rsidRPr="00694333">
        <w:t>При устном обращении граждан специалист органа местного самоуправления, осуществляющий прием и консультирование, в пределах своей компетенции, даёт ответ самостоятельно.</w:t>
      </w:r>
    </w:p>
    <w:p w:rsidR="00BB47C5" w:rsidRPr="00694333" w:rsidRDefault="00BB47C5" w:rsidP="00AC1227">
      <w:pPr>
        <w:ind w:firstLine="709"/>
      </w:pPr>
      <w:r w:rsidRPr="00694333">
        <w:t>Если специалист органа местного самоуправления не может дать ответ самостоятельно либо подготовка ответа требует продолжительного времени, он обязан предложить заявителю один из вариантов дальнейших действий:</w:t>
      </w:r>
    </w:p>
    <w:p w:rsidR="00BB47C5" w:rsidRPr="00694333" w:rsidRDefault="00BB47C5" w:rsidP="00AC1227">
      <w:pPr>
        <w:ind w:firstLine="709"/>
      </w:pPr>
      <w:r w:rsidRPr="00694333">
        <w:t>а) изложить суть обращения в письменной форме;</w:t>
      </w:r>
    </w:p>
    <w:p w:rsidR="00BB47C5" w:rsidRPr="00694333" w:rsidRDefault="00BB47C5" w:rsidP="00AC1227">
      <w:pPr>
        <w:ind w:firstLine="709"/>
      </w:pPr>
      <w:r w:rsidRPr="00694333">
        <w:t>б) назначить другое, удобное для посетителя время для консультации;</w:t>
      </w:r>
    </w:p>
    <w:p w:rsidR="00BB47C5" w:rsidRPr="00694333" w:rsidRDefault="00BB47C5" w:rsidP="00AC1227">
      <w:pPr>
        <w:autoSpaceDE w:val="0"/>
        <w:ind w:firstLine="709"/>
      </w:pPr>
      <w:r w:rsidRPr="00694333">
        <w:t>Места для информирования заявителей, получения информации и заполнения необходимых документов должны быть оборудованы информационными стендами, на которых размещается визуальная и текстовая информация;</w:t>
      </w:r>
    </w:p>
    <w:p w:rsidR="00BB47C5" w:rsidRPr="00694333" w:rsidRDefault="00BB47C5" w:rsidP="00AC1227">
      <w:pPr>
        <w:ind w:firstLine="709"/>
      </w:pPr>
      <w:r w:rsidRPr="00694333">
        <w:t>На информационных стендах в помещении, предназначенном для приёма документов, размещается следующая информация:</w:t>
      </w:r>
    </w:p>
    <w:p w:rsidR="00BB47C5" w:rsidRPr="00694333" w:rsidRDefault="00BB47C5" w:rsidP="00AC1227">
      <w:pPr>
        <w:ind w:firstLine="709"/>
      </w:pPr>
      <w:r w:rsidRPr="00694333">
        <w:t>- извлечения из законодательных и иных нормативных правовых актов, содержащих нормы, регулирующие деятельность по оказанию услуги;</w:t>
      </w:r>
    </w:p>
    <w:p w:rsidR="00BB47C5" w:rsidRPr="00694333" w:rsidRDefault="00BB47C5" w:rsidP="00AC1227">
      <w:pPr>
        <w:ind w:firstLine="709"/>
      </w:pPr>
      <w:r w:rsidRPr="00694333">
        <w:t>- извлечения из текста настоящего административного регламента с приложениями;</w:t>
      </w:r>
    </w:p>
    <w:p w:rsidR="00BB47C5" w:rsidRPr="00694333" w:rsidRDefault="00BB47C5" w:rsidP="00AC1227">
      <w:pPr>
        <w:ind w:firstLine="709"/>
      </w:pPr>
      <w:r w:rsidRPr="00694333">
        <w:t>- перечень документов, необходимых для предоставления муниципальной услуги;</w:t>
      </w:r>
    </w:p>
    <w:p w:rsidR="00BB47C5" w:rsidRPr="00694333" w:rsidRDefault="00BB47C5" w:rsidP="00AC1227">
      <w:pPr>
        <w:ind w:firstLine="709"/>
      </w:pPr>
      <w:r w:rsidRPr="00694333">
        <w:t>- образцы оформления документов, необходимых для предоставления услуги и требования к ним;</w:t>
      </w:r>
    </w:p>
    <w:p w:rsidR="00BB47C5" w:rsidRPr="00694333" w:rsidRDefault="00BB47C5" w:rsidP="00AC1227">
      <w:pPr>
        <w:ind w:firstLine="709"/>
      </w:pPr>
      <w:r w:rsidRPr="00694333">
        <w:t>- основания отказа в предоставлении государственной услуги;</w:t>
      </w:r>
    </w:p>
    <w:p w:rsidR="00BB47C5" w:rsidRPr="00694333" w:rsidRDefault="00BB47C5" w:rsidP="00AC1227">
      <w:pPr>
        <w:autoSpaceDE w:val="0"/>
        <w:ind w:firstLine="709"/>
      </w:pPr>
      <w:r w:rsidRPr="00694333">
        <w:t>- порядок обжалования решений, действий или бездействия должностных лиц;</w:t>
      </w:r>
    </w:p>
    <w:p w:rsidR="00BB47C5" w:rsidRPr="00694333" w:rsidRDefault="00BB47C5" w:rsidP="00AC1227">
      <w:pPr>
        <w:pStyle w:val="ConsPlusNormal"/>
        <w:widowControl/>
        <w:ind w:firstLine="709"/>
        <w:jc w:val="both"/>
        <w:rPr>
          <w:sz w:val="24"/>
          <w:szCs w:val="24"/>
        </w:rPr>
      </w:pPr>
      <w:r w:rsidRPr="00694333">
        <w:rPr>
          <w:sz w:val="24"/>
          <w:szCs w:val="24"/>
        </w:rPr>
        <w:t>- номера телефонов, факсов, адреса официальных сайтов, электронной почты органов, предоставляющих государственную  услугу;</w:t>
      </w:r>
    </w:p>
    <w:p w:rsidR="00BB47C5" w:rsidRPr="00694333" w:rsidRDefault="00BB47C5" w:rsidP="00AC1227">
      <w:pPr>
        <w:pStyle w:val="ConsPlusNormal"/>
        <w:widowControl/>
        <w:ind w:firstLine="709"/>
        <w:jc w:val="both"/>
        <w:rPr>
          <w:sz w:val="24"/>
          <w:szCs w:val="24"/>
        </w:rPr>
      </w:pPr>
      <w:r w:rsidRPr="00694333">
        <w:rPr>
          <w:sz w:val="24"/>
          <w:szCs w:val="24"/>
        </w:rPr>
        <w:t>- режим работы органов, предоставляющих государственную услугу;</w:t>
      </w:r>
    </w:p>
    <w:p w:rsidR="00BB47C5" w:rsidRPr="00694333" w:rsidRDefault="00BB47C5" w:rsidP="00AC1227">
      <w:pPr>
        <w:pStyle w:val="ConsPlusNormal"/>
        <w:widowControl/>
        <w:ind w:firstLine="709"/>
        <w:jc w:val="both"/>
        <w:rPr>
          <w:sz w:val="24"/>
          <w:szCs w:val="24"/>
        </w:rPr>
      </w:pPr>
      <w:r w:rsidRPr="00694333">
        <w:rPr>
          <w:sz w:val="24"/>
          <w:szCs w:val="24"/>
        </w:rPr>
        <w:t>- графики личного приёма граждан уполномоченными должностными лицами.</w:t>
      </w:r>
    </w:p>
    <w:p w:rsidR="00BB47C5" w:rsidRPr="00694333" w:rsidRDefault="00BB47C5" w:rsidP="00AC1227">
      <w:pPr>
        <w:pStyle w:val="ConsPlusNormal"/>
        <w:widowControl/>
        <w:ind w:firstLine="709"/>
        <w:jc w:val="both"/>
        <w:rPr>
          <w:color w:val="000000"/>
          <w:sz w:val="24"/>
          <w:szCs w:val="24"/>
        </w:rPr>
      </w:pPr>
      <w:r w:rsidRPr="00694333">
        <w:rPr>
          <w:sz w:val="24"/>
          <w:szCs w:val="24"/>
        </w:rPr>
        <w:t>На Едином портале государственных и муниципальных услуг (функций)</w:t>
      </w:r>
      <w:r w:rsidRPr="00694333">
        <w:rPr>
          <w:color w:val="000000"/>
          <w:sz w:val="24"/>
          <w:szCs w:val="24"/>
        </w:rPr>
        <w:t xml:space="preserve"> размещается следующая информация:</w:t>
      </w:r>
    </w:p>
    <w:p w:rsidR="00BB47C5" w:rsidRPr="00694333" w:rsidRDefault="00BB47C5" w:rsidP="00AC1227">
      <w:pPr>
        <w:ind w:firstLine="709"/>
        <w:rPr>
          <w:color w:val="000000"/>
        </w:rPr>
      </w:pPr>
      <w:r w:rsidRPr="00694333">
        <w:rPr>
          <w:color w:val="000000"/>
        </w:rPr>
        <w:t>а) номера телефонов и факса, график работы, адрес электронной почты;</w:t>
      </w:r>
    </w:p>
    <w:p w:rsidR="00BB47C5" w:rsidRPr="00694333" w:rsidRDefault="00BB47C5" w:rsidP="00AC1227">
      <w:pPr>
        <w:widowControl w:val="0"/>
        <w:ind w:firstLine="709"/>
        <w:rPr>
          <w:color w:val="000000"/>
        </w:rPr>
      </w:pPr>
      <w:r w:rsidRPr="00694333">
        <w:rPr>
          <w:color w:val="000000"/>
        </w:rPr>
        <w:t>б) текст утвержденного административного регламента,</w:t>
      </w:r>
    </w:p>
    <w:p w:rsidR="00BB47C5" w:rsidRPr="00694333" w:rsidRDefault="00BB47C5" w:rsidP="00AC1227">
      <w:pPr>
        <w:widowControl w:val="0"/>
        <w:ind w:firstLine="709"/>
        <w:rPr>
          <w:color w:val="000000"/>
        </w:rPr>
      </w:pPr>
      <w:r w:rsidRPr="00694333">
        <w:rPr>
          <w:color w:val="000000"/>
        </w:rPr>
        <w:t>в) необходимая оперативная информация о предоставлении государственной услуги.</w:t>
      </w:r>
    </w:p>
    <w:p w:rsidR="00BB47C5" w:rsidRPr="00CD6FD2" w:rsidRDefault="00BB47C5" w:rsidP="00AC1227">
      <w:pPr>
        <w:widowControl w:val="0"/>
        <w:ind w:firstLine="709"/>
      </w:pPr>
      <w:r w:rsidRPr="00CD6FD2">
        <w:t xml:space="preserve">Заявители получают необходимую информацию посредством регистрации на Едином портале государственных и муниципальных услуг. </w:t>
      </w:r>
    </w:p>
    <w:p w:rsidR="00BB47C5" w:rsidRPr="00694333" w:rsidRDefault="00BB47C5" w:rsidP="00AC1227">
      <w:pPr>
        <w:widowControl w:val="0"/>
        <w:ind w:firstLine="709"/>
        <w:rPr>
          <w:color w:val="000000"/>
        </w:rPr>
      </w:pPr>
      <w:r w:rsidRPr="00694333">
        <w:rPr>
          <w:color w:val="000000"/>
        </w:rPr>
        <w:t>При изменении информации о предоставлении государственной услуги осуществляется ее периодическое обновление.</w:t>
      </w:r>
    </w:p>
    <w:p w:rsidR="00BB47C5" w:rsidRPr="00694333" w:rsidRDefault="00BB47C5" w:rsidP="00AC1227">
      <w:pPr>
        <w:ind w:firstLine="709"/>
        <w:rPr>
          <w:color w:val="000000"/>
        </w:rPr>
      </w:pPr>
      <w:r w:rsidRPr="00694333">
        <w:rPr>
          <w:color w:val="000000"/>
        </w:rPr>
        <w:t>Основными требованиями к информированию заявителей о государственной услуге являются:</w:t>
      </w:r>
    </w:p>
    <w:p w:rsidR="00BB47C5" w:rsidRPr="00694333" w:rsidRDefault="00BB47C5" w:rsidP="00AC1227">
      <w:pPr>
        <w:ind w:firstLine="709"/>
        <w:rPr>
          <w:color w:val="000000"/>
        </w:rPr>
      </w:pPr>
      <w:r w:rsidRPr="00694333">
        <w:rPr>
          <w:color w:val="000000"/>
        </w:rPr>
        <w:t>а) актуальность;</w:t>
      </w:r>
    </w:p>
    <w:p w:rsidR="00BB47C5" w:rsidRPr="00694333" w:rsidRDefault="00BB47C5" w:rsidP="00AC1227">
      <w:pPr>
        <w:ind w:firstLine="709"/>
        <w:rPr>
          <w:color w:val="000000"/>
        </w:rPr>
      </w:pPr>
      <w:r w:rsidRPr="00694333">
        <w:rPr>
          <w:color w:val="000000"/>
        </w:rPr>
        <w:t>б) своевременность;</w:t>
      </w:r>
    </w:p>
    <w:p w:rsidR="00BB47C5" w:rsidRPr="00694333" w:rsidRDefault="00BB47C5" w:rsidP="00AC1227">
      <w:pPr>
        <w:ind w:firstLine="709"/>
        <w:rPr>
          <w:color w:val="000000"/>
        </w:rPr>
      </w:pPr>
      <w:r w:rsidRPr="00694333">
        <w:rPr>
          <w:color w:val="000000"/>
        </w:rPr>
        <w:t>в) четкость в изложении информации;</w:t>
      </w:r>
    </w:p>
    <w:p w:rsidR="00BB47C5" w:rsidRPr="00694333" w:rsidRDefault="00BB47C5" w:rsidP="00AC1227">
      <w:pPr>
        <w:ind w:firstLine="709"/>
        <w:rPr>
          <w:color w:val="000000"/>
        </w:rPr>
      </w:pPr>
      <w:r w:rsidRPr="00694333">
        <w:rPr>
          <w:color w:val="000000"/>
        </w:rPr>
        <w:t>г) полнота консультирования;</w:t>
      </w:r>
    </w:p>
    <w:p w:rsidR="00BB47C5" w:rsidRPr="00694333" w:rsidRDefault="00BB47C5" w:rsidP="00AC1227">
      <w:pPr>
        <w:ind w:firstLine="709"/>
        <w:rPr>
          <w:color w:val="000000"/>
        </w:rPr>
      </w:pPr>
      <w:r w:rsidRPr="00694333">
        <w:rPr>
          <w:color w:val="000000"/>
        </w:rPr>
        <w:t>д) наглядность форм подачи материала;</w:t>
      </w:r>
    </w:p>
    <w:p w:rsidR="00BB47C5" w:rsidRPr="00694333" w:rsidRDefault="00BB47C5" w:rsidP="00AC1227">
      <w:pPr>
        <w:ind w:firstLine="709"/>
        <w:rPr>
          <w:color w:val="000000"/>
        </w:rPr>
      </w:pPr>
      <w:r w:rsidRPr="00694333">
        <w:rPr>
          <w:color w:val="000000"/>
        </w:rPr>
        <w:t>е) удобство и доступность.</w:t>
      </w:r>
    </w:p>
    <w:p w:rsidR="00BB47C5" w:rsidRPr="00694333" w:rsidRDefault="00BB47C5" w:rsidP="00AC1227">
      <w:pPr>
        <w:ind w:firstLine="709"/>
        <w:rPr>
          <w:color w:val="000000"/>
        </w:rPr>
      </w:pPr>
    </w:p>
    <w:p w:rsidR="00BB47C5" w:rsidRPr="00694333" w:rsidRDefault="00BB47C5" w:rsidP="00AC1227">
      <w:pPr>
        <w:pStyle w:val="ConsPlusNormal"/>
        <w:widowControl/>
        <w:ind w:firstLine="0"/>
        <w:jc w:val="center"/>
        <w:rPr>
          <w:b/>
          <w:bCs/>
          <w:sz w:val="24"/>
          <w:szCs w:val="24"/>
        </w:rPr>
      </w:pPr>
      <w:r w:rsidRPr="00694333">
        <w:rPr>
          <w:b/>
          <w:bCs/>
          <w:sz w:val="24"/>
          <w:szCs w:val="24"/>
          <w:lang w:val="en-US"/>
        </w:rPr>
        <w:t>II</w:t>
      </w:r>
      <w:r w:rsidRPr="00694333">
        <w:rPr>
          <w:b/>
          <w:bCs/>
          <w:sz w:val="24"/>
          <w:szCs w:val="24"/>
        </w:rPr>
        <w:t>. СТАНДАРТ ПРЕДОСТАВЛЕНИЯ ГОСУДАРСТВЕННОЙ УСЛУГИ</w:t>
      </w:r>
    </w:p>
    <w:p w:rsidR="00BB47C5" w:rsidRPr="00694333" w:rsidRDefault="00BB47C5" w:rsidP="00AC1227">
      <w:pPr>
        <w:pStyle w:val="ConsPlusNormal"/>
        <w:widowControl/>
        <w:ind w:firstLine="709"/>
        <w:jc w:val="both"/>
        <w:rPr>
          <w:sz w:val="24"/>
          <w:szCs w:val="24"/>
        </w:rPr>
      </w:pPr>
    </w:p>
    <w:p w:rsidR="00BB47C5" w:rsidRPr="00694333" w:rsidRDefault="00BB47C5" w:rsidP="00AC1227">
      <w:pPr>
        <w:pStyle w:val="ConsPlusNormal"/>
        <w:widowControl/>
        <w:ind w:firstLine="709"/>
        <w:jc w:val="both"/>
        <w:rPr>
          <w:b/>
          <w:bCs/>
          <w:sz w:val="24"/>
          <w:szCs w:val="24"/>
        </w:rPr>
      </w:pPr>
      <w:r w:rsidRPr="00694333">
        <w:rPr>
          <w:b/>
          <w:bCs/>
          <w:sz w:val="24"/>
          <w:szCs w:val="24"/>
        </w:rPr>
        <w:t xml:space="preserve">2.1. Наименование  государственной услуги </w:t>
      </w:r>
    </w:p>
    <w:p w:rsidR="00BB47C5" w:rsidRPr="00694333" w:rsidRDefault="00BB47C5" w:rsidP="00AC1227">
      <w:pPr>
        <w:pStyle w:val="ConsPlusNormal"/>
        <w:widowControl/>
        <w:ind w:firstLine="709"/>
        <w:jc w:val="both"/>
        <w:rPr>
          <w:sz w:val="24"/>
          <w:szCs w:val="24"/>
        </w:rPr>
      </w:pPr>
      <w:r w:rsidRPr="00694333">
        <w:rPr>
          <w:sz w:val="24"/>
          <w:szCs w:val="24"/>
        </w:rPr>
        <w:t>Принятие решения  о  назначении опекуна, попечителя  в отношении несовершеннолетних граждан.</w:t>
      </w:r>
    </w:p>
    <w:p w:rsidR="00BB47C5" w:rsidRPr="00694333" w:rsidRDefault="00BB47C5" w:rsidP="00AC1227">
      <w:pPr>
        <w:pStyle w:val="ConsPlusNormal"/>
        <w:widowControl/>
        <w:ind w:firstLine="709"/>
        <w:jc w:val="both"/>
        <w:rPr>
          <w:sz w:val="24"/>
          <w:szCs w:val="24"/>
        </w:rPr>
      </w:pPr>
    </w:p>
    <w:p w:rsidR="00BB47C5" w:rsidRPr="00694333" w:rsidRDefault="00BB47C5" w:rsidP="00AC1227">
      <w:pPr>
        <w:pStyle w:val="ConsPlusNormal"/>
        <w:widowControl/>
        <w:ind w:firstLine="709"/>
        <w:jc w:val="both"/>
        <w:rPr>
          <w:b/>
          <w:bCs/>
          <w:sz w:val="24"/>
          <w:szCs w:val="24"/>
        </w:rPr>
      </w:pPr>
      <w:r w:rsidRPr="00694333">
        <w:rPr>
          <w:b/>
          <w:bCs/>
          <w:sz w:val="24"/>
          <w:szCs w:val="24"/>
        </w:rPr>
        <w:t>2.2.Наименование органов, предоставляющих государственную услугу</w:t>
      </w:r>
    </w:p>
    <w:p w:rsidR="00BB47C5" w:rsidRPr="00694333" w:rsidRDefault="00BB47C5" w:rsidP="00AC1227">
      <w:pPr>
        <w:pStyle w:val="ConsPlusNormal"/>
        <w:widowControl/>
        <w:ind w:firstLine="709"/>
        <w:jc w:val="both"/>
        <w:rPr>
          <w:sz w:val="24"/>
          <w:szCs w:val="24"/>
        </w:rPr>
      </w:pPr>
      <w:r w:rsidRPr="00694333">
        <w:rPr>
          <w:sz w:val="24"/>
          <w:szCs w:val="24"/>
        </w:rPr>
        <w:t>2.2.1. Предоставление государственной услуги осуществляют администрации муниципальных районов (городских округов), наделённые законодательством Воронежской области полномочиями по организации и осуществлению деятельности по опеке и попечительству в отношении несовершеннолетних граждан, их структурные подразделения (Приложение №1).</w:t>
      </w:r>
    </w:p>
    <w:p w:rsidR="00BB47C5" w:rsidRPr="00694333" w:rsidRDefault="00BB47C5" w:rsidP="00AC1227">
      <w:pPr>
        <w:ind w:firstLine="709"/>
      </w:pPr>
      <w:r w:rsidRPr="00694333">
        <w:t>2.2.2. Предоставление государственной услуги осуществляется во взаимодействии с:</w:t>
      </w:r>
    </w:p>
    <w:p w:rsidR="00BB47C5" w:rsidRPr="00694333" w:rsidRDefault="00BB47C5" w:rsidP="00AC1227">
      <w:pPr>
        <w:ind w:firstLine="709"/>
        <w:rPr>
          <w:color w:val="000000"/>
        </w:rPr>
      </w:pPr>
      <w:r w:rsidRPr="00694333">
        <w:rPr>
          <w:color w:val="000000"/>
        </w:rPr>
        <w:t xml:space="preserve">- </w:t>
      </w:r>
      <w:r w:rsidRPr="00694333">
        <w:t>Федеральной службой государственной регистрации, кадастра и картографии, в целях получения сведений, подтверждающих право пользования жилым помещением либо право собственности на жилое помещение, в случае если право зарегистрировано в установленном законом порядке</w:t>
      </w:r>
      <w:r w:rsidRPr="00694333">
        <w:rPr>
          <w:color w:val="000000"/>
        </w:rPr>
        <w:t>;</w:t>
      </w:r>
    </w:p>
    <w:p w:rsidR="00BB47C5" w:rsidRPr="00694333" w:rsidRDefault="00BB47C5" w:rsidP="00AC1227">
      <w:pPr>
        <w:ind w:firstLine="709"/>
      </w:pPr>
      <w:r w:rsidRPr="00694333">
        <w:t>- Министерством внутренних дел РФ в целях получения сведений, подтверждающих отсутствие у гражданина, выразившего желание стать опекуном, судимости за умышленное преступление против жизни и здоровья граждан;</w:t>
      </w:r>
    </w:p>
    <w:p w:rsidR="00BB47C5" w:rsidRPr="00694333" w:rsidRDefault="00BB47C5" w:rsidP="00AC1227">
      <w:pPr>
        <w:ind w:firstLine="709"/>
      </w:pPr>
      <w:r w:rsidRPr="00694333">
        <w:t>- Федеральной службы по надзору в сфере защиты прав потребителей и благополучия человека, в целях получения сведений о соответствии жилых помещений санитарным правилам и нормам;</w:t>
      </w:r>
    </w:p>
    <w:p w:rsidR="00BB47C5" w:rsidRPr="00694333" w:rsidRDefault="00BB47C5" w:rsidP="00AC1227">
      <w:pPr>
        <w:ind w:firstLine="709"/>
      </w:pPr>
      <w:r w:rsidRPr="00694333">
        <w:t>- Пенсионным фондом Российской Федерации, в целях получения сведений, подтверждающих доходы для пенсионеров;</w:t>
      </w:r>
    </w:p>
    <w:p w:rsidR="00BB47C5" w:rsidRPr="00C714AA" w:rsidRDefault="00BB47C5" w:rsidP="00AC1227">
      <w:pPr>
        <w:ind w:firstLine="709"/>
      </w:pPr>
      <w:r w:rsidRPr="00C714AA">
        <w:t>- Государственной жилищной инспекцией Воронежской области, в целях получения сведений о соответствии жилых помещений техническим правилам и нормам;</w:t>
      </w:r>
    </w:p>
    <w:p w:rsidR="00BB47C5" w:rsidRDefault="00BB47C5" w:rsidP="00AC1227">
      <w:pPr>
        <w:ind w:firstLine="709"/>
        <w:rPr>
          <w:spacing w:val="-2"/>
          <w:w w:val="101"/>
        </w:rPr>
      </w:pPr>
      <w:r w:rsidRPr="00C714AA">
        <w:rPr>
          <w:spacing w:val="-2"/>
          <w:w w:val="101"/>
        </w:rPr>
        <w:t xml:space="preserve">- Органами и организациями, уполномоченными на предоставление выписок </w:t>
      </w:r>
      <w:r w:rsidRPr="00C714AA">
        <w:rPr>
          <w:spacing w:val="6"/>
          <w:w w:val="101"/>
        </w:rPr>
        <w:t xml:space="preserve">из домовой (поквартирной) книги с места жительства и копий финансового </w:t>
      </w:r>
      <w:r w:rsidRPr="00C714AA">
        <w:rPr>
          <w:spacing w:val="-2"/>
          <w:w w:val="101"/>
        </w:rPr>
        <w:t>лицевого счета.</w:t>
      </w:r>
    </w:p>
    <w:p w:rsidR="00BB47C5" w:rsidRPr="00C714AA" w:rsidRDefault="00BB47C5" w:rsidP="00830F48">
      <w:pPr>
        <w:spacing w:before="108" w:after="108"/>
        <w:jc w:val="left"/>
      </w:pPr>
      <w:r>
        <w:rPr>
          <w:spacing w:val="-2"/>
          <w:w w:val="101"/>
        </w:rPr>
        <w:t xml:space="preserve">(абзац введен </w:t>
      </w:r>
      <w:r>
        <w:t xml:space="preserve">приказом департамента образования, науки и молодежной политики Воронежской области </w:t>
      </w:r>
      <w:hyperlink r:id="rId21" w:tgtFrame="Logical" w:history="1">
        <w:r w:rsidRPr="00830F48">
          <w:rPr>
            <w:rStyle w:val="a7"/>
          </w:rPr>
          <w:t>от 13.11.2012 № 1063 НГР RU36000201201690</w:t>
        </w:r>
      </w:hyperlink>
      <w:r>
        <w:rPr>
          <w:spacing w:val="-2"/>
          <w:w w:val="101"/>
        </w:rPr>
        <w:t>)</w:t>
      </w:r>
    </w:p>
    <w:p w:rsidR="00BB47C5" w:rsidRPr="00CD6FD2" w:rsidRDefault="00BB47C5" w:rsidP="00AC1227">
      <w:pPr>
        <w:ind w:firstLine="709"/>
      </w:pPr>
      <w:r w:rsidRPr="00CD6FD2">
        <w:t xml:space="preserve">Заявителями осуществляется взаимодействие с медицинскими учреждениями в целях получения медицинского заключения о состоянии здоровья по результатам освидетельствования гражданина, выразившего желание стать опекуном, попечителем. </w:t>
      </w:r>
    </w:p>
    <w:p w:rsidR="00BB47C5" w:rsidRPr="00CD6FD2" w:rsidRDefault="00BB47C5" w:rsidP="00AC1227">
      <w:pPr>
        <w:ind w:firstLine="709"/>
      </w:pPr>
      <w:r w:rsidRPr="00CD6FD2">
        <w:t>При предоставлении государственной услуги запрещается требовать осуществления действий, в том числе согласований, необходимых для получения государственной услуги и связанных с обращением в иные государственные органы, органы местного самоуправления, организации, за исключением получения услуг и получения документов и информации, предоставляемых в результате предоставления таких услуг, включенных в перечень необходимых и обязательных услуг, утвержденный правительством Воронежской области.</w:t>
      </w:r>
    </w:p>
    <w:p w:rsidR="00BB47C5" w:rsidRPr="00CD6FD2" w:rsidRDefault="00BB47C5" w:rsidP="00AC1227">
      <w:pPr>
        <w:ind w:firstLine="709"/>
      </w:pPr>
    </w:p>
    <w:p w:rsidR="00BB47C5" w:rsidRPr="00694333" w:rsidRDefault="00BB47C5" w:rsidP="00AC1227">
      <w:pPr>
        <w:pStyle w:val="ConsPlusNormal"/>
        <w:widowControl/>
        <w:ind w:firstLine="709"/>
        <w:jc w:val="both"/>
        <w:rPr>
          <w:b/>
          <w:bCs/>
          <w:sz w:val="24"/>
          <w:szCs w:val="24"/>
        </w:rPr>
      </w:pPr>
      <w:r w:rsidRPr="00694333">
        <w:rPr>
          <w:b/>
          <w:bCs/>
          <w:sz w:val="24"/>
          <w:szCs w:val="24"/>
        </w:rPr>
        <w:t>2.3. Результат предоставления государственной услуги</w:t>
      </w:r>
    </w:p>
    <w:p w:rsidR="00BB47C5" w:rsidRPr="00694333" w:rsidRDefault="00BB47C5" w:rsidP="00AC1227">
      <w:pPr>
        <w:pStyle w:val="ConsPlusNormal"/>
        <w:widowControl/>
        <w:ind w:firstLine="709"/>
        <w:jc w:val="both"/>
        <w:rPr>
          <w:sz w:val="24"/>
          <w:szCs w:val="24"/>
        </w:rPr>
      </w:pPr>
      <w:r w:rsidRPr="00694333">
        <w:rPr>
          <w:sz w:val="24"/>
          <w:szCs w:val="24"/>
        </w:rPr>
        <w:t>Результатом предоставления государственной услуги является решение органа местного самоуправления о назначении опекуна, попечителя или об отказе в назначении опекуна, попечителя оформленное в виде постановления (Приложение № 6).</w:t>
      </w:r>
    </w:p>
    <w:p w:rsidR="00BB47C5" w:rsidRPr="00694333" w:rsidRDefault="00BB47C5" w:rsidP="00AC1227">
      <w:pPr>
        <w:autoSpaceDE w:val="0"/>
        <w:ind w:firstLine="709"/>
        <w:rPr>
          <w:b/>
          <w:bCs/>
        </w:rPr>
      </w:pPr>
      <w:r w:rsidRPr="00694333">
        <w:rPr>
          <w:b/>
          <w:bCs/>
        </w:rPr>
        <w:t xml:space="preserve"> 2.4. Срок предоставления государственной услуги</w:t>
      </w:r>
    </w:p>
    <w:p w:rsidR="00BB47C5" w:rsidRDefault="00BB47C5" w:rsidP="00AC1227">
      <w:pPr>
        <w:autoSpaceDE w:val="0"/>
        <w:ind w:firstLine="709"/>
      </w:pPr>
      <w:r w:rsidRPr="00694333">
        <w:t>2.4.1. Срок предоставления госу</w:t>
      </w:r>
      <w:r>
        <w:t>дарственной услуги составляет 10</w:t>
      </w:r>
      <w:r w:rsidRPr="00694333">
        <w:t xml:space="preserve"> дней со дня представления    документов,       предусмотренных   пунктом   2.6.   настоящего административного регламента.</w:t>
      </w:r>
    </w:p>
    <w:p w:rsidR="00BB47C5" w:rsidRPr="00694333" w:rsidRDefault="00BB47C5" w:rsidP="00AC1227">
      <w:pPr>
        <w:autoSpaceDE w:val="0"/>
        <w:ind w:firstLine="709"/>
      </w:pPr>
      <w:r w:rsidRPr="001947DB">
        <w:t>(</w:t>
      </w:r>
      <w:r>
        <w:t xml:space="preserve">пункт 2.4.1. </w:t>
      </w:r>
      <w:r w:rsidRPr="001947DB">
        <w:t xml:space="preserve">в редакции приказа департамента образования, науки и молодежной политики Воронежской области </w:t>
      </w:r>
      <w:hyperlink r:id="rId22" w:tgtFrame="Logical" w:history="1">
        <w:r w:rsidRPr="001947DB">
          <w:rPr>
            <w:rStyle w:val="a7"/>
          </w:rPr>
          <w:t>от 19.08.2015 № 948 НГР RU36000201501033</w:t>
        </w:r>
      </w:hyperlink>
      <w:r w:rsidRPr="001947DB">
        <w:t>)</w:t>
      </w:r>
    </w:p>
    <w:p w:rsidR="00BB47C5" w:rsidRPr="00694333" w:rsidRDefault="00BB47C5" w:rsidP="00AC1227">
      <w:pPr>
        <w:tabs>
          <w:tab w:val="left" w:pos="0"/>
        </w:tabs>
        <w:ind w:firstLine="709"/>
      </w:pPr>
      <w:r w:rsidRPr="00694333">
        <w:t>2.4.2.</w:t>
      </w:r>
      <w:r w:rsidRPr="00694333">
        <w:rPr>
          <w:b/>
          <w:bCs/>
        </w:rPr>
        <w:t xml:space="preserve"> </w:t>
      </w:r>
      <w:r w:rsidRPr="00694333">
        <w:t>Приём и регистрация документов, необходимых для предоставления  государственной услуги производится в течение 30 минут в день обращения.</w:t>
      </w:r>
    </w:p>
    <w:p w:rsidR="00BB47C5" w:rsidRDefault="00BB47C5" w:rsidP="00AC1227">
      <w:pPr>
        <w:tabs>
          <w:tab w:val="left" w:pos="0"/>
        </w:tabs>
        <w:ind w:firstLine="709"/>
      </w:pPr>
      <w:r w:rsidRPr="00694333">
        <w:t>2.4.3. Обследование условий жизни гражданина, выразившего желание стать оп</w:t>
      </w:r>
      <w:r>
        <w:t>екуном, производится в течение 3 дня</w:t>
      </w:r>
      <w:r w:rsidRPr="00694333">
        <w:t xml:space="preserve"> со дня представления документов.</w:t>
      </w:r>
    </w:p>
    <w:p w:rsidR="00BB47C5" w:rsidRPr="00694333" w:rsidRDefault="00BB47C5" w:rsidP="00AC1227">
      <w:pPr>
        <w:tabs>
          <w:tab w:val="left" w:pos="0"/>
        </w:tabs>
        <w:ind w:firstLine="709"/>
      </w:pPr>
      <w:r w:rsidRPr="001947DB">
        <w:t>(</w:t>
      </w:r>
      <w:r>
        <w:t xml:space="preserve">пункт 2.4.3. </w:t>
      </w:r>
      <w:r w:rsidRPr="001947DB">
        <w:t xml:space="preserve">в редакции приказа департамента образования, науки и молодежной политики Воронежской области </w:t>
      </w:r>
      <w:hyperlink r:id="rId23" w:tgtFrame="Logical" w:history="1">
        <w:r w:rsidRPr="001947DB">
          <w:rPr>
            <w:rStyle w:val="a7"/>
          </w:rPr>
          <w:t>от 19.08.2015 № 948 НГР RU36000201501033</w:t>
        </w:r>
      </w:hyperlink>
      <w:r w:rsidRPr="001947DB">
        <w:t>)</w:t>
      </w:r>
    </w:p>
    <w:p w:rsidR="00BB47C5" w:rsidRPr="00694333" w:rsidRDefault="00BB47C5" w:rsidP="00AC1227">
      <w:pPr>
        <w:tabs>
          <w:tab w:val="left" w:pos="0"/>
        </w:tabs>
        <w:ind w:firstLine="709"/>
      </w:pPr>
      <w:r w:rsidRPr="00694333">
        <w:t>2.4.4. Оформление акта обследования условий жизни гражданина производится в течение 3 дней со дня проведения обследования условий жизни гражданина.</w:t>
      </w:r>
    </w:p>
    <w:p w:rsidR="00BB47C5" w:rsidRDefault="00BB47C5" w:rsidP="00AC1227">
      <w:pPr>
        <w:tabs>
          <w:tab w:val="left" w:pos="0"/>
        </w:tabs>
        <w:ind w:firstLine="709"/>
      </w:pPr>
      <w:r w:rsidRPr="00694333">
        <w:t>2.4.5. Принятие органом местного самоуправления решения о возможности (о невозможности) гражданина быть опеку</w:t>
      </w:r>
      <w:r>
        <w:t>ном, попечителем в течение 1 день</w:t>
      </w:r>
      <w:r w:rsidRPr="00694333">
        <w:t xml:space="preserve"> со дня  оформления акта обследования условий жизни гражданина.</w:t>
      </w:r>
    </w:p>
    <w:p w:rsidR="00BB47C5" w:rsidRPr="00694333" w:rsidRDefault="00BB47C5" w:rsidP="00AC1227">
      <w:pPr>
        <w:tabs>
          <w:tab w:val="left" w:pos="0"/>
        </w:tabs>
        <w:ind w:firstLine="709"/>
      </w:pPr>
      <w:r>
        <w:t xml:space="preserve">(пункт 2.4.5 </w:t>
      </w:r>
      <w:r w:rsidRPr="004C2859">
        <w:t xml:space="preserve">в редакции приказа департамента образования, науки и молодежной политики Воронежской области </w:t>
      </w:r>
      <w:hyperlink r:id="rId24" w:tgtFrame="Logical" w:history="1">
        <w:r w:rsidRPr="00643304">
          <w:rPr>
            <w:rStyle w:val="a7"/>
          </w:rPr>
          <w:t>от 27.10.2015 № 1274 НГР RU36000201501089</w:t>
        </w:r>
      </w:hyperlink>
      <w:r w:rsidRPr="004C2859">
        <w:t>)</w:t>
      </w:r>
    </w:p>
    <w:p w:rsidR="00BB47C5" w:rsidRPr="00694333" w:rsidRDefault="00BB47C5" w:rsidP="00AC1227">
      <w:pPr>
        <w:autoSpaceDE w:val="0"/>
        <w:ind w:firstLine="709"/>
      </w:pPr>
      <w:r w:rsidRPr="00694333">
        <w:t>2.4.6. Приостановление   предоставления   государ</w:t>
      </w:r>
      <w:r>
        <w:t xml:space="preserve">ственной услуги </w:t>
      </w:r>
      <w:r w:rsidRPr="00694333">
        <w:t>законодательством не предусмотрено.</w:t>
      </w:r>
    </w:p>
    <w:p w:rsidR="00BB47C5" w:rsidRPr="00694333" w:rsidRDefault="00BB47C5" w:rsidP="00AC1227">
      <w:pPr>
        <w:autoSpaceDE w:val="0"/>
        <w:ind w:firstLine="709"/>
      </w:pPr>
      <w:r w:rsidRPr="00694333">
        <w:t xml:space="preserve">2.4.3. Направление (вручение) заявителю документов, являющихся результатом предоставления государственной услуги в течение 3 дней со дня подписания постановления органа местного самоуправления. </w:t>
      </w:r>
    </w:p>
    <w:p w:rsidR="00BB47C5" w:rsidRPr="00694333" w:rsidRDefault="00BB47C5" w:rsidP="00AC1227">
      <w:pPr>
        <w:autoSpaceDE w:val="0"/>
        <w:ind w:firstLine="709"/>
      </w:pPr>
    </w:p>
    <w:p w:rsidR="00BB47C5" w:rsidRPr="00694333" w:rsidRDefault="00BB47C5" w:rsidP="00AC1227">
      <w:pPr>
        <w:autoSpaceDE w:val="0"/>
        <w:ind w:firstLine="709"/>
        <w:rPr>
          <w:b/>
          <w:bCs/>
        </w:rPr>
      </w:pPr>
      <w:r w:rsidRPr="00694333">
        <w:rPr>
          <w:b/>
          <w:bCs/>
        </w:rPr>
        <w:t>2.5. Правовые основания для предоставления государственной услуги</w:t>
      </w:r>
    </w:p>
    <w:p w:rsidR="00BB47C5" w:rsidRPr="00694333" w:rsidRDefault="00BB47C5" w:rsidP="00AC1227">
      <w:pPr>
        <w:autoSpaceDE w:val="0"/>
        <w:ind w:firstLine="709"/>
      </w:pPr>
      <w:r w:rsidRPr="00694333">
        <w:t>Предоставление государственной услуги по принятию решения  о  назначении опекуна, попечителя в отношении несовершеннолетних граждан осуществляется в соответствии с:</w:t>
      </w:r>
    </w:p>
    <w:p w:rsidR="00BB47C5" w:rsidRPr="00694333" w:rsidRDefault="00BB47C5" w:rsidP="00AC1227">
      <w:pPr>
        <w:numPr>
          <w:ilvl w:val="0"/>
          <w:numId w:val="2"/>
        </w:numPr>
        <w:autoSpaceDE w:val="0"/>
        <w:ind w:left="0" w:firstLine="709"/>
      </w:pPr>
      <w:r w:rsidRPr="00694333">
        <w:t>Конституцией Российской Федерации, принятой всенародным голосованием 12 декабря 1993 года (Российская газета, 1993, 25 декабря);</w:t>
      </w:r>
    </w:p>
    <w:p w:rsidR="00BB47C5" w:rsidRPr="00694333" w:rsidRDefault="00BB47C5" w:rsidP="00AC1227">
      <w:pPr>
        <w:pStyle w:val="ConsPlusNormal"/>
        <w:widowControl/>
        <w:numPr>
          <w:ilvl w:val="0"/>
          <w:numId w:val="2"/>
        </w:numPr>
        <w:ind w:left="0" w:firstLine="709"/>
        <w:jc w:val="both"/>
        <w:rPr>
          <w:sz w:val="24"/>
          <w:szCs w:val="24"/>
        </w:rPr>
      </w:pPr>
      <w:r w:rsidRPr="00694333">
        <w:rPr>
          <w:sz w:val="24"/>
          <w:szCs w:val="24"/>
        </w:rPr>
        <w:t>Семейным кодексом Российской Федерации от 29 декабря 1995 г. № 223-ФЗ (Российская газета, 1996, 27 января);</w:t>
      </w:r>
    </w:p>
    <w:p w:rsidR="00BB47C5" w:rsidRPr="00694333" w:rsidRDefault="00BB47C5" w:rsidP="00AC1227">
      <w:pPr>
        <w:numPr>
          <w:ilvl w:val="0"/>
          <w:numId w:val="2"/>
        </w:numPr>
        <w:autoSpaceDE w:val="0"/>
        <w:ind w:left="0" w:firstLine="709"/>
      </w:pPr>
      <w:r w:rsidRPr="00694333">
        <w:t>Гражданским кодексом Российской Федерации  от  30 ноября 1994 г. № 51-ФЗ (Российская  газета, 1994, 8 декабря);</w:t>
      </w:r>
    </w:p>
    <w:p w:rsidR="00BB47C5" w:rsidRPr="00694333" w:rsidRDefault="00BB47C5" w:rsidP="00AC1227">
      <w:pPr>
        <w:pStyle w:val="ConsPlusNormal"/>
        <w:numPr>
          <w:ilvl w:val="0"/>
          <w:numId w:val="2"/>
        </w:numPr>
        <w:ind w:left="0" w:firstLine="709"/>
        <w:jc w:val="both"/>
        <w:rPr>
          <w:sz w:val="24"/>
          <w:szCs w:val="24"/>
        </w:rPr>
      </w:pPr>
      <w:r w:rsidRPr="00694333">
        <w:rPr>
          <w:sz w:val="24"/>
          <w:szCs w:val="24"/>
        </w:rPr>
        <w:t>Федеральным законом от 24 апреля 2008 г. № 48-ФЗ «Об опеке и попечительстве» (Российская газета, 2008, 30 апреля);</w:t>
      </w:r>
    </w:p>
    <w:p w:rsidR="00BB47C5" w:rsidRPr="00694333" w:rsidRDefault="00BB47C5" w:rsidP="00AC1227">
      <w:pPr>
        <w:numPr>
          <w:ilvl w:val="0"/>
          <w:numId w:val="2"/>
        </w:numPr>
        <w:autoSpaceDE w:val="0"/>
        <w:ind w:left="0" w:firstLine="709"/>
      </w:pPr>
      <w:r w:rsidRPr="00694333">
        <w:t>Федеральным законом от 27 июля 2010 г. № 210-ФЗ «Об организации предоставления государственных и муниципальных услуг»</w:t>
      </w:r>
      <w:r w:rsidRPr="00694333">
        <w:rPr>
          <w:b/>
          <w:bCs/>
        </w:rPr>
        <w:t xml:space="preserve"> </w:t>
      </w:r>
      <w:r w:rsidRPr="00694333">
        <w:t>(Российская    газета,  2010, 30 июля);</w:t>
      </w:r>
    </w:p>
    <w:p w:rsidR="00BB47C5" w:rsidRPr="00694333" w:rsidRDefault="00BB47C5" w:rsidP="00AC1227">
      <w:pPr>
        <w:numPr>
          <w:ilvl w:val="0"/>
          <w:numId w:val="2"/>
        </w:numPr>
        <w:autoSpaceDE w:val="0"/>
        <w:ind w:left="0" w:firstLine="709"/>
      </w:pPr>
      <w:r w:rsidRPr="00694333">
        <w:t>Постановлением Правительства Российской Федерации от 18 мая 2009 г. № 423 «Об отдельных вопросах осуществления опеки и попечительства в отношении несовершеннолетних граждан» (Российская   газета, 2009, 27 мая);</w:t>
      </w:r>
    </w:p>
    <w:p w:rsidR="00BB47C5" w:rsidRPr="00694333" w:rsidRDefault="00BB47C5" w:rsidP="00AC1227">
      <w:pPr>
        <w:pStyle w:val="ConsPlusNormal"/>
        <w:numPr>
          <w:ilvl w:val="0"/>
          <w:numId w:val="2"/>
        </w:numPr>
        <w:ind w:left="0" w:firstLine="709"/>
        <w:jc w:val="both"/>
        <w:rPr>
          <w:sz w:val="24"/>
          <w:szCs w:val="24"/>
        </w:rPr>
      </w:pPr>
      <w:r w:rsidRPr="00694333">
        <w:rPr>
          <w:sz w:val="24"/>
          <w:szCs w:val="24"/>
        </w:rPr>
        <w:t>законом Воронежской области от 20 ноября 2007 №121-ОЗ «О наделении органов местного самоуправления муниципальных районов и городских округов Воронежской области отдельными государственными полномочиями Воронежской области по организации и осуществлению деятельности по опеке и попечительству» (Молодой  коммунар, 2007, 27 ноября);</w:t>
      </w:r>
    </w:p>
    <w:p w:rsidR="00BB47C5" w:rsidRPr="00694333" w:rsidRDefault="00BB47C5" w:rsidP="00AC1227">
      <w:pPr>
        <w:numPr>
          <w:ilvl w:val="0"/>
          <w:numId w:val="2"/>
        </w:numPr>
        <w:autoSpaceDE w:val="0"/>
        <w:ind w:left="0" w:firstLine="709"/>
      </w:pPr>
      <w:r w:rsidRPr="00694333">
        <w:t>законом Воронежской области от 5 декабря 2007г. № 151-ОЗ «Об организации и осуществлении деятельности по опеке и попечительству в  Воронежской области» (Молодой коммунар, 2007, 15 декабря)</w:t>
      </w:r>
    </w:p>
    <w:p w:rsidR="00BB47C5" w:rsidRPr="00694333" w:rsidRDefault="00BB47C5" w:rsidP="00AC1227">
      <w:pPr>
        <w:numPr>
          <w:ilvl w:val="0"/>
          <w:numId w:val="2"/>
        </w:numPr>
        <w:autoSpaceDE w:val="0"/>
        <w:ind w:left="0" w:firstLine="709"/>
        <w:rPr>
          <w:color w:val="000000"/>
        </w:rPr>
      </w:pPr>
      <w:r w:rsidRPr="00694333">
        <w:rPr>
          <w:color w:val="000000"/>
        </w:rPr>
        <w:t>иными нормативными правовыми актами  Российской Федерации и Воронежской области, регламентирующими правоотношения в сфере опеки и попечительства в отношении несовершеннолетних граждан.</w:t>
      </w:r>
    </w:p>
    <w:p w:rsidR="00BB47C5" w:rsidRPr="00694333" w:rsidRDefault="00BB47C5" w:rsidP="00AC1227">
      <w:pPr>
        <w:autoSpaceDE w:val="0"/>
        <w:ind w:left="709"/>
        <w:rPr>
          <w:color w:val="000000"/>
        </w:rPr>
      </w:pPr>
    </w:p>
    <w:p w:rsidR="00BB47C5" w:rsidRPr="00694333" w:rsidRDefault="00BB47C5" w:rsidP="00AC1227">
      <w:pPr>
        <w:pStyle w:val="ConsPlusNormal"/>
        <w:widowControl/>
        <w:ind w:firstLine="709"/>
        <w:jc w:val="both"/>
        <w:rPr>
          <w:b/>
          <w:bCs/>
          <w:sz w:val="24"/>
          <w:szCs w:val="24"/>
        </w:rPr>
      </w:pPr>
      <w:r w:rsidRPr="00694333">
        <w:rPr>
          <w:b/>
          <w:bCs/>
          <w:sz w:val="24"/>
          <w:szCs w:val="24"/>
        </w:rPr>
        <w:t>2.6. Исчерпывающий перечень документов, необходимых в соответствии с законодательными или иными нормативными правовыми актами для предоставления государственной услуги</w:t>
      </w:r>
    </w:p>
    <w:p w:rsidR="00BB47C5" w:rsidRPr="00095435" w:rsidRDefault="00BB47C5" w:rsidP="0045188A">
      <w:pPr>
        <w:autoSpaceDE w:val="0"/>
        <w:ind w:firstLine="540"/>
      </w:pPr>
      <w:r w:rsidRPr="00095435">
        <w:t>2.6.1. Исчерпывающий перечень документов, подлежащих представлению заявителем:</w:t>
      </w:r>
    </w:p>
    <w:p w:rsidR="00BB47C5" w:rsidRPr="00095435" w:rsidRDefault="00BB47C5" w:rsidP="0045188A">
      <w:pPr>
        <w:autoSpaceDE w:val="0"/>
        <w:ind w:firstLine="540"/>
      </w:pPr>
      <w:r w:rsidRPr="00095435">
        <w:t xml:space="preserve">  а) заявление с просьбой о назначении его опекуном (далее - заявление); </w:t>
      </w:r>
    </w:p>
    <w:p w:rsidR="00BB47C5" w:rsidRPr="00095435" w:rsidRDefault="00BB47C5" w:rsidP="0045188A">
      <w:pPr>
        <w:autoSpaceDE w:val="0"/>
        <w:ind w:firstLine="540"/>
      </w:pPr>
      <w:r w:rsidRPr="00095435">
        <w:t xml:space="preserve">  б) справка с места работы лица, выразившего желание стать опекуном, с указанием должности и размера средней заработной платы за последние 12 месяцев и (или) иной документ, подтверждающий доход указанного лица, или справка с места работы супруга (супруги) лица, выразившего желание стать опекуном, с указанием должности и размера средней заработной платы за последние 12 месяцев и (или) иной документ, подтверждающий доход супруга (супруги);</w:t>
      </w:r>
    </w:p>
    <w:p w:rsidR="00BB47C5" w:rsidRPr="00095435" w:rsidRDefault="00BB47C5" w:rsidP="0045188A">
      <w:pPr>
        <w:autoSpaceDE w:val="0"/>
        <w:ind w:firstLine="540"/>
      </w:pPr>
      <w:r w:rsidRPr="00095435">
        <w:t>в) выписка из домовой (поквартирной) книги с места жительства или иной документ, подтверждающие право пользования жилым помещением либо право собственности на жилое помещение, и копия финансового лицевого счета с места жительства;</w:t>
      </w:r>
    </w:p>
    <w:p w:rsidR="00BB47C5" w:rsidRPr="00095435" w:rsidRDefault="00BB47C5" w:rsidP="0045188A">
      <w:pPr>
        <w:autoSpaceDE w:val="0"/>
        <w:ind w:firstLine="540"/>
      </w:pPr>
      <w:r w:rsidRPr="00095435">
        <w:t>г) справка органов внутренних дел, подтверждающая отсутствие у гражданина, выразившего желание стать опекуном, судимости или факта уголовного преследования за преступления, предусмотренные пунктом  1</w:t>
      </w:r>
      <w:r>
        <w:t xml:space="preserve"> </w:t>
      </w:r>
      <w:r w:rsidRPr="00095435">
        <w:t>статьи 146  Семейного кодекса Российской Федерации;</w:t>
      </w:r>
    </w:p>
    <w:p w:rsidR="00BB47C5" w:rsidRPr="00095435" w:rsidRDefault="00BB47C5" w:rsidP="0045188A">
      <w:pPr>
        <w:autoSpaceDE w:val="0"/>
        <w:ind w:firstLine="540"/>
      </w:pPr>
      <w:r w:rsidRPr="00095435">
        <w:t>д) медицинское заключение о состоянии здоровья по результатам освидетельствования гражданина, выразившего желание стать опекуном, выданное в порядке, устанавливаемом Министерством здравоохранения Российской Федерации;</w:t>
      </w:r>
    </w:p>
    <w:p w:rsidR="00BB47C5" w:rsidRPr="00095435" w:rsidRDefault="00BB47C5" w:rsidP="0045188A">
      <w:pPr>
        <w:autoSpaceDE w:val="0"/>
        <w:ind w:firstLine="540"/>
      </w:pPr>
      <w:r w:rsidRPr="00095435">
        <w:t xml:space="preserve"> е) копия свидетельства о браке (если гражданин, выразивший желание стать опекуном, состоит в браке);</w:t>
      </w:r>
    </w:p>
    <w:p w:rsidR="00BB47C5" w:rsidRPr="00095435" w:rsidRDefault="00BB47C5" w:rsidP="0045188A">
      <w:pPr>
        <w:autoSpaceDE w:val="0"/>
        <w:ind w:firstLine="540"/>
      </w:pPr>
      <w:r w:rsidRPr="00095435">
        <w:t xml:space="preserve"> ж) письменное согласие совершеннолетних членов семьи с учетом мнения детей, достигших 10-летнего возраста, проживающих совместно с гражданином, выразившим желание стать опекуном, на прием ребенка (детей) в семью;</w:t>
      </w:r>
    </w:p>
    <w:p w:rsidR="00BB47C5" w:rsidRDefault="00BB47C5" w:rsidP="0045188A">
      <w:pPr>
        <w:autoSpaceDE w:val="0"/>
        <w:ind w:firstLine="540"/>
      </w:pPr>
      <w:r>
        <w:t>з) копия свидетельства или иного документа о прохождении подготовки лица, желающего принять на воспитание в свою семью ребенка, оставшегося без попечения родителей, в порядке, установленном пунктом 4 статьи 127 Семейного кодекса Российской Федерации (кроме близких родственников детей, а также лиц, которые являются или являлись опекунами (попечителями) детей и которые не были отстранены от исполнения возложенных на них обязанностей, и лиц, которые являются или являлись усыновителями и в отношении которых усыновление не было отменено). Форма свидетельства утверждается Министерством образования и науки Российской Федерации;</w:t>
      </w:r>
    </w:p>
    <w:p w:rsidR="00BB47C5" w:rsidRPr="00095435" w:rsidRDefault="00BB47C5" w:rsidP="0045188A">
      <w:pPr>
        <w:autoSpaceDE w:val="0"/>
        <w:ind w:firstLine="540"/>
      </w:pPr>
      <w:r w:rsidRPr="001947DB">
        <w:t>(</w:t>
      </w:r>
      <w:r>
        <w:t xml:space="preserve">подпункт «з» </w:t>
      </w:r>
      <w:r w:rsidRPr="001947DB">
        <w:t xml:space="preserve">в редакции приказа департамента образования, науки и молодежной политики Воронежской области </w:t>
      </w:r>
      <w:hyperlink r:id="rId25" w:tgtFrame="Logical" w:history="1">
        <w:r w:rsidRPr="001947DB">
          <w:rPr>
            <w:rStyle w:val="a7"/>
          </w:rPr>
          <w:t>от 19.08.2015 № 948 НГР RU36000201501033</w:t>
        </w:r>
      </w:hyperlink>
      <w:r w:rsidRPr="001947DB">
        <w:t>)</w:t>
      </w:r>
    </w:p>
    <w:p w:rsidR="00BB47C5" w:rsidRPr="00095435" w:rsidRDefault="00BB47C5" w:rsidP="0045188A">
      <w:pPr>
        <w:autoSpaceDE w:val="0"/>
        <w:ind w:firstLine="540"/>
      </w:pPr>
      <w:r w:rsidRPr="00095435">
        <w:t>и) автобиография;</w:t>
      </w:r>
    </w:p>
    <w:p w:rsidR="00BB47C5" w:rsidRDefault="00BB47C5" w:rsidP="0045188A">
      <w:pPr>
        <w:autoSpaceDE w:val="0"/>
        <w:ind w:firstLine="540"/>
      </w:pPr>
      <w:r>
        <w:t>к) копия пенсионного удостоверения, справка из территориального органа Пенсионного фонда Российской Федерации или иного органа, осуществляющего пенсионное обеспечение (для лиц, основным источником доходов которых являются страховое обеспечение по обязательному пенсионному страхованию или иные пенсионные выплаты).</w:t>
      </w:r>
    </w:p>
    <w:p w:rsidR="00BB47C5" w:rsidRPr="00095435" w:rsidRDefault="00BB47C5" w:rsidP="0045188A">
      <w:pPr>
        <w:autoSpaceDE w:val="0"/>
        <w:ind w:firstLine="540"/>
      </w:pPr>
      <w:r w:rsidRPr="001947DB">
        <w:t>(</w:t>
      </w:r>
      <w:r>
        <w:t xml:space="preserve">подпункт «к» </w:t>
      </w:r>
      <w:r w:rsidRPr="001947DB">
        <w:t xml:space="preserve">в редакции приказа департамента образования, науки и молодежной политики Воронежской области </w:t>
      </w:r>
      <w:hyperlink r:id="rId26" w:tgtFrame="Logical" w:history="1">
        <w:r w:rsidRPr="001947DB">
          <w:rPr>
            <w:rStyle w:val="a7"/>
          </w:rPr>
          <w:t>от 19.08.2015 № 948 НГР RU36000201501033</w:t>
        </w:r>
      </w:hyperlink>
      <w:r w:rsidRPr="001947DB">
        <w:t>)</w:t>
      </w:r>
    </w:p>
    <w:p w:rsidR="00BB47C5" w:rsidRPr="00095435" w:rsidRDefault="00BB47C5" w:rsidP="0045188A">
      <w:pPr>
        <w:autoSpaceDE w:val="0"/>
        <w:ind w:firstLine="540"/>
      </w:pPr>
      <w:r w:rsidRPr="00095435">
        <w:t xml:space="preserve">  2.6.1(1). Гражданин, выразивший желание стать опекуном и имеющий заключение о возможности быть усыновителем, выданное в порядке, установленном Правилами передачи детей на усыновление (удочерение) и осуществления контроля за условиями их жизни и воспитания в семьях усыновителей на территории Российской Федерации, утвержденными постановлением Правительства Российской Федерации от 29 марта 2000 г. № 275, для решения вопроса о назначении его опекуном представляет в орган опеки и попечительства указанное заключение и документы, предусмотренные подпунктами «а» и «ж» пункта 2.6.1. настоящего административного регламента».</w:t>
      </w:r>
    </w:p>
    <w:p w:rsidR="00BB47C5" w:rsidRPr="00095435" w:rsidRDefault="00BB47C5" w:rsidP="0045188A">
      <w:pPr>
        <w:autoSpaceDE w:val="0"/>
        <w:ind w:firstLine="540"/>
      </w:pPr>
      <w:r w:rsidRPr="00095435">
        <w:t xml:space="preserve">  2.6.1(2). Документы, предусмотренные подпунктом 2.6.1. настоящего административного регламента, могут быть поданы гражданином в орган опеки и попечительства лично, либо с использованием федеральной государственной информационной системы «Единый портал государственных и муниципальных услуг (функций)», или регионального портала государственных и муниципальных услуг (функций), или официального сайта органа опеки и попечительства в информационно-телекоммуникационной сети «Интернет», либо через должностных лиц многофункциональных центров предоставления государственных и муниципальных услуг, с которыми у органа опеки и попечительства заключены соглашения о взаимодействии.</w:t>
      </w:r>
    </w:p>
    <w:p w:rsidR="00BB47C5" w:rsidRPr="00095435" w:rsidRDefault="00BB47C5" w:rsidP="0045188A">
      <w:pPr>
        <w:autoSpaceDE w:val="0"/>
        <w:ind w:firstLine="540"/>
      </w:pPr>
      <w:r w:rsidRPr="00095435">
        <w:t xml:space="preserve">В случае личного обращения в орган опеки и попечительства гражданин при подаче заявления должен предъявить паспорт или иной документ, удостоверяющий его личность. </w:t>
      </w:r>
    </w:p>
    <w:p w:rsidR="00BB47C5" w:rsidRPr="00095435" w:rsidRDefault="00BB47C5" w:rsidP="0045188A">
      <w:pPr>
        <w:autoSpaceDE w:val="0"/>
        <w:ind w:firstLine="540"/>
      </w:pPr>
      <w:r w:rsidRPr="00095435">
        <w:t>В случае если гражданином не были представлены самостоятельно документы, предусмотренные подпунктами «в», «г» и «к» пункта 2.6.1.</w:t>
      </w:r>
      <w:hyperlink r:id="rId27" w:history="1">
        <w:r w:rsidRPr="00095435">
          <w:rPr>
            <w:rStyle w:val="a7"/>
            <w:color w:val="auto"/>
          </w:rPr>
          <w:t xml:space="preserve"> </w:t>
        </w:r>
      </w:hyperlink>
      <w:r w:rsidRPr="00095435">
        <w:t>настоящего административного регламента, указанные документы запрашиваются органом опеки и попечительства в соответствующих уполномоченных органах посредством межведомственного информационного взаимодействия. Для направления запросов о предоставлении этих документов гражданин обязан предоставить в орган опеки и попечительства сведения, предоставление которых необходимо в соответствии с законодательством Российской Федерации для получения этих документов.</w:t>
      </w:r>
    </w:p>
    <w:p w:rsidR="00BB47C5" w:rsidRPr="00095435" w:rsidRDefault="00BB47C5" w:rsidP="0045188A">
      <w:r w:rsidRPr="00095435">
        <w:t>2.6.1(3). Документы, предусмотренные подпунктами «б»-«г» пункта 2.6.1. настоящего административного регламента, принимаются органом местного самоуправления в течение 12 месяцев со дня их выдачи, документ, предусмотренный подпунктом «д» пункта 2.6.1.- в течение 6 месяцев со дня его выдачи.</w:t>
      </w:r>
    </w:p>
    <w:p w:rsidR="00BB47C5" w:rsidRPr="00095435" w:rsidRDefault="00BB47C5" w:rsidP="0045188A">
      <w:pPr>
        <w:autoSpaceDE w:val="0"/>
        <w:ind w:firstLine="540"/>
      </w:pPr>
      <w:r w:rsidRPr="00095435">
        <w:t xml:space="preserve">2.6.1(4). Запросы, предусмотренные пунктом 2.6.1(2). настоящего административного регламента, направляются органом опеки и попечительства в соответствующий уполномоченный орган в течение 3 </w:t>
      </w:r>
    </w:p>
    <w:p w:rsidR="00BB47C5" w:rsidRPr="00095435" w:rsidRDefault="00BB47C5" w:rsidP="0045188A">
      <w:pPr>
        <w:autoSpaceDE w:val="0"/>
      </w:pPr>
      <w:r w:rsidRPr="00095435">
        <w:t>рабочих дней со дня предоставления документов, предусмотренных подпунктами «а», «б», «д»-«ж», «и» пункта 2.6.1. настоящего административного регламента.</w:t>
      </w:r>
    </w:p>
    <w:p w:rsidR="00BB47C5" w:rsidRPr="00095435" w:rsidRDefault="00BB47C5" w:rsidP="0045188A">
      <w:pPr>
        <w:autoSpaceDE w:val="0"/>
        <w:ind w:firstLine="540"/>
      </w:pPr>
      <w:r w:rsidRPr="00095435">
        <w:t>Указанные запросы и ответы на них направляются в форме электронного документа с использованием единой системы межведомственного электронного взаимодействия, а в случае отсутствия у соответствующего уполномоченного органа доступа к единой системе межведомственного электронного взаимодействия - в форме документа на бумажном носителе с соблюдением норм законодательства Российской Федерации о защите персональных данных.</w:t>
      </w:r>
    </w:p>
    <w:p w:rsidR="00BB47C5" w:rsidRPr="00095435" w:rsidRDefault="00BB47C5" w:rsidP="0045188A">
      <w:pPr>
        <w:autoSpaceDE w:val="0"/>
        <w:ind w:firstLine="540"/>
      </w:pPr>
      <w:r w:rsidRPr="00095435">
        <w:t>Ответы на запросы органов опеки и попечительства о предоставлении документов, предусмотренных подпунктом «в» подпункта 2.6.1. настоящего административного регламента, направляются в орган опеки и попечительства в течение 5 рабочих дней со дня получения соответствующего запроса.</w:t>
      </w:r>
    </w:p>
    <w:p w:rsidR="00BB47C5" w:rsidRDefault="00BB47C5" w:rsidP="0045188A">
      <w:pPr>
        <w:autoSpaceDE w:val="0"/>
        <w:ind w:firstLine="540"/>
      </w:pPr>
      <w:r w:rsidRPr="00095435">
        <w:t>2.6.1(5). Форма и порядок представления ответа на запросы органа опеки и попечительства о предоставлении документа, предусмотренного подпунктом «г»</w:t>
      </w:r>
      <w:r>
        <w:t xml:space="preserve"> пункта 2.6.1. настоящего регламента</w:t>
      </w:r>
      <w:r w:rsidRPr="00095435">
        <w:t>, а также форма соответствующего запроса органа опеки и попечительства устанавливаются Министерством внутренних дел Российской Федерации. Срок направления ответа на запрос органа опеки и попечительства о предоставлении этого документа не может превышать 30 календарных дней со дня получения соответствующего запроса.</w:t>
      </w:r>
    </w:p>
    <w:p w:rsidR="00BB47C5" w:rsidRPr="00095435" w:rsidRDefault="00BB47C5" w:rsidP="0045188A">
      <w:pPr>
        <w:autoSpaceDE w:val="0"/>
        <w:ind w:firstLine="540"/>
      </w:pPr>
      <w:r w:rsidRPr="001947DB">
        <w:t>(</w:t>
      </w:r>
      <w:r>
        <w:t xml:space="preserve">пункт 2.6.1 (5) </w:t>
      </w:r>
      <w:r w:rsidRPr="001947DB">
        <w:t xml:space="preserve">в редакции приказа департамента образования, науки и молодежной политики Воронежской области </w:t>
      </w:r>
      <w:hyperlink r:id="rId28" w:tgtFrame="Logical" w:history="1">
        <w:r w:rsidRPr="001947DB">
          <w:rPr>
            <w:rStyle w:val="a7"/>
          </w:rPr>
          <w:t>от 19.08.2015 № 948 НГР RU36000201501033</w:t>
        </w:r>
      </w:hyperlink>
      <w:r w:rsidRPr="001947DB">
        <w:t>)</w:t>
      </w:r>
    </w:p>
    <w:p w:rsidR="00BB47C5" w:rsidRPr="00095435" w:rsidRDefault="00BB47C5" w:rsidP="0045188A">
      <w:pPr>
        <w:autoSpaceDE w:val="0"/>
        <w:ind w:firstLine="540"/>
      </w:pPr>
      <w:r w:rsidRPr="00095435">
        <w:t xml:space="preserve"> 2.6.1(6). Орган местного самоуправления вправе требовать предоставления только той информации о гражданине, которая позволит установить его способность исполнять обязанности опекун (попечителя).</w:t>
      </w:r>
    </w:p>
    <w:p w:rsidR="00BB47C5" w:rsidRPr="00095435" w:rsidRDefault="00BB47C5" w:rsidP="0045188A">
      <w:pPr>
        <w:autoSpaceDE w:val="0"/>
        <w:ind w:firstLine="540"/>
      </w:pPr>
      <w:r w:rsidRPr="00095435">
        <w:t>Запрещается требовать от заявителя:</w:t>
      </w:r>
    </w:p>
    <w:p w:rsidR="00BB47C5" w:rsidRPr="00095435" w:rsidRDefault="00BB47C5" w:rsidP="0045188A">
      <w:pPr>
        <w:autoSpaceDE w:val="0"/>
        <w:ind w:firstLine="540"/>
      </w:pPr>
      <w:r w:rsidRPr="00095435">
        <w:t>- 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w:t>
      </w:r>
    </w:p>
    <w:p w:rsidR="00BB47C5" w:rsidRPr="00095435" w:rsidRDefault="00BB47C5" w:rsidP="0045188A">
      <w:pPr>
        <w:autoSpaceDE w:val="0"/>
        <w:ind w:firstLine="540"/>
      </w:pPr>
      <w:r w:rsidRPr="00095435">
        <w:t>- представления документов и информации, которые находятся в распоряжении органов, предоставляющих государственную услугу, иных государственных органов, органов местного самоуправления и организаций, в соответствии с нормативными правовыми актами Российской Федерации, нормативными правовыми актами субъектов Российской Федерации и муниципальными правовыми актами.</w:t>
      </w:r>
    </w:p>
    <w:p w:rsidR="00BB47C5" w:rsidRPr="00095435" w:rsidRDefault="00BB47C5" w:rsidP="0045188A">
      <w:pPr>
        <w:autoSpaceDE w:val="0"/>
        <w:ind w:firstLine="540"/>
      </w:pPr>
      <w:r w:rsidRPr="00FC6214">
        <w:rPr>
          <w:highlight w:val="yellow"/>
        </w:rPr>
        <w:t>2.6.1(7).</w:t>
      </w:r>
      <w:r w:rsidRPr="00095435">
        <w:t xml:space="preserve"> Требования, предъявляемые к оформлению документов:</w:t>
      </w:r>
    </w:p>
    <w:p w:rsidR="00BB47C5" w:rsidRPr="00095435" w:rsidRDefault="00BB47C5" w:rsidP="0045188A">
      <w:pPr>
        <w:autoSpaceDE w:val="0"/>
        <w:ind w:firstLine="540"/>
      </w:pPr>
      <w:r w:rsidRPr="00095435">
        <w:t>Заявление о предоставлении государственной услуги заполняется заявителем разборчиво, подписывается лично заявителем.</w:t>
      </w:r>
    </w:p>
    <w:p w:rsidR="00BB47C5" w:rsidRDefault="00BB47C5" w:rsidP="0045188A">
      <w:pPr>
        <w:autoSpaceDE w:val="0"/>
        <w:autoSpaceDN w:val="0"/>
        <w:adjustRightInd w:val="0"/>
        <w:ind w:firstLine="540"/>
      </w:pPr>
      <w:r w:rsidRPr="008C3AF3">
        <w:rPr>
          <w:highlight w:val="yellow"/>
        </w:rPr>
        <w:t xml:space="preserve">Документы, представляемые совместно с заявлением, </w:t>
      </w:r>
      <w:r w:rsidRPr="008C3AF3">
        <w:rPr>
          <w:highlight w:val="red"/>
        </w:rPr>
        <w:t>должны быть заверены в установленном порядке</w:t>
      </w:r>
      <w:r w:rsidRPr="007828A7">
        <w:t xml:space="preserve"> </w:t>
      </w:r>
    </w:p>
    <w:p w:rsidR="00BB47C5" w:rsidRPr="0045188A" w:rsidRDefault="00BB47C5" w:rsidP="0045188A">
      <w:pPr>
        <w:pStyle w:val="ConsPlusNormal"/>
        <w:widowControl/>
        <w:ind w:firstLine="540"/>
        <w:jc w:val="both"/>
        <w:rPr>
          <w:sz w:val="24"/>
          <w:szCs w:val="24"/>
        </w:rPr>
      </w:pPr>
      <w:r w:rsidRPr="0045188A">
        <w:rPr>
          <w:sz w:val="24"/>
          <w:szCs w:val="24"/>
        </w:rPr>
        <w:t>(</w:t>
      </w:r>
      <w:r>
        <w:rPr>
          <w:sz w:val="24"/>
          <w:szCs w:val="24"/>
        </w:rPr>
        <w:t>пункт 2.6</w:t>
      </w:r>
      <w:r w:rsidRPr="0045188A">
        <w:rPr>
          <w:sz w:val="24"/>
          <w:szCs w:val="24"/>
        </w:rPr>
        <w:t xml:space="preserve">.1 в редакции приказа департамента образования, науки и молодежной политики Воронежской области </w:t>
      </w:r>
      <w:hyperlink r:id="rId29" w:tgtFrame="Logical" w:history="1">
        <w:r w:rsidRPr="0045188A">
          <w:rPr>
            <w:rStyle w:val="a7"/>
            <w:sz w:val="24"/>
            <w:szCs w:val="24"/>
          </w:rPr>
          <w:t>от 11.12.2013 № 1203 НГР RU36000201301478</w:t>
        </w:r>
      </w:hyperlink>
      <w:r w:rsidRPr="0045188A">
        <w:rPr>
          <w:sz w:val="24"/>
          <w:szCs w:val="24"/>
        </w:rPr>
        <w:t>)</w:t>
      </w:r>
    </w:p>
    <w:p w:rsidR="00BB47C5" w:rsidRPr="008065A8" w:rsidRDefault="00BB47C5" w:rsidP="008065A8">
      <w:pPr>
        <w:autoSpaceDE w:val="0"/>
        <w:autoSpaceDN w:val="0"/>
        <w:adjustRightInd w:val="0"/>
        <w:ind w:firstLine="540"/>
      </w:pPr>
      <w:r w:rsidRPr="007828A7">
        <w:t xml:space="preserve">2.6.2. </w:t>
      </w:r>
      <w:r>
        <w:t>Утратил силу в соответствии с приказом</w:t>
      </w:r>
      <w:r w:rsidRPr="0045188A">
        <w:t xml:space="preserve"> департамента образования, науки и молодежной политики Воронежской области </w:t>
      </w:r>
      <w:r>
        <w:t xml:space="preserve"> </w:t>
      </w:r>
      <w:hyperlink r:id="rId30" w:tgtFrame="Logical" w:history="1">
        <w:r w:rsidRPr="0045188A">
          <w:rPr>
            <w:rStyle w:val="a7"/>
          </w:rPr>
          <w:t>от 11.12.2013 № 1203 НГР RU36000201301478</w:t>
        </w:r>
      </w:hyperlink>
    </w:p>
    <w:p w:rsidR="00BB47C5" w:rsidRPr="00CD6FD2" w:rsidRDefault="00BB47C5" w:rsidP="00AC1227">
      <w:pPr>
        <w:pStyle w:val="ConsPlusNormal"/>
        <w:widowControl/>
        <w:ind w:firstLine="567"/>
        <w:jc w:val="both"/>
        <w:rPr>
          <w:sz w:val="24"/>
          <w:szCs w:val="24"/>
        </w:rPr>
      </w:pPr>
      <w:r w:rsidRPr="00CD6FD2">
        <w:rPr>
          <w:sz w:val="24"/>
          <w:szCs w:val="24"/>
        </w:rPr>
        <w:t>2.6.3. Перечень услуг, которые являются необходимыми и обязательными для предоставления государственной услуги.</w:t>
      </w:r>
    </w:p>
    <w:p w:rsidR="00BB47C5" w:rsidRPr="00CD6FD2" w:rsidRDefault="00BB47C5" w:rsidP="00AC1227">
      <w:pPr>
        <w:autoSpaceDE w:val="0"/>
        <w:autoSpaceDN w:val="0"/>
        <w:adjustRightInd w:val="0"/>
      </w:pPr>
      <w:r w:rsidRPr="00CD6FD2">
        <w:t>В целях предоставления данной государственной услуги заявителю необходимо получить услугу, которая является необходимой и обязательной в соответствии с постановлением правительства Воронежской области от 15.04.2011 №298 «Об утверждении Перечня услуг, которые являются необходимыми и обязательными для предоставления исполнительными органами государственной власти Воронежской области государственных услуг и предоставляются организациями, участвующими в предоставлении государственных услуг» – медицинское освидетельствование (обследование) с выдачей справки.</w:t>
      </w:r>
    </w:p>
    <w:p w:rsidR="00BB47C5" w:rsidRPr="00CD6FD2" w:rsidRDefault="00BB47C5" w:rsidP="00AC1227">
      <w:pPr>
        <w:autoSpaceDE w:val="0"/>
      </w:pPr>
    </w:p>
    <w:p w:rsidR="00BB47C5" w:rsidRPr="00CD6FD2" w:rsidRDefault="00BB47C5" w:rsidP="00AC1227">
      <w:pPr>
        <w:pStyle w:val="ConsPlusNormal"/>
        <w:widowControl/>
        <w:ind w:firstLine="709"/>
        <w:jc w:val="both"/>
        <w:rPr>
          <w:b/>
          <w:bCs/>
          <w:sz w:val="24"/>
          <w:szCs w:val="24"/>
        </w:rPr>
      </w:pPr>
      <w:r w:rsidRPr="00CD6FD2">
        <w:rPr>
          <w:b/>
          <w:bCs/>
          <w:sz w:val="24"/>
          <w:szCs w:val="24"/>
        </w:rPr>
        <w:t>2.7.  Исчерпывающий перечень оснований для отказа в приёме документов, необходимых для предоставления государственной услуги</w:t>
      </w:r>
    </w:p>
    <w:p w:rsidR="00BB47C5" w:rsidRPr="00CD6FD2" w:rsidRDefault="00BB47C5" w:rsidP="00AC1227">
      <w:pPr>
        <w:pStyle w:val="ConsPlusNormal"/>
        <w:widowControl/>
        <w:ind w:firstLine="709"/>
        <w:jc w:val="both"/>
        <w:rPr>
          <w:sz w:val="24"/>
          <w:szCs w:val="24"/>
        </w:rPr>
      </w:pPr>
      <w:r w:rsidRPr="00CD6FD2">
        <w:rPr>
          <w:sz w:val="24"/>
          <w:szCs w:val="24"/>
        </w:rPr>
        <w:t xml:space="preserve">Не подлежат приему документы, имеющие подчистки, приписки, иные не оговоренные исправления, документы, содержащие повреждения, не позволяющие однозначно истолковать их содержание, а также документы, исполненные карандашом. </w:t>
      </w:r>
    </w:p>
    <w:p w:rsidR="00BB47C5" w:rsidRPr="00CD6FD2" w:rsidRDefault="00BB47C5" w:rsidP="00AC1227">
      <w:pPr>
        <w:pStyle w:val="ConsPlusNormal"/>
        <w:widowControl/>
        <w:ind w:firstLine="709"/>
        <w:jc w:val="both"/>
        <w:rPr>
          <w:sz w:val="24"/>
          <w:szCs w:val="24"/>
        </w:rPr>
      </w:pPr>
    </w:p>
    <w:p w:rsidR="00BB47C5" w:rsidRPr="00CD6FD2" w:rsidRDefault="00BB47C5" w:rsidP="00AC1227">
      <w:pPr>
        <w:pStyle w:val="ConsPlusNormal"/>
        <w:widowControl/>
        <w:ind w:firstLine="709"/>
        <w:jc w:val="both"/>
        <w:rPr>
          <w:b/>
          <w:bCs/>
          <w:sz w:val="24"/>
          <w:szCs w:val="24"/>
        </w:rPr>
      </w:pPr>
      <w:r w:rsidRPr="00CD6FD2">
        <w:rPr>
          <w:b/>
          <w:bCs/>
          <w:sz w:val="24"/>
          <w:szCs w:val="24"/>
        </w:rPr>
        <w:t>2.8. Исчерпывающий перечень оснований для отказа в предоставлении  государственной услуги:</w:t>
      </w:r>
    </w:p>
    <w:p w:rsidR="00BB47C5" w:rsidRPr="00CD6FD2" w:rsidRDefault="00BB47C5" w:rsidP="00AC1227">
      <w:pPr>
        <w:ind w:firstLine="709"/>
      </w:pPr>
      <w:r w:rsidRPr="00CD6FD2">
        <w:t>а) статус заявителя не соответствует требованиям пункта 1.2. регламента;</w:t>
      </w:r>
    </w:p>
    <w:p w:rsidR="00BB47C5" w:rsidRPr="00CD6FD2" w:rsidRDefault="00BB47C5" w:rsidP="00AC1227">
      <w:pPr>
        <w:ind w:firstLine="709"/>
      </w:pPr>
      <w:r w:rsidRPr="00CD6FD2">
        <w:t>б) заявителем не представлены все необходимые документы;</w:t>
      </w:r>
    </w:p>
    <w:p w:rsidR="00BB47C5" w:rsidRPr="00CD6FD2" w:rsidRDefault="00BB47C5" w:rsidP="00AC1227">
      <w:pPr>
        <w:ind w:firstLine="709"/>
      </w:pPr>
      <w:r w:rsidRPr="00CD6FD2">
        <w:t>в) наличие заболеваний, препятствующих установлению опеки;</w:t>
      </w:r>
    </w:p>
    <w:p w:rsidR="00BB47C5" w:rsidRPr="00CD6FD2" w:rsidRDefault="00BB47C5" w:rsidP="00AC1227">
      <w:pPr>
        <w:ind w:firstLine="709"/>
      </w:pPr>
      <w:r w:rsidRPr="00CD6FD2">
        <w:t>г) отсутствие жилищно-бытовых условий для постоянного проживания ребенка;</w:t>
      </w:r>
    </w:p>
    <w:p w:rsidR="00BB47C5" w:rsidRPr="008065A8" w:rsidRDefault="00BB47C5" w:rsidP="00AC1227">
      <w:pPr>
        <w:pStyle w:val="ConsPlusNormal"/>
        <w:widowControl/>
        <w:ind w:firstLine="709"/>
        <w:jc w:val="both"/>
        <w:rPr>
          <w:sz w:val="24"/>
          <w:szCs w:val="24"/>
        </w:rPr>
      </w:pPr>
      <w:r w:rsidRPr="00CD6FD2">
        <w:rPr>
          <w:sz w:val="24"/>
          <w:szCs w:val="24"/>
        </w:rPr>
        <w:t xml:space="preserve">д) </w:t>
      </w:r>
      <w:r w:rsidRPr="008065A8">
        <w:rPr>
          <w:sz w:val="24"/>
          <w:szCs w:val="24"/>
        </w:rPr>
        <w:t>предоставление документов, содержащих недостоверные сведения либо сведения, относящихся к противопоказаниям для назначения заявителя опекуном;</w:t>
      </w:r>
    </w:p>
    <w:p w:rsidR="00BB47C5" w:rsidRDefault="00BB47C5" w:rsidP="00AC1227">
      <w:pPr>
        <w:pStyle w:val="ConsPlusNormal"/>
        <w:widowControl/>
        <w:ind w:firstLine="709"/>
        <w:jc w:val="both"/>
        <w:rPr>
          <w:spacing w:val="-1"/>
          <w:sz w:val="24"/>
          <w:szCs w:val="24"/>
        </w:rPr>
      </w:pPr>
      <w:r w:rsidRPr="008065A8">
        <w:rPr>
          <w:sz w:val="24"/>
          <w:szCs w:val="24"/>
        </w:rPr>
        <w:t>е) отсутствие в органе опеки и попечительства оригиналов документов, предусмотренных пунктом 2.6 административного регламента на момент вынесения решения о назначении опекуна, которые обязан предоставить заявитель.</w:t>
      </w:r>
      <w:r w:rsidRPr="008065A8">
        <w:rPr>
          <w:spacing w:val="-1"/>
          <w:sz w:val="24"/>
          <w:szCs w:val="24"/>
        </w:rPr>
        <w:t xml:space="preserve"> </w:t>
      </w:r>
    </w:p>
    <w:p w:rsidR="00BB47C5" w:rsidRDefault="00BB47C5" w:rsidP="00AC1227">
      <w:pPr>
        <w:pStyle w:val="ConsPlusNormal"/>
        <w:widowControl/>
        <w:ind w:firstLine="709"/>
        <w:jc w:val="both"/>
        <w:rPr>
          <w:sz w:val="24"/>
          <w:szCs w:val="24"/>
        </w:rPr>
      </w:pPr>
      <w:r>
        <w:rPr>
          <w:spacing w:val="-1"/>
          <w:sz w:val="24"/>
          <w:szCs w:val="24"/>
        </w:rPr>
        <w:t>(</w:t>
      </w:r>
      <w:r w:rsidRPr="008065A8">
        <w:rPr>
          <w:spacing w:val="-1"/>
          <w:sz w:val="24"/>
          <w:szCs w:val="24"/>
        </w:rPr>
        <w:t xml:space="preserve">пункт 2.8 дополнен подпунктом е) в редакции приказа департамента образования, науки и молодежной политики Воронежской области от </w:t>
      </w:r>
      <w:hyperlink r:id="rId31" w:tgtFrame="Logical" w:history="1">
        <w:r w:rsidRPr="008065A8">
          <w:rPr>
            <w:rStyle w:val="a7"/>
            <w:sz w:val="24"/>
            <w:szCs w:val="24"/>
          </w:rPr>
          <w:t xml:space="preserve">от 20.07.2012 № 742 НГР </w:t>
        </w:r>
        <w:r w:rsidRPr="008065A8">
          <w:rPr>
            <w:rStyle w:val="a7"/>
            <w:sz w:val="24"/>
            <w:szCs w:val="24"/>
            <w:lang w:val="en-US"/>
          </w:rPr>
          <w:t>Ru</w:t>
        </w:r>
        <w:r w:rsidRPr="008065A8">
          <w:rPr>
            <w:rStyle w:val="a7"/>
            <w:sz w:val="24"/>
            <w:szCs w:val="24"/>
          </w:rPr>
          <w:t xml:space="preserve"> 36000201200841</w:t>
        </w:r>
      </w:hyperlink>
      <w:r>
        <w:rPr>
          <w:sz w:val="24"/>
          <w:szCs w:val="24"/>
        </w:rPr>
        <w:t xml:space="preserve">, </w:t>
      </w:r>
    </w:p>
    <w:p w:rsidR="00BB47C5" w:rsidRPr="00BC2322" w:rsidRDefault="00BB47C5" w:rsidP="008065A8">
      <w:pPr>
        <w:autoSpaceDE w:val="0"/>
        <w:autoSpaceDN w:val="0"/>
        <w:adjustRightInd w:val="0"/>
        <w:ind w:firstLine="540"/>
      </w:pPr>
      <w:r>
        <w:t xml:space="preserve">подпункт  «е» в редакции приказа департамента образования, науки и молодежной политики Воронежской области </w:t>
      </w:r>
      <w:hyperlink r:id="rId32" w:tgtFrame="Logical" w:history="1">
        <w:r w:rsidRPr="00830F48">
          <w:rPr>
            <w:rStyle w:val="a7"/>
          </w:rPr>
          <w:t>от 13.11.2012 № 1063 НГР RU36000201201690</w:t>
        </w:r>
      </w:hyperlink>
      <w:r>
        <w:t>)</w:t>
      </w:r>
    </w:p>
    <w:p w:rsidR="00BB47C5" w:rsidRPr="008065A8" w:rsidRDefault="00BB47C5" w:rsidP="00AC1227">
      <w:pPr>
        <w:pStyle w:val="ConsPlusNormal"/>
        <w:widowControl/>
        <w:ind w:firstLine="709"/>
        <w:jc w:val="both"/>
        <w:rPr>
          <w:b/>
          <w:bCs/>
          <w:sz w:val="24"/>
          <w:szCs w:val="24"/>
        </w:rPr>
      </w:pPr>
    </w:p>
    <w:p w:rsidR="00BB47C5" w:rsidRPr="00CD6FD2" w:rsidRDefault="00BB47C5" w:rsidP="00AC1227">
      <w:pPr>
        <w:pStyle w:val="ConsPlusNormal"/>
        <w:widowControl/>
        <w:ind w:firstLine="709"/>
        <w:jc w:val="both"/>
        <w:rPr>
          <w:b/>
          <w:bCs/>
          <w:sz w:val="24"/>
          <w:szCs w:val="24"/>
        </w:rPr>
      </w:pPr>
      <w:r w:rsidRPr="00CD6FD2">
        <w:rPr>
          <w:b/>
          <w:bCs/>
          <w:sz w:val="24"/>
          <w:szCs w:val="24"/>
        </w:rPr>
        <w:t>2.9. Размер платы, взимаемой с заявителя при предоставлении государственной услуги, и способы ее взимания в случаях, предусмотренных федеральными законами, принимаемыми в соответствии с ними иными нормативными правовыми актами Российской Федерации, нормативными правовыми актами субъектов Российской Федерации</w:t>
      </w:r>
    </w:p>
    <w:p w:rsidR="00BB47C5" w:rsidRPr="00CD6FD2" w:rsidRDefault="00BB47C5" w:rsidP="00AC1227">
      <w:pPr>
        <w:pStyle w:val="ConsPlusNormal"/>
        <w:widowControl/>
        <w:ind w:firstLine="709"/>
        <w:jc w:val="both"/>
        <w:rPr>
          <w:sz w:val="24"/>
          <w:szCs w:val="24"/>
        </w:rPr>
      </w:pPr>
      <w:r w:rsidRPr="00CD6FD2">
        <w:rPr>
          <w:sz w:val="24"/>
          <w:szCs w:val="24"/>
        </w:rPr>
        <w:t>Государственная услуга  предоставляется на бесплатной основе.</w:t>
      </w:r>
    </w:p>
    <w:p w:rsidR="00BB47C5" w:rsidRPr="00CD6FD2" w:rsidRDefault="00BB47C5" w:rsidP="00AC1227">
      <w:pPr>
        <w:pStyle w:val="ConsPlusNormal"/>
        <w:widowControl/>
        <w:ind w:firstLine="709"/>
        <w:jc w:val="both"/>
        <w:rPr>
          <w:b/>
          <w:bCs/>
          <w:sz w:val="24"/>
          <w:szCs w:val="24"/>
        </w:rPr>
      </w:pPr>
      <w:r w:rsidRPr="00CD6FD2">
        <w:rPr>
          <w:b/>
          <w:bCs/>
          <w:sz w:val="24"/>
          <w:szCs w:val="24"/>
        </w:rPr>
        <w:t xml:space="preserve">2.10. Максимальный срок ожидания в очереди при подаче запроса о предоставлении государственной услуги и при получении результата государственной  услуги </w:t>
      </w:r>
    </w:p>
    <w:p w:rsidR="00BB47C5" w:rsidRPr="00CD6FD2" w:rsidRDefault="00BB47C5" w:rsidP="00AC1227">
      <w:pPr>
        <w:pStyle w:val="ConsPlusNormal"/>
        <w:widowControl/>
        <w:ind w:firstLine="709"/>
        <w:jc w:val="both"/>
        <w:rPr>
          <w:sz w:val="24"/>
          <w:szCs w:val="24"/>
        </w:rPr>
      </w:pPr>
      <w:r w:rsidRPr="00CD6FD2">
        <w:rPr>
          <w:sz w:val="24"/>
          <w:szCs w:val="24"/>
        </w:rPr>
        <w:t>Максимальный срок ожидания в очереди при подаче запроса о предоставлении государственной услуги и при получении результата государственной  услуги составляет не более 30 минут.</w:t>
      </w:r>
    </w:p>
    <w:p w:rsidR="00BB47C5" w:rsidRPr="00CD6FD2" w:rsidRDefault="00BB47C5" w:rsidP="00AC1227">
      <w:pPr>
        <w:pStyle w:val="ConsPlusNormal"/>
        <w:widowControl/>
        <w:ind w:firstLine="709"/>
        <w:jc w:val="both"/>
        <w:rPr>
          <w:b/>
          <w:bCs/>
          <w:sz w:val="24"/>
          <w:szCs w:val="24"/>
        </w:rPr>
      </w:pPr>
      <w:r w:rsidRPr="00CD6FD2">
        <w:rPr>
          <w:b/>
          <w:bCs/>
          <w:sz w:val="24"/>
          <w:szCs w:val="24"/>
        </w:rPr>
        <w:t>2.11. Срок регистрации запроса заявителя о предоставлении государственной услуги</w:t>
      </w:r>
    </w:p>
    <w:p w:rsidR="00BB47C5" w:rsidRPr="00CD6FD2" w:rsidRDefault="00BB47C5" w:rsidP="00AC1227">
      <w:pPr>
        <w:pStyle w:val="ConsPlusNormal"/>
        <w:widowControl/>
        <w:ind w:firstLine="709"/>
        <w:jc w:val="both"/>
        <w:rPr>
          <w:sz w:val="24"/>
          <w:szCs w:val="24"/>
        </w:rPr>
      </w:pPr>
      <w:r w:rsidRPr="00CD6FD2">
        <w:rPr>
          <w:sz w:val="24"/>
          <w:szCs w:val="24"/>
        </w:rPr>
        <w:t xml:space="preserve">Срок регистрации запроса заявителя специалистом органа местного самоуправления, ответственного за приём документов, составляет 15 минут. </w:t>
      </w:r>
    </w:p>
    <w:p w:rsidR="00BB47C5" w:rsidRPr="00CD6FD2" w:rsidRDefault="00BB47C5" w:rsidP="00AC1227">
      <w:pPr>
        <w:pStyle w:val="ConsPlusNormal"/>
        <w:widowControl/>
        <w:ind w:firstLine="709"/>
        <w:jc w:val="both"/>
        <w:rPr>
          <w:b/>
          <w:bCs/>
          <w:sz w:val="24"/>
          <w:szCs w:val="24"/>
        </w:rPr>
      </w:pPr>
      <w:r w:rsidRPr="00CD6FD2">
        <w:rPr>
          <w:b/>
          <w:bCs/>
          <w:sz w:val="24"/>
          <w:szCs w:val="24"/>
        </w:rPr>
        <w:t>2.12. Требования к помещениям, в которых предоставляются государственные  услуги, к залу ожидания, местам для заполнения запросов о предоставлении государственные  услуги, информационным стендам с образцами их заполнения и перечнем документов, необходимых для предоставления   государственной  услуги</w:t>
      </w:r>
    </w:p>
    <w:p w:rsidR="00BB47C5" w:rsidRPr="00CD6FD2" w:rsidRDefault="00BB47C5" w:rsidP="00AC1227">
      <w:pPr>
        <w:autoSpaceDE w:val="0"/>
        <w:ind w:firstLine="709"/>
      </w:pPr>
      <w:r w:rsidRPr="00CD6FD2">
        <w:t>Для удобства заявителей помещения для непосредственного взаимодействия специалистов и заявителей рекомендуется размещать на нижнем этаже здания (строения).</w:t>
      </w:r>
    </w:p>
    <w:p w:rsidR="00BB47C5" w:rsidRPr="00694333" w:rsidRDefault="00BB47C5" w:rsidP="00AC1227">
      <w:pPr>
        <w:autoSpaceDE w:val="0"/>
        <w:ind w:firstLine="709"/>
        <w:rPr>
          <w:b/>
          <w:bCs/>
        </w:rPr>
      </w:pPr>
      <w:r w:rsidRPr="00CD6FD2">
        <w:t xml:space="preserve">Помещения должны содержать места для информирования, ожидания и приёма граждан. Помещения должны соответствовать санитарно-эпидемиологическим правилам </w:t>
      </w:r>
      <w:r w:rsidRPr="00694333">
        <w:t>и нормам, а также должны быть оборудованы противопожарной системой и средствами пожаротушения.</w:t>
      </w:r>
      <w:r w:rsidRPr="00694333">
        <w:rPr>
          <w:b/>
          <w:bCs/>
        </w:rPr>
        <w:t xml:space="preserve">  </w:t>
      </w:r>
    </w:p>
    <w:p w:rsidR="00BB47C5" w:rsidRPr="00694333" w:rsidRDefault="00BB47C5" w:rsidP="00AC1227">
      <w:pPr>
        <w:autoSpaceDE w:val="0"/>
        <w:ind w:firstLine="709"/>
      </w:pPr>
      <w:r w:rsidRPr="00694333">
        <w:t xml:space="preserve">Места для ожидания должны соответствовать комфортным условиям для заявителей. Места ожидания на представление или получение документов должны быть оборудованы стульями, кресельными секциями, скамьями (банкетками). </w:t>
      </w:r>
    </w:p>
    <w:p w:rsidR="00BB47C5" w:rsidRPr="00694333" w:rsidRDefault="00BB47C5" w:rsidP="00AC1227">
      <w:pPr>
        <w:autoSpaceDE w:val="0"/>
        <w:ind w:firstLine="709"/>
      </w:pPr>
      <w:r w:rsidRPr="00694333">
        <w:t xml:space="preserve">Количество мест ожидания определяется исходя из фактической нагрузки и возможностей для их размещения в здании. </w:t>
      </w:r>
    </w:p>
    <w:p w:rsidR="00BB47C5" w:rsidRPr="00694333" w:rsidRDefault="00BB47C5" w:rsidP="00AC1227">
      <w:pPr>
        <w:autoSpaceDE w:val="0"/>
        <w:ind w:firstLine="709"/>
      </w:pPr>
      <w:r w:rsidRPr="00694333">
        <w:t>Места для  оформления документов оборудуются  стульями, столами (стойками) и обеспечиваются образцами заполнения документов, бланками заявлений и канцелярскими принадлежностями.</w:t>
      </w:r>
    </w:p>
    <w:p w:rsidR="00BB47C5" w:rsidRPr="00694333" w:rsidRDefault="00BB47C5" w:rsidP="00AC1227">
      <w:pPr>
        <w:autoSpaceDE w:val="0"/>
        <w:ind w:firstLine="709"/>
      </w:pPr>
      <w:r w:rsidRPr="00694333">
        <w:t>Места ожидания предоставления государственной услуги должны иметь туалет со свободным доступом к нему в рабочее время.</w:t>
      </w:r>
    </w:p>
    <w:p w:rsidR="00BB47C5" w:rsidRPr="00694333" w:rsidRDefault="00BB47C5" w:rsidP="00AC1227">
      <w:pPr>
        <w:autoSpaceDE w:val="0"/>
        <w:ind w:firstLine="709"/>
      </w:pPr>
      <w:r w:rsidRPr="00694333">
        <w:t>На прилегающей территории оборудуются места для парковки автотранспортных средств. Количество парковочных мест определяется исходя из количества заявителей. Доступ заявителей к парковочным местам является  бесплатным.</w:t>
      </w:r>
    </w:p>
    <w:p w:rsidR="00BB47C5" w:rsidRPr="00694333" w:rsidRDefault="00BB47C5" w:rsidP="00AC1227">
      <w:pPr>
        <w:autoSpaceDE w:val="0"/>
        <w:ind w:firstLine="709"/>
      </w:pPr>
      <w:r w:rsidRPr="00694333">
        <w:t>Здание, в котором</w:t>
      </w:r>
      <w:r w:rsidRPr="00694333">
        <w:rPr>
          <w:b/>
          <w:bCs/>
        </w:rPr>
        <w:t xml:space="preserve"> </w:t>
      </w:r>
      <w:r w:rsidRPr="00694333">
        <w:t xml:space="preserve">расположен орган местного самоуправления, </w:t>
      </w:r>
      <w:r w:rsidRPr="00694333">
        <w:rPr>
          <w:b/>
          <w:bCs/>
        </w:rPr>
        <w:t xml:space="preserve"> </w:t>
      </w:r>
      <w:r w:rsidRPr="00694333">
        <w:t>должно быть оборудовано отдельным входом для свободного доступа в него заявителей.</w:t>
      </w:r>
    </w:p>
    <w:p w:rsidR="00BB47C5" w:rsidRPr="00CD6FD2" w:rsidRDefault="00BB47C5" w:rsidP="00AC1227">
      <w:pPr>
        <w:pStyle w:val="ConsPlusNormal"/>
        <w:widowControl/>
        <w:ind w:firstLine="709"/>
        <w:jc w:val="both"/>
        <w:rPr>
          <w:sz w:val="24"/>
          <w:szCs w:val="24"/>
        </w:rPr>
      </w:pPr>
      <w:r w:rsidRPr="00CD6FD2">
        <w:rPr>
          <w:sz w:val="24"/>
          <w:szCs w:val="24"/>
        </w:rPr>
        <w:t>Вход в здание оборудуется вывеской, содержащей следующую информацию:</w:t>
      </w:r>
    </w:p>
    <w:p w:rsidR="00BB47C5" w:rsidRPr="00CD6FD2" w:rsidRDefault="00BB47C5" w:rsidP="00AC1227">
      <w:pPr>
        <w:pStyle w:val="ConsPlusNormal"/>
        <w:widowControl/>
        <w:ind w:firstLine="709"/>
        <w:jc w:val="both"/>
        <w:rPr>
          <w:sz w:val="24"/>
          <w:szCs w:val="24"/>
        </w:rPr>
      </w:pPr>
      <w:r w:rsidRPr="00CD6FD2">
        <w:rPr>
          <w:sz w:val="24"/>
          <w:szCs w:val="24"/>
        </w:rPr>
        <w:t>- наименование органа предоставляющего государственную услугу;</w:t>
      </w:r>
    </w:p>
    <w:p w:rsidR="00BB47C5" w:rsidRPr="00CD6FD2" w:rsidRDefault="00BB47C5" w:rsidP="00AC1227">
      <w:pPr>
        <w:pStyle w:val="ConsPlusNormal"/>
        <w:widowControl/>
        <w:ind w:firstLine="709"/>
        <w:jc w:val="both"/>
        <w:rPr>
          <w:sz w:val="24"/>
          <w:szCs w:val="24"/>
        </w:rPr>
      </w:pPr>
      <w:r w:rsidRPr="00CD6FD2">
        <w:rPr>
          <w:sz w:val="24"/>
          <w:szCs w:val="24"/>
        </w:rPr>
        <w:t>- режим работы.</w:t>
      </w:r>
    </w:p>
    <w:p w:rsidR="00BB47C5" w:rsidRPr="00CD6FD2" w:rsidRDefault="00BB47C5" w:rsidP="00AC1227">
      <w:pPr>
        <w:autoSpaceDE w:val="0"/>
        <w:ind w:firstLine="709"/>
      </w:pPr>
      <w:r w:rsidRPr="00CD6FD2">
        <w:t>Места информирования, предназначенные для ознакомления заявителей с информационными материалами, оборудуются информационными стендами, на которых размещается информация, указанная в п.1.3.2. настоящего административного регламента.</w:t>
      </w:r>
    </w:p>
    <w:p w:rsidR="00BB47C5" w:rsidRPr="00CD6FD2" w:rsidRDefault="00BB47C5" w:rsidP="00AC1227">
      <w:pPr>
        <w:autoSpaceDE w:val="0"/>
        <w:ind w:firstLine="709"/>
      </w:pPr>
      <w:r w:rsidRPr="00CD6FD2">
        <w:t>Кабинеты приёма заявителей должны быть оборудованы информационными табличками (вывесками) с указанием:</w:t>
      </w:r>
    </w:p>
    <w:p w:rsidR="00BB47C5" w:rsidRPr="00CD6FD2" w:rsidRDefault="00BB47C5" w:rsidP="00AC1227">
      <w:pPr>
        <w:numPr>
          <w:ilvl w:val="0"/>
          <w:numId w:val="3"/>
        </w:numPr>
        <w:autoSpaceDE w:val="0"/>
        <w:ind w:left="0" w:firstLine="709"/>
      </w:pPr>
      <w:r w:rsidRPr="00CD6FD2">
        <w:t>номера и названия кабинета;</w:t>
      </w:r>
    </w:p>
    <w:p w:rsidR="00BB47C5" w:rsidRPr="00694333" w:rsidRDefault="00BB47C5" w:rsidP="00AC1227">
      <w:pPr>
        <w:numPr>
          <w:ilvl w:val="0"/>
          <w:numId w:val="3"/>
        </w:numPr>
        <w:autoSpaceDE w:val="0"/>
        <w:ind w:left="0" w:firstLine="709"/>
      </w:pPr>
      <w:r w:rsidRPr="00CD6FD2">
        <w:t>фамилии, имени</w:t>
      </w:r>
      <w:r w:rsidRPr="00694333">
        <w:t>, отчества и должности специалиста, осуществляющего прием;</w:t>
      </w:r>
    </w:p>
    <w:p w:rsidR="00BB47C5" w:rsidRPr="00694333" w:rsidRDefault="00BB47C5" w:rsidP="00AC1227">
      <w:pPr>
        <w:numPr>
          <w:ilvl w:val="0"/>
          <w:numId w:val="3"/>
        </w:numPr>
        <w:autoSpaceDE w:val="0"/>
        <w:ind w:left="0" w:firstLine="709"/>
      </w:pPr>
      <w:r w:rsidRPr="00694333">
        <w:t>времени перерыва на обед.</w:t>
      </w:r>
    </w:p>
    <w:p w:rsidR="00BB47C5" w:rsidRPr="00694333" w:rsidRDefault="00BB47C5" w:rsidP="00AC1227">
      <w:pPr>
        <w:pStyle w:val="ConsPlusNormal"/>
        <w:widowControl/>
        <w:ind w:firstLine="709"/>
        <w:jc w:val="both"/>
        <w:rPr>
          <w:b/>
          <w:bCs/>
          <w:sz w:val="24"/>
          <w:szCs w:val="24"/>
        </w:rPr>
      </w:pPr>
      <w:r w:rsidRPr="00694333">
        <w:rPr>
          <w:b/>
          <w:bCs/>
          <w:sz w:val="24"/>
          <w:szCs w:val="24"/>
        </w:rPr>
        <w:t>2.13.  Показатели доступности и качества государственных услуг</w:t>
      </w:r>
    </w:p>
    <w:p w:rsidR="00BB47C5" w:rsidRPr="00694333" w:rsidRDefault="00BB47C5" w:rsidP="00AC1227">
      <w:pPr>
        <w:ind w:firstLine="709"/>
      </w:pPr>
      <w:r w:rsidRPr="00694333">
        <w:t>2.13.1.Показателями  доступности  государственной  услуги являются:</w:t>
      </w:r>
    </w:p>
    <w:p w:rsidR="00BB47C5" w:rsidRPr="00694333" w:rsidRDefault="00BB47C5" w:rsidP="00AC1227">
      <w:pPr>
        <w:pStyle w:val="ConsPlusNormal"/>
        <w:widowControl/>
        <w:ind w:firstLine="709"/>
        <w:jc w:val="both"/>
        <w:rPr>
          <w:sz w:val="24"/>
          <w:szCs w:val="24"/>
        </w:rPr>
      </w:pPr>
      <w:r w:rsidRPr="00694333">
        <w:rPr>
          <w:sz w:val="24"/>
          <w:szCs w:val="24"/>
        </w:rPr>
        <w:t>- транспортная доступность к местам предоставления государственной услуги;</w:t>
      </w:r>
    </w:p>
    <w:p w:rsidR="00BB47C5" w:rsidRPr="00694333" w:rsidRDefault="00BB47C5" w:rsidP="00AC1227">
      <w:pPr>
        <w:pStyle w:val="ConsPlusNormal"/>
        <w:widowControl/>
        <w:ind w:firstLine="709"/>
        <w:jc w:val="both"/>
        <w:rPr>
          <w:sz w:val="24"/>
          <w:szCs w:val="24"/>
        </w:rPr>
      </w:pPr>
      <w:r w:rsidRPr="00694333">
        <w:rPr>
          <w:sz w:val="24"/>
          <w:szCs w:val="24"/>
        </w:rPr>
        <w:t>- возможность получения информации по электронной почте или через Интернет-сайт органа местного самоуправления;</w:t>
      </w:r>
    </w:p>
    <w:p w:rsidR="00BB47C5" w:rsidRPr="00694333" w:rsidRDefault="00BB47C5" w:rsidP="00AC1227">
      <w:pPr>
        <w:pStyle w:val="ConsPlusNormal"/>
        <w:widowControl/>
        <w:ind w:firstLine="709"/>
        <w:jc w:val="both"/>
        <w:rPr>
          <w:sz w:val="24"/>
          <w:szCs w:val="24"/>
        </w:rPr>
      </w:pPr>
      <w:r w:rsidRPr="00694333">
        <w:rPr>
          <w:sz w:val="24"/>
          <w:szCs w:val="24"/>
        </w:rPr>
        <w:t xml:space="preserve">- возможность подачи документов посредством электронной почты.   </w:t>
      </w:r>
    </w:p>
    <w:p w:rsidR="00BB47C5" w:rsidRPr="00694333" w:rsidRDefault="00BB47C5" w:rsidP="00AC1227">
      <w:pPr>
        <w:pStyle w:val="ConsPlusNormal"/>
        <w:widowControl/>
        <w:ind w:firstLine="709"/>
        <w:jc w:val="both"/>
        <w:rPr>
          <w:sz w:val="24"/>
          <w:szCs w:val="24"/>
        </w:rPr>
      </w:pPr>
      <w:r w:rsidRPr="00694333">
        <w:rPr>
          <w:sz w:val="24"/>
          <w:szCs w:val="24"/>
        </w:rPr>
        <w:t>2.13.2.Показателями качества государственной услуги являются:</w:t>
      </w:r>
    </w:p>
    <w:p w:rsidR="00BB47C5" w:rsidRPr="00694333" w:rsidRDefault="00BB47C5" w:rsidP="00AC1227">
      <w:pPr>
        <w:autoSpaceDE w:val="0"/>
        <w:ind w:firstLine="709"/>
      </w:pPr>
      <w:r w:rsidRPr="00694333">
        <w:t>а) соблюдение срока предоставления государственной услуги;</w:t>
      </w:r>
    </w:p>
    <w:p w:rsidR="00BB47C5" w:rsidRPr="00694333" w:rsidRDefault="00BB47C5" w:rsidP="00AC1227">
      <w:pPr>
        <w:autoSpaceDE w:val="0"/>
        <w:ind w:firstLine="709"/>
      </w:pPr>
      <w:r w:rsidRPr="00694333">
        <w:t>б) отсутствие поданных в установленном порядке жалоб на решения или действия (бездействие) должностных лиц, принятые или осуществленные ими при предоставлении государственной услуги.</w:t>
      </w:r>
    </w:p>
    <w:p w:rsidR="00BB47C5" w:rsidRPr="00694333" w:rsidRDefault="00BB47C5" w:rsidP="00AC1227">
      <w:pPr>
        <w:autoSpaceDE w:val="0"/>
        <w:ind w:firstLine="709"/>
        <w:rPr>
          <w:b/>
          <w:bCs/>
        </w:rPr>
      </w:pPr>
      <w:r w:rsidRPr="00694333">
        <w:rPr>
          <w:b/>
          <w:bCs/>
        </w:rPr>
        <w:t xml:space="preserve">2.14. Иные требования, в том числе учитывающие особенности предоставления государственной услуги в многофункциональном центре и особенности предоставления государственной услуги в электронной форме. </w:t>
      </w:r>
    </w:p>
    <w:p w:rsidR="00BB47C5" w:rsidRPr="00694333" w:rsidRDefault="00BB47C5" w:rsidP="00AC1227">
      <w:pPr>
        <w:autoSpaceDE w:val="0"/>
        <w:ind w:firstLine="709"/>
      </w:pPr>
      <w:r w:rsidRPr="00694333">
        <w:t>Данная государственная услуга не предоставляется в МФЦ.</w:t>
      </w:r>
    </w:p>
    <w:p w:rsidR="00BB47C5" w:rsidRPr="00694333" w:rsidRDefault="00BB47C5" w:rsidP="00AC1227">
      <w:pPr>
        <w:autoSpaceDE w:val="0"/>
        <w:ind w:firstLine="709"/>
      </w:pPr>
      <w:r w:rsidRPr="00694333">
        <w:t xml:space="preserve">Заявителям предоставляется возможность подачи заявления и необходимых документов посредством электронной почты, Портала государственных и муниципальных услуг (функций) Воронежской области, Единого портала государственных и муниципальных услуг. </w:t>
      </w:r>
    </w:p>
    <w:p w:rsidR="00BB47C5" w:rsidRPr="00694333" w:rsidRDefault="00BB47C5" w:rsidP="00AC1227">
      <w:pPr>
        <w:autoSpaceDE w:val="0"/>
        <w:ind w:firstLine="709"/>
      </w:pPr>
      <w:r w:rsidRPr="00694333">
        <w:t xml:space="preserve">Результат предоставления государственной услуги может быть получен заявителем в электронной форме.  </w:t>
      </w:r>
    </w:p>
    <w:p w:rsidR="00BB47C5" w:rsidRPr="00694333" w:rsidRDefault="00BB47C5" w:rsidP="00AC1227">
      <w:pPr>
        <w:autoSpaceDE w:val="0"/>
        <w:ind w:firstLine="709"/>
      </w:pPr>
    </w:p>
    <w:p w:rsidR="00BB47C5" w:rsidRPr="00694333" w:rsidRDefault="00BB47C5" w:rsidP="00AC1227">
      <w:pPr>
        <w:pStyle w:val="ConsPlusNormal"/>
        <w:widowControl/>
        <w:ind w:firstLine="709"/>
        <w:jc w:val="center"/>
        <w:rPr>
          <w:b/>
          <w:bCs/>
          <w:sz w:val="24"/>
          <w:szCs w:val="24"/>
        </w:rPr>
      </w:pPr>
      <w:r w:rsidRPr="00694333">
        <w:rPr>
          <w:b/>
          <w:bCs/>
          <w:sz w:val="24"/>
          <w:szCs w:val="24"/>
          <w:lang w:val="en-US"/>
        </w:rPr>
        <w:t>III</w:t>
      </w:r>
      <w:r w:rsidRPr="00694333">
        <w:rPr>
          <w:b/>
          <w:bCs/>
          <w:sz w:val="24"/>
          <w:szCs w:val="24"/>
        </w:rPr>
        <w:t>.</w:t>
      </w:r>
      <w:r w:rsidRPr="00694333">
        <w:rPr>
          <w:sz w:val="24"/>
          <w:szCs w:val="24"/>
        </w:rPr>
        <w:t xml:space="preserve"> </w:t>
      </w:r>
      <w:r w:rsidRPr="00694333">
        <w:rPr>
          <w:b/>
          <w:bCs/>
          <w:sz w:val="24"/>
          <w:szCs w:val="24"/>
        </w:rPr>
        <w:t>СОСТАВ, ПОСЛЕДОВАТЕЛЬНОСТЬ И СРОКИ ВЫПОЛНЕНИЯ АДМИНИСТРАТИВНЫХ ПРОЦЕДУР, ТРЕБОВАНИЙ К ПОРЯДКУ  ИХ ВЫПОЛНЕНИЯ,  В ТОМ ЧИСЛЕ ОСОБЕННОСТИ  ВЫПОЛНЕНИЯ АДМИНИСТРАТИВНЫХ ПРОЦЕДУР В ЭЛЕКТРОННОЙ ФОРМЕ</w:t>
      </w:r>
    </w:p>
    <w:p w:rsidR="00BB47C5" w:rsidRPr="00694333" w:rsidRDefault="00BB47C5" w:rsidP="00AC1227">
      <w:pPr>
        <w:pStyle w:val="ConsPlusNormal"/>
        <w:widowControl/>
        <w:ind w:firstLine="709"/>
        <w:jc w:val="center"/>
        <w:rPr>
          <w:b/>
          <w:bCs/>
          <w:sz w:val="24"/>
          <w:szCs w:val="24"/>
        </w:rPr>
      </w:pPr>
    </w:p>
    <w:p w:rsidR="00BB47C5" w:rsidRPr="00694333" w:rsidRDefault="00BB47C5" w:rsidP="00AC1227">
      <w:pPr>
        <w:pStyle w:val="ConsPlusNormal"/>
        <w:widowControl/>
        <w:ind w:firstLine="709"/>
        <w:jc w:val="both"/>
        <w:rPr>
          <w:sz w:val="24"/>
          <w:szCs w:val="24"/>
        </w:rPr>
      </w:pPr>
      <w:r w:rsidRPr="00694333">
        <w:rPr>
          <w:sz w:val="24"/>
          <w:szCs w:val="24"/>
        </w:rPr>
        <w:t>3.1. Блок - схема  предоставления государственной услуги приведена в приложении № 7 к настоящему административному регламенту.</w:t>
      </w:r>
    </w:p>
    <w:p w:rsidR="00BB47C5" w:rsidRPr="00694333" w:rsidRDefault="00BB47C5" w:rsidP="00AC1227">
      <w:pPr>
        <w:tabs>
          <w:tab w:val="left" w:pos="0"/>
        </w:tabs>
        <w:ind w:firstLine="709"/>
      </w:pPr>
      <w:r>
        <w:t>3.2</w:t>
      </w:r>
      <w:r w:rsidRPr="00694333">
        <w:t xml:space="preserve">. Исчерпывающий перечень административных процедур, содержащихся в государственной услуге:   </w:t>
      </w:r>
    </w:p>
    <w:p w:rsidR="00BB47C5" w:rsidRPr="00694333" w:rsidRDefault="00BB47C5" w:rsidP="00AC1227">
      <w:pPr>
        <w:tabs>
          <w:tab w:val="left" w:pos="0"/>
        </w:tabs>
        <w:ind w:firstLine="709"/>
      </w:pPr>
      <w:r w:rsidRPr="00694333">
        <w:t xml:space="preserve">- приём и регистрация документов, необходимых для предоставления  государственной услуги – в течение 30 минут; </w:t>
      </w:r>
    </w:p>
    <w:p w:rsidR="00BB47C5" w:rsidRDefault="00BB47C5" w:rsidP="00AC1227">
      <w:pPr>
        <w:tabs>
          <w:tab w:val="left" w:pos="0"/>
        </w:tabs>
        <w:ind w:firstLine="709"/>
      </w:pPr>
      <w:r w:rsidRPr="00694333">
        <w:t>- обследование условий жизни гражданина, выразившего желание стать опекуном, оформление</w:t>
      </w:r>
      <w:r>
        <w:t xml:space="preserve"> акта обследования – в течение 3</w:t>
      </w:r>
      <w:r w:rsidRPr="00694333">
        <w:t xml:space="preserve"> дней со дня подачи документов;</w:t>
      </w:r>
    </w:p>
    <w:p w:rsidR="00BB47C5" w:rsidRPr="00694333" w:rsidRDefault="00BB47C5" w:rsidP="00AC1227">
      <w:pPr>
        <w:tabs>
          <w:tab w:val="left" w:pos="0"/>
        </w:tabs>
        <w:ind w:firstLine="709"/>
      </w:pPr>
      <w:r>
        <w:t xml:space="preserve">(абзац </w:t>
      </w:r>
      <w:r w:rsidRPr="004C2859">
        <w:t xml:space="preserve">в редакции приказа департамента образования, науки и молодежной политики Воронежской области </w:t>
      </w:r>
      <w:hyperlink r:id="rId33" w:tgtFrame="Logical" w:history="1">
        <w:r w:rsidRPr="00643304">
          <w:rPr>
            <w:rStyle w:val="a7"/>
          </w:rPr>
          <w:t>от 27.10.2015 № 1274 НГР RU36000201501089</w:t>
        </w:r>
      </w:hyperlink>
      <w:r w:rsidRPr="004C2859">
        <w:t>)</w:t>
      </w:r>
    </w:p>
    <w:p w:rsidR="00BB47C5" w:rsidRDefault="00BB47C5" w:rsidP="00AC1227">
      <w:pPr>
        <w:tabs>
          <w:tab w:val="left" w:pos="0"/>
        </w:tabs>
        <w:ind w:firstLine="709"/>
      </w:pPr>
      <w:r w:rsidRPr="00694333">
        <w:t>- принятие решения органом местного самоуправления о назначении опекуна или об</w:t>
      </w:r>
      <w:r>
        <w:t xml:space="preserve"> отказе в назначении опекуна – 1 день</w:t>
      </w:r>
      <w:r w:rsidRPr="00694333">
        <w:t xml:space="preserve"> со дня оформления акта обследования;</w:t>
      </w:r>
    </w:p>
    <w:p w:rsidR="00BB47C5" w:rsidRPr="00694333" w:rsidRDefault="00BB47C5" w:rsidP="00AC1227">
      <w:pPr>
        <w:tabs>
          <w:tab w:val="left" w:pos="0"/>
        </w:tabs>
        <w:ind w:firstLine="709"/>
      </w:pPr>
      <w:r>
        <w:t xml:space="preserve">(абзац </w:t>
      </w:r>
      <w:r w:rsidRPr="004C2859">
        <w:t xml:space="preserve">в редакции приказа департамента образования, науки и молодежной политики Воронежской области </w:t>
      </w:r>
      <w:hyperlink r:id="rId34" w:tgtFrame="Logical" w:history="1">
        <w:r w:rsidRPr="00643304">
          <w:rPr>
            <w:rStyle w:val="a7"/>
          </w:rPr>
          <w:t>от 27.10.2015 № 1274 НГР RU36000201501089</w:t>
        </w:r>
      </w:hyperlink>
      <w:r w:rsidRPr="004C2859">
        <w:t>)</w:t>
      </w:r>
    </w:p>
    <w:p w:rsidR="00BB47C5" w:rsidRPr="00694333" w:rsidRDefault="00BB47C5" w:rsidP="00AC1227">
      <w:pPr>
        <w:tabs>
          <w:tab w:val="left" w:pos="0"/>
        </w:tabs>
        <w:ind w:firstLine="709"/>
      </w:pPr>
      <w:r w:rsidRPr="00694333">
        <w:t xml:space="preserve">- выдача органом местного самоуправления гражданину решения о назначении опекуна и внесение сведений о гражданах в журнал их учёта – в течение 3 дней. </w:t>
      </w:r>
    </w:p>
    <w:p w:rsidR="00BB47C5" w:rsidRPr="00694333" w:rsidRDefault="00BB47C5" w:rsidP="00AC1227">
      <w:pPr>
        <w:tabs>
          <w:tab w:val="left" w:pos="0"/>
        </w:tabs>
        <w:ind w:firstLine="709"/>
      </w:pPr>
    </w:p>
    <w:p w:rsidR="00BB47C5" w:rsidRPr="00694333" w:rsidRDefault="00BB47C5" w:rsidP="00AC1227">
      <w:pPr>
        <w:tabs>
          <w:tab w:val="left" w:pos="0"/>
        </w:tabs>
        <w:ind w:firstLine="709"/>
      </w:pPr>
      <w:r w:rsidRPr="00694333">
        <w:t>3.2.1. Приём и регистрация документов, необходимых для предоставления  государственной услуги.</w:t>
      </w:r>
    </w:p>
    <w:p w:rsidR="00BB47C5" w:rsidRPr="00694333" w:rsidRDefault="00BB47C5" w:rsidP="00AC1227">
      <w:pPr>
        <w:tabs>
          <w:tab w:val="left" w:pos="0"/>
        </w:tabs>
        <w:ind w:firstLine="709"/>
      </w:pPr>
      <w:r w:rsidRPr="00694333">
        <w:t>Основанием для начала административной процедуры по приёму и регистрации документов, необходимых для предоставления государственной услуги является представление заявителями в орган местного самоуправления лично либо получение посредством почтовой, электронной связи заявления с приложением необходимых документов для предоставления государственной услуги.</w:t>
      </w:r>
    </w:p>
    <w:p w:rsidR="00BB47C5" w:rsidRPr="00694333" w:rsidRDefault="00BB47C5" w:rsidP="00AC1227">
      <w:pPr>
        <w:tabs>
          <w:tab w:val="left" w:pos="0"/>
        </w:tabs>
        <w:ind w:firstLine="709"/>
      </w:pPr>
      <w:r w:rsidRPr="00694333">
        <w:t>Граждане, выразившие желание стать опекунами, представляют  необходимые документы  в органы местного самоуправления по месту жительства.</w:t>
      </w:r>
    </w:p>
    <w:p w:rsidR="00BB47C5" w:rsidRPr="00694333" w:rsidRDefault="00BB47C5" w:rsidP="00AC1227">
      <w:pPr>
        <w:tabs>
          <w:tab w:val="left" w:pos="0"/>
        </w:tabs>
        <w:ind w:firstLine="709"/>
      </w:pPr>
      <w:r w:rsidRPr="00694333">
        <w:t>Уполномоченный специалист органа местного самоуправления осуществляет прием заявителя для проведения консультаций по вопросам предоставления государственной услуги в течение  15 минут.</w:t>
      </w:r>
    </w:p>
    <w:p w:rsidR="00BB47C5" w:rsidRPr="00694333" w:rsidRDefault="00BB47C5" w:rsidP="00AC1227">
      <w:pPr>
        <w:autoSpaceDE w:val="0"/>
        <w:ind w:firstLine="709"/>
      </w:pPr>
      <w:r w:rsidRPr="00694333">
        <w:t>Граждане, выразившие желание стать опекунами (попечителями), при личной подаче заявления должны предъявить паспорт или иной документ, удостоверяющий личность, и необходимые документы для предоставления государственной услуги.</w:t>
      </w:r>
    </w:p>
    <w:p w:rsidR="00BB47C5" w:rsidRPr="00694333" w:rsidRDefault="00BB47C5" w:rsidP="00AC1227">
      <w:pPr>
        <w:ind w:firstLine="709"/>
      </w:pPr>
      <w:r w:rsidRPr="00694333">
        <w:t>Специалист осуществляет приём заявителя для предоставления консультаций по вопросам предоставления государственной услуги в течение 15 минут.</w:t>
      </w:r>
    </w:p>
    <w:p w:rsidR="00BB47C5" w:rsidRPr="00694333" w:rsidRDefault="00BB47C5" w:rsidP="00AC1227">
      <w:pPr>
        <w:ind w:firstLine="709"/>
      </w:pPr>
      <w:r w:rsidRPr="00694333">
        <w:t>При установлении отсутствия необходимых документов, несоответствия представленных документов требованиям к их оформлению, а также если документы не поддаются прочтению или содержат неоговоренные зачеркивания, исправления, подчистки и т.п. специалист, уполномоченный принимать документы, уведомляет заявителя о наличии препятствий для предоставления государственной услуги, объясняет заявителю содержание выявленных недостатков представленных документов, предлагает принять меры по их устранению.</w:t>
      </w:r>
    </w:p>
    <w:p w:rsidR="00BB47C5" w:rsidRPr="00694333" w:rsidRDefault="00BB47C5" w:rsidP="00AC1227">
      <w:pPr>
        <w:ind w:firstLine="709"/>
      </w:pPr>
      <w:r w:rsidRPr="00694333">
        <w:t>Регистрация заявлений граждан, выразивших желание стать опекунами (попечителями) либо принять детей, оставшихся без попечения родителей, в семью на воспитание, проверка представленных документов на соответствие предъявляемым требованиям осуществляется специалистом органа местного самоуправления.</w:t>
      </w:r>
    </w:p>
    <w:p w:rsidR="00BB47C5" w:rsidRPr="00694333" w:rsidRDefault="00BB47C5" w:rsidP="00AC1227">
      <w:pPr>
        <w:ind w:firstLine="709"/>
      </w:pPr>
      <w:r w:rsidRPr="00694333">
        <w:t xml:space="preserve">Специалист, ответственный за приём документов, вносит в журнал учёта заявлений запись о приеме заявления с документами необходимыми для предоставления государственной услуги в соответствии с Правилами ведения книг учёта документов, выдает форму документа для оформления прохождения освидетельствования состояния здоровья в поликлинике по месту жительства (Приложение № 4). </w:t>
      </w:r>
    </w:p>
    <w:p w:rsidR="00BB47C5" w:rsidRPr="00694333" w:rsidRDefault="00BB47C5" w:rsidP="00AC1227">
      <w:pPr>
        <w:ind w:firstLine="709"/>
      </w:pPr>
      <w:r w:rsidRPr="00694333">
        <w:t>Максимальный срок выполнения действия составляет  15 минут.</w:t>
      </w:r>
    </w:p>
    <w:p w:rsidR="00BB47C5" w:rsidRPr="00694333" w:rsidRDefault="00BB47C5" w:rsidP="00AC1227">
      <w:pPr>
        <w:ind w:firstLine="709"/>
      </w:pPr>
      <w:r w:rsidRPr="00694333">
        <w:t>Результатом административной процедуры является прием заявления с комплектом документов, предусмотренных пунктом 2.6.1. настоящего регламента, по предоставлению государственной услуги и регистрация заявления  в журнале.</w:t>
      </w:r>
    </w:p>
    <w:p w:rsidR="00BB47C5" w:rsidRPr="00694333" w:rsidRDefault="00BB47C5" w:rsidP="00AC1227">
      <w:pPr>
        <w:tabs>
          <w:tab w:val="left" w:pos="0"/>
        </w:tabs>
        <w:ind w:firstLine="709"/>
      </w:pPr>
      <w:r w:rsidRPr="00694333">
        <w:t>3.2.2. Обследование условий жизни гражданина, выразившего желание стать опекуном либо принять детей, оставшихся без попечения родителей, в семью на воспитание в иных установленных семейным законодательством Российской Федерации формах, оформление акта обследования.</w:t>
      </w:r>
    </w:p>
    <w:p w:rsidR="00BB47C5" w:rsidRPr="00694333" w:rsidRDefault="00BB47C5" w:rsidP="00AC1227">
      <w:pPr>
        <w:autoSpaceDE w:val="0"/>
        <w:ind w:firstLine="709"/>
      </w:pPr>
      <w:r w:rsidRPr="00694333">
        <w:t>Основанием для начала административной процедуры является получение специалистом органа местного самоуправления заявления гражданина, выразившего желание стать опекуном, о предоставлении государственной услуги.</w:t>
      </w:r>
    </w:p>
    <w:p w:rsidR="00BB47C5" w:rsidRDefault="00BB47C5" w:rsidP="00AC1227">
      <w:pPr>
        <w:ind w:firstLine="709"/>
      </w:pPr>
      <w:r w:rsidRPr="00694333">
        <w:t>В целях принятия органом местного самоуправления решения о назначен</w:t>
      </w:r>
      <w:r>
        <w:t>ии опекуна специалисты течение 3</w:t>
      </w:r>
      <w:r w:rsidRPr="00694333">
        <w:t xml:space="preserve"> дней со дня  представления заявителем документов, предусмотренных пунктом 2.6. настоящего административного регламента, производит обследование условий жизни заявителя, в ходе которого определяется отсутствие установленных Гражданским кодексом Российской Федерации и Семейным кодексом Российской Федерации обстоятельств, препятствующих назначению его опекуном.</w:t>
      </w:r>
    </w:p>
    <w:p w:rsidR="00BB47C5" w:rsidRDefault="00BB47C5" w:rsidP="00AC1227">
      <w:pPr>
        <w:ind w:firstLine="709"/>
      </w:pPr>
      <w:r>
        <w:t xml:space="preserve">(абзац </w:t>
      </w:r>
      <w:r w:rsidRPr="004C2859">
        <w:t xml:space="preserve">в редакции приказа департамента образования, науки и молодежной политики Воронежской области </w:t>
      </w:r>
      <w:hyperlink r:id="rId35" w:tgtFrame="Logical" w:history="1">
        <w:r w:rsidRPr="00643304">
          <w:rPr>
            <w:rStyle w:val="a7"/>
          </w:rPr>
          <w:t>от 27.10.2015 № 1274 НГР RU36000201501089</w:t>
        </w:r>
      </w:hyperlink>
      <w:r w:rsidRPr="004C2859">
        <w:t>)</w:t>
      </w:r>
    </w:p>
    <w:p w:rsidR="00BB47C5" w:rsidRDefault="00BB47C5" w:rsidP="00AC1227">
      <w:pPr>
        <w:ind w:firstLine="709"/>
      </w:pPr>
      <w:r>
        <w:t>В случае предоставления документов, предусмотренных пунктом 2.6. настоящего административного регламента, с использованием федеральной государственной информационной системы «Единый портал государственных и муниципальных услуг (функций)», портала государственных и муниципальных услуг Воронежской области, официального сайта органа опеки и попечительства в информационно-телекоммуникационной сети «Интернет» либо через должностных лиц многофункциональных центров предоставления государственных и муниципальных услуг, с которыми у органа опеки и попечительства заключены соглашения о взаимодействии, гражданином предоставляется сотруднику органа опеки и попечительства оригиналы документов.</w:t>
      </w:r>
    </w:p>
    <w:p w:rsidR="00BB47C5" w:rsidRPr="0054301E" w:rsidRDefault="00BB47C5" w:rsidP="0054301E">
      <w:pPr>
        <w:autoSpaceDE w:val="0"/>
        <w:autoSpaceDN w:val="0"/>
        <w:adjustRightInd w:val="0"/>
        <w:ind w:firstLine="540"/>
      </w:pPr>
      <w:r>
        <w:t xml:space="preserve">(пункт 3.2.2 дополнен абзацем 4 в редакции приказа департамента образования, науки и молодежной политики Воронежской области </w:t>
      </w:r>
      <w:hyperlink r:id="rId36" w:tgtFrame="Logical" w:history="1">
        <w:r w:rsidRPr="00830F48">
          <w:rPr>
            <w:rStyle w:val="a7"/>
          </w:rPr>
          <w:t>от 13.11.2012 № 1063 НГР RU36000201201690</w:t>
        </w:r>
      </w:hyperlink>
      <w:r>
        <w:t>)</w:t>
      </w:r>
    </w:p>
    <w:p w:rsidR="00BB47C5" w:rsidRPr="00694333" w:rsidRDefault="00BB47C5" w:rsidP="00AC1227">
      <w:pPr>
        <w:ind w:firstLine="709"/>
      </w:pPr>
      <w:r w:rsidRPr="00694333">
        <w:t>При обследовании условий жизни гражданина, выразившего желание стать опекуном, орган местного самоуправления оценивает жилищно-бытовые условия, личные качества и мотивы заявителя, способность его к воспитанию ребенка, отношения, сложившиеся между членами семьи заявителя.</w:t>
      </w:r>
    </w:p>
    <w:p w:rsidR="00BB47C5" w:rsidRPr="00694333" w:rsidRDefault="00BB47C5" w:rsidP="00AC1227">
      <w:pPr>
        <w:ind w:firstLine="709"/>
      </w:pPr>
      <w:r w:rsidRPr="00694333">
        <w:t>Результаты обследования и основанный на них вывод о возможности гражданина быть опекуном указываются в акте обследования условий жизни гражданина, выразившего желание стать опекуном (далее - акт обследования).</w:t>
      </w:r>
    </w:p>
    <w:p w:rsidR="00BB47C5" w:rsidRDefault="00BB47C5" w:rsidP="00AC1227">
      <w:pPr>
        <w:ind w:firstLine="709"/>
      </w:pPr>
      <w:r w:rsidRPr="00095435">
        <w:t>Акт обследования оформляется в двух экземплярах, один из которых направляется (вручается) гражданину, выразившему желание стать опекуном, в течение   3 дней со дня утверждения акта, второй хранится в органе местного самоуправления</w:t>
      </w:r>
    </w:p>
    <w:p w:rsidR="00BB47C5" w:rsidRPr="0045188A" w:rsidRDefault="00BB47C5" w:rsidP="0045188A">
      <w:pPr>
        <w:pStyle w:val="ConsPlusNormal"/>
        <w:widowControl/>
        <w:ind w:firstLine="709"/>
        <w:jc w:val="both"/>
        <w:rPr>
          <w:sz w:val="24"/>
          <w:szCs w:val="24"/>
        </w:rPr>
      </w:pPr>
      <w:r w:rsidRPr="0045188A">
        <w:rPr>
          <w:sz w:val="24"/>
          <w:szCs w:val="24"/>
        </w:rPr>
        <w:t>(</w:t>
      </w:r>
      <w:r>
        <w:rPr>
          <w:sz w:val="24"/>
          <w:szCs w:val="24"/>
        </w:rPr>
        <w:t>абзац</w:t>
      </w:r>
      <w:r w:rsidRPr="0045188A">
        <w:rPr>
          <w:sz w:val="24"/>
          <w:szCs w:val="24"/>
        </w:rPr>
        <w:t xml:space="preserve"> в редакции приказа департамента образования, науки и молодежной политики Воронежской области </w:t>
      </w:r>
      <w:hyperlink r:id="rId37" w:tgtFrame="Logical" w:history="1">
        <w:r w:rsidRPr="0045188A">
          <w:rPr>
            <w:rStyle w:val="a7"/>
            <w:sz w:val="24"/>
            <w:szCs w:val="24"/>
          </w:rPr>
          <w:t>от 11.12.2013 № 1203 НГР RU36000201301478</w:t>
        </w:r>
      </w:hyperlink>
      <w:r w:rsidRPr="0045188A">
        <w:rPr>
          <w:sz w:val="24"/>
          <w:szCs w:val="24"/>
        </w:rPr>
        <w:t>)</w:t>
      </w:r>
    </w:p>
    <w:p w:rsidR="00BB47C5" w:rsidRPr="00694333" w:rsidRDefault="00BB47C5" w:rsidP="00AC1227">
      <w:pPr>
        <w:ind w:firstLine="709"/>
      </w:pPr>
      <w:r w:rsidRPr="00694333">
        <w:t>Акт обследования оформляется в 2 экземплярах, один из которых направляется гражданину, выразившему желание стать опекуном, в течение 3 дней со дня утверждения акта, второй хранится в органе местного самоуправления.</w:t>
      </w:r>
    </w:p>
    <w:p w:rsidR="00BB47C5" w:rsidRPr="00694333" w:rsidRDefault="00BB47C5" w:rsidP="00AC1227">
      <w:pPr>
        <w:ind w:firstLine="709"/>
      </w:pPr>
      <w:r w:rsidRPr="00694333">
        <w:t>Акт обследования может быть оспорен гражданином, выразившим желание стать опекуном, в судебном порядке.</w:t>
      </w:r>
    </w:p>
    <w:p w:rsidR="00BB47C5" w:rsidRPr="00694333" w:rsidRDefault="00BB47C5" w:rsidP="00AC1227">
      <w:pPr>
        <w:ind w:firstLine="709"/>
      </w:pPr>
      <w:r w:rsidRPr="00694333">
        <w:t>В случае если заявителем не представлены документы, которые находятся в распоряжении иных государственных органов и организаций специалист органа местного самоуправления подготавливает запросы в органы, предусмотренные п.2.2. настоящего административного регламента о предоставлении сведений и информации, необходимых для принятия решения о возможности (о невозможности) назначения гражданина опекуном.</w:t>
      </w:r>
    </w:p>
    <w:p w:rsidR="00BB47C5" w:rsidRPr="00694333" w:rsidRDefault="00BB47C5" w:rsidP="00AC1227">
      <w:pPr>
        <w:pStyle w:val="ConsPlusNormal"/>
        <w:widowControl/>
        <w:ind w:firstLine="709"/>
        <w:jc w:val="both"/>
        <w:rPr>
          <w:sz w:val="24"/>
          <w:szCs w:val="24"/>
        </w:rPr>
      </w:pPr>
      <w:r w:rsidRPr="00694333">
        <w:rPr>
          <w:sz w:val="24"/>
          <w:szCs w:val="24"/>
        </w:rPr>
        <w:t>Результатом административной процедуры является обследование и оформление акта обследования условий жизни гражданина, выразившего желание стать опекуном, с обоснованным  выводом  о возможности гражданина быть опекуном, утвержденного  руководителем органа местного самоуправления, с учетом которого принимается решение о возможности (о невозможности) гражданина быть опекуном или попечителем.</w:t>
      </w:r>
    </w:p>
    <w:p w:rsidR="00BB47C5" w:rsidRPr="00694333" w:rsidRDefault="00BB47C5" w:rsidP="00AC1227">
      <w:pPr>
        <w:pStyle w:val="ConsPlusNormal"/>
        <w:widowControl/>
        <w:ind w:firstLine="709"/>
        <w:jc w:val="both"/>
        <w:rPr>
          <w:sz w:val="24"/>
          <w:szCs w:val="24"/>
        </w:rPr>
      </w:pPr>
      <w:r w:rsidRPr="00694333">
        <w:rPr>
          <w:sz w:val="24"/>
          <w:szCs w:val="24"/>
        </w:rPr>
        <w:t>Срок исполнения административной процедуры в течение 10 дней со дня представления документов, предусмотренных пунктом 2.6. административного регламента.</w:t>
      </w:r>
    </w:p>
    <w:p w:rsidR="00BB47C5" w:rsidRPr="00694333" w:rsidRDefault="00BB47C5" w:rsidP="00AC1227">
      <w:pPr>
        <w:pStyle w:val="ConsPlusNormal"/>
        <w:widowControl/>
        <w:ind w:firstLine="709"/>
        <w:jc w:val="both"/>
        <w:rPr>
          <w:sz w:val="24"/>
          <w:szCs w:val="24"/>
        </w:rPr>
      </w:pPr>
    </w:p>
    <w:p w:rsidR="00BB47C5" w:rsidRPr="00694333" w:rsidRDefault="00BB47C5" w:rsidP="00AC1227">
      <w:pPr>
        <w:tabs>
          <w:tab w:val="left" w:pos="0"/>
        </w:tabs>
        <w:ind w:firstLine="709"/>
      </w:pPr>
      <w:r w:rsidRPr="00694333">
        <w:t xml:space="preserve">3.2.3. Принятие органом местного самоуправления решения о назначении опекуна или об отказе в назначении опекуна. </w:t>
      </w:r>
    </w:p>
    <w:p w:rsidR="00BB47C5" w:rsidRPr="00694333" w:rsidRDefault="00BB47C5" w:rsidP="00AC1227">
      <w:pPr>
        <w:tabs>
          <w:tab w:val="left" w:pos="0"/>
        </w:tabs>
        <w:autoSpaceDE w:val="0"/>
        <w:ind w:firstLine="709"/>
      </w:pPr>
      <w:r w:rsidRPr="00694333">
        <w:t>Основанием для начала административной процедуры является оформление акта обследования   условий  жизни   гражданина,  выразившего     желание стать опекуном.</w:t>
      </w:r>
    </w:p>
    <w:p w:rsidR="00BB47C5" w:rsidRDefault="00BB47C5" w:rsidP="00AC1227">
      <w:pPr>
        <w:ind w:firstLine="709"/>
      </w:pPr>
      <w:r w:rsidRPr="00694333">
        <w:t>Орган мест</w:t>
      </w:r>
      <w:r>
        <w:t>ного самоуправления в течение 10</w:t>
      </w:r>
      <w:r w:rsidRPr="00694333">
        <w:t xml:space="preserve"> дней со дня представления заявителем заявления и необходимых документов в соответствии с п.2.6. настоящего административного регламента на основании указанных документов, акта обследования, а также сведений, представленных иными органами в рамках межведомственного взаимодействия, принимает решение о назначении опекуна либо об отказе в назначении опекуна с указанием причин отказа. </w:t>
      </w:r>
    </w:p>
    <w:p w:rsidR="00BB47C5" w:rsidRPr="00694333" w:rsidRDefault="00BB47C5" w:rsidP="00AC1227">
      <w:pPr>
        <w:ind w:firstLine="709"/>
      </w:pPr>
      <w:r>
        <w:t xml:space="preserve">(абзац </w:t>
      </w:r>
      <w:r w:rsidRPr="004C2859">
        <w:t xml:space="preserve">в редакции приказа департамента образования, науки и молодежной политики Воронежской области </w:t>
      </w:r>
      <w:hyperlink r:id="rId38" w:tgtFrame="Logical" w:history="1">
        <w:r w:rsidRPr="00643304">
          <w:rPr>
            <w:rStyle w:val="a7"/>
          </w:rPr>
          <w:t>от 27.10.2015 № 1274 НГР RU36000201501089</w:t>
        </w:r>
      </w:hyperlink>
      <w:r w:rsidRPr="004C2859">
        <w:t>)</w:t>
      </w:r>
    </w:p>
    <w:p w:rsidR="00BB47C5" w:rsidRPr="00694333" w:rsidRDefault="00BB47C5" w:rsidP="00AC1227">
      <w:pPr>
        <w:ind w:firstLine="709"/>
      </w:pPr>
      <w:r w:rsidRPr="00694333">
        <w:t>Специалист, ответственный за рассмотрение документов, проверяет их на предмет наличия или отсутствия оснований для отказа в предоставлении государственной услуги, указанных в пункте 2.8. настоящего административного регламента.</w:t>
      </w:r>
    </w:p>
    <w:p w:rsidR="00BB47C5" w:rsidRPr="00694333" w:rsidRDefault="00BB47C5" w:rsidP="00AC1227">
      <w:pPr>
        <w:ind w:firstLine="709"/>
      </w:pPr>
      <w:r w:rsidRPr="00694333">
        <w:t>В случае наличия оснований для отказа в предоставлении государственной услуги специалист отдела опеки и попечительства органа местного самоуправления информирует заявителя об отказе в предоставлении государственной услуги в письменном виде.</w:t>
      </w:r>
    </w:p>
    <w:p w:rsidR="00BB47C5" w:rsidRPr="00694333" w:rsidRDefault="00BB47C5" w:rsidP="00AC1227">
      <w:pPr>
        <w:pStyle w:val="ConsPlusNormal"/>
        <w:widowControl/>
        <w:ind w:firstLine="709"/>
        <w:jc w:val="both"/>
        <w:rPr>
          <w:sz w:val="24"/>
          <w:szCs w:val="24"/>
        </w:rPr>
      </w:pPr>
      <w:r w:rsidRPr="00694333">
        <w:rPr>
          <w:sz w:val="24"/>
          <w:szCs w:val="24"/>
        </w:rPr>
        <w:t>Решение органа местного самоуправления о назначении гражданина опекуном или об отказе в назначении опекуном оформляется в форме  постановления (Приложение № 6).</w:t>
      </w:r>
    </w:p>
    <w:p w:rsidR="00BB47C5" w:rsidRPr="00694333" w:rsidRDefault="00BB47C5" w:rsidP="00AC1227">
      <w:pPr>
        <w:pStyle w:val="ConsPlusNormal"/>
        <w:widowControl/>
        <w:ind w:firstLine="709"/>
        <w:jc w:val="both"/>
        <w:rPr>
          <w:color w:val="000000"/>
          <w:sz w:val="24"/>
          <w:szCs w:val="24"/>
        </w:rPr>
      </w:pPr>
      <w:r w:rsidRPr="00694333">
        <w:rPr>
          <w:color w:val="000000"/>
          <w:sz w:val="24"/>
          <w:szCs w:val="24"/>
        </w:rPr>
        <w:t>Результатом административного действия является оформление постановления о назначении опекуна или об отказе в назначении опекуна, утвержденного  руководителем органа местного самоуправления.</w:t>
      </w:r>
    </w:p>
    <w:p w:rsidR="00BB47C5" w:rsidRPr="00694333" w:rsidRDefault="00BB47C5" w:rsidP="00AC1227">
      <w:pPr>
        <w:ind w:firstLine="709"/>
      </w:pPr>
      <w:r w:rsidRPr="00694333">
        <w:t xml:space="preserve">3.2.4. Выдача органом местного самоуправления постановления  о </w:t>
      </w:r>
      <w:r w:rsidRPr="00694333">
        <w:rPr>
          <w:color w:val="000000"/>
        </w:rPr>
        <w:t xml:space="preserve">назначении </w:t>
      </w:r>
      <w:r w:rsidRPr="00694333">
        <w:t xml:space="preserve">опекуна или </w:t>
      </w:r>
      <w:r w:rsidRPr="00694333">
        <w:rPr>
          <w:color w:val="000000"/>
        </w:rPr>
        <w:t>об отказе в назначении опекуна</w:t>
      </w:r>
      <w:r w:rsidRPr="00694333">
        <w:t>, внесение сведений в журнал учёта граждан, выразивших желание стать опекунами.</w:t>
      </w:r>
    </w:p>
    <w:p w:rsidR="00BB47C5" w:rsidRPr="00694333" w:rsidRDefault="00BB47C5" w:rsidP="00AC1227">
      <w:pPr>
        <w:ind w:firstLine="709"/>
      </w:pPr>
      <w:r w:rsidRPr="00694333">
        <w:t xml:space="preserve">Основанием для начала административной процедуры является решение органа местного самоуправления о </w:t>
      </w:r>
      <w:r w:rsidRPr="00694333">
        <w:rPr>
          <w:color w:val="000000"/>
        </w:rPr>
        <w:t xml:space="preserve">назначении </w:t>
      </w:r>
      <w:r w:rsidRPr="00694333">
        <w:t xml:space="preserve">опекуна или </w:t>
      </w:r>
      <w:r w:rsidRPr="00694333">
        <w:rPr>
          <w:color w:val="000000"/>
        </w:rPr>
        <w:t xml:space="preserve">об отказе в назначении опекуна </w:t>
      </w:r>
      <w:r w:rsidRPr="00694333">
        <w:t xml:space="preserve"> в форме  постановления и утверждение его руководителем.</w:t>
      </w:r>
    </w:p>
    <w:p w:rsidR="00BB47C5" w:rsidRPr="00694333" w:rsidRDefault="00BB47C5" w:rsidP="00AC1227">
      <w:pPr>
        <w:ind w:firstLine="709"/>
      </w:pPr>
      <w:r w:rsidRPr="00694333">
        <w:t xml:space="preserve">Специалист органа местного самоуправления обеспечивает принятие мер по выдаче постановления о </w:t>
      </w:r>
      <w:r w:rsidRPr="00694333">
        <w:rPr>
          <w:color w:val="000000"/>
        </w:rPr>
        <w:t xml:space="preserve">назначении </w:t>
      </w:r>
      <w:r w:rsidRPr="00694333">
        <w:t xml:space="preserve">опекуна или </w:t>
      </w:r>
      <w:r w:rsidRPr="00694333">
        <w:rPr>
          <w:color w:val="000000"/>
        </w:rPr>
        <w:t xml:space="preserve">об отказе в назначении опекуна </w:t>
      </w:r>
      <w:r w:rsidRPr="00694333">
        <w:t xml:space="preserve"> лично заявителю либо направлению по почте.</w:t>
      </w:r>
    </w:p>
    <w:p w:rsidR="00BB47C5" w:rsidRPr="00694333" w:rsidRDefault="00BB47C5" w:rsidP="00AC1227">
      <w:pPr>
        <w:ind w:firstLine="709"/>
      </w:pPr>
      <w:r w:rsidRPr="00694333">
        <w:t xml:space="preserve">Результатом административного действия является выдача (направление по почте, электронной почте) гражданину постановления органа местного самоуправления о </w:t>
      </w:r>
      <w:r w:rsidRPr="00694333">
        <w:rPr>
          <w:color w:val="000000"/>
        </w:rPr>
        <w:t xml:space="preserve">назначении </w:t>
      </w:r>
      <w:r w:rsidRPr="00694333">
        <w:t xml:space="preserve">опекуна или </w:t>
      </w:r>
      <w:r w:rsidRPr="00694333">
        <w:rPr>
          <w:color w:val="000000"/>
        </w:rPr>
        <w:t>об отказе в назначении опекуна</w:t>
      </w:r>
      <w:r w:rsidRPr="00694333">
        <w:t>, внесение сведений о гражданине, выразившем желание стать опекуном, в журнал учёта граждан, выразивших желание стать опекунами.</w:t>
      </w:r>
    </w:p>
    <w:p w:rsidR="00BB47C5" w:rsidRPr="00694333" w:rsidRDefault="00BB47C5" w:rsidP="00AC1227">
      <w:pPr>
        <w:pStyle w:val="ConsPlusNormal"/>
        <w:widowControl/>
        <w:tabs>
          <w:tab w:val="left" w:pos="0"/>
        </w:tabs>
        <w:ind w:firstLine="709"/>
        <w:jc w:val="both"/>
        <w:rPr>
          <w:color w:val="000000"/>
          <w:sz w:val="24"/>
          <w:szCs w:val="24"/>
        </w:rPr>
      </w:pPr>
      <w:r w:rsidRPr="00694333">
        <w:rPr>
          <w:color w:val="000000"/>
          <w:sz w:val="24"/>
          <w:szCs w:val="24"/>
        </w:rPr>
        <w:t xml:space="preserve">Копия постановления приобщается к персональному делу заявителя. </w:t>
      </w:r>
    </w:p>
    <w:p w:rsidR="00BB47C5" w:rsidRPr="00694333" w:rsidRDefault="00BB47C5" w:rsidP="00AC1227">
      <w:pPr>
        <w:pStyle w:val="ConsPlusNormal"/>
        <w:widowControl/>
        <w:tabs>
          <w:tab w:val="left" w:pos="0"/>
        </w:tabs>
        <w:ind w:firstLine="709"/>
        <w:jc w:val="both"/>
        <w:rPr>
          <w:color w:val="000000"/>
          <w:sz w:val="24"/>
          <w:szCs w:val="24"/>
        </w:rPr>
      </w:pPr>
      <w:r w:rsidRPr="00694333">
        <w:rPr>
          <w:color w:val="000000"/>
          <w:sz w:val="24"/>
          <w:szCs w:val="24"/>
        </w:rPr>
        <w:t xml:space="preserve">Личное дело заявителя подписывается и ему присваивается номер в соответствии с номером по журналу регистрации граждан, выразивших желание стать опекунами. </w:t>
      </w:r>
    </w:p>
    <w:p w:rsidR="00BB47C5" w:rsidRDefault="00BB47C5" w:rsidP="00AC1227">
      <w:pPr>
        <w:pStyle w:val="ConsPlusNormal"/>
        <w:widowControl/>
        <w:tabs>
          <w:tab w:val="left" w:pos="0"/>
        </w:tabs>
        <w:ind w:firstLine="709"/>
        <w:jc w:val="both"/>
        <w:rPr>
          <w:sz w:val="24"/>
          <w:szCs w:val="24"/>
        </w:rPr>
      </w:pPr>
      <w:r w:rsidRPr="00095435">
        <w:rPr>
          <w:sz w:val="24"/>
          <w:szCs w:val="24"/>
        </w:rPr>
        <w:t>Вместе с актом о назначении опекуна (об отказе в назначении опекуна) или заключением о возможности (невозможности) гражданина быть опекуном заявителю возвращаются все представленные документы и разъясняется порядок обжалования соответствующего акта или заключения. Копии указанных документов хранятся в органе опеки и попечительства</w:t>
      </w:r>
    </w:p>
    <w:p w:rsidR="00BB47C5" w:rsidRPr="0045188A" w:rsidRDefault="00BB47C5" w:rsidP="0045188A">
      <w:pPr>
        <w:pStyle w:val="ConsPlusNormal"/>
        <w:widowControl/>
        <w:ind w:firstLine="709"/>
        <w:jc w:val="both"/>
        <w:rPr>
          <w:sz w:val="24"/>
          <w:szCs w:val="24"/>
        </w:rPr>
      </w:pPr>
      <w:r w:rsidRPr="0045188A">
        <w:rPr>
          <w:sz w:val="24"/>
          <w:szCs w:val="24"/>
        </w:rPr>
        <w:t>(</w:t>
      </w:r>
      <w:r>
        <w:rPr>
          <w:sz w:val="24"/>
          <w:szCs w:val="24"/>
        </w:rPr>
        <w:t xml:space="preserve">абзац </w:t>
      </w:r>
      <w:r w:rsidRPr="0045188A">
        <w:rPr>
          <w:sz w:val="24"/>
          <w:szCs w:val="24"/>
        </w:rPr>
        <w:t xml:space="preserve">в редакции приказа департамента образования, науки и молодежной политики Воронежской области </w:t>
      </w:r>
      <w:hyperlink r:id="rId39" w:tgtFrame="Logical" w:history="1">
        <w:r w:rsidRPr="0045188A">
          <w:rPr>
            <w:rStyle w:val="a7"/>
            <w:sz w:val="24"/>
            <w:szCs w:val="24"/>
          </w:rPr>
          <w:t>от 11.12.2013 № 1203 НГР RU36000201301478</w:t>
        </w:r>
      </w:hyperlink>
      <w:r w:rsidRPr="0045188A">
        <w:rPr>
          <w:sz w:val="24"/>
          <w:szCs w:val="24"/>
        </w:rPr>
        <w:t>)</w:t>
      </w:r>
    </w:p>
    <w:p w:rsidR="00BB47C5" w:rsidRPr="00694333" w:rsidRDefault="00BB47C5" w:rsidP="00AC1227">
      <w:pPr>
        <w:pStyle w:val="ConsPlusNormal"/>
        <w:widowControl/>
        <w:tabs>
          <w:tab w:val="left" w:pos="0"/>
        </w:tabs>
        <w:ind w:firstLine="709"/>
        <w:jc w:val="both"/>
        <w:rPr>
          <w:sz w:val="24"/>
          <w:szCs w:val="24"/>
        </w:rPr>
      </w:pPr>
      <w:r w:rsidRPr="00694333">
        <w:rPr>
          <w:sz w:val="24"/>
          <w:szCs w:val="24"/>
        </w:rPr>
        <w:t xml:space="preserve">Срок исполнения административной процедуры - в  течение 3 дней со дня  подписания постановления о  </w:t>
      </w:r>
      <w:r w:rsidRPr="00694333">
        <w:rPr>
          <w:color w:val="000000"/>
          <w:sz w:val="24"/>
          <w:szCs w:val="24"/>
        </w:rPr>
        <w:t xml:space="preserve">назначении </w:t>
      </w:r>
      <w:r w:rsidRPr="00694333">
        <w:rPr>
          <w:sz w:val="24"/>
          <w:szCs w:val="24"/>
        </w:rPr>
        <w:t xml:space="preserve">опекуна или </w:t>
      </w:r>
      <w:r w:rsidRPr="00694333">
        <w:rPr>
          <w:color w:val="000000"/>
          <w:sz w:val="24"/>
          <w:szCs w:val="24"/>
        </w:rPr>
        <w:t>об отказе в назначении опекуна</w:t>
      </w:r>
      <w:r w:rsidRPr="00694333">
        <w:rPr>
          <w:sz w:val="24"/>
          <w:szCs w:val="24"/>
        </w:rPr>
        <w:t xml:space="preserve">. </w:t>
      </w:r>
    </w:p>
    <w:p w:rsidR="00BB47C5" w:rsidRDefault="00BB47C5" w:rsidP="0054301E">
      <w:pPr>
        <w:autoSpaceDE w:val="0"/>
        <w:ind w:firstLine="709"/>
      </w:pPr>
      <w:r w:rsidRPr="00694333">
        <w:t>3.3. Документы, которые находятся в распоряжении органов местного самоуправления и которые должны быть представлены в иные о</w:t>
      </w:r>
      <w:r>
        <w:t>рганы и организации отсутствуют</w:t>
      </w:r>
    </w:p>
    <w:p w:rsidR="00BB47C5" w:rsidRPr="0054301E" w:rsidRDefault="00BB47C5" w:rsidP="0054301E">
      <w:pPr>
        <w:autoSpaceDE w:val="0"/>
        <w:ind w:firstLine="709"/>
      </w:pPr>
      <w:r>
        <w:t>3.4  Утратил силу в соответствии с приказом</w:t>
      </w:r>
      <w:r w:rsidRPr="0045188A">
        <w:t xml:space="preserve"> департамента образования, науки и молодежной политики Воронежской области </w:t>
      </w:r>
      <w:hyperlink r:id="rId40" w:tgtFrame="Logical" w:history="1">
        <w:r w:rsidRPr="0045188A">
          <w:rPr>
            <w:rStyle w:val="a7"/>
          </w:rPr>
          <w:t>от 11.12.2013 № 1203 НГР RU36000201301478</w:t>
        </w:r>
      </w:hyperlink>
      <w:r>
        <w:t>.</w:t>
      </w:r>
    </w:p>
    <w:p w:rsidR="00BB47C5" w:rsidRPr="00694333" w:rsidRDefault="00BB47C5" w:rsidP="00AC1227">
      <w:pPr>
        <w:autoSpaceDE w:val="0"/>
        <w:ind w:firstLine="709"/>
      </w:pPr>
      <w:r w:rsidRPr="00694333">
        <w:t>3.5. На «Едином портале государственных и муниципальных услуг (функций)» размещается информация об адресе расположения органов предоставляющих государственную услугу, графике работы, об адресах интернет-сайтов,  контактные телефоны. Результат предоставления государственной услуги может быть направлен заявителю в электронной форме.</w:t>
      </w:r>
    </w:p>
    <w:p w:rsidR="00BB47C5" w:rsidRPr="00694333" w:rsidRDefault="00BB47C5" w:rsidP="00AC1227">
      <w:pPr>
        <w:autoSpaceDE w:val="0"/>
        <w:ind w:firstLine="709"/>
      </w:pPr>
    </w:p>
    <w:p w:rsidR="00BB47C5" w:rsidRPr="00694333" w:rsidRDefault="00BB47C5" w:rsidP="00AC1227">
      <w:pPr>
        <w:pStyle w:val="ConsPlusNormal"/>
        <w:widowControl/>
        <w:ind w:firstLine="0"/>
        <w:jc w:val="center"/>
        <w:rPr>
          <w:b/>
          <w:bCs/>
          <w:sz w:val="24"/>
          <w:szCs w:val="24"/>
        </w:rPr>
      </w:pPr>
      <w:r w:rsidRPr="00694333">
        <w:rPr>
          <w:b/>
          <w:bCs/>
          <w:sz w:val="24"/>
          <w:szCs w:val="24"/>
          <w:lang w:val="en-US"/>
        </w:rPr>
        <w:t>IV</w:t>
      </w:r>
      <w:r w:rsidRPr="00694333">
        <w:rPr>
          <w:b/>
          <w:bCs/>
          <w:sz w:val="24"/>
          <w:szCs w:val="24"/>
        </w:rPr>
        <w:t>. ФОРМЫ КОНТРОЛЯ ЗА ИСПОЛНЕНИЕМ</w:t>
      </w:r>
    </w:p>
    <w:p w:rsidR="00BB47C5" w:rsidRPr="00694333" w:rsidRDefault="00BB47C5" w:rsidP="00AC1227">
      <w:pPr>
        <w:pStyle w:val="ConsPlusNormal"/>
        <w:widowControl/>
        <w:ind w:firstLine="0"/>
        <w:jc w:val="center"/>
        <w:rPr>
          <w:b/>
          <w:bCs/>
          <w:sz w:val="24"/>
          <w:szCs w:val="24"/>
        </w:rPr>
      </w:pPr>
      <w:r w:rsidRPr="00694333">
        <w:rPr>
          <w:b/>
          <w:bCs/>
          <w:sz w:val="24"/>
          <w:szCs w:val="24"/>
        </w:rPr>
        <w:t>АДМИНИСТРАТИВНОГО РЕГЛАМЕНТА</w:t>
      </w:r>
    </w:p>
    <w:p w:rsidR="00BB47C5" w:rsidRPr="00694333" w:rsidRDefault="00BB47C5" w:rsidP="00AC1227">
      <w:pPr>
        <w:pStyle w:val="ConsPlusNormal"/>
        <w:widowControl/>
        <w:ind w:firstLine="0"/>
        <w:jc w:val="center"/>
        <w:rPr>
          <w:b/>
          <w:bCs/>
          <w:sz w:val="24"/>
          <w:szCs w:val="24"/>
        </w:rPr>
      </w:pPr>
    </w:p>
    <w:p w:rsidR="00BB47C5" w:rsidRPr="00694333" w:rsidRDefault="00BB47C5" w:rsidP="00AC1227">
      <w:pPr>
        <w:pStyle w:val="ConsPlusNormal"/>
        <w:widowControl/>
        <w:ind w:firstLine="709"/>
        <w:jc w:val="both"/>
        <w:rPr>
          <w:sz w:val="24"/>
          <w:szCs w:val="24"/>
        </w:rPr>
      </w:pPr>
      <w:r w:rsidRPr="00694333">
        <w:rPr>
          <w:sz w:val="24"/>
          <w:szCs w:val="24"/>
        </w:rPr>
        <w:t>4.1. Текущий контроль соблюдения и исполнения ответственными должностными лицами положений административного регламента и иных нормативных правовых актов, устанавливающих требования к предоставлению государственной услуги, а также принятия решений ответственными должностными лицами осуществляется должностными лицами органов местного самоуправления, ответственными за организацию работы по предоставлению государственной услуги.</w:t>
      </w:r>
    </w:p>
    <w:p w:rsidR="00BB47C5" w:rsidRPr="00694333" w:rsidRDefault="00BB47C5" w:rsidP="00AC1227">
      <w:pPr>
        <w:pStyle w:val="ConsPlusNormal"/>
        <w:widowControl/>
        <w:ind w:firstLine="709"/>
        <w:jc w:val="both"/>
        <w:rPr>
          <w:sz w:val="24"/>
          <w:szCs w:val="24"/>
        </w:rPr>
      </w:pPr>
      <w:r w:rsidRPr="00694333">
        <w:rPr>
          <w:sz w:val="24"/>
          <w:szCs w:val="24"/>
        </w:rPr>
        <w:t>Текущий контроль осуществляется путём проведения должностным лицом, ответственным за организацию работы по предоставлению государственной услуги,  проверок соблюдения и исполнения сотрудникам положений настоящего административного регламента.</w:t>
      </w:r>
    </w:p>
    <w:p w:rsidR="00BB47C5" w:rsidRPr="00694333" w:rsidRDefault="00BB47C5" w:rsidP="00AC1227">
      <w:pPr>
        <w:pStyle w:val="ConsPlusNormal"/>
        <w:widowControl/>
        <w:ind w:firstLine="709"/>
        <w:jc w:val="both"/>
        <w:rPr>
          <w:sz w:val="24"/>
          <w:szCs w:val="24"/>
        </w:rPr>
      </w:pPr>
      <w:r w:rsidRPr="00694333">
        <w:rPr>
          <w:sz w:val="24"/>
          <w:szCs w:val="24"/>
        </w:rPr>
        <w:t>Должностное лицо, уполномоченное осуществлять текущий контроль, определяется органом местного самоуправления.</w:t>
      </w:r>
    </w:p>
    <w:p w:rsidR="00BB47C5" w:rsidRPr="00694333" w:rsidRDefault="00BB47C5" w:rsidP="00AC1227">
      <w:pPr>
        <w:pStyle w:val="ConsPlusNormal"/>
        <w:widowControl/>
        <w:ind w:firstLine="709"/>
        <w:jc w:val="both"/>
        <w:rPr>
          <w:sz w:val="24"/>
          <w:szCs w:val="24"/>
        </w:rPr>
      </w:pPr>
      <w:r w:rsidRPr="00694333">
        <w:rPr>
          <w:sz w:val="24"/>
          <w:szCs w:val="24"/>
        </w:rPr>
        <w:t>4.2. Порядок и периодичность осуществления плановых и внеплановых проверок полноты и качества предоставления государственной услуги осуществляется на основании квартальных, полугодовых или годовых планов работы, утверждаемых руководителем органа местного самоуправления.</w:t>
      </w:r>
    </w:p>
    <w:p w:rsidR="00BB47C5" w:rsidRPr="00694333" w:rsidRDefault="00BB47C5" w:rsidP="00AC1227">
      <w:pPr>
        <w:pStyle w:val="ConsPlusNormal"/>
        <w:widowControl/>
        <w:ind w:firstLine="709"/>
        <w:jc w:val="both"/>
        <w:rPr>
          <w:sz w:val="24"/>
          <w:szCs w:val="24"/>
        </w:rPr>
      </w:pPr>
      <w:r w:rsidRPr="00694333">
        <w:rPr>
          <w:sz w:val="24"/>
          <w:szCs w:val="24"/>
        </w:rPr>
        <w:t>Внеплановая проверка может проводиться по конкретному обращению заявителя или иных заинтересованных лиц.</w:t>
      </w:r>
    </w:p>
    <w:p w:rsidR="00BB47C5" w:rsidRPr="00694333" w:rsidRDefault="00BB47C5" w:rsidP="00AC1227">
      <w:pPr>
        <w:pStyle w:val="ConsPlusNormal"/>
        <w:widowControl/>
        <w:ind w:firstLine="709"/>
        <w:jc w:val="both"/>
        <w:rPr>
          <w:sz w:val="24"/>
          <w:szCs w:val="24"/>
        </w:rPr>
      </w:pPr>
      <w:r w:rsidRPr="00694333">
        <w:rPr>
          <w:sz w:val="24"/>
          <w:szCs w:val="24"/>
        </w:rPr>
        <w:t>Результаты проверки оформляются в виде справки, в которой отмечаются выявленные недостатки и указываются предложения по их устранению.</w:t>
      </w:r>
    </w:p>
    <w:p w:rsidR="00BB47C5" w:rsidRPr="00694333" w:rsidRDefault="00BB47C5" w:rsidP="00AC1227">
      <w:pPr>
        <w:pStyle w:val="ConsPlusNormal"/>
        <w:widowControl/>
        <w:ind w:firstLine="709"/>
        <w:jc w:val="both"/>
        <w:rPr>
          <w:sz w:val="24"/>
          <w:szCs w:val="24"/>
        </w:rPr>
      </w:pPr>
      <w:r w:rsidRPr="00694333">
        <w:rPr>
          <w:color w:val="000000"/>
          <w:sz w:val="24"/>
          <w:szCs w:val="24"/>
        </w:rPr>
        <w:t>По результатам проведенных проверок в случае выявления нарушений прав заявителей виновные лица привлекаются к ответственности в соответствии с действующим законодательством Российской Федерации.</w:t>
      </w:r>
      <w:r w:rsidRPr="00694333">
        <w:rPr>
          <w:sz w:val="24"/>
          <w:szCs w:val="24"/>
        </w:rPr>
        <w:t xml:space="preserve"> </w:t>
      </w:r>
    </w:p>
    <w:p w:rsidR="00BB47C5" w:rsidRPr="00694333" w:rsidRDefault="00BB47C5" w:rsidP="00AC1227">
      <w:pPr>
        <w:pStyle w:val="ConsPlusNormal"/>
        <w:widowControl/>
        <w:ind w:firstLine="709"/>
        <w:jc w:val="both"/>
        <w:rPr>
          <w:color w:val="000000"/>
          <w:sz w:val="24"/>
          <w:szCs w:val="24"/>
        </w:rPr>
      </w:pPr>
      <w:r w:rsidRPr="00694333">
        <w:rPr>
          <w:sz w:val="24"/>
          <w:szCs w:val="24"/>
        </w:rPr>
        <w:t>4.3.</w:t>
      </w:r>
      <w:r w:rsidRPr="00694333">
        <w:rPr>
          <w:b/>
          <w:bCs/>
          <w:sz w:val="24"/>
          <w:szCs w:val="24"/>
        </w:rPr>
        <w:t xml:space="preserve"> </w:t>
      </w:r>
      <w:r w:rsidRPr="00694333">
        <w:rPr>
          <w:sz w:val="24"/>
          <w:szCs w:val="24"/>
        </w:rPr>
        <w:t xml:space="preserve">Ответственность должностных лиц и специалистов органа местного самоуправления </w:t>
      </w:r>
      <w:r w:rsidRPr="00694333">
        <w:rPr>
          <w:color w:val="000000"/>
          <w:sz w:val="24"/>
          <w:szCs w:val="24"/>
        </w:rPr>
        <w:t>закрепляется в должностных регламентах в соответствии с действующим федеральным и областным законодательством.</w:t>
      </w:r>
    </w:p>
    <w:p w:rsidR="00BB47C5" w:rsidRPr="00694333" w:rsidRDefault="00BB47C5" w:rsidP="00AC1227">
      <w:pPr>
        <w:pStyle w:val="ConsPlusNormal"/>
        <w:widowControl/>
        <w:ind w:firstLine="709"/>
        <w:jc w:val="both"/>
        <w:rPr>
          <w:sz w:val="24"/>
          <w:szCs w:val="24"/>
        </w:rPr>
      </w:pPr>
      <w:r w:rsidRPr="00694333">
        <w:rPr>
          <w:sz w:val="24"/>
          <w:szCs w:val="24"/>
        </w:rPr>
        <w:t>Сотрудники органа местного самоуправления несут персональную ответственность за соблюдение сроков, полноту и качество предоставления государственной услуги, за соблюдение последовательности выполнения административных процедур, установленных настоящим административным регламентом.</w:t>
      </w:r>
    </w:p>
    <w:p w:rsidR="00BB47C5" w:rsidRPr="00694333" w:rsidRDefault="00BB47C5" w:rsidP="00AC1227">
      <w:pPr>
        <w:pStyle w:val="ConsPlusNormal"/>
        <w:widowControl/>
        <w:ind w:firstLine="709"/>
        <w:jc w:val="both"/>
        <w:rPr>
          <w:sz w:val="24"/>
          <w:szCs w:val="24"/>
        </w:rPr>
      </w:pPr>
      <w:r w:rsidRPr="00694333">
        <w:rPr>
          <w:sz w:val="24"/>
          <w:szCs w:val="24"/>
        </w:rPr>
        <w:t>4.4. Положения, характеризующие требования к порядку и формам контроля  предоставления государственной услуги, в том числе со стороны граждан, их объединений и организаций:</w:t>
      </w:r>
    </w:p>
    <w:p w:rsidR="00BB47C5" w:rsidRPr="00694333" w:rsidRDefault="00BB47C5" w:rsidP="00AC1227">
      <w:pPr>
        <w:pStyle w:val="ConsPlusNormal"/>
        <w:widowControl/>
        <w:ind w:firstLine="709"/>
        <w:jc w:val="both"/>
        <w:rPr>
          <w:sz w:val="24"/>
          <w:szCs w:val="24"/>
        </w:rPr>
      </w:pPr>
      <w:r w:rsidRPr="00694333">
        <w:rPr>
          <w:sz w:val="24"/>
          <w:szCs w:val="24"/>
        </w:rPr>
        <w:t xml:space="preserve">- при проверке могут рассматриваться все вопросы, связанные с предоставлением государственной услуги (комплексные проверки) или отдельные вопросы (тематические проверки); </w:t>
      </w:r>
    </w:p>
    <w:p w:rsidR="00BB47C5" w:rsidRPr="00694333" w:rsidRDefault="00BB47C5" w:rsidP="00AC1227">
      <w:pPr>
        <w:pStyle w:val="ConsPlusNormal"/>
        <w:widowControl/>
        <w:ind w:firstLine="709"/>
        <w:jc w:val="both"/>
        <w:rPr>
          <w:sz w:val="24"/>
          <w:szCs w:val="24"/>
        </w:rPr>
      </w:pPr>
      <w:r w:rsidRPr="00694333">
        <w:rPr>
          <w:sz w:val="24"/>
          <w:szCs w:val="24"/>
        </w:rPr>
        <w:t>- граждане, их объединения и организации вправе обратиться устно или направить обращение в письменной форме или в форме электронного документа в адрес органа местного самоуправления с просьбой о проведении проверки соблюдения и исполнения нормативных правовых актов Российской Федерации и Воронежской области, положений административного регламента, устанавливающих требования к предоставлению государственной услуги, полноты и качества предоставления государственной услуги в случае нарушения прав и законных интересов заявителей при предоставлении государственной услуги с использованием соответствующей информации, размещённой на официальном Интернет – сайте органа местного самоуправления.</w:t>
      </w:r>
    </w:p>
    <w:p w:rsidR="00BB47C5" w:rsidRPr="00694333" w:rsidRDefault="00BB47C5" w:rsidP="00AC1227">
      <w:pPr>
        <w:pStyle w:val="ConsPlusNormal"/>
        <w:widowControl/>
        <w:ind w:firstLine="709"/>
        <w:jc w:val="both"/>
        <w:rPr>
          <w:sz w:val="24"/>
          <w:szCs w:val="24"/>
        </w:rPr>
      </w:pPr>
    </w:p>
    <w:p w:rsidR="00BB47C5" w:rsidRPr="00694333" w:rsidRDefault="00BB47C5" w:rsidP="00AC1227">
      <w:pPr>
        <w:pStyle w:val="ConsPlusNormal"/>
        <w:widowControl/>
        <w:ind w:firstLine="0"/>
        <w:jc w:val="center"/>
        <w:rPr>
          <w:b/>
          <w:bCs/>
          <w:sz w:val="24"/>
          <w:szCs w:val="24"/>
        </w:rPr>
      </w:pPr>
      <w:r w:rsidRPr="00694333">
        <w:rPr>
          <w:b/>
          <w:bCs/>
          <w:sz w:val="24"/>
          <w:szCs w:val="24"/>
          <w:lang w:val="en-US"/>
        </w:rPr>
        <w:t>V</w:t>
      </w:r>
      <w:r w:rsidRPr="00694333">
        <w:rPr>
          <w:b/>
          <w:bCs/>
          <w:sz w:val="24"/>
          <w:szCs w:val="24"/>
        </w:rPr>
        <w:t>. ДОСУДЕБНЫЙ (ВНЕСУДЕБНЫЙ) ПОРЯДОК ОБЖАЛОВАНИЯ РЕШЕНИЙ И ДЕЙСТВИЙ (БЕЗДЕЙСТВИЯ) ОРГАНА, ПРЕДОСТАВЛЯЮЩЕГО ГОСУДАРСТВЕННУЮ УСЛУГУ, А ТАК ЖЕ ДОЛЖНОСТНЫХ ЛИЦ.</w:t>
      </w:r>
    </w:p>
    <w:p w:rsidR="00BB47C5" w:rsidRPr="00694333" w:rsidRDefault="00BB47C5" w:rsidP="00AC1227">
      <w:pPr>
        <w:pStyle w:val="ConsPlusNormal"/>
        <w:widowControl/>
        <w:ind w:firstLine="0"/>
        <w:jc w:val="center"/>
        <w:rPr>
          <w:b/>
          <w:bCs/>
          <w:sz w:val="24"/>
          <w:szCs w:val="24"/>
        </w:rPr>
      </w:pPr>
    </w:p>
    <w:p w:rsidR="00BB47C5" w:rsidRPr="00694333" w:rsidRDefault="00BB47C5" w:rsidP="00AC1227">
      <w:pPr>
        <w:autoSpaceDE w:val="0"/>
        <w:ind w:firstLine="709"/>
      </w:pPr>
      <w:r w:rsidRPr="00694333">
        <w:rPr>
          <w:shd w:val="clear" w:color="auto" w:fill="FFFFFF"/>
        </w:rPr>
        <w:t xml:space="preserve">5.1. </w:t>
      </w:r>
      <w:r w:rsidRPr="00694333">
        <w:t>Информация для заявителей об их праве на досудебное (внесудебное) обжалование действий (бездействия) и решений, осуществляемых и принятых в ходе предоставления государственной услуги.</w:t>
      </w:r>
    </w:p>
    <w:p w:rsidR="00BB47C5" w:rsidRPr="00694333" w:rsidRDefault="00BB47C5" w:rsidP="00AC1227">
      <w:pPr>
        <w:ind w:firstLine="709"/>
      </w:pPr>
      <w:r w:rsidRPr="00694333">
        <w:t>5.1.1. Заявители имеют право на обжалование  решений и действий (бездействия) органа предоставляющего государственную услугу, а также должностных лиц органа предоставляющего государственную услугу в досудебном (внесудебном) порядке и (или) судебном порядке.</w:t>
      </w:r>
    </w:p>
    <w:p w:rsidR="00BB47C5" w:rsidRPr="00694333" w:rsidRDefault="00BB47C5" w:rsidP="00AC1227">
      <w:pPr>
        <w:autoSpaceDE w:val="0"/>
        <w:ind w:firstLine="709"/>
      </w:pPr>
      <w:r w:rsidRPr="00694333">
        <w:t>5.2. Предмет досудебного (внесудебного) обжалования.</w:t>
      </w:r>
    </w:p>
    <w:p w:rsidR="00BB47C5" w:rsidRPr="00694333" w:rsidRDefault="00BB47C5" w:rsidP="00AC1227">
      <w:pPr>
        <w:autoSpaceDE w:val="0"/>
        <w:ind w:firstLine="709"/>
      </w:pPr>
      <w:r w:rsidRPr="00694333">
        <w:t>5.2.1. Заявитель может обратиться с жалобой в том числе в следующих случаях:</w:t>
      </w:r>
    </w:p>
    <w:p w:rsidR="00BB47C5" w:rsidRPr="00694333" w:rsidRDefault="00BB47C5" w:rsidP="00AC1227">
      <w:pPr>
        <w:autoSpaceDE w:val="0"/>
        <w:ind w:firstLine="709"/>
      </w:pPr>
      <w:r w:rsidRPr="00694333">
        <w:t>1) нарушение срока регистрации запроса заявителя о предоставлении государственной услуги;</w:t>
      </w:r>
    </w:p>
    <w:p w:rsidR="00BB47C5" w:rsidRPr="00694333" w:rsidRDefault="00BB47C5" w:rsidP="00AC1227">
      <w:pPr>
        <w:autoSpaceDE w:val="0"/>
        <w:ind w:firstLine="709"/>
      </w:pPr>
      <w:r w:rsidRPr="00694333">
        <w:t>2) нарушение срока предоставления государственной услуги;</w:t>
      </w:r>
    </w:p>
    <w:p w:rsidR="00BB47C5" w:rsidRPr="00694333" w:rsidRDefault="00BB47C5" w:rsidP="00AC1227">
      <w:pPr>
        <w:autoSpaceDE w:val="0"/>
        <w:ind w:firstLine="709"/>
      </w:pPr>
      <w:r w:rsidRPr="00694333">
        <w:t>3) требование у заявителя документов, не предусмотренных нормативными правовыми актами Российской Федерации, нормативными правовыми актами Воронежской области для предоставления государственной услуги;</w:t>
      </w:r>
    </w:p>
    <w:p w:rsidR="00BB47C5" w:rsidRPr="00694333" w:rsidRDefault="00BB47C5" w:rsidP="00AC1227">
      <w:pPr>
        <w:autoSpaceDE w:val="0"/>
        <w:ind w:firstLine="709"/>
      </w:pPr>
      <w:r w:rsidRPr="00694333">
        <w:t>4) отказ в приеме документов, предоставление которых предусмотрено нормативными правовыми актами Российской Федерации, нормативными правовыми актами Воронежской области  для предоставления государственной услуги, у заявителя;</w:t>
      </w:r>
    </w:p>
    <w:p w:rsidR="00BB47C5" w:rsidRPr="00694333" w:rsidRDefault="00BB47C5" w:rsidP="00AC1227">
      <w:pPr>
        <w:autoSpaceDE w:val="0"/>
        <w:ind w:firstLine="709"/>
      </w:pPr>
      <w:r w:rsidRPr="00694333">
        <w:t>5) отказ в предоставлении государственной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нормативными правовыми актами Воронежской области;</w:t>
      </w:r>
    </w:p>
    <w:p w:rsidR="00BB47C5" w:rsidRPr="00694333" w:rsidRDefault="00BB47C5" w:rsidP="00AC1227">
      <w:pPr>
        <w:autoSpaceDE w:val="0"/>
        <w:ind w:firstLine="709"/>
      </w:pPr>
      <w:r w:rsidRPr="00694333">
        <w:t>6) затребование с заявителя при предоставлении государственной услуги платы, не предусмотренной нормативными правовыми актами Российской Федерации, нормативными правовыми актами Воронежской области;</w:t>
      </w:r>
    </w:p>
    <w:p w:rsidR="00BB47C5" w:rsidRPr="00694333" w:rsidRDefault="00BB47C5" w:rsidP="00AC1227">
      <w:pPr>
        <w:autoSpaceDE w:val="0"/>
        <w:ind w:firstLine="709"/>
      </w:pPr>
      <w:r w:rsidRPr="00694333">
        <w:t>7) отказ органа предоставляющего государственною услугу, должностного лица органа предоставляющего государственною услугу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w:t>
      </w:r>
    </w:p>
    <w:p w:rsidR="00BB47C5" w:rsidRPr="00694333" w:rsidRDefault="00BB47C5" w:rsidP="00AC1227">
      <w:pPr>
        <w:autoSpaceDE w:val="0"/>
        <w:ind w:firstLine="709"/>
      </w:pPr>
      <w:r w:rsidRPr="00694333">
        <w:t>5.3. Исчерпывающий перечень оснований для отказа в рассмотрении жалобы либо приостановления ее рассмотрения:</w:t>
      </w:r>
    </w:p>
    <w:p w:rsidR="00BB47C5" w:rsidRPr="00694333" w:rsidRDefault="00BB47C5" w:rsidP="00AC1227">
      <w:pPr>
        <w:autoSpaceDE w:val="0"/>
        <w:ind w:firstLine="709"/>
      </w:pPr>
      <w:r w:rsidRPr="00694333">
        <w:t>оснований для отказа в рассмотрении либо приостановления рассмотрения жалобы не имеется.</w:t>
      </w:r>
    </w:p>
    <w:p w:rsidR="00BB47C5" w:rsidRPr="00694333" w:rsidRDefault="00BB47C5" w:rsidP="00AC1227">
      <w:pPr>
        <w:autoSpaceDE w:val="0"/>
        <w:ind w:firstLine="709"/>
      </w:pPr>
      <w:r w:rsidRPr="00694333">
        <w:t>5.4. Основания для начала процедуры досудебного (внесудебного) обжалования:</w:t>
      </w:r>
    </w:p>
    <w:p w:rsidR="00BB47C5" w:rsidRPr="00694333" w:rsidRDefault="00BB47C5" w:rsidP="00AC1227">
      <w:pPr>
        <w:autoSpaceDE w:val="0"/>
        <w:ind w:firstLine="709"/>
      </w:pPr>
      <w:r w:rsidRPr="00694333">
        <w:t>основанием для начала процедуры досудебного (внесудебного) обжалования является поступившая жалоба.</w:t>
      </w:r>
    </w:p>
    <w:p w:rsidR="00BB47C5" w:rsidRPr="00694333" w:rsidRDefault="00BB47C5" w:rsidP="00AC1227">
      <w:pPr>
        <w:autoSpaceDE w:val="0"/>
        <w:ind w:firstLine="709"/>
      </w:pPr>
      <w:r w:rsidRPr="00694333">
        <w:t>Жалоба может быть направлена по почте, через многофункциональный центр, с использованием информационно-телекоммуникационной сети «Интернет», единого портала государственных и муниципальных услуг либо регионального портала государственных и муниципальных услуг, а также может быть принята при личном приеме заявителя.</w:t>
      </w:r>
    </w:p>
    <w:p w:rsidR="00BB47C5" w:rsidRPr="00694333" w:rsidRDefault="00BB47C5" w:rsidP="00AC1227">
      <w:pPr>
        <w:autoSpaceDE w:val="0"/>
        <w:ind w:firstLine="709"/>
      </w:pPr>
      <w:r w:rsidRPr="00694333">
        <w:t>5.4.2. Жалоба должна содержать:</w:t>
      </w:r>
    </w:p>
    <w:p w:rsidR="00BB47C5" w:rsidRPr="00694333" w:rsidRDefault="00BB47C5" w:rsidP="00AC1227">
      <w:pPr>
        <w:autoSpaceDE w:val="0"/>
        <w:ind w:firstLine="709"/>
      </w:pPr>
      <w:r w:rsidRPr="00694333">
        <w:t>1) наименование органа, предоставляющего государственную услугу,  должностного лица органа, предоставляющего государственную услугу, либо государственного служащего, решения и действия (бездействие) которых обжалуются;</w:t>
      </w:r>
    </w:p>
    <w:p w:rsidR="00BB47C5" w:rsidRPr="00694333" w:rsidRDefault="00BB47C5" w:rsidP="00AC1227">
      <w:pPr>
        <w:autoSpaceDE w:val="0"/>
        <w:ind w:firstLine="709"/>
      </w:pPr>
      <w:r w:rsidRPr="00694333">
        <w:t>2) фамилию, имя, отчество (последнее - при наличии), сведения о месте жительства заявителя - физического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
    <w:p w:rsidR="00BB47C5" w:rsidRPr="00694333" w:rsidRDefault="00BB47C5" w:rsidP="00AC1227">
      <w:pPr>
        <w:autoSpaceDE w:val="0"/>
        <w:ind w:firstLine="709"/>
      </w:pPr>
      <w:r w:rsidRPr="00694333">
        <w:t>3) сведения об обжалуемых решениях и действиях (бездействии) органа, предоставляющего государственную услугу, должностного лица органа, предоставляющего государственную услугу, либо государственного служащего;</w:t>
      </w:r>
    </w:p>
    <w:p w:rsidR="00BB47C5" w:rsidRPr="00694333" w:rsidRDefault="00BB47C5" w:rsidP="00AC1227">
      <w:pPr>
        <w:autoSpaceDE w:val="0"/>
        <w:ind w:firstLine="709"/>
      </w:pPr>
      <w:r w:rsidRPr="00694333">
        <w:t>4) доводы, на основании которых заявитель не согласен с решением и действием (бездействием) органа, предоставляющего государственную услугу,  должностного лица органа, предоставляющего государственную услугу либо государственного служащего. Заявителем могут быть представлены документы (при наличии), подтверждающие доводы заявителя, либо их копии.</w:t>
      </w:r>
    </w:p>
    <w:p w:rsidR="00BB47C5" w:rsidRPr="00694333" w:rsidRDefault="00BB47C5" w:rsidP="00AC1227">
      <w:pPr>
        <w:autoSpaceDE w:val="0"/>
        <w:ind w:firstLine="709"/>
      </w:pPr>
      <w:r w:rsidRPr="00694333">
        <w:t>5.5. Права заявителя на получение информации и документов, необходимых для обоснования и рассмотрения жалобы:</w:t>
      </w:r>
    </w:p>
    <w:p w:rsidR="00BB47C5" w:rsidRPr="00694333" w:rsidRDefault="00BB47C5" w:rsidP="00AC1227">
      <w:pPr>
        <w:autoSpaceDE w:val="0"/>
        <w:ind w:firstLine="709"/>
      </w:pPr>
      <w:r w:rsidRPr="00694333">
        <w:t>заявитель имеет право на получение информации и документов, необходимых для обоснования и рассмотрения жалобы (претензии).</w:t>
      </w:r>
    </w:p>
    <w:p w:rsidR="00BB47C5" w:rsidRPr="00694333" w:rsidRDefault="00BB47C5" w:rsidP="00AC1227">
      <w:pPr>
        <w:autoSpaceDE w:val="0"/>
        <w:ind w:firstLine="709"/>
      </w:pPr>
      <w:r w:rsidRPr="00694333">
        <w:t>5.6. Органы, должностные лица, которым может быть адресована жалоба заявителя в досудебном (внесудебном) порядке.</w:t>
      </w:r>
    </w:p>
    <w:p w:rsidR="00BB47C5" w:rsidRPr="00694333" w:rsidRDefault="00BB47C5" w:rsidP="00AC1227">
      <w:pPr>
        <w:autoSpaceDE w:val="0"/>
        <w:ind w:firstLine="709"/>
      </w:pPr>
      <w:r w:rsidRPr="00694333">
        <w:t>5.6.1. Жалобы на решения, принятые руководителем структурного подразделения органа местного самоуправления, подаются руководителю органа местного самоуправления, наделенного государственными полномочиями по организации и осуществлению деятельности по опеке и попечительству на территории Воронежской области</w:t>
      </w:r>
    </w:p>
    <w:p w:rsidR="00BB47C5" w:rsidRPr="00694333" w:rsidRDefault="00BB47C5" w:rsidP="00AC1227">
      <w:pPr>
        <w:autoSpaceDE w:val="0"/>
        <w:ind w:firstLine="709"/>
      </w:pPr>
      <w:r w:rsidRPr="00694333">
        <w:t>Заявители могут обжаловать решения и действия (бездействия) должностных лиц органа местного самоуправления у его руководителя.</w:t>
      </w:r>
    </w:p>
    <w:p w:rsidR="00BB47C5" w:rsidRPr="00694333" w:rsidRDefault="00BB47C5" w:rsidP="00AC1227">
      <w:pPr>
        <w:autoSpaceDE w:val="0"/>
        <w:ind w:firstLine="709"/>
      </w:pPr>
      <w:r w:rsidRPr="00694333">
        <w:t>5.7. Сроки рассмотрения жалобы.</w:t>
      </w:r>
    </w:p>
    <w:p w:rsidR="00BB47C5" w:rsidRPr="00694333" w:rsidRDefault="00BB47C5" w:rsidP="00AC1227">
      <w:pPr>
        <w:autoSpaceDE w:val="0"/>
        <w:ind w:firstLine="709"/>
      </w:pPr>
      <w:r w:rsidRPr="00694333">
        <w:t xml:space="preserve">5.7.1. Жалоба, поступившая в орган местного самоуправления, подлежит рассмотрению должностным лицом, наделенным полномочиями по рассмотрению жалоб, в течение пятнадцати рабочих дней со дня ее регистрации, а в случае обжалования отказа органа местного самоуправления, должностного лица органа местного самоуправления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 дней со дня ее регистрации. </w:t>
      </w:r>
    </w:p>
    <w:p w:rsidR="00BB47C5" w:rsidRPr="00694333" w:rsidRDefault="00BB47C5" w:rsidP="00AC1227">
      <w:pPr>
        <w:autoSpaceDE w:val="0"/>
        <w:ind w:firstLine="709"/>
      </w:pPr>
      <w:r w:rsidRPr="00694333">
        <w:t>5.8. Результат досудебного (внесудебного) обжалования.</w:t>
      </w:r>
    </w:p>
    <w:p w:rsidR="00BB47C5" w:rsidRPr="00694333" w:rsidRDefault="00BB47C5" w:rsidP="00AC1227">
      <w:pPr>
        <w:autoSpaceDE w:val="0"/>
        <w:ind w:firstLine="709"/>
      </w:pPr>
      <w:r w:rsidRPr="00694333">
        <w:t>5.8.1. По результатам рассмотрения жалобы лицо, уполномоченное на ее рассмотрение, принимает одно из следующих решений:</w:t>
      </w:r>
    </w:p>
    <w:p w:rsidR="00BB47C5" w:rsidRPr="00694333" w:rsidRDefault="00BB47C5" w:rsidP="00AC1227">
      <w:pPr>
        <w:autoSpaceDE w:val="0"/>
        <w:ind w:firstLine="709"/>
      </w:pPr>
      <w:r w:rsidRPr="00694333">
        <w:t>1) удовлетворяет жалобу, в том числе в форме отмены принятого решения, исправления допущенных,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Воронежской области, а также в иных формах;</w:t>
      </w:r>
    </w:p>
    <w:p w:rsidR="00BB47C5" w:rsidRPr="00694333" w:rsidRDefault="00BB47C5" w:rsidP="00AC1227">
      <w:pPr>
        <w:autoSpaceDE w:val="0"/>
        <w:ind w:firstLine="709"/>
      </w:pPr>
      <w:r w:rsidRPr="00694333">
        <w:t>2) отказывает в удовлетворении жалобы.</w:t>
      </w:r>
    </w:p>
    <w:p w:rsidR="00BB47C5" w:rsidRPr="00694333" w:rsidRDefault="00BB47C5" w:rsidP="00AC1227">
      <w:pPr>
        <w:autoSpaceDE w:val="0"/>
        <w:ind w:firstLine="709"/>
      </w:pPr>
      <w:r w:rsidRPr="00694333">
        <w:t>5.8.2. Не позднее дня, следующего за днем принятия решения, указанного в 5.8.1. настоящего регламента,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BB47C5" w:rsidRPr="00694333" w:rsidRDefault="00BB47C5" w:rsidP="00AC1227">
      <w:pPr>
        <w:autoSpaceDE w:val="0"/>
        <w:ind w:firstLine="709"/>
      </w:pPr>
    </w:p>
    <w:p w:rsidR="00BB47C5" w:rsidRPr="00694333" w:rsidRDefault="00BB47C5" w:rsidP="00AC1227">
      <w:pPr>
        <w:pStyle w:val="afc"/>
        <w:rPr>
          <w:sz w:val="24"/>
          <w:szCs w:val="24"/>
        </w:rPr>
      </w:pPr>
    </w:p>
    <w:p w:rsidR="00BB47C5" w:rsidRPr="00694333" w:rsidRDefault="00BB47C5" w:rsidP="00AC1227">
      <w:pPr>
        <w:pStyle w:val="afc"/>
        <w:rPr>
          <w:sz w:val="24"/>
          <w:szCs w:val="24"/>
        </w:rPr>
      </w:pPr>
    </w:p>
    <w:p w:rsidR="00BB47C5" w:rsidRPr="00694333" w:rsidRDefault="00BB47C5" w:rsidP="00AC1227">
      <w:pPr>
        <w:pStyle w:val="afc"/>
        <w:rPr>
          <w:sz w:val="24"/>
          <w:szCs w:val="24"/>
        </w:rPr>
      </w:pPr>
    </w:p>
    <w:p w:rsidR="00BB47C5" w:rsidRPr="00694333" w:rsidRDefault="00BB47C5" w:rsidP="00AC1227">
      <w:pPr>
        <w:pStyle w:val="afc"/>
        <w:rPr>
          <w:sz w:val="24"/>
          <w:szCs w:val="24"/>
        </w:rPr>
      </w:pPr>
    </w:p>
    <w:p w:rsidR="00BB47C5" w:rsidRPr="00694333" w:rsidRDefault="00BB47C5" w:rsidP="00AC1227">
      <w:pPr>
        <w:pStyle w:val="afc"/>
        <w:rPr>
          <w:sz w:val="24"/>
          <w:szCs w:val="24"/>
        </w:rPr>
      </w:pPr>
    </w:p>
    <w:p w:rsidR="00BB47C5" w:rsidRPr="00694333" w:rsidRDefault="00BB47C5" w:rsidP="00AC1227">
      <w:pPr>
        <w:pStyle w:val="afc"/>
        <w:rPr>
          <w:sz w:val="24"/>
          <w:szCs w:val="24"/>
        </w:rPr>
      </w:pPr>
    </w:p>
    <w:p w:rsidR="00BB47C5" w:rsidRPr="00694333" w:rsidRDefault="00BB47C5" w:rsidP="00AC1227">
      <w:pPr>
        <w:pStyle w:val="afc"/>
        <w:rPr>
          <w:sz w:val="24"/>
          <w:szCs w:val="24"/>
        </w:rPr>
      </w:pPr>
    </w:p>
    <w:p w:rsidR="00BB47C5" w:rsidRPr="00694333" w:rsidRDefault="00BB47C5" w:rsidP="00AC1227">
      <w:pPr>
        <w:pStyle w:val="afc"/>
        <w:rPr>
          <w:sz w:val="24"/>
          <w:szCs w:val="24"/>
        </w:rPr>
      </w:pPr>
    </w:p>
    <w:p w:rsidR="00BB47C5" w:rsidRPr="00694333" w:rsidRDefault="00BB47C5" w:rsidP="00AC1227">
      <w:pPr>
        <w:pStyle w:val="afc"/>
        <w:rPr>
          <w:sz w:val="24"/>
          <w:szCs w:val="24"/>
        </w:rPr>
      </w:pPr>
    </w:p>
    <w:p w:rsidR="00BB47C5" w:rsidRPr="00694333" w:rsidRDefault="00BB47C5" w:rsidP="00AC1227">
      <w:pPr>
        <w:pStyle w:val="afc"/>
        <w:rPr>
          <w:sz w:val="24"/>
          <w:szCs w:val="24"/>
        </w:rPr>
      </w:pPr>
    </w:p>
    <w:p w:rsidR="00BB47C5" w:rsidRPr="00694333" w:rsidRDefault="00BB47C5" w:rsidP="00AC1227">
      <w:pPr>
        <w:pStyle w:val="afc"/>
        <w:rPr>
          <w:sz w:val="24"/>
          <w:szCs w:val="24"/>
        </w:rPr>
      </w:pPr>
    </w:p>
    <w:p w:rsidR="00BB47C5" w:rsidRPr="00694333" w:rsidRDefault="00BB47C5" w:rsidP="00AC1227">
      <w:pPr>
        <w:pStyle w:val="afc"/>
        <w:rPr>
          <w:sz w:val="24"/>
          <w:szCs w:val="24"/>
        </w:rPr>
      </w:pPr>
    </w:p>
    <w:p w:rsidR="00BB47C5" w:rsidRPr="00694333" w:rsidRDefault="00BB47C5" w:rsidP="00AC1227">
      <w:pPr>
        <w:pStyle w:val="afc"/>
        <w:rPr>
          <w:sz w:val="24"/>
          <w:szCs w:val="24"/>
        </w:rPr>
      </w:pPr>
    </w:p>
    <w:p w:rsidR="00BB47C5" w:rsidRPr="00694333" w:rsidRDefault="00BB47C5" w:rsidP="00AC1227">
      <w:pPr>
        <w:pStyle w:val="afc"/>
        <w:rPr>
          <w:sz w:val="24"/>
          <w:szCs w:val="24"/>
        </w:rPr>
      </w:pPr>
    </w:p>
    <w:p w:rsidR="00BB47C5" w:rsidRPr="00694333" w:rsidRDefault="00BB47C5" w:rsidP="00AC1227">
      <w:pPr>
        <w:pStyle w:val="afc"/>
        <w:rPr>
          <w:sz w:val="24"/>
          <w:szCs w:val="24"/>
        </w:rPr>
      </w:pPr>
    </w:p>
    <w:p w:rsidR="00BB47C5" w:rsidRPr="00694333" w:rsidRDefault="00BB47C5" w:rsidP="00AC1227">
      <w:pPr>
        <w:pStyle w:val="afc"/>
        <w:rPr>
          <w:sz w:val="24"/>
          <w:szCs w:val="24"/>
        </w:rPr>
      </w:pPr>
    </w:p>
    <w:p w:rsidR="00BB47C5" w:rsidRPr="00694333" w:rsidRDefault="00BB47C5" w:rsidP="00AC1227">
      <w:pPr>
        <w:pStyle w:val="afc"/>
        <w:rPr>
          <w:sz w:val="24"/>
          <w:szCs w:val="24"/>
        </w:rPr>
      </w:pPr>
    </w:p>
    <w:p w:rsidR="00BB47C5" w:rsidRPr="00694333" w:rsidRDefault="00BB47C5" w:rsidP="00AC1227">
      <w:pPr>
        <w:pStyle w:val="afc"/>
        <w:rPr>
          <w:sz w:val="24"/>
          <w:szCs w:val="24"/>
        </w:rPr>
      </w:pPr>
    </w:p>
    <w:p w:rsidR="00BB47C5" w:rsidRPr="00694333" w:rsidRDefault="00BB47C5" w:rsidP="00AC1227">
      <w:pPr>
        <w:pStyle w:val="afc"/>
        <w:rPr>
          <w:sz w:val="24"/>
          <w:szCs w:val="24"/>
        </w:rPr>
      </w:pPr>
    </w:p>
    <w:p w:rsidR="00BB47C5" w:rsidRPr="00694333" w:rsidRDefault="00BB47C5" w:rsidP="00AC1227">
      <w:pPr>
        <w:pStyle w:val="afc"/>
        <w:rPr>
          <w:sz w:val="24"/>
          <w:szCs w:val="24"/>
        </w:rPr>
      </w:pPr>
    </w:p>
    <w:p w:rsidR="00BB47C5" w:rsidRPr="00694333" w:rsidRDefault="00BB47C5" w:rsidP="00AC1227">
      <w:pPr>
        <w:pStyle w:val="afc"/>
        <w:rPr>
          <w:sz w:val="24"/>
          <w:szCs w:val="24"/>
        </w:rPr>
      </w:pPr>
    </w:p>
    <w:p w:rsidR="00BB47C5" w:rsidRPr="00694333" w:rsidRDefault="00BB47C5" w:rsidP="00AC1227">
      <w:pPr>
        <w:pStyle w:val="afc"/>
        <w:rPr>
          <w:sz w:val="24"/>
          <w:szCs w:val="24"/>
        </w:rPr>
      </w:pPr>
    </w:p>
    <w:p w:rsidR="00BB47C5" w:rsidRPr="00694333" w:rsidRDefault="00BB47C5" w:rsidP="00AC1227">
      <w:pPr>
        <w:pStyle w:val="afc"/>
        <w:rPr>
          <w:sz w:val="24"/>
          <w:szCs w:val="24"/>
        </w:rPr>
      </w:pPr>
    </w:p>
    <w:p w:rsidR="00BB47C5" w:rsidRPr="00694333" w:rsidRDefault="00BB47C5" w:rsidP="00AC1227">
      <w:pPr>
        <w:pStyle w:val="afc"/>
        <w:rPr>
          <w:sz w:val="24"/>
          <w:szCs w:val="24"/>
        </w:rPr>
      </w:pPr>
    </w:p>
    <w:p w:rsidR="00BB47C5" w:rsidRPr="00694333" w:rsidRDefault="00BB47C5" w:rsidP="00AC1227">
      <w:pPr>
        <w:pStyle w:val="afc"/>
        <w:rPr>
          <w:sz w:val="24"/>
          <w:szCs w:val="24"/>
        </w:rPr>
      </w:pPr>
    </w:p>
    <w:p w:rsidR="00BB47C5" w:rsidRPr="00694333" w:rsidRDefault="00BB47C5" w:rsidP="00AC1227">
      <w:pPr>
        <w:pStyle w:val="afc"/>
        <w:rPr>
          <w:sz w:val="24"/>
          <w:szCs w:val="24"/>
        </w:rPr>
      </w:pPr>
    </w:p>
    <w:p w:rsidR="00BB47C5" w:rsidRPr="00694333" w:rsidRDefault="00BB47C5" w:rsidP="00AC1227">
      <w:pPr>
        <w:pStyle w:val="afc"/>
        <w:rPr>
          <w:sz w:val="24"/>
          <w:szCs w:val="24"/>
        </w:rPr>
      </w:pPr>
    </w:p>
    <w:p w:rsidR="00BB47C5" w:rsidRPr="00694333" w:rsidRDefault="00BB47C5" w:rsidP="00AC1227">
      <w:pPr>
        <w:pStyle w:val="afc"/>
        <w:rPr>
          <w:sz w:val="24"/>
          <w:szCs w:val="24"/>
        </w:rPr>
      </w:pPr>
    </w:p>
    <w:p w:rsidR="00BB47C5" w:rsidRPr="00694333" w:rsidRDefault="00BB47C5" w:rsidP="00AC1227">
      <w:pPr>
        <w:pStyle w:val="afb"/>
        <w:jc w:val="right"/>
        <w:rPr>
          <w:b/>
          <w:bCs/>
          <w:sz w:val="24"/>
          <w:szCs w:val="24"/>
        </w:rPr>
      </w:pPr>
      <w:r w:rsidRPr="00694333">
        <w:rPr>
          <w:b/>
          <w:bCs/>
          <w:sz w:val="24"/>
          <w:szCs w:val="24"/>
        </w:rPr>
        <w:t xml:space="preserve">Приложение № 1 </w:t>
      </w:r>
    </w:p>
    <w:p w:rsidR="00BB47C5" w:rsidRPr="00694333" w:rsidRDefault="00BB47C5" w:rsidP="00AC1227">
      <w:pPr>
        <w:jc w:val="right"/>
        <w:rPr>
          <w:b/>
          <w:bCs/>
        </w:rPr>
      </w:pPr>
      <w:r w:rsidRPr="00694333">
        <w:rPr>
          <w:b/>
          <w:bCs/>
        </w:rPr>
        <w:t xml:space="preserve">                                                            </w:t>
      </w:r>
      <w:r w:rsidRPr="00694333">
        <w:t xml:space="preserve"> к административному регламенту по предоставлению </w:t>
      </w:r>
      <w:r w:rsidRPr="00694333">
        <w:rPr>
          <w:b/>
          <w:bCs/>
        </w:rPr>
        <w:t xml:space="preserve"> </w:t>
      </w:r>
    </w:p>
    <w:p w:rsidR="00BB47C5" w:rsidRPr="00694333" w:rsidRDefault="00BB47C5" w:rsidP="00AC1227">
      <w:pPr>
        <w:jc w:val="right"/>
      </w:pPr>
      <w:r w:rsidRPr="00694333">
        <w:t xml:space="preserve">государственной услуги «Принятие решения  </w:t>
      </w:r>
    </w:p>
    <w:p w:rsidR="00BB47C5" w:rsidRPr="00694333" w:rsidRDefault="00BB47C5" w:rsidP="00AC1227">
      <w:pPr>
        <w:jc w:val="right"/>
      </w:pPr>
      <w:r w:rsidRPr="00694333">
        <w:t xml:space="preserve">о  назначении опекуна, попечителя  </w:t>
      </w:r>
    </w:p>
    <w:p w:rsidR="00BB47C5" w:rsidRPr="00694333" w:rsidRDefault="00BB47C5" w:rsidP="00AC1227">
      <w:pPr>
        <w:jc w:val="right"/>
      </w:pPr>
      <w:r w:rsidRPr="00694333">
        <w:t>в отношении несовершеннолетних граждан</w:t>
      </w:r>
      <w:r w:rsidRPr="00694333">
        <w:rPr>
          <w:b/>
          <w:bCs/>
        </w:rPr>
        <w:t>»</w:t>
      </w:r>
      <w:r w:rsidRPr="00694333">
        <w:t xml:space="preserve"> </w:t>
      </w:r>
    </w:p>
    <w:p w:rsidR="00BB47C5" w:rsidRPr="00694333" w:rsidRDefault="00BB47C5" w:rsidP="00AC1227">
      <w:pPr>
        <w:jc w:val="right"/>
      </w:pPr>
    </w:p>
    <w:tbl>
      <w:tblPr>
        <w:tblW w:w="10815" w:type="dxa"/>
        <w:tblInd w:w="-106" w:type="dxa"/>
        <w:tblLayout w:type="fixed"/>
        <w:tblLook w:val="0000"/>
      </w:tblPr>
      <w:tblGrid>
        <w:gridCol w:w="510"/>
        <w:gridCol w:w="2865"/>
        <w:gridCol w:w="2730"/>
        <w:gridCol w:w="1875"/>
        <w:gridCol w:w="2835"/>
      </w:tblGrid>
      <w:tr w:rsidR="00BB47C5" w:rsidRPr="00694333">
        <w:tc>
          <w:tcPr>
            <w:tcW w:w="510" w:type="dxa"/>
            <w:tcBorders>
              <w:top w:val="single" w:sz="4" w:space="0" w:color="000000"/>
              <w:left w:val="single" w:sz="4" w:space="0" w:color="000000"/>
              <w:bottom w:val="single" w:sz="4" w:space="0" w:color="000000"/>
            </w:tcBorders>
          </w:tcPr>
          <w:p w:rsidR="00BB47C5" w:rsidRPr="00694333" w:rsidRDefault="00BB47C5" w:rsidP="00C714AA">
            <w:pPr>
              <w:pStyle w:val="aff6"/>
              <w:snapToGrid w:val="0"/>
              <w:jc w:val="center"/>
            </w:pPr>
            <w:r w:rsidRPr="00694333">
              <w:t>№</w:t>
            </w:r>
          </w:p>
          <w:p w:rsidR="00BB47C5" w:rsidRPr="0094136E" w:rsidRDefault="00BB47C5" w:rsidP="00C714AA">
            <w:pPr>
              <w:pStyle w:val="aff"/>
              <w:ind w:left="0"/>
              <w:rPr>
                <w:rFonts w:ascii="Arial" w:hAnsi="Arial" w:cs="Arial"/>
                <w:sz w:val="24"/>
                <w:szCs w:val="24"/>
                <w:lang w:eastAsia="ru-RU"/>
              </w:rPr>
            </w:pPr>
            <w:r w:rsidRPr="0094136E">
              <w:rPr>
                <w:rFonts w:ascii="Arial" w:hAnsi="Arial" w:cs="Arial"/>
                <w:sz w:val="24"/>
                <w:szCs w:val="24"/>
                <w:lang w:eastAsia="ru-RU"/>
              </w:rPr>
              <w:t>п/п</w:t>
            </w:r>
          </w:p>
        </w:tc>
        <w:tc>
          <w:tcPr>
            <w:tcW w:w="2865"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spacing w:line="100" w:lineRule="atLeast"/>
              <w:ind w:left="0"/>
              <w:jc w:val="left"/>
              <w:rPr>
                <w:rFonts w:ascii="Arial" w:hAnsi="Arial" w:cs="Arial"/>
                <w:sz w:val="24"/>
                <w:szCs w:val="24"/>
                <w:lang w:eastAsia="ru-RU"/>
              </w:rPr>
            </w:pPr>
            <w:r w:rsidRPr="0094136E">
              <w:rPr>
                <w:rFonts w:ascii="Arial" w:hAnsi="Arial" w:cs="Arial"/>
                <w:sz w:val="24"/>
                <w:szCs w:val="24"/>
                <w:lang w:eastAsia="ru-RU"/>
              </w:rPr>
              <w:t>Наименование органа</w:t>
            </w:r>
          </w:p>
          <w:p w:rsidR="00BB47C5" w:rsidRPr="0094136E" w:rsidRDefault="00BB47C5" w:rsidP="00C714AA">
            <w:pPr>
              <w:pStyle w:val="aff"/>
              <w:snapToGrid w:val="0"/>
              <w:spacing w:line="100" w:lineRule="atLeast"/>
              <w:ind w:left="0"/>
              <w:jc w:val="left"/>
              <w:rPr>
                <w:rFonts w:ascii="Arial" w:hAnsi="Arial" w:cs="Arial"/>
                <w:sz w:val="24"/>
                <w:szCs w:val="24"/>
                <w:lang w:eastAsia="ru-RU"/>
              </w:rPr>
            </w:pPr>
            <w:r w:rsidRPr="0094136E">
              <w:rPr>
                <w:rFonts w:ascii="Arial" w:hAnsi="Arial" w:cs="Arial"/>
                <w:sz w:val="24"/>
                <w:szCs w:val="24"/>
                <w:lang w:eastAsia="ru-RU"/>
              </w:rPr>
              <w:t>местного самоуправления</w:t>
            </w:r>
          </w:p>
        </w:tc>
        <w:tc>
          <w:tcPr>
            <w:tcW w:w="2730"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spacing w:line="100" w:lineRule="atLeast"/>
              <w:ind w:left="0"/>
              <w:rPr>
                <w:rFonts w:ascii="Arial" w:hAnsi="Arial" w:cs="Arial"/>
                <w:sz w:val="24"/>
                <w:szCs w:val="24"/>
                <w:lang w:eastAsia="ru-RU"/>
              </w:rPr>
            </w:pPr>
            <w:r w:rsidRPr="0094136E">
              <w:rPr>
                <w:rFonts w:ascii="Arial" w:hAnsi="Arial" w:cs="Arial"/>
                <w:sz w:val="24"/>
                <w:szCs w:val="24"/>
                <w:lang w:eastAsia="ru-RU"/>
              </w:rPr>
              <w:t>Сведения о месте нахождения</w:t>
            </w:r>
          </w:p>
        </w:tc>
        <w:tc>
          <w:tcPr>
            <w:tcW w:w="1875"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spacing w:line="100" w:lineRule="atLeast"/>
              <w:ind w:left="0" w:firstLine="36"/>
              <w:rPr>
                <w:rFonts w:ascii="Arial" w:hAnsi="Arial" w:cs="Arial"/>
                <w:sz w:val="24"/>
                <w:szCs w:val="24"/>
                <w:lang w:eastAsia="ru-RU"/>
              </w:rPr>
            </w:pPr>
            <w:r w:rsidRPr="0094136E">
              <w:rPr>
                <w:rFonts w:ascii="Arial" w:hAnsi="Arial" w:cs="Arial"/>
                <w:sz w:val="24"/>
                <w:szCs w:val="24"/>
                <w:lang w:eastAsia="ru-RU"/>
              </w:rPr>
              <w:t>Телефоны, электронная почта</w:t>
            </w:r>
          </w:p>
        </w:tc>
        <w:tc>
          <w:tcPr>
            <w:tcW w:w="2835" w:type="dxa"/>
            <w:tcBorders>
              <w:top w:val="single" w:sz="4" w:space="0" w:color="000000"/>
              <w:left w:val="single" w:sz="4" w:space="0" w:color="000000"/>
              <w:bottom w:val="single" w:sz="4" w:space="0" w:color="000000"/>
              <w:right w:val="single" w:sz="4" w:space="0" w:color="000000"/>
            </w:tcBorders>
          </w:tcPr>
          <w:p w:rsidR="00BB47C5" w:rsidRPr="0094136E" w:rsidRDefault="00BB47C5" w:rsidP="00C714AA">
            <w:pPr>
              <w:pStyle w:val="aff"/>
              <w:snapToGrid w:val="0"/>
              <w:spacing w:line="100" w:lineRule="atLeast"/>
              <w:ind w:left="0"/>
              <w:rPr>
                <w:rFonts w:ascii="Arial" w:hAnsi="Arial" w:cs="Arial"/>
                <w:sz w:val="24"/>
                <w:szCs w:val="24"/>
                <w:lang w:eastAsia="ru-RU"/>
              </w:rPr>
            </w:pPr>
            <w:r w:rsidRPr="0094136E">
              <w:rPr>
                <w:rFonts w:ascii="Arial" w:hAnsi="Arial" w:cs="Arial"/>
                <w:sz w:val="24"/>
                <w:szCs w:val="24"/>
                <w:lang w:eastAsia="ru-RU"/>
              </w:rPr>
              <w:t>График</w:t>
            </w:r>
          </w:p>
          <w:p w:rsidR="00BB47C5" w:rsidRPr="0094136E" w:rsidRDefault="00BB47C5" w:rsidP="00C714AA">
            <w:pPr>
              <w:pStyle w:val="aff"/>
              <w:spacing w:line="100" w:lineRule="atLeast"/>
              <w:ind w:left="0"/>
              <w:rPr>
                <w:rFonts w:ascii="Arial" w:hAnsi="Arial" w:cs="Arial"/>
                <w:sz w:val="24"/>
                <w:szCs w:val="24"/>
                <w:lang w:eastAsia="ru-RU"/>
              </w:rPr>
            </w:pPr>
            <w:r w:rsidRPr="0094136E">
              <w:rPr>
                <w:rFonts w:ascii="Arial" w:hAnsi="Arial" w:cs="Arial"/>
                <w:sz w:val="24"/>
                <w:szCs w:val="24"/>
                <w:lang w:eastAsia="ru-RU"/>
              </w:rPr>
              <w:t>работы</w:t>
            </w:r>
          </w:p>
        </w:tc>
      </w:tr>
      <w:tr w:rsidR="00BB47C5" w:rsidRPr="00694333">
        <w:tc>
          <w:tcPr>
            <w:tcW w:w="510"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1.</w:t>
            </w:r>
          </w:p>
        </w:tc>
        <w:tc>
          <w:tcPr>
            <w:tcW w:w="2865"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ind w:left="0"/>
              <w:jc w:val="left"/>
              <w:rPr>
                <w:rFonts w:ascii="Arial" w:hAnsi="Arial" w:cs="Arial"/>
                <w:sz w:val="24"/>
                <w:szCs w:val="24"/>
                <w:lang w:eastAsia="ru-RU"/>
              </w:rPr>
            </w:pPr>
            <w:r w:rsidRPr="0094136E">
              <w:rPr>
                <w:rFonts w:ascii="Arial" w:hAnsi="Arial" w:cs="Arial"/>
                <w:sz w:val="24"/>
                <w:szCs w:val="24"/>
                <w:lang w:eastAsia="ru-RU"/>
              </w:rPr>
              <w:t xml:space="preserve">Администрация </w:t>
            </w:r>
          </w:p>
          <w:p w:rsidR="00BB47C5" w:rsidRPr="0094136E" w:rsidRDefault="00BB47C5" w:rsidP="00C714AA">
            <w:pPr>
              <w:pStyle w:val="aff"/>
              <w:snapToGrid w:val="0"/>
              <w:ind w:left="0"/>
              <w:jc w:val="left"/>
              <w:rPr>
                <w:rFonts w:ascii="Arial" w:hAnsi="Arial" w:cs="Arial"/>
                <w:sz w:val="24"/>
                <w:szCs w:val="24"/>
                <w:lang w:eastAsia="ru-RU"/>
              </w:rPr>
            </w:pPr>
            <w:r w:rsidRPr="0094136E">
              <w:rPr>
                <w:rFonts w:ascii="Arial" w:hAnsi="Arial" w:cs="Arial"/>
                <w:sz w:val="24"/>
                <w:szCs w:val="24"/>
                <w:lang w:eastAsia="ru-RU"/>
              </w:rPr>
              <w:t>Аннинского</w:t>
            </w:r>
          </w:p>
          <w:p w:rsidR="00BB47C5" w:rsidRPr="0094136E" w:rsidRDefault="00BB47C5" w:rsidP="00C714AA">
            <w:pPr>
              <w:pStyle w:val="aff"/>
              <w:snapToGrid w:val="0"/>
              <w:ind w:left="0"/>
              <w:jc w:val="left"/>
              <w:rPr>
                <w:rFonts w:ascii="Arial" w:hAnsi="Arial" w:cs="Arial"/>
                <w:sz w:val="24"/>
                <w:szCs w:val="24"/>
                <w:lang w:eastAsia="ru-RU"/>
              </w:rPr>
            </w:pPr>
            <w:r w:rsidRPr="0094136E">
              <w:rPr>
                <w:rFonts w:ascii="Arial" w:hAnsi="Arial" w:cs="Arial"/>
                <w:sz w:val="24"/>
                <w:szCs w:val="24"/>
                <w:lang w:eastAsia="ru-RU"/>
              </w:rPr>
              <w:t xml:space="preserve"> муниципального</w:t>
            </w:r>
          </w:p>
          <w:p w:rsidR="00BB47C5" w:rsidRPr="0094136E" w:rsidRDefault="00BB47C5" w:rsidP="00C714AA">
            <w:pPr>
              <w:pStyle w:val="aff"/>
              <w:snapToGrid w:val="0"/>
              <w:ind w:left="0"/>
              <w:jc w:val="left"/>
              <w:rPr>
                <w:rFonts w:ascii="Arial" w:hAnsi="Arial" w:cs="Arial"/>
                <w:sz w:val="24"/>
                <w:szCs w:val="24"/>
                <w:lang w:eastAsia="ru-RU"/>
              </w:rPr>
            </w:pPr>
            <w:r w:rsidRPr="0094136E">
              <w:rPr>
                <w:rFonts w:ascii="Arial" w:hAnsi="Arial" w:cs="Arial"/>
                <w:sz w:val="24"/>
                <w:szCs w:val="24"/>
                <w:lang w:eastAsia="ru-RU"/>
              </w:rPr>
              <w:t>района</w:t>
            </w:r>
          </w:p>
        </w:tc>
        <w:tc>
          <w:tcPr>
            <w:tcW w:w="2730"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pPr>
            <w:r w:rsidRPr="00694333">
              <w:t>396235,</w:t>
            </w:r>
          </w:p>
          <w:p w:rsidR="00BB47C5" w:rsidRPr="00694333" w:rsidRDefault="00BB47C5" w:rsidP="00C714AA">
            <w:pPr>
              <w:pStyle w:val="style13237582030000000427msonormal"/>
              <w:snapToGrid w:val="0"/>
              <w:spacing w:before="0" w:after="0"/>
              <w:jc w:val="center"/>
            </w:pPr>
            <w:r w:rsidRPr="00694333">
              <w:t>Воронежская область,</w:t>
            </w:r>
          </w:p>
          <w:p w:rsidR="00BB47C5" w:rsidRPr="00694333" w:rsidRDefault="00BB47C5" w:rsidP="00C714AA">
            <w:pPr>
              <w:pStyle w:val="style13237582030000000427msonormal"/>
              <w:snapToGrid w:val="0"/>
              <w:spacing w:before="0" w:after="0"/>
              <w:jc w:val="center"/>
            </w:pPr>
            <w:r w:rsidRPr="00694333">
              <w:t>Аннинский район,</w:t>
            </w:r>
          </w:p>
          <w:p w:rsidR="00BB47C5" w:rsidRPr="00694333" w:rsidRDefault="00BB47C5" w:rsidP="00C714AA">
            <w:pPr>
              <w:pStyle w:val="style13237582030000000427msonormal"/>
              <w:snapToGrid w:val="0"/>
              <w:spacing w:before="0" w:after="0"/>
              <w:jc w:val="center"/>
            </w:pPr>
            <w:r w:rsidRPr="00694333">
              <w:t xml:space="preserve"> пгт. Анна,</w:t>
            </w:r>
          </w:p>
          <w:p w:rsidR="00BB47C5" w:rsidRPr="00694333" w:rsidRDefault="00BB47C5" w:rsidP="00C714AA">
            <w:pPr>
              <w:pStyle w:val="style13237582030000000427msonormal"/>
              <w:snapToGrid w:val="0"/>
              <w:spacing w:before="0" w:after="0"/>
              <w:jc w:val="center"/>
            </w:pPr>
            <w:r w:rsidRPr="00694333">
              <w:t>ул. Ленина, 28</w:t>
            </w:r>
          </w:p>
        </w:tc>
        <w:tc>
          <w:tcPr>
            <w:tcW w:w="187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rPr>
                <w:lang w:val="en-US"/>
              </w:rPr>
            </w:pPr>
            <w:r w:rsidRPr="00694333">
              <w:rPr>
                <w:lang w:val="en-US"/>
              </w:rPr>
              <w:t>8(47346)2-20-03</w:t>
            </w:r>
          </w:p>
          <w:p w:rsidR="00BB47C5" w:rsidRPr="00694333" w:rsidRDefault="00BB47C5" w:rsidP="00C714AA">
            <w:pPr>
              <w:pStyle w:val="afff"/>
              <w:rPr>
                <w:sz w:val="24"/>
                <w:szCs w:val="24"/>
              </w:rPr>
            </w:pPr>
            <w:r w:rsidRPr="00694333">
              <w:rPr>
                <w:sz w:val="24"/>
                <w:szCs w:val="24"/>
              </w:rPr>
              <w:t xml:space="preserve">e-mail: </w:t>
            </w:r>
            <w:hyperlink r:id="rId41" w:history="1">
              <w:r w:rsidRPr="00694333">
                <w:rPr>
                  <w:rStyle w:val="a7"/>
                  <w:sz w:val="24"/>
                  <w:szCs w:val="24"/>
                </w:rPr>
                <w:t>anna@govvrn</w:t>
              </w:r>
            </w:hyperlink>
            <w:r w:rsidRPr="00694333">
              <w:rPr>
                <w:sz w:val="24"/>
                <w:szCs w:val="24"/>
              </w:rPr>
              <w:t>.ru</w:t>
            </w:r>
          </w:p>
          <w:p w:rsidR="00BB47C5" w:rsidRPr="00694333" w:rsidRDefault="00BB47C5" w:rsidP="00C714AA">
            <w:pPr>
              <w:pStyle w:val="style13237582030000000427msonormal"/>
              <w:spacing w:before="0" w:after="0"/>
              <w:jc w:val="center"/>
              <w:rPr>
                <w:lang w:val="de-DE"/>
              </w:rPr>
            </w:pPr>
          </w:p>
        </w:tc>
        <w:tc>
          <w:tcPr>
            <w:tcW w:w="2835"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snapToGrid w:val="0"/>
              <w:jc w:val="center"/>
            </w:pPr>
            <w:r w:rsidRPr="00694333">
              <w:t>Ежедневно</w:t>
            </w:r>
          </w:p>
          <w:p w:rsidR="00BB47C5" w:rsidRPr="00694333" w:rsidRDefault="00BB47C5" w:rsidP="00C714AA">
            <w:pPr>
              <w:jc w:val="center"/>
            </w:pPr>
            <w:r w:rsidRPr="00694333">
              <w:t>(кроме субботы и воскресенья)</w:t>
            </w:r>
          </w:p>
          <w:p w:rsidR="00BB47C5" w:rsidRPr="00694333" w:rsidRDefault="00BB47C5" w:rsidP="00C714AA">
            <w:pPr>
              <w:jc w:val="center"/>
            </w:pPr>
            <w:r w:rsidRPr="00694333">
              <w:t>с 8.00 до 17.00 час.</w:t>
            </w:r>
          </w:p>
          <w:p w:rsidR="00BB47C5" w:rsidRPr="00694333" w:rsidRDefault="00BB47C5" w:rsidP="00C714AA">
            <w:pPr>
              <w:jc w:val="center"/>
            </w:pPr>
            <w:r w:rsidRPr="00694333">
              <w:t>перерыв</w:t>
            </w:r>
          </w:p>
          <w:p w:rsidR="00BB47C5" w:rsidRPr="0094136E" w:rsidRDefault="00BB47C5" w:rsidP="00C714AA">
            <w:pPr>
              <w:pStyle w:val="aff"/>
              <w:ind w:left="0"/>
              <w:rPr>
                <w:rFonts w:ascii="Arial" w:hAnsi="Arial" w:cs="Arial"/>
                <w:sz w:val="24"/>
                <w:szCs w:val="24"/>
                <w:lang w:eastAsia="ru-RU"/>
              </w:rPr>
            </w:pPr>
            <w:r w:rsidRPr="0094136E">
              <w:rPr>
                <w:rFonts w:ascii="Arial" w:hAnsi="Arial" w:cs="Arial"/>
                <w:sz w:val="24"/>
                <w:szCs w:val="24"/>
                <w:lang w:eastAsia="ru-RU"/>
              </w:rPr>
              <w:t>с 12.00 до 13.00 час.</w:t>
            </w:r>
          </w:p>
        </w:tc>
      </w:tr>
      <w:tr w:rsidR="00BB47C5" w:rsidRPr="00694333">
        <w:tc>
          <w:tcPr>
            <w:tcW w:w="510"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2.</w:t>
            </w:r>
          </w:p>
        </w:tc>
        <w:tc>
          <w:tcPr>
            <w:tcW w:w="286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pPr>
            <w:r w:rsidRPr="00694333">
              <w:t xml:space="preserve">Администрация </w:t>
            </w:r>
          </w:p>
          <w:p w:rsidR="00BB47C5" w:rsidRPr="00694333" w:rsidRDefault="00BB47C5" w:rsidP="00C714AA">
            <w:pPr>
              <w:pStyle w:val="style13237582030000000427msonormal"/>
              <w:snapToGrid w:val="0"/>
              <w:spacing w:before="0" w:after="0"/>
            </w:pPr>
            <w:r w:rsidRPr="00694333">
              <w:t>Бобровского</w:t>
            </w:r>
          </w:p>
          <w:p w:rsidR="00BB47C5" w:rsidRPr="00694333" w:rsidRDefault="00BB47C5" w:rsidP="00C714AA">
            <w:pPr>
              <w:pStyle w:val="style13237582030000000427msonormal"/>
              <w:snapToGrid w:val="0"/>
              <w:spacing w:before="0" w:after="0"/>
            </w:pPr>
            <w:r w:rsidRPr="00694333">
              <w:t>муниципального</w:t>
            </w:r>
          </w:p>
          <w:p w:rsidR="00BB47C5" w:rsidRPr="00694333" w:rsidRDefault="00BB47C5"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pPr>
            <w:r w:rsidRPr="00694333">
              <w:t>397700,</w:t>
            </w:r>
          </w:p>
          <w:p w:rsidR="00BB47C5" w:rsidRPr="00694333" w:rsidRDefault="00BB47C5" w:rsidP="00C714AA">
            <w:pPr>
              <w:pStyle w:val="style13237582030000000427msonormal"/>
              <w:snapToGrid w:val="0"/>
              <w:spacing w:before="0" w:after="0"/>
              <w:jc w:val="center"/>
            </w:pPr>
            <w:r w:rsidRPr="00694333">
              <w:t>Воронежская область,</w:t>
            </w:r>
          </w:p>
          <w:p w:rsidR="00BB47C5" w:rsidRPr="00694333" w:rsidRDefault="00BB47C5" w:rsidP="00C714AA">
            <w:pPr>
              <w:pStyle w:val="style13237582030000000427msonormal"/>
              <w:snapToGrid w:val="0"/>
              <w:spacing w:before="0" w:after="0"/>
              <w:jc w:val="center"/>
            </w:pPr>
            <w:r w:rsidRPr="00694333">
              <w:t>Бобровский</w:t>
            </w:r>
          </w:p>
          <w:p w:rsidR="00BB47C5" w:rsidRPr="00694333" w:rsidRDefault="00BB47C5" w:rsidP="00C714AA">
            <w:pPr>
              <w:pStyle w:val="style13237582030000000427msonormal"/>
              <w:snapToGrid w:val="0"/>
              <w:spacing w:before="0" w:after="0"/>
              <w:jc w:val="center"/>
            </w:pPr>
            <w:r w:rsidRPr="00694333">
              <w:t>район, г. Бобров,</w:t>
            </w:r>
          </w:p>
          <w:p w:rsidR="00BB47C5" w:rsidRPr="00694333" w:rsidRDefault="00BB47C5" w:rsidP="00C714AA">
            <w:pPr>
              <w:pStyle w:val="style13237582030000000427msonormal"/>
              <w:snapToGrid w:val="0"/>
              <w:spacing w:before="0" w:after="0"/>
              <w:jc w:val="center"/>
            </w:pPr>
            <w:r w:rsidRPr="00694333">
              <w:t>ул. Кирова, д.32-а</w:t>
            </w:r>
          </w:p>
        </w:tc>
        <w:tc>
          <w:tcPr>
            <w:tcW w:w="187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rPr>
                <w:lang w:val="en-US"/>
              </w:rPr>
            </w:pPr>
            <w:r w:rsidRPr="00694333">
              <w:rPr>
                <w:lang w:val="en-US"/>
              </w:rPr>
              <w:t>8(47350)4-10-42</w:t>
            </w:r>
          </w:p>
          <w:p w:rsidR="00BB47C5" w:rsidRPr="00694333" w:rsidRDefault="00BB47C5" w:rsidP="00C714AA">
            <w:pPr>
              <w:pStyle w:val="afff"/>
              <w:rPr>
                <w:sz w:val="24"/>
                <w:szCs w:val="24"/>
              </w:rPr>
            </w:pPr>
            <w:r w:rsidRPr="00694333">
              <w:rPr>
                <w:sz w:val="24"/>
                <w:szCs w:val="24"/>
              </w:rPr>
              <w:t>e-mail:</w:t>
            </w:r>
          </w:p>
          <w:p w:rsidR="00BB47C5" w:rsidRPr="00694333" w:rsidRDefault="00BB47C5" w:rsidP="00C714AA">
            <w:pPr>
              <w:pStyle w:val="afff"/>
              <w:rPr>
                <w:sz w:val="24"/>
                <w:szCs w:val="24"/>
              </w:rPr>
            </w:pPr>
            <w:r w:rsidRPr="00694333">
              <w:rPr>
                <w:sz w:val="24"/>
                <w:szCs w:val="24"/>
              </w:rPr>
              <w:t>bobr@</w:t>
            </w:r>
            <w:r w:rsidRPr="00694333">
              <w:rPr>
                <w:sz w:val="24"/>
                <w:szCs w:val="24"/>
                <w:lang w:val="en-US"/>
              </w:rPr>
              <w:t xml:space="preserve"> </w:t>
            </w:r>
            <w:r w:rsidRPr="00694333">
              <w:rPr>
                <w:sz w:val="24"/>
                <w:szCs w:val="24"/>
              </w:rPr>
              <w:t>govvrn.ru</w:t>
            </w:r>
          </w:p>
          <w:p w:rsidR="00BB47C5" w:rsidRPr="00694333" w:rsidRDefault="00BB47C5" w:rsidP="00C714AA">
            <w:pPr>
              <w:pStyle w:val="style13237582030000000427msonormal"/>
              <w:spacing w:before="0" w:after="0"/>
              <w:jc w:val="center"/>
              <w:rPr>
                <w:lang w:val="de-DE"/>
              </w:rPr>
            </w:pPr>
          </w:p>
          <w:p w:rsidR="00BB47C5" w:rsidRPr="0094136E" w:rsidRDefault="00BB47C5" w:rsidP="00C714AA">
            <w:pPr>
              <w:pStyle w:val="aff"/>
              <w:ind w:left="0"/>
              <w:rPr>
                <w:rFonts w:ascii="Arial" w:hAnsi="Arial" w:cs="Arial"/>
                <w:sz w:val="24"/>
                <w:szCs w:val="24"/>
                <w:lang w:val="en-US" w:eastAsia="ru-RU"/>
              </w:rPr>
            </w:pPr>
          </w:p>
        </w:tc>
        <w:tc>
          <w:tcPr>
            <w:tcW w:w="2835"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snapToGrid w:val="0"/>
              <w:jc w:val="center"/>
            </w:pPr>
            <w:r w:rsidRPr="00694333">
              <w:t>Ежедневно</w:t>
            </w:r>
          </w:p>
          <w:p w:rsidR="00BB47C5" w:rsidRPr="00694333" w:rsidRDefault="00BB47C5" w:rsidP="00C714AA">
            <w:pPr>
              <w:jc w:val="center"/>
            </w:pPr>
            <w:r w:rsidRPr="00694333">
              <w:t>(кроме субботы и воскресенья)</w:t>
            </w:r>
          </w:p>
          <w:p w:rsidR="00BB47C5" w:rsidRPr="00694333" w:rsidRDefault="00BB47C5" w:rsidP="00C714AA">
            <w:pPr>
              <w:jc w:val="center"/>
            </w:pPr>
            <w:r w:rsidRPr="00694333">
              <w:t>с 8.00 до 17.00 час.</w:t>
            </w:r>
          </w:p>
          <w:p w:rsidR="00BB47C5" w:rsidRPr="00694333" w:rsidRDefault="00BB47C5" w:rsidP="00C714AA">
            <w:pPr>
              <w:jc w:val="center"/>
            </w:pPr>
            <w:r w:rsidRPr="00694333">
              <w:t>перерыв</w:t>
            </w:r>
          </w:p>
          <w:p w:rsidR="00BB47C5" w:rsidRPr="0094136E" w:rsidRDefault="00BB47C5" w:rsidP="00C714AA">
            <w:pPr>
              <w:pStyle w:val="aff"/>
              <w:ind w:left="0"/>
              <w:rPr>
                <w:rFonts w:ascii="Arial" w:hAnsi="Arial" w:cs="Arial"/>
                <w:sz w:val="24"/>
                <w:szCs w:val="24"/>
                <w:lang w:eastAsia="ru-RU"/>
              </w:rPr>
            </w:pPr>
            <w:r w:rsidRPr="0094136E">
              <w:rPr>
                <w:rFonts w:ascii="Arial" w:hAnsi="Arial" w:cs="Arial"/>
                <w:sz w:val="24"/>
                <w:szCs w:val="24"/>
                <w:lang w:eastAsia="ru-RU"/>
              </w:rPr>
              <w:t>с 12.00 до 13.00 час.</w:t>
            </w:r>
          </w:p>
        </w:tc>
      </w:tr>
      <w:tr w:rsidR="00BB47C5" w:rsidRPr="00694333">
        <w:tc>
          <w:tcPr>
            <w:tcW w:w="510"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3.</w:t>
            </w:r>
          </w:p>
        </w:tc>
        <w:tc>
          <w:tcPr>
            <w:tcW w:w="2865"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ind w:left="0"/>
              <w:jc w:val="left"/>
              <w:rPr>
                <w:rFonts w:ascii="Arial" w:hAnsi="Arial" w:cs="Arial"/>
                <w:sz w:val="24"/>
                <w:szCs w:val="24"/>
                <w:lang w:eastAsia="ru-RU"/>
              </w:rPr>
            </w:pPr>
            <w:r w:rsidRPr="0094136E">
              <w:rPr>
                <w:rFonts w:ascii="Arial" w:hAnsi="Arial" w:cs="Arial"/>
                <w:sz w:val="24"/>
                <w:szCs w:val="24"/>
                <w:lang w:eastAsia="ru-RU"/>
              </w:rPr>
              <w:t xml:space="preserve">Администрация </w:t>
            </w:r>
          </w:p>
          <w:p w:rsidR="00BB47C5" w:rsidRPr="0094136E" w:rsidRDefault="00BB47C5" w:rsidP="00C714AA">
            <w:pPr>
              <w:pStyle w:val="aff"/>
              <w:snapToGrid w:val="0"/>
              <w:ind w:left="0"/>
              <w:jc w:val="left"/>
              <w:rPr>
                <w:rFonts w:ascii="Arial" w:hAnsi="Arial" w:cs="Arial"/>
                <w:sz w:val="24"/>
                <w:szCs w:val="24"/>
                <w:lang w:eastAsia="ru-RU"/>
              </w:rPr>
            </w:pPr>
            <w:r w:rsidRPr="0094136E">
              <w:rPr>
                <w:rFonts w:ascii="Arial" w:hAnsi="Arial" w:cs="Arial"/>
                <w:sz w:val="24"/>
                <w:szCs w:val="24"/>
                <w:lang w:eastAsia="ru-RU"/>
              </w:rPr>
              <w:t>Богучарского</w:t>
            </w:r>
          </w:p>
          <w:p w:rsidR="00BB47C5" w:rsidRPr="0094136E" w:rsidRDefault="00BB47C5" w:rsidP="00C714AA">
            <w:pPr>
              <w:pStyle w:val="aff"/>
              <w:snapToGrid w:val="0"/>
              <w:ind w:left="0"/>
              <w:jc w:val="left"/>
              <w:rPr>
                <w:rFonts w:ascii="Arial" w:hAnsi="Arial" w:cs="Arial"/>
                <w:sz w:val="24"/>
                <w:szCs w:val="24"/>
                <w:lang w:eastAsia="ru-RU"/>
              </w:rPr>
            </w:pPr>
            <w:r w:rsidRPr="0094136E">
              <w:rPr>
                <w:rFonts w:ascii="Arial" w:hAnsi="Arial" w:cs="Arial"/>
                <w:sz w:val="24"/>
                <w:szCs w:val="24"/>
                <w:lang w:eastAsia="ru-RU"/>
              </w:rPr>
              <w:t xml:space="preserve"> муниципального</w:t>
            </w:r>
          </w:p>
          <w:p w:rsidR="00BB47C5" w:rsidRPr="0094136E" w:rsidRDefault="00BB47C5" w:rsidP="00C714AA">
            <w:pPr>
              <w:pStyle w:val="aff"/>
              <w:snapToGrid w:val="0"/>
              <w:ind w:left="0"/>
              <w:jc w:val="left"/>
              <w:rPr>
                <w:rFonts w:ascii="Arial" w:hAnsi="Arial" w:cs="Arial"/>
                <w:sz w:val="24"/>
                <w:szCs w:val="24"/>
                <w:lang w:eastAsia="ru-RU"/>
              </w:rPr>
            </w:pPr>
            <w:r w:rsidRPr="0094136E">
              <w:rPr>
                <w:rFonts w:ascii="Arial" w:hAnsi="Arial" w:cs="Arial"/>
                <w:sz w:val="24"/>
                <w:szCs w:val="24"/>
                <w:lang w:eastAsia="ru-RU"/>
              </w:rPr>
              <w:t>района</w:t>
            </w:r>
          </w:p>
        </w:tc>
        <w:tc>
          <w:tcPr>
            <w:tcW w:w="2730"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pPr>
            <w:r w:rsidRPr="00694333">
              <w:t>396790,</w:t>
            </w:r>
          </w:p>
          <w:p w:rsidR="00BB47C5" w:rsidRPr="00694333" w:rsidRDefault="00BB47C5" w:rsidP="00C714AA">
            <w:pPr>
              <w:pStyle w:val="style13237582030000000427msonormal"/>
              <w:snapToGrid w:val="0"/>
              <w:spacing w:before="0" w:after="0"/>
              <w:jc w:val="center"/>
            </w:pPr>
            <w:r w:rsidRPr="00694333">
              <w:t>Воронежская область, Богучарский район,               г. Богучар,</w:t>
            </w:r>
          </w:p>
          <w:p w:rsidR="00BB47C5" w:rsidRPr="00694333" w:rsidRDefault="00BB47C5" w:rsidP="00C714AA">
            <w:pPr>
              <w:pStyle w:val="style13237582030000000427msonormal"/>
              <w:snapToGrid w:val="0"/>
              <w:spacing w:before="0" w:after="0"/>
              <w:jc w:val="center"/>
            </w:pPr>
            <w:r w:rsidRPr="00694333">
              <w:t>ул. Урицкого, 1</w:t>
            </w:r>
          </w:p>
        </w:tc>
        <w:tc>
          <w:tcPr>
            <w:tcW w:w="187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rPr>
                <w:lang w:val="en-US"/>
              </w:rPr>
            </w:pPr>
            <w:r w:rsidRPr="00694333">
              <w:rPr>
                <w:lang w:val="en-US"/>
              </w:rPr>
              <w:t>8 (47366)2-54-03</w:t>
            </w:r>
          </w:p>
          <w:p w:rsidR="00BB47C5" w:rsidRPr="00694333" w:rsidRDefault="00BB47C5" w:rsidP="00C714AA">
            <w:pPr>
              <w:pStyle w:val="afff"/>
              <w:rPr>
                <w:sz w:val="24"/>
                <w:szCs w:val="24"/>
              </w:rPr>
            </w:pPr>
            <w:r w:rsidRPr="00694333">
              <w:rPr>
                <w:sz w:val="24"/>
                <w:szCs w:val="24"/>
              </w:rPr>
              <w:t>e-mail:</w:t>
            </w:r>
          </w:p>
          <w:p w:rsidR="00BB47C5" w:rsidRPr="00694333" w:rsidRDefault="00CC3204" w:rsidP="00C714AA">
            <w:pPr>
              <w:pStyle w:val="afff"/>
              <w:rPr>
                <w:sz w:val="24"/>
                <w:szCs w:val="24"/>
                <w:lang w:val="en-US"/>
              </w:rPr>
            </w:pPr>
            <w:hyperlink r:id="rId42" w:history="1">
              <w:r w:rsidR="00BB47C5" w:rsidRPr="00694333">
                <w:rPr>
                  <w:rStyle w:val="a7"/>
                  <w:sz w:val="24"/>
                  <w:szCs w:val="24"/>
                </w:rPr>
                <w:t>boguch@govvrn.ru</w:t>
              </w:r>
            </w:hyperlink>
          </w:p>
          <w:p w:rsidR="00BB47C5" w:rsidRPr="00694333" w:rsidRDefault="00BB47C5" w:rsidP="00C714AA">
            <w:pPr>
              <w:pStyle w:val="style13237582030000000427msonormal"/>
              <w:spacing w:before="0" w:after="0"/>
              <w:jc w:val="center"/>
              <w:rPr>
                <w:lang w:val="en-US"/>
              </w:rPr>
            </w:pPr>
          </w:p>
        </w:tc>
        <w:tc>
          <w:tcPr>
            <w:tcW w:w="2835"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snapToGrid w:val="0"/>
              <w:jc w:val="center"/>
            </w:pPr>
            <w:r w:rsidRPr="00694333">
              <w:t>Ежедневно</w:t>
            </w:r>
          </w:p>
          <w:p w:rsidR="00BB47C5" w:rsidRPr="00694333" w:rsidRDefault="00BB47C5" w:rsidP="00C714AA">
            <w:pPr>
              <w:jc w:val="center"/>
            </w:pPr>
            <w:r w:rsidRPr="00694333">
              <w:t>(кроме субботы и воскресенья)</w:t>
            </w:r>
          </w:p>
          <w:p w:rsidR="00BB47C5" w:rsidRPr="00694333" w:rsidRDefault="00BB47C5" w:rsidP="00C714AA">
            <w:pPr>
              <w:jc w:val="center"/>
            </w:pPr>
            <w:r w:rsidRPr="00694333">
              <w:t>с 8.00 до 17.00 час.</w:t>
            </w:r>
          </w:p>
          <w:p w:rsidR="00BB47C5" w:rsidRPr="00694333" w:rsidRDefault="00BB47C5" w:rsidP="00C714AA">
            <w:pPr>
              <w:jc w:val="center"/>
            </w:pPr>
            <w:r w:rsidRPr="00694333">
              <w:t>перерыв</w:t>
            </w:r>
          </w:p>
          <w:p w:rsidR="00BB47C5" w:rsidRPr="0094136E" w:rsidRDefault="00BB47C5" w:rsidP="00C714AA">
            <w:pPr>
              <w:pStyle w:val="aff"/>
              <w:ind w:left="0"/>
              <w:rPr>
                <w:rFonts w:ascii="Arial" w:hAnsi="Arial" w:cs="Arial"/>
                <w:sz w:val="24"/>
                <w:szCs w:val="24"/>
                <w:lang w:eastAsia="ru-RU"/>
              </w:rPr>
            </w:pPr>
            <w:r w:rsidRPr="0094136E">
              <w:rPr>
                <w:rFonts w:ascii="Arial" w:hAnsi="Arial" w:cs="Arial"/>
                <w:sz w:val="24"/>
                <w:szCs w:val="24"/>
                <w:lang w:eastAsia="ru-RU"/>
              </w:rPr>
              <w:t>с 12.00 до 13.00 час.</w:t>
            </w:r>
          </w:p>
        </w:tc>
      </w:tr>
      <w:tr w:rsidR="00BB47C5" w:rsidRPr="00694333">
        <w:tc>
          <w:tcPr>
            <w:tcW w:w="510"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4.</w:t>
            </w:r>
          </w:p>
        </w:tc>
        <w:tc>
          <w:tcPr>
            <w:tcW w:w="286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pPr>
            <w:r w:rsidRPr="00694333">
              <w:t>Администрация</w:t>
            </w:r>
          </w:p>
          <w:p w:rsidR="00BB47C5" w:rsidRPr="00694333" w:rsidRDefault="00BB47C5" w:rsidP="00C714AA">
            <w:pPr>
              <w:pStyle w:val="style13237582030000000427msonormal"/>
              <w:snapToGrid w:val="0"/>
              <w:spacing w:before="0" w:after="0"/>
            </w:pPr>
            <w:r w:rsidRPr="00694333">
              <w:t>Бутурлиновского</w:t>
            </w:r>
          </w:p>
          <w:p w:rsidR="00BB47C5" w:rsidRPr="00694333" w:rsidRDefault="00BB47C5" w:rsidP="00C714AA">
            <w:pPr>
              <w:pStyle w:val="style13237582030000000427msonormal"/>
              <w:snapToGrid w:val="0"/>
              <w:spacing w:before="0" w:after="0"/>
            </w:pPr>
            <w:r w:rsidRPr="00694333">
              <w:t>муниципального</w:t>
            </w:r>
          </w:p>
          <w:p w:rsidR="00BB47C5" w:rsidRPr="00694333" w:rsidRDefault="00BB47C5"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pPr>
            <w:r w:rsidRPr="00694333">
              <w:t>397500,                Воронежская область,</w:t>
            </w:r>
          </w:p>
          <w:p w:rsidR="00BB47C5" w:rsidRPr="00694333" w:rsidRDefault="00BB47C5" w:rsidP="00C714AA">
            <w:pPr>
              <w:pStyle w:val="style13237582030000000427msonormal"/>
              <w:snapToGrid w:val="0"/>
              <w:spacing w:before="0" w:after="0"/>
              <w:jc w:val="center"/>
            </w:pPr>
            <w:r w:rsidRPr="00694333">
              <w:t>Бутурлиновский район,</w:t>
            </w:r>
          </w:p>
          <w:p w:rsidR="00BB47C5" w:rsidRPr="00694333" w:rsidRDefault="00BB47C5" w:rsidP="00C714AA">
            <w:pPr>
              <w:pStyle w:val="style13237582030000000427msonormal"/>
              <w:spacing w:before="0" w:after="0"/>
              <w:jc w:val="center"/>
            </w:pPr>
            <w:r w:rsidRPr="00694333">
              <w:t>г. Бутурлиновка, ул. 9 Января, 2</w:t>
            </w:r>
          </w:p>
        </w:tc>
        <w:tc>
          <w:tcPr>
            <w:tcW w:w="187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pPr>
            <w:r w:rsidRPr="00694333">
              <w:t>8(47361)2-12-91</w:t>
            </w:r>
          </w:p>
          <w:p w:rsidR="00BB47C5" w:rsidRPr="0094136E" w:rsidRDefault="00BB47C5" w:rsidP="00C714AA">
            <w:pPr>
              <w:pStyle w:val="aff"/>
              <w:ind w:left="0"/>
              <w:rPr>
                <w:rFonts w:ascii="Arial" w:hAnsi="Arial" w:cs="Arial"/>
                <w:sz w:val="24"/>
                <w:szCs w:val="24"/>
                <w:lang w:eastAsia="ru-RU"/>
              </w:rPr>
            </w:pPr>
            <w:r w:rsidRPr="0094136E">
              <w:rPr>
                <w:rFonts w:ascii="Arial" w:hAnsi="Arial" w:cs="Arial"/>
                <w:sz w:val="24"/>
                <w:szCs w:val="24"/>
                <w:lang w:val="en-US" w:eastAsia="ru-RU"/>
              </w:rPr>
              <w:t>e</w:t>
            </w:r>
            <w:r w:rsidRPr="0094136E">
              <w:rPr>
                <w:rFonts w:ascii="Arial" w:hAnsi="Arial" w:cs="Arial"/>
                <w:sz w:val="24"/>
                <w:szCs w:val="24"/>
                <w:lang w:eastAsia="ru-RU"/>
              </w:rPr>
              <w:t>-</w:t>
            </w:r>
            <w:r w:rsidRPr="0094136E">
              <w:rPr>
                <w:rFonts w:ascii="Arial" w:hAnsi="Arial" w:cs="Arial"/>
                <w:sz w:val="24"/>
                <w:szCs w:val="24"/>
                <w:lang w:val="en-US" w:eastAsia="ru-RU"/>
              </w:rPr>
              <w:t>mail</w:t>
            </w:r>
            <w:r w:rsidRPr="0094136E">
              <w:rPr>
                <w:rFonts w:ascii="Arial" w:hAnsi="Arial" w:cs="Arial"/>
                <w:sz w:val="24"/>
                <w:szCs w:val="24"/>
                <w:lang w:eastAsia="ru-RU"/>
              </w:rPr>
              <w:t>:</w:t>
            </w:r>
          </w:p>
          <w:p w:rsidR="00BB47C5" w:rsidRPr="0094136E" w:rsidRDefault="00BB47C5" w:rsidP="00C714AA">
            <w:pPr>
              <w:pStyle w:val="aff"/>
              <w:ind w:left="0"/>
              <w:rPr>
                <w:rFonts w:ascii="Arial" w:hAnsi="Arial" w:cs="Arial"/>
                <w:sz w:val="24"/>
                <w:szCs w:val="24"/>
                <w:lang w:eastAsia="ru-RU"/>
              </w:rPr>
            </w:pPr>
            <w:r w:rsidRPr="0094136E">
              <w:rPr>
                <w:rFonts w:ascii="Arial" w:hAnsi="Arial" w:cs="Arial"/>
                <w:sz w:val="24"/>
                <w:szCs w:val="24"/>
                <w:lang w:val="en-US" w:eastAsia="ru-RU"/>
              </w:rPr>
              <w:t>buturl</w:t>
            </w:r>
            <w:r w:rsidRPr="0094136E">
              <w:rPr>
                <w:rFonts w:ascii="Arial" w:hAnsi="Arial" w:cs="Arial"/>
                <w:sz w:val="24"/>
                <w:szCs w:val="24"/>
                <w:lang w:eastAsia="ru-RU"/>
              </w:rPr>
              <w:t>@</w:t>
            </w:r>
            <w:r w:rsidRPr="0094136E">
              <w:rPr>
                <w:rFonts w:ascii="Arial" w:hAnsi="Arial" w:cs="Arial"/>
                <w:sz w:val="24"/>
                <w:szCs w:val="24"/>
                <w:lang w:val="en-US" w:eastAsia="ru-RU"/>
              </w:rPr>
              <w:t>govvrn</w:t>
            </w:r>
            <w:r w:rsidRPr="0094136E">
              <w:rPr>
                <w:rFonts w:ascii="Arial" w:hAnsi="Arial" w:cs="Arial"/>
                <w:sz w:val="24"/>
                <w:szCs w:val="24"/>
                <w:lang w:eastAsia="ru-RU"/>
              </w:rPr>
              <w:t>.</w:t>
            </w:r>
            <w:r w:rsidRPr="0094136E">
              <w:rPr>
                <w:rFonts w:ascii="Arial" w:hAnsi="Arial" w:cs="Arial"/>
                <w:sz w:val="24"/>
                <w:szCs w:val="24"/>
                <w:lang w:val="en-US" w:eastAsia="ru-RU"/>
              </w:rPr>
              <w:t>ru</w:t>
            </w:r>
          </w:p>
        </w:tc>
        <w:tc>
          <w:tcPr>
            <w:tcW w:w="2835"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snapToGrid w:val="0"/>
              <w:jc w:val="center"/>
            </w:pPr>
            <w:r w:rsidRPr="00694333">
              <w:t>Ежедневно</w:t>
            </w:r>
          </w:p>
          <w:p w:rsidR="00BB47C5" w:rsidRPr="00694333" w:rsidRDefault="00BB47C5" w:rsidP="00C714AA">
            <w:pPr>
              <w:jc w:val="center"/>
            </w:pPr>
            <w:r w:rsidRPr="00694333">
              <w:t>(кроме субботы и воскресенья)</w:t>
            </w:r>
          </w:p>
          <w:p w:rsidR="00BB47C5" w:rsidRPr="00694333" w:rsidRDefault="00BB47C5" w:rsidP="00C714AA">
            <w:pPr>
              <w:jc w:val="center"/>
            </w:pPr>
            <w:r w:rsidRPr="00694333">
              <w:t>с 8.00 до 17.00 час.</w:t>
            </w:r>
          </w:p>
          <w:p w:rsidR="00BB47C5" w:rsidRPr="00694333" w:rsidRDefault="00BB47C5" w:rsidP="00C714AA">
            <w:pPr>
              <w:jc w:val="center"/>
            </w:pPr>
            <w:r w:rsidRPr="00694333">
              <w:t>перерыв</w:t>
            </w:r>
          </w:p>
          <w:p w:rsidR="00BB47C5" w:rsidRPr="0094136E" w:rsidRDefault="00BB47C5" w:rsidP="00C714AA">
            <w:pPr>
              <w:pStyle w:val="aff"/>
              <w:ind w:left="0"/>
              <w:rPr>
                <w:rFonts w:ascii="Arial" w:hAnsi="Arial" w:cs="Arial"/>
                <w:sz w:val="24"/>
                <w:szCs w:val="24"/>
                <w:lang w:eastAsia="ru-RU"/>
              </w:rPr>
            </w:pPr>
            <w:r w:rsidRPr="0094136E">
              <w:rPr>
                <w:rFonts w:ascii="Arial" w:hAnsi="Arial" w:cs="Arial"/>
                <w:sz w:val="24"/>
                <w:szCs w:val="24"/>
                <w:lang w:eastAsia="ru-RU"/>
              </w:rPr>
              <w:t>с 12.00 до 13.00 час.</w:t>
            </w:r>
          </w:p>
        </w:tc>
      </w:tr>
      <w:tr w:rsidR="00BB47C5" w:rsidRPr="00694333">
        <w:tc>
          <w:tcPr>
            <w:tcW w:w="510"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5.</w:t>
            </w:r>
          </w:p>
        </w:tc>
        <w:tc>
          <w:tcPr>
            <w:tcW w:w="286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pPr>
            <w:r w:rsidRPr="00694333">
              <w:t>Администрация</w:t>
            </w:r>
          </w:p>
          <w:p w:rsidR="00BB47C5" w:rsidRPr="00694333" w:rsidRDefault="00BB47C5" w:rsidP="00C714AA">
            <w:pPr>
              <w:pStyle w:val="style13237582030000000427msonormal"/>
              <w:snapToGrid w:val="0"/>
              <w:spacing w:before="0" w:after="0"/>
            </w:pPr>
            <w:r w:rsidRPr="00694333">
              <w:t>Верхнемамонского</w:t>
            </w:r>
          </w:p>
          <w:p w:rsidR="00BB47C5" w:rsidRPr="00694333" w:rsidRDefault="00BB47C5" w:rsidP="00C714AA">
            <w:pPr>
              <w:pStyle w:val="style13237582030000000427msonormal"/>
              <w:snapToGrid w:val="0"/>
              <w:spacing w:before="0" w:after="0"/>
            </w:pPr>
            <w:r w:rsidRPr="00694333">
              <w:t>муниципального</w:t>
            </w:r>
          </w:p>
          <w:p w:rsidR="00BB47C5" w:rsidRPr="00694333" w:rsidRDefault="00BB47C5"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pPr>
            <w:r w:rsidRPr="00694333">
              <w:t>396460,</w:t>
            </w:r>
          </w:p>
          <w:p w:rsidR="00BB47C5" w:rsidRPr="00694333" w:rsidRDefault="00BB47C5" w:rsidP="00C714AA">
            <w:pPr>
              <w:pStyle w:val="style13237582030000000427msonormal"/>
              <w:snapToGrid w:val="0"/>
              <w:spacing w:before="0" w:after="0"/>
              <w:jc w:val="center"/>
            </w:pPr>
            <w:r w:rsidRPr="00694333">
              <w:t>Воронежская область, Верхнемамонский район,   с. Верхний Мамон,</w:t>
            </w:r>
          </w:p>
          <w:p w:rsidR="00BB47C5" w:rsidRPr="00694333" w:rsidRDefault="00BB47C5" w:rsidP="00C714AA">
            <w:pPr>
              <w:pStyle w:val="style13237582030000000427msonormal"/>
              <w:snapToGrid w:val="0"/>
              <w:spacing w:before="0" w:after="0"/>
              <w:jc w:val="center"/>
            </w:pPr>
            <w:r w:rsidRPr="00694333">
              <w:t>пл. Ленина, 1</w:t>
            </w:r>
          </w:p>
        </w:tc>
        <w:tc>
          <w:tcPr>
            <w:tcW w:w="187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pPr>
            <w:r w:rsidRPr="00694333">
              <w:t>8 (07355)4-11-42</w:t>
            </w:r>
          </w:p>
          <w:p w:rsidR="00BB47C5" w:rsidRPr="00694333" w:rsidRDefault="00BB47C5" w:rsidP="00C714AA">
            <w:pPr>
              <w:pStyle w:val="afff"/>
              <w:rPr>
                <w:sz w:val="24"/>
                <w:szCs w:val="24"/>
              </w:rPr>
            </w:pPr>
            <w:r w:rsidRPr="00694333">
              <w:rPr>
                <w:sz w:val="24"/>
                <w:szCs w:val="24"/>
              </w:rPr>
              <w:t>e-mail:</w:t>
            </w:r>
          </w:p>
          <w:p w:rsidR="00BB47C5" w:rsidRPr="00694333" w:rsidRDefault="00CC3204" w:rsidP="00C714AA">
            <w:pPr>
              <w:pStyle w:val="afff"/>
              <w:rPr>
                <w:sz w:val="24"/>
                <w:szCs w:val="24"/>
              </w:rPr>
            </w:pPr>
            <w:hyperlink r:id="rId43" w:history="1">
              <w:r w:rsidR="00BB47C5" w:rsidRPr="00694333">
                <w:rPr>
                  <w:rStyle w:val="a7"/>
                  <w:sz w:val="24"/>
                  <w:szCs w:val="24"/>
                </w:rPr>
                <w:t>vmamon@govvrn.ru</w:t>
              </w:r>
            </w:hyperlink>
          </w:p>
        </w:tc>
        <w:tc>
          <w:tcPr>
            <w:tcW w:w="2835"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snapToGrid w:val="0"/>
              <w:jc w:val="center"/>
            </w:pPr>
            <w:r w:rsidRPr="00694333">
              <w:t>Ежедневно</w:t>
            </w:r>
          </w:p>
          <w:p w:rsidR="00BB47C5" w:rsidRPr="00694333" w:rsidRDefault="00BB47C5" w:rsidP="00C714AA">
            <w:pPr>
              <w:jc w:val="center"/>
            </w:pPr>
            <w:r w:rsidRPr="00694333">
              <w:t>(кроме субботы и воскресенья)</w:t>
            </w:r>
          </w:p>
          <w:p w:rsidR="00BB47C5" w:rsidRPr="00694333" w:rsidRDefault="00BB47C5" w:rsidP="00C714AA">
            <w:pPr>
              <w:jc w:val="center"/>
            </w:pPr>
            <w:r w:rsidRPr="00694333">
              <w:t>с 8.00 до 17.00 час.</w:t>
            </w:r>
          </w:p>
          <w:p w:rsidR="00BB47C5" w:rsidRPr="00694333" w:rsidRDefault="00BB47C5" w:rsidP="00C714AA">
            <w:pPr>
              <w:jc w:val="center"/>
            </w:pPr>
            <w:r w:rsidRPr="00694333">
              <w:t>перерыв</w:t>
            </w:r>
          </w:p>
          <w:p w:rsidR="00BB47C5" w:rsidRPr="0094136E" w:rsidRDefault="00BB47C5" w:rsidP="00C714AA">
            <w:pPr>
              <w:pStyle w:val="aff"/>
              <w:ind w:left="0"/>
              <w:rPr>
                <w:rFonts w:ascii="Arial" w:hAnsi="Arial" w:cs="Arial"/>
                <w:sz w:val="24"/>
                <w:szCs w:val="24"/>
                <w:lang w:eastAsia="ru-RU"/>
              </w:rPr>
            </w:pPr>
            <w:r w:rsidRPr="0094136E">
              <w:rPr>
                <w:rFonts w:ascii="Arial" w:hAnsi="Arial" w:cs="Arial"/>
                <w:sz w:val="24"/>
                <w:szCs w:val="24"/>
                <w:lang w:eastAsia="ru-RU"/>
              </w:rPr>
              <w:t>с 12.00 до 13.00 час.</w:t>
            </w:r>
          </w:p>
        </w:tc>
      </w:tr>
      <w:tr w:rsidR="00BB47C5" w:rsidRPr="00694333">
        <w:tc>
          <w:tcPr>
            <w:tcW w:w="510"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6.</w:t>
            </w:r>
          </w:p>
        </w:tc>
        <w:tc>
          <w:tcPr>
            <w:tcW w:w="286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pPr>
            <w:r w:rsidRPr="00694333">
              <w:t>Администрация</w:t>
            </w:r>
          </w:p>
          <w:p w:rsidR="00BB47C5" w:rsidRPr="00694333" w:rsidRDefault="00BB47C5" w:rsidP="00C714AA">
            <w:pPr>
              <w:pStyle w:val="style13237582030000000427msonormal"/>
              <w:snapToGrid w:val="0"/>
              <w:spacing w:before="0" w:after="0"/>
            </w:pPr>
            <w:r w:rsidRPr="00694333">
              <w:t>Верхнехавского</w:t>
            </w:r>
          </w:p>
          <w:p w:rsidR="00BB47C5" w:rsidRPr="00694333" w:rsidRDefault="00BB47C5" w:rsidP="00C714AA">
            <w:pPr>
              <w:pStyle w:val="style13237582030000000427msonormal"/>
              <w:snapToGrid w:val="0"/>
              <w:spacing w:before="0" w:after="0"/>
            </w:pPr>
            <w:r w:rsidRPr="00694333">
              <w:t>муниципального</w:t>
            </w:r>
          </w:p>
          <w:p w:rsidR="00BB47C5" w:rsidRPr="00694333" w:rsidRDefault="00BB47C5"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pPr>
            <w:r w:rsidRPr="00694333">
              <w:t>396110,</w:t>
            </w:r>
          </w:p>
          <w:p w:rsidR="00BB47C5" w:rsidRPr="00694333" w:rsidRDefault="00BB47C5" w:rsidP="00C714AA">
            <w:pPr>
              <w:pStyle w:val="style13237582030000000427msonormal"/>
              <w:snapToGrid w:val="0"/>
              <w:spacing w:before="0" w:after="0"/>
              <w:jc w:val="center"/>
            </w:pPr>
            <w:r w:rsidRPr="00694333">
              <w:t>Воронежская область,</w:t>
            </w:r>
          </w:p>
          <w:p w:rsidR="00BB47C5" w:rsidRPr="00694333" w:rsidRDefault="00BB47C5" w:rsidP="00C714AA">
            <w:pPr>
              <w:pStyle w:val="style13237582030000000427msonormal"/>
              <w:snapToGrid w:val="0"/>
              <w:spacing w:before="0" w:after="0"/>
              <w:jc w:val="center"/>
            </w:pPr>
            <w:r w:rsidRPr="00694333">
              <w:t>с. Верхняя Хава,</w:t>
            </w:r>
          </w:p>
          <w:p w:rsidR="00BB47C5" w:rsidRPr="00694333" w:rsidRDefault="00BB47C5" w:rsidP="00C714AA">
            <w:pPr>
              <w:pStyle w:val="style13237582030000000427msonormal"/>
              <w:snapToGrid w:val="0"/>
              <w:spacing w:before="0" w:after="0"/>
              <w:jc w:val="center"/>
            </w:pPr>
            <w:r w:rsidRPr="00694333">
              <w:t>ул. 50 лет Октября, 12</w:t>
            </w:r>
          </w:p>
        </w:tc>
        <w:tc>
          <w:tcPr>
            <w:tcW w:w="187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rPr>
                <w:lang w:val="en-US"/>
              </w:rPr>
            </w:pPr>
            <w:r w:rsidRPr="00694333">
              <w:rPr>
                <w:lang w:val="en-US"/>
              </w:rPr>
              <w:t>8(47343) 22533</w:t>
            </w:r>
          </w:p>
          <w:p w:rsidR="00BB47C5" w:rsidRPr="00694333" w:rsidRDefault="00BB47C5" w:rsidP="00C714AA">
            <w:pPr>
              <w:jc w:val="center"/>
              <w:rPr>
                <w:lang w:val="en-US"/>
              </w:rPr>
            </w:pPr>
            <w:r w:rsidRPr="00694333">
              <w:rPr>
                <w:lang w:val="en-US"/>
              </w:rPr>
              <w:t>e-mail:</w:t>
            </w:r>
          </w:p>
          <w:p w:rsidR="00BB47C5" w:rsidRPr="00694333" w:rsidRDefault="00BB47C5" w:rsidP="00C714AA">
            <w:pPr>
              <w:jc w:val="center"/>
              <w:rPr>
                <w:lang w:val="en-US"/>
              </w:rPr>
            </w:pPr>
            <w:r w:rsidRPr="00694333">
              <w:rPr>
                <w:lang w:val="en-US"/>
              </w:rPr>
              <w:t>vhav@adm. vrn.ru</w:t>
            </w:r>
          </w:p>
          <w:p w:rsidR="00BB47C5" w:rsidRPr="0094136E" w:rsidRDefault="00BB47C5" w:rsidP="00C714AA">
            <w:pPr>
              <w:pStyle w:val="aff"/>
              <w:ind w:left="0"/>
              <w:rPr>
                <w:rFonts w:ascii="Arial" w:hAnsi="Arial" w:cs="Arial"/>
                <w:spacing w:val="-12"/>
                <w:sz w:val="24"/>
                <w:szCs w:val="24"/>
                <w:lang w:val="en-US" w:eastAsia="ru-RU"/>
              </w:rPr>
            </w:pPr>
          </w:p>
        </w:tc>
        <w:tc>
          <w:tcPr>
            <w:tcW w:w="2835"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snapToGrid w:val="0"/>
              <w:jc w:val="center"/>
            </w:pPr>
            <w:r w:rsidRPr="00694333">
              <w:t>Ежедневно</w:t>
            </w:r>
          </w:p>
          <w:p w:rsidR="00BB47C5" w:rsidRPr="00694333" w:rsidRDefault="00BB47C5" w:rsidP="00C714AA">
            <w:pPr>
              <w:jc w:val="center"/>
            </w:pPr>
            <w:r w:rsidRPr="00694333">
              <w:t>(кроме субботы и воскресенья)</w:t>
            </w:r>
          </w:p>
          <w:p w:rsidR="00BB47C5" w:rsidRPr="00694333" w:rsidRDefault="00BB47C5" w:rsidP="00C714AA">
            <w:pPr>
              <w:jc w:val="center"/>
            </w:pPr>
            <w:r w:rsidRPr="00694333">
              <w:t>с 8.00 до 17.00 час.</w:t>
            </w:r>
          </w:p>
          <w:p w:rsidR="00BB47C5" w:rsidRPr="00694333" w:rsidRDefault="00BB47C5" w:rsidP="00C714AA">
            <w:pPr>
              <w:jc w:val="center"/>
            </w:pPr>
            <w:r w:rsidRPr="00694333">
              <w:t>перерыв</w:t>
            </w:r>
          </w:p>
          <w:p w:rsidR="00BB47C5" w:rsidRPr="0094136E" w:rsidRDefault="00BB47C5" w:rsidP="00C714AA">
            <w:pPr>
              <w:pStyle w:val="aff"/>
              <w:ind w:left="0"/>
              <w:rPr>
                <w:rFonts w:ascii="Arial" w:hAnsi="Arial" w:cs="Arial"/>
                <w:sz w:val="24"/>
                <w:szCs w:val="24"/>
                <w:lang w:eastAsia="ru-RU"/>
              </w:rPr>
            </w:pPr>
            <w:r w:rsidRPr="0094136E">
              <w:rPr>
                <w:rFonts w:ascii="Arial" w:hAnsi="Arial" w:cs="Arial"/>
                <w:sz w:val="24"/>
                <w:szCs w:val="24"/>
                <w:lang w:eastAsia="ru-RU"/>
              </w:rPr>
              <w:t>с 12.00 до 13.00 час.</w:t>
            </w:r>
          </w:p>
        </w:tc>
      </w:tr>
      <w:tr w:rsidR="00BB47C5" w:rsidRPr="00694333">
        <w:tc>
          <w:tcPr>
            <w:tcW w:w="510"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7.</w:t>
            </w:r>
          </w:p>
        </w:tc>
        <w:tc>
          <w:tcPr>
            <w:tcW w:w="286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pPr>
            <w:r w:rsidRPr="00694333">
              <w:t>Администрация</w:t>
            </w:r>
          </w:p>
          <w:p w:rsidR="00BB47C5" w:rsidRPr="00694333" w:rsidRDefault="00BB47C5" w:rsidP="00C714AA">
            <w:pPr>
              <w:pStyle w:val="style13237582030000000427msonormal"/>
              <w:snapToGrid w:val="0"/>
              <w:spacing w:before="0" w:after="0"/>
            </w:pPr>
            <w:r w:rsidRPr="00694333">
              <w:t>Воробьевского</w:t>
            </w:r>
          </w:p>
          <w:p w:rsidR="00BB47C5" w:rsidRPr="00694333" w:rsidRDefault="00BB47C5" w:rsidP="00C714AA">
            <w:pPr>
              <w:pStyle w:val="style13237582030000000427msonormal"/>
              <w:snapToGrid w:val="0"/>
              <w:spacing w:before="0" w:after="0"/>
            </w:pPr>
            <w:r w:rsidRPr="00694333">
              <w:t>муниципального</w:t>
            </w:r>
          </w:p>
          <w:p w:rsidR="00BB47C5" w:rsidRPr="00694333" w:rsidRDefault="00BB47C5"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pPr>
            <w:r w:rsidRPr="00694333">
              <w:t>397570,</w:t>
            </w:r>
          </w:p>
          <w:p w:rsidR="00BB47C5" w:rsidRPr="00694333" w:rsidRDefault="00BB47C5" w:rsidP="00C714AA">
            <w:pPr>
              <w:pStyle w:val="style13237582030000000427msonormal"/>
              <w:snapToGrid w:val="0"/>
              <w:spacing w:before="0" w:after="0"/>
              <w:jc w:val="center"/>
            </w:pPr>
            <w:r w:rsidRPr="00694333">
              <w:t>Воронежская  область,</w:t>
            </w:r>
          </w:p>
          <w:p w:rsidR="00BB47C5" w:rsidRPr="00694333" w:rsidRDefault="00BB47C5" w:rsidP="00C714AA">
            <w:pPr>
              <w:pStyle w:val="style13237582030000000427msonormal"/>
              <w:snapToGrid w:val="0"/>
              <w:spacing w:before="0" w:after="0"/>
              <w:jc w:val="center"/>
            </w:pPr>
            <w:r w:rsidRPr="00694333">
              <w:t>Воробъёвский</w:t>
            </w:r>
          </w:p>
          <w:p w:rsidR="00BB47C5" w:rsidRPr="00694333" w:rsidRDefault="00BB47C5" w:rsidP="00C714AA">
            <w:pPr>
              <w:pStyle w:val="style13237582030000000427msonormal"/>
              <w:snapToGrid w:val="0"/>
              <w:spacing w:before="0" w:after="0"/>
              <w:jc w:val="center"/>
            </w:pPr>
            <w:r w:rsidRPr="00694333">
              <w:t>район,</w:t>
            </w:r>
          </w:p>
          <w:p w:rsidR="00BB47C5" w:rsidRPr="00694333" w:rsidRDefault="00BB47C5" w:rsidP="00C714AA">
            <w:pPr>
              <w:pStyle w:val="style13237582030000000427msonormal"/>
              <w:snapToGrid w:val="0"/>
              <w:spacing w:before="0" w:after="0"/>
              <w:jc w:val="center"/>
            </w:pPr>
            <w:r w:rsidRPr="00694333">
              <w:t>с.Воробьевка, ул.Советская, 1</w:t>
            </w:r>
          </w:p>
        </w:tc>
        <w:tc>
          <w:tcPr>
            <w:tcW w:w="1875" w:type="dxa"/>
            <w:tcBorders>
              <w:top w:val="single" w:sz="4" w:space="0" w:color="000000"/>
              <w:left w:val="single" w:sz="4" w:space="0" w:color="000000"/>
              <w:bottom w:val="single" w:sz="4" w:space="0" w:color="000000"/>
            </w:tcBorders>
          </w:tcPr>
          <w:p w:rsidR="00BB47C5" w:rsidRPr="00694333" w:rsidRDefault="00BB47C5" w:rsidP="00C714AA">
            <w:pPr>
              <w:snapToGrid w:val="0"/>
              <w:jc w:val="center"/>
            </w:pPr>
            <w:r w:rsidRPr="00694333">
              <w:t>8(47356) 31261</w:t>
            </w:r>
          </w:p>
          <w:p w:rsidR="00BB47C5" w:rsidRPr="00694333" w:rsidRDefault="00BB47C5" w:rsidP="00C714AA">
            <w:pPr>
              <w:ind w:left="34"/>
              <w:jc w:val="center"/>
            </w:pPr>
            <w:r w:rsidRPr="00694333">
              <w:rPr>
                <w:lang w:val="en-US"/>
              </w:rPr>
              <w:t>e</w:t>
            </w:r>
            <w:r w:rsidRPr="00694333">
              <w:t>-</w:t>
            </w:r>
            <w:r w:rsidRPr="00694333">
              <w:rPr>
                <w:lang w:val="en-US"/>
              </w:rPr>
              <w:t>mail</w:t>
            </w:r>
            <w:r w:rsidRPr="00694333">
              <w:t>:</w:t>
            </w:r>
          </w:p>
          <w:p w:rsidR="00BB47C5" w:rsidRPr="00694333" w:rsidRDefault="00CC3204" w:rsidP="00C714AA">
            <w:pPr>
              <w:ind w:left="34"/>
              <w:jc w:val="center"/>
            </w:pPr>
            <w:hyperlink r:id="rId44" w:history="1">
              <w:r w:rsidR="00BB47C5" w:rsidRPr="00694333">
                <w:rPr>
                  <w:rStyle w:val="a7"/>
                </w:rPr>
                <w:t>vorob@govvrn.ru</w:t>
              </w:r>
            </w:hyperlink>
          </w:p>
        </w:tc>
        <w:tc>
          <w:tcPr>
            <w:tcW w:w="2835"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snapToGrid w:val="0"/>
              <w:jc w:val="center"/>
            </w:pPr>
            <w:r w:rsidRPr="00694333">
              <w:t>Ежедневно</w:t>
            </w:r>
          </w:p>
          <w:p w:rsidR="00BB47C5" w:rsidRPr="00694333" w:rsidRDefault="00BB47C5" w:rsidP="00C714AA">
            <w:pPr>
              <w:jc w:val="center"/>
            </w:pPr>
            <w:r w:rsidRPr="00694333">
              <w:t>(кроме субботы и воскресенья)</w:t>
            </w:r>
          </w:p>
          <w:p w:rsidR="00BB47C5" w:rsidRPr="00694333" w:rsidRDefault="00BB47C5" w:rsidP="00C714AA">
            <w:pPr>
              <w:jc w:val="center"/>
            </w:pPr>
            <w:r w:rsidRPr="00694333">
              <w:t>с 8.00 до 17.00 час.</w:t>
            </w:r>
          </w:p>
          <w:p w:rsidR="00BB47C5" w:rsidRPr="00694333" w:rsidRDefault="00BB47C5" w:rsidP="00C714AA">
            <w:pPr>
              <w:jc w:val="center"/>
            </w:pPr>
            <w:r w:rsidRPr="00694333">
              <w:t>в пятницу</w:t>
            </w:r>
          </w:p>
          <w:p w:rsidR="00BB47C5" w:rsidRPr="00694333" w:rsidRDefault="00BB47C5" w:rsidP="00C714AA">
            <w:pPr>
              <w:jc w:val="center"/>
            </w:pPr>
            <w:r w:rsidRPr="00694333">
              <w:t>с 8.00 до 16.00 час. перерыв</w:t>
            </w:r>
          </w:p>
          <w:p w:rsidR="00BB47C5" w:rsidRPr="0094136E" w:rsidRDefault="00BB47C5" w:rsidP="00C714AA">
            <w:pPr>
              <w:pStyle w:val="aff"/>
              <w:ind w:left="0"/>
              <w:rPr>
                <w:rFonts w:ascii="Arial" w:hAnsi="Arial" w:cs="Arial"/>
                <w:sz w:val="24"/>
                <w:szCs w:val="24"/>
                <w:lang w:eastAsia="ru-RU"/>
              </w:rPr>
            </w:pPr>
            <w:r w:rsidRPr="0094136E">
              <w:rPr>
                <w:rFonts w:ascii="Arial" w:hAnsi="Arial" w:cs="Arial"/>
                <w:sz w:val="24"/>
                <w:szCs w:val="24"/>
                <w:lang w:eastAsia="ru-RU"/>
              </w:rPr>
              <w:t>с 12.00 до 13.00 час.</w:t>
            </w:r>
          </w:p>
        </w:tc>
      </w:tr>
      <w:tr w:rsidR="00BB47C5" w:rsidRPr="00694333">
        <w:tc>
          <w:tcPr>
            <w:tcW w:w="510"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8.</w:t>
            </w:r>
          </w:p>
        </w:tc>
        <w:tc>
          <w:tcPr>
            <w:tcW w:w="286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pPr>
            <w:r w:rsidRPr="00694333">
              <w:t>Администрация</w:t>
            </w:r>
          </w:p>
          <w:p w:rsidR="00BB47C5" w:rsidRPr="00694333" w:rsidRDefault="00BB47C5" w:rsidP="00C714AA">
            <w:pPr>
              <w:pStyle w:val="style13237582030000000427msonormal"/>
              <w:snapToGrid w:val="0"/>
              <w:spacing w:before="0" w:after="0"/>
            </w:pPr>
            <w:r w:rsidRPr="00694333">
              <w:t>Грибановского</w:t>
            </w:r>
          </w:p>
          <w:p w:rsidR="00BB47C5" w:rsidRPr="00694333" w:rsidRDefault="00BB47C5" w:rsidP="00C714AA">
            <w:pPr>
              <w:pStyle w:val="style13237582030000000427msonormal"/>
              <w:snapToGrid w:val="0"/>
              <w:spacing w:before="0" w:after="0"/>
            </w:pPr>
            <w:r w:rsidRPr="00694333">
              <w:t>муниципального</w:t>
            </w:r>
          </w:p>
          <w:p w:rsidR="00BB47C5" w:rsidRPr="00694333" w:rsidRDefault="00BB47C5"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pPr>
            <w:r w:rsidRPr="00694333">
              <w:t>397240,</w:t>
            </w:r>
          </w:p>
          <w:p w:rsidR="00BB47C5" w:rsidRPr="00694333" w:rsidRDefault="00BB47C5" w:rsidP="00C714AA">
            <w:pPr>
              <w:pStyle w:val="style13237582030000000427msonormal"/>
              <w:snapToGrid w:val="0"/>
              <w:spacing w:before="0" w:after="0"/>
              <w:jc w:val="center"/>
            </w:pPr>
            <w:r w:rsidRPr="00694333">
              <w:t>Воронежская область,</w:t>
            </w:r>
          </w:p>
          <w:p w:rsidR="00BB47C5" w:rsidRPr="00694333" w:rsidRDefault="00BB47C5" w:rsidP="00C714AA">
            <w:pPr>
              <w:pStyle w:val="style13237582030000000427msonormal"/>
              <w:spacing w:before="0" w:after="0"/>
              <w:jc w:val="center"/>
            </w:pPr>
            <w:r w:rsidRPr="00694333">
              <w:t>Грибановский район,</w:t>
            </w:r>
          </w:p>
          <w:p w:rsidR="00BB47C5" w:rsidRPr="00694333" w:rsidRDefault="00BB47C5" w:rsidP="00C714AA">
            <w:pPr>
              <w:pStyle w:val="style13237582030000000427msonormal"/>
              <w:spacing w:before="0" w:after="0"/>
              <w:jc w:val="center"/>
            </w:pPr>
            <w:r w:rsidRPr="00694333">
              <w:t>пгт. Грибановский,</w:t>
            </w:r>
          </w:p>
          <w:p w:rsidR="00BB47C5" w:rsidRPr="00694333" w:rsidRDefault="00BB47C5" w:rsidP="00C714AA">
            <w:pPr>
              <w:pStyle w:val="style13237582030000000427msonormal"/>
              <w:spacing w:before="0" w:after="0"/>
              <w:jc w:val="center"/>
            </w:pPr>
            <w:r w:rsidRPr="00694333">
              <w:t>ул. Центральная, 4</w:t>
            </w:r>
          </w:p>
        </w:tc>
        <w:tc>
          <w:tcPr>
            <w:tcW w:w="1875" w:type="dxa"/>
            <w:tcBorders>
              <w:top w:val="single" w:sz="4" w:space="0" w:color="000000"/>
              <w:left w:val="single" w:sz="4" w:space="0" w:color="000000"/>
              <w:bottom w:val="single" w:sz="4" w:space="0" w:color="000000"/>
            </w:tcBorders>
          </w:tcPr>
          <w:p w:rsidR="00BB47C5" w:rsidRPr="00694333" w:rsidRDefault="00BB47C5" w:rsidP="00C714AA">
            <w:pPr>
              <w:snapToGrid w:val="0"/>
              <w:jc w:val="center"/>
              <w:rPr>
                <w:lang w:val="en-US"/>
              </w:rPr>
            </w:pPr>
            <w:r w:rsidRPr="00694333">
              <w:rPr>
                <w:lang w:val="en-US"/>
              </w:rPr>
              <w:t>8 (47348)3-04-94</w:t>
            </w:r>
          </w:p>
          <w:p w:rsidR="00BB47C5" w:rsidRPr="00694333" w:rsidRDefault="00BB47C5" w:rsidP="00C714AA">
            <w:pPr>
              <w:pStyle w:val="afff"/>
              <w:rPr>
                <w:sz w:val="24"/>
                <w:szCs w:val="24"/>
              </w:rPr>
            </w:pPr>
            <w:r w:rsidRPr="00694333">
              <w:rPr>
                <w:sz w:val="24"/>
                <w:szCs w:val="24"/>
              </w:rPr>
              <w:t>e-mail:</w:t>
            </w:r>
          </w:p>
          <w:p w:rsidR="00BB47C5" w:rsidRPr="00694333" w:rsidRDefault="00BB47C5" w:rsidP="00C714AA">
            <w:pPr>
              <w:pStyle w:val="afff"/>
              <w:rPr>
                <w:sz w:val="24"/>
                <w:szCs w:val="24"/>
              </w:rPr>
            </w:pPr>
            <w:r w:rsidRPr="00694333">
              <w:rPr>
                <w:sz w:val="24"/>
                <w:szCs w:val="24"/>
              </w:rPr>
              <w:t xml:space="preserve"> </w:t>
            </w:r>
            <w:hyperlink r:id="rId45" w:history="1">
              <w:r w:rsidRPr="00694333">
                <w:rPr>
                  <w:rStyle w:val="a7"/>
                  <w:sz w:val="24"/>
                  <w:szCs w:val="24"/>
                </w:rPr>
                <w:t>grib@ govvrn.ru</w:t>
              </w:r>
            </w:hyperlink>
          </w:p>
        </w:tc>
        <w:tc>
          <w:tcPr>
            <w:tcW w:w="2835"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snapToGrid w:val="0"/>
              <w:jc w:val="center"/>
            </w:pPr>
            <w:r w:rsidRPr="00694333">
              <w:t>Ежедневно</w:t>
            </w:r>
          </w:p>
          <w:p w:rsidR="00BB47C5" w:rsidRPr="00694333" w:rsidRDefault="00BB47C5" w:rsidP="00C714AA">
            <w:pPr>
              <w:jc w:val="center"/>
            </w:pPr>
            <w:r w:rsidRPr="00694333">
              <w:t>(кроме субботы и воскресенья)</w:t>
            </w:r>
          </w:p>
          <w:p w:rsidR="00BB47C5" w:rsidRPr="00694333" w:rsidRDefault="00BB47C5" w:rsidP="00C714AA">
            <w:pPr>
              <w:jc w:val="center"/>
            </w:pPr>
            <w:r w:rsidRPr="00694333">
              <w:t>с 8.00 до 17.00 час.</w:t>
            </w:r>
          </w:p>
          <w:p w:rsidR="00BB47C5" w:rsidRPr="00694333" w:rsidRDefault="00BB47C5" w:rsidP="00C714AA">
            <w:pPr>
              <w:jc w:val="center"/>
            </w:pPr>
            <w:r w:rsidRPr="00694333">
              <w:t>в пятницу</w:t>
            </w:r>
          </w:p>
          <w:p w:rsidR="00BB47C5" w:rsidRPr="00694333" w:rsidRDefault="00BB47C5" w:rsidP="00C714AA">
            <w:pPr>
              <w:jc w:val="center"/>
            </w:pPr>
            <w:r w:rsidRPr="00694333">
              <w:t>с 8.00 до 16.00 час. перерыв</w:t>
            </w:r>
          </w:p>
          <w:p w:rsidR="00BB47C5" w:rsidRPr="00694333" w:rsidRDefault="00BB47C5" w:rsidP="00C714AA">
            <w:pPr>
              <w:jc w:val="center"/>
            </w:pPr>
            <w:r w:rsidRPr="00694333">
              <w:t>с 12.00 до 13.00 час.</w:t>
            </w:r>
          </w:p>
        </w:tc>
      </w:tr>
      <w:tr w:rsidR="00BB47C5" w:rsidRPr="00694333">
        <w:tc>
          <w:tcPr>
            <w:tcW w:w="510"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9.</w:t>
            </w:r>
          </w:p>
        </w:tc>
        <w:tc>
          <w:tcPr>
            <w:tcW w:w="286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pPr>
            <w:r w:rsidRPr="00694333">
              <w:t>Администрация</w:t>
            </w:r>
          </w:p>
          <w:p w:rsidR="00BB47C5" w:rsidRPr="00694333" w:rsidRDefault="00BB47C5" w:rsidP="00C714AA">
            <w:pPr>
              <w:pStyle w:val="style13237582030000000427msonormal"/>
              <w:snapToGrid w:val="0"/>
              <w:spacing w:before="0" w:after="0"/>
            </w:pPr>
            <w:r w:rsidRPr="00694333">
              <w:t>Калачеевского</w:t>
            </w:r>
          </w:p>
          <w:p w:rsidR="00BB47C5" w:rsidRPr="00694333" w:rsidRDefault="00BB47C5" w:rsidP="00C714AA">
            <w:pPr>
              <w:pStyle w:val="style13237582030000000427msonormal"/>
              <w:snapToGrid w:val="0"/>
              <w:spacing w:before="0" w:after="0"/>
            </w:pPr>
            <w:r w:rsidRPr="00694333">
              <w:t>муниципального</w:t>
            </w:r>
          </w:p>
          <w:p w:rsidR="00BB47C5" w:rsidRPr="00694333" w:rsidRDefault="00BB47C5"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pPr>
            <w:r w:rsidRPr="00694333">
              <w:t>397600,</w:t>
            </w:r>
          </w:p>
          <w:p w:rsidR="00BB47C5" w:rsidRPr="00694333" w:rsidRDefault="00BB47C5" w:rsidP="00C714AA">
            <w:pPr>
              <w:pStyle w:val="style13237582030000000427msonormal"/>
              <w:snapToGrid w:val="0"/>
              <w:spacing w:before="0" w:after="0"/>
              <w:jc w:val="center"/>
            </w:pPr>
            <w:r w:rsidRPr="00694333">
              <w:t>Воронежская область,</w:t>
            </w:r>
          </w:p>
          <w:p w:rsidR="00BB47C5" w:rsidRPr="00694333" w:rsidRDefault="00BB47C5" w:rsidP="00C714AA">
            <w:pPr>
              <w:pStyle w:val="style13237582030000000427msonormal"/>
              <w:spacing w:before="0" w:after="0"/>
              <w:jc w:val="center"/>
            </w:pPr>
            <w:r w:rsidRPr="00694333">
              <w:t>Калачеевский район,</w:t>
            </w:r>
          </w:p>
          <w:p w:rsidR="00BB47C5" w:rsidRPr="00694333" w:rsidRDefault="00BB47C5" w:rsidP="00C714AA">
            <w:pPr>
              <w:pStyle w:val="style13237582030000000427msonormal"/>
              <w:spacing w:before="0" w:after="0"/>
              <w:jc w:val="center"/>
            </w:pPr>
            <w:r w:rsidRPr="00694333">
              <w:t>г. Калач,</w:t>
            </w:r>
          </w:p>
          <w:p w:rsidR="00BB47C5" w:rsidRPr="00694333" w:rsidRDefault="00BB47C5" w:rsidP="00C714AA">
            <w:pPr>
              <w:pStyle w:val="style13237582030000000427msonormal"/>
              <w:spacing w:before="0" w:after="0"/>
              <w:jc w:val="center"/>
            </w:pPr>
            <w:r w:rsidRPr="00694333">
              <w:t>пл. Ленина, 8</w:t>
            </w:r>
          </w:p>
        </w:tc>
        <w:tc>
          <w:tcPr>
            <w:tcW w:w="1875" w:type="dxa"/>
            <w:tcBorders>
              <w:top w:val="single" w:sz="4" w:space="0" w:color="000000"/>
              <w:left w:val="single" w:sz="4" w:space="0" w:color="000000"/>
              <w:bottom w:val="single" w:sz="4" w:space="0" w:color="000000"/>
            </w:tcBorders>
          </w:tcPr>
          <w:p w:rsidR="00BB47C5" w:rsidRPr="00694333" w:rsidRDefault="00BB47C5" w:rsidP="00C714AA">
            <w:pPr>
              <w:snapToGrid w:val="0"/>
              <w:jc w:val="center"/>
              <w:rPr>
                <w:lang w:val="en-US"/>
              </w:rPr>
            </w:pPr>
            <w:r w:rsidRPr="00694333">
              <w:rPr>
                <w:lang w:val="en-US"/>
              </w:rPr>
              <w:t>8(47363)68-3-86</w:t>
            </w:r>
          </w:p>
          <w:p w:rsidR="00BB47C5" w:rsidRPr="00694333" w:rsidRDefault="00BB47C5" w:rsidP="00C714AA">
            <w:pPr>
              <w:pStyle w:val="afff"/>
              <w:rPr>
                <w:sz w:val="24"/>
                <w:szCs w:val="24"/>
              </w:rPr>
            </w:pPr>
            <w:r w:rsidRPr="00694333">
              <w:rPr>
                <w:sz w:val="24"/>
                <w:szCs w:val="24"/>
              </w:rPr>
              <w:t xml:space="preserve">e-mail: </w:t>
            </w:r>
            <w:hyperlink r:id="rId46" w:history="1">
              <w:r w:rsidRPr="00694333">
                <w:rPr>
                  <w:rStyle w:val="a7"/>
                  <w:sz w:val="24"/>
                  <w:szCs w:val="24"/>
                </w:rPr>
                <w:t>kalach@govvrn.ru</w:t>
              </w:r>
            </w:hyperlink>
          </w:p>
          <w:p w:rsidR="00BB47C5" w:rsidRPr="0094136E" w:rsidRDefault="00BB47C5" w:rsidP="00C714AA">
            <w:pPr>
              <w:pStyle w:val="aff"/>
              <w:ind w:left="0"/>
              <w:rPr>
                <w:rFonts w:ascii="Arial" w:hAnsi="Arial" w:cs="Arial"/>
                <w:sz w:val="24"/>
                <w:szCs w:val="24"/>
                <w:lang w:val="de-DE" w:eastAsia="ru-RU"/>
              </w:rPr>
            </w:pPr>
          </w:p>
        </w:tc>
        <w:tc>
          <w:tcPr>
            <w:tcW w:w="2835"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snapToGrid w:val="0"/>
              <w:jc w:val="center"/>
            </w:pPr>
            <w:r w:rsidRPr="00694333">
              <w:t>Ежедневно</w:t>
            </w:r>
          </w:p>
          <w:p w:rsidR="00BB47C5" w:rsidRPr="00694333" w:rsidRDefault="00BB47C5" w:rsidP="00C714AA">
            <w:pPr>
              <w:jc w:val="center"/>
            </w:pPr>
            <w:r w:rsidRPr="00694333">
              <w:t>(кроме субботы и воскресенья)</w:t>
            </w:r>
          </w:p>
          <w:p w:rsidR="00BB47C5" w:rsidRPr="00694333" w:rsidRDefault="00BB47C5" w:rsidP="00C714AA">
            <w:pPr>
              <w:jc w:val="center"/>
            </w:pPr>
            <w:r w:rsidRPr="00694333">
              <w:t>с 8.00 до 17.00 час.</w:t>
            </w:r>
          </w:p>
          <w:p w:rsidR="00BB47C5" w:rsidRPr="00694333" w:rsidRDefault="00BB47C5" w:rsidP="00C714AA">
            <w:pPr>
              <w:jc w:val="center"/>
            </w:pPr>
            <w:r w:rsidRPr="00694333">
              <w:t>перерыв с 12.00 до 13.00 час.</w:t>
            </w:r>
          </w:p>
        </w:tc>
      </w:tr>
      <w:tr w:rsidR="00BB47C5" w:rsidRPr="00694333">
        <w:tc>
          <w:tcPr>
            <w:tcW w:w="510"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10.</w:t>
            </w:r>
          </w:p>
        </w:tc>
        <w:tc>
          <w:tcPr>
            <w:tcW w:w="286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pPr>
            <w:r w:rsidRPr="00694333">
              <w:t>Администрация</w:t>
            </w:r>
          </w:p>
          <w:p w:rsidR="00BB47C5" w:rsidRPr="00694333" w:rsidRDefault="00BB47C5" w:rsidP="00C714AA">
            <w:pPr>
              <w:pStyle w:val="style13237582030000000427msonormal"/>
              <w:snapToGrid w:val="0"/>
              <w:spacing w:before="0" w:after="0"/>
            </w:pPr>
            <w:r w:rsidRPr="00694333">
              <w:t>Каменского</w:t>
            </w:r>
          </w:p>
          <w:p w:rsidR="00BB47C5" w:rsidRPr="00694333" w:rsidRDefault="00BB47C5" w:rsidP="00C714AA">
            <w:pPr>
              <w:pStyle w:val="style13237582030000000427msonormal"/>
              <w:snapToGrid w:val="0"/>
              <w:spacing w:before="0" w:after="0"/>
            </w:pPr>
            <w:r w:rsidRPr="00694333">
              <w:t>муниципального</w:t>
            </w:r>
          </w:p>
          <w:p w:rsidR="00BB47C5" w:rsidRPr="00694333" w:rsidRDefault="00BB47C5"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pPr>
            <w:r w:rsidRPr="00694333">
              <w:t>396510,</w:t>
            </w:r>
          </w:p>
          <w:p w:rsidR="00BB47C5" w:rsidRPr="00694333" w:rsidRDefault="00BB47C5" w:rsidP="00C714AA">
            <w:pPr>
              <w:pStyle w:val="style13237582030000000427msonormal"/>
              <w:snapToGrid w:val="0"/>
              <w:spacing w:before="0" w:after="0"/>
              <w:jc w:val="center"/>
            </w:pPr>
            <w:r w:rsidRPr="00694333">
              <w:t>Воронежская область,</w:t>
            </w:r>
          </w:p>
          <w:p w:rsidR="00BB47C5" w:rsidRPr="00694333" w:rsidRDefault="00BB47C5" w:rsidP="00C714AA">
            <w:pPr>
              <w:pStyle w:val="style13237582030000000427msonormal"/>
              <w:snapToGrid w:val="0"/>
              <w:spacing w:before="0" w:after="0"/>
              <w:jc w:val="center"/>
            </w:pPr>
            <w:r w:rsidRPr="00694333">
              <w:t>Каменский район,</w:t>
            </w:r>
          </w:p>
          <w:p w:rsidR="00BB47C5" w:rsidRPr="00694333" w:rsidRDefault="00BB47C5" w:rsidP="00C714AA">
            <w:pPr>
              <w:pStyle w:val="style13237582030000000427msonormal"/>
              <w:snapToGrid w:val="0"/>
              <w:spacing w:before="0" w:after="0"/>
              <w:jc w:val="center"/>
            </w:pPr>
            <w:r w:rsidRPr="00694333">
              <w:t>п. Каменка,</w:t>
            </w:r>
          </w:p>
          <w:p w:rsidR="00BB47C5" w:rsidRPr="00694333" w:rsidRDefault="00BB47C5" w:rsidP="00C714AA">
            <w:pPr>
              <w:pStyle w:val="style13237582030000000427msonormal"/>
              <w:snapToGrid w:val="0"/>
              <w:spacing w:before="0" w:after="0"/>
              <w:jc w:val="center"/>
            </w:pPr>
            <w:r w:rsidRPr="00694333">
              <w:t>ул. Ленина, д.26</w:t>
            </w:r>
          </w:p>
        </w:tc>
        <w:tc>
          <w:tcPr>
            <w:tcW w:w="1875" w:type="dxa"/>
            <w:tcBorders>
              <w:top w:val="single" w:sz="4" w:space="0" w:color="000000"/>
              <w:left w:val="single" w:sz="4" w:space="0" w:color="000000"/>
              <w:bottom w:val="single" w:sz="4" w:space="0" w:color="000000"/>
            </w:tcBorders>
          </w:tcPr>
          <w:p w:rsidR="00BB47C5" w:rsidRPr="00694333" w:rsidRDefault="00BB47C5" w:rsidP="00C714AA">
            <w:pPr>
              <w:pStyle w:val="afff"/>
              <w:snapToGrid w:val="0"/>
              <w:rPr>
                <w:sz w:val="24"/>
                <w:szCs w:val="24"/>
                <w:lang w:val="ru-RU"/>
              </w:rPr>
            </w:pPr>
            <w:r w:rsidRPr="00694333">
              <w:rPr>
                <w:sz w:val="24"/>
                <w:szCs w:val="24"/>
                <w:lang w:val="ru-RU"/>
              </w:rPr>
              <w:t xml:space="preserve">8 (473-57)  5-40-07 </w:t>
            </w:r>
          </w:p>
          <w:p w:rsidR="00BB47C5" w:rsidRPr="00694333" w:rsidRDefault="00BB47C5" w:rsidP="00C714AA">
            <w:pPr>
              <w:pStyle w:val="afff"/>
              <w:snapToGrid w:val="0"/>
              <w:rPr>
                <w:sz w:val="24"/>
                <w:szCs w:val="24"/>
              </w:rPr>
            </w:pPr>
            <w:r w:rsidRPr="00694333">
              <w:rPr>
                <w:sz w:val="24"/>
                <w:szCs w:val="24"/>
              </w:rPr>
              <w:t>e-mail:</w:t>
            </w:r>
          </w:p>
          <w:p w:rsidR="00BB47C5" w:rsidRPr="00694333" w:rsidRDefault="00CC3204" w:rsidP="00C714AA">
            <w:pPr>
              <w:pStyle w:val="afff"/>
              <w:rPr>
                <w:sz w:val="24"/>
                <w:szCs w:val="24"/>
              </w:rPr>
            </w:pPr>
            <w:hyperlink r:id="rId47" w:history="1">
              <w:r w:rsidR="00BB47C5" w:rsidRPr="00694333">
                <w:rPr>
                  <w:rStyle w:val="a7"/>
                  <w:sz w:val="24"/>
                  <w:szCs w:val="24"/>
                </w:rPr>
                <w:t>kamen@govvrn.ru</w:t>
              </w:r>
            </w:hyperlink>
          </w:p>
          <w:p w:rsidR="00BB47C5" w:rsidRPr="00694333" w:rsidRDefault="00BB47C5" w:rsidP="00C714AA">
            <w:pPr>
              <w:snapToGrid w:val="0"/>
              <w:jc w:val="center"/>
              <w:rPr>
                <w:lang w:val="de-DE"/>
              </w:rPr>
            </w:pPr>
          </w:p>
        </w:tc>
        <w:tc>
          <w:tcPr>
            <w:tcW w:w="2835"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snapToGrid w:val="0"/>
              <w:jc w:val="center"/>
            </w:pPr>
            <w:r w:rsidRPr="00694333">
              <w:t>Ежедневно</w:t>
            </w:r>
          </w:p>
          <w:p w:rsidR="00BB47C5" w:rsidRPr="00694333" w:rsidRDefault="00BB47C5" w:rsidP="00C714AA">
            <w:pPr>
              <w:jc w:val="center"/>
            </w:pPr>
            <w:r w:rsidRPr="00694333">
              <w:t>(кроме субботы и воскресенья)</w:t>
            </w:r>
          </w:p>
          <w:p w:rsidR="00BB47C5" w:rsidRPr="00694333" w:rsidRDefault="00BB47C5" w:rsidP="00C714AA">
            <w:pPr>
              <w:jc w:val="center"/>
            </w:pPr>
            <w:r w:rsidRPr="00694333">
              <w:t>с 8.00 до 17.00 час.</w:t>
            </w:r>
          </w:p>
          <w:p w:rsidR="00BB47C5" w:rsidRPr="00694333" w:rsidRDefault="00BB47C5" w:rsidP="00C714AA">
            <w:pPr>
              <w:jc w:val="center"/>
            </w:pPr>
            <w:r w:rsidRPr="00694333">
              <w:t>в пятницу</w:t>
            </w:r>
          </w:p>
          <w:p w:rsidR="00BB47C5" w:rsidRPr="00694333" w:rsidRDefault="00BB47C5" w:rsidP="00C714AA">
            <w:pPr>
              <w:jc w:val="center"/>
            </w:pPr>
            <w:r w:rsidRPr="00694333">
              <w:t>с 8.00 до 16.00 час. перерыв</w:t>
            </w:r>
          </w:p>
          <w:p w:rsidR="00BB47C5" w:rsidRPr="00694333" w:rsidRDefault="00BB47C5" w:rsidP="00C714AA">
            <w:pPr>
              <w:jc w:val="center"/>
            </w:pPr>
            <w:r w:rsidRPr="00694333">
              <w:t>с 12.00 до 13.00 час.</w:t>
            </w:r>
          </w:p>
        </w:tc>
      </w:tr>
      <w:tr w:rsidR="00BB47C5" w:rsidRPr="00694333">
        <w:tc>
          <w:tcPr>
            <w:tcW w:w="510"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11.</w:t>
            </w:r>
          </w:p>
        </w:tc>
        <w:tc>
          <w:tcPr>
            <w:tcW w:w="286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pPr>
            <w:r w:rsidRPr="00694333">
              <w:t xml:space="preserve">Администрация      </w:t>
            </w:r>
          </w:p>
          <w:p w:rsidR="00BB47C5" w:rsidRPr="00694333" w:rsidRDefault="00BB47C5" w:rsidP="00C714AA">
            <w:pPr>
              <w:pStyle w:val="style13237582030000000427msonormal"/>
              <w:snapToGrid w:val="0"/>
              <w:spacing w:before="0" w:after="0"/>
            </w:pPr>
            <w:r w:rsidRPr="00694333">
              <w:t xml:space="preserve"> Кантемировского</w:t>
            </w:r>
          </w:p>
          <w:p w:rsidR="00BB47C5" w:rsidRPr="00694333" w:rsidRDefault="00BB47C5" w:rsidP="00C714AA">
            <w:pPr>
              <w:pStyle w:val="style13237582030000000427msonormal"/>
              <w:snapToGrid w:val="0"/>
              <w:spacing w:before="0" w:after="0"/>
            </w:pPr>
            <w:r w:rsidRPr="00694333">
              <w:t xml:space="preserve"> муниципального</w:t>
            </w:r>
          </w:p>
          <w:p w:rsidR="00BB47C5" w:rsidRPr="00694333" w:rsidRDefault="00BB47C5" w:rsidP="00C714AA">
            <w:pPr>
              <w:pStyle w:val="style13237582030000000427msonormal"/>
              <w:snapToGrid w:val="0"/>
              <w:spacing w:before="0" w:after="0"/>
            </w:pPr>
            <w:r w:rsidRPr="00694333">
              <w:t xml:space="preserve"> района</w:t>
            </w:r>
          </w:p>
        </w:tc>
        <w:tc>
          <w:tcPr>
            <w:tcW w:w="2730"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pPr>
            <w:r w:rsidRPr="00694333">
              <w:t>396730,</w:t>
            </w:r>
          </w:p>
          <w:p w:rsidR="00BB47C5" w:rsidRPr="00694333" w:rsidRDefault="00BB47C5" w:rsidP="00C714AA">
            <w:pPr>
              <w:pStyle w:val="style13237582030000000427msonormal"/>
              <w:snapToGrid w:val="0"/>
              <w:spacing w:before="0" w:after="0"/>
              <w:jc w:val="center"/>
            </w:pPr>
            <w:r w:rsidRPr="00694333">
              <w:t>Воронежская область,</w:t>
            </w:r>
          </w:p>
          <w:p w:rsidR="00BB47C5" w:rsidRPr="00694333" w:rsidRDefault="00BB47C5" w:rsidP="00C714AA">
            <w:pPr>
              <w:pStyle w:val="style13237582030000000427msonormal"/>
              <w:spacing w:before="0" w:after="0"/>
              <w:jc w:val="center"/>
            </w:pPr>
            <w:r w:rsidRPr="00694333">
              <w:t>Кантемировский район,</w:t>
            </w:r>
          </w:p>
          <w:p w:rsidR="00BB47C5" w:rsidRPr="00694333" w:rsidRDefault="00BB47C5" w:rsidP="00C714AA">
            <w:pPr>
              <w:pStyle w:val="style13237582030000000427msonormal"/>
              <w:spacing w:before="0" w:after="0"/>
              <w:jc w:val="center"/>
            </w:pPr>
            <w:r w:rsidRPr="00694333">
              <w:t>рп. Кантемировка, ул.Победы, 17</w:t>
            </w:r>
          </w:p>
        </w:tc>
        <w:tc>
          <w:tcPr>
            <w:tcW w:w="1875" w:type="dxa"/>
            <w:tcBorders>
              <w:top w:val="single" w:sz="4" w:space="0" w:color="000000"/>
              <w:left w:val="single" w:sz="4" w:space="0" w:color="000000"/>
              <w:bottom w:val="single" w:sz="4" w:space="0" w:color="000000"/>
            </w:tcBorders>
          </w:tcPr>
          <w:p w:rsidR="00BB47C5" w:rsidRPr="00694333" w:rsidRDefault="00BB47C5" w:rsidP="00C714AA">
            <w:pPr>
              <w:snapToGrid w:val="0"/>
              <w:jc w:val="center"/>
              <w:rPr>
                <w:spacing w:val="-12"/>
                <w:lang w:val="en-US"/>
              </w:rPr>
            </w:pPr>
            <w:r w:rsidRPr="00694333">
              <w:rPr>
                <w:lang w:val="en-US"/>
              </w:rPr>
              <w:t>8 (47367)</w:t>
            </w:r>
            <w:r w:rsidRPr="00694333">
              <w:rPr>
                <w:spacing w:val="-12"/>
                <w:lang w:val="en-US"/>
              </w:rPr>
              <w:t>6-19-06</w:t>
            </w:r>
          </w:p>
          <w:p w:rsidR="00BB47C5" w:rsidRPr="00694333" w:rsidRDefault="00BB47C5" w:rsidP="00C714AA">
            <w:pPr>
              <w:pStyle w:val="afff"/>
              <w:rPr>
                <w:sz w:val="24"/>
                <w:szCs w:val="24"/>
              </w:rPr>
            </w:pPr>
            <w:r w:rsidRPr="00694333">
              <w:rPr>
                <w:sz w:val="24"/>
                <w:szCs w:val="24"/>
              </w:rPr>
              <w:t xml:space="preserve">e-mail: </w:t>
            </w:r>
            <w:hyperlink r:id="rId48" w:history="1">
              <w:r w:rsidRPr="00694333">
                <w:rPr>
                  <w:rStyle w:val="a7"/>
                  <w:sz w:val="24"/>
                  <w:szCs w:val="24"/>
                </w:rPr>
                <w:t>kantem@govvrn.ru</w:t>
              </w:r>
            </w:hyperlink>
          </w:p>
          <w:p w:rsidR="00BB47C5" w:rsidRPr="0094136E" w:rsidRDefault="00BB47C5" w:rsidP="00C714AA">
            <w:pPr>
              <w:pStyle w:val="aff"/>
              <w:ind w:left="0"/>
              <w:rPr>
                <w:rFonts w:ascii="Arial" w:hAnsi="Arial" w:cs="Arial"/>
                <w:sz w:val="24"/>
                <w:szCs w:val="24"/>
                <w:lang w:val="de-DE" w:eastAsia="ru-RU"/>
              </w:rPr>
            </w:pPr>
          </w:p>
        </w:tc>
        <w:tc>
          <w:tcPr>
            <w:tcW w:w="2835"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snapToGrid w:val="0"/>
              <w:jc w:val="center"/>
            </w:pPr>
            <w:r w:rsidRPr="00694333">
              <w:t>Ежедневно</w:t>
            </w:r>
          </w:p>
          <w:p w:rsidR="00BB47C5" w:rsidRPr="00694333" w:rsidRDefault="00BB47C5" w:rsidP="00C714AA">
            <w:pPr>
              <w:jc w:val="center"/>
            </w:pPr>
            <w:r w:rsidRPr="00694333">
              <w:t>(кроме субботы и воскресенья)</w:t>
            </w:r>
          </w:p>
          <w:p w:rsidR="00BB47C5" w:rsidRPr="00694333" w:rsidRDefault="00BB47C5" w:rsidP="00C714AA">
            <w:pPr>
              <w:jc w:val="center"/>
            </w:pPr>
            <w:r w:rsidRPr="00694333">
              <w:t>с 8.00 до 17.00 час.</w:t>
            </w:r>
          </w:p>
          <w:p w:rsidR="00BB47C5" w:rsidRPr="00694333" w:rsidRDefault="00BB47C5" w:rsidP="00C714AA">
            <w:pPr>
              <w:jc w:val="center"/>
            </w:pPr>
            <w:r w:rsidRPr="00694333">
              <w:t>в пятницу</w:t>
            </w:r>
          </w:p>
          <w:p w:rsidR="00BB47C5" w:rsidRPr="00694333" w:rsidRDefault="00BB47C5" w:rsidP="00C714AA">
            <w:pPr>
              <w:jc w:val="center"/>
            </w:pPr>
            <w:r w:rsidRPr="00694333">
              <w:t>с 8.00 до 16.00 час. перерыв</w:t>
            </w:r>
          </w:p>
          <w:p w:rsidR="00BB47C5" w:rsidRPr="00694333" w:rsidRDefault="00BB47C5" w:rsidP="00C714AA">
            <w:pPr>
              <w:jc w:val="center"/>
            </w:pPr>
            <w:r w:rsidRPr="00694333">
              <w:t>с 12.00 до 13.00 час.</w:t>
            </w:r>
          </w:p>
        </w:tc>
      </w:tr>
      <w:tr w:rsidR="00BB47C5" w:rsidRPr="00694333">
        <w:tc>
          <w:tcPr>
            <w:tcW w:w="510"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12.</w:t>
            </w:r>
          </w:p>
        </w:tc>
        <w:tc>
          <w:tcPr>
            <w:tcW w:w="286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pPr>
            <w:r w:rsidRPr="00694333">
              <w:t xml:space="preserve">Администрация       </w:t>
            </w:r>
          </w:p>
          <w:p w:rsidR="00BB47C5" w:rsidRPr="00694333" w:rsidRDefault="00BB47C5" w:rsidP="00C714AA">
            <w:pPr>
              <w:pStyle w:val="style13237582030000000427msonormal"/>
              <w:snapToGrid w:val="0"/>
              <w:spacing w:before="0" w:after="0"/>
            </w:pPr>
            <w:r w:rsidRPr="00694333">
              <w:t xml:space="preserve">Каширского             </w:t>
            </w:r>
          </w:p>
          <w:p w:rsidR="00BB47C5" w:rsidRPr="00694333" w:rsidRDefault="00BB47C5" w:rsidP="00C714AA">
            <w:pPr>
              <w:pStyle w:val="style13237582030000000427msonormal"/>
              <w:snapToGrid w:val="0"/>
              <w:spacing w:before="0" w:after="0"/>
            </w:pPr>
            <w:r w:rsidRPr="00694333">
              <w:t xml:space="preserve">муниципального  </w:t>
            </w:r>
          </w:p>
          <w:p w:rsidR="00BB47C5" w:rsidRPr="00694333" w:rsidRDefault="00BB47C5" w:rsidP="00C714AA">
            <w:pPr>
              <w:pStyle w:val="style13237582030000000427msonormal"/>
              <w:snapToGrid w:val="0"/>
              <w:spacing w:before="0" w:after="0"/>
            </w:pPr>
            <w:r w:rsidRPr="00694333">
              <w:t xml:space="preserve"> района</w:t>
            </w:r>
          </w:p>
        </w:tc>
        <w:tc>
          <w:tcPr>
            <w:tcW w:w="2730"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pPr>
            <w:r w:rsidRPr="00694333">
              <w:t>396350</w:t>
            </w:r>
          </w:p>
          <w:p w:rsidR="00BB47C5" w:rsidRPr="00694333" w:rsidRDefault="00BB47C5" w:rsidP="00C714AA">
            <w:pPr>
              <w:pStyle w:val="style13237582030000000427msonormal"/>
              <w:snapToGrid w:val="0"/>
              <w:spacing w:before="0" w:after="0"/>
              <w:jc w:val="center"/>
            </w:pPr>
            <w:r w:rsidRPr="00694333">
              <w:t>Воронежская область,</w:t>
            </w:r>
          </w:p>
          <w:p w:rsidR="00BB47C5" w:rsidRPr="00694333" w:rsidRDefault="00BB47C5" w:rsidP="00C714AA">
            <w:pPr>
              <w:pStyle w:val="style13237582030000000427msonormal"/>
              <w:snapToGrid w:val="0"/>
              <w:spacing w:before="0" w:after="0"/>
              <w:jc w:val="center"/>
            </w:pPr>
            <w:r w:rsidRPr="00694333">
              <w:t>Каширский район,</w:t>
            </w:r>
          </w:p>
          <w:p w:rsidR="00BB47C5" w:rsidRPr="00694333" w:rsidRDefault="00BB47C5" w:rsidP="00C714AA">
            <w:pPr>
              <w:pStyle w:val="style13237582030000000427msonormal"/>
              <w:snapToGrid w:val="0"/>
              <w:spacing w:before="0" w:after="0"/>
              <w:jc w:val="center"/>
            </w:pPr>
            <w:r w:rsidRPr="00694333">
              <w:t>с. Каширское,</w:t>
            </w:r>
          </w:p>
          <w:p w:rsidR="00BB47C5" w:rsidRPr="00694333" w:rsidRDefault="00BB47C5" w:rsidP="00C714AA">
            <w:pPr>
              <w:pStyle w:val="style13237582030000000427msonormal"/>
              <w:snapToGrid w:val="0"/>
              <w:spacing w:before="0" w:after="0"/>
              <w:jc w:val="center"/>
            </w:pPr>
            <w:r w:rsidRPr="00694333">
              <w:t>ул. Олимпийская, 3</w:t>
            </w:r>
          </w:p>
        </w:tc>
        <w:tc>
          <w:tcPr>
            <w:tcW w:w="1875" w:type="dxa"/>
            <w:tcBorders>
              <w:top w:val="single" w:sz="4" w:space="0" w:color="000000"/>
              <w:left w:val="single" w:sz="4" w:space="0" w:color="000000"/>
              <w:bottom w:val="single" w:sz="4" w:space="0" w:color="000000"/>
            </w:tcBorders>
          </w:tcPr>
          <w:p w:rsidR="00BB47C5" w:rsidRPr="00694333" w:rsidRDefault="00BB47C5" w:rsidP="00C714AA">
            <w:pPr>
              <w:snapToGrid w:val="0"/>
              <w:spacing w:line="100" w:lineRule="atLeast"/>
              <w:jc w:val="center"/>
              <w:rPr>
                <w:lang w:val="en-US"/>
              </w:rPr>
            </w:pPr>
            <w:r w:rsidRPr="00694333">
              <w:rPr>
                <w:lang w:val="en-US"/>
              </w:rPr>
              <w:t>8 (47342)2-14-81</w:t>
            </w:r>
          </w:p>
          <w:p w:rsidR="00BB47C5" w:rsidRPr="00694333" w:rsidRDefault="00BB47C5" w:rsidP="00C714AA">
            <w:pPr>
              <w:pStyle w:val="afff"/>
              <w:rPr>
                <w:sz w:val="24"/>
                <w:szCs w:val="24"/>
              </w:rPr>
            </w:pPr>
            <w:r w:rsidRPr="00694333">
              <w:rPr>
                <w:sz w:val="24"/>
                <w:szCs w:val="24"/>
              </w:rPr>
              <w:t xml:space="preserve">e-mail: </w:t>
            </w:r>
            <w:hyperlink r:id="rId49" w:history="1">
              <w:r w:rsidRPr="00694333">
                <w:rPr>
                  <w:rStyle w:val="a7"/>
                  <w:sz w:val="24"/>
                  <w:szCs w:val="24"/>
                </w:rPr>
                <w:t>kahir@ govvrn.ru</w:t>
              </w:r>
            </w:hyperlink>
            <w:r w:rsidRPr="00694333">
              <w:rPr>
                <w:sz w:val="24"/>
                <w:szCs w:val="24"/>
              </w:rPr>
              <w:t xml:space="preserve">, </w:t>
            </w:r>
            <w:hyperlink r:id="rId50" w:history="1">
              <w:r w:rsidRPr="00694333">
                <w:rPr>
                  <w:rStyle w:val="a7"/>
                  <w:sz w:val="24"/>
                  <w:szCs w:val="24"/>
                </w:rPr>
                <w:t>mail@ kashira. vrn.ru</w:t>
              </w:r>
            </w:hyperlink>
          </w:p>
          <w:p w:rsidR="00BB47C5" w:rsidRPr="0094136E" w:rsidRDefault="00BB47C5" w:rsidP="00C714AA">
            <w:pPr>
              <w:pStyle w:val="aff"/>
              <w:spacing w:line="100" w:lineRule="atLeast"/>
              <w:ind w:left="0"/>
              <w:rPr>
                <w:rFonts w:ascii="Arial" w:hAnsi="Arial" w:cs="Arial"/>
                <w:sz w:val="24"/>
                <w:szCs w:val="24"/>
                <w:lang w:val="de-DE" w:eastAsia="ru-RU"/>
              </w:rPr>
            </w:pPr>
          </w:p>
        </w:tc>
        <w:tc>
          <w:tcPr>
            <w:tcW w:w="2835"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snapToGrid w:val="0"/>
              <w:jc w:val="center"/>
            </w:pPr>
            <w:r w:rsidRPr="00694333">
              <w:t>Ежедневно</w:t>
            </w:r>
          </w:p>
          <w:p w:rsidR="00BB47C5" w:rsidRPr="00694333" w:rsidRDefault="00BB47C5" w:rsidP="00C714AA">
            <w:pPr>
              <w:jc w:val="center"/>
            </w:pPr>
            <w:r w:rsidRPr="00694333">
              <w:t>(кроме субботы и воскресенья)</w:t>
            </w:r>
          </w:p>
          <w:p w:rsidR="00BB47C5" w:rsidRPr="00694333" w:rsidRDefault="00BB47C5" w:rsidP="00C714AA">
            <w:pPr>
              <w:jc w:val="center"/>
            </w:pPr>
            <w:r w:rsidRPr="00694333">
              <w:t>с 8.00 до 17.00 час.</w:t>
            </w:r>
          </w:p>
          <w:p w:rsidR="00BB47C5" w:rsidRPr="00694333" w:rsidRDefault="00BB47C5" w:rsidP="00C714AA">
            <w:pPr>
              <w:jc w:val="center"/>
            </w:pPr>
            <w:r w:rsidRPr="00694333">
              <w:t>перерыв</w:t>
            </w:r>
          </w:p>
          <w:p w:rsidR="00BB47C5" w:rsidRPr="00694333" w:rsidRDefault="00BB47C5" w:rsidP="00C714AA">
            <w:pPr>
              <w:jc w:val="center"/>
            </w:pPr>
            <w:r w:rsidRPr="00694333">
              <w:t>с 12.00 до 13.00 час.</w:t>
            </w:r>
          </w:p>
          <w:p w:rsidR="00BB47C5" w:rsidRPr="00694333" w:rsidRDefault="00BB47C5" w:rsidP="00C714AA">
            <w:pPr>
              <w:jc w:val="center"/>
            </w:pPr>
          </w:p>
        </w:tc>
      </w:tr>
      <w:tr w:rsidR="00BB47C5" w:rsidRPr="00694333">
        <w:trPr>
          <w:trHeight w:val="1776"/>
        </w:trPr>
        <w:tc>
          <w:tcPr>
            <w:tcW w:w="510"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13.</w:t>
            </w:r>
          </w:p>
        </w:tc>
        <w:tc>
          <w:tcPr>
            <w:tcW w:w="286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pPr>
            <w:r w:rsidRPr="00694333">
              <w:t xml:space="preserve">Администрация        </w:t>
            </w:r>
          </w:p>
          <w:p w:rsidR="00BB47C5" w:rsidRPr="00694333" w:rsidRDefault="00BB47C5" w:rsidP="00C714AA">
            <w:pPr>
              <w:pStyle w:val="style13237582030000000427msonormal"/>
              <w:snapToGrid w:val="0"/>
              <w:spacing w:before="0" w:after="0"/>
            </w:pPr>
            <w:r w:rsidRPr="00694333">
              <w:t xml:space="preserve">Лискинского              </w:t>
            </w:r>
          </w:p>
          <w:p w:rsidR="00BB47C5" w:rsidRPr="00694333" w:rsidRDefault="00BB47C5" w:rsidP="00C714AA">
            <w:pPr>
              <w:pStyle w:val="style13237582030000000427msonormal"/>
              <w:snapToGrid w:val="0"/>
              <w:spacing w:before="0" w:after="0"/>
            </w:pPr>
            <w:r w:rsidRPr="00694333">
              <w:t xml:space="preserve">муниципального       </w:t>
            </w:r>
          </w:p>
          <w:p w:rsidR="00BB47C5" w:rsidRPr="00694333" w:rsidRDefault="00BB47C5"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BB47C5" w:rsidRPr="00694333" w:rsidRDefault="00BB47C5" w:rsidP="00C714AA">
            <w:pPr>
              <w:snapToGrid w:val="0"/>
              <w:jc w:val="center"/>
            </w:pPr>
            <w:r w:rsidRPr="00694333">
              <w:t>397900, Воронежская область, Лискинский район, г. Лиски, пр-т Ленина, 32</w:t>
            </w:r>
          </w:p>
        </w:tc>
        <w:tc>
          <w:tcPr>
            <w:tcW w:w="1875" w:type="dxa"/>
            <w:tcBorders>
              <w:top w:val="single" w:sz="4" w:space="0" w:color="000000"/>
              <w:left w:val="single" w:sz="4" w:space="0" w:color="000000"/>
              <w:bottom w:val="single" w:sz="4" w:space="0" w:color="000000"/>
            </w:tcBorders>
          </w:tcPr>
          <w:p w:rsidR="00BB47C5" w:rsidRPr="00694333" w:rsidRDefault="00BB47C5" w:rsidP="00C714AA">
            <w:pPr>
              <w:snapToGrid w:val="0"/>
              <w:jc w:val="center"/>
              <w:rPr>
                <w:lang w:val="en-US"/>
              </w:rPr>
            </w:pPr>
            <w:r w:rsidRPr="00694333">
              <w:rPr>
                <w:lang w:val="en-US"/>
              </w:rPr>
              <w:t>8(47391)4-66-22</w:t>
            </w:r>
          </w:p>
          <w:p w:rsidR="00BB47C5" w:rsidRPr="00694333" w:rsidRDefault="00BB47C5" w:rsidP="00C714AA">
            <w:pPr>
              <w:pStyle w:val="afff"/>
              <w:rPr>
                <w:sz w:val="24"/>
                <w:szCs w:val="24"/>
              </w:rPr>
            </w:pPr>
            <w:r w:rsidRPr="00694333">
              <w:rPr>
                <w:sz w:val="24"/>
                <w:szCs w:val="24"/>
              </w:rPr>
              <w:t xml:space="preserve">e-mail: </w:t>
            </w:r>
          </w:p>
          <w:p w:rsidR="00BB47C5" w:rsidRPr="00694333" w:rsidRDefault="00CC3204" w:rsidP="00C714AA">
            <w:pPr>
              <w:pStyle w:val="afff"/>
              <w:rPr>
                <w:sz w:val="24"/>
                <w:szCs w:val="24"/>
              </w:rPr>
            </w:pPr>
            <w:hyperlink r:id="rId51" w:history="1">
              <w:r w:rsidR="00BB47C5" w:rsidRPr="00694333">
                <w:rPr>
                  <w:rStyle w:val="a7"/>
                  <w:sz w:val="24"/>
                  <w:szCs w:val="24"/>
                </w:rPr>
                <w:t>liski@ govvrn.ru</w:t>
              </w:r>
            </w:hyperlink>
            <w:r w:rsidR="00BB47C5" w:rsidRPr="00694333">
              <w:rPr>
                <w:sz w:val="24"/>
                <w:szCs w:val="24"/>
              </w:rPr>
              <w:t xml:space="preserve">, </w:t>
            </w:r>
            <w:hyperlink r:id="rId52" w:history="1">
              <w:r w:rsidR="00BB47C5" w:rsidRPr="00694333">
                <w:rPr>
                  <w:rStyle w:val="a7"/>
                  <w:sz w:val="24"/>
                  <w:szCs w:val="24"/>
                </w:rPr>
                <w:t>adminliski@mail.ru</w:t>
              </w:r>
            </w:hyperlink>
          </w:p>
        </w:tc>
        <w:tc>
          <w:tcPr>
            <w:tcW w:w="2835"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snapToGrid w:val="0"/>
              <w:jc w:val="center"/>
            </w:pPr>
            <w:r w:rsidRPr="00694333">
              <w:t>Ежедневно</w:t>
            </w:r>
          </w:p>
          <w:p w:rsidR="00BB47C5" w:rsidRPr="00694333" w:rsidRDefault="00BB47C5" w:rsidP="00C714AA">
            <w:pPr>
              <w:jc w:val="center"/>
            </w:pPr>
            <w:r w:rsidRPr="00694333">
              <w:t>(кроме субботы и воскресенья)</w:t>
            </w:r>
          </w:p>
          <w:p w:rsidR="00BB47C5" w:rsidRPr="00694333" w:rsidRDefault="00BB47C5" w:rsidP="00C714AA">
            <w:pPr>
              <w:jc w:val="center"/>
            </w:pPr>
            <w:r w:rsidRPr="00694333">
              <w:t>с 8.00 до 17.00 час.</w:t>
            </w:r>
          </w:p>
          <w:p w:rsidR="00BB47C5" w:rsidRPr="00694333" w:rsidRDefault="00BB47C5" w:rsidP="00C714AA">
            <w:pPr>
              <w:jc w:val="center"/>
            </w:pPr>
            <w:r w:rsidRPr="00694333">
              <w:t>перерыв</w:t>
            </w:r>
          </w:p>
          <w:p w:rsidR="00BB47C5" w:rsidRPr="0094136E" w:rsidRDefault="00BB47C5" w:rsidP="00C714AA">
            <w:pPr>
              <w:pStyle w:val="aff"/>
              <w:ind w:left="0"/>
              <w:rPr>
                <w:rFonts w:ascii="Arial" w:hAnsi="Arial" w:cs="Arial"/>
                <w:sz w:val="24"/>
                <w:szCs w:val="24"/>
                <w:lang w:eastAsia="ru-RU"/>
              </w:rPr>
            </w:pPr>
            <w:r w:rsidRPr="0094136E">
              <w:rPr>
                <w:rFonts w:ascii="Arial" w:hAnsi="Arial" w:cs="Arial"/>
                <w:sz w:val="24"/>
                <w:szCs w:val="24"/>
                <w:lang w:eastAsia="ru-RU"/>
              </w:rPr>
              <w:t>с 12.00 до 13.00 час.</w:t>
            </w:r>
          </w:p>
        </w:tc>
      </w:tr>
      <w:tr w:rsidR="00BB47C5" w:rsidRPr="00694333">
        <w:tc>
          <w:tcPr>
            <w:tcW w:w="510"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14.</w:t>
            </w:r>
          </w:p>
        </w:tc>
        <w:tc>
          <w:tcPr>
            <w:tcW w:w="286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pPr>
            <w:r w:rsidRPr="00694333">
              <w:t xml:space="preserve">Администрация      </w:t>
            </w:r>
          </w:p>
          <w:p w:rsidR="00BB47C5" w:rsidRPr="00694333" w:rsidRDefault="00BB47C5" w:rsidP="00C714AA">
            <w:pPr>
              <w:pStyle w:val="style13237582030000000427msonormal"/>
              <w:snapToGrid w:val="0"/>
              <w:spacing w:before="0" w:after="0"/>
            </w:pPr>
            <w:r w:rsidRPr="00694333">
              <w:t xml:space="preserve">Нижнедевицкого    </w:t>
            </w:r>
          </w:p>
          <w:p w:rsidR="00BB47C5" w:rsidRPr="00694333" w:rsidRDefault="00BB47C5" w:rsidP="00C714AA">
            <w:pPr>
              <w:pStyle w:val="style13237582030000000427msonormal"/>
              <w:snapToGrid w:val="0"/>
              <w:spacing w:before="0" w:after="0"/>
            </w:pPr>
            <w:r w:rsidRPr="00694333">
              <w:t xml:space="preserve">муниципального      </w:t>
            </w:r>
          </w:p>
          <w:p w:rsidR="00BB47C5" w:rsidRPr="00694333" w:rsidRDefault="00BB47C5"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pPr>
            <w:r w:rsidRPr="00694333">
              <w:t>396870,</w:t>
            </w:r>
          </w:p>
          <w:p w:rsidR="00BB47C5" w:rsidRPr="00694333" w:rsidRDefault="00BB47C5" w:rsidP="00C714AA">
            <w:pPr>
              <w:pStyle w:val="style13237582030000000427msonormal"/>
              <w:snapToGrid w:val="0"/>
              <w:spacing w:before="0" w:after="0"/>
              <w:jc w:val="center"/>
            </w:pPr>
            <w:r w:rsidRPr="00694333">
              <w:t>Воронежская область,          Нижнедевицкий район,</w:t>
            </w:r>
          </w:p>
          <w:p w:rsidR="00BB47C5" w:rsidRPr="00694333" w:rsidRDefault="00BB47C5" w:rsidP="00C714AA">
            <w:pPr>
              <w:pStyle w:val="style13237582030000000427msonormal"/>
              <w:snapToGrid w:val="0"/>
              <w:spacing w:before="0" w:after="0"/>
              <w:jc w:val="center"/>
            </w:pPr>
            <w:r w:rsidRPr="00694333">
              <w:t>с.Нижнедевицк, пл.Ленина, 1</w:t>
            </w:r>
          </w:p>
          <w:p w:rsidR="00BB47C5" w:rsidRPr="00694333" w:rsidRDefault="00BB47C5" w:rsidP="00C714AA">
            <w:pPr>
              <w:pStyle w:val="afff"/>
              <w:rPr>
                <w:sz w:val="24"/>
                <w:szCs w:val="24"/>
                <w:lang w:val="ru-RU"/>
              </w:rPr>
            </w:pPr>
          </w:p>
        </w:tc>
        <w:tc>
          <w:tcPr>
            <w:tcW w:w="1875" w:type="dxa"/>
            <w:tcBorders>
              <w:top w:val="single" w:sz="4" w:space="0" w:color="000000"/>
              <w:left w:val="single" w:sz="4" w:space="0" w:color="000000"/>
              <w:bottom w:val="single" w:sz="4" w:space="0" w:color="000000"/>
            </w:tcBorders>
          </w:tcPr>
          <w:p w:rsidR="00BB47C5" w:rsidRPr="00694333" w:rsidRDefault="00BB47C5" w:rsidP="00C714AA">
            <w:pPr>
              <w:snapToGrid w:val="0"/>
              <w:jc w:val="center"/>
              <w:rPr>
                <w:lang w:val="en-US"/>
              </w:rPr>
            </w:pPr>
            <w:r w:rsidRPr="00694333">
              <w:rPr>
                <w:lang w:val="en-US"/>
              </w:rPr>
              <w:t>8(47370)52-1-74</w:t>
            </w:r>
          </w:p>
          <w:p w:rsidR="00BB47C5" w:rsidRPr="00694333" w:rsidRDefault="00BB47C5" w:rsidP="00C714AA">
            <w:pPr>
              <w:pStyle w:val="afff"/>
              <w:rPr>
                <w:sz w:val="24"/>
                <w:szCs w:val="24"/>
              </w:rPr>
            </w:pPr>
            <w:r w:rsidRPr="00694333">
              <w:rPr>
                <w:sz w:val="24"/>
                <w:szCs w:val="24"/>
              </w:rPr>
              <w:t>e-mail:</w:t>
            </w:r>
            <w:r w:rsidRPr="00694333">
              <w:rPr>
                <w:sz w:val="24"/>
                <w:szCs w:val="24"/>
                <w:lang w:val="en-US"/>
              </w:rPr>
              <w:t xml:space="preserve"> </w:t>
            </w:r>
            <w:r w:rsidRPr="00694333">
              <w:rPr>
                <w:sz w:val="24"/>
                <w:szCs w:val="24"/>
              </w:rPr>
              <w:t>ndev@govvrn.ru</w:t>
            </w:r>
          </w:p>
        </w:tc>
        <w:tc>
          <w:tcPr>
            <w:tcW w:w="2835"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snapToGrid w:val="0"/>
              <w:jc w:val="center"/>
            </w:pPr>
            <w:r w:rsidRPr="00694333">
              <w:t>Ежедневно</w:t>
            </w:r>
          </w:p>
          <w:p w:rsidR="00BB47C5" w:rsidRPr="00694333" w:rsidRDefault="00BB47C5" w:rsidP="00C714AA">
            <w:pPr>
              <w:jc w:val="center"/>
            </w:pPr>
            <w:r w:rsidRPr="00694333">
              <w:t>(кроме субботы и воскресенья)</w:t>
            </w:r>
          </w:p>
          <w:p w:rsidR="00BB47C5" w:rsidRPr="00694333" w:rsidRDefault="00BB47C5" w:rsidP="00C714AA">
            <w:pPr>
              <w:jc w:val="center"/>
            </w:pPr>
            <w:r w:rsidRPr="00694333">
              <w:t>с 8.00 до 16.00 час.</w:t>
            </w:r>
          </w:p>
          <w:p w:rsidR="00BB47C5" w:rsidRPr="00694333" w:rsidRDefault="00BB47C5" w:rsidP="00C714AA">
            <w:pPr>
              <w:jc w:val="center"/>
            </w:pPr>
            <w:r w:rsidRPr="00694333">
              <w:t>перерыв</w:t>
            </w:r>
          </w:p>
          <w:p w:rsidR="00BB47C5" w:rsidRPr="00694333" w:rsidRDefault="00BB47C5" w:rsidP="00C714AA">
            <w:pPr>
              <w:jc w:val="center"/>
            </w:pPr>
            <w:r w:rsidRPr="00694333">
              <w:t>с 13.00 до 13.45 час.</w:t>
            </w:r>
          </w:p>
          <w:p w:rsidR="00BB47C5" w:rsidRPr="00694333" w:rsidRDefault="00BB47C5" w:rsidP="00C714AA">
            <w:pPr>
              <w:jc w:val="center"/>
            </w:pPr>
          </w:p>
        </w:tc>
      </w:tr>
      <w:tr w:rsidR="00BB47C5" w:rsidRPr="00694333">
        <w:tc>
          <w:tcPr>
            <w:tcW w:w="510"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15.</w:t>
            </w:r>
          </w:p>
        </w:tc>
        <w:tc>
          <w:tcPr>
            <w:tcW w:w="286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pPr>
            <w:r w:rsidRPr="00694333">
              <w:t xml:space="preserve">Администрация        </w:t>
            </w:r>
          </w:p>
          <w:p w:rsidR="00BB47C5" w:rsidRPr="00694333" w:rsidRDefault="00BB47C5" w:rsidP="00C714AA">
            <w:pPr>
              <w:pStyle w:val="style13237582030000000427msonormal"/>
              <w:snapToGrid w:val="0"/>
              <w:spacing w:before="0" w:after="0"/>
            </w:pPr>
            <w:r w:rsidRPr="00694333">
              <w:t xml:space="preserve">Новоусманского        </w:t>
            </w:r>
          </w:p>
          <w:p w:rsidR="00BB47C5" w:rsidRPr="00694333" w:rsidRDefault="00BB47C5" w:rsidP="00C714AA">
            <w:pPr>
              <w:pStyle w:val="style13237582030000000427msonormal"/>
              <w:snapToGrid w:val="0"/>
              <w:spacing w:before="0" w:after="0"/>
            </w:pPr>
            <w:r w:rsidRPr="00694333">
              <w:t xml:space="preserve">муниципального      </w:t>
            </w:r>
          </w:p>
          <w:p w:rsidR="00BB47C5" w:rsidRPr="00694333" w:rsidRDefault="00BB47C5"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pPr>
            <w:r w:rsidRPr="00694333">
              <w:t>396310,</w:t>
            </w:r>
          </w:p>
          <w:p w:rsidR="00BB47C5" w:rsidRPr="00694333" w:rsidRDefault="00BB47C5" w:rsidP="00C714AA">
            <w:pPr>
              <w:pStyle w:val="style13237582030000000427msonormal"/>
              <w:snapToGrid w:val="0"/>
              <w:spacing w:before="0" w:after="0"/>
              <w:jc w:val="center"/>
            </w:pPr>
            <w:r w:rsidRPr="00694333">
              <w:t>Воронежская область,           Новоусманский район,</w:t>
            </w:r>
          </w:p>
          <w:p w:rsidR="00BB47C5" w:rsidRPr="00694333" w:rsidRDefault="00BB47C5" w:rsidP="00C714AA">
            <w:pPr>
              <w:pStyle w:val="style13237582030000000427msonormal"/>
              <w:snapToGrid w:val="0"/>
              <w:spacing w:before="0" w:after="0"/>
              <w:jc w:val="center"/>
            </w:pPr>
            <w:r w:rsidRPr="00694333">
              <w:t>с. Новая Усмань,</w:t>
            </w:r>
          </w:p>
          <w:p w:rsidR="00BB47C5" w:rsidRPr="00694333" w:rsidRDefault="00BB47C5" w:rsidP="00C714AA">
            <w:pPr>
              <w:pStyle w:val="style13237582030000000427msonormal"/>
              <w:snapToGrid w:val="0"/>
              <w:spacing w:before="0" w:after="0"/>
              <w:jc w:val="center"/>
            </w:pPr>
            <w:r w:rsidRPr="00694333">
              <w:t>ул. Советская, 1</w:t>
            </w:r>
          </w:p>
        </w:tc>
        <w:tc>
          <w:tcPr>
            <w:tcW w:w="1875" w:type="dxa"/>
            <w:tcBorders>
              <w:top w:val="single" w:sz="4" w:space="0" w:color="000000"/>
              <w:left w:val="single" w:sz="4" w:space="0" w:color="000000"/>
              <w:bottom w:val="single" w:sz="4" w:space="0" w:color="000000"/>
            </w:tcBorders>
          </w:tcPr>
          <w:p w:rsidR="00BB47C5" w:rsidRPr="00694333" w:rsidRDefault="00BB47C5" w:rsidP="00C714AA">
            <w:pPr>
              <w:snapToGrid w:val="0"/>
              <w:jc w:val="center"/>
              <w:rPr>
                <w:lang w:val="en-US"/>
              </w:rPr>
            </w:pPr>
            <w:r w:rsidRPr="00694333">
              <w:rPr>
                <w:lang w:val="en-US"/>
              </w:rPr>
              <w:t>8 (7341)53-4-55</w:t>
            </w:r>
          </w:p>
          <w:p w:rsidR="00BB47C5" w:rsidRPr="00694333" w:rsidRDefault="00BB47C5" w:rsidP="00C714AA">
            <w:pPr>
              <w:pStyle w:val="afff"/>
              <w:rPr>
                <w:sz w:val="24"/>
                <w:szCs w:val="24"/>
              </w:rPr>
            </w:pPr>
            <w:r w:rsidRPr="00694333">
              <w:rPr>
                <w:sz w:val="24"/>
                <w:szCs w:val="24"/>
              </w:rPr>
              <w:t>e-mail:</w:t>
            </w:r>
          </w:p>
          <w:p w:rsidR="00BB47C5" w:rsidRPr="00694333" w:rsidRDefault="00CC3204" w:rsidP="00C714AA">
            <w:pPr>
              <w:pStyle w:val="afff"/>
              <w:rPr>
                <w:sz w:val="24"/>
                <w:szCs w:val="24"/>
              </w:rPr>
            </w:pPr>
            <w:hyperlink r:id="rId53" w:history="1">
              <w:r w:rsidR="00BB47C5" w:rsidRPr="00694333">
                <w:rPr>
                  <w:rStyle w:val="a7"/>
                  <w:sz w:val="24"/>
                  <w:szCs w:val="24"/>
                </w:rPr>
                <w:t>nusm@ govvrn.ru</w:t>
              </w:r>
            </w:hyperlink>
          </w:p>
          <w:p w:rsidR="00BB47C5" w:rsidRPr="0094136E" w:rsidRDefault="00BB47C5" w:rsidP="00C714AA">
            <w:pPr>
              <w:pStyle w:val="aff"/>
              <w:ind w:left="0"/>
              <w:rPr>
                <w:rFonts w:ascii="Arial" w:hAnsi="Arial" w:cs="Arial"/>
                <w:sz w:val="24"/>
                <w:szCs w:val="24"/>
                <w:lang w:val="de-DE" w:eastAsia="ru-RU"/>
              </w:rPr>
            </w:pPr>
          </w:p>
        </w:tc>
        <w:tc>
          <w:tcPr>
            <w:tcW w:w="2835"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snapToGrid w:val="0"/>
              <w:jc w:val="center"/>
            </w:pPr>
            <w:r w:rsidRPr="00694333">
              <w:t>Ежедневно</w:t>
            </w:r>
          </w:p>
          <w:p w:rsidR="00BB47C5" w:rsidRPr="00694333" w:rsidRDefault="00BB47C5" w:rsidP="00C714AA">
            <w:pPr>
              <w:jc w:val="center"/>
            </w:pPr>
            <w:r w:rsidRPr="00694333">
              <w:t>(кроме субботы и воскресенья)</w:t>
            </w:r>
          </w:p>
          <w:p w:rsidR="00BB47C5" w:rsidRPr="00694333" w:rsidRDefault="00BB47C5" w:rsidP="00C714AA">
            <w:pPr>
              <w:jc w:val="center"/>
            </w:pPr>
            <w:r w:rsidRPr="00694333">
              <w:t>с 8.00 до 16.00 час.</w:t>
            </w:r>
          </w:p>
          <w:p w:rsidR="00BB47C5" w:rsidRPr="00694333" w:rsidRDefault="00BB47C5" w:rsidP="00C714AA">
            <w:pPr>
              <w:jc w:val="center"/>
            </w:pPr>
            <w:r w:rsidRPr="00694333">
              <w:t>перерыв</w:t>
            </w:r>
          </w:p>
          <w:p w:rsidR="00BB47C5" w:rsidRPr="00694333" w:rsidRDefault="00BB47C5" w:rsidP="00C714AA">
            <w:pPr>
              <w:jc w:val="center"/>
            </w:pPr>
            <w:r w:rsidRPr="00694333">
              <w:t>с 12.00 до 13.00 час.</w:t>
            </w:r>
          </w:p>
        </w:tc>
      </w:tr>
      <w:tr w:rsidR="00BB47C5" w:rsidRPr="00694333">
        <w:tc>
          <w:tcPr>
            <w:tcW w:w="510"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16.</w:t>
            </w:r>
          </w:p>
        </w:tc>
        <w:tc>
          <w:tcPr>
            <w:tcW w:w="286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pPr>
            <w:r w:rsidRPr="00694333">
              <w:t xml:space="preserve">Администрация         </w:t>
            </w:r>
          </w:p>
          <w:p w:rsidR="00BB47C5" w:rsidRPr="00694333" w:rsidRDefault="00BB47C5" w:rsidP="00C714AA">
            <w:pPr>
              <w:pStyle w:val="style13237582030000000427msonormal"/>
              <w:snapToGrid w:val="0"/>
              <w:spacing w:before="0" w:after="0"/>
            </w:pPr>
            <w:r w:rsidRPr="00694333">
              <w:t xml:space="preserve">Новохопёрского        </w:t>
            </w:r>
          </w:p>
          <w:p w:rsidR="00BB47C5" w:rsidRPr="00694333" w:rsidRDefault="00BB47C5" w:rsidP="00C714AA">
            <w:pPr>
              <w:pStyle w:val="style13237582030000000427msonormal"/>
              <w:snapToGrid w:val="0"/>
              <w:spacing w:before="0" w:after="0"/>
            </w:pPr>
            <w:r w:rsidRPr="00694333">
              <w:t xml:space="preserve">муниципального      </w:t>
            </w:r>
          </w:p>
          <w:p w:rsidR="00BB47C5" w:rsidRPr="00694333" w:rsidRDefault="00BB47C5"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pPr>
            <w:r w:rsidRPr="00694333">
              <w:t>397400,</w:t>
            </w:r>
          </w:p>
          <w:p w:rsidR="00BB47C5" w:rsidRPr="00694333" w:rsidRDefault="00BB47C5" w:rsidP="00C714AA">
            <w:pPr>
              <w:pStyle w:val="style13237582030000000427msonormal"/>
              <w:snapToGrid w:val="0"/>
              <w:spacing w:before="0" w:after="0"/>
              <w:jc w:val="center"/>
            </w:pPr>
            <w:r w:rsidRPr="00694333">
              <w:t>Воронежская  область,                 Новохопёрский район,</w:t>
            </w:r>
          </w:p>
          <w:p w:rsidR="00BB47C5" w:rsidRPr="00694333" w:rsidRDefault="00BB47C5" w:rsidP="00C714AA">
            <w:pPr>
              <w:pStyle w:val="style13237582030000000427msonormal"/>
              <w:snapToGrid w:val="0"/>
              <w:spacing w:before="0" w:after="0"/>
              <w:jc w:val="center"/>
            </w:pPr>
            <w:r w:rsidRPr="00694333">
              <w:t>г. Новохопёрск,</w:t>
            </w:r>
          </w:p>
          <w:p w:rsidR="00BB47C5" w:rsidRPr="00694333" w:rsidRDefault="00BB47C5" w:rsidP="00C714AA">
            <w:pPr>
              <w:pStyle w:val="style13237582030000000427msonormal"/>
              <w:snapToGrid w:val="0"/>
              <w:spacing w:before="0" w:after="0"/>
              <w:jc w:val="center"/>
            </w:pPr>
            <w:r w:rsidRPr="00694333">
              <w:t>ул. Советская, 14</w:t>
            </w:r>
          </w:p>
        </w:tc>
        <w:tc>
          <w:tcPr>
            <w:tcW w:w="1875" w:type="dxa"/>
            <w:tcBorders>
              <w:top w:val="single" w:sz="4" w:space="0" w:color="000000"/>
              <w:left w:val="single" w:sz="4" w:space="0" w:color="000000"/>
              <w:bottom w:val="single" w:sz="4" w:space="0" w:color="000000"/>
            </w:tcBorders>
          </w:tcPr>
          <w:p w:rsidR="00BB47C5" w:rsidRPr="00694333" w:rsidRDefault="00BB47C5" w:rsidP="00C714AA">
            <w:pPr>
              <w:snapToGrid w:val="0"/>
              <w:jc w:val="center"/>
              <w:rPr>
                <w:lang w:val="en-US"/>
              </w:rPr>
            </w:pPr>
            <w:r w:rsidRPr="00694333">
              <w:rPr>
                <w:lang w:val="en-US"/>
              </w:rPr>
              <w:t>8 ( 47353)3-18-73</w:t>
            </w:r>
          </w:p>
          <w:p w:rsidR="00BB47C5" w:rsidRPr="00694333" w:rsidRDefault="00BB47C5" w:rsidP="00C714AA">
            <w:pPr>
              <w:pStyle w:val="afff"/>
              <w:rPr>
                <w:sz w:val="24"/>
                <w:szCs w:val="24"/>
              </w:rPr>
            </w:pPr>
            <w:r w:rsidRPr="00694333">
              <w:rPr>
                <w:sz w:val="24"/>
                <w:szCs w:val="24"/>
              </w:rPr>
              <w:t xml:space="preserve">e-mail: </w:t>
            </w:r>
            <w:hyperlink r:id="rId54" w:history="1">
              <w:r w:rsidRPr="00694333">
                <w:rPr>
                  <w:rStyle w:val="a7"/>
                  <w:sz w:val="24"/>
                  <w:szCs w:val="24"/>
                </w:rPr>
                <w:t>novohoper@govvrn.ru</w:t>
              </w:r>
            </w:hyperlink>
            <w:r w:rsidRPr="00694333">
              <w:rPr>
                <w:sz w:val="24"/>
                <w:szCs w:val="24"/>
              </w:rPr>
              <w:t xml:space="preserve">, </w:t>
            </w:r>
            <w:hyperlink r:id="rId55" w:history="1">
              <w:r w:rsidRPr="00694333">
                <w:rPr>
                  <w:rStyle w:val="a7"/>
                  <w:sz w:val="24"/>
                  <w:szCs w:val="24"/>
                </w:rPr>
                <w:t>nhoper@govvrn.ru</w:t>
              </w:r>
            </w:hyperlink>
            <w:r w:rsidRPr="00694333">
              <w:rPr>
                <w:sz w:val="24"/>
                <w:szCs w:val="24"/>
              </w:rPr>
              <w:t xml:space="preserve">              </w:t>
            </w:r>
          </w:p>
          <w:p w:rsidR="00BB47C5" w:rsidRPr="00694333" w:rsidRDefault="00BB47C5" w:rsidP="00C714AA">
            <w:pPr>
              <w:pStyle w:val="afff"/>
              <w:rPr>
                <w:sz w:val="24"/>
                <w:szCs w:val="24"/>
              </w:rPr>
            </w:pPr>
          </w:p>
        </w:tc>
        <w:tc>
          <w:tcPr>
            <w:tcW w:w="2835"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snapToGrid w:val="0"/>
              <w:jc w:val="center"/>
            </w:pPr>
            <w:r w:rsidRPr="00694333">
              <w:t>Ежедневно</w:t>
            </w:r>
          </w:p>
          <w:p w:rsidR="00BB47C5" w:rsidRPr="00694333" w:rsidRDefault="00BB47C5" w:rsidP="00C714AA">
            <w:pPr>
              <w:jc w:val="center"/>
            </w:pPr>
            <w:r w:rsidRPr="00694333">
              <w:t>(кроме субботы и воскресенья)</w:t>
            </w:r>
          </w:p>
          <w:p w:rsidR="00BB47C5" w:rsidRPr="00694333" w:rsidRDefault="00BB47C5" w:rsidP="00C714AA">
            <w:pPr>
              <w:jc w:val="center"/>
            </w:pPr>
            <w:r w:rsidRPr="00694333">
              <w:t>с 8.00 до 17.00 час.</w:t>
            </w:r>
          </w:p>
          <w:p w:rsidR="00BB47C5" w:rsidRPr="00694333" w:rsidRDefault="00BB47C5" w:rsidP="00C714AA">
            <w:pPr>
              <w:jc w:val="center"/>
            </w:pPr>
            <w:r w:rsidRPr="00694333">
              <w:t>перерыв</w:t>
            </w:r>
          </w:p>
          <w:p w:rsidR="00BB47C5" w:rsidRPr="00694333" w:rsidRDefault="00BB47C5" w:rsidP="00C714AA">
            <w:pPr>
              <w:jc w:val="center"/>
            </w:pPr>
            <w:r w:rsidRPr="00694333">
              <w:t>с 12.00 до 13.00 час.</w:t>
            </w:r>
          </w:p>
        </w:tc>
      </w:tr>
      <w:tr w:rsidR="00BB47C5" w:rsidRPr="00694333">
        <w:tc>
          <w:tcPr>
            <w:tcW w:w="510"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17.</w:t>
            </w:r>
          </w:p>
        </w:tc>
        <w:tc>
          <w:tcPr>
            <w:tcW w:w="286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pPr>
            <w:r w:rsidRPr="00694333">
              <w:t xml:space="preserve">Администрация       </w:t>
            </w:r>
          </w:p>
          <w:p w:rsidR="00BB47C5" w:rsidRPr="00694333" w:rsidRDefault="00BB47C5" w:rsidP="00C714AA">
            <w:pPr>
              <w:pStyle w:val="style13237582030000000427msonormal"/>
              <w:snapToGrid w:val="0"/>
              <w:spacing w:before="0" w:after="0"/>
            </w:pPr>
            <w:r w:rsidRPr="00694333">
              <w:t xml:space="preserve">Ольховатского           </w:t>
            </w:r>
          </w:p>
          <w:p w:rsidR="00BB47C5" w:rsidRPr="00694333" w:rsidRDefault="00BB47C5" w:rsidP="00C714AA">
            <w:pPr>
              <w:pStyle w:val="style13237582030000000427msonormal"/>
              <w:snapToGrid w:val="0"/>
              <w:spacing w:before="0" w:after="0"/>
            </w:pPr>
            <w:r w:rsidRPr="00694333">
              <w:t xml:space="preserve">муниципального      </w:t>
            </w:r>
          </w:p>
          <w:p w:rsidR="00BB47C5" w:rsidRPr="00694333" w:rsidRDefault="00BB47C5"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pPr>
            <w:r w:rsidRPr="00694333">
              <w:t>396670,</w:t>
            </w:r>
          </w:p>
          <w:p w:rsidR="00BB47C5" w:rsidRPr="00694333" w:rsidRDefault="00BB47C5" w:rsidP="00C714AA">
            <w:pPr>
              <w:pStyle w:val="style13237582030000000427msonormal"/>
              <w:snapToGrid w:val="0"/>
              <w:spacing w:before="0" w:after="0"/>
              <w:jc w:val="center"/>
            </w:pPr>
            <w:r w:rsidRPr="00694333">
              <w:t>Воронежская область,</w:t>
            </w:r>
          </w:p>
          <w:p w:rsidR="00BB47C5" w:rsidRPr="00694333" w:rsidRDefault="00BB47C5" w:rsidP="00C714AA">
            <w:pPr>
              <w:pStyle w:val="style13237582030000000427msonormal"/>
              <w:snapToGrid w:val="0"/>
              <w:spacing w:before="0" w:after="0"/>
              <w:jc w:val="center"/>
            </w:pPr>
            <w:r w:rsidRPr="00694333">
              <w:t>Ольховатский район,</w:t>
            </w:r>
          </w:p>
          <w:p w:rsidR="00BB47C5" w:rsidRPr="00694333" w:rsidRDefault="00BB47C5" w:rsidP="00C714AA">
            <w:pPr>
              <w:pStyle w:val="style13237582030000000427msonormal"/>
              <w:snapToGrid w:val="0"/>
              <w:spacing w:before="0" w:after="0"/>
              <w:jc w:val="center"/>
            </w:pPr>
            <w:r w:rsidRPr="00694333">
              <w:t>р.п. Ольховатка, ул. Октябрьская, 64</w:t>
            </w:r>
          </w:p>
        </w:tc>
        <w:tc>
          <w:tcPr>
            <w:tcW w:w="187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rPr>
                <w:lang w:val="en-US"/>
              </w:rPr>
            </w:pPr>
            <w:r w:rsidRPr="00694333">
              <w:rPr>
                <w:lang w:val="en-US"/>
              </w:rPr>
              <w:t>8(47395)40-5-49</w:t>
            </w:r>
          </w:p>
          <w:p w:rsidR="00BB47C5" w:rsidRPr="00694333" w:rsidRDefault="00BB47C5" w:rsidP="00C714AA">
            <w:pPr>
              <w:pStyle w:val="afff"/>
              <w:rPr>
                <w:sz w:val="24"/>
                <w:szCs w:val="24"/>
              </w:rPr>
            </w:pPr>
            <w:r w:rsidRPr="00694333">
              <w:rPr>
                <w:sz w:val="24"/>
                <w:szCs w:val="24"/>
              </w:rPr>
              <w:t>e-mail:</w:t>
            </w:r>
          </w:p>
          <w:p w:rsidR="00BB47C5" w:rsidRPr="00694333" w:rsidRDefault="00CC3204" w:rsidP="00C714AA">
            <w:pPr>
              <w:pStyle w:val="afff"/>
              <w:rPr>
                <w:sz w:val="24"/>
                <w:szCs w:val="24"/>
              </w:rPr>
            </w:pPr>
            <w:hyperlink r:id="rId56" w:history="1">
              <w:r w:rsidR="00BB47C5" w:rsidRPr="00694333">
                <w:rPr>
                  <w:rStyle w:val="a7"/>
                  <w:sz w:val="24"/>
                  <w:szCs w:val="24"/>
                </w:rPr>
                <w:t>olhov@ govvrn.ru</w:t>
              </w:r>
            </w:hyperlink>
          </w:p>
          <w:p w:rsidR="00BB47C5" w:rsidRPr="0094136E" w:rsidRDefault="00BB47C5" w:rsidP="00C714AA">
            <w:pPr>
              <w:pStyle w:val="aff"/>
              <w:ind w:left="0"/>
              <w:rPr>
                <w:rFonts w:ascii="Arial" w:hAnsi="Arial" w:cs="Arial"/>
                <w:sz w:val="24"/>
                <w:szCs w:val="24"/>
                <w:lang w:val="de-DE" w:eastAsia="ru-RU"/>
              </w:rPr>
            </w:pPr>
          </w:p>
        </w:tc>
        <w:tc>
          <w:tcPr>
            <w:tcW w:w="2835"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snapToGrid w:val="0"/>
              <w:jc w:val="center"/>
            </w:pPr>
            <w:r w:rsidRPr="00694333">
              <w:t>Ежедневно</w:t>
            </w:r>
          </w:p>
          <w:p w:rsidR="00BB47C5" w:rsidRPr="00694333" w:rsidRDefault="00BB47C5" w:rsidP="00C714AA">
            <w:pPr>
              <w:jc w:val="center"/>
            </w:pPr>
            <w:r w:rsidRPr="00694333">
              <w:t>(кроме субботы и воскресенья)</w:t>
            </w:r>
          </w:p>
          <w:p w:rsidR="00BB47C5" w:rsidRPr="00694333" w:rsidRDefault="00BB47C5" w:rsidP="00C714AA">
            <w:pPr>
              <w:jc w:val="center"/>
            </w:pPr>
            <w:r w:rsidRPr="00694333">
              <w:t>с 8.00 до 16.00 час.</w:t>
            </w:r>
          </w:p>
          <w:p w:rsidR="00BB47C5" w:rsidRPr="00694333" w:rsidRDefault="00BB47C5" w:rsidP="00C714AA">
            <w:pPr>
              <w:jc w:val="center"/>
            </w:pPr>
            <w:r w:rsidRPr="00694333">
              <w:t>перерыв</w:t>
            </w:r>
          </w:p>
          <w:p w:rsidR="00BB47C5" w:rsidRPr="00694333" w:rsidRDefault="00BB47C5" w:rsidP="00C714AA">
            <w:pPr>
              <w:jc w:val="center"/>
            </w:pPr>
            <w:r w:rsidRPr="00694333">
              <w:t>с 12.00 до 13.00 час.</w:t>
            </w:r>
          </w:p>
        </w:tc>
      </w:tr>
      <w:tr w:rsidR="00BB47C5" w:rsidRPr="00694333">
        <w:tc>
          <w:tcPr>
            <w:tcW w:w="510"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18.</w:t>
            </w:r>
          </w:p>
        </w:tc>
        <w:tc>
          <w:tcPr>
            <w:tcW w:w="286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pPr>
            <w:r w:rsidRPr="00694333">
              <w:t xml:space="preserve">Администрация   </w:t>
            </w:r>
          </w:p>
          <w:p w:rsidR="00BB47C5" w:rsidRPr="00694333" w:rsidRDefault="00BB47C5" w:rsidP="00C714AA">
            <w:pPr>
              <w:pStyle w:val="style13237582030000000427msonormal"/>
              <w:snapToGrid w:val="0"/>
              <w:spacing w:before="0" w:after="0"/>
            </w:pPr>
            <w:r w:rsidRPr="00694333">
              <w:t xml:space="preserve">Острогожского          </w:t>
            </w:r>
          </w:p>
          <w:p w:rsidR="00BB47C5" w:rsidRPr="00694333" w:rsidRDefault="00BB47C5" w:rsidP="00C714AA">
            <w:pPr>
              <w:pStyle w:val="style13237582030000000427msonormal"/>
              <w:snapToGrid w:val="0"/>
              <w:spacing w:before="0" w:after="0"/>
            </w:pPr>
            <w:r w:rsidRPr="00694333">
              <w:t xml:space="preserve">муниципального       </w:t>
            </w:r>
          </w:p>
          <w:p w:rsidR="00BB47C5" w:rsidRPr="00694333" w:rsidRDefault="00BB47C5"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pPr>
            <w:r w:rsidRPr="00694333">
              <w:t>397855,</w:t>
            </w:r>
          </w:p>
          <w:p w:rsidR="00BB47C5" w:rsidRPr="00694333" w:rsidRDefault="00BB47C5" w:rsidP="00C714AA">
            <w:pPr>
              <w:pStyle w:val="style13237582030000000427msonormal"/>
              <w:snapToGrid w:val="0"/>
              <w:spacing w:before="0" w:after="0"/>
              <w:jc w:val="center"/>
            </w:pPr>
            <w:r w:rsidRPr="00694333">
              <w:t>Воронежская область,</w:t>
            </w:r>
          </w:p>
          <w:p w:rsidR="00BB47C5" w:rsidRPr="00694333" w:rsidRDefault="00BB47C5" w:rsidP="00C714AA">
            <w:pPr>
              <w:pStyle w:val="style13237582030000000427msonormal"/>
              <w:snapToGrid w:val="0"/>
              <w:spacing w:before="0" w:after="0"/>
              <w:jc w:val="center"/>
            </w:pPr>
            <w:r w:rsidRPr="00694333">
              <w:t>Острогожский</w:t>
            </w:r>
          </w:p>
          <w:p w:rsidR="00BB47C5" w:rsidRPr="00694333" w:rsidRDefault="00BB47C5" w:rsidP="00C714AA">
            <w:pPr>
              <w:pStyle w:val="style13237582030000000427msonormal"/>
              <w:snapToGrid w:val="0"/>
              <w:spacing w:before="0" w:after="0"/>
              <w:jc w:val="center"/>
            </w:pPr>
            <w:r w:rsidRPr="00694333">
              <w:t>район,</w:t>
            </w:r>
          </w:p>
          <w:p w:rsidR="00BB47C5" w:rsidRPr="00694333" w:rsidRDefault="00BB47C5" w:rsidP="00C714AA">
            <w:pPr>
              <w:pStyle w:val="style13237582030000000427msonormal"/>
              <w:snapToGrid w:val="0"/>
              <w:spacing w:before="0" w:after="0"/>
              <w:jc w:val="center"/>
            </w:pPr>
            <w:r w:rsidRPr="00694333">
              <w:t>г.Острогожск,</w:t>
            </w:r>
          </w:p>
          <w:p w:rsidR="00BB47C5" w:rsidRPr="00694333" w:rsidRDefault="00BB47C5" w:rsidP="00C714AA">
            <w:pPr>
              <w:pStyle w:val="style13237582030000000427msonormal"/>
              <w:snapToGrid w:val="0"/>
              <w:spacing w:before="0" w:after="0"/>
              <w:jc w:val="center"/>
            </w:pPr>
            <w:r w:rsidRPr="00694333">
              <w:t>ул. Ленина, 22</w:t>
            </w:r>
          </w:p>
        </w:tc>
        <w:tc>
          <w:tcPr>
            <w:tcW w:w="187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rPr>
                <w:lang w:val="en-US"/>
              </w:rPr>
            </w:pPr>
            <w:r w:rsidRPr="00694333">
              <w:rPr>
                <w:lang w:val="en-US"/>
              </w:rPr>
              <w:t xml:space="preserve">8( 47375)46-8-85                         </w:t>
            </w:r>
          </w:p>
          <w:p w:rsidR="00BB47C5" w:rsidRPr="00694333" w:rsidRDefault="00BB47C5" w:rsidP="00C714AA">
            <w:pPr>
              <w:pStyle w:val="style13237582030000000427msonormal"/>
              <w:snapToGrid w:val="0"/>
              <w:spacing w:before="0" w:after="0"/>
              <w:jc w:val="center"/>
              <w:rPr>
                <w:lang w:val="en-US"/>
              </w:rPr>
            </w:pPr>
            <w:r w:rsidRPr="00694333">
              <w:rPr>
                <w:lang w:val="en-US"/>
              </w:rPr>
              <w:t>e-mail:</w:t>
            </w:r>
          </w:p>
          <w:p w:rsidR="00BB47C5" w:rsidRPr="00694333" w:rsidRDefault="00CC3204" w:rsidP="00C714AA">
            <w:pPr>
              <w:pStyle w:val="style13237582030000000427msonormal"/>
              <w:snapToGrid w:val="0"/>
              <w:spacing w:before="0" w:after="0"/>
              <w:jc w:val="center"/>
              <w:rPr>
                <w:lang w:val="de-DE"/>
              </w:rPr>
            </w:pPr>
            <w:hyperlink r:id="rId57" w:history="1">
              <w:r w:rsidR="00BB47C5" w:rsidRPr="00694333">
                <w:rPr>
                  <w:rStyle w:val="a7"/>
                </w:rPr>
                <w:t>ostro@ govvrn.ru</w:t>
              </w:r>
            </w:hyperlink>
          </w:p>
          <w:p w:rsidR="00BB47C5" w:rsidRPr="0094136E" w:rsidRDefault="00BB47C5" w:rsidP="00C714AA">
            <w:pPr>
              <w:pStyle w:val="aff"/>
              <w:ind w:left="0"/>
              <w:rPr>
                <w:rFonts w:ascii="Arial" w:hAnsi="Arial" w:cs="Arial"/>
                <w:sz w:val="24"/>
                <w:szCs w:val="24"/>
                <w:lang w:val="de-DE" w:eastAsia="ru-RU"/>
              </w:rPr>
            </w:pPr>
          </w:p>
        </w:tc>
        <w:tc>
          <w:tcPr>
            <w:tcW w:w="2835"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snapToGrid w:val="0"/>
              <w:jc w:val="center"/>
            </w:pPr>
            <w:r w:rsidRPr="00694333">
              <w:t>Ежедневно</w:t>
            </w:r>
          </w:p>
          <w:p w:rsidR="00BB47C5" w:rsidRPr="00694333" w:rsidRDefault="00BB47C5" w:rsidP="00C714AA">
            <w:pPr>
              <w:jc w:val="center"/>
            </w:pPr>
            <w:r w:rsidRPr="00694333">
              <w:t>(кроме субботы и воскресенья)</w:t>
            </w:r>
          </w:p>
          <w:p w:rsidR="00BB47C5" w:rsidRPr="00694333" w:rsidRDefault="00BB47C5" w:rsidP="00C714AA">
            <w:pPr>
              <w:jc w:val="center"/>
            </w:pPr>
            <w:r w:rsidRPr="00694333">
              <w:t>с 8.00 до 17.00 час.</w:t>
            </w:r>
          </w:p>
          <w:p w:rsidR="00BB47C5" w:rsidRPr="00694333" w:rsidRDefault="00BB47C5" w:rsidP="00C714AA">
            <w:pPr>
              <w:jc w:val="center"/>
            </w:pPr>
            <w:r w:rsidRPr="00694333">
              <w:t>перерыв</w:t>
            </w:r>
          </w:p>
          <w:p w:rsidR="00BB47C5" w:rsidRPr="00694333" w:rsidRDefault="00BB47C5" w:rsidP="00C714AA">
            <w:pPr>
              <w:jc w:val="center"/>
            </w:pPr>
            <w:r w:rsidRPr="00694333">
              <w:t>с 12.00 до 13.00 час.</w:t>
            </w:r>
          </w:p>
        </w:tc>
      </w:tr>
      <w:tr w:rsidR="00BB47C5" w:rsidRPr="00694333">
        <w:tc>
          <w:tcPr>
            <w:tcW w:w="510"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19.</w:t>
            </w:r>
          </w:p>
        </w:tc>
        <w:tc>
          <w:tcPr>
            <w:tcW w:w="286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pPr>
            <w:r w:rsidRPr="00694333">
              <w:t>Администрация</w:t>
            </w:r>
          </w:p>
          <w:p w:rsidR="00BB47C5" w:rsidRPr="00694333" w:rsidRDefault="00BB47C5" w:rsidP="00C714AA">
            <w:pPr>
              <w:pStyle w:val="style13237582030000000427msonormal"/>
              <w:snapToGrid w:val="0"/>
              <w:spacing w:before="0" w:after="0"/>
            </w:pPr>
            <w:r w:rsidRPr="00694333">
              <w:t>Павловского</w:t>
            </w:r>
          </w:p>
          <w:p w:rsidR="00BB47C5" w:rsidRPr="00694333" w:rsidRDefault="00BB47C5" w:rsidP="00C714AA">
            <w:pPr>
              <w:pStyle w:val="style13237582030000000427msonormal"/>
              <w:snapToGrid w:val="0"/>
              <w:spacing w:before="0" w:after="0"/>
            </w:pPr>
            <w:r w:rsidRPr="00694333">
              <w:t>муниципального</w:t>
            </w:r>
          </w:p>
          <w:p w:rsidR="00BB47C5" w:rsidRPr="00694333" w:rsidRDefault="00BB47C5"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pPr>
            <w:r w:rsidRPr="00694333">
              <w:t>396422,</w:t>
            </w:r>
          </w:p>
          <w:p w:rsidR="00BB47C5" w:rsidRPr="00694333" w:rsidRDefault="00BB47C5" w:rsidP="00C714AA">
            <w:pPr>
              <w:pStyle w:val="style13237582030000000427msonormal"/>
              <w:snapToGrid w:val="0"/>
              <w:spacing w:before="0" w:after="0"/>
              <w:jc w:val="center"/>
            </w:pPr>
            <w:r w:rsidRPr="00694333">
              <w:t>Воронежская область,</w:t>
            </w:r>
          </w:p>
          <w:p w:rsidR="00BB47C5" w:rsidRPr="00694333" w:rsidRDefault="00BB47C5" w:rsidP="00C714AA">
            <w:pPr>
              <w:pStyle w:val="style13237582030000000427msonormal"/>
              <w:snapToGrid w:val="0"/>
              <w:spacing w:before="0" w:after="0"/>
              <w:jc w:val="center"/>
            </w:pPr>
            <w:r w:rsidRPr="00694333">
              <w:t>Павловский район,</w:t>
            </w:r>
          </w:p>
          <w:p w:rsidR="00BB47C5" w:rsidRPr="00694333" w:rsidRDefault="00BB47C5" w:rsidP="00C714AA">
            <w:pPr>
              <w:pStyle w:val="style13237582030000000427msonormal"/>
              <w:snapToGrid w:val="0"/>
              <w:spacing w:before="0" w:after="0"/>
              <w:jc w:val="center"/>
            </w:pPr>
            <w:r w:rsidRPr="00694333">
              <w:t>г. Павловск,</w:t>
            </w:r>
          </w:p>
          <w:p w:rsidR="00BB47C5" w:rsidRPr="00694333" w:rsidRDefault="00BB47C5" w:rsidP="00C714AA">
            <w:pPr>
              <w:pStyle w:val="style13237582030000000427msonormal"/>
              <w:snapToGrid w:val="0"/>
              <w:spacing w:before="0" w:after="0"/>
              <w:jc w:val="center"/>
            </w:pPr>
            <w:r w:rsidRPr="00694333">
              <w:t>проспект Революции, 8</w:t>
            </w:r>
          </w:p>
        </w:tc>
        <w:tc>
          <w:tcPr>
            <w:tcW w:w="187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rPr>
                <w:lang w:val="en-US"/>
              </w:rPr>
            </w:pPr>
            <w:r w:rsidRPr="00694333">
              <w:rPr>
                <w:lang w:val="en-US"/>
              </w:rPr>
              <w:t>8(47362)2-53-52</w:t>
            </w:r>
          </w:p>
          <w:p w:rsidR="00BB47C5" w:rsidRPr="00694333" w:rsidRDefault="00BB47C5" w:rsidP="00C714AA">
            <w:pPr>
              <w:tabs>
                <w:tab w:val="left" w:pos="720"/>
                <w:tab w:val="left" w:pos="4678"/>
                <w:tab w:val="left" w:pos="5642"/>
              </w:tabs>
              <w:jc w:val="center"/>
              <w:rPr>
                <w:lang w:val="de-DE"/>
              </w:rPr>
            </w:pPr>
            <w:r w:rsidRPr="00694333">
              <w:rPr>
                <w:lang w:val="de-DE"/>
              </w:rPr>
              <w:t>e-mail:</w:t>
            </w:r>
          </w:p>
          <w:p w:rsidR="00BB47C5" w:rsidRPr="00694333" w:rsidRDefault="00BB47C5" w:rsidP="00C714AA">
            <w:pPr>
              <w:tabs>
                <w:tab w:val="left" w:pos="720"/>
                <w:tab w:val="left" w:pos="4678"/>
                <w:tab w:val="left" w:pos="5642"/>
              </w:tabs>
              <w:jc w:val="center"/>
              <w:rPr>
                <w:lang w:val="de-DE"/>
              </w:rPr>
            </w:pPr>
            <w:r w:rsidRPr="00694333">
              <w:rPr>
                <w:lang w:val="de-DE"/>
              </w:rPr>
              <w:t xml:space="preserve"> </w:t>
            </w:r>
            <w:hyperlink r:id="rId58" w:history="1">
              <w:r w:rsidRPr="00694333">
                <w:rPr>
                  <w:rStyle w:val="a7"/>
                  <w:lang w:val="en-US"/>
                </w:rPr>
                <w:t>pavl@ govvrn.ru</w:t>
              </w:r>
            </w:hyperlink>
          </w:p>
          <w:p w:rsidR="00BB47C5" w:rsidRPr="0094136E" w:rsidRDefault="00BB47C5" w:rsidP="00C714AA">
            <w:pPr>
              <w:pStyle w:val="aff"/>
              <w:ind w:left="0"/>
              <w:rPr>
                <w:rFonts w:ascii="Arial" w:hAnsi="Arial" w:cs="Arial"/>
                <w:sz w:val="24"/>
                <w:szCs w:val="24"/>
                <w:lang w:val="de-DE" w:eastAsia="ru-RU"/>
              </w:rPr>
            </w:pPr>
          </w:p>
        </w:tc>
        <w:tc>
          <w:tcPr>
            <w:tcW w:w="2835"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snapToGrid w:val="0"/>
              <w:jc w:val="center"/>
            </w:pPr>
            <w:r w:rsidRPr="00694333">
              <w:t>Ежедневно</w:t>
            </w:r>
          </w:p>
          <w:p w:rsidR="00BB47C5" w:rsidRPr="00694333" w:rsidRDefault="00BB47C5" w:rsidP="00C714AA">
            <w:pPr>
              <w:jc w:val="center"/>
            </w:pPr>
            <w:r w:rsidRPr="00694333">
              <w:t>(кроме субботы и воскресенья)</w:t>
            </w:r>
          </w:p>
          <w:p w:rsidR="00BB47C5" w:rsidRPr="00694333" w:rsidRDefault="00BB47C5" w:rsidP="00C714AA">
            <w:pPr>
              <w:jc w:val="center"/>
            </w:pPr>
            <w:r w:rsidRPr="00694333">
              <w:t>с 8.00 до 17.00 час.</w:t>
            </w:r>
          </w:p>
          <w:p w:rsidR="00BB47C5" w:rsidRPr="00694333" w:rsidRDefault="00BB47C5" w:rsidP="00C714AA">
            <w:pPr>
              <w:jc w:val="center"/>
            </w:pPr>
            <w:r w:rsidRPr="00694333">
              <w:t>перерыв</w:t>
            </w:r>
          </w:p>
          <w:p w:rsidR="00BB47C5" w:rsidRPr="00694333" w:rsidRDefault="00BB47C5" w:rsidP="00C714AA">
            <w:pPr>
              <w:jc w:val="center"/>
            </w:pPr>
            <w:r w:rsidRPr="00694333">
              <w:t>с 12.00 до 13.00 час.</w:t>
            </w:r>
          </w:p>
        </w:tc>
      </w:tr>
      <w:tr w:rsidR="00BB47C5" w:rsidRPr="00694333">
        <w:tc>
          <w:tcPr>
            <w:tcW w:w="510"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20.</w:t>
            </w:r>
          </w:p>
        </w:tc>
        <w:tc>
          <w:tcPr>
            <w:tcW w:w="286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pPr>
            <w:r w:rsidRPr="00694333">
              <w:t xml:space="preserve">Администрация </w:t>
            </w:r>
          </w:p>
          <w:p w:rsidR="00BB47C5" w:rsidRPr="00694333" w:rsidRDefault="00BB47C5" w:rsidP="00C714AA">
            <w:pPr>
              <w:pStyle w:val="style13237582030000000427msonormal"/>
              <w:snapToGrid w:val="0"/>
              <w:spacing w:before="0" w:after="0"/>
            </w:pPr>
            <w:r w:rsidRPr="00694333">
              <w:t xml:space="preserve">Панинского </w:t>
            </w:r>
          </w:p>
          <w:p w:rsidR="00BB47C5" w:rsidRPr="00694333" w:rsidRDefault="00BB47C5" w:rsidP="00C714AA">
            <w:pPr>
              <w:pStyle w:val="style13237582030000000427msonormal"/>
              <w:snapToGrid w:val="0"/>
              <w:spacing w:before="0" w:after="0"/>
            </w:pPr>
            <w:r w:rsidRPr="00694333">
              <w:t xml:space="preserve">муниципального </w:t>
            </w:r>
          </w:p>
          <w:p w:rsidR="00BB47C5" w:rsidRPr="00694333" w:rsidRDefault="00BB47C5"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BB47C5" w:rsidRPr="00694333" w:rsidRDefault="00BB47C5" w:rsidP="00C714AA">
            <w:pPr>
              <w:snapToGrid w:val="0"/>
              <w:jc w:val="center"/>
            </w:pPr>
            <w:r w:rsidRPr="00694333">
              <w:t xml:space="preserve">396140, </w:t>
            </w:r>
          </w:p>
          <w:p w:rsidR="00BB47C5" w:rsidRPr="00694333" w:rsidRDefault="00BB47C5" w:rsidP="00C714AA">
            <w:pPr>
              <w:snapToGrid w:val="0"/>
              <w:jc w:val="center"/>
            </w:pPr>
            <w:r w:rsidRPr="00694333">
              <w:t>Воронежская область, Панинский район, р.п. Панино, ул.Советская, 2</w:t>
            </w:r>
          </w:p>
        </w:tc>
        <w:tc>
          <w:tcPr>
            <w:tcW w:w="187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rPr>
                <w:lang w:val="en-US"/>
              </w:rPr>
            </w:pPr>
            <w:r w:rsidRPr="00694333">
              <w:rPr>
                <w:lang w:val="en-US"/>
              </w:rPr>
              <w:t>8(47344)52-0-73</w:t>
            </w:r>
          </w:p>
          <w:p w:rsidR="00BB47C5" w:rsidRPr="00694333" w:rsidRDefault="00BB47C5" w:rsidP="00C714AA">
            <w:pPr>
              <w:tabs>
                <w:tab w:val="left" w:pos="720"/>
                <w:tab w:val="left" w:pos="4678"/>
                <w:tab w:val="left" w:pos="5642"/>
              </w:tabs>
              <w:autoSpaceDE w:val="0"/>
              <w:spacing w:after="60" w:line="228" w:lineRule="atLeast"/>
              <w:jc w:val="center"/>
              <w:rPr>
                <w:lang w:val="en-US"/>
              </w:rPr>
            </w:pPr>
            <w:r w:rsidRPr="00694333">
              <w:rPr>
                <w:lang w:val="en-US"/>
              </w:rPr>
              <w:t xml:space="preserve">e-mail: </w:t>
            </w:r>
          </w:p>
          <w:p w:rsidR="00BB47C5" w:rsidRPr="00694333" w:rsidRDefault="00CC3204" w:rsidP="00C714AA">
            <w:pPr>
              <w:tabs>
                <w:tab w:val="left" w:pos="720"/>
                <w:tab w:val="left" w:pos="4678"/>
                <w:tab w:val="left" w:pos="5642"/>
              </w:tabs>
              <w:autoSpaceDE w:val="0"/>
              <w:spacing w:after="60" w:line="228" w:lineRule="atLeast"/>
              <w:jc w:val="center"/>
              <w:rPr>
                <w:lang w:val="en-US"/>
              </w:rPr>
            </w:pPr>
            <w:hyperlink r:id="rId59" w:history="1">
              <w:r w:rsidR="00BB47C5" w:rsidRPr="00694333">
                <w:rPr>
                  <w:rStyle w:val="a7"/>
                </w:rPr>
                <w:t>panin@ govvrn.ru</w:t>
              </w:r>
            </w:hyperlink>
          </w:p>
          <w:p w:rsidR="00BB47C5" w:rsidRPr="0094136E" w:rsidRDefault="00BB47C5" w:rsidP="00C714AA">
            <w:pPr>
              <w:pStyle w:val="aff"/>
              <w:ind w:left="0"/>
              <w:rPr>
                <w:rFonts w:ascii="Arial" w:hAnsi="Arial" w:cs="Arial"/>
                <w:sz w:val="24"/>
                <w:szCs w:val="24"/>
                <w:lang w:val="en-US" w:eastAsia="ru-RU"/>
              </w:rPr>
            </w:pPr>
          </w:p>
        </w:tc>
        <w:tc>
          <w:tcPr>
            <w:tcW w:w="2835"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snapToGrid w:val="0"/>
              <w:jc w:val="center"/>
            </w:pPr>
            <w:r w:rsidRPr="00694333">
              <w:t>Ежедневно</w:t>
            </w:r>
          </w:p>
          <w:p w:rsidR="00BB47C5" w:rsidRPr="00694333" w:rsidRDefault="00BB47C5" w:rsidP="00C714AA">
            <w:pPr>
              <w:jc w:val="center"/>
            </w:pPr>
            <w:r w:rsidRPr="00694333">
              <w:t>(кроме субботы и воскресенья)</w:t>
            </w:r>
          </w:p>
          <w:p w:rsidR="00BB47C5" w:rsidRPr="00694333" w:rsidRDefault="00BB47C5" w:rsidP="00C714AA">
            <w:pPr>
              <w:jc w:val="center"/>
            </w:pPr>
            <w:r w:rsidRPr="00694333">
              <w:t>с 8.00 до 16.00 час.</w:t>
            </w:r>
          </w:p>
          <w:p w:rsidR="00BB47C5" w:rsidRPr="00694333" w:rsidRDefault="00BB47C5" w:rsidP="00C714AA">
            <w:pPr>
              <w:jc w:val="center"/>
            </w:pPr>
            <w:r w:rsidRPr="00694333">
              <w:t>перерыв</w:t>
            </w:r>
          </w:p>
          <w:p w:rsidR="00BB47C5" w:rsidRPr="0094136E" w:rsidRDefault="00BB47C5" w:rsidP="00C714AA">
            <w:pPr>
              <w:pStyle w:val="aff"/>
              <w:ind w:left="0"/>
              <w:rPr>
                <w:rFonts w:ascii="Arial" w:hAnsi="Arial" w:cs="Arial"/>
                <w:sz w:val="24"/>
                <w:szCs w:val="24"/>
                <w:lang w:eastAsia="ru-RU"/>
              </w:rPr>
            </w:pPr>
            <w:r w:rsidRPr="0094136E">
              <w:rPr>
                <w:rFonts w:ascii="Arial" w:hAnsi="Arial" w:cs="Arial"/>
                <w:sz w:val="24"/>
                <w:szCs w:val="24"/>
                <w:lang w:eastAsia="ru-RU"/>
              </w:rPr>
              <w:t>с 12.00 до 13.00 час.</w:t>
            </w:r>
          </w:p>
        </w:tc>
      </w:tr>
      <w:tr w:rsidR="00BB47C5" w:rsidRPr="00694333">
        <w:tc>
          <w:tcPr>
            <w:tcW w:w="510"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21.</w:t>
            </w:r>
          </w:p>
        </w:tc>
        <w:tc>
          <w:tcPr>
            <w:tcW w:w="286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pPr>
            <w:r w:rsidRPr="00694333">
              <w:t>Администрация</w:t>
            </w:r>
          </w:p>
          <w:p w:rsidR="00BB47C5" w:rsidRPr="00694333" w:rsidRDefault="00BB47C5" w:rsidP="00C714AA">
            <w:pPr>
              <w:pStyle w:val="style13237582030000000427msonormal"/>
              <w:snapToGrid w:val="0"/>
              <w:spacing w:before="0" w:after="0"/>
            </w:pPr>
            <w:r w:rsidRPr="00694333">
              <w:t>Петропавловского</w:t>
            </w:r>
          </w:p>
          <w:p w:rsidR="00BB47C5" w:rsidRPr="00694333" w:rsidRDefault="00BB47C5" w:rsidP="00C714AA">
            <w:pPr>
              <w:pStyle w:val="style13237582030000000427msonormal"/>
              <w:snapToGrid w:val="0"/>
              <w:spacing w:before="0" w:after="0"/>
            </w:pPr>
            <w:r w:rsidRPr="00694333">
              <w:t>муниципального</w:t>
            </w:r>
          </w:p>
          <w:p w:rsidR="00BB47C5" w:rsidRPr="00694333" w:rsidRDefault="00BB47C5"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pPr>
            <w:r w:rsidRPr="00694333">
              <w:t xml:space="preserve">397670, </w:t>
            </w:r>
          </w:p>
          <w:p w:rsidR="00BB47C5" w:rsidRPr="00694333" w:rsidRDefault="00BB47C5" w:rsidP="00C714AA">
            <w:pPr>
              <w:pStyle w:val="style13237582030000000427msonormal"/>
              <w:snapToGrid w:val="0"/>
              <w:spacing w:before="0" w:after="0"/>
              <w:jc w:val="center"/>
            </w:pPr>
            <w:r w:rsidRPr="00694333">
              <w:t>Воронежская область,</w:t>
            </w:r>
          </w:p>
          <w:p w:rsidR="00BB47C5" w:rsidRPr="00694333" w:rsidRDefault="00BB47C5" w:rsidP="00C714AA">
            <w:pPr>
              <w:pStyle w:val="style13237582030000000427msonormal"/>
              <w:snapToGrid w:val="0"/>
              <w:spacing w:before="0" w:after="0"/>
              <w:jc w:val="center"/>
            </w:pPr>
            <w:r w:rsidRPr="00694333">
              <w:t>Петропавловский район,</w:t>
            </w:r>
          </w:p>
          <w:p w:rsidR="00BB47C5" w:rsidRPr="00694333" w:rsidRDefault="00BB47C5" w:rsidP="00C714AA">
            <w:pPr>
              <w:pStyle w:val="style13237582030000000427msonormal"/>
              <w:spacing w:before="0" w:after="0"/>
              <w:jc w:val="center"/>
            </w:pPr>
            <w:r w:rsidRPr="00694333">
              <w:t>с. Петропавловка, ул. Победы, 28</w:t>
            </w:r>
          </w:p>
        </w:tc>
        <w:tc>
          <w:tcPr>
            <w:tcW w:w="187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rPr>
                <w:lang w:val="en-US"/>
              </w:rPr>
            </w:pPr>
            <w:r w:rsidRPr="00694333">
              <w:rPr>
                <w:lang w:val="en-US"/>
              </w:rPr>
              <w:t>8 ( 47365)21-4-04</w:t>
            </w:r>
          </w:p>
          <w:p w:rsidR="00BB47C5" w:rsidRPr="00694333" w:rsidRDefault="00BB47C5" w:rsidP="00C714AA">
            <w:pPr>
              <w:tabs>
                <w:tab w:val="left" w:pos="720"/>
                <w:tab w:val="left" w:pos="4678"/>
                <w:tab w:val="left" w:pos="5642"/>
              </w:tabs>
              <w:jc w:val="center"/>
              <w:rPr>
                <w:lang w:val="de-DE"/>
              </w:rPr>
            </w:pPr>
            <w:r w:rsidRPr="00694333">
              <w:rPr>
                <w:lang w:val="de-DE"/>
              </w:rPr>
              <w:t>e-mail:</w:t>
            </w:r>
          </w:p>
          <w:p w:rsidR="00BB47C5" w:rsidRPr="00694333" w:rsidRDefault="00CC3204" w:rsidP="00C714AA">
            <w:pPr>
              <w:tabs>
                <w:tab w:val="left" w:pos="720"/>
                <w:tab w:val="left" w:pos="4678"/>
                <w:tab w:val="left" w:pos="5642"/>
              </w:tabs>
              <w:jc w:val="center"/>
              <w:rPr>
                <w:lang w:val="de-DE"/>
              </w:rPr>
            </w:pPr>
            <w:hyperlink r:id="rId60" w:history="1">
              <w:r w:rsidR="00BB47C5" w:rsidRPr="00694333">
                <w:rPr>
                  <w:rStyle w:val="a7"/>
                </w:rPr>
                <w:t>ppavl@</w:t>
              </w:r>
            </w:hyperlink>
            <w:hyperlink r:id="rId61" w:history="1">
              <w:r w:rsidR="00BB47C5" w:rsidRPr="00694333">
                <w:rPr>
                  <w:rStyle w:val="a7"/>
                </w:rPr>
                <w:t>govvrn.ru</w:t>
              </w:r>
            </w:hyperlink>
          </w:p>
          <w:p w:rsidR="00BB47C5" w:rsidRPr="0094136E" w:rsidRDefault="00BB47C5" w:rsidP="00C714AA">
            <w:pPr>
              <w:pStyle w:val="aff"/>
              <w:ind w:left="0"/>
              <w:rPr>
                <w:rFonts w:ascii="Arial" w:hAnsi="Arial" w:cs="Arial"/>
                <w:sz w:val="24"/>
                <w:szCs w:val="24"/>
                <w:lang w:val="de-DE" w:eastAsia="ru-RU"/>
              </w:rPr>
            </w:pPr>
          </w:p>
        </w:tc>
        <w:tc>
          <w:tcPr>
            <w:tcW w:w="2835"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snapToGrid w:val="0"/>
              <w:jc w:val="center"/>
            </w:pPr>
            <w:r w:rsidRPr="00694333">
              <w:t>Ежедневно</w:t>
            </w:r>
          </w:p>
          <w:p w:rsidR="00BB47C5" w:rsidRPr="00694333" w:rsidRDefault="00BB47C5" w:rsidP="00C714AA">
            <w:pPr>
              <w:jc w:val="center"/>
            </w:pPr>
            <w:r w:rsidRPr="00694333">
              <w:t>(кроме субботы и воскресенья)</w:t>
            </w:r>
          </w:p>
          <w:p w:rsidR="00BB47C5" w:rsidRPr="00694333" w:rsidRDefault="00BB47C5" w:rsidP="00C714AA">
            <w:pPr>
              <w:jc w:val="center"/>
            </w:pPr>
            <w:r w:rsidRPr="00694333">
              <w:t>с 8.00 до 16.00 час.</w:t>
            </w:r>
          </w:p>
          <w:p w:rsidR="00BB47C5" w:rsidRPr="00694333" w:rsidRDefault="00BB47C5" w:rsidP="00C714AA">
            <w:pPr>
              <w:jc w:val="center"/>
            </w:pPr>
            <w:r w:rsidRPr="00694333">
              <w:t>перерыв</w:t>
            </w:r>
          </w:p>
          <w:p w:rsidR="00BB47C5" w:rsidRPr="00694333" w:rsidRDefault="00BB47C5" w:rsidP="00C714AA">
            <w:pPr>
              <w:jc w:val="center"/>
            </w:pPr>
            <w:r w:rsidRPr="00694333">
              <w:t>с 12.00 до 13.00 час.</w:t>
            </w:r>
          </w:p>
        </w:tc>
      </w:tr>
      <w:tr w:rsidR="00BB47C5" w:rsidRPr="00694333">
        <w:tc>
          <w:tcPr>
            <w:tcW w:w="510"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22.</w:t>
            </w:r>
          </w:p>
        </w:tc>
        <w:tc>
          <w:tcPr>
            <w:tcW w:w="286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pPr>
            <w:r w:rsidRPr="00694333">
              <w:t>Администрация</w:t>
            </w:r>
          </w:p>
          <w:p w:rsidR="00BB47C5" w:rsidRPr="00694333" w:rsidRDefault="00BB47C5" w:rsidP="00C714AA">
            <w:pPr>
              <w:pStyle w:val="style13237582030000000427msonormal"/>
              <w:snapToGrid w:val="0"/>
              <w:spacing w:before="0" w:after="0"/>
            </w:pPr>
            <w:r w:rsidRPr="00694333">
              <w:t>Поворинского</w:t>
            </w:r>
          </w:p>
          <w:p w:rsidR="00BB47C5" w:rsidRPr="00694333" w:rsidRDefault="00BB47C5" w:rsidP="00C714AA">
            <w:pPr>
              <w:pStyle w:val="style13237582030000000427msonormal"/>
              <w:snapToGrid w:val="0"/>
              <w:spacing w:before="0" w:after="0"/>
            </w:pPr>
            <w:r w:rsidRPr="00694333">
              <w:t>муниципального</w:t>
            </w:r>
          </w:p>
          <w:p w:rsidR="00BB47C5" w:rsidRPr="00694333" w:rsidRDefault="00BB47C5"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pPr>
            <w:r w:rsidRPr="00694333">
              <w:t>397350,</w:t>
            </w:r>
          </w:p>
          <w:p w:rsidR="00BB47C5" w:rsidRPr="00694333" w:rsidRDefault="00BB47C5" w:rsidP="00C714AA">
            <w:pPr>
              <w:pStyle w:val="style13237582030000000427msonormal"/>
              <w:snapToGrid w:val="0"/>
              <w:spacing w:before="0" w:after="0"/>
              <w:jc w:val="center"/>
            </w:pPr>
            <w:r w:rsidRPr="00694333">
              <w:t>Воронежская область,</w:t>
            </w:r>
          </w:p>
          <w:p w:rsidR="00BB47C5" w:rsidRPr="00694333" w:rsidRDefault="00BB47C5" w:rsidP="00C714AA">
            <w:pPr>
              <w:pStyle w:val="style13237582030000000427msonormal"/>
              <w:snapToGrid w:val="0"/>
              <w:spacing w:before="0" w:after="0"/>
              <w:jc w:val="center"/>
            </w:pPr>
            <w:r w:rsidRPr="00694333">
              <w:t>Поворинский район,</w:t>
            </w:r>
          </w:p>
          <w:p w:rsidR="00BB47C5" w:rsidRPr="00694333" w:rsidRDefault="00BB47C5" w:rsidP="00C714AA">
            <w:pPr>
              <w:pStyle w:val="style13237582030000000427msonormal"/>
              <w:snapToGrid w:val="0"/>
              <w:spacing w:before="0" w:after="0"/>
              <w:jc w:val="center"/>
            </w:pPr>
            <w:r w:rsidRPr="00694333">
              <w:t>г.Поворино,</w:t>
            </w:r>
          </w:p>
          <w:p w:rsidR="00BB47C5" w:rsidRPr="00694333" w:rsidRDefault="00BB47C5" w:rsidP="00C714AA">
            <w:pPr>
              <w:pStyle w:val="style13237582030000000427msonormal"/>
              <w:snapToGrid w:val="0"/>
              <w:spacing w:before="0" w:after="0"/>
              <w:jc w:val="center"/>
            </w:pPr>
            <w:r w:rsidRPr="00694333">
              <w:t>пл. Комсомольская,3</w:t>
            </w:r>
          </w:p>
        </w:tc>
        <w:tc>
          <w:tcPr>
            <w:tcW w:w="187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rPr>
                <w:lang w:val="en-US"/>
              </w:rPr>
            </w:pPr>
            <w:r w:rsidRPr="00694333">
              <w:rPr>
                <w:lang w:val="en-US"/>
              </w:rPr>
              <w:t>8(47376)4-08-50</w:t>
            </w:r>
          </w:p>
          <w:p w:rsidR="00BB47C5" w:rsidRPr="00694333" w:rsidRDefault="00BB47C5" w:rsidP="00C714AA">
            <w:pPr>
              <w:pStyle w:val="afff"/>
              <w:rPr>
                <w:sz w:val="24"/>
                <w:szCs w:val="24"/>
              </w:rPr>
            </w:pPr>
            <w:r w:rsidRPr="00694333">
              <w:rPr>
                <w:sz w:val="24"/>
                <w:szCs w:val="24"/>
              </w:rPr>
              <w:t xml:space="preserve">e-mail: </w:t>
            </w:r>
            <w:hyperlink r:id="rId62" w:history="1">
              <w:r w:rsidRPr="00694333">
                <w:rPr>
                  <w:rStyle w:val="a7"/>
                  <w:sz w:val="24"/>
                  <w:szCs w:val="24"/>
                </w:rPr>
                <w:t>povor@govvrn.ru</w:t>
              </w:r>
            </w:hyperlink>
          </w:p>
          <w:p w:rsidR="00BB47C5" w:rsidRPr="0094136E" w:rsidRDefault="00BB47C5" w:rsidP="00C714AA">
            <w:pPr>
              <w:pStyle w:val="aff"/>
              <w:ind w:left="0"/>
              <w:rPr>
                <w:rFonts w:ascii="Arial" w:hAnsi="Arial" w:cs="Arial"/>
                <w:sz w:val="24"/>
                <w:szCs w:val="24"/>
                <w:lang w:val="de-DE" w:eastAsia="ru-RU"/>
              </w:rPr>
            </w:pPr>
          </w:p>
        </w:tc>
        <w:tc>
          <w:tcPr>
            <w:tcW w:w="2835"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snapToGrid w:val="0"/>
              <w:jc w:val="center"/>
            </w:pPr>
            <w:r w:rsidRPr="00694333">
              <w:t>Ежедневно</w:t>
            </w:r>
          </w:p>
          <w:p w:rsidR="00BB47C5" w:rsidRPr="00694333" w:rsidRDefault="00BB47C5" w:rsidP="00C714AA">
            <w:pPr>
              <w:jc w:val="center"/>
            </w:pPr>
            <w:r w:rsidRPr="00694333">
              <w:t>(кроме субботы и воскресенья)</w:t>
            </w:r>
          </w:p>
          <w:p w:rsidR="00BB47C5" w:rsidRPr="00694333" w:rsidRDefault="00BB47C5" w:rsidP="00C714AA">
            <w:pPr>
              <w:jc w:val="center"/>
            </w:pPr>
            <w:r w:rsidRPr="00694333">
              <w:t>с 8.00 до 17.00 час.</w:t>
            </w:r>
          </w:p>
          <w:p w:rsidR="00BB47C5" w:rsidRPr="00694333" w:rsidRDefault="00BB47C5" w:rsidP="00C714AA">
            <w:pPr>
              <w:jc w:val="center"/>
            </w:pPr>
            <w:r w:rsidRPr="00694333">
              <w:t>перерыв</w:t>
            </w:r>
          </w:p>
          <w:p w:rsidR="00BB47C5" w:rsidRPr="00694333" w:rsidRDefault="00BB47C5" w:rsidP="00C714AA">
            <w:pPr>
              <w:jc w:val="center"/>
            </w:pPr>
            <w:r w:rsidRPr="00694333">
              <w:t>с 12.00 до 13.00 час.</w:t>
            </w:r>
          </w:p>
        </w:tc>
      </w:tr>
      <w:tr w:rsidR="00BB47C5" w:rsidRPr="00694333">
        <w:tc>
          <w:tcPr>
            <w:tcW w:w="510"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23.</w:t>
            </w:r>
          </w:p>
        </w:tc>
        <w:tc>
          <w:tcPr>
            <w:tcW w:w="286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pPr>
            <w:r w:rsidRPr="00694333">
              <w:t>Администрация</w:t>
            </w:r>
          </w:p>
          <w:p w:rsidR="00BB47C5" w:rsidRPr="00694333" w:rsidRDefault="00BB47C5" w:rsidP="00C714AA">
            <w:pPr>
              <w:pStyle w:val="style13237582030000000427msonormal"/>
              <w:snapToGrid w:val="0"/>
              <w:spacing w:before="0" w:after="0"/>
            </w:pPr>
            <w:r w:rsidRPr="00694333">
              <w:t>Подгоренского</w:t>
            </w:r>
          </w:p>
          <w:p w:rsidR="00BB47C5" w:rsidRPr="00694333" w:rsidRDefault="00BB47C5" w:rsidP="00C714AA">
            <w:pPr>
              <w:pStyle w:val="style13237582030000000427msonormal"/>
              <w:snapToGrid w:val="0"/>
              <w:spacing w:before="0" w:after="0"/>
            </w:pPr>
            <w:r w:rsidRPr="00694333">
              <w:t>муниципального</w:t>
            </w:r>
          </w:p>
          <w:p w:rsidR="00BB47C5" w:rsidRPr="00694333" w:rsidRDefault="00BB47C5"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pPr>
            <w:r w:rsidRPr="00694333">
              <w:t>396560,</w:t>
            </w:r>
          </w:p>
          <w:p w:rsidR="00BB47C5" w:rsidRPr="00694333" w:rsidRDefault="00BB47C5" w:rsidP="00C714AA">
            <w:pPr>
              <w:pStyle w:val="style13237582030000000427msonormal"/>
              <w:snapToGrid w:val="0"/>
              <w:spacing w:before="0" w:after="0"/>
              <w:jc w:val="center"/>
            </w:pPr>
            <w:r w:rsidRPr="00694333">
              <w:t>Воронежская область,</w:t>
            </w:r>
          </w:p>
          <w:p w:rsidR="00BB47C5" w:rsidRPr="00694333" w:rsidRDefault="00BB47C5" w:rsidP="00C714AA">
            <w:pPr>
              <w:pStyle w:val="style13237582030000000427msonormal"/>
              <w:snapToGrid w:val="0"/>
              <w:spacing w:before="0" w:after="0"/>
              <w:jc w:val="center"/>
            </w:pPr>
            <w:r w:rsidRPr="00694333">
              <w:t>Подгоренский район</w:t>
            </w:r>
          </w:p>
          <w:p w:rsidR="00BB47C5" w:rsidRPr="00694333" w:rsidRDefault="00BB47C5" w:rsidP="00C714AA">
            <w:pPr>
              <w:pStyle w:val="style13237582030000000427msonormal"/>
              <w:snapToGrid w:val="0"/>
              <w:spacing w:before="0" w:after="0"/>
              <w:jc w:val="center"/>
            </w:pPr>
            <w:r w:rsidRPr="00694333">
              <w:t>пгт.Подгоренский, ул.Первомайская, 58</w:t>
            </w:r>
          </w:p>
        </w:tc>
        <w:tc>
          <w:tcPr>
            <w:tcW w:w="187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rPr>
                <w:lang w:val="en-US"/>
              </w:rPr>
            </w:pPr>
            <w:r w:rsidRPr="00694333">
              <w:rPr>
                <w:lang w:val="en-US"/>
              </w:rPr>
              <w:t>8(47394)</w:t>
            </w:r>
            <w:r w:rsidRPr="00694333">
              <w:t>5</w:t>
            </w:r>
            <w:r w:rsidRPr="00694333">
              <w:rPr>
                <w:lang w:val="en-US"/>
              </w:rPr>
              <w:t>4-7-37</w:t>
            </w:r>
          </w:p>
          <w:p w:rsidR="00BB47C5" w:rsidRPr="00694333" w:rsidRDefault="00BB47C5" w:rsidP="00C714AA">
            <w:pPr>
              <w:pStyle w:val="afff"/>
              <w:rPr>
                <w:sz w:val="24"/>
                <w:szCs w:val="24"/>
              </w:rPr>
            </w:pPr>
            <w:r w:rsidRPr="00694333">
              <w:rPr>
                <w:sz w:val="24"/>
                <w:szCs w:val="24"/>
              </w:rPr>
              <w:t xml:space="preserve">e-mail: </w:t>
            </w:r>
            <w:hyperlink r:id="rId63" w:history="1">
              <w:r w:rsidRPr="00694333">
                <w:rPr>
                  <w:rStyle w:val="a7"/>
                  <w:sz w:val="24"/>
                  <w:szCs w:val="24"/>
                </w:rPr>
                <w:t>podgor@govvrn.ru</w:t>
              </w:r>
            </w:hyperlink>
          </w:p>
          <w:p w:rsidR="00BB47C5" w:rsidRPr="0094136E" w:rsidRDefault="00BB47C5" w:rsidP="00C714AA">
            <w:pPr>
              <w:pStyle w:val="aff"/>
              <w:ind w:left="0"/>
              <w:rPr>
                <w:rFonts w:ascii="Arial" w:hAnsi="Arial" w:cs="Arial"/>
                <w:sz w:val="24"/>
                <w:szCs w:val="24"/>
                <w:lang w:val="de-DE" w:eastAsia="ru-RU"/>
              </w:rPr>
            </w:pPr>
          </w:p>
        </w:tc>
        <w:tc>
          <w:tcPr>
            <w:tcW w:w="2835"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snapToGrid w:val="0"/>
              <w:jc w:val="center"/>
            </w:pPr>
            <w:r w:rsidRPr="00694333">
              <w:t>Ежедневно</w:t>
            </w:r>
          </w:p>
          <w:p w:rsidR="00BB47C5" w:rsidRPr="00694333" w:rsidRDefault="00BB47C5" w:rsidP="00C714AA">
            <w:pPr>
              <w:jc w:val="center"/>
            </w:pPr>
            <w:r w:rsidRPr="00694333">
              <w:t>(кроме субботы и воскресенья)</w:t>
            </w:r>
          </w:p>
          <w:p w:rsidR="00BB47C5" w:rsidRPr="00694333" w:rsidRDefault="00BB47C5" w:rsidP="00C714AA">
            <w:pPr>
              <w:jc w:val="center"/>
            </w:pPr>
            <w:r w:rsidRPr="00694333">
              <w:t>с 8.00 до 17.00 час.</w:t>
            </w:r>
          </w:p>
          <w:p w:rsidR="00BB47C5" w:rsidRPr="00694333" w:rsidRDefault="00BB47C5" w:rsidP="00C714AA">
            <w:pPr>
              <w:jc w:val="center"/>
            </w:pPr>
            <w:r w:rsidRPr="00694333">
              <w:t>перерыв</w:t>
            </w:r>
          </w:p>
          <w:p w:rsidR="00BB47C5" w:rsidRPr="00694333" w:rsidRDefault="00BB47C5" w:rsidP="00C714AA">
            <w:pPr>
              <w:jc w:val="center"/>
            </w:pPr>
            <w:r w:rsidRPr="00694333">
              <w:t>с 12.00 до 13.00 час.</w:t>
            </w:r>
          </w:p>
        </w:tc>
      </w:tr>
      <w:tr w:rsidR="00BB47C5" w:rsidRPr="00694333">
        <w:tc>
          <w:tcPr>
            <w:tcW w:w="510"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24.</w:t>
            </w:r>
          </w:p>
        </w:tc>
        <w:tc>
          <w:tcPr>
            <w:tcW w:w="286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pPr>
            <w:r w:rsidRPr="00694333">
              <w:t>Администрация</w:t>
            </w:r>
          </w:p>
          <w:p w:rsidR="00BB47C5" w:rsidRPr="00694333" w:rsidRDefault="00BB47C5" w:rsidP="00C714AA">
            <w:pPr>
              <w:pStyle w:val="style13237582030000000427msonormal"/>
              <w:snapToGrid w:val="0"/>
              <w:spacing w:before="0" w:after="0"/>
            </w:pPr>
            <w:r w:rsidRPr="00694333">
              <w:t>Рамонского</w:t>
            </w:r>
          </w:p>
          <w:p w:rsidR="00BB47C5" w:rsidRPr="00694333" w:rsidRDefault="00BB47C5" w:rsidP="00C714AA">
            <w:pPr>
              <w:pStyle w:val="style13237582030000000427msonormal"/>
              <w:snapToGrid w:val="0"/>
              <w:spacing w:before="0" w:after="0"/>
            </w:pPr>
            <w:r w:rsidRPr="00694333">
              <w:t>муниципального</w:t>
            </w:r>
          </w:p>
          <w:p w:rsidR="00BB47C5" w:rsidRPr="00694333" w:rsidRDefault="00BB47C5"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pPr>
            <w:r w:rsidRPr="00694333">
              <w:t>396020,</w:t>
            </w:r>
          </w:p>
          <w:p w:rsidR="00BB47C5" w:rsidRPr="00694333" w:rsidRDefault="00BB47C5" w:rsidP="00C714AA">
            <w:pPr>
              <w:pStyle w:val="style13237582030000000427msonormal"/>
              <w:snapToGrid w:val="0"/>
              <w:spacing w:before="0" w:after="0"/>
              <w:jc w:val="center"/>
            </w:pPr>
            <w:r w:rsidRPr="00694333">
              <w:t>Воронежская область,</w:t>
            </w:r>
          </w:p>
          <w:p w:rsidR="00BB47C5" w:rsidRPr="00694333" w:rsidRDefault="00BB47C5" w:rsidP="00C714AA">
            <w:pPr>
              <w:pStyle w:val="style13237582030000000427msonormal"/>
              <w:snapToGrid w:val="0"/>
              <w:spacing w:before="0" w:after="0"/>
              <w:jc w:val="center"/>
            </w:pPr>
            <w:r w:rsidRPr="00694333">
              <w:t>Рамонский район,</w:t>
            </w:r>
          </w:p>
          <w:p w:rsidR="00BB47C5" w:rsidRPr="00694333" w:rsidRDefault="00BB47C5" w:rsidP="00C714AA">
            <w:pPr>
              <w:pStyle w:val="style13237582030000000427msonormal"/>
              <w:snapToGrid w:val="0"/>
              <w:spacing w:before="0" w:after="0"/>
              <w:jc w:val="center"/>
            </w:pPr>
            <w:r w:rsidRPr="00694333">
              <w:t>п. Рамонь,  ул.</w:t>
            </w:r>
          </w:p>
          <w:p w:rsidR="00BB47C5" w:rsidRPr="00694333" w:rsidRDefault="00BB47C5" w:rsidP="00C714AA">
            <w:pPr>
              <w:pStyle w:val="style13237582030000000427msonormal"/>
              <w:snapToGrid w:val="0"/>
              <w:spacing w:before="0" w:after="0"/>
              <w:jc w:val="center"/>
            </w:pPr>
            <w:r w:rsidRPr="00694333">
              <w:t>50 лет ВЛКСМ, 5</w:t>
            </w:r>
          </w:p>
        </w:tc>
        <w:tc>
          <w:tcPr>
            <w:tcW w:w="187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rPr>
                <w:lang w:val="en-US"/>
              </w:rPr>
            </w:pPr>
            <w:r w:rsidRPr="00694333">
              <w:rPr>
                <w:lang w:val="en-US"/>
              </w:rPr>
              <w:t>8 (47340)2-13-05</w:t>
            </w:r>
          </w:p>
          <w:p w:rsidR="00BB47C5" w:rsidRPr="00694333" w:rsidRDefault="00BB47C5" w:rsidP="00C714AA">
            <w:pPr>
              <w:pStyle w:val="afff"/>
              <w:rPr>
                <w:sz w:val="24"/>
                <w:szCs w:val="24"/>
              </w:rPr>
            </w:pPr>
            <w:r w:rsidRPr="00694333">
              <w:rPr>
                <w:sz w:val="24"/>
                <w:szCs w:val="24"/>
              </w:rPr>
              <w:t xml:space="preserve">e-mail: </w:t>
            </w:r>
            <w:hyperlink r:id="rId64" w:history="1">
              <w:r w:rsidRPr="00694333">
                <w:rPr>
                  <w:rStyle w:val="a7"/>
                  <w:sz w:val="24"/>
                  <w:szCs w:val="24"/>
                </w:rPr>
                <w:t>ramon @</w:t>
              </w:r>
            </w:hyperlink>
            <w:hyperlink r:id="rId65" w:history="1">
              <w:r w:rsidRPr="00694333">
                <w:rPr>
                  <w:rStyle w:val="a7"/>
                  <w:sz w:val="24"/>
                  <w:szCs w:val="24"/>
                </w:rPr>
                <w:t>govvrn.ru</w:t>
              </w:r>
            </w:hyperlink>
          </w:p>
          <w:p w:rsidR="00BB47C5" w:rsidRPr="0094136E" w:rsidRDefault="00BB47C5" w:rsidP="00C714AA">
            <w:pPr>
              <w:pStyle w:val="aff"/>
              <w:ind w:left="0"/>
              <w:rPr>
                <w:rFonts w:ascii="Arial" w:hAnsi="Arial" w:cs="Arial"/>
                <w:sz w:val="24"/>
                <w:szCs w:val="24"/>
                <w:lang w:val="de-DE" w:eastAsia="ru-RU"/>
              </w:rPr>
            </w:pPr>
          </w:p>
        </w:tc>
        <w:tc>
          <w:tcPr>
            <w:tcW w:w="2835"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snapToGrid w:val="0"/>
              <w:jc w:val="center"/>
            </w:pPr>
            <w:r w:rsidRPr="00694333">
              <w:t>Ежедневно</w:t>
            </w:r>
          </w:p>
          <w:p w:rsidR="00BB47C5" w:rsidRPr="00694333" w:rsidRDefault="00BB47C5" w:rsidP="00C714AA">
            <w:pPr>
              <w:jc w:val="center"/>
            </w:pPr>
            <w:r w:rsidRPr="00694333">
              <w:t>(кроме субботы и воскресенья)</w:t>
            </w:r>
          </w:p>
          <w:p w:rsidR="00BB47C5" w:rsidRPr="00694333" w:rsidRDefault="00BB47C5" w:rsidP="00C714AA">
            <w:pPr>
              <w:jc w:val="center"/>
            </w:pPr>
            <w:r w:rsidRPr="00694333">
              <w:t>с 8.00 до 16.00 час.</w:t>
            </w:r>
          </w:p>
          <w:p w:rsidR="00BB47C5" w:rsidRPr="00694333" w:rsidRDefault="00BB47C5" w:rsidP="00C714AA">
            <w:pPr>
              <w:jc w:val="center"/>
            </w:pPr>
            <w:r w:rsidRPr="00694333">
              <w:t>перерыв</w:t>
            </w:r>
          </w:p>
          <w:p w:rsidR="00BB47C5" w:rsidRPr="0094136E" w:rsidRDefault="00BB47C5" w:rsidP="00C714AA">
            <w:pPr>
              <w:pStyle w:val="aff"/>
              <w:ind w:left="0"/>
              <w:rPr>
                <w:rFonts w:ascii="Arial" w:hAnsi="Arial" w:cs="Arial"/>
                <w:sz w:val="24"/>
                <w:szCs w:val="24"/>
                <w:lang w:eastAsia="ru-RU"/>
              </w:rPr>
            </w:pPr>
            <w:r w:rsidRPr="0094136E">
              <w:rPr>
                <w:rFonts w:ascii="Arial" w:hAnsi="Arial" w:cs="Arial"/>
                <w:sz w:val="24"/>
                <w:szCs w:val="24"/>
                <w:lang w:eastAsia="ru-RU"/>
              </w:rPr>
              <w:t>с 12.00 до 13.00 час.</w:t>
            </w:r>
          </w:p>
        </w:tc>
      </w:tr>
      <w:tr w:rsidR="00BB47C5" w:rsidRPr="00694333">
        <w:tc>
          <w:tcPr>
            <w:tcW w:w="510"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25.</w:t>
            </w:r>
          </w:p>
        </w:tc>
        <w:tc>
          <w:tcPr>
            <w:tcW w:w="286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pPr>
            <w:r w:rsidRPr="00694333">
              <w:t xml:space="preserve">Администрация </w:t>
            </w:r>
          </w:p>
          <w:p w:rsidR="00BB47C5" w:rsidRPr="00694333" w:rsidRDefault="00BB47C5" w:rsidP="00C714AA">
            <w:pPr>
              <w:pStyle w:val="style13237582030000000427msonormal"/>
              <w:snapToGrid w:val="0"/>
              <w:spacing w:before="0" w:after="0"/>
            </w:pPr>
            <w:r w:rsidRPr="00694333">
              <w:t>Репьёвского</w:t>
            </w:r>
          </w:p>
          <w:p w:rsidR="00BB47C5" w:rsidRPr="00694333" w:rsidRDefault="00BB47C5" w:rsidP="00C714AA">
            <w:pPr>
              <w:pStyle w:val="style13237582030000000427msonormal"/>
              <w:snapToGrid w:val="0"/>
              <w:spacing w:before="0" w:after="0"/>
            </w:pPr>
            <w:r w:rsidRPr="00694333">
              <w:t>муниципального</w:t>
            </w:r>
          </w:p>
          <w:p w:rsidR="00BB47C5" w:rsidRPr="00694333" w:rsidRDefault="00BB47C5"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pPr>
            <w:r w:rsidRPr="00694333">
              <w:t>396730,</w:t>
            </w:r>
          </w:p>
          <w:p w:rsidR="00BB47C5" w:rsidRPr="00694333" w:rsidRDefault="00BB47C5" w:rsidP="00C714AA">
            <w:pPr>
              <w:pStyle w:val="style13237582030000000427msonormal"/>
              <w:snapToGrid w:val="0"/>
              <w:spacing w:before="0" w:after="0"/>
              <w:jc w:val="center"/>
            </w:pPr>
            <w:r w:rsidRPr="00694333">
              <w:t>Воронежская область, Репьёвский район,</w:t>
            </w:r>
          </w:p>
          <w:p w:rsidR="00BB47C5" w:rsidRPr="00694333" w:rsidRDefault="00BB47C5" w:rsidP="00C714AA">
            <w:pPr>
              <w:pStyle w:val="style13237582030000000427msonormal"/>
              <w:spacing w:before="0" w:after="0"/>
              <w:jc w:val="center"/>
            </w:pPr>
            <w:r w:rsidRPr="00694333">
              <w:t>с. Репьевка,</w:t>
            </w:r>
          </w:p>
          <w:p w:rsidR="00BB47C5" w:rsidRPr="00694333" w:rsidRDefault="00BB47C5" w:rsidP="00C714AA">
            <w:pPr>
              <w:pStyle w:val="style13237582030000000427msonormal"/>
              <w:spacing w:before="0" w:after="0"/>
              <w:jc w:val="center"/>
            </w:pPr>
            <w:r w:rsidRPr="00694333">
              <w:t>пл. Победы, 1</w:t>
            </w:r>
          </w:p>
        </w:tc>
        <w:tc>
          <w:tcPr>
            <w:tcW w:w="187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pPr>
            <w:r w:rsidRPr="00694333">
              <w:t>8(47374) 22-7-19</w:t>
            </w:r>
          </w:p>
          <w:p w:rsidR="00BB47C5" w:rsidRPr="00694333" w:rsidRDefault="00BB47C5" w:rsidP="00C714AA">
            <w:pPr>
              <w:pStyle w:val="afff"/>
              <w:rPr>
                <w:sz w:val="24"/>
                <w:szCs w:val="24"/>
              </w:rPr>
            </w:pPr>
            <w:r w:rsidRPr="00694333">
              <w:rPr>
                <w:sz w:val="24"/>
                <w:szCs w:val="24"/>
              </w:rPr>
              <w:t>e-mail:</w:t>
            </w:r>
          </w:p>
          <w:p w:rsidR="00BB47C5" w:rsidRPr="00694333" w:rsidRDefault="00CC3204" w:rsidP="00C714AA">
            <w:pPr>
              <w:pStyle w:val="afff"/>
              <w:jc w:val="left"/>
              <w:rPr>
                <w:sz w:val="24"/>
                <w:szCs w:val="24"/>
              </w:rPr>
            </w:pPr>
            <w:hyperlink r:id="rId66" w:history="1">
              <w:r w:rsidR="00BB47C5" w:rsidRPr="00694333">
                <w:rPr>
                  <w:rStyle w:val="a7"/>
                  <w:sz w:val="24"/>
                  <w:szCs w:val="24"/>
                </w:rPr>
                <w:t>repev@</w:t>
              </w:r>
            </w:hyperlink>
            <w:hyperlink r:id="rId67" w:history="1">
              <w:r w:rsidR="00BB47C5" w:rsidRPr="00694333">
                <w:rPr>
                  <w:rStyle w:val="a7"/>
                  <w:sz w:val="24"/>
                  <w:szCs w:val="24"/>
                </w:rPr>
                <w:t>govvrn.ru</w:t>
              </w:r>
            </w:hyperlink>
          </w:p>
          <w:p w:rsidR="00BB47C5" w:rsidRPr="0094136E" w:rsidRDefault="00BB47C5" w:rsidP="00C714AA">
            <w:pPr>
              <w:pStyle w:val="aff"/>
              <w:ind w:left="0"/>
              <w:rPr>
                <w:rFonts w:ascii="Arial" w:hAnsi="Arial" w:cs="Arial"/>
                <w:sz w:val="24"/>
                <w:szCs w:val="24"/>
                <w:lang w:eastAsia="ru-RU"/>
              </w:rPr>
            </w:pPr>
          </w:p>
        </w:tc>
        <w:tc>
          <w:tcPr>
            <w:tcW w:w="2835"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snapToGrid w:val="0"/>
              <w:jc w:val="center"/>
            </w:pPr>
            <w:r w:rsidRPr="00694333">
              <w:t>Ежедневно</w:t>
            </w:r>
          </w:p>
          <w:p w:rsidR="00BB47C5" w:rsidRPr="00694333" w:rsidRDefault="00BB47C5" w:rsidP="00C714AA">
            <w:pPr>
              <w:jc w:val="center"/>
            </w:pPr>
            <w:r w:rsidRPr="00694333">
              <w:t>(кроме субботы и воскресенья)</w:t>
            </w:r>
          </w:p>
          <w:p w:rsidR="00BB47C5" w:rsidRPr="00694333" w:rsidRDefault="00BB47C5" w:rsidP="00C714AA">
            <w:pPr>
              <w:jc w:val="center"/>
            </w:pPr>
            <w:r w:rsidRPr="00694333">
              <w:t>с 8.00 до 16.00 час.</w:t>
            </w:r>
          </w:p>
          <w:p w:rsidR="00BB47C5" w:rsidRPr="00694333" w:rsidRDefault="00BB47C5" w:rsidP="00C714AA">
            <w:pPr>
              <w:jc w:val="center"/>
            </w:pPr>
            <w:r w:rsidRPr="00694333">
              <w:t>перерыв</w:t>
            </w:r>
          </w:p>
          <w:p w:rsidR="00BB47C5" w:rsidRPr="0094136E" w:rsidRDefault="00BB47C5" w:rsidP="00C714AA">
            <w:pPr>
              <w:pStyle w:val="aff"/>
              <w:ind w:left="0"/>
              <w:rPr>
                <w:rFonts w:ascii="Arial" w:hAnsi="Arial" w:cs="Arial"/>
                <w:sz w:val="24"/>
                <w:szCs w:val="24"/>
                <w:lang w:eastAsia="ru-RU"/>
              </w:rPr>
            </w:pPr>
            <w:r w:rsidRPr="0094136E">
              <w:rPr>
                <w:rFonts w:ascii="Arial" w:hAnsi="Arial" w:cs="Arial"/>
                <w:sz w:val="24"/>
                <w:szCs w:val="24"/>
                <w:lang w:eastAsia="ru-RU"/>
              </w:rPr>
              <w:t>с 12.00 до 13.00 час.</w:t>
            </w:r>
          </w:p>
        </w:tc>
      </w:tr>
      <w:tr w:rsidR="00BB47C5" w:rsidRPr="00694333">
        <w:trPr>
          <w:trHeight w:val="1813"/>
        </w:trPr>
        <w:tc>
          <w:tcPr>
            <w:tcW w:w="510"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26.</w:t>
            </w:r>
          </w:p>
        </w:tc>
        <w:tc>
          <w:tcPr>
            <w:tcW w:w="286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pPr>
            <w:r w:rsidRPr="00694333">
              <w:t>Администрация</w:t>
            </w:r>
          </w:p>
          <w:p w:rsidR="00BB47C5" w:rsidRPr="00694333" w:rsidRDefault="00BB47C5" w:rsidP="00C714AA">
            <w:pPr>
              <w:pStyle w:val="style13237582030000000427msonormal"/>
              <w:snapToGrid w:val="0"/>
              <w:spacing w:before="0" w:after="0"/>
            </w:pPr>
            <w:r w:rsidRPr="00694333">
              <w:t>Россошанского</w:t>
            </w:r>
          </w:p>
          <w:p w:rsidR="00BB47C5" w:rsidRPr="00694333" w:rsidRDefault="00BB47C5" w:rsidP="00C714AA">
            <w:pPr>
              <w:pStyle w:val="style13237582030000000427msonormal"/>
              <w:snapToGrid w:val="0"/>
              <w:spacing w:before="0" w:after="0"/>
            </w:pPr>
            <w:r w:rsidRPr="00694333">
              <w:t>муниципального</w:t>
            </w:r>
          </w:p>
          <w:p w:rsidR="00BB47C5" w:rsidRPr="00694333" w:rsidRDefault="00BB47C5"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pPr>
            <w:r w:rsidRPr="00694333">
              <w:t>396650,</w:t>
            </w:r>
          </w:p>
          <w:p w:rsidR="00BB47C5" w:rsidRPr="00694333" w:rsidRDefault="00BB47C5" w:rsidP="00C714AA">
            <w:pPr>
              <w:pStyle w:val="style13237582030000000427msonormal"/>
              <w:snapToGrid w:val="0"/>
              <w:spacing w:before="0" w:after="0"/>
              <w:jc w:val="center"/>
            </w:pPr>
            <w:r w:rsidRPr="00694333">
              <w:t>Воронежская область,</w:t>
            </w:r>
          </w:p>
          <w:p w:rsidR="00BB47C5" w:rsidRPr="00694333" w:rsidRDefault="00BB47C5" w:rsidP="00C714AA">
            <w:pPr>
              <w:pStyle w:val="style13237582030000000427msonormal"/>
              <w:snapToGrid w:val="0"/>
              <w:spacing w:before="0" w:after="0"/>
              <w:jc w:val="center"/>
            </w:pPr>
            <w:r w:rsidRPr="00694333">
              <w:t>Россошанский район,</w:t>
            </w:r>
          </w:p>
          <w:p w:rsidR="00BB47C5" w:rsidRPr="00694333" w:rsidRDefault="00BB47C5" w:rsidP="00C714AA">
            <w:pPr>
              <w:pStyle w:val="style13237582030000000427msonormal"/>
              <w:snapToGrid w:val="0"/>
              <w:spacing w:before="0" w:after="0"/>
              <w:jc w:val="center"/>
            </w:pPr>
            <w:r w:rsidRPr="00694333">
              <w:t>г.Россошь,</w:t>
            </w:r>
          </w:p>
          <w:p w:rsidR="00BB47C5" w:rsidRPr="00694333" w:rsidRDefault="00BB47C5" w:rsidP="00C714AA">
            <w:pPr>
              <w:pStyle w:val="style13237582030000000427msonormal"/>
              <w:snapToGrid w:val="0"/>
              <w:spacing w:before="0" w:after="0"/>
              <w:jc w:val="center"/>
            </w:pPr>
            <w:r w:rsidRPr="00694333">
              <w:t>пл. Ленина,4</w:t>
            </w:r>
          </w:p>
        </w:tc>
        <w:tc>
          <w:tcPr>
            <w:tcW w:w="187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rPr>
                <w:lang w:val="de-DE"/>
              </w:rPr>
            </w:pPr>
            <w:r w:rsidRPr="00694333">
              <w:rPr>
                <w:lang w:val="en-US"/>
              </w:rPr>
              <w:t xml:space="preserve">8(47396)25-3-45                       e-mail:  </w:t>
            </w:r>
            <w:hyperlink r:id="rId68" w:history="1">
              <w:r w:rsidRPr="00694333">
                <w:rPr>
                  <w:rStyle w:val="a7"/>
                  <w:lang w:val="en-US"/>
                </w:rPr>
                <w:t>ross@ govvrn.ru</w:t>
              </w:r>
            </w:hyperlink>
            <w:r w:rsidRPr="00694333">
              <w:rPr>
                <w:lang w:val="en-US"/>
              </w:rPr>
              <w:t xml:space="preserve">, </w:t>
            </w:r>
            <w:hyperlink r:id="rId69" w:history="1">
              <w:r w:rsidRPr="00694333">
                <w:rPr>
                  <w:rStyle w:val="a7"/>
                  <w:lang w:val="en-US"/>
                </w:rPr>
                <w:t>adminross@ list.ru</w:t>
              </w:r>
            </w:hyperlink>
          </w:p>
          <w:p w:rsidR="00BB47C5" w:rsidRPr="0094136E" w:rsidRDefault="00BB47C5" w:rsidP="00C714AA">
            <w:pPr>
              <w:pStyle w:val="aff"/>
              <w:ind w:left="0"/>
              <w:rPr>
                <w:rFonts w:ascii="Arial" w:hAnsi="Arial" w:cs="Arial"/>
                <w:sz w:val="24"/>
                <w:szCs w:val="24"/>
                <w:lang w:val="de-DE" w:eastAsia="ru-RU"/>
              </w:rPr>
            </w:pPr>
          </w:p>
        </w:tc>
        <w:tc>
          <w:tcPr>
            <w:tcW w:w="2835"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snapToGrid w:val="0"/>
              <w:jc w:val="center"/>
            </w:pPr>
            <w:r w:rsidRPr="00694333">
              <w:t>Ежедневно</w:t>
            </w:r>
          </w:p>
          <w:p w:rsidR="00BB47C5" w:rsidRPr="00694333" w:rsidRDefault="00BB47C5" w:rsidP="00C714AA">
            <w:pPr>
              <w:jc w:val="center"/>
            </w:pPr>
            <w:r w:rsidRPr="00694333">
              <w:t>(кроме субботы и воскресенья)</w:t>
            </w:r>
          </w:p>
          <w:p w:rsidR="00BB47C5" w:rsidRPr="00694333" w:rsidRDefault="00BB47C5" w:rsidP="00C714AA">
            <w:pPr>
              <w:jc w:val="center"/>
            </w:pPr>
            <w:r w:rsidRPr="00694333">
              <w:t>с 8.00 до 17.00 час.</w:t>
            </w:r>
          </w:p>
          <w:p w:rsidR="00BB47C5" w:rsidRPr="00694333" w:rsidRDefault="00BB47C5" w:rsidP="00C714AA">
            <w:pPr>
              <w:jc w:val="center"/>
            </w:pPr>
            <w:r w:rsidRPr="00694333">
              <w:t>перерыв</w:t>
            </w:r>
          </w:p>
          <w:p w:rsidR="00BB47C5" w:rsidRPr="0094136E" w:rsidRDefault="00BB47C5" w:rsidP="00C714AA">
            <w:pPr>
              <w:pStyle w:val="aff"/>
              <w:ind w:left="0"/>
              <w:rPr>
                <w:rFonts w:ascii="Arial" w:hAnsi="Arial" w:cs="Arial"/>
                <w:sz w:val="24"/>
                <w:szCs w:val="24"/>
                <w:lang w:eastAsia="ru-RU"/>
              </w:rPr>
            </w:pPr>
            <w:r w:rsidRPr="0094136E">
              <w:rPr>
                <w:rFonts w:ascii="Arial" w:hAnsi="Arial" w:cs="Arial"/>
                <w:sz w:val="24"/>
                <w:szCs w:val="24"/>
                <w:lang w:eastAsia="ru-RU"/>
              </w:rPr>
              <w:t>с 12.00 до 13.00 час.</w:t>
            </w:r>
          </w:p>
        </w:tc>
      </w:tr>
      <w:tr w:rsidR="00BB47C5" w:rsidRPr="00694333">
        <w:tc>
          <w:tcPr>
            <w:tcW w:w="510"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27.</w:t>
            </w:r>
          </w:p>
        </w:tc>
        <w:tc>
          <w:tcPr>
            <w:tcW w:w="286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pPr>
            <w:r w:rsidRPr="00694333">
              <w:t xml:space="preserve">Администрация                </w:t>
            </w:r>
          </w:p>
          <w:p w:rsidR="00BB47C5" w:rsidRPr="00694333" w:rsidRDefault="00BB47C5" w:rsidP="00C714AA">
            <w:pPr>
              <w:pStyle w:val="style13237582030000000427msonormal"/>
              <w:snapToGrid w:val="0"/>
              <w:spacing w:before="0" w:after="0"/>
            </w:pPr>
            <w:r w:rsidRPr="00694333">
              <w:t>Семилукского</w:t>
            </w:r>
          </w:p>
          <w:p w:rsidR="00BB47C5" w:rsidRPr="00694333" w:rsidRDefault="00BB47C5" w:rsidP="00C714AA">
            <w:pPr>
              <w:pStyle w:val="style13237582030000000427msonormal"/>
              <w:snapToGrid w:val="0"/>
              <w:spacing w:before="0" w:after="0"/>
            </w:pPr>
            <w:r w:rsidRPr="00694333">
              <w:t>муниципального</w:t>
            </w:r>
          </w:p>
          <w:p w:rsidR="00BB47C5" w:rsidRPr="00694333" w:rsidRDefault="00BB47C5"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pPr>
            <w:r w:rsidRPr="00694333">
              <w:t>396901,                  Воронежская область,            Семилукский район,</w:t>
            </w:r>
          </w:p>
          <w:p w:rsidR="00BB47C5" w:rsidRPr="00694333" w:rsidRDefault="00BB47C5" w:rsidP="00C714AA">
            <w:pPr>
              <w:pStyle w:val="style13237582030000000427msonormal"/>
              <w:snapToGrid w:val="0"/>
              <w:spacing w:before="0" w:after="0"/>
              <w:jc w:val="center"/>
            </w:pPr>
            <w:r w:rsidRPr="00694333">
              <w:t>г.Семилуки,</w:t>
            </w:r>
          </w:p>
          <w:p w:rsidR="00BB47C5" w:rsidRPr="00694333" w:rsidRDefault="00BB47C5" w:rsidP="00C714AA">
            <w:pPr>
              <w:pStyle w:val="style13237582030000000427msonormal"/>
              <w:snapToGrid w:val="0"/>
              <w:spacing w:before="0" w:after="0"/>
              <w:jc w:val="center"/>
            </w:pPr>
            <w:r w:rsidRPr="00694333">
              <w:t>ул.Ленина, 11</w:t>
            </w:r>
          </w:p>
        </w:tc>
        <w:tc>
          <w:tcPr>
            <w:tcW w:w="187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rPr>
                <w:lang w:val="en-US"/>
              </w:rPr>
            </w:pPr>
            <w:r w:rsidRPr="00694333">
              <w:rPr>
                <w:lang w:val="en-US"/>
              </w:rPr>
              <w:t>8(47372)22-8-94</w:t>
            </w:r>
          </w:p>
          <w:p w:rsidR="00BB47C5" w:rsidRPr="00694333" w:rsidRDefault="00BB47C5" w:rsidP="00C714AA">
            <w:pPr>
              <w:tabs>
                <w:tab w:val="left" w:pos="720"/>
                <w:tab w:val="left" w:pos="4678"/>
                <w:tab w:val="left" w:pos="5642"/>
              </w:tabs>
              <w:autoSpaceDE w:val="0"/>
              <w:jc w:val="center"/>
              <w:rPr>
                <w:lang w:val="en-US"/>
              </w:rPr>
            </w:pPr>
            <w:r w:rsidRPr="00694333">
              <w:rPr>
                <w:lang w:val="en-US"/>
              </w:rPr>
              <w:t xml:space="preserve">e-mail: </w:t>
            </w:r>
            <w:hyperlink r:id="rId70" w:history="1">
              <w:r w:rsidRPr="00694333">
                <w:rPr>
                  <w:rStyle w:val="a7"/>
                </w:rPr>
                <w:t>semil@ govvrn.ru</w:t>
              </w:r>
            </w:hyperlink>
          </w:p>
          <w:p w:rsidR="00BB47C5" w:rsidRPr="0094136E" w:rsidRDefault="00BB47C5" w:rsidP="00C714AA">
            <w:pPr>
              <w:pStyle w:val="aff"/>
              <w:ind w:left="0"/>
              <w:rPr>
                <w:rFonts w:ascii="Arial" w:hAnsi="Arial" w:cs="Arial"/>
                <w:sz w:val="24"/>
                <w:szCs w:val="24"/>
                <w:lang w:val="en-US" w:eastAsia="ru-RU"/>
              </w:rPr>
            </w:pPr>
          </w:p>
        </w:tc>
        <w:tc>
          <w:tcPr>
            <w:tcW w:w="2835"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snapToGrid w:val="0"/>
              <w:jc w:val="center"/>
            </w:pPr>
            <w:r w:rsidRPr="00694333">
              <w:t>Ежедневно</w:t>
            </w:r>
          </w:p>
          <w:p w:rsidR="00BB47C5" w:rsidRPr="00694333" w:rsidRDefault="00BB47C5" w:rsidP="00C714AA">
            <w:pPr>
              <w:jc w:val="center"/>
            </w:pPr>
            <w:r w:rsidRPr="00694333">
              <w:t>(кроме субботы и воскресенья)</w:t>
            </w:r>
          </w:p>
          <w:p w:rsidR="00BB47C5" w:rsidRPr="00694333" w:rsidRDefault="00BB47C5" w:rsidP="00C714AA">
            <w:pPr>
              <w:jc w:val="center"/>
            </w:pPr>
            <w:r w:rsidRPr="00694333">
              <w:t>с 8.00 до 16.00 час.</w:t>
            </w:r>
          </w:p>
          <w:p w:rsidR="00BB47C5" w:rsidRPr="00694333" w:rsidRDefault="00BB47C5" w:rsidP="00C714AA">
            <w:pPr>
              <w:jc w:val="center"/>
            </w:pPr>
            <w:r w:rsidRPr="00694333">
              <w:t xml:space="preserve">перерыв  </w:t>
            </w:r>
          </w:p>
          <w:p w:rsidR="00BB47C5" w:rsidRPr="00694333" w:rsidRDefault="00BB47C5" w:rsidP="00C714AA">
            <w:pPr>
              <w:jc w:val="center"/>
            </w:pPr>
            <w:r w:rsidRPr="00694333">
              <w:t>с 12.00 до 13.00 час.</w:t>
            </w:r>
          </w:p>
        </w:tc>
      </w:tr>
      <w:tr w:rsidR="00BB47C5" w:rsidRPr="00694333">
        <w:tc>
          <w:tcPr>
            <w:tcW w:w="510"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28.</w:t>
            </w:r>
          </w:p>
        </w:tc>
        <w:tc>
          <w:tcPr>
            <w:tcW w:w="286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pPr>
            <w:r w:rsidRPr="00694333">
              <w:t>Администрация</w:t>
            </w:r>
          </w:p>
          <w:p w:rsidR="00BB47C5" w:rsidRPr="00694333" w:rsidRDefault="00BB47C5" w:rsidP="00C714AA">
            <w:pPr>
              <w:pStyle w:val="style13237582030000000427msonormal"/>
              <w:snapToGrid w:val="0"/>
              <w:spacing w:before="0" w:after="0"/>
            </w:pPr>
            <w:r w:rsidRPr="00694333">
              <w:t>Таловского</w:t>
            </w:r>
          </w:p>
          <w:p w:rsidR="00BB47C5" w:rsidRPr="00694333" w:rsidRDefault="00BB47C5" w:rsidP="00C714AA">
            <w:pPr>
              <w:pStyle w:val="style13237582030000000427msonormal"/>
              <w:snapToGrid w:val="0"/>
              <w:spacing w:before="0" w:after="0"/>
            </w:pPr>
            <w:r w:rsidRPr="00694333">
              <w:t>муниципального</w:t>
            </w:r>
          </w:p>
          <w:p w:rsidR="00BB47C5" w:rsidRPr="00694333" w:rsidRDefault="00BB47C5"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pPr>
            <w:r w:rsidRPr="00694333">
              <w:t>397480,                  Воронежская область,</w:t>
            </w:r>
          </w:p>
          <w:p w:rsidR="00BB47C5" w:rsidRPr="00694333" w:rsidRDefault="00BB47C5" w:rsidP="00C714AA">
            <w:pPr>
              <w:pStyle w:val="style13237582030000000427msonormal"/>
              <w:snapToGrid w:val="0"/>
              <w:spacing w:before="0" w:after="0"/>
              <w:jc w:val="center"/>
            </w:pPr>
            <w:r w:rsidRPr="00694333">
              <w:t>Таловский район, рп. Таловая,</w:t>
            </w:r>
          </w:p>
          <w:p w:rsidR="00BB47C5" w:rsidRPr="00694333" w:rsidRDefault="00BB47C5" w:rsidP="00C714AA">
            <w:pPr>
              <w:pStyle w:val="style13237582030000000427msonormal"/>
              <w:snapToGrid w:val="0"/>
              <w:spacing w:before="0" w:after="0"/>
              <w:jc w:val="center"/>
            </w:pPr>
            <w:r w:rsidRPr="00694333">
              <w:t>ул.Советская, 132</w:t>
            </w:r>
          </w:p>
        </w:tc>
        <w:tc>
          <w:tcPr>
            <w:tcW w:w="187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pPr>
            <w:r w:rsidRPr="00694333">
              <w:t>8(47352)2-24-51</w:t>
            </w:r>
          </w:p>
          <w:p w:rsidR="00BB47C5" w:rsidRPr="00694333" w:rsidRDefault="00BB47C5" w:rsidP="00C714AA">
            <w:pPr>
              <w:pStyle w:val="afff"/>
              <w:rPr>
                <w:sz w:val="24"/>
                <w:szCs w:val="24"/>
              </w:rPr>
            </w:pPr>
            <w:r w:rsidRPr="00694333">
              <w:rPr>
                <w:sz w:val="24"/>
                <w:szCs w:val="24"/>
              </w:rPr>
              <w:t>e-mail:</w:t>
            </w:r>
          </w:p>
          <w:p w:rsidR="00BB47C5" w:rsidRPr="00694333" w:rsidRDefault="00CC3204" w:rsidP="00C714AA">
            <w:pPr>
              <w:pStyle w:val="afff"/>
              <w:rPr>
                <w:sz w:val="24"/>
                <w:szCs w:val="24"/>
              </w:rPr>
            </w:pPr>
            <w:hyperlink r:id="rId71" w:history="1">
              <w:r w:rsidR="00BB47C5" w:rsidRPr="00694333">
                <w:rPr>
                  <w:rStyle w:val="a7"/>
                  <w:sz w:val="24"/>
                  <w:szCs w:val="24"/>
                </w:rPr>
                <w:t>talovsk@</w:t>
              </w:r>
            </w:hyperlink>
          </w:p>
          <w:p w:rsidR="00BB47C5" w:rsidRPr="00694333" w:rsidRDefault="00CC3204" w:rsidP="00C714AA">
            <w:pPr>
              <w:pStyle w:val="afff"/>
              <w:rPr>
                <w:sz w:val="24"/>
                <w:szCs w:val="24"/>
              </w:rPr>
            </w:pPr>
            <w:hyperlink r:id="rId72" w:history="1">
              <w:r w:rsidR="00BB47C5" w:rsidRPr="00694333">
                <w:rPr>
                  <w:rStyle w:val="a7"/>
                  <w:sz w:val="24"/>
                  <w:szCs w:val="24"/>
                </w:rPr>
                <w:t>govvrn.ru</w:t>
              </w:r>
            </w:hyperlink>
          </w:p>
          <w:p w:rsidR="00BB47C5" w:rsidRPr="0094136E" w:rsidRDefault="00BB47C5" w:rsidP="00C714AA">
            <w:pPr>
              <w:pStyle w:val="aff"/>
              <w:ind w:left="0"/>
              <w:rPr>
                <w:rFonts w:ascii="Arial" w:hAnsi="Arial" w:cs="Arial"/>
                <w:sz w:val="24"/>
                <w:szCs w:val="24"/>
                <w:lang w:val="de-DE" w:eastAsia="ru-RU"/>
              </w:rPr>
            </w:pPr>
          </w:p>
        </w:tc>
        <w:tc>
          <w:tcPr>
            <w:tcW w:w="2835"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snapToGrid w:val="0"/>
              <w:jc w:val="center"/>
            </w:pPr>
            <w:r w:rsidRPr="00694333">
              <w:t>Ежедневно</w:t>
            </w:r>
          </w:p>
          <w:p w:rsidR="00BB47C5" w:rsidRPr="00694333" w:rsidRDefault="00BB47C5" w:rsidP="00C714AA">
            <w:pPr>
              <w:jc w:val="center"/>
            </w:pPr>
            <w:r w:rsidRPr="00694333">
              <w:t>(кроме субботы и воскресенья)</w:t>
            </w:r>
          </w:p>
          <w:p w:rsidR="00BB47C5" w:rsidRPr="00694333" w:rsidRDefault="00BB47C5" w:rsidP="00C714AA">
            <w:pPr>
              <w:jc w:val="center"/>
            </w:pPr>
            <w:r w:rsidRPr="00694333">
              <w:t>с 8.00 до 16.00 час.</w:t>
            </w:r>
          </w:p>
          <w:p w:rsidR="00BB47C5" w:rsidRPr="00694333" w:rsidRDefault="00BB47C5" w:rsidP="00C714AA">
            <w:pPr>
              <w:jc w:val="center"/>
            </w:pPr>
            <w:r w:rsidRPr="00694333">
              <w:t>перерыв</w:t>
            </w:r>
          </w:p>
          <w:p w:rsidR="00BB47C5" w:rsidRPr="00694333" w:rsidRDefault="00BB47C5" w:rsidP="00C714AA">
            <w:pPr>
              <w:jc w:val="center"/>
            </w:pPr>
            <w:r w:rsidRPr="00694333">
              <w:t>с 12.00 до 13.00 час.</w:t>
            </w:r>
          </w:p>
        </w:tc>
      </w:tr>
      <w:tr w:rsidR="00BB47C5" w:rsidRPr="00694333">
        <w:trPr>
          <w:trHeight w:val="1125"/>
        </w:trPr>
        <w:tc>
          <w:tcPr>
            <w:tcW w:w="510"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29.</w:t>
            </w:r>
          </w:p>
        </w:tc>
        <w:tc>
          <w:tcPr>
            <w:tcW w:w="286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pPr>
            <w:r w:rsidRPr="00694333">
              <w:t xml:space="preserve">Администрация            </w:t>
            </w:r>
          </w:p>
          <w:p w:rsidR="00BB47C5" w:rsidRPr="00694333" w:rsidRDefault="00BB47C5" w:rsidP="00C714AA">
            <w:pPr>
              <w:pStyle w:val="style13237582030000000427msonormal"/>
              <w:snapToGrid w:val="0"/>
              <w:spacing w:before="0" w:after="0"/>
            </w:pPr>
            <w:r w:rsidRPr="00694333">
              <w:t xml:space="preserve">Терновского                     </w:t>
            </w:r>
          </w:p>
          <w:p w:rsidR="00BB47C5" w:rsidRPr="00694333" w:rsidRDefault="00BB47C5" w:rsidP="00C714AA">
            <w:pPr>
              <w:pStyle w:val="style13237582030000000427msonormal"/>
              <w:snapToGrid w:val="0"/>
              <w:spacing w:before="0" w:after="0"/>
            </w:pPr>
            <w:r w:rsidRPr="00694333">
              <w:t>муниципального</w:t>
            </w:r>
          </w:p>
          <w:p w:rsidR="00BB47C5" w:rsidRPr="00694333" w:rsidRDefault="00BB47C5"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pPr>
            <w:r w:rsidRPr="00694333">
              <w:t xml:space="preserve">397110,                  Воронежская область,                 Терновский район, </w:t>
            </w:r>
          </w:p>
          <w:p w:rsidR="00BB47C5" w:rsidRPr="00694333" w:rsidRDefault="00BB47C5" w:rsidP="00C714AA">
            <w:pPr>
              <w:pStyle w:val="style13237582030000000427msonormal"/>
              <w:snapToGrid w:val="0"/>
              <w:spacing w:before="0" w:after="0"/>
              <w:jc w:val="center"/>
            </w:pPr>
            <w:r w:rsidRPr="00694333">
              <w:t>с.Терновка,</w:t>
            </w:r>
          </w:p>
          <w:p w:rsidR="00BB47C5" w:rsidRPr="00694333" w:rsidRDefault="00BB47C5" w:rsidP="00C714AA">
            <w:pPr>
              <w:pStyle w:val="style13237582030000000427msonormal"/>
              <w:snapToGrid w:val="0"/>
              <w:spacing w:before="0" w:after="0"/>
              <w:jc w:val="center"/>
            </w:pPr>
            <w:r w:rsidRPr="00694333">
              <w:t>ул.Советская, 37</w:t>
            </w:r>
          </w:p>
        </w:tc>
        <w:tc>
          <w:tcPr>
            <w:tcW w:w="187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rPr>
                <w:lang w:val="en-US"/>
              </w:rPr>
            </w:pPr>
            <w:r w:rsidRPr="00694333">
              <w:rPr>
                <w:lang w:val="en-US"/>
              </w:rPr>
              <w:t>8(47347)51-4-80</w:t>
            </w:r>
          </w:p>
          <w:p w:rsidR="00BB47C5" w:rsidRPr="00694333" w:rsidRDefault="00BB47C5" w:rsidP="00C714AA">
            <w:pPr>
              <w:pStyle w:val="afff"/>
              <w:rPr>
                <w:sz w:val="24"/>
                <w:szCs w:val="24"/>
              </w:rPr>
            </w:pPr>
            <w:r w:rsidRPr="00694333">
              <w:rPr>
                <w:sz w:val="24"/>
                <w:szCs w:val="24"/>
              </w:rPr>
              <w:t xml:space="preserve">e-mail: </w:t>
            </w:r>
            <w:hyperlink r:id="rId73" w:history="1">
              <w:r w:rsidRPr="00694333">
                <w:rPr>
                  <w:rStyle w:val="a7"/>
                  <w:sz w:val="24"/>
                  <w:szCs w:val="24"/>
                </w:rPr>
                <w:t>ternov@ govvrn.ru</w:t>
              </w:r>
            </w:hyperlink>
          </w:p>
          <w:p w:rsidR="00BB47C5" w:rsidRPr="0094136E" w:rsidRDefault="00BB47C5" w:rsidP="00C714AA">
            <w:pPr>
              <w:pStyle w:val="aff"/>
              <w:ind w:left="0"/>
              <w:rPr>
                <w:rFonts w:ascii="Arial" w:hAnsi="Arial" w:cs="Arial"/>
                <w:sz w:val="24"/>
                <w:szCs w:val="24"/>
                <w:lang w:val="de-DE" w:eastAsia="ru-RU"/>
              </w:rPr>
            </w:pPr>
          </w:p>
        </w:tc>
        <w:tc>
          <w:tcPr>
            <w:tcW w:w="2835"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snapToGrid w:val="0"/>
              <w:jc w:val="center"/>
            </w:pPr>
            <w:r w:rsidRPr="00694333">
              <w:t>Ежедневно</w:t>
            </w:r>
          </w:p>
          <w:p w:rsidR="00BB47C5" w:rsidRPr="00694333" w:rsidRDefault="00BB47C5" w:rsidP="00C714AA">
            <w:pPr>
              <w:jc w:val="center"/>
            </w:pPr>
            <w:r w:rsidRPr="00694333">
              <w:t>(кроме субботы и воскресенья)</w:t>
            </w:r>
          </w:p>
          <w:p w:rsidR="00BB47C5" w:rsidRPr="00694333" w:rsidRDefault="00BB47C5" w:rsidP="00C714AA">
            <w:pPr>
              <w:jc w:val="center"/>
            </w:pPr>
            <w:r w:rsidRPr="00694333">
              <w:t>с 8.00 до 16.00 час.</w:t>
            </w:r>
          </w:p>
          <w:p w:rsidR="00BB47C5" w:rsidRPr="00694333" w:rsidRDefault="00BB47C5" w:rsidP="00C714AA">
            <w:pPr>
              <w:jc w:val="center"/>
            </w:pPr>
            <w:r w:rsidRPr="00694333">
              <w:t>перерыв</w:t>
            </w:r>
          </w:p>
          <w:p w:rsidR="00BB47C5" w:rsidRPr="00694333" w:rsidRDefault="00BB47C5" w:rsidP="00C714AA">
            <w:pPr>
              <w:jc w:val="center"/>
            </w:pPr>
            <w:r w:rsidRPr="00694333">
              <w:t>с 12.00 до 13.00 час.</w:t>
            </w:r>
          </w:p>
        </w:tc>
      </w:tr>
      <w:tr w:rsidR="00BB47C5" w:rsidRPr="00694333">
        <w:tc>
          <w:tcPr>
            <w:tcW w:w="510"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30.</w:t>
            </w:r>
          </w:p>
        </w:tc>
        <w:tc>
          <w:tcPr>
            <w:tcW w:w="286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pPr>
            <w:r w:rsidRPr="00694333">
              <w:t xml:space="preserve">Администрация        </w:t>
            </w:r>
          </w:p>
          <w:p w:rsidR="00BB47C5" w:rsidRPr="00694333" w:rsidRDefault="00BB47C5" w:rsidP="00C714AA">
            <w:pPr>
              <w:pStyle w:val="style13237582030000000427msonormal"/>
              <w:snapToGrid w:val="0"/>
              <w:spacing w:before="0" w:after="0"/>
            </w:pPr>
            <w:r w:rsidRPr="00694333">
              <w:t xml:space="preserve">Хохольского              </w:t>
            </w:r>
          </w:p>
          <w:p w:rsidR="00BB47C5" w:rsidRPr="00694333" w:rsidRDefault="00BB47C5" w:rsidP="00C714AA">
            <w:pPr>
              <w:pStyle w:val="style13237582030000000427msonormal"/>
              <w:snapToGrid w:val="0"/>
              <w:spacing w:before="0" w:after="0"/>
            </w:pPr>
            <w:r w:rsidRPr="00694333">
              <w:t>муниципального</w:t>
            </w:r>
          </w:p>
          <w:p w:rsidR="00BB47C5" w:rsidRPr="00694333" w:rsidRDefault="00BB47C5"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tabs>
                <w:tab w:val="left" w:pos="5916"/>
              </w:tabs>
              <w:snapToGrid w:val="0"/>
              <w:spacing w:before="0" w:after="0"/>
              <w:ind w:left="-3" w:right="27"/>
              <w:jc w:val="center"/>
            </w:pPr>
            <w:r w:rsidRPr="00694333">
              <w:t>396840,</w:t>
            </w:r>
          </w:p>
          <w:p w:rsidR="00BB47C5" w:rsidRPr="00694333" w:rsidRDefault="00BB47C5" w:rsidP="00C714AA">
            <w:pPr>
              <w:pStyle w:val="style13237582030000000427msonormal"/>
              <w:tabs>
                <w:tab w:val="left" w:pos="5916"/>
              </w:tabs>
              <w:snapToGrid w:val="0"/>
              <w:spacing w:before="0" w:after="0"/>
              <w:ind w:left="-3" w:right="27"/>
              <w:jc w:val="center"/>
            </w:pPr>
            <w:r w:rsidRPr="00694333">
              <w:t>Воронежская область,</w:t>
            </w:r>
          </w:p>
          <w:p w:rsidR="00BB47C5" w:rsidRPr="00694333" w:rsidRDefault="00BB47C5" w:rsidP="00C714AA">
            <w:pPr>
              <w:pStyle w:val="style13237582030000000427msonormal"/>
              <w:tabs>
                <w:tab w:val="left" w:pos="5916"/>
              </w:tabs>
              <w:snapToGrid w:val="0"/>
              <w:spacing w:before="0" w:after="0"/>
              <w:ind w:left="-3" w:right="27"/>
              <w:jc w:val="center"/>
            </w:pPr>
            <w:r w:rsidRPr="00694333">
              <w:t>рп.Хохольский,</w:t>
            </w:r>
          </w:p>
          <w:p w:rsidR="00BB47C5" w:rsidRPr="00694333" w:rsidRDefault="00BB47C5" w:rsidP="00C714AA">
            <w:pPr>
              <w:pStyle w:val="style13237582030000000427msonormal"/>
              <w:tabs>
                <w:tab w:val="left" w:pos="5916"/>
              </w:tabs>
              <w:snapToGrid w:val="0"/>
              <w:spacing w:before="0" w:after="0"/>
              <w:ind w:left="-3" w:right="27"/>
              <w:jc w:val="center"/>
            </w:pPr>
            <w:r w:rsidRPr="00694333">
              <w:t>ул.Ленина, 8</w:t>
            </w:r>
          </w:p>
        </w:tc>
        <w:tc>
          <w:tcPr>
            <w:tcW w:w="187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rPr>
                <w:lang w:val="en-US"/>
              </w:rPr>
            </w:pPr>
            <w:r w:rsidRPr="00694333">
              <w:rPr>
                <w:lang w:val="en-US"/>
              </w:rPr>
              <w:t>8 (47371)4-15-17</w:t>
            </w:r>
          </w:p>
          <w:p w:rsidR="00BB47C5" w:rsidRPr="00694333" w:rsidRDefault="00BB47C5" w:rsidP="00C714AA">
            <w:pPr>
              <w:pStyle w:val="afff"/>
              <w:rPr>
                <w:sz w:val="24"/>
                <w:szCs w:val="24"/>
              </w:rPr>
            </w:pPr>
            <w:r w:rsidRPr="00694333">
              <w:rPr>
                <w:sz w:val="24"/>
                <w:szCs w:val="24"/>
              </w:rPr>
              <w:t>e-mail:</w:t>
            </w:r>
          </w:p>
          <w:p w:rsidR="00BB47C5" w:rsidRPr="00694333" w:rsidRDefault="00CC3204" w:rsidP="00C714AA">
            <w:pPr>
              <w:pStyle w:val="afff"/>
              <w:rPr>
                <w:sz w:val="24"/>
                <w:szCs w:val="24"/>
                <w:lang w:val="en-US"/>
              </w:rPr>
            </w:pPr>
            <w:hyperlink r:id="rId74" w:history="1">
              <w:r w:rsidR="00BB47C5" w:rsidRPr="00694333">
                <w:rPr>
                  <w:rStyle w:val="a7"/>
                  <w:sz w:val="24"/>
                  <w:szCs w:val="24"/>
                </w:rPr>
                <w:t>hohol@</w:t>
              </w:r>
            </w:hyperlink>
            <w:r w:rsidR="00BB47C5" w:rsidRPr="00694333">
              <w:rPr>
                <w:sz w:val="24"/>
                <w:szCs w:val="24"/>
                <w:lang w:val="en-US"/>
              </w:rPr>
              <w:t xml:space="preserve"> </w:t>
            </w:r>
            <w:hyperlink r:id="rId75" w:history="1">
              <w:r w:rsidR="00BB47C5" w:rsidRPr="00694333">
                <w:rPr>
                  <w:rStyle w:val="a7"/>
                  <w:sz w:val="24"/>
                  <w:szCs w:val="24"/>
                </w:rPr>
                <w:t xml:space="preserve"> govvrn.ru</w:t>
              </w:r>
            </w:hyperlink>
            <w:r w:rsidR="00BB47C5" w:rsidRPr="00694333">
              <w:rPr>
                <w:sz w:val="24"/>
                <w:szCs w:val="24"/>
              </w:rPr>
              <w:t xml:space="preserve">, </w:t>
            </w:r>
            <w:hyperlink r:id="rId76" w:history="1">
              <w:r w:rsidR="00BB47C5" w:rsidRPr="00694333">
                <w:rPr>
                  <w:rStyle w:val="a7"/>
                  <w:sz w:val="24"/>
                  <w:szCs w:val="24"/>
                </w:rPr>
                <w:t>admhohol @rambler.ru</w:t>
              </w:r>
            </w:hyperlink>
          </w:p>
          <w:p w:rsidR="00BB47C5" w:rsidRPr="00694333" w:rsidRDefault="00BB47C5" w:rsidP="00C714AA">
            <w:pPr>
              <w:pStyle w:val="afff"/>
              <w:rPr>
                <w:sz w:val="24"/>
                <w:szCs w:val="24"/>
                <w:lang w:val="en-US"/>
              </w:rPr>
            </w:pPr>
          </w:p>
        </w:tc>
        <w:tc>
          <w:tcPr>
            <w:tcW w:w="2835"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snapToGrid w:val="0"/>
              <w:jc w:val="center"/>
            </w:pPr>
            <w:r w:rsidRPr="00694333">
              <w:t>Ежедневно</w:t>
            </w:r>
          </w:p>
          <w:p w:rsidR="00BB47C5" w:rsidRPr="00694333" w:rsidRDefault="00BB47C5" w:rsidP="00C714AA">
            <w:pPr>
              <w:jc w:val="center"/>
            </w:pPr>
            <w:r w:rsidRPr="00694333">
              <w:t>(кроме субботы и воскресенья)</w:t>
            </w:r>
          </w:p>
          <w:p w:rsidR="00BB47C5" w:rsidRPr="00694333" w:rsidRDefault="00BB47C5" w:rsidP="00C714AA">
            <w:pPr>
              <w:jc w:val="center"/>
            </w:pPr>
            <w:r w:rsidRPr="00694333">
              <w:t>с 8.00 до 16.00 час.</w:t>
            </w:r>
          </w:p>
          <w:p w:rsidR="00BB47C5" w:rsidRPr="00694333" w:rsidRDefault="00BB47C5" w:rsidP="00C714AA">
            <w:pPr>
              <w:jc w:val="center"/>
            </w:pPr>
            <w:r w:rsidRPr="00694333">
              <w:t>перерыв</w:t>
            </w:r>
          </w:p>
          <w:p w:rsidR="00BB47C5" w:rsidRPr="00694333" w:rsidRDefault="00BB47C5" w:rsidP="00C714AA">
            <w:pPr>
              <w:snapToGrid w:val="0"/>
              <w:jc w:val="center"/>
            </w:pPr>
            <w:r w:rsidRPr="00694333">
              <w:t>с 12.00 до 13.00 час.</w:t>
            </w:r>
          </w:p>
        </w:tc>
      </w:tr>
      <w:tr w:rsidR="00BB47C5" w:rsidRPr="00694333">
        <w:tc>
          <w:tcPr>
            <w:tcW w:w="510"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31.</w:t>
            </w:r>
          </w:p>
        </w:tc>
        <w:tc>
          <w:tcPr>
            <w:tcW w:w="286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pPr>
            <w:r w:rsidRPr="00694333">
              <w:t xml:space="preserve">Администрация         </w:t>
            </w:r>
          </w:p>
          <w:p w:rsidR="00BB47C5" w:rsidRPr="00694333" w:rsidRDefault="00BB47C5" w:rsidP="00C714AA">
            <w:pPr>
              <w:pStyle w:val="style13237582030000000427msonormal"/>
              <w:snapToGrid w:val="0"/>
              <w:spacing w:before="0" w:after="0"/>
            </w:pPr>
            <w:r w:rsidRPr="00694333">
              <w:t xml:space="preserve">Эртильского               </w:t>
            </w:r>
          </w:p>
          <w:p w:rsidR="00BB47C5" w:rsidRPr="00694333" w:rsidRDefault="00BB47C5" w:rsidP="00C714AA">
            <w:pPr>
              <w:pStyle w:val="style13237582030000000427msonormal"/>
              <w:snapToGrid w:val="0"/>
              <w:spacing w:before="0" w:after="0"/>
            </w:pPr>
            <w:r w:rsidRPr="00694333">
              <w:t>муниципального</w:t>
            </w:r>
          </w:p>
          <w:p w:rsidR="00BB47C5" w:rsidRPr="00694333" w:rsidRDefault="00BB47C5"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ind w:left="-3" w:right="-228"/>
              <w:jc w:val="center"/>
            </w:pPr>
            <w:r w:rsidRPr="00694333">
              <w:t>397030,                      Воронежская область,</w:t>
            </w:r>
          </w:p>
          <w:p w:rsidR="00BB47C5" w:rsidRPr="00694333" w:rsidRDefault="00BB47C5" w:rsidP="00C714AA">
            <w:pPr>
              <w:pStyle w:val="style13237582030000000427msonormal"/>
              <w:snapToGrid w:val="0"/>
              <w:spacing w:before="0" w:after="0"/>
              <w:ind w:left="-3" w:right="-228"/>
              <w:jc w:val="center"/>
            </w:pPr>
            <w:r w:rsidRPr="00694333">
              <w:t xml:space="preserve">г.Эртиль, </w:t>
            </w:r>
          </w:p>
          <w:p w:rsidR="00BB47C5" w:rsidRPr="00694333" w:rsidRDefault="00BB47C5" w:rsidP="00C714AA">
            <w:pPr>
              <w:pStyle w:val="style13237582030000000427msonormal"/>
              <w:snapToGrid w:val="0"/>
              <w:spacing w:before="0" w:after="0"/>
              <w:ind w:left="-3" w:right="-228"/>
              <w:jc w:val="center"/>
            </w:pPr>
            <w:r w:rsidRPr="00694333">
              <w:t>пл. Ленина, 1</w:t>
            </w:r>
          </w:p>
        </w:tc>
        <w:tc>
          <w:tcPr>
            <w:tcW w:w="1875" w:type="dxa"/>
            <w:tcBorders>
              <w:top w:val="single" w:sz="4" w:space="0" w:color="000000"/>
              <w:left w:val="single" w:sz="4" w:space="0" w:color="000000"/>
              <w:bottom w:val="single" w:sz="4" w:space="0" w:color="000000"/>
            </w:tcBorders>
          </w:tcPr>
          <w:p w:rsidR="00BB47C5" w:rsidRPr="00694333" w:rsidRDefault="00BB47C5" w:rsidP="00C714AA">
            <w:pPr>
              <w:snapToGrid w:val="0"/>
              <w:jc w:val="center"/>
              <w:rPr>
                <w:lang w:val="en-US"/>
              </w:rPr>
            </w:pPr>
            <w:r w:rsidRPr="00694333">
              <w:rPr>
                <w:lang w:val="en-US"/>
              </w:rPr>
              <w:t>8(47345) 2-13-64</w:t>
            </w:r>
          </w:p>
          <w:p w:rsidR="00BB47C5" w:rsidRPr="00694333" w:rsidRDefault="00BB47C5" w:rsidP="00C714AA">
            <w:pPr>
              <w:pStyle w:val="afff"/>
              <w:rPr>
                <w:sz w:val="24"/>
                <w:szCs w:val="24"/>
              </w:rPr>
            </w:pPr>
            <w:r w:rsidRPr="00694333">
              <w:rPr>
                <w:sz w:val="24"/>
                <w:szCs w:val="24"/>
              </w:rPr>
              <w:t>e-mail:</w:t>
            </w:r>
          </w:p>
          <w:p w:rsidR="00BB47C5" w:rsidRPr="00694333" w:rsidRDefault="00CC3204" w:rsidP="00C714AA">
            <w:pPr>
              <w:pStyle w:val="afff"/>
              <w:rPr>
                <w:spacing w:val="-12"/>
                <w:sz w:val="24"/>
                <w:szCs w:val="24"/>
              </w:rPr>
            </w:pPr>
            <w:hyperlink r:id="rId77" w:history="1">
              <w:r w:rsidR="00BB47C5" w:rsidRPr="00694333">
                <w:rPr>
                  <w:rStyle w:val="a7"/>
                  <w:sz w:val="24"/>
                  <w:szCs w:val="24"/>
                </w:rPr>
                <w:t>ertil@</w:t>
              </w:r>
            </w:hyperlink>
            <w:r w:rsidR="00BB47C5" w:rsidRPr="00694333">
              <w:rPr>
                <w:sz w:val="24"/>
                <w:szCs w:val="24"/>
                <w:lang w:val="en-US"/>
              </w:rPr>
              <w:t xml:space="preserve"> </w:t>
            </w:r>
            <w:hyperlink r:id="rId78" w:history="1">
              <w:r w:rsidR="00BB47C5" w:rsidRPr="00694333">
                <w:rPr>
                  <w:rStyle w:val="a7"/>
                  <w:sz w:val="24"/>
                  <w:szCs w:val="24"/>
                </w:rPr>
                <w:t xml:space="preserve">govvrn.ru </w:t>
              </w:r>
            </w:hyperlink>
          </w:p>
          <w:p w:rsidR="00BB47C5" w:rsidRPr="00694333" w:rsidRDefault="00BB47C5" w:rsidP="00C714AA">
            <w:pPr>
              <w:pStyle w:val="style13237582030000000427msonormal"/>
              <w:snapToGrid w:val="0"/>
              <w:spacing w:before="0" w:after="0"/>
              <w:jc w:val="center"/>
              <w:rPr>
                <w:spacing w:val="-12"/>
                <w:lang w:val="de-DE"/>
              </w:rPr>
            </w:pPr>
          </w:p>
        </w:tc>
        <w:tc>
          <w:tcPr>
            <w:tcW w:w="2835"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snapToGrid w:val="0"/>
              <w:jc w:val="center"/>
            </w:pPr>
            <w:r w:rsidRPr="00694333">
              <w:t>Ежедневно</w:t>
            </w:r>
          </w:p>
          <w:p w:rsidR="00BB47C5" w:rsidRPr="00694333" w:rsidRDefault="00BB47C5" w:rsidP="00C714AA">
            <w:pPr>
              <w:jc w:val="center"/>
            </w:pPr>
            <w:r w:rsidRPr="00694333">
              <w:t>(кроме субботы и воскресенья)</w:t>
            </w:r>
          </w:p>
          <w:p w:rsidR="00BB47C5" w:rsidRPr="00694333" w:rsidRDefault="00BB47C5" w:rsidP="00C714AA">
            <w:pPr>
              <w:jc w:val="center"/>
            </w:pPr>
            <w:r w:rsidRPr="00694333">
              <w:t>с 8.00 до 16.00 час.</w:t>
            </w:r>
          </w:p>
          <w:p w:rsidR="00BB47C5" w:rsidRPr="00694333" w:rsidRDefault="00BB47C5" w:rsidP="00C714AA">
            <w:pPr>
              <w:jc w:val="center"/>
            </w:pPr>
            <w:r w:rsidRPr="00694333">
              <w:t>перерыв</w:t>
            </w:r>
          </w:p>
          <w:p w:rsidR="00BB47C5" w:rsidRPr="00694333" w:rsidRDefault="00BB47C5" w:rsidP="00C714AA">
            <w:pPr>
              <w:snapToGrid w:val="0"/>
              <w:jc w:val="center"/>
            </w:pPr>
            <w:r w:rsidRPr="00694333">
              <w:t>с 12.00 до 13.00 час.</w:t>
            </w:r>
          </w:p>
        </w:tc>
      </w:tr>
      <w:tr w:rsidR="00BB47C5" w:rsidRPr="00694333">
        <w:tc>
          <w:tcPr>
            <w:tcW w:w="510"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32.</w:t>
            </w:r>
          </w:p>
        </w:tc>
        <w:tc>
          <w:tcPr>
            <w:tcW w:w="286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pPr>
            <w:r w:rsidRPr="00694333">
              <w:t xml:space="preserve">Администрация         </w:t>
            </w:r>
          </w:p>
          <w:p w:rsidR="00BB47C5" w:rsidRPr="00694333" w:rsidRDefault="00BB47C5" w:rsidP="00C714AA">
            <w:pPr>
              <w:pStyle w:val="style13237582030000000427msonormal"/>
              <w:snapToGrid w:val="0"/>
              <w:spacing w:before="0" w:after="0"/>
            </w:pPr>
            <w:r w:rsidRPr="00694333">
              <w:t>Борисоглебского</w:t>
            </w:r>
          </w:p>
          <w:p w:rsidR="00BB47C5" w:rsidRPr="00694333" w:rsidRDefault="00BB47C5" w:rsidP="00C714AA">
            <w:pPr>
              <w:pStyle w:val="style13237582030000000427msonormal"/>
              <w:snapToGrid w:val="0"/>
              <w:spacing w:before="0" w:after="0"/>
            </w:pPr>
            <w:r w:rsidRPr="00694333">
              <w:t>муниципального</w:t>
            </w:r>
          </w:p>
          <w:p w:rsidR="00BB47C5" w:rsidRPr="00694333" w:rsidRDefault="00BB47C5"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ind w:left="-3" w:right="-228"/>
              <w:jc w:val="center"/>
            </w:pPr>
            <w:r w:rsidRPr="00694333">
              <w:t>397160,</w:t>
            </w:r>
          </w:p>
          <w:p w:rsidR="00BB47C5" w:rsidRPr="00694333" w:rsidRDefault="00BB47C5" w:rsidP="00C714AA">
            <w:pPr>
              <w:pStyle w:val="style13237582030000000427msonormal"/>
              <w:snapToGrid w:val="0"/>
              <w:spacing w:before="0" w:after="0"/>
              <w:ind w:left="-3" w:right="-228"/>
              <w:jc w:val="center"/>
            </w:pPr>
            <w:r w:rsidRPr="00694333">
              <w:t>Воронежская  область,</w:t>
            </w:r>
          </w:p>
          <w:p w:rsidR="00BB47C5" w:rsidRPr="00694333" w:rsidRDefault="00BB47C5" w:rsidP="00C714AA">
            <w:pPr>
              <w:pStyle w:val="style13237582030000000427msonormal"/>
              <w:snapToGrid w:val="0"/>
              <w:spacing w:before="0" w:after="0"/>
              <w:ind w:left="-3" w:right="-228"/>
              <w:jc w:val="center"/>
            </w:pPr>
            <w:r w:rsidRPr="00694333">
              <w:t>Борисоглебский район,</w:t>
            </w:r>
          </w:p>
          <w:p w:rsidR="00BB47C5" w:rsidRPr="00694333" w:rsidRDefault="00BB47C5" w:rsidP="00C714AA">
            <w:pPr>
              <w:pStyle w:val="style13237582030000000427msonormal"/>
              <w:snapToGrid w:val="0"/>
              <w:spacing w:before="0" w:after="0"/>
              <w:ind w:left="-3" w:right="-228"/>
              <w:jc w:val="center"/>
            </w:pPr>
            <w:r w:rsidRPr="00694333">
              <w:t>г. Борисоглебск,</w:t>
            </w:r>
          </w:p>
          <w:p w:rsidR="00BB47C5" w:rsidRPr="00694333" w:rsidRDefault="00BB47C5" w:rsidP="00C714AA">
            <w:pPr>
              <w:pStyle w:val="style13237582030000000427msonormal"/>
              <w:snapToGrid w:val="0"/>
              <w:spacing w:before="0" w:after="0"/>
              <w:ind w:left="-3" w:right="-228"/>
              <w:jc w:val="center"/>
            </w:pPr>
            <w:r w:rsidRPr="00694333">
              <w:t xml:space="preserve"> ул.Свободы, 207</w:t>
            </w:r>
          </w:p>
        </w:tc>
        <w:tc>
          <w:tcPr>
            <w:tcW w:w="187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rPr>
                <w:lang w:val="en-US"/>
              </w:rPr>
            </w:pPr>
            <w:r w:rsidRPr="00694333">
              <w:rPr>
                <w:lang w:val="en-US"/>
              </w:rPr>
              <w:t>8(47354) 6-00-26</w:t>
            </w:r>
          </w:p>
          <w:p w:rsidR="00BB47C5" w:rsidRPr="00694333" w:rsidRDefault="00BB47C5" w:rsidP="00C714AA">
            <w:pPr>
              <w:pStyle w:val="style13237582030000000427msonormal"/>
              <w:spacing w:before="0" w:after="0"/>
              <w:jc w:val="center"/>
              <w:rPr>
                <w:lang w:val="de-DE"/>
              </w:rPr>
            </w:pPr>
            <w:r w:rsidRPr="00694333">
              <w:rPr>
                <w:lang w:val="de-DE"/>
              </w:rPr>
              <w:t>e-mail:</w:t>
            </w:r>
          </w:p>
          <w:p w:rsidR="00BB47C5" w:rsidRPr="00694333" w:rsidRDefault="00CC3204" w:rsidP="00C714AA">
            <w:pPr>
              <w:pStyle w:val="style13237582030000000427msonormal"/>
              <w:spacing w:before="0" w:after="0"/>
              <w:jc w:val="center"/>
              <w:rPr>
                <w:lang w:val="en-US"/>
              </w:rPr>
            </w:pPr>
            <w:hyperlink r:id="rId79" w:history="1">
              <w:r w:rsidR="00BB47C5" w:rsidRPr="00694333">
                <w:rPr>
                  <w:rStyle w:val="a7"/>
                  <w:lang w:val="en-US"/>
                </w:rPr>
                <w:t>boris@</w:t>
              </w:r>
            </w:hyperlink>
            <w:r w:rsidR="00BB47C5" w:rsidRPr="00694333">
              <w:rPr>
                <w:lang w:val="en-US"/>
              </w:rPr>
              <w:t xml:space="preserve"> </w:t>
            </w:r>
            <w:hyperlink r:id="rId80" w:history="1">
              <w:r w:rsidR="00BB47C5" w:rsidRPr="00694333">
                <w:rPr>
                  <w:rStyle w:val="a7"/>
                  <w:lang w:val="en-US"/>
                </w:rPr>
                <w:t>govvrn.ru</w:t>
              </w:r>
            </w:hyperlink>
          </w:p>
        </w:tc>
        <w:tc>
          <w:tcPr>
            <w:tcW w:w="2835"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snapToGrid w:val="0"/>
              <w:jc w:val="center"/>
            </w:pPr>
            <w:r w:rsidRPr="00694333">
              <w:t>Ежедневно</w:t>
            </w:r>
          </w:p>
          <w:p w:rsidR="00BB47C5" w:rsidRPr="00694333" w:rsidRDefault="00BB47C5" w:rsidP="00C714AA">
            <w:pPr>
              <w:jc w:val="center"/>
            </w:pPr>
            <w:r w:rsidRPr="00694333">
              <w:t>(кроме субботы и воскресенья)</w:t>
            </w:r>
          </w:p>
          <w:p w:rsidR="00BB47C5" w:rsidRPr="00694333" w:rsidRDefault="00BB47C5" w:rsidP="00C714AA">
            <w:pPr>
              <w:jc w:val="center"/>
            </w:pPr>
            <w:r w:rsidRPr="00694333">
              <w:t>с 8.00 до 17.00 час.</w:t>
            </w:r>
          </w:p>
          <w:p w:rsidR="00BB47C5" w:rsidRPr="00694333" w:rsidRDefault="00BB47C5" w:rsidP="00C714AA">
            <w:pPr>
              <w:jc w:val="center"/>
            </w:pPr>
            <w:r w:rsidRPr="00694333">
              <w:t>перерыв</w:t>
            </w:r>
          </w:p>
          <w:p w:rsidR="00BB47C5" w:rsidRPr="00694333" w:rsidRDefault="00BB47C5" w:rsidP="00C714AA">
            <w:pPr>
              <w:jc w:val="center"/>
            </w:pPr>
            <w:r w:rsidRPr="00694333">
              <w:t>с 12.00 до 13.00 час.</w:t>
            </w:r>
          </w:p>
        </w:tc>
      </w:tr>
      <w:tr w:rsidR="00BB47C5" w:rsidRPr="00694333">
        <w:tc>
          <w:tcPr>
            <w:tcW w:w="510"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33.</w:t>
            </w:r>
          </w:p>
        </w:tc>
        <w:tc>
          <w:tcPr>
            <w:tcW w:w="286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pPr>
            <w:r w:rsidRPr="00694333">
              <w:t xml:space="preserve">Администрация                  </w:t>
            </w:r>
          </w:p>
          <w:p w:rsidR="00BB47C5" w:rsidRPr="00694333" w:rsidRDefault="00BB47C5" w:rsidP="00C714AA">
            <w:pPr>
              <w:pStyle w:val="style13237582030000000427msonormal"/>
              <w:snapToGrid w:val="0"/>
              <w:spacing w:before="0" w:after="0"/>
            </w:pPr>
            <w:r w:rsidRPr="00694333">
              <w:t xml:space="preserve">городского округа             </w:t>
            </w:r>
          </w:p>
          <w:p w:rsidR="00BB47C5" w:rsidRPr="00694333" w:rsidRDefault="00BB47C5" w:rsidP="00C714AA">
            <w:pPr>
              <w:pStyle w:val="style13237582030000000427msonormal"/>
              <w:snapToGrid w:val="0"/>
              <w:spacing w:before="0" w:after="0"/>
            </w:pPr>
            <w:r w:rsidRPr="00694333">
              <w:t>город  Нововоронеж</w:t>
            </w:r>
          </w:p>
        </w:tc>
        <w:tc>
          <w:tcPr>
            <w:tcW w:w="2730"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pPr>
            <w:r w:rsidRPr="00694333">
              <w:t>396070,                  Воронежская область,                    г. Нововоронеж, ул.Комсомольская, 7-а,</w:t>
            </w:r>
          </w:p>
        </w:tc>
        <w:tc>
          <w:tcPr>
            <w:tcW w:w="187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rPr>
                <w:lang w:val="en-US"/>
              </w:rPr>
            </w:pPr>
            <w:r w:rsidRPr="00694333">
              <w:rPr>
                <w:lang w:val="en-US"/>
              </w:rPr>
              <w:t>8( 47364) 23-7-24</w:t>
            </w:r>
          </w:p>
          <w:p w:rsidR="00BB47C5" w:rsidRPr="00694333" w:rsidRDefault="00BB47C5" w:rsidP="00C714AA">
            <w:pPr>
              <w:pStyle w:val="afff"/>
              <w:rPr>
                <w:sz w:val="24"/>
                <w:szCs w:val="24"/>
              </w:rPr>
            </w:pPr>
            <w:r w:rsidRPr="00694333">
              <w:rPr>
                <w:sz w:val="24"/>
                <w:szCs w:val="24"/>
              </w:rPr>
              <w:t>e-mail: nvor@govvrn.ru</w:t>
            </w:r>
          </w:p>
          <w:p w:rsidR="00BB47C5" w:rsidRPr="00694333" w:rsidRDefault="00BB47C5" w:rsidP="00C714AA">
            <w:pPr>
              <w:pStyle w:val="style13237582030000000427msonormal"/>
              <w:spacing w:before="0" w:after="0"/>
              <w:jc w:val="center"/>
              <w:rPr>
                <w:lang w:val="de-DE"/>
              </w:rPr>
            </w:pPr>
          </w:p>
        </w:tc>
        <w:tc>
          <w:tcPr>
            <w:tcW w:w="2835"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snapToGrid w:val="0"/>
              <w:jc w:val="center"/>
            </w:pPr>
            <w:r w:rsidRPr="00694333">
              <w:t>Ежедневно</w:t>
            </w:r>
          </w:p>
          <w:p w:rsidR="00BB47C5" w:rsidRPr="00694333" w:rsidRDefault="00BB47C5" w:rsidP="00C714AA">
            <w:pPr>
              <w:jc w:val="center"/>
            </w:pPr>
            <w:r w:rsidRPr="00694333">
              <w:t>(кроме субботы и воскресенья)</w:t>
            </w:r>
          </w:p>
          <w:p w:rsidR="00BB47C5" w:rsidRPr="00694333" w:rsidRDefault="00BB47C5" w:rsidP="00C714AA">
            <w:pPr>
              <w:jc w:val="center"/>
            </w:pPr>
            <w:r w:rsidRPr="00694333">
              <w:t>с 8.00 до 17.00 час.</w:t>
            </w:r>
          </w:p>
          <w:p w:rsidR="00BB47C5" w:rsidRPr="00694333" w:rsidRDefault="00BB47C5" w:rsidP="00C714AA">
            <w:pPr>
              <w:jc w:val="center"/>
            </w:pPr>
            <w:r w:rsidRPr="00694333">
              <w:t>перерыв</w:t>
            </w:r>
          </w:p>
          <w:p w:rsidR="00BB47C5" w:rsidRPr="00694333" w:rsidRDefault="00BB47C5" w:rsidP="00C714AA">
            <w:pPr>
              <w:snapToGrid w:val="0"/>
              <w:jc w:val="center"/>
            </w:pPr>
            <w:r w:rsidRPr="00694333">
              <w:t>с 12.00 до 13.00 час.</w:t>
            </w:r>
          </w:p>
        </w:tc>
      </w:tr>
      <w:tr w:rsidR="00BB47C5" w:rsidRPr="00694333">
        <w:tc>
          <w:tcPr>
            <w:tcW w:w="510"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34.</w:t>
            </w:r>
          </w:p>
        </w:tc>
        <w:tc>
          <w:tcPr>
            <w:tcW w:w="286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pPr>
            <w:r w:rsidRPr="00694333">
              <w:t xml:space="preserve">Администрация </w:t>
            </w:r>
          </w:p>
          <w:p w:rsidR="00BB47C5" w:rsidRPr="00694333" w:rsidRDefault="00BB47C5" w:rsidP="00C714AA">
            <w:pPr>
              <w:pStyle w:val="style13237582030000000427msonormal"/>
              <w:snapToGrid w:val="0"/>
              <w:spacing w:before="0" w:after="0"/>
            </w:pPr>
            <w:r w:rsidRPr="00694333">
              <w:t>городского округа</w:t>
            </w:r>
          </w:p>
          <w:p w:rsidR="00BB47C5" w:rsidRPr="00694333" w:rsidRDefault="00BB47C5" w:rsidP="00C714AA">
            <w:pPr>
              <w:pStyle w:val="style13237582030000000427msonormal"/>
              <w:snapToGrid w:val="0"/>
              <w:spacing w:before="0" w:after="0"/>
            </w:pPr>
            <w:r w:rsidRPr="00694333">
              <w:t>город Воронеж</w:t>
            </w:r>
          </w:p>
        </w:tc>
        <w:tc>
          <w:tcPr>
            <w:tcW w:w="2730"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pPr>
            <w:r w:rsidRPr="00694333">
              <w:t xml:space="preserve">394018,  </w:t>
            </w:r>
          </w:p>
          <w:p w:rsidR="00BB47C5" w:rsidRPr="00694333" w:rsidRDefault="00BB47C5" w:rsidP="00C714AA">
            <w:pPr>
              <w:pStyle w:val="style13237582030000000427msonormal"/>
              <w:snapToGrid w:val="0"/>
              <w:spacing w:before="0" w:after="0"/>
              <w:jc w:val="center"/>
            </w:pPr>
            <w:r w:rsidRPr="00694333">
              <w:t xml:space="preserve">г. Воронеж, </w:t>
            </w:r>
          </w:p>
          <w:p w:rsidR="00BB47C5" w:rsidRPr="00694333" w:rsidRDefault="00BB47C5" w:rsidP="00C714AA">
            <w:pPr>
              <w:pStyle w:val="style13237582030000000427msonormal"/>
              <w:snapToGrid w:val="0"/>
              <w:spacing w:before="0" w:after="0"/>
              <w:jc w:val="center"/>
            </w:pPr>
            <w:r w:rsidRPr="00694333">
              <w:t>ул. Ф. Энгельса,  д. 5</w:t>
            </w:r>
          </w:p>
        </w:tc>
        <w:tc>
          <w:tcPr>
            <w:tcW w:w="187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rPr>
                <w:lang w:val="en-US"/>
              </w:rPr>
            </w:pPr>
            <w:r w:rsidRPr="00694333">
              <w:rPr>
                <w:lang w:val="en-US"/>
              </w:rPr>
              <w:t>8(473) 2 55-54-28</w:t>
            </w:r>
          </w:p>
          <w:p w:rsidR="00BB47C5" w:rsidRPr="00694333" w:rsidRDefault="00BB47C5" w:rsidP="00C714AA">
            <w:pPr>
              <w:pStyle w:val="afff"/>
              <w:rPr>
                <w:sz w:val="24"/>
                <w:szCs w:val="24"/>
                <w:lang w:val="en-US"/>
              </w:rPr>
            </w:pPr>
            <w:r w:rsidRPr="00694333">
              <w:rPr>
                <w:sz w:val="24"/>
                <w:szCs w:val="24"/>
              </w:rPr>
              <w:t>e</w:t>
            </w:r>
            <w:r w:rsidRPr="00694333">
              <w:rPr>
                <w:sz w:val="24"/>
                <w:szCs w:val="24"/>
                <w:lang w:val="en-US"/>
              </w:rPr>
              <w:t>-</w:t>
            </w:r>
            <w:r w:rsidRPr="00694333">
              <w:rPr>
                <w:sz w:val="24"/>
                <w:szCs w:val="24"/>
              </w:rPr>
              <w:t>mail</w:t>
            </w:r>
            <w:r w:rsidRPr="00694333">
              <w:rPr>
                <w:sz w:val="24"/>
                <w:szCs w:val="24"/>
                <w:lang w:val="en-US"/>
              </w:rPr>
              <w:t xml:space="preserve">: </w:t>
            </w:r>
          </w:p>
          <w:p w:rsidR="00BB47C5" w:rsidRPr="00694333" w:rsidRDefault="00CC3204" w:rsidP="00C714AA">
            <w:pPr>
              <w:pStyle w:val="afff"/>
              <w:rPr>
                <w:sz w:val="24"/>
                <w:szCs w:val="24"/>
              </w:rPr>
            </w:pPr>
            <w:hyperlink r:id="rId81" w:history="1">
              <w:r w:rsidR="00BB47C5" w:rsidRPr="00694333">
                <w:rPr>
                  <w:rStyle w:val="a7"/>
                  <w:sz w:val="24"/>
                  <w:szCs w:val="24"/>
                </w:rPr>
                <w:t>cc@city. vrn.ru</w:t>
              </w:r>
            </w:hyperlink>
            <w:r w:rsidR="00BB47C5" w:rsidRPr="00694333">
              <w:rPr>
                <w:sz w:val="24"/>
                <w:szCs w:val="24"/>
                <w:lang w:val="en-US"/>
              </w:rPr>
              <w:t xml:space="preserve">, </w:t>
            </w:r>
            <w:r w:rsidR="00BB47C5" w:rsidRPr="00694333">
              <w:rPr>
                <w:sz w:val="24"/>
                <w:szCs w:val="24"/>
              </w:rPr>
              <w:t>city</w:t>
            </w:r>
            <w:r w:rsidR="00BB47C5" w:rsidRPr="00694333">
              <w:rPr>
                <w:sz w:val="24"/>
                <w:szCs w:val="24"/>
                <w:lang w:val="en-US"/>
              </w:rPr>
              <w:t xml:space="preserve">@ </w:t>
            </w:r>
            <w:r w:rsidR="00BB47C5" w:rsidRPr="00694333">
              <w:rPr>
                <w:sz w:val="24"/>
                <w:szCs w:val="24"/>
              </w:rPr>
              <w:t>govvrn</w:t>
            </w:r>
            <w:r w:rsidR="00BB47C5" w:rsidRPr="00694333">
              <w:rPr>
                <w:sz w:val="24"/>
                <w:szCs w:val="24"/>
                <w:lang w:val="en-US"/>
              </w:rPr>
              <w:t>.</w:t>
            </w:r>
            <w:r w:rsidR="00BB47C5" w:rsidRPr="00694333">
              <w:rPr>
                <w:sz w:val="24"/>
                <w:szCs w:val="24"/>
              </w:rPr>
              <w:t>ru</w:t>
            </w:r>
          </w:p>
          <w:p w:rsidR="00BB47C5" w:rsidRPr="00694333" w:rsidRDefault="00BB47C5" w:rsidP="00C714AA">
            <w:pPr>
              <w:pStyle w:val="style13237582030000000427msonormal"/>
              <w:snapToGrid w:val="0"/>
              <w:spacing w:before="0" w:after="0"/>
              <w:jc w:val="center"/>
              <w:rPr>
                <w:lang w:val="en-US"/>
              </w:rPr>
            </w:pPr>
          </w:p>
        </w:tc>
        <w:tc>
          <w:tcPr>
            <w:tcW w:w="2835"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snapToGrid w:val="0"/>
              <w:jc w:val="center"/>
            </w:pPr>
            <w:r w:rsidRPr="00694333">
              <w:t>Ежедневно</w:t>
            </w:r>
          </w:p>
          <w:p w:rsidR="00BB47C5" w:rsidRPr="00694333" w:rsidRDefault="00BB47C5" w:rsidP="00C714AA">
            <w:pPr>
              <w:jc w:val="center"/>
            </w:pPr>
            <w:r w:rsidRPr="00694333">
              <w:t>(кроме субботы и воскресенья)</w:t>
            </w:r>
          </w:p>
          <w:p w:rsidR="00BB47C5" w:rsidRPr="00694333" w:rsidRDefault="00BB47C5" w:rsidP="00C714AA">
            <w:pPr>
              <w:jc w:val="center"/>
            </w:pPr>
            <w:r w:rsidRPr="00694333">
              <w:t>с 9.00 до 18.00 час.</w:t>
            </w:r>
          </w:p>
          <w:p w:rsidR="00BB47C5" w:rsidRPr="00694333" w:rsidRDefault="00BB47C5" w:rsidP="00C714AA">
            <w:pPr>
              <w:snapToGrid w:val="0"/>
              <w:jc w:val="center"/>
            </w:pPr>
            <w:r w:rsidRPr="00694333">
              <w:t xml:space="preserve">перерыв </w:t>
            </w:r>
          </w:p>
          <w:p w:rsidR="00BB47C5" w:rsidRPr="00694333" w:rsidRDefault="00BB47C5" w:rsidP="00C714AA">
            <w:pPr>
              <w:snapToGrid w:val="0"/>
              <w:jc w:val="center"/>
            </w:pPr>
            <w:r w:rsidRPr="00694333">
              <w:t>с 13.00 до 14.00 час.</w:t>
            </w:r>
          </w:p>
        </w:tc>
      </w:tr>
      <w:tr w:rsidR="00BB47C5" w:rsidRPr="00694333">
        <w:tc>
          <w:tcPr>
            <w:tcW w:w="510"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34.1.</w:t>
            </w:r>
          </w:p>
        </w:tc>
        <w:tc>
          <w:tcPr>
            <w:tcW w:w="286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pPr>
            <w:r w:rsidRPr="00694333">
              <w:rPr>
                <w:shd w:val="clear" w:color="auto" w:fill="FFFFFF"/>
              </w:rPr>
              <w:t>Отдел опеки и попечительства управы Железнодорожного района</w:t>
            </w:r>
            <w:r w:rsidRPr="00694333">
              <w:rPr>
                <w:rStyle w:val="apple-converted-space"/>
                <w:shd w:val="clear" w:color="auto" w:fill="FFFFFF"/>
              </w:rPr>
              <w:t> </w:t>
            </w:r>
            <w:r w:rsidRPr="00694333">
              <w:br/>
            </w:r>
            <w:r w:rsidRPr="00694333">
              <w:rPr>
                <w:shd w:val="clear" w:color="auto" w:fill="FFFFFF"/>
              </w:rPr>
              <w:t>городского округа город Воронежа</w:t>
            </w:r>
          </w:p>
        </w:tc>
        <w:tc>
          <w:tcPr>
            <w:tcW w:w="2730"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rPr>
                <w:shd w:val="clear" w:color="auto" w:fill="FFFFFF"/>
              </w:rPr>
            </w:pPr>
            <w:r w:rsidRPr="00694333">
              <w:rPr>
                <w:shd w:val="clear" w:color="auto" w:fill="FFFFFF"/>
              </w:rPr>
              <w:t>394063</w:t>
            </w:r>
          </w:p>
          <w:p w:rsidR="00BB47C5" w:rsidRPr="00694333" w:rsidRDefault="00BB47C5" w:rsidP="00C714AA">
            <w:pPr>
              <w:pStyle w:val="style13237582030000000427msonormal"/>
              <w:snapToGrid w:val="0"/>
              <w:spacing w:before="0" w:after="0"/>
              <w:jc w:val="center"/>
              <w:rPr>
                <w:shd w:val="clear" w:color="auto" w:fill="FFFFFF"/>
              </w:rPr>
            </w:pPr>
            <w:r w:rsidRPr="00694333">
              <w:rPr>
                <w:shd w:val="clear" w:color="auto" w:fill="FFFFFF"/>
              </w:rPr>
              <w:t>г.Воронеж,</w:t>
            </w:r>
          </w:p>
          <w:p w:rsidR="00BB47C5" w:rsidRPr="00694333" w:rsidRDefault="00BB47C5" w:rsidP="00C714AA">
            <w:pPr>
              <w:pStyle w:val="style13237582030000000427msonormal"/>
              <w:snapToGrid w:val="0"/>
              <w:spacing w:before="0" w:after="0"/>
              <w:jc w:val="center"/>
            </w:pPr>
            <w:r w:rsidRPr="00694333">
              <w:rPr>
                <w:shd w:val="clear" w:color="auto" w:fill="FFFFFF"/>
              </w:rPr>
              <w:t>Ленинский проспект, д. 157</w:t>
            </w:r>
          </w:p>
        </w:tc>
        <w:tc>
          <w:tcPr>
            <w:tcW w:w="187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pPr>
            <w:r w:rsidRPr="00694333">
              <w:rPr>
                <w:shd w:val="clear" w:color="auto" w:fill="FFFFFF"/>
              </w:rPr>
              <w:t>Телефоны (473)269-71-92, (473)269-71-93</w:t>
            </w:r>
            <w:r w:rsidRPr="00694333">
              <w:br/>
            </w:r>
            <w:r w:rsidRPr="00694333">
              <w:rPr>
                <w:shd w:val="clear" w:color="auto" w:fill="FFFFFF"/>
              </w:rPr>
              <w:t>Адрес электронной почты:</w:t>
            </w:r>
            <w:r w:rsidRPr="00694333">
              <w:rPr>
                <w:rStyle w:val="apple-converted-space"/>
                <w:shd w:val="clear" w:color="auto" w:fill="FFFFFF"/>
              </w:rPr>
              <w:t> </w:t>
            </w:r>
            <w:hyperlink r:id="rId82" w:history="1">
              <w:r w:rsidRPr="00694333">
                <w:rPr>
                  <w:rStyle w:val="a7"/>
                  <w:shd w:val="clear" w:color="auto" w:fill="FFFFFF"/>
                </w:rPr>
                <w:t>gd_uprava_vrn@mail.ru</w:t>
              </w:r>
            </w:hyperlink>
          </w:p>
        </w:tc>
        <w:tc>
          <w:tcPr>
            <w:tcW w:w="2835"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snapToGrid w:val="0"/>
              <w:jc w:val="center"/>
            </w:pPr>
            <w:r w:rsidRPr="00694333">
              <w:t>Ежедневно</w:t>
            </w:r>
          </w:p>
          <w:p w:rsidR="00BB47C5" w:rsidRPr="00694333" w:rsidRDefault="00BB47C5" w:rsidP="00C714AA">
            <w:pPr>
              <w:jc w:val="center"/>
            </w:pPr>
            <w:r w:rsidRPr="00694333">
              <w:t>(кроме субботы и воскресенья)</w:t>
            </w:r>
          </w:p>
          <w:p w:rsidR="00BB47C5" w:rsidRPr="00694333" w:rsidRDefault="00BB47C5" w:rsidP="00C714AA">
            <w:pPr>
              <w:jc w:val="center"/>
            </w:pPr>
            <w:r w:rsidRPr="00694333">
              <w:t>с 9.00 до 18.00 час.</w:t>
            </w:r>
          </w:p>
          <w:p w:rsidR="00BB47C5" w:rsidRPr="00694333" w:rsidRDefault="00BB47C5" w:rsidP="00C714AA">
            <w:pPr>
              <w:snapToGrid w:val="0"/>
              <w:jc w:val="center"/>
            </w:pPr>
            <w:r w:rsidRPr="00694333">
              <w:t xml:space="preserve">перерыв </w:t>
            </w:r>
          </w:p>
          <w:p w:rsidR="00BB47C5" w:rsidRPr="00694333" w:rsidRDefault="00BB47C5" w:rsidP="00C714AA">
            <w:pPr>
              <w:snapToGrid w:val="0"/>
              <w:jc w:val="center"/>
            </w:pPr>
            <w:r w:rsidRPr="00694333">
              <w:t>с 13.00 до 14.00 час.</w:t>
            </w:r>
          </w:p>
        </w:tc>
      </w:tr>
      <w:tr w:rsidR="00BB47C5" w:rsidRPr="00694333">
        <w:tc>
          <w:tcPr>
            <w:tcW w:w="510"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34.2.</w:t>
            </w:r>
          </w:p>
        </w:tc>
        <w:tc>
          <w:tcPr>
            <w:tcW w:w="2865" w:type="dxa"/>
            <w:tcBorders>
              <w:top w:val="single" w:sz="4" w:space="0" w:color="000000"/>
              <w:left w:val="single" w:sz="4" w:space="0" w:color="000000"/>
              <w:bottom w:val="single" w:sz="4" w:space="0" w:color="000000"/>
            </w:tcBorders>
          </w:tcPr>
          <w:p w:rsidR="00BB47C5" w:rsidRPr="00694333" w:rsidRDefault="00BB47C5" w:rsidP="00C714AA">
            <w:pPr>
              <w:pStyle w:val="affc"/>
              <w:rPr>
                <w:sz w:val="24"/>
                <w:szCs w:val="24"/>
              </w:rPr>
            </w:pPr>
            <w:r w:rsidRPr="00694333">
              <w:rPr>
                <w:sz w:val="24"/>
                <w:szCs w:val="24"/>
              </w:rPr>
              <w:t xml:space="preserve">Отдел опеки и попечительства управы Коминтерновского района </w:t>
            </w:r>
            <w:r w:rsidRPr="00694333">
              <w:rPr>
                <w:sz w:val="24"/>
                <w:szCs w:val="24"/>
              </w:rPr>
              <w:br/>
              <w:t>городского округа город Воронежа</w:t>
            </w:r>
          </w:p>
          <w:p w:rsidR="00BB47C5" w:rsidRPr="00694333" w:rsidRDefault="00BB47C5" w:rsidP="00C714AA">
            <w:pPr>
              <w:pStyle w:val="style13237582030000000427msonormal"/>
              <w:snapToGrid w:val="0"/>
              <w:spacing w:before="0" w:after="0"/>
              <w:rPr>
                <w:shd w:val="clear" w:color="auto" w:fill="FFFFFF"/>
              </w:rPr>
            </w:pPr>
          </w:p>
        </w:tc>
        <w:tc>
          <w:tcPr>
            <w:tcW w:w="2730"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rPr>
                <w:shd w:val="clear" w:color="auto" w:fill="FFFFFF"/>
              </w:rPr>
            </w:pPr>
            <w:r w:rsidRPr="00694333">
              <w:rPr>
                <w:shd w:val="clear" w:color="auto" w:fill="FFFFFF"/>
              </w:rPr>
              <w:t>394026</w:t>
            </w:r>
          </w:p>
          <w:p w:rsidR="00BB47C5" w:rsidRPr="00694333" w:rsidRDefault="00BB47C5" w:rsidP="00C714AA">
            <w:pPr>
              <w:pStyle w:val="style13237582030000000427msonormal"/>
              <w:snapToGrid w:val="0"/>
              <w:spacing w:before="0" w:after="0"/>
              <w:jc w:val="center"/>
              <w:rPr>
                <w:shd w:val="clear" w:color="auto" w:fill="FFFFFF"/>
              </w:rPr>
            </w:pPr>
            <w:r w:rsidRPr="00694333">
              <w:rPr>
                <w:shd w:val="clear" w:color="auto" w:fill="FFFFFF"/>
              </w:rPr>
              <w:t>г.Воронеж,</w:t>
            </w:r>
          </w:p>
          <w:p w:rsidR="00BB47C5" w:rsidRPr="00694333" w:rsidRDefault="00BB47C5" w:rsidP="00C714AA">
            <w:pPr>
              <w:pStyle w:val="style13237582030000000427msonormal"/>
              <w:snapToGrid w:val="0"/>
              <w:spacing w:before="0" w:after="0"/>
              <w:jc w:val="center"/>
              <w:rPr>
                <w:shd w:val="clear" w:color="auto" w:fill="FFFFFF"/>
              </w:rPr>
            </w:pPr>
            <w:r w:rsidRPr="00694333">
              <w:rPr>
                <w:shd w:val="clear" w:color="auto" w:fill="FFFFFF"/>
              </w:rPr>
              <w:t>Московский проспект, 19а</w:t>
            </w:r>
          </w:p>
        </w:tc>
        <w:tc>
          <w:tcPr>
            <w:tcW w:w="187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rPr>
                <w:shd w:val="clear" w:color="auto" w:fill="FFFFFF"/>
              </w:rPr>
            </w:pPr>
            <w:r w:rsidRPr="00694333">
              <w:t>Телефон/факс: (473) 246 79 90</w:t>
            </w:r>
          </w:p>
        </w:tc>
        <w:tc>
          <w:tcPr>
            <w:tcW w:w="2835"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snapToGrid w:val="0"/>
              <w:jc w:val="center"/>
            </w:pPr>
            <w:r w:rsidRPr="00694333">
              <w:t>Ежедневно</w:t>
            </w:r>
          </w:p>
          <w:p w:rsidR="00BB47C5" w:rsidRPr="00694333" w:rsidRDefault="00BB47C5" w:rsidP="00C714AA">
            <w:pPr>
              <w:jc w:val="center"/>
            </w:pPr>
            <w:r w:rsidRPr="00694333">
              <w:t>(кроме субботы и воскресенья)</w:t>
            </w:r>
          </w:p>
          <w:p w:rsidR="00BB47C5" w:rsidRPr="00694333" w:rsidRDefault="00BB47C5" w:rsidP="00C714AA">
            <w:pPr>
              <w:jc w:val="center"/>
            </w:pPr>
            <w:r w:rsidRPr="00694333">
              <w:t>с 9.00 до 18.00 час.</w:t>
            </w:r>
          </w:p>
          <w:p w:rsidR="00BB47C5" w:rsidRPr="00694333" w:rsidRDefault="00BB47C5" w:rsidP="00C714AA">
            <w:pPr>
              <w:snapToGrid w:val="0"/>
              <w:jc w:val="center"/>
            </w:pPr>
            <w:r w:rsidRPr="00694333">
              <w:t xml:space="preserve">перерыв </w:t>
            </w:r>
          </w:p>
          <w:p w:rsidR="00BB47C5" w:rsidRPr="00694333" w:rsidRDefault="00BB47C5" w:rsidP="00C714AA">
            <w:pPr>
              <w:snapToGrid w:val="0"/>
              <w:jc w:val="center"/>
            </w:pPr>
            <w:r w:rsidRPr="00694333">
              <w:t>с 13.00 до 14.00 час.</w:t>
            </w:r>
          </w:p>
        </w:tc>
      </w:tr>
      <w:tr w:rsidR="00BB47C5" w:rsidRPr="00694333">
        <w:tc>
          <w:tcPr>
            <w:tcW w:w="510"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34.3</w:t>
            </w:r>
          </w:p>
        </w:tc>
        <w:tc>
          <w:tcPr>
            <w:tcW w:w="286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pPr>
            <w:r w:rsidRPr="00694333">
              <w:rPr>
                <w:shd w:val="clear" w:color="auto" w:fill="FFFFFF"/>
              </w:rPr>
              <w:t>Отдел опеки и попечительства управы Левобережного района</w:t>
            </w:r>
            <w:r w:rsidRPr="00694333">
              <w:rPr>
                <w:shd w:val="clear" w:color="auto" w:fill="FFFFFF"/>
              </w:rPr>
              <w:br/>
              <w:t>городского округа город Воронежа</w:t>
            </w:r>
          </w:p>
        </w:tc>
        <w:tc>
          <w:tcPr>
            <w:tcW w:w="2730"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rPr>
                <w:shd w:val="clear" w:color="auto" w:fill="FFFFFF"/>
              </w:rPr>
            </w:pPr>
            <w:r w:rsidRPr="00694333">
              <w:rPr>
                <w:shd w:val="clear" w:color="auto" w:fill="FFFFFF"/>
              </w:rPr>
              <w:t>394033,</w:t>
            </w:r>
          </w:p>
          <w:p w:rsidR="00BB47C5" w:rsidRPr="00694333" w:rsidRDefault="00BB47C5" w:rsidP="00C714AA">
            <w:pPr>
              <w:pStyle w:val="style13237582030000000427msonormal"/>
              <w:snapToGrid w:val="0"/>
              <w:spacing w:before="0" w:after="0"/>
              <w:jc w:val="center"/>
              <w:rPr>
                <w:shd w:val="clear" w:color="auto" w:fill="FFFFFF"/>
              </w:rPr>
            </w:pPr>
            <w:r w:rsidRPr="00694333">
              <w:rPr>
                <w:shd w:val="clear" w:color="auto" w:fill="FFFFFF"/>
              </w:rPr>
              <w:t>г.Воронеж,</w:t>
            </w:r>
          </w:p>
          <w:p w:rsidR="00BB47C5" w:rsidRPr="00694333" w:rsidRDefault="00BB47C5" w:rsidP="00C714AA">
            <w:pPr>
              <w:pStyle w:val="style13237582030000000427msonormal"/>
              <w:snapToGrid w:val="0"/>
              <w:spacing w:before="0" w:after="0"/>
              <w:jc w:val="center"/>
              <w:rPr>
                <w:shd w:val="clear" w:color="auto" w:fill="FFFFFF"/>
              </w:rPr>
            </w:pPr>
            <w:r w:rsidRPr="00694333">
              <w:rPr>
                <w:shd w:val="clear" w:color="auto" w:fill="FFFFFF"/>
              </w:rPr>
              <w:t>Ленинский проспект,</w:t>
            </w:r>
          </w:p>
          <w:p w:rsidR="00BB47C5" w:rsidRPr="00694333" w:rsidRDefault="00BB47C5" w:rsidP="00C714AA">
            <w:pPr>
              <w:pStyle w:val="style13237582030000000427msonormal"/>
              <w:snapToGrid w:val="0"/>
              <w:spacing w:before="0" w:after="0"/>
              <w:jc w:val="center"/>
            </w:pPr>
            <w:r w:rsidRPr="00694333">
              <w:rPr>
                <w:shd w:val="clear" w:color="auto" w:fill="FFFFFF"/>
              </w:rPr>
              <w:t>д. 93</w:t>
            </w:r>
          </w:p>
        </w:tc>
        <w:tc>
          <w:tcPr>
            <w:tcW w:w="187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pPr>
            <w:r w:rsidRPr="00694333">
              <w:rPr>
                <w:shd w:val="clear" w:color="auto" w:fill="FFFFFF"/>
              </w:rPr>
              <w:t>Телефон: (473) 254-74-51, 254-74-64</w:t>
            </w:r>
            <w:r w:rsidRPr="00694333">
              <w:br/>
            </w:r>
            <w:r w:rsidRPr="00694333">
              <w:rPr>
                <w:shd w:val="clear" w:color="auto" w:fill="FFFFFF"/>
              </w:rPr>
              <w:t>Адрес электронной почты:</w:t>
            </w:r>
            <w:r w:rsidRPr="00694333">
              <w:rPr>
                <w:rStyle w:val="apple-converted-space"/>
                <w:shd w:val="clear" w:color="auto" w:fill="FFFFFF"/>
              </w:rPr>
              <w:t> </w:t>
            </w:r>
            <w:hyperlink r:id="rId83" w:history="1">
              <w:r w:rsidRPr="00694333">
                <w:rPr>
                  <w:rStyle w:val="a7"/>
                  <w:shd w:val="clear" w:color="auto" w:fill="FFFFFF"/>
                </w:rPr>
                <w:t>evkudryadtseva@cityhall.voronezh-city.ru</w:t>
              </w:r>
            </w:hyperlink>
          </w:p>
        </w:tc>
        <w:tc>
          <w:tcPr>
            <w:tcW w:w="2835"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snapToGrid w:val="0"/>
              <w:jc w:val="center"/>
            </w:pPr>
            <w:r w:rsidRPr="00694333">
              <w:t>Ежедневно</w:t>
            </w:r>
          </w:p>
          <w:p w:rsidR="00BB47C5" w:rsidRPr="00694333" w:rsidRDefault="00BB47C5" w:rsidP="00C714AA">
            <w:pPr>
              <w:jc w:val="center"/>
            </w:pPr>
            <w:r w:rsidRPr="00694333">
              <w:t>(кроме субботы и воскресенья)</w:t>
            </w:r>
          </w:p>
          <w:p w:rsidR="00BB47C5" w:rsidRPr="00694333" w:rsidRDefault="00BB47C5" w:rsidP="00C714AA">
            <w:pPr>
              <w:jc w:val="center"/>
            </w:pPr>
            <w:r w:rsidRPr="00694333">
              <w:t>с 9.00 до 18.00 час.</w:t>
            </w:r>
          </w:p>
          <w:p w:rsidR="00BB47C5" w:rsidRPr="00694333" w:rsidRDefault="00BB47C5" w:rsidP="00C714AA">
            <w:pPr>
              <w:snapToGrid w:val="0"/>
              <w:jc w:val="center"/>
            </w:pPr>
            <w:r w:rsidRPr="00694333">
              <w:t xml:space="preserve">перерыв </w:t>
            </w:r>
          </w:p>
          <w:p w:rsidR="00BB47C5" w:rsidRPr="00694333" w:rsidRDefault="00BB47C5" w:rsidP="00C714AA">
            <w:pPr>
              <w:snapToGrid w:val="0"/>
              <w:jc w:val="center"/>
            </w:pPr>
            <w:r w:rsidRPr="00694333">
              <w:t>с 13.00 до 14.00 час</w:t>
            </w:r>
          </w:p>
        </w:tc>
      </w:tr>
      <w:tr w:rsidR="00BB47C5" w:rsidRPr="00694333">
        <w:tc>
          <w:tcPr>
            <w:tcW w:w="510"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34.4.</w:t>
            </w:r>
          </w:p>
        </w:tc>
        <w:tc>
          <w:tcPr>
            <w:tcW w:w="2865" w:type="dxa"/>
            <w:tcBorders>
              <w:top w:val="single" w:sz="4" w:space="0" w:color="000000"/>
              <w:left w:val="single" w:sz="4" w:space="0" w:color="000000"/>
              <w:bottom w:val="single" w:sz="4" w:space="0" w:color="000000"/>
            </w:tcBorders>
          </w:tcPr>
          <w:p w:rsidR="00BB47C5" w:rsidRPr="00694333" w:rsidRDefault="00BB47C5" w:rsidP="00C714AA">
            <w:pPr>
              <w:pStyle w:val="affc"/>
              <w:rPr>
                <w:sz w:val="24"/>
                <w:szCs w:val="24"/>
                <w:shd w:val="clear" w:color="auto" w:fill="FFFFFF"/>
              </w:rPr>
            </w:pPr>
            <w:r w:rsidRPr="00694333">
              <w:rPr>
                <w:sz w:val="24"/>
                <w:szCs w:val="24"/>
              </w:rPr>
              <w:t xml:space="preserve">Отдел опеки и попечительства управы Ленинского района </w:t>
            </w:r>
            <w:r w:rsidRPr="00694333">
              <w:rPr>
                <w:sz w:val="24"/>
                <w:szCs w:val="24"/>
              </w:rPr>
              <w:br/>
              <w:t>городского округа г. Воронежа</w:t>
            </w:r>
          </w:p>
        </w:tc>
        <w:tc>
          <w:tcPr>
            <w:tcW w:w="2730"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pPr>
            <w:r w:rsidRPr="00694333">
              <w:t>394006,</w:t>
            </w:r>
          </w:p>
          <w:p w:rsidR="00BB47C5" w:rsidRPr="00694333" w:rsidRDefault="00BB47C5" w:rsidP="00C714AA">
            <w:pPr>
              <w:pStyle w:val="style13237582030000000427msonormal"/>
              <w:snapToGrid w:val="0"/>
              <w:spacing w:before="0" w:after="0"/>
              <w:jc w:val="center"/>
              <w:rPr>
                <w:shd w:val="clear" w:color="auto" w:fill="FFFFFF"/>
              </w:rPr>
            </w:pPr>
            <w:r w:rsidRPr="00694333">
              <w:t>г.Воронеж, ул. 20лет Октября, д.115</w:t>
            </w:r>
            <w:r w:rsidRPr="00694333">
              <w:br/>
            </w:r>
          </w:p>
        </w:tc>
        <w:tc>
          <w:tcPr>
            <w:tcW w:w="187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rPr>
                <w:shd w:val="clear" w:color="auto" w:fill="FFFFFF"/>
              </w:rPr>
            </w:pPr>
            <w:r w:rsidRPr="00694333">
              <w:t>Телефон: (473) 278-14-49, 271-52-93</w:t>
            </w:r>
          </w:p>
        </w:tc>
        <w:tc>
          <w:tcPr>
            <w:tcW w:w="2835"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snapToGrid w:val="0"/>
              <w:jc w:val="center"/>
            </w:pPr>
            <w:r w:rsidRPr="00694333">
              <w:t>Ежедневно</w:t>
            </w:r>
          </w:p>
          <w:p w:rsidR="00BB47C5" w:rsidRPr="00694333" w:rsidRDefault="00BB47C5" w:rsidP="00C714AA">
            <w:pPr>
              <w:jc w:val="center"/>
            </w:pPr>
            <w:r w:rsidRPr="00694333">
              <w:t>(кроме субботы и воскресенья)</w:t>
            </w:r>
          </w:p>
          <w:p w:rsidR="00BB47C5" w:rsidRPr="00694333" w:rsidRDefault="00BB47C5" w:rsidP="00C714AA">
            <w:pPr>
              <w:jc w:val="center"/>
            </w:pPr>
            <w:r w:rsidRPr="00694333">
              <w:t>с 9.00 до 18.00 час.</w:t>
            </w:r>
          </w:p>
          <w:p w:rsidR="00BB47C5" w:rsidRPr="00694333" w:rsidRDefault="00BB47C5" w:rsidP="00C714AA">
            <w:pPr>
              <w:snapToGrid w:val="0"/>
              <w:jc w:val="center"/>
            </w:pPr>
            <w:r w:rsidRPr="00694333">
              <w:t xml:space="preserve">перерыв </w:t>
            </w:r>
          </w:p>
          <w:p w:rsidR="00BB47C5" w:rsidRPr="00694333" w:rsidRDefault="00BB47C5" w:rsidP="00C714AA">
            <w:pPr>
              <w:snapToGrid w:val="0"/>
              <w:jc w:val="center"/>
            </w:pPr>
            <w:r w:rsidRPr="00694333">
              <w:t>с 13.00 до 14.00 час</w:t>
            </w:r>
          </w:p>
        </w:tc>
      </w:tr>
      <w:tr w:rsidR="00BB47C5" w:rsidRPr="00694333">
        <w:tc>
          <w:tcPr>
            <w:tcW w:w="510"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34.5.</w:t>
            </w:r>
          </w:p>
        </w:tc>
        <w:tc>
          <w:tcPr>
            <w:tcW w:w="2865" w:type="dxa"/>
            <w:tcBorders>
              <w:top w:val="single" w:sz="4" w:space="0" w:color="000000"/>
              <w:left w:val="single" w:sz="4" w:space="0" w:color="000000"/>
              <w:bottom w:val="single" w:sz="4" w:space="0" w:color="000000"/>
            </w:tcBorders>
          </w:tcPr>
          <w:p w:rsidR="00BB47C5" w:rsidRPr="00694333" w:rsidRDefault="00BB47C5" w:rsidP="00C714AA">
            <w:pPr>
              <w:pStyle w:val="affc"/>
              <w:rPr>
                <w:sz w:val="24"/>
                <w:szCs w:val="24"/>
              </w:rPr>
            </w:pPr>
            <w:r w:rsidRPr="00694333">
              <w:rPr>
                <w:sz w:val="24"/>
                <w:szCs w:val="24"/>
              </w:rPr>
              <w:t xml:space="preserve">Отдел опеки и попечительства управы Советского района </w:t>
            </w:r>
            <w:r w:rsidRPr="00694333">
              <w:rPr>
                <w:sz w:val="24"/>
                <w:szCs w:val="24"/>
              </w:rPr>
              <w:br/>
              <w:t>городского округа город Воронежа</w:t>
            </w:r>
          </w:p>
        </w:tc>
        <w:tc>
          <w:tcPr>
            <w:tcW w:w="2730"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pPr>
            <w:r w:rsidRPr="00694333">
              <w:t>394051,</w:t>
            </w:r>
          </w:p>
          <w:p w:rsidR="00BB47C5" w:rsidRPr="00694333" w:rsidRDefault="00BB47C5" w:rsidP="00C714AA">
            <w:pPr>
              <w:pStyle w:val="style13237582030000000427msonormal"/>
              <w:snapToGrid w:val="0"/>
              <w:spacing w:before="0" w:after="0"/>
              <w:jc w:val="center"/>
            </w:pPr>
            <w:r w:rsidRPr="00694333">
              <w:t xml:space="preserve">г.Воронеж, ул.Домостроителей, д.30 </w:t>
            </w:r>
            <w:r w:rsidRPr="00694333">
              <w:br/>
            </w:r>
          </w:p>
        </w:tc>
        <w:tc>
          <w:tcPr>
            <w:tcW w:w="187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pPr>
            <w:r w:rsidRPr="00694333">
              <w:t xml:space="preserve">Телефон: (473) 241-34-87 </w:t>
            </w:r>
            <w:r w:rsidRPr="00694333">
              <w:br/>
              <w:t xml:space="preserve">Адрес электронной почты: </w:t>
            </w:r>
            <w:hyperlink r:id="rId84" w:history="1">
              <w:r w:rsidRPr="00694333">
                <w:rPr>
                  <w:rStyle w:val="a7"/>
                </w:rPr>
                <w:t>opekaSovVoronesh@Yandex.ru</w:t>
              </w:r>
            </w:hyperlink>
          </w:p>
        </w:tc>
        <w:tc>
          <w:tcPr>
            <w:tcW w:w="2835"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snapToGrid w:val="0"/>
              <w:jc w:val="center"/>
            </w:pPr>
            <w:r w:rsidRPr="00694333">
              <w:t>Ежедневно</w:t>
            </w:r>
          </w:p>
          <w:p w:rsidR="00BB47C5" w:rsidRPr="00694333" w:rsidRDefault="00BB47C5" w:rsidP="00C714AA">
            <w:pPr>
              <w:jc w:val="center"/>
            </w:pPr>
            <w:r w:rsidRPr="00694333">
              <w:t>(кроме субботы и воскресенья)</w:t>
            </w:r>
          </w:p>
          <w:p w:rsidR="00BB47C5" w:rsidRPr="00694333" w:rsidRDefault="00BB47C5" w:rsidP="00C714AA">
            <w:pPr>
              <w:jc w:val="center"/>
            </w:pPr>
            <w:r w:rsidRPr="00694333">
              <w:t>с 9.00 до 18.00 час.</w:t>
            </w:r>
          </w:p>
          <w:p w:rsidR="00BB47C5" w:rsidRPr="00694333" w:rsidRDefault="00BB47C5" w:rsidP="00C714AA">
            <w:pPr>
              <w:snapToGrid w:val="0"/>
              <w:jc w:val="center"/>
            </w:pPr>
            <w:r w:rsidRPr="00694333">
              <w:t xml:space="preserve">перерыв </w:t>
            </w:r>
          </w:p>
          <w:p w:rsidR="00BB47C5" w:rsidRPr="00694333" w:rsidRDefault="00BB47C5" w:rsidP="00C714AA">
            <w:pPr>
              <w:snapToGrid w:val="0"/>
              <w:jc w:val="center"/>
            </w:pPr>
            <w:r w:rsidRPr="00694333">
              <w:t>с 13.00 до 14.00 час</w:t>
            </w:r>
          </w:p>
        </w:tc>
      </w:tr>
      <w:tr w:rsidR="00BB47C5" w:rsidRPr="00694333">
        <w:tc>
          <w:tcPr>
            <w:tcW w:w="510" w:type="dxa"/>
            <w:tcBorders>
              <w:top w:val="single" w:sz="4" w:space="0" w:color="000000"/>
              <w:left w:val="single" w:sz="4" w:space="0" w:color="000000"/>
              <w:bottom w:val="single" w:sz="4" w:space="0" w:color="000000"/>
            </w:tcBorders>
          </w:tcPr>
          <w:p w:rsidR="00BB47C5" w:rsidRPr="0094136E" w:rsidRDefault="00BB47C5"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34.6.</w:t>
            </w:r>
          </w:p>
        </w:tc>
        <w:tc>
          <w:tcPr>
            <w:tcW w:w="2865" w:type="dxa"/>
            <w:tcBorders>
              <w:top w:val="single" w:sz="4" w:space="0" w:color="000000"/>
              <w:left w:val="single" w:sz="4" w:space="0" w:color="000000"/>
              <w:bottom w:val="single" w:sz="4" w:space="0" w:color="000000"/>
            </w:tcBorders>
          </w:tcPr>
          <w:p w:rsidR="00BB47C5" w:rsidRPr="00694333" w:rsidRDefault="00BB47C5" w:rsidP="00C714AA">
            <w:pPr>
              <w:pStyle w:val="affc"/>
              <w:rPr>
                <w:sz w:val="24"/>
                <w:szCs w:val="24"/>
              </w:rPr>
            </w:pPr>
            <w:r w:rsidRPr="00694333">
              <w:rPr>
                <w:sz w:val="24"/>
                <w:szCs w:val="24"/>
              </w:rPr>
              <w:t xml:space="preserve">Отдел опеки и попечительства управы Центрального района </w:t>
            </w:r>
            <w:r w:rsidRPr="00694333">
              <w:rPr>
                <w:sz w:val="24"/>
                <w:szCs w:val="24"/>
              </w:rPr>
              <w:br/>
              <w:t>городского округа город Воронежа</w:t>
            </w:r>
          </w:p>
        </w:tc>
        <w:tc>
          <w:tcPr>
            <w:tcW w:w="2730" w:type="dxa"/>
            <w:tcBorders>
              <w:top w:val="single" w:sz="4" w:space="0" w:color="000000"/>
              <w:left w:val="single" w:sz="4" w:space="0" w:color="000000"/>
              <w:bottom w:val="single" w:sz="4" w:space="0" w:color="000000"/>
            </w:tcBorders>
          </w:tcPr>
          <w:p w:rsidR="00BB47C5" w:rsidRPr="00694333" w:rsidRDefault="00BB47C5" w:rsidP="00C714AA">
            <w:pPr>
              <w:pStyle w:val="affc"/>
              <w:jc w:val="center"/>
              <w:rPr>
                <w:sz w:val="24"/>
                <w:szCs w:val="24"/>
              </w:rPr>
            </w:pPr>
            <w:r w:rsidRPr="00694333">
              <w:rPr>
                <w:sz w:val="24"/>
                <w:szCs w:val="24"/>
              </w:rPr>
              <w:t>394000,</w:t>
            </w:r>
          </w:p>
          <w:p w:rsidR="00BB47C5" w:rsidRPr="00694333" w:rsidRDefault="00BB47C5" w:rsidP="00C714AA">
            <w:pPr>
              <w:pStyle w:val="affc"/>
              <w:jc w:val="center"/>
              <w:rPr>
                <w:sz w:val="24"/>
                <w:szCs w:val="24"/>
              </w:rPr>
            </w:pPr>
            <w:r w:rsidRPr="00694333">
              <w:rPr>
                <w:sz w:val="24"/>
                <w:szCs w:val="24"/>
              </w:rPr>
              <w:t>г.Воронеж, Ул.Никитинская, д.30,</w:t>
            </w:r>
          </w:p>
          <w:p w:rsidR="00BB47C5" w:rsidRPr="00694333" w:rsidRDefault="00BB47C5" w:rsidP="00C714AA">
            <w:pPr>
              <w:pStyle w:val="style13237582030000000427msonormal"/>
              <w:snapToGrid w:val="0"/>
              <w:spacing w:before="0" w:after="0"/>
              <w:jc w:val="center"/>
            </w:pPr>
          </w:p>
        </w:tc>
        <w:tc>
          <w:tcPr>
            <w:tcW w:w="1875" w:type="dxa"/>
            <w:tcBorders>
              <w:top w:val="single" w:sz="4" w:space="0" w:color="000000"/>
              <w:left w:val="single" w:sz="4" w:space="0" w:color="000000"/>
              <w:bottom w:val="single" w:sz="4" w:space="0" w:color="000000"/>
            </w:tcBorders>
          </w:tcPr>
          <w:p w:rsidR="00BB47C5" w:rsidRPr="00694333" w:rsidRDefault="00BB47C5" w:rsidP="00C714AA">
            <w:pPr>
              <w:pStyle w:val="style13237582030000000427msonormal"/>
              <w:snapToGrid w:val="0"/>
              <w:spacing w:before="0" w:after="0"/>
              <w:jc w:val="center"/>
            </w:pPr>
            <w:r w:rsidRPr="00694333">
              <w:t>Телефон /факс: (473) 259-76-52</w:t>
            </w:r>
            <w:r w:rsidRPr="00694333">
              <w:br/>
              <w:t xml:space="preserve">Адрес электронной почты </w:t>
            </w:r>
            <w:hyperlink r:id="rId85" w:history="1">
              <w:r w:rsidRPr="00694333">
                <w:rPr>
                  <w:rStyle w:val="a7"/>
                </w:rPr>
                <w:t>cent@comch.ru</w:t>
              </w:r>
            </w:hyperlink>
          </w:p>
        </w:tc>
        <w:tc>
          <w:tcPr>
            <w:tcW w:w="2835"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snapToGrid w:val="0"/>
              <w:jc w:val="center"/>
            </w:pPr>
            <w:r w:rsidRPr="00694333">
              <w:t>Ежедневно</w:t>
            </w:r>
          </w:p>
          <w:p w:rsidR="00BB47C5" w:rsidRPr="00694333" w:rsidRDefault="00BB47C5" w:rsidP="00C714AA">
            <w:pPr>
              <w:jc w:val="center"/>
            </w:pPr>
            <w:r w:rsidRPr="00694333">
              <w:t>(кроме субботы и воскресенья)</w:t>
            </w:r>
          </w:p>
          <w:p w:rsidR="00BB47C5" w:rsidRPr="00694333" w:rsidRDefault="00BB47C5" w:rsidP="00C714AA">
            <w:pPr>
              <w:jc w:val="center"/>
            </w:pPr>
            <w:r w:rsidRPr="00694333">
              <w:t>с 9.00 до 18.00 час.</w:t>
            </w:r>
          </w:p>
          <w:p w:rsidR="00BB47C5" w:rsidRPr="00694333" w:rsidRDefault="00BB47C5" w:rsidP="00C714AA">
            <w:pPr>
              <w:snapToGrid w:val="0"/>
              <w:jc w:val="center"/>
            </w:pPr>
            <w:r w:rsidRPr="00694333">
              <w:t xml:space="preserve">перерыв </w:t>
            </w:r>
          </w:p>
          <w:p w:rsidR="00BB47C5" w:rsidRPr="00694333" w:rsidRDefault="00BB47C5" w:rsidP="00C714AA">
            <w:pPr>
              <w:snapToGrid w:val="0"/>
              <w:jc w:val="center"/>
            </w:pPr>
            <w:r w:rsidRPr="00694333">
              <w:t>с 13.00 до 14.00 час</w:t>
            </w:r>
          </w:p>
        </w:tc>
      </w:tr>
    </w:tbl>
    <w:p w:rsidR="00BB47C5" w:rsidRPr="00694333" w:rsidRDefault="00BB47C5" w:rsidP="00AC1227">
      <w:pPr>
        <w:jc w:val="center"/>
      </w:pPr>
    </w:p>
    <w:p w:rsidR="00BB47C5" w:rsidRPr="00694333" w:rsidRDefault="00BB47C5" w:rsidP="00AC1227">
      <w:pPr>
        <w:jc w:val="center"/>
      </w:pPr>
    </w:p>
    <w:p w:rsidR="00BB47C5" w:rsidRPr="00694333" w:rsidRDefault="00BB47C5" w:rsidP="00AC1227">
      <w:pPr>
        <w:jc w:val="center"/>
      </w:pPr>
    </w:p>
    <w:p w:rsidR="00BB47C5" w:rsidRPr="00694333" w:rsidRDefault="00BB47C5" w:rsidP="00AC1227">
      <w:pPr>
        <w:jc w:val="center"/>
      </w:pPr>
    </w:p>
    <w:p w:rsidR="00BB47C5" w:rsidRPr="00694333" w:rsidRDefault="00BB47C5" w:rsidP="00AC1227">
      <w:pPr>
        <w:jc w:val="center"/>
      </w:pPr>
    </w:p>
    <w:p w:rsidR="00BB47C5" w:rsidRPr="00694333" w:rsidRDefault="00BB47C5" w:rsidP="00AC1227">
      <w:pPr>
        <w:jc w:val="center"/>
      </w:pPr>
    </w:p>
    <w:p w:rsidR="00BB47C5" w:rsidRPr="00694333" w:rsidRDefault="00BB47C5" w:rsidP="00AC1227">
      <w:pPr>
        <w:jc w:val="center"/>
      </w:pPr>
    </w:p>
    <w:p w:rsidR="00BB47C5" w:rsidRPr="00694333" w:rsidRDefault="00BB47C5" w:rsidP="00AC1227">
      <w:pPr>
        <w:jc w:val="center"/>
      </w:pPr>
    </w:p>
    <w:p w:rsidR="00BB47C5" w:rsidRPr="00694333" w:rsidRDefault="00BB47C5" w:rsidP="00AC1227">
      <w:pPr>
        <w:jc w:val="center"/>
      </w:pPr>
    </w:p>
    <w:p w:rsidR="00BB47C5" w:rsidRPr="00694333" w:rsidRDefault="00BB47C5" w:rsidP="00AC1227">
      <w:pPr>
        <w:jc w:val="center"/>
      </w:pPr>
    </w:p>
    <w:p w:rsidR="00BB47C5" w:rsidRPr="00694333" w:rsidRDefault="00BB47C5" w:rsidP="00AC1227">
      <w:pPr>
        <w:jc w:val="center"/>
      </w:pPr>
    </w:p>
    <w:p w:rsidR="00BB47C5" w:rsidRPr="00694333" w:rsidRDefault="00BB47C5" w:rsidP="00AC1227">
      <w:pPr>
        <w:jc w:val="center"/>
      </w:pPr>
    </w:p>
    <w:p w:rsidR="00BB47C5" w:rsidRPr="00694333" w:rsidRDefault="00BB47C5" w:rsidP="00AC1227">
      <w:pPr>
        <w:jc w:val="center"/>
      </w:pPr>
    </w:p>
    <w:p w:rsidR="00BB47C5" w:rsidRPr="00694333" w:rsidRDefault="00BB47C5" w:rsidP="00AC1227">
      <w:pPr>
        <w:jc w:val="center"/>
      </w:pPr>
    </w:p>
    <w:p w:rsidR="00BB47C5" w:rsidRPr="00694333" w:rsidRDefault="00BB47C5" w:rsidP="00AC1227">
      <w:pPr>
        <w:jc w:val="center"/>
      </w:pPr>
    </w:p>
    <w:p w:rsidR="00BB47C5" w:rsidRPr="00694333" w:rsidRDefault="00BB47C5" w:rsidP="00AC1227">
      <w:pPr>
        <w:jc w:val="center"/>
      </w:pPr>
    </w:p>
    <w:p w:rsidR="00BB47C5" w:rsidRPr="00694333" w:rsidRDefault="00BB47C5" w:rsidP="00AC1227">
      <w:pPr>
        <w:jc w:val="center"/>
      </w:pPr>
    </w:p>
    <w:p w:rsidR="00BB47C5" w:rsidRPr="00694333" w:rsidRDefault="00BB47C5" w:rsidP="00AC1227">
      <w:pPr>
        <w:jc w:val="center"/>
      </w:pPr>
    </w:p>
    <w:p w:rsidR="00BB47C5" w:rsidRPr="00694333" w:rsidRDefault="00BB47C5" w:rsidP="00AC1227">
      <w:pPr>
        <w:jc w:val="center"/>
      </w:pPr>
    </w:p>
    <w:p w:rsidR="00BB47C5" w:rsidRPr="00694333" w:rsidRDefault="00BB47C5" w:rsidP="00AC1227">
      <w:pPr>
        <w:jc w:val="center"/>
      </w:pPr>
    </w:p>
    <w:p w:rsidR="00BB47C5" w:rsidRPr="00694333" w:rsidRDefault="00BB47C5" w:rsidP="00AC1227">
      <w:pPr>
        <w:jc w:val="center"/>
      </w:pPr>
    </w:p>
    <w:p w:rsidR="00BB47C5" w:rsidRPr="00694333" w:rsidRDefault="00BB47C5" w:rsidP="00AC1227">
      <w:pPr>
        <w:jc w:val="center"/>
      </w:pPr>
    </w:p>
    <w:p w:rsidR="00BB47C5" w:rsidRPr="00694333" w:rsidRDefault="00BB47C5" w:rsidP="00AC1227">
      <w:pPr>
        <w:jc w:val="center"/>
      </w:pPr>
    </w:p>
    <w:p w:rsidR="00BB47C5" w:rsidRPr="00694333" w:rsidRDefault="00BB47C5" w:rsidP="00AC1227">
      <w:pPr>
        <w:jc w:val="center"/>
      </w:pPr>
    </w:p>
    <w:p w:rsidR="00BB47C5" w:rsidRPr="00694333" w:rsidRDefault="00BB47C5" w:rsidP="00AC1227">
      <w:pPr>
        <w:jc w:val="center"/>
      </w:pPr>
    </w:p>
    <w:p w:rsidR="00BB47C5" w:rsidRPr="00694333" w:rsidRDefault="00BB47C5" w:rsidP="00AC1227">
      <w:pPr>
        <w:jc w:val="center"/>
      </w:pPr>
    </w:p>
    <w:p w:rsidR="00BB47C5" w:rsidRPr="00694333" w:rsidRDefault="00BB47C5" w:rsidP="00AC1227">
      <w:pPr>
        <w:jc w:val="center"/>
      </w:pPr>
    </w:p>
    <w:p w:rsidR="00BB47C5" w:rsidRPr="00694333" w:rsidRDefault="00BB47C5" w:rsidP="00AC1227">
      <w:pPr>
        <w:jc w:val="center"/>
      </w:pPr>
    </w:p>
    <w:p w:rsidR="00BB47C5" w:rsidRPr="00694333" w:rsidRDefault="00BB47C5" w:rsidP="00AC1227">
      <w:pPr>
        <w:jc w:val="center"/>
      </w:pPr>
    </w:p>
    <w:p w:rsidR="00BB47C5" w:rsidRPr="00694333" w:rsidRDefault="00BB47C5" w:rsidP="00AC1227">
      <w:pPr>
        <w:jc w:val="center"/>
      </w:pPr>
    </w:p>
    <w:p w:rsidR="00BB47C5" w:rsidRPr="00694333" w:rsidRDefault="00BB47C5" w:rsidP="00AC1227">
      <w:pPr>
        <w:jc w:val="center"/>
      </w:pPr>
    </w:p>
    <w:p w:rsidR="00BB47C5" w:rsidRPr="00694333" w:rsidRDefault="00BB47C5" w:rsidP="00AC1227">
      <w:pPr>
        <w:jc w:val="center"/>
      </w:pPr>
    </w:p>
    <w:p w:rsidR="00BB47C5" w:rsidRPr="00694333" w:rsidRDefault="00BB47C5" w:rsidP="00AC1227">
      <w:pPr>
        <w:jc w:val="center"/>
      </w:pPr>
    </w:p>
    <w:p w:rsidR="00BB47C5" w:rsidRPr="00694333" w:rsidRDefault="00BB47C5" w:rsidP="00AC1227">
      <w:pPr>
        <w:pStyle w:val="ConsPlusNormal"/>
        <w:widowControl/>
        <w:ind w:firstLine="0"/>
        <w:rPr>
          <w:sz w:val="24"/>
          <w:szCs w:val="24"/>
        </w:rPr>
      </w:pPr>
    </w:p>
    <w:p w:rsidR="00BB47C5" w:rsidRPr="00694333" w:rsidRDefault="00BB47C5" w:rsidP="00AC1227">
      <w:pPr>
        <w:pStyle w:val="ConsPlusNormal"/>
        <w:widowControl/>
        <w:tabs>
          <w:tab w:val="left" w:pos="465"/>
          <w:tab w:val="right" w:pos="10204"/>
        </w:tabs>
        <w:ind w:firstLine="0"/>
        <w:jc w:val="right"/>
        <w:rPr>
          <w:sz w:val="24"/>
          <w:szCs w:val="24"/>
        </w:rPr>
      </w:pPr>
      <w:r w:rsidRPr="00694333">
        <w:rPr>
          <w:sz w:val="24"/>
          <w:szCs w:val="24"/>
        </w:rPr>
        <w:tab/>
        <w:t>Приложение № 2</w:t>
      </w:r>
    </w:p>
    <w:p w:rsidR="00BB47C5" w:rsidRPr="00694333" w:rsidRDefault="00BB47C5" w:rsidP="00AC1227">
      <w:pPr>
        <w:jc w:val="right"/>
      </w:pPr>
      <w:r w:rsidRPr="00694333">
        <w:rPr>
          <w:b/>
          <w:bCs/>
        </w:rPr>
        <w:t xml:space="preserve">                                                          </w:t>
      </w:r>
      <w:r w:rsidRPr="00694333">
        <w:t xml:space="preserve">к административному регламенту   </w:t>
      </w:r>
    </w:p>
    <w:p w:rsidR="00BB47C5" w:rsidRPr="00694333" w:rsidRDefault="00BB47C5" w:rsidP="00AC1227">
      <w:pPr>
        <w:spacing w:line="100" w:lineRule="atLeast"/>
        <w:jc w:val="right"/>
      </w:pPr>
      <w:r w:rsidRPr="00694333">
        <w:t>по предоставлению  государственной</w:t>
      </w:r>
    </w:p>
    <w:p w:rsidR="00BB47C5" w:rsidRPr="00694333" w:rsidRDefault="00BB47C5" w:rsidP="00AC1227">
      <w:pPr>
        <w:spacing w:line="100" w:lineRule="atLeast"/>
        <w:jc w:val="right"/>
      </w:pPr>
      <w:r w:rsidRPr="00694333">
        <w:t>услуги</w:t>
      </w:r>
      <w:r w:rsidRPr="00694333">
        <w:rPr>
          <w:b/>
          <w:bCs/>
        </w:rPr>
        <w:t xml:space="preserve"> «</w:t>
      </w:r>
      <w:r w:rsidRPr="00694333">
        <w:t xml:space="preserve">Принятие решения  </w:t>
      </w:r>
    </w:p>
    <w:p w:rsidR="00BB47C5" w:rsidRPr="00694333" w:rsidRDefault="00BB47C5" w:rsidP="00AC1227">
      <w:pPr>
        <w:jc w:val="right"/>
      </w:pPr>
      <w:r w:rsidRPr="00694333">
        <w:t xml:space="preserve">о  назначении опекуна, попечителя  </w:t>
      </w:r>
    </w:p>
    <w:p w:rsidR="00BB47C5" w:rsidRPr="00694333" w:rsidRDefault="00BB47C5" w:rsidP="00AC1227">
      <w:pPr>
        <w:spacing w:line="100" w:lineRule="atLeast"/>
        <w:jc w:val="right"/>
      </w:pPr>
      <w:r w:rsidRPr="00694333">
        <w:t>в отношении несовершеннолетних граждан</w:t>
      </w:r>
      <w:r w:rsidRPr="00694333">
        <w:rPr>
          <w:b/>
          <w:bCs/>
        </w:rPr>
        <w:t>»</w:t>
      </w:r>
      <w:r w:rsidRPr="00694333">
        <w:t xml:space="preserve"> </w:t>
      </w:r>
    </w:p>
    <w:p w:rsidR="00BB47C5" w:rsidRPr="00694333" w:rsidRDefault="00BB47C5" w:rsidP="00AC1227">
      <w:pPr>
        <w:pStyle w:val="ConsPlusNormal"/>
        <w:widowControl/>
        <w:ind w:firstLine="540"/>
        <w:jc w:val="right"/>
        <w:rPr>
          <w:sz w:val="24"/>
          <w:szCs w:val="24"/>
        </w:rPr>
      </w:pPr>
    </w:p>
    <w:p w:rsidR="00BB47C5" w:rsidRPr="00694333" w:rsidRDefault="00BB47C5" w:rsidP="00AC1227">
      <w:pPr>
        <w:pStyle w:val="ConsPlusNormal"/>
        <w:widowControl/>
        <w:ind w:firstLine="0"/>
        <w:jc w:val="center"/>
        <w:rPr>
          <w:sz w:val="24"/>
          <w:szCs w:val="24"/>
        </w:rPr>
      </w:pPr>
      <w:r w:rsidRPr="00694333">
        <w:rPr>
          <w:sz w:val="24"/>
          <w:szCs w:val="24"/>
        </w:rPr>
        <w:t>Журнал</w:t>
      </w:r>
    </w:p>
    <w:p w:rsidR="00BB47C5" w:rsidRPr="00694333" w:rsidRDefault="00BB47C5" w:rsidP="00AC1227">
      <w:pPr>
        <w:spacing w:line="100" w:lineRule="atLeast"/>
        <w:jc w:val="center"/>
        <w:rPr>
          <w:b/>
          <w:bCs/>
        </w:rPr>
      </w:pPr>
      <w:r w:rsidRPr="00694333">
        <w:t>регистрации личного приёма граждан, выразивших желание стать опекунами или попечителями</w:t>
      </w:r>
      <w:r w:rsidRPr="00694333">
        <w:rPr>
          <w:b/>
          <w:bCs/>
        </w:rPr>
        <w:t xml:space="preserve"> </w:t>
      </w:r>
    </w:p>
    <w:p w:rsidR="00BB47C5" w:rsidRPr="00694333" w:rsidRDefault="00BB47C5" w:rsidP="00AC1227">
      <w:pPr>
        <w:spacing w:line="100" w:lineRule="atLeast"/>
        <w:jc w:val="center"/>
        <w:rPr>
          <w:b/>
          <w:bCs/>
        </w:rPr>
      </w:pPr>
    </w:p>
    <w:tbl>
      <w:tblPr>
        <w:tblW w:w="0" w:type="auto"/>
        <w:tblInd w:w="-68" w:type="dxa"/>
        <w:tblLayout w:type="fixed"/>
        <w:tblCellMar>
          <w:left w:w="70" w:type="dxa"/>
          <w:right w:w="70" w:type="dxa"/>
        </w:tblCellMar>
        <w:tblLook w:val="0000"/>
      </w:tblPr>
      <w:tblGrid>
        <w:gridCol w:w="540"/>
        <w:gridCol w:w="736"/>
        <w:gridCol w:w="2099"/>
        <w:gridCol w:w="2295"/>
        <w:gridCol w:w="2025"/>
        <w:gridCol w:w="2531"/>
      </w:tblGrid>
      <w:tr w:rsidR="00BB47C5" w:rsidRPr="00694333">
        <w:trPr>
          <w:cantSplit/>
          <w:trHeight w:val="480"/>
        </w:trPr>
        <w:tc>
          <w:tcPr>
            <w:tcW w:w="540" w:type="dxa"/>
            <w:tcBorders>
              <w:top w:val="single" w:sz="4" w:space="0" w:color="000000"/>
              <w:left w:val="single" w:sz="4" w:space="0" w:color="000000"/>
              <w:bottom w:val="single" w:sz="4" w:space="0" w:color="000000"/>
            </w:tcBorders>
          </w:tcPr>
          <w:p w:rsidR="00BB47C5" w:rsidRPr="00694333" w:rsidRDefault="00BB47C5" w:rsidP="00C714AA">
            <w:pPr>
              <w:pStyle w:val="ConsPlusNormal"/>
              <w:widowControl/>
              <w:snapToGrid w:val="0"/>
              <w:ind w:firstLine="0"/>
              <w:jc w:val="center"/>
              <w:rPr>
                <w:sz w:val="24"/>
                <w:szCs w:val="24"/>
              </w:rPr>
            </w:pPr>
            <w:r w:rsidRPr="00694333">
              <w:rPr>
                <w:sz w:val="24"/>
                <w:szCs w:val="24"/>
              </w:rPr>
              <w:t xml:space="preserve">№ </w:t>
            </w:r>
            <w:r w:rsidRPr="00694333">
              <w:rPr>
                <w:sz w:val="24"/>
                <w:szCs w:val="24"/>
              </w:rPr>
              <w:br/>
              <w:t>п/п</w:t>
            </w:r>
          </w:p>
        </w:tc>
        <w:tc>
          <w:tcPr>
            <w:tcW w:w="736" w:type="dxa"/>
            <w:tcBorders>
              <w:top w:val="single" w:sz="4" w:space="0" w:color="000000"/>
              <w:left w:val="single" w:sz="4" w:space="0" w:color="000000"/>
              <w:bottom w:val="single" w:sz="4" w:space="0" w:color="000000"/>
            </w:tcBorders>
          </w:tcPr>
          <w:p w:rsidR="00BB47C5" w:rsidRPr="00694333" w:rsidRDefault="00BB47C5" w:rsidP="00C714AA">
            <w:pPr>
              <w:pStyle w:val="ConsPlusNormal"/>
              <w:widowControl/>
              <w:snapToGrid w:val="0"/>
              <w:ind w:firstLine="0"/>
              <w:jc w:val="center"/>
              <w:rPr>
                <w:sz w:val="24"/>
                <w:szCs w:val="24"/>
              </w:rPr>
            </w:pPr>
            <w:r w:rsidRPr="00694333">
              <w:rPr>
                <w:sz w:val="24"/>
                <w:szCs w:val="24"/>
              </w:rPr>
              <w:t>Дата</w:t>
            </w:r>
          </w:p>
        </w:tc>
        <w:tc>
          <w:tcPr>
            <w:tcW w:w="2099" w:type="dxa"/>
            <w:tcBorders>
              <w:top w:val="single" w:sz="4" w:space="0" w:color="000000"/>
              <w:left w:val="single" w:sz="4" w:space="0" w:color="000000"/>
              <w:bottom w:val="single" w:sz="4" w:space="0" w:color="000000"/>
            </w:tcBorders>
          </w:tcPr>
          <w:p w:rsidR="00BB47C5" w:rsidRPr="00694333" w:rsidRDefault="00BB47C5" w:rsidP="00C714AA">
            <w:pPr>
              <w:pStyle w:val="ConsPlusNormal"/>
              <w:widowControl/>
              <w:snapToGrid w:val="0"/>
              <w:ind w:firstLine="0"/>
              <w:jc w:val="center"/>
              <w:rPr>
                <w:sz w:val="24"/>
                <w:szCs w:val="24"/>
              </w:rPr>
            </w:pPr>
            <w:r w:rsidRPr="00694333">
              <w:rPr>
                <w:sz w:val="24"/>
                <w:szCs w:val="24"/>
              </w:rPr>
              <w:t xml:space="preserve">Фамилия, имя, </w:t>
            </w:r>
            <w:r w:rsidRPr="00694333">
              <w:rPr>
                <w:sz w:val="24"/>
                <w:szCs w:val="24"/>
              </w:rPr>
              <w:br/>
              <w:t xml:space="preserve">    отчество    </w:t>
            </w:r>
            <w:r w:rsidRPr="00694333">
              <w:rPr>
                <w:sz w:val="24"/>
                <w:szCs w:val="24"/>
              </w:rPr>
              <w:br/>
              <w:t xml:space="preserve">  заявителя</w:t>
            </w:r>
          </w:p>
        </w:tc>
        <w:tc>
          <w:tcPr>
            <w:tcW w:w="2295" w:type="dxa"/>
            <w:tcBorders>
              <w:top w:val="single" w:sz="4" w:space="0" w:color="000000"/>
              <w:left w:val="single" w:sz="4" w:space="0" w:color="000000"/>
              <w:bottom w:val="single" w:sz="4" w:space="0" w:color="000000"/>
            </w:tcBorders>
          </w:tcPr>
          <w:p w:rsidR="00BB47C5" w:rsidRPr="00694333" w:rsidRDefault="00BB47C5" w:rsidP="00C714AA">
            <w:pPr>
              <w:pStyle w:val="ConsPlusNormal"/>
              <w:widowControl/>
              <w:snapToGrid w:val="0"/>
              <w:ind w:firstLine="0"/>
              <w:jc w:val="center"/>
              <w:rPr>
                <w:sz w:val="24"/>
                <w:szCs w:val="24"/>
              </w:rPr>
            </w:pPr>
            <w:r w:rsidRPr="00694333">
              <w:rPr>
                <w:sz w:val="24"/>
                <w:szCs w:val="24"/>
              </w:rPr>
              <w:t>Адрес,</w:t>
            </w:r>
          </w:p>
          <w:p w:rsidR="00BB47C5" w:rsidRPr="00694333" w:rsidRDefault="00BB47C5" w:rsidP="00C714AA">
            <w:pPr>
              <w:pStyle w:val="ConsPlusNormal"/>
              <w:widowControl/>
              <w:snapToGrid w:val="0"/>
              <w:ind w:firstLine="0"/>
              <w:jc w:val="center"/>
              <w:rPr>
                <w:sz w:val="24"/>
                <w:szCs w:val="24"/>
              </w:rPr>
            </w:pPr>
            <w:r w:rsidRPr="00694333">
              <w:rPr>
                <w:sz w:val="24"/>
                <w:szCs w:val="24"/>
              </w:rPr>
              <w:t xml:space="preserve">телефон </w:t>
            </w:r>
            <w:r w:rsidRPr="00694333">
              <w:rPr>
                <w:sz w:val="24"/>
                <w:szCs w:val="24"/>
              </w:rPr>
              <w:br/>
            </w:r>
          </w:p>
        </w:tc>
        <w:tc>
          <w:tcPr>
            <w:tcW w:w="2025" w:type="dxa"/>
            <w:tcBorders>
              <w:top w:val="single" w:sz="4" w:space="0" w:color="000000"/>
              <w:left w:val="single" w:sz="4" w:space="0" w:color="000000"/>
              <w:bottom w:val="single" w:sz="4" w:space="0" w:color="000000"/>
            </w:tcBorders>
          </w:tcPr>
          <w:p w:rsidR="00BB47C5" w:rsidRPr="00694333" w:rsidRDefault="00BB47C5" w:rsidP="00C714AA">
            <w:pPr>
              <w:pStyle w:val="ConsPlusNormal"/>
              <w:widowControl/>
              <w:snapToGrid w:val="0"/>
              <w:ind w:firstLine="0"/>
              <w:jc w:val="center"/>
              <w:rPr>
                <w:sz w:val="24"/>
                <w:szCs w:val="24"/>
              </w:rPr>
            </w:pPr>
            <w:r w:rsidRPr="00694333">
              <w:rPr>
                <w:sz w:val="24"/>
                <w:szCs w:val="24"/>
              </w:rPr>
              <w:t xml:space="preserve">Содержание  </w:t>
            </w:r>
            <w:r w:rsidRPr="00694333">
              <w:rPr>
                <w:sz w:val="24"/>
                <w:szCs w:val="24"/>
              </w:rPr>
              <w:br/>
              <w:t>обращения</w:t>
            </w:r>
          </w:p>
        </w:tc>
        <w:tc>
          <w:tcPr>
            <w:tcW w:w="2531"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pStyle w:val="ConsPlusNormal"/>
              <w:widowControl/>
              <w:snapToGrid w:val="0"/>
              <w:ind w:firstLine="0"/>
              <w:jc w:val="center"/>
              <w:rPr>
                <w:sz w:val="24"/>
                <w:szCs w:val="24"/>
              </w:rPr>
            </w:pPr>
            <w:r w:rsidRPr="00694333">
              <w:rPr>
                <w:sz w:val="24"/>
                <w:szCs w:val="24"/>
              </w:rPr>
              <w:t xml:space="preserve">Результат    </w:t>
            </w:r>
            <w:r w:rsidRPr="00694333">
              <w:rPr>
                <w:sz w:val="24"/>
                <w:szCs w:val="24"/>
              </w:rPr>
              <w:br/>
              <w:t xml:space="preserve">рассмотрения  </w:t>
            </w:r>
            <w:r w:rsidRPr="00694333">
              <w:rPr>
                <w:sz w:val="24"/>
                <w:szCs w:val="24"/>
              </w:rPr>
              <w:br/>
              <w:t>обращения</w:t>
            </w:r>
          </w:p>
        </w:tc>
      </w:tr>
      <w:tr w:rsidR="00BB47C5" w:rsidRPr="00694333">
        <w:trPr>
          <w:cantSplit/>
          <w:trHeight w:val="240"/>
        </w:trPr>
        <w:tc>
          <w:tcPr>
            <w:tcW w:w="540" w:type="dxa"/>
            <w:tcBorders>
              <w:top w:val="single" w:sz="4" w:space="0" w:color="000000"/>
              <w:left w:val="single" w:sz="4" w:space="0" w:color="000000"/>
              <w:bottom w:val="single" w:sz="4" w:space="0" w:color="000000"/>
            </w:tcBorders>
          </w:tcPr>
          <w:p w:rsidR="00BB47C5" w:rsidRPr="00694333" w:rsidRDefault="00BB47C5" w:rsidP="00C714AA">
            <w:pPr>
              <w:pStyle w:val="ConsPlusNormal"/>
              <w:widowControl/>
              <w:snapToGrid w:val="0"/>
              <w:ind w:firstLine="0"/>
              <w:rPr>
                <w:sz w:val="24"/>
                <w:szCs w:val="24"/>
              </w:rPr>
            </w:pPr>
            <w:r w:rsidRPr="00694333">
              <w:rPr>
                <w:sz w:val="24"/>
                <w:szCs w:val="24"/>
              </w:rPr>
              <w:t>1</w:t>
            </w:r>
          </w:p>
        </w:tc>
        <w:tc>
          <w:tcPr>
            <w:tcW w:w="736" w:type="dxa"/>
            <w:tcBorders>
              <w:top w:val="single" w:sz="4" w:space="0" w:color="000000"/>
              <w:left w:val="single" w:sz="4" w:space="0" w:color="000000"/>
              <w:bottom w:val="single" w:sz="4" w:space="0" w:color="000000"/>
            </w:tcBorders>
          </w:tcPr>
          <w:p w:rsidR="00BB47C5" w:rsidRPr="00694333" w:rsidRDefault="00BB47C5" w:rsidP="00C714AA">
            <w:pPr>
              <w:pStyle w:val="ConsPlusNormal"/>
              <w:widowControl/>
              <w:snapToGrid w:val="0"/>
              <w:ind w:firstLine="0"/>
              <w:rPr>
                <w:sz w:val="24"/>
                <w:szCs w:val="24"/>
              </w:rPr>
            </w:pPr>
            <w:r w:rsidRPr="00694333">
              <w:rPr>
                <w:sz w:val="24"/>
                <w:szCs w:val="24"/>
              </w:rPr>
              <w:t>2</w:t>
            </w:r>
          </w:p>
        </w:tc>
        <w:tc>
          <w:tcPr>
            <w:tcW w:w="2099" w:type="dxa"/>
            <w:tcBorders>
              <w:top w:val="single" w:sz="4" w:space="0" w:color="000000"/>
              <w:left w:val="single" w:sz="4" w:space="0" w:color="000000"/>
              <w:bottom w:val="single" w:sz="4" w:space="0" w:color="000000"/>
            </w:tcBorders>
          </w:tcPr>
          <w:p w:rsidR="00BB47C5" w:rsidRPr="00694333" w:rsidRDefault="00BB47C5" w:rsidP="00C714AA">
            <w:pPr>
              <w:pStyle w:val="ConsPlusNormal"/>
              <w:widowControl/>
              <w:snapToGrid w:val="0"/>
              <w:ind w:firstLine="0"/>
              <w:rPr>
                <w:sz w:val="24"/>
                <w:szCs w:val="24"/>
              </w:rPr>
            </w:pPr>
            <w:r w:rsidRPr="00694333">
              <w:rPr>
                <w:sz w:val="24"/>
                <w:szCs w:val="24"/>
              </w:rPr>
              <w:t>3</w:t>
            </w:r>
          </w:p>
        </w:tc>
        <w:tc>
          <w:tcPr>
            <w:tcW w:w="2295" w:type="dxa"/>
            <w:tcBorders>
              <w:top w:val="single" w:sz="4" w:space="0" w:color="000000"/>
              <w:left w:val="single" w:sz="4" w:space="0" w:color="000000"/>
              <w:bottom w:val="single" w:sz="4" w:space="0" w:color="000000"/>
            </w:tcBorders>
          </w:tcPr>
          <w:p w:rsidR="00BB47C5" w:rsidRPr="00694333" w:rsidRDefault="00BB47C5" w:rsidP="00C714AA">
            <w:pPr>
              <w:pStyle w:val="ConsPlusNormal"/>
              <w:widowControl/>
              <w:snapToGrid w:val="0"/>
              <w:ind w:firstLine="0"/>
              <w:rPr>
                <w:sz w:val="24"/>
                <w:szCs w:val="24"/>
              </w:rPr>
            </w:pPr>
            <w:r w:rsidRPr="00694333">
              <w:rPr>
                <w:sz w:val="24"/>
                <w:szCs w:val="24"/>
              </w:rPr>
              <w:t>4</w:t>
            </w:r>
          </w:p>
        </w:tc>
        <w:tc>
          <w:tcPr>
            <w:tcW w:w="2025" w:type="dxa"/>
            <w:tcBorders>
              <w:top w:val="single" w:sz="4" w:space="0" w:color="000000"/>
              <w:left w:val="single" w:sz="4" w:space="0" w:color="000000"/>
              <w:bottom w:val="single" w:sz="4" w:space="0" w:color="000000"/>
            </w:tcBorders>
          </w:tcPr>
          <w:p w:rsidR="00BB47C5" w:rsidRPr="00694333" w:rsidRDefault="00BB47C5" w:rsidP="00C714AA">
            <w:pPr>
              <w:pStyle w:val="ConsPlusNormal"/>
              <w:widowControl/>
              <w:snapToGrid w:val="0"/>
              <w:ind w:firstLine="0"/>
              <w:rPr>
                <w:sz w:val="24"/>
                <w:szCs w:val="24"/>
              </w:rPr>
            </w:pPr>
            <w:r w:rsidRPr="00694333">
              <w:rPr>
                <w:sz w:val="24"/>
                <w:szCs w:val="24"/>
              </w:rPr>
              <w:t>5</w:t>
            </w:r>
          </w:p>
        </w:tc>
        <w:tc>
          <w:tcPr>
            <w:tcW w:w="2531"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pStyle w:val="ConsPlusNormal"/>
              <w:widowControl/>
              <w:snapToGrid w:val="0"/>
              <w:ind w:firstLine="0"/>
              <w:rPr>
                <w:sz w:val="24"/>
                <w:szCs w:val="24"/>
              </w:rPr>
            </w:pPr>
            <w:r w:rsidRPr="00694333">
              <w:rPr>
                <w:sz w:val="24"/>
                <w:szCs w:val="24"/>
              </w:rPr>
              <w:t>6</w:t>
            </w:r>
          </w:p>
        </w:tc>
      </w:tr>
    </w:tbl>
    <w:p w:rsidR="00BB47C5" w:rsidRPr="00694333" w:rsidRDefault="00BB47C5" w:rsidP="00AC1227">
      <w:pPr>
        <w:sectPr w:rsidR="00BB47C5" w:rsidRPr="00694333" w:rsidSect="00C714AA">
          <w:footnotePr>
            <w:pos w:val="beneathText"/>
          </w:footnotePr>
          <w:pgSz w:w="11905" w:h="16837"/>
          <w:pgMar w:top="1134" w:right="567" w:bottom="1134" w:left="1134" w:header="720" w:footer="720" w:gutter="0"/>
          <w:cols w:space="720"/>
          <w:titlePg/>
          <w:docGrid w:linePitch="360"/>
        </w:sectPr>
      </w:pPr>
    </w:p>
    <w:p w:rsidR="00BB47C5" w:rsidRPr="00694333" w:rsidRDefault="00BB47C5" w:rsidP="00AC1227">
      <w:pPr>
        <w:pStyle w:val="afb"/>
        <w:tabs>
          <w:tab w:val="right" w:pos="10204"/>
        </w:tabs>
        <w:rPr>
          <w:b/>
          <w:bCs/>
          <w:sz w:val="24"/>
          <w:szCs w:val="24"/>
        </w:rPr>
      </w:pPr>
      <w:r w:rsidRPr="00694333">
        <w:rPr>
          <w:b/>
          <w:bCs/>
          <w:sz w:val="24"/>
          <w:szCs w:val="24"/>
        </w:rPr>
        <w:tab/>
        <w:t xml:space="preserve">Приложение № 3 </w:t>
      </w:r>
    </w:p>
    <w:p w:rsidR="00BB47C5" w:rsidRPr="00694333" w:rsidRDefault="00BB47C5" w:rsidP="00AC1227">
      <w:pPr>
        <w:jc w:val="right"/>
      </w:pPr>
      <w:r w:rsidRPr="00694333">
        <w:rPr>
          <w:b/>
          <w:bCs/>
        </w:rPr>
        <w:t xml:space="preserve">                                                          </w:t>
      </w:r>
      <w:r w:rsidRPr="00694333">
        <w:t xml:space="preserve">к Административному регламенту   </w:t>
      </w:r>
    </w:p>
    <w:p w:rsidR="00BB47C5" w:rsidRPr="00694333" w:rsidRDefault="00BB47C5" w:rsidP="00AC1227">
      <w:pPr>
        <w:spacing w:line="100" w:lineRule="atLeast"/>
        <w:jc w:val="right"/>
      </w:pPr>
      <w:r w:rsidRPr="00694333">
        <w:t>по предоставлению  государственной</w:t>
      </w:r>
    </w:p>
    <w:p w:rsidR="00BB47C5" w:rsidRPr="00694333" w:rsidRDefault="00BB47C5" w:rsidP="00AC1227">
      <w:pPr>
        <w:spacing w:line="100" w:lineRule="atLeast"/>
        <w:jc w:val="right"/>
      </w:pPr>
      <w:r w:rsidRPr="00694333">
        <w:t>услуги</w:t>
      </w:r>
      <w:r w:rsidRPr="00694333">
        <w:rPr>
          <w:b/>
          <w:bCs/>
        </w:rPr>
        <w:t xml:space="preserve"> «П</w:t>
      </w:r>
      <w:r w:rsidRPr="00694333">
        <w:t xml:space="preserve">ринятие решения  </w:t>
      </w:r>
    </w:p>
    <w:p w:rsidR="00BB47C5" w:rsidRPr="00694333" w:rsidRDefault="00BB47C5" w:rsidP="00AC1227">
      <w:pPr>
        <w:jc w:val="right"/>
      </w:pPr>
      <w:r w:rsidRPr="00694333">
        <w:t xml:space="preserve">о  назначении опекуна, попечителя  </w:t>
      </w:r>
    </w:p>
    <w:p w:rsidR="00BB47C5" w:rsidRPr="00694333" w:rsidRDefault="00BB47C5" w:rsidP="00AC1227">
      <w:pPr>
        <w:spacing w:line="100" w:lineRule="atLeast"/>
        <w:jc w:val="right"/>
      </w:pPr>
      <w:r w:rsidRPr="00694333">
        <w:t>в отношении несовершеннолетних граждан</w:t>
      </w:r>
      <w:r w:rsidRPr="00694333">
        <w:rPr>
          <w:b/>
          <w:bCs/>
        </w:rPr>
        <w:t>»</w:t>
      </w:r>
      <w:r w:rsidRPr="00694333">
        <w:t xml:space="preserve"> </w:t>
      </w:r>
    </w:p>
    <w:p w:rsidR="00BB47C5" w:rsidRPr="00694333" w:rsidRDefault="00BB47C5" w:rsidP="00AC1227">
      <w:pPr>
        <w:spacing w:line="100" w:lineRule="atLeast"/>
        <w:jc w:val="right"/>
        <w:rPr>
          <w:b/>
          <w:bCs/>
        </w:rPr>
      </w:pPr>
      <w:r w:rsidRPr="00694333">
        <w:rPr>
          <w:b/>
          <w:bCs/>
        </w:rPr>
        <w:t xml:space="preserve">                                                                                                                                                      _________________</w:t>
      </w:r>
    </w:p>
    <w:p w:rsidR="00BB47C5" w:rsidRPr="00694333" w:rsidRDefault="00BB47C5" w:rsidP="00AC1227">
      <w:pPr>
        <w:jc w:val="center"/>
      </w:pPr>
      <w:r w:rsidRPr="00694333">
        <w:t xml:space="preserve">                                                                                                                                              (должность руководителя органа  </w:t>
      </w:r>
    </w:p>
    <w:p w:rsidR="00BB47C5" w:rsidRPr="00694333" w:rsidRDefault="00BB47C5" w:rsidP="00AC1227">
      <w:r w:rsidRPr="00694333">
        <w:t xml:space="preserve">                                                                                                         ____________________</w:t>
      </w:r>
    </w:p>
    <w:p w:rsidR="00BB47C5" w:rsidRPr="00694333" w:rsidRDefault="00BB47C5" w:rsidP="00AC1227">
      <w:pPr>
        <w:jc w:val="center"/>
      </w:pPr>
      <w:r w:rsidRPr="00694333">
        <w:t xml:space="preserve">                                                                                                                                                  местного самоуправления)</w:t>
      </w:r>
    </w:p>
    <w:p w:rsidR="00BB47C5" w:rsidRPr="00694333" w:rsidRDefault="00BB47C5" w:rsidP="00AC1227">
      <w:pPr>
        <w:pStyle w:val="ConsPlusNonformat"/>
        <w:widowControl/>
        <w:jc w:val="both"/>
        <w:rPr>
          <w:rFonts w:ascii="Arial" w:hAnsi="Arial" w:cs="Arial"/>
          <w:sz w:val="24"/>
          <w:szCs w:val="24"/>
        </w:rPr>
      </w:pPr>
      <w:r w:rsidRPr="00694333">
        <w:rPr>
          <w:rFonts w:ascii="Arial" w:hAnsi="Arial" w:cs="Arial"/>
          <w:sz w:val="24"/>
          <w:szCs w:val="24"/>
        </w:rPr>
        <w:t xml:space="preserve"> </w:t>
      </w:r>
      <w:r w:rsidRPr="00694333">
        <w:rPr>
          <w:rFonts w:ascii="Arial" w:hAnsi="Arial" w:cs="Arial"/>
          <w:sz w:val="24"/>
          <w:szCs w:val="24"/>
        </w:rPr>
        <w:tab/>
      </w:r>
      <w:r w:rsidRPr="00694333">
        <w:rPr>
          <w:rFonts w:ascii="Arial" w:hAnsi="Arial" w:cs="Arial"/>
          <w:sz w:val="24"/>
          <w:szCs w:val="24"/>
        </w:rPr>
        <w:tab/>
      </w:r>
      <w:r w:rsidRPr="00694333">
        <w:rPr>
          <w:rFonts w:ascii="Arial" w:hAnsi="Arial" w:cs="Arial"/>
          <w:sz w:val="24"/>
          <w:szCs w:val="24"/>
        </w:rPr>
        <w:tab/>
      </w:r>
      <w:r w:rsidRPr="00694333">
        <w:rPr>
          <w:rFonts w:ascii="Arial" w:hAnsi="Arial" w:cs="Arial"/>
          <w:sz w:val="24"/>
          <w:szCs w:val="24"/>
        </w:rPr>
        <w:tab/>
      </w:r>
      <w:r w:rsidRPr="00694333">
        <w:rPr>
          <w:rFonts w:ascii="Arial" w:hAnsi="Arial" w:cs="Arial"/>
          <w:sz w:val="24"/>
          <w:szCs w:val="24"/>
        </w:rPr>
        <w:tab/>
        <w:t xml:space="preserve">                                                               от _____________________</w:t>
      </w:r>
    </w:p>
    <w:p w:rsidR="00BB47C5" w:rsidRPr="00694333" w:rsidRDefault="00BB47C5" w:rsidP="00AC1227">
      <w:pPr>
        <w:pStyle w:val="ConsPlusNonformat"/>
        <w:widowControl/>
        <w:jc w:val="both"/>
        <w:rPr>
          <w:rFonts w:ascii="Arial" w:hAnsi="Arial" w:cs="Arial"/>
          <w:sz w:val="24"/>
          <w:szCs w:val="24"/>
        </w:rPr>
      </w:pPr>
      <w:r w:rsidRPr="00694333">
        <w:rPr>
          <w:rFonts w:ascii="Arial" w:hAnsi="Arial" w:cs="Arial"/>
          <w:sz w:val="24"/>
          <w:szCs w:val="24"/>
        </w:rPr>
        <w:t xml:space="preserve">                                                                                                             (фамилия, имя, отчество)</w:t>
      </w:r>
    </w:p>
    <w:p w:rsidR="00BB47C5" w:rsidRPr="00694333" w:rsidRDefault="00BB47C5" w:rsidP="00AC1227">
      <w:pPr>
        <w:pStyle w:val="ConsPlusNonformat"/>
        <w:widowControl/>
        <w:jc w:val="both"/>
        <w:rPr>
          <w:rFonts w:ascii="Arial" w:hAnsi="Arial" w:cs="Arial"/>
          <w:b/>
          <w:bCs/>
          <w:sz w:val="24"/>
          <w:szCs w:val="24"/>
        </w:rPr>
      </w:pPr>
      <w:r w:rsidRPr="00694333">
        <w:rPr>
          <w:rFonts w:ascii="Arial" w:hAnsi="Arial" w:cs="Arial"/>
          <w:b/>
          <w:bCs/>
          <w:sz w:val="24"/>
          <w:szCs w:val="24"/>
        </w:rPr>
        <w:t xml:space="preserve">      </w:t>
      </w:r>
    </w:p>
    <w:p w:rsidR="00BB47C5" w:rsidRPr="00694333" w:rsidRDefault="00BB47C5" w:rsidP="00AC1227">
      <w:pPr>
        <w:pStyle w:val="ConsPlusNonformat"/>
        <w:widowControl/>
        <w:jc w:val="both"/>
        <w:rPr>
          <w:rFonts w:ascii="Arial" w:hAnsi="Arial" w:cs="Arial"/>
          <w:b/>
          <w:bCs/>
          <w:sz w:val="24"/>
          <w:szCs w:val="24"/>
        </w:rPr>
      </w:pPr>
      <w:r w:rsidRPr="00694333">
        <w:rPr>
          <w:rFonts w:ascii="Arial" w:hAnsi="Arial" w:cs="Arial"/>
          <w:b/>
          <w:bCs/>
          <w:sz w:val="24"/>
          <w:szCs w:val="24"/>
        </w:rPr>
        <w:t xml:space="preserve">                                                           Заявление</w:t>
      </w:r>
    </w:p>
    <w:p w:rsidR="00BB47C5" w:rsidRPr="00694333" w:rsidRDefault="00BB47C5" w:rsidP="00AC1227">
      <w:pPr>
        <w:pStyle w:val="ConsPlusNonformat"/>
        <w:widowControl/>
        <w:jc w:val="center"/>
        <w:rPr>
          <w:rFonts w:ascii="Arial" w:hAnsi="Arial" w:cs="Arial"/>
          <w:b/>
          <w:bCs/>
          <w:sz w:val="24"/>
          <w:szCs w:val="24"/>
        </w:rPr>
      </w:pPr>
      <w:r w:rsidRPr="00694333">
        <w:rPr>
          <w:rFonts w:ascii="Arial" w:hAnsi="Arial" w:cs="Arial"/>
          <w:b/>
          <w:bCs/>
          <w:sz w:val="24"/>
          <w:szCs w:val="24"/>
        </w:rPr>
        <w:t xml:space="preserve">гражданина, выразившего желание стать опекуном или попечителем </w:t>
      </w:r>
    </w:p>
    <w:p w:rsidR="00BB47C5" w:rsidRPr="00694333" w:rsidRDefault="00BB47C5" w:rsidP="00AC1227">
      <w:pPr>
        <w:pStyle w:val="ConsPlusNonformat"/>
        <w:widowControl/>
        <w:jc w:val="both"/>
        <w:rPr>
          <w:rFonts w:ascii="Arial" w:hAnsi="Arial" w:cs="Arial"/>
          <w:sz w:val="24"/>
          <w:szCs w:val="24"/>
        </w:rPr>
      </w:pPr>
      <w:r w:rsidRPr="00694333">
        <w:rPr>
          <w:rFonts w:ascii="Arial" w:hAnsi="Arial" w:cs="Arial"/>
          <w:sz w:val="24"/>
          <w:szCs w:val="24"/>
        </w:rPr>
        <w:t>Я,____________________________________________________________________________,</w:t>
      </w:r>
    </w:p>
    <w:p w:rsidR="00BB47C5" w:rsidRPr="00694333" w:rsidRDefault="00BB47C5" w:rsidP="00AC1227">
      <w:pPr>
        <w:pStyle w:val="ConsPlusNonformat"/>
        <w:widowControl/>
        <w:jc w:val="both"/>
        <w:rPr>
          <w:rFonts w:ascii="Arial" w:hAnsi="Arial" w:cs="Arial"/>
          <w:sz w:val="24"/>
          <w:szCs w:val="24"/>
        </w:rPr>
      </w:pPr>
      <w:r w:rsidRPr="00694333">
        <w:rPr>
          <w:rFonts w:ascii="Arial" w:hAnsi="Arial" w:cs="Arial"/>
          <w:sz w:val="24"/>
          <w:szCs w:val="24"/>
        </w:rPr>
        <w:t xml:space="preserve">                               (фамилия, имя, отчество (при наличии))</w:t>
      </w:r>
    </w:p>
    <w:p w:rsidR="00BB47C5" w:rsidRPr="00694333" w:rsidRDefault="00BB47C5" w:rsidP="00AC1227">
      <w:pPr>
        <w:pStyle w:val="ConsPlusNonformat"/>
        <w:widowControl/>
        <w:jc w:val="both"/>
        <w:rPr>
          <w:rFonts w:ascii="Arial" w:hAnsi="Arial" w:cs="Arial"/>
          <w:sz w:val="24"/>
          <w:szCs w:val="24"/>
        </w:rPr>
      </w:pPr>
      <w:r w:rsidRPr="00694333">
        <w:rPr>
          <w:rFonts w:ascii="Arial" w:hAnsi="Arial" w:cs="Arial"/>
          <w:sz w:val="24"/>
          <w:szCs w:val="24"/>
        </w:rPr>
        <w:t>Гражданство ______________________.</w:t>
      </w:r>
    </w:p>
    <w:p w:rsidR="00BB47C5" w:rsidRPr="00694333" w:rsidRDefault="00BB47C5" w:rsidP="00AC1227">
      <w:pPr>
        <w:pStyle w:val="ConsPlusNonformat"/>
        <w:widowControl/>
        <w:jc w:val="both"/>
        <w:rPr>
          <w:rFonts w:ascii="Arial" w:hAnsi="Arial" w:cs="Arial"/>
          <w:sz w:val="24"/>
          <w:szCs w:val="24"/>
        </w:rPr>
      </w:pPr>
      <w:r w:rsidRPr="00694333">
        <w:rPr>
          <w:rFonts w:ascii="Arial" w:hAnsi="Arial" w:cs="Arial"/>
          <w:sz w:val="24"/>
          <w:szCs w:val="24"/>
        </w:rPr>
        <w:t>Документ, удостоверяющий личность: __________________________________________________;</w:t>
      </w:r>
    </w:p>
    <w:p w:rsidR="00BB47C5" w:rsidRPr="00694333" w:rsidRDefault="00BB47C5" w:rsidP="00AC1227">
      <w:pPr>
        <w:pStyle w:val="ConsPlusNonformat"/>
        <w:widowControl/>
        <w:jc w:val="both"/>
        <w:rPr>
          <w:rFonts w:ascii="Arial" w:hAnsi="Arial" w:cs="Arial"/>
          <w:sz w:val="24"/>
          <w:szCs w:val="24"/>
        </w:rPr>
      </w:pPr>
      <w:r w:rsidRPr="00694333">
        <w:rPr>
          <w:rFonts w:ascii="Arial" w:hAnsi="Arial" w:cs="Arial"/>
          <w:sz w:val="24"/>
          <w:szCs w:val="24"/>
        </w:rPr>
        <w:t xml:space="preserve">                                                                                   (когда и кем  выдан)</w:t>
      </w:r>
    </w:p>
    <w:p w:rsidR="00BB47C5" w:rsidRPr="00694333" w:rsidRDefault="00BB47C5" w:rsidP="00AC1227">
      <w:pPr>
        <w:pStyle w:val="ConsPlusNonformat"/>
        <w:widowControl/>
        <w:jc w:val="both"/>
        <w:rPr>
          <w:rFonts w:ascii="Arial" w:hAnsi="Arial" w:cs="Arial"/>
          <w:sz w:val="24"/>
          <w:szCs w:val="24"/>
        </w:rPr>
      </w:pPr>
      <w:r w:rsidRPr="00694333">
        <w:rPr>
          <w:rFonts w:ascii="Arial" w:hAnsi="Arial" w:cs="Arial"/>
          <w:sz w:val="24"/>
          <w:szCs w:val="24"/>
        </w:rPr>
        <w:t>место жительства ______________________________________________________________;</w:t>
      </w:r>
    </w:p>
    <w:p w:rsidR="00BB47C5" w:rsidRPr="00694333" w:rsidRDefault="00BB47C5" w:rsidP="00AC1227">
      <w:pPr>
        <w:pStyle w:val="ConsPlusNonformat"/>
        <w:widowControl/>
        <w:jc w:val="both"/>
        <w:rPr>
          <w:rFonts w:ascii="Arial" w:hAnsi="Arial" w:cs="Arial"/>
          <w:sz w:val="24"/>
          <w:szCs w:val="24"/>
        </w:rPr>
      </w:pPr>
      <w:r w:rsidRPr="00694333">
        <w:rPr>
          <w:rFonts w:ascii="Arial" w:hAnsi="Arial" w:cs="Arial"/>
          <w:sz w:val="24"/>
          <w:szCs w:val="24"/>
        </w:rPr>
        <w:t xml:space="preserve">                                     (адрес места жительства, подтвержденный регистрацией)</w:t>
      </w:r>
    </w:p>
    <w:p w:rsidR="00BB47C5" w:rsidRPr="00694333" w:rsidRDefault="00BB47C5" w:rsidP="00AC1227">
      <w:pPr>
        <w:pStyle w:val="ConsPlusNonformat"/>
        <w:widowControl/>
        <w:jc w:val="both"/>
        <w:rPr>
          <w:rFonts w:ascii="Arial" w:hAnsi="Arial" w:cs="Arial"/>
          <w:sz w:val="24"/>
          <w:szCs w:val="24"/>
        </w:rPr>
      </w:pPr>
      <w:r w:rsidRPr="00694333">
        <w:rPr>
          <w:rFonts w:ascii="Arial" w:hAnsi="Arial" w:cs="Arial"/>
          <w:sz w:val="24"/>
          <w:szCs w:val="24"/>
        </w:rPr>
        <w:t>место пребывания _____________________________________________________________</w:t>
      </w:r>
    </w:p>
    <w:p w:rsidR="00BB47C5" w:rsidRPr="00694333" w:rsidRDefault="00BB47C5" w:rsidP="00AC1227">
      <w:pPr>
        <w:pStyle w:val="ConsPlusNonformat"/>
        <w:widowControl/>
        <w:jc w:val="both"/>
        <w:rPr>
          <w:rFonts w:ascii="Arial" w:hAnsi="Arial" w:cs="Arial"/>
          <w:sz w:val="24"/>
          <w:szCs w:val="24"/>
        </w:rPr>
      </w:pPr>
      <w:r w:rsidRPr="00694333">
        <w:rPr>
          <w:rFonts w:ascii="Arial" w:hAnsi="Arial" w:cs="Arial"/>
          <w:sz w:val="24"/>
          <w:szCs w:val="24"/>
        </w:rPr>
        <w:t xml:space="preserve">                                                    (адрес места фактического проживания)</w:t>
      </w:r>
    </w:p>
    <w:p w:rsidR="00BB47C5" w:rsidRPr="00694333" w:rsidRDefault="00BB47C5" w:rsidP="00AC1227">
      <w:pPr>
        <w:pStyle w:val="ConsPlusNonformat"/>
        <w:widowControl/>
        <w:suppressAutoHyphens w:val="0"/>
        <w:jc w:val="both"/>
        <w:rPr>
          <w:rFonts w:ascii="Arial" w:hAnsi="Arial" w:cs="Arial"/>
          <w:sz w:val="24"/>
          <w:szCs w:val="24"/>
        </w:rPr>
      </w:pPr>
      <w:r w:rsidRPr="00694333">
        <w:rPr>
          <w:rFonts w:ascii="Arial" w:hAnsi="Arial" w:cs="Arial"/>
          <w:sz w:val="24"/>
          <w:szCs w:val="24"/>
        </w:rPr>
        <w:t xml:space="preserve">прошу выдать мне заключение о возможности быть опекуном (попечителем) </w:t>
      </w:r>
    </w:p>
    <w:p w:rsidR="00BB47C5" w:rsidRPr="00694333" w:rsidRDefault="00BB47C5" w:rsidP="00AC1227">
      <w:pPr>
        <w:pStyle w:val="ConsPlusNonformat"/>
        <w:widowControl/>
        <w:ind w:firstLine="708"/>
        <w:jc w:val="both"/>
        <w:rPr>
          <w:rFonts w:ascii="Arial" w:hAnsi="Arial" w:cs="Arial"/>
          <w:sz w:val="24"/>
          <w:szCs w:val="24"/>
        </w:rPr>
      </w:pPr>
      <w:r w:rsidRPr="00694333">
        <w:rPr>
          <w:rFonts w:ascii="Arial" w:hAnsi="Arial" w:cs="Arial"/>
          <w:sz w:val="24"/>
          <w:szCs w:val="24"/>
        </w:rPr>
        <w:t>Материальные   возможности,  жилищные   условия,   состояние   здоровья и характер   работы   позволяют   мне   взять   ребенка   (детей)  под  опеку (попечительство).</w:t>
      </w:r>
    </w:p>
    <w:p w:rsidR="00BB47C5" w:rsidRPr="00694333" w:rsidRDefault="00BB47C5" w:rsidP="00AC1227">
      <w:pPr>
        <w:pStyle w:val="ConsPlusNonformat"/>
        <w:widowControl/>
        <w:jc w:val="both"/>
        <w:rPr>
          <w:rFonts w:ascii="Arial" w:hAnsi="Arial" w:cs="Arial"/>
          <w:sz w:val="24"/>
          <w:szCs w:val="24"/>
        </w:rPr>
      </w:pPr>
      <w:r w:rsidRPr="00694333">
        <w:rPr>
          <w:rFonts w:ascii="Arial" w:hAnsi="Arial" w:cs="Arial"/>
          <w:sz w:val="24"/>
          <w:szCs w:val="24"/>
        </w:rPr>
        <w:t>Дополнительно могу сообщить о себе следующее: _____________________________________________________________________________________</w:t>
      </w:r>
    </w:p>
    <w:p w:rsidR="00BB47C5" w:rsidRPr="00694333" w:rsidRDefault="00BB47C5" w:rsidP="00AC1227">
      <w:pPr>
        <w:pStyle w:val="ConsPlusNonformat"/>
        <w:widowControl/>
        <w:jc w:val="both"/>
        <w:rPr>
          <w:rFonts w:ascii="Arial" w:hAnsi="Arial" w:cs="Arial"/>
          <w:sz w:val="24"/>
          <w:szCs w:val="24"/>
        </w:rPr>
      </w:pPr>
      <w:r w:rsidRPr="00694333">
        <w:rPr>
          <w:rFonts w:ascii="Arial" w:hAnsi="Arial" w:cs="Arial"/>
          <w:sz w:val="24"/>
          <w:szCs w:val="24"/>
        </w:rPr>
        <w:t xml:space="preserve">                                                                  (указывается наличие у гражданина необходимых                              ________________________________________________________________________</w:t>
      </w:r>
    </w:p>
    <w:p w:rsidR="00BB47C5" w:rsidRPr="00694333" w:rsidRDefault="00BB47C5" w:rsidP="00AC1227">
      <w:pPr>
        <w:pStyle w:val="ConsPlusNonformat"/>
        <w:widowControl/>
        <w:jc w:val="both"/>
        <w:rPr>
          <w:rFonts w:ascii="Arial" w:hAnsi="Arial" w:cs="Arial"/>
          <w:sz w:val="24"/>
          <w:szCs w:val="24"/>
        </w:rPr>
      </w:pPr>
      <w:r w:rsidRPr="00694333">
        <w:rPr>
          <w:rFonts w:ascii="Arial" w:hAnsi="Arial" w:cs="Arial"/>
          <w:sz w:val="24"/>
          <w:szCs w:val="24"/>
        </w:rPr>
        <w:t xml:space="preserve">  знаний и навыков в воспитании детей, в том числе  информация о наличии документов об образовании, о</w:t>
      </w:r>
    </w:p>
    <w:p w:rsidR="00BB47C5" w:rsidRPr="00694333" w:rsidRDefault="00BB47C5" w:rsidP="00AC1227">
      <w:pPr>
        <w:pStyle w:val="ConsPlusNonformat"/>
        <w:widowControl/>
        <w:jc w:val="both"/>
        <w:rPr>
          <w:rFonts w:ascii="Arial" w:hAnsi="Arial" w:cs="Arial"/>
          <w:sz w:val="24"/>
          <w:szCs w:val="24"/>
        </w:rPr>
      </w:pPr>
      <w:r w:rsidRPr="00694333">
        <w:rPr>
          <w:rFonts w:ascii="Arial" w:hAnsi="Arial" w:cs="Arial"/>
          <w:sz w:val="24"/>
          <w:szCs w:val="24"/>
        </w:rPr>
        <w:t>________________________________________________________________________</w:t>
      </w:r>
    </w:p>
    <w:p w:rsidR="00BB47C5" w:rsidRPr="00694333" w:rsidRDefault="00BB47C5" w:rsidP="00AC1227">
      <w:pPr>
        <w:pStyle w:val="ConsPlusNonformat"/>
        <w:widowControl/>
        <w:jc w:val="both"/>
        <w:rPr>
          <w:rFonts w:ascii="Arial" w:hAnsi="Arial" w:cs="Arial"/>
          <w:sz w:val="24"/>
          <w:szCs w:val="24"/>
        </w:rPr>
      </w:pPr>
      <w:r w:rsidRPr="00694333">
        <w:rPr>
          <w:rFonts w:ascii="Arial" w:hAnsi="Arial" w:cs="Arial"/>
          <w:sz w:val="24"/>
          <w:szCs w:val="24"/>
        </w:rPr>
        <w:t xml:space="preserve">     профессиональной деятельности, о прохождении программ подготовки кандидатов в опекуны  и т.д.)</w:t>
      </w:r>
    </w:p>
    <w:p w:rsidR="00BB47C5" w:rsidRPr="00694333" w:rsidRDefault="00BB47C5" w:rsidP="00AC1227">
      <w:pPr>
        <w:pStyle w:val="ConsPlusNonformat"/>
        <w:widowControl/>
        <w:jc w:val="both"/>
        <w:rPr>
          <w:rFonts w:ascii="Arial" w:hAnsi="Arial" w:cs="Arial"/>
          <w:sz w:val="24"/>
          <w:szCs w:val="24"/>
        </w:rPr>
      </w:pPr>
    </w:p>
    <w:p w:rsidR="00BB47C5" w:rsidRPr="00694333" w:rsidRDefault="00BB47C5" w:rsidP="00AC1227">
      <w:pPr>
        <w:pStyle w:val="ConsPlusNonformat"/>
        <w:widowControl/>
        <w:jc w:val="both"/>
        <w:rPr>
          <w:rFonts w:ascii="Arial" w:hAnsi="Arial" w:cs="Arial"/>
          <w:sz w:val="24"/>
          <w:szCs w:val="24"/>
        </w:rPr>
      </w:pPr>
      <w:r w:rsidRPr="00694333">
        <w:rPr>
          <w:rFonts w:ascii="Arial" w:hAnsi="Arial" w:cs="Arial"/>
          <w:sz w:val="24"/>
          <w:szCs w:val="24"/>
        </w:rPr>
        <w:t xml:space="preserve">                      </w:t>
      </w:r>
    </w:p>
    <w:p w:rsidR="00BB47C5" w:rsidRPr="00694333" w:rsidRDefault="00BB47C5" w:rsidP="00AC1227">
      <w:pPr>
        <w:pStyle w:val="ConsPlusNonformat"/>
        <w:widowControl/>
        <w:jc w:val="both"/>
        <w:rPr>
          <w:rFonts w:ascii="Arial" w:hAnsi="Arial" w:cs="Arial"/>
          <w:sz w:val="24"/>
          <w:szCs w:val="24"/>
        </w:rPr>
      </w:pPr>
      <w:r w:rsidRPr="00694333">
        <w:rPr>
          <w:rFonts w:ascii="Arial" w:hAnsi="Arial" w:cs="Arial"/>
          <w:sz w:val="24"/>
          <w:szCs w:val="24"/>
        </w:rPr>
        <w:t xml:space="preserve">                     </w:t>
      </w:r>
    </w:p>
    <w:p w:rsidR="00BB47C5" w:rsidRPr="00694333" w:rsidRDefault="00BB47C5" w:rsidP="00AC1227">
      <w:pPr>
        <w:pStyle w:val="ConsPlusNonformat"/>
        <w:widowControl/>
        <w:jc w:val="both"/>
        <w:rPr>
          <w:rFonts w:ascii="Arial" w:hAnsi="Arial" w:cs="Arial"/>
          <w:sz w:val="24"/>
          <w:szCs w:val="24"/>
        </w:rPr>
      </w:pPr>
      <w:r w:rsidRPr="00694333">
        <w:rPr>
          <w:rFonts w:ascii="Arial" w:hAnsi="Arial" w:cs="Arial"/>
          <w:sz w:val="24"/>
          <w:szCs w:val="24"/>
        </w:rPr>
        <w:t xml:space="preserve">                      (дата)                                         (подпись)                                 </w:t>
      </w:r>
    </w:p>
    <w:p w:rsidR="00BB47C5" w:rsidRPr="00694333" w:rsidRDefault="00BB47C5" w:rsidP="00AC1227">
      <w:pPr>
        <w:pStyle w:val="afb"/>
        <w:jc w:val="right"/>
        <w:rPr>
          <w:b/>
          <w:bCs/>
          <w:sz w:val="24"/>
          <w:szCs w:val="24"/>
        </w:rPr>
      </w:pPr>
    </w:p>
    <w:p w:rsidR="00BB47C5" w:rsidRPr="00694333" w:rsidRDefault="00BB47C5" w:rsidP="00AC1227">
      <w:pPr>
        <w:pStyle w:val="afb"/>
        <w:rPr>
          <w:b/>
          <w:bCs/>
          <w:sz w:val="24"/>
          <w:szCs w:val="24"/>
        </w:rPr>
      </w:pPr>
    </w:p>
    <w:p w:rsidR="00BB47C5" w:rsidRPr="00694333" w:rsidRDefault="00BB47C5" w:rsidP="00AC1227">
      <w:pPr>
        <w:pStyle w:val="afc"/>
        <w:rPr>
          <w:sz w:val="24"/>
          <w:szCs w:val="24"/>
        </w:rPr>
      </w:pPr>
    </w:p>
    <w:p w:rsidR="00BB47C5" w:rsidRPr="00694333" w:rsidRDefault="00BB47C5" w:rsidP="00AC1227">
      <w:pPr>
        <w:pStyle w:val="afc"/>
        <w:rPr>
          <w:sz w:val="24"/>
          <w:szCs w:val="24"/>
        </w:rPr>
      </w:pPr>
    </w:p>
    <w:p w:rsidR="00BB47C5" w:rsidRPr="00694333" w:rsidRDefault="00BB47C5" w:rsidP="00AC1227">
      <w:pPr>
        <w:pStyle w:val="afc"/>
        <w:rPr>
          <w:sz w:val="24"/>
          <w:szCs w:val="24"/>
        </w:rPr>
      </w:pPr>
    </w:p>
    <w:p w:rsidR="00BB47C5" w:rsidRPr="00694333" w:rsidRDefault="00BB47C5" w:rsidP="00AC1227">
      <w:pPr>
        <w:pStyle w:val="afc"/>
        <w:rPr>
          <w:sz w:val="24"/>
          <w:szCs w:val="24"/>
        </w:rPr>
      </w:pPr>
    </w:p>
    <w:p w:rsidR="00BB47C5" w:rsidRPr="00694333" w:rsidRDefault="00BB47C5" w:rsidP="00AC1227">
      <w:pPr>
        <w:pStyle w:val="afb"/>
        <w:jc w:val="right"/>
        <w:rPr>
          <w:b/>
          <w:bCs/>
          <w:sz w:val="24"/>
          <w:szCs w:val="24"/>
        </w:rPr>
      </w:pPr>
      <w:r w:rsidRPr="00694333">
        <w:rPr>
          <w:b/>
          <w:bCs/>
          <w:sz w:val="24"/>
          <w:szCs w:val="24"/>
        </w:rPr>
        <w:t>Приложение № 4</w:t>
      </w:r>
    </w:p>
    <w:p w:rsidR="00BB47C5" w:rsidRPr="00694333" w:rsidRDefault="00BB47C5" w:rsidP="00AC1227">
      <w:pPr>
        <w:jc w:val="right"/>
      </w:pPr>
      <w:r w:rsidRPr="00694333">
        <w:rPr>
          <w:b/>
          <w:bCs/>
        </w:rPr>
        <w:t xml:space="preserve">                                                             </w:t>
      </w:r>
      <w:r w:rsidRPr="00694333">
        <w:t xml:space="preserve">к Административному регламенту   </w:t>
      </w:r>
    </w:p>
    <w:p w:rsidR="00BB47C5" w:rsidRPr="00694333" w:rsidRDefault="00BB47C5" w:rsidP="00AC1227">
      <w:pPr>
        <w:spacing w:line="100" w:lineRule="atLeast"/>
        <w:jc w:val="right"/>
      </w:pPr>
      <w:r w:rsidRPr="00694333">
        <w:t>по предоставлению  государственной</w:t>
      </w:r>
    </w:p>
    <w:p w:rsidR="00BB47C5" w:rsidRPr="00694333" w:rsidRDefault="00BB47C5" w:rsidP="00AC1227">
      <w:pPr>
        <w:spacing w:line="100" w:lineRule="atLeast"/>
        <w:jc w:val="right"/>
      </w:pPr>
      <w:r w:rsidRPr="0045188A">
        <w:t>услуги «Принятие</w:t>
      </w:r>
      <w:r w:rsidRPr="00694333">
        <w:t xml:space="preserve"> решения  </w:t>
      </w:r>
    </w:p>
    <w:p w:rsidR="00BB47C5" w:rsidRPr="00694333" w:rsidRDefault="00BB47C5" w:rsidP="00AC1227">
      <w:pPr>
        <w:jc w:val="right"/>
      </w:pPr>
      <w:r w:rsidRPr="00694333">
        <w:t xml:space="preserve">о  назначении опекуна, попечителя  </w:t>
      </w:r>
    </w:p>
    <w:p w:rsidR="00BB47C5" w:rsidRPr="00694333" w:rsidRDefault="00BB47C5" w:rsidP="00AC1227">
      <w:pPr>
        <w:spacing w:line="100" w:lineRule="atLeast"/>
        <w:jc w:val="right"/>
      </w:pPr>
      <w:r w:rsidRPr="00694333">
        <w:t>в отношении несовершеннолетних граждан</w:t>
      </w:r>
      <w:r w:rsidRPr="00694333">
        <w:rPr>
          <w:b/>
          <w:bCs/>
        </w:rPr>
        <w:t>»</w:t>
      </w:r>
      <w:r w:rsidRPr="00694333">
        <w:t xml:space="preserve"> </w:t>
      </w:r>
    </w:p>
    <w:p w:rsidR="00BB47C5" w:rsidRPr="00694333" w:rsidRDefault="00BB47C5" w:rsidP="00AC1227">
      <w:pPr>
        <w:pStyle w:val="afb"/>
        <w:jc w:val="right"/>
        <w:rPr>
          <w:b/>
          <w:bCs/>
          <w:sz w:val="24"/>
          <w:szCs w:val="24"/>
        </w:rPr>
      </w:pPr>
    </w:p>
    <w:p w:rsidR="00BB47C5" w:rsidRPr="0045188A" w:rsidRDefault="00BB47C5" w:rsidP="0045188A">
      <w:pPr>
        <w:pStyle w:val="ConsPlusNormal"/>
        <w:widowControl/>
        <w:ind w:firstLine="709"/>
        <w:jc w:val="center"/>
        <w:rPr>
          <w:sz w:val="24"/>
          <w:szCs w:val="24"/>
        </w:rPr>
      </w:pPr>
      <w:r w:rsidRPr="0045188A">
        <w:rPr>
          <w:sz w:val="24"/>
          <w:szCs w:val="24"/>
        </w:rPr>
        <w:t>(</w:t>
      </w:r>
      <w:r>
        <w:rPr>
          <w:sz w:val="24"/>
          <w:szCs w:val="24"/>
        </w:rPr>
        <w:t>приложение 4</w:t>
      </w:r>
      <w:r w:rsidRPr="0045188A">
        <w:rPr>
          <w:sz w:val="24"/>
          <w:szCs w:val="24"/>
        </w:rPr>
        <w:t xml:space="preserve"> в редакции приказа департамента образования, науки и молодежной политики Воронежской области </w:t>
      </w:r>
      <w:hyperlink r:id="rId86" w:tgtFrame="Logical" w:history="1">
        <w:r w:rsidRPr="0045188A">
          <w:rPr>
            <w:rStyle w:val="a7"/>
            <w:sz w:val="24"/>
            <w:szCs w:val="24"/>
          </w:rPr>
          <w:t>от 11.12.2013 № 1203 НГР RU36000201301478</w:t>
        </w:r>
      </w:hyperlink>
      <w:r w:rsidRPr="0045188A">
        <w:rPr>
          <w:sz w:val="24"/>
          <w:szCs w:val="24"/>
        </w:rPr>
        <w:t>)</w:t>
      </w:r>
    </w:p>
    <w:p w:rsidR="00BB47C5" w:rsidRPr="00694333" w:rsidRDefault="00BB47C5" w:rsidP="00AC1227">
      <w:pPr>
        <w:pStyle w:val="affc"/>
        <w:spacing w:before="0" w:after="0"/>
        <w:jc w:val="center"/>
        <w:rPr>
          <w:color w:val="000000"/>
          <w:sz w:val="24"/>
          <w:szCs w:val="24"/>
        </w:rPr>
      </w:pPr>
    </w:p>
    <w:p w:rsidR="00BB47C5" w:rsidRPr="00694333" w:rsidRDefault="00BB47C5" w:rsidP="00AC1227">
      <w:pPr>
        <w:pStyle w:val="affc"/>
        <w:spacing w:before="0" w:after="0"/>
        <w:jc w:val="center"/>
        <w:rPr>
          <w:color w:val="000000"/>
          <w:sz w:val="24"/>
          <w:szCs w:val="24"/>
        </w:rPr>
      </w:pPr>
      <w:r w:rsidRPr="00694333">
        <w:rPr>
          <w:color w:val="000000"/>
          <w:sz w:val="24"/>
          <w:szCs w:val="24"/>
        </w:rPr>
        <w:t>МЕДИЦИНСКОЕ ЗАКЛЮЧЕНИЕ</w:t>
      </w:r>
    </w:p>
    <w:p w:rsidR="00BB47C5" w:rsidRPr="00694333" w:rsidRDefault="00BB47C5" w:rsidP="00AC1227">
      <w:pPr>
        <w:pStyle w:val="affc"/>
        <w:spacing w:before="0" w:after="0"/>
        <w:jc w:val="center"/>
        <w:rPr>
          <w:color w:val="000000"/>
          <w:sz w:val="24"/>
          <w:szCs w:val="24"/>
        </w:rPr>
      </w:pPr>
      <w:r w:rsidRPr="00694333">
        <w:rPr>
          <w:color w:val="000000"/>
          <w:sz w:val="24"/>
          <w:szCs w:val="24"/>
        </w:rPr>
        <w:t>по результатам освидетельствования состояния здоровья гражданина (гражданки), желающего (ей) стать опекуном (попечителем) ребенка</w:t>
      </w:r>
    </w:p>
    <w:p w:rsidR="00BB47C5" w:rsidRPr="00694333" w:rsidRDefault="00BB47C5" w:rsidP="00AC1227">
      <w:pPr>
        <w:pStyle w:val="affc"/>
        <w:spacing w:before="0" w:after="0"/>
        <w:jc w:val="center"/>
        <w:rPr>
          <w:color w:val="000000"/>
          <w:sz w:val="24"/>
          <w:szCs w:val="24"/>
        </w:rPr>
      </w:pPr>
    </w:p>
    <w:p w:rsidR="00BB47C5" w:rsidRPr="00694333" w:rsidRDefault="00BB47C5" w:rsidP="00AC1227">
      <w:pPr>
        <w:pStyle w:val="affc"/>
        <w:spacing w:before="0" w:after="0"/>
        <w:rPr>
          <w:color w:val="000000"/>
          <w:sz w:val="24"/>
          <w:szCs w:val="24"/>
        </w:rPr>
      </w:pPr>
      <w:r w:rsidRPr="00694333">
        <w:rPr>
          <w:color w:val="000000"/>
          <w:sz w:val="24"/>
          <w:szCs w:val="24"/>
        </w:rPr>
        <w:t xml:space="preserve">Ф.И.О.(кандидата в опекуны, попечители)   ________________________________________________________________    </w:t>
      </w:r>
    </w:p>
    <w:p w:rsidR="00BB47C5" w:rsidRPr="00694333" w:rsidRDefault="00BB47C5" w:rsidP="00AC1227">
      <w:pPr>
        <w:pStyle w:val="affc"/>
        <w:spacing w:before="0" w:after="0"/>
        <w:rPr>
          <w:color w:val="000000"/>
          <w:sz w:val="24"/>
          <w:szCs w:val="24"/>
        </w:rPr>
      </w:pPr>
      <w:r w:rsidRPr="00694333">
        <w:rPr>
          <w:color w:val="000000"/>
          <w:sz w:val="24"/>
          <w:szCs w:val="24"/>
        </w:rPr>
        <w:t>Дата рождения_________________________</w:t>
      </w:r>
    </w:p>
    <w:p w:rsidR="00BB47C5" w:rsidRPr="00694333" w:rsidRDefault="00BB47C5" w:rsidP="00AC1227">
      <w:pPr>
        <w:pStyle w:val="affc"/>
        <w:spacing w:before="0" w:after="0"/>
        <w:rPr>
          <w:color w:val="000000"/>
          <w:sz w:val="24"/>
          <w:szCs w:val="24"/>
        </w:rPr>
      </w:pPr>
      <w:r w:rsidRPr="00694333">
        <w:rPr>
          <w:color w:val="000000"/>
          <w:sz w:val="24"/>
          <w:szCs w:val="24"/>
          <w:lang w:val="en-GB"/>
        </w:rPr>
        <w:t xml:space="preserve">Домашний </w:t>
      </w:r>
      <w:r w:rsidRPr="00694333">
        <w:rPr>
          <w:color w:val="000000"/>
          <w:sz w:val="24"/>
          <w:szCs w:val="24"/>
        </w:rPr>
        <w:t xml:space="preserve"> </w:t>
      </w:r>
      <w:r w:rsidRPr="00694333">
        <w:rPr>
          <w:color w:val="000000"/>
          <w:sz w:val="24"/>
          <w:szCs w:val="24"/>
          <w:lang w:val="en-GB"/>
        </w:rPr>
        <w:t>адрес</w:t>
      </w:r>
      <w:r w:rsidRPr="00694333">
        <w:rPr>
          <w:color w:val="000000"/>
          <w:sz w:val="24"/>
          <w:szCs w:val="24"/>
        </w:rPr>
        <w:t>:</w:t>
      </w:r>
      <w:r w:rsidRPr="00694333">
        <w:rPr>
          <w:color w:val="000000"/>
          <w:sz w:val="24"/>
          <w:szCs w:val="24"/>
          <w:lang w:val="en-GB"/>
        </w:rPr>
        <w:t>____________________________________________________</w:t>
      </w:r>
      <w:r w:rsidRPr="00694333">
        <w:rPr>
          <w:color w:val="000000"/>
          <w:sz w:val="24"/>
          <w:szCs w:val="24"/>
        </w:rPr>
        <w:t>_____________________________</w:t>
      </w:r>
    </w:p>
    <w:p w:rsidR="00BB47C5" w:rsidRPr="00694333" w:rsidRDefault="00BB47C5" w:rsidP="00AC1227">
      <w:pPr>
        <w:pStyle w:val="affc"/>
        <w:spacing w:before="0" w:after="0"/>
        <w:rPr>
          <w:color w:val="000000"/>
          <w:sz w:val="24"/>
          <w:szCs w:val="24"/>
          <w:lang w:val="en-GB"/>
        </w:rPr>
      </w:pPr>
      <w:r w:rsidRPr="00694333">
        <w:rPr>
          <w:color w:val="000000"/>
          <w:sz w:val="24"/>
          <w:szCs w:val="24"/>
          <w:lang w:val="en-GB"/>
        </w:rPr>
        <w:t>__________________________________________________________________</w:t>
      </w:r>
    </w:p>
    <w:tbl>
      <w:tblPr>
        <w:tblW w:w="0" w:type="auto"/>
        <w:tblInd w:w="-106" w:type="dxa"/>
        <w:tblLayout w:type="fixed"/>
        <w:tblLook w:val="0000"/>
      </w:tblPr>
      <w:tblGrid>
        <w:gridCol w:w="648"/>
        <w:gridCol w:w="2564"/>
        <w:gridCol w:w="2551"/>
        <w:gridCol w:w="1418"/>
        <w:gridCol w:w="3488"/>
      </w:tblGrid>
      <w:tr w:rsidR="00BB47C5" w:rsidRPr="00694333">
        <w:tc>
          <w:tcPr>
            <w:tcW w:w="648" w:type="dxa"/>
            <w:tcBorders>
              <w:top w:val="single" w:sz="4" w:space="0" w:color="000000"/>
              <w:left w:val="single" w:sz="4" w:space="0" w:color="000000"/>
              <w:bottom w:val="single" w:sz="4" w:space="0" w:color="000000"/>
            </w:tcBorders>
          </w:tcPr>
          <w:p w:rsidR="00BB47C5" w:rsidRPr="00694333" w:rsidRDefault="00BB47C5" w:rsidP="00C714AA">
            <w:pPr>
              <w:pStyle w:val="affc"/>
              <w:snapToGrid w:val="0"/>
              <w:spacing w:before="0" w:after="0"/>
              <w:jc w:val="center"/>
              <w:rPr>
                <w:color w:val="000000"/>
                <w:sz w:val="24"/>
                <w:szCs w:val="24"/>
              </w:rPr>
            </w:pPr>
            <w:r w:rsidRPr="00694333">
              <w:rPr>
                <w:color w:val="000000"/>
                <w:sz w:val="24"/>
                <w:szCs w:val="24"/>
              </w:rPr>
              <w:t>№</w:t>
            </w:r>
          </w:p>
          <w:p w:rsidR="00BB47C5" w:rsidRPr="00694333" w:rsidRDefault="00BB47C5" w:rsidP="00C714AA">
            <w:pPr>
              <w:pStyle w:val="affc"/>
              <w:spacing w:before="0" w:after="0"/>
              <w:jc w:val="center"/>
              <w:rPr>
                <w:color w:val="000000"/>
                <w:sz w:val="24"/>
                <w:szCs w:val="24"/>
              </w:rPr>
            </w:pPr>
            <w:r w:rsidRPr="00694333">
              <w:rPr>
                <w:color w:val="000000"/>
                <w:sz w:val="24"/>
                <w:szCs w:val="24"/>
              </w:rPr>
              <w:t>п/п</w:t>
            </w:r>
          </w:p>
        </w:tc>
        <w:tc>
          <w:tcPr>
            <w:tcW w:w="2564" w:type="dxa"/>
            <w:tcBorders>
              <w:top w:val="single" w:sz="4" w:space="0" w:color="000000"/>
              <w:left w:val="single" w:sz="4" w:space="0" w:color="000000"/>
              <w:bottom w:val="single" w:sz="4" w:space="0" w:color="000000"/>
            </w:tcBorders>
          </w:tcPr>
          <w:p w:rsidR="00BB47C5" w:rsidRPr="00694333" w:rsidRDefault="00BB47C5" w:rsidP="00C714AA">
            <w:pPr>
              <w:pStyle w:val="affc"/>
              <w:snapToGrid w:val="0"/>
              <w:spacing w:before="0" w:after="0"/>
              <w:jc w:val="center"/>
              <w:rPr>
                <w:color w:val="000000"/>
                <w:sz w:val="24"/>
                <w:szCs w:val="24"/>
              </w:rPr>
            </w:pPr>
            <w:r w:rsidRPr="00694333">
              <w:rPr>
                <w:color w:val="000000"/>
                <w:sz w:val="24"/>
                <w:szCs w:val="24"/>
              </w:rPr>
              <w:t xml:space="preserve">Специалист </w:t>
            </w:r>
          </w:p>
        </w:tc>
        <w:tc>
          <w:tcPr>
            <w:tcW w:w="2551" w:type="dxa"/>
            <w:tcBorders>
              <w:top w:val="single" w:sz="4" w:space="0" w:color="000000"/>
              <w:left w:val="single" w:sz="4" w:space="0" w:color="000000"/>
              <w:bottom w:val="single" w:sz="4" w:space="0" w:color="000000"/>
            </w:tcBorders>
          </w:tcPr>
          <w:p w:rsidR="00BB47C5" w:rsidRPr="00694333" w:rsidRDefault="00BB47C5" w:rsidP="00C714AA">
            <w:pPr>
              <w:pStyle w:val="affc"/>
              <w:snapToGrid w:val="0"/>
              <w:spacing w:before="0" w:after="0"/>
              <w:jc w:val="center"/>
              <w:rPr>
                <w:color w:val="000000"/>
                <w:sz w:val="24"/>
                <w:szCs w:val="24"/>
              </w:rPr>
            </w:pPr>
            <w:r w:rsidRPr="00694333">
              <w:rPr>
                <w:color w:val="000000"/>
                <w:sz w:val="24"/>
                <w:szCs w:val="24"/>
              </w:rPr>
              <w:t xml:space="preserve">Заключение </w:t>
            </w:r>
          </w:p>
          <w:p w:rsidR="00BB47C5" w:rsidRPr="00694333" w:rsidRDefault="00BB47C5" w:rsidP="00C714AA">
            <w:pPr>
              <w:pStyle w:val="affc"/>
              <w:spacing w:before="0" w:after="0"/>
              <w:jc w:val="center"/>
              <w:rPr>
                <w:rStyle w:val="ad"/>
                <w:i w:val="0"/>
                <w:iCs w:val="0"/>
                <w:color w:val="000000"/>
                <w:sz w:val="24"/>
                <w:szCs w:val="24"/>
              </w:rPr>
            </w:pPr>
            <w:r w:rsidRPr="00694333">
              <w:rPr>
                <w:color w:val="000000"/>
                <w:sz w:val="24"/>
                <w:szCs w:val="24"/>
              </w:rPr>
              <w:t>(</w:t>
            </w:r>
            <w:r w:rsidRPr="00694333">
              <w:rPr>
                <w:rStyle w:val="ad"/>
                <w:i w:val="0"/>
                <w:iCs w:val="0"/>
                <w:color w:val="000000"/>
                <w:sz w:val="24"/>
                <w:szCs w:val="24"/>
              </w:rPr>
              <w:t>выявлено или</w:t>
            </w:r>
            <w:r w:rsidRPr="00694333">
              <w:rPr>
                <w:color w:val="000000"/>
                <w:sz w:val="24"/>
                <w:szCs w:val="24"/>
              </w:rPr>
              <w:t xml:space="preserve"> </w:t>
            </w:r>
            <w:r w:rsidRPr="00694333">
              <w:rPr>
                <w:rStyle w:val="ad"/>
                <w:i w:val="0"/>
                <w:iCs w:val="0"/>
                <w:color w:val="000000"/>
                <w:sz w:val="24"/>
                <w:szCs w:val="24"/>
              </w:rPr>
              <w:t>не выявлено заболевание, наличие группы инвалидности)</w:t>
            </w:r>
          </w:p>
        </w:tc>
        <w:tc>
          <w:tcPr>
            <w:tcW w:w="1418" w:type="dxa"/>
            <w:tcBorders>
              <w:top w:val="single" w:sz="4" w:space="0" w:color="000000"/>
              <w:left w:val="single" w:sz="4" w:space="0" w:color="000000"/>
              <w:bottom w:val="single" w:sz="4" w:space="0" w:color="000000"/>
            </w:tcBorders>
          </w:tcPr>
          <w:p w:rsidR="00BB47C5" w:rsidRPr="00694333" w:rsidRDefault="00BB47C5" w:rsidP="00C714AA">
            <w:pPr>
              <w:pStyle w:val="affc"/>
              <w:snapToGrid w:val="0"/>
              <w:spacing w:before="0" w:after="0"/>
              <w:jc w:val="center"/>
              <w:rPr>
                <w:color w:val="000000"/>
                <w:sz w:val="24"/>
                <w:szCs w:val="24"/>
              </w:rPr>
            </w:pPr>
            <w:r w:rsidRPr="00694333">
              <w:rPr>
                <w:color w:val="000000"/>
                <w:sz w:val="24"/>
                <w:szCs w:val="24"/>
              </w:rPr>
              <w:t>Дата осмотра</w:t>
            </w:r>
          </w:p>
        </w:tc>
        <w:tc>
          <w:tcPr>
            <w:tcW w:w="3488"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pStyle w:val="affc"/>
              <w:snapToGrid w:val="0"/>
              <w:spacing w:before="0" w:after="0"/>
              <w:jc w:val="center"/>
              <w:rPr>
                <w:color w:val="000000"/>
                <w:sz w:val="24"/>
                <w:szCs w:val="24"/>
              </w:rPr>
            </w:pPr>
            <w:r w:rsidRPr="00694333">
              <w:rPr>
                <w:color w:val="000000"/>
                <w:sz w:val="24"/>
                <w:szCs w:val="24"/>
              </w:rPr>
              <w:t xml:space="preserve">Подпись врача, </w:t>
            </w:r>
          </w:p>
          <w:p w:rsidR="00BB47C5" w:rsidRPr="00694333" w:rsidRDefault="00BB47C5" w:rsidP="00C714AA">
            <w:pPr>
              <w:pStyle w:val="affc"/>
              <w:spacing w:before="0" w:after="0"/>
              <w:jc w:val="center"/>
              <w:rPr>
                <w:color w:val="000000"/>
                <w:sz w:val="24"/>
                <w:szCs w:val="24"/>
              </w:rPr>
            </w:pPr>
            <w:r w:rsidRPr="00694333">
              <w:rPr>
                <w:color w:val="000000"/>
                <w:sz w:val="24"/>
                <w:szCs w:val="24"/>
              </w:rPr>
              <w:t>заверенная  личной номерной печатью</w:t>
            </w:r>
          </w:p>
        </w:tc>
      </w:tr>
      <w:tr w:rsidR="00BB47C5" w:rsidRPr="00694333">
        <w:tc>
          <w:tcPr>
            <w:tcW w:w="648" w:type="dxa"/>
            <w:tcBorders>
              <w:top w:val="single" w:sz="4" w:space="0" w:color="000000"/>
              <w:left w:val="single" w:sz="4" w:space="0" w:color="000000"/>
              <w:bottom w:val="single" w:sz="4" w:space="0" w:color="000000"/>
            </w:tcBorders>
          </w:tcPr>
          <w:p w:rsidR="00BB47C5" w:rsidRPr="00694333" w:rsidRDefault="00BB47C5" w:rsidP="00C714AA">
            <w:pPr>
              <w:pStyle w:val="affc"/>
              <w:snapToGrid w:val="0"/>
              <w:spacing w:before="0" w:after="0"/>
              <w:jc w:val="center"/>
              <w:rPr>
                <w:color w:val="000000"/>
                <w:sz w:val="24"/>
                <w:szCs w:val="24"/>
              </w:rPr>
            </w:pPr>
            <w:r w:rsidRPr="00694333">
              <w:rPr>
                <w:color w:val="000000"/>
                <w:sz w:val="24"/>
                <w:szCs w:val="24"/>
              </w:rPr>
              <w:t>1</w:t>
            </w:r>
          </w:p>
        </w:tc>
        <w:tc>
          <w:tcPr>
            <w:tcW w:w="2564" w:type="dxa"/>
            <w:tcBorders>
              <w:top w:val="single" w:sz="4" w:space="0" w:color="000000"/>
              <w:left w:val="single" w:sz="4" w:space="0" w:color="000000"/>
              <w:bottom w:val="single" w:sz="4" w:space="0" w:color="000000"/>
            </w:tcBorders>
          </w:tcPr>
          <w:p w:rsidR="00BB47C5" w:rsidRPr="00694333" w:rsidRDefault="00BB47C5" w:rsidP="00C714AA">
            <w:pPr>
              <w:pStyle w:val="affc"/>
              <w:snapToGrid w:val="0"/>
              <w:spacing w:before="0" w:after="0"/>
              <w:rPr>
                <w:color w:val="000000"/>
                <w:sz w:val="24"/>
                <w:szCs w:val="24"/>
              </w:rPr>
            </w:pPr>
            <w:r w:rsidRPr="00694333">
              <w:rPr>
                <w:color w:val="000000"/>
                <w:sz w:val="24"/>
                <w:szCs w:val="24"/>
              </w:rPr>
              <w:t>Терапевт</w:t>
            </w:r>
          </w:p>
        </w:tc>
        <w:tc>
          <w:tcPr>
            <w:tcW w:w="2551" w:type="dxa"/>
            <w:tcBorders>
              <w:top w:val="single" w:sz="4" w:space="0" w:color="000000"/>
              <w:left w:val="single" w:sz="4" w:space="0" w:color="000000"/>
              <w:bottom w:val="single" w:sz="4" w:space="0" w:color="000000"/>
            </w:tcBorders>
          </w:tcPr>
          <w:p w:rsidR="00BB47C5" w:rsidRPr="00694333" w:rsidRDefault="00BB47C5" w:rsidP="00C714AA">
            <w:pPr>
              <w:tabs>
                <w:tab w:val="left" w:pos="709"/>
              </w:tabs>
              <w:snapToGrid w:val="0"/>
              <w:rPr>
                <w:color w:val="000000"/>
              </w:rPr>
            </w:pPr>
          </w:p>
        </w:tc>
        <w:tc>
          <w:tcPr>
            <w:tcW w:w="1418" w:type="dxa"/>
            <w:tcBorders>
              <w:top w:val="single" w:sz="4" w:space="0" w:color="000000"/>
              <w:left w:val="single" w:sz="4" w:space="0" w:color="000000"/>
              <w:bottom w:val="single" w:sz="4" w:space="0" w:color="000000"/>
            </w:tcBorders>
          </w:tcPr>
          <w:p w:rsidR="00BB47C5" w:rsidRPr="00694333" w:rsidRDefault="00BB47C5" w:rsidP="00C714AA">
            <w:pPr>
              <w:tabs>
                <w:tab w:val="left" w:pos="709"/>
              </w:tabs>
              <w:snapToGrid w:val="0"/>
              <w:rPr>
                <w:color w:val="000000"/>
              </w:rPr>
            </w:pPr>
          </w:p>
        </w:tc>
        <w:tc>
          <w:tcPr>
            <w:tcW w:w="3488"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tabs>
                <w:tab w:val="left" w:pos="709"/>
              </w:tabs>
              <w:snapToGrid w:val="0"/>
              <w:rPr>
                <w:color w:val="000000"/>
              </w:rPr>
            </w:pPr>
          </w:p>
        </w:tc>
      </w:tr>
      <w:tr w:rsidR="00BB47C5" w:rsidRPr="00694333">
        <w:tc>
          <w:tcPr>
            <w:tcW w:w="648" w:type="dxa"/>
            <w:tcBorders>
              <w:top w:val="single" w:sz="4" w:space="0" w:color="000000"/>
              <w:left w:val="single" w:sz="4" w:space="0" w:color="000000"/>
              <w:bottom w:val="single" w:sz="4" w:space="0" w:color="000000"/>
            </w:tcBorders>
          </w:tcPr>
          <w:p w:rsidR="00BB47C5" w:rsidRPr="00694333" w:rsidRDefault="00BB47C5" w:rsidP="00C714AA">
            <w:pPr>
              <w:pStyle w:val="affc"/>
              <w:snapToGrid w:val="0"/>
              <w:spacing w:before="0" w:after="0"/>
              <w:jc w:val="center"/>
              <w:rPr>
                <w:color w:val="000000"/>
                <w:sz w:val="24"/>
                <w:szCs w:val="24"/>
              </w:rPr>
            </w:pPr>
            <w:r w:rsidRPr="00694333">
              <w:rPr>
                <w:color w:val="000000"/>
                <w:sz w:val="24"/>
                <w:szCs w:val="24"/>
              </w:rPr>
              <w:t>2</w:t>
            </w:r>
          </w:p>
        </w:tc>
        <w:tc>
          <w:tcPr>
            <w:tcW w:w="2564" w:type="dxa"/>
            <w:tcBorders>
              <w:top w:val="single" w:sz="4" w:space="0" w:color="000000"/>
              <w:left w:val="single" w:sz="4" w:space="0" w:color="000000"/>
              <w:bottom w:val="single" w:sz="4" w:space="0" w:color="000000"/>
            </w:tcBorders>
          </w:tcPr>
          <w:p w:rsidR="00BB47C5" w:rsidRPr="00694333" w:rsidRDefault="00BB47C5" w:rsidP="00C714AA">
            <w:pPr>
              <w:pStyle w:val="affc"/>
              <w:snapToGrid w:val="0"/>
              <w:spacing w:before="0" w:after="0"/>
              <w:rPr>
                <w:color w:val="000000"/>
                <w:sz w:val="24"/>
                <w:szCs w:val="24"/>
              </w:rPr>
            </w:pPr>
            <w:r w:rsidRPr="00694333">
              <w:rPr>
                <w:color w:val="000000"/>
                <w:sz w:val="24"/>
                <w:szCs w:val="24"/>
              </w:rPr>
              <w:t>Инфекционист</w:t>
            </w:r>
          </w:p>
        </w:tc>
        <w:tc>
          <w:tcPr>
            <w:tcW w:w="2551" w:type="dxa"/>
            <w:tcBorders>
              <w:top w:val="single" w:sz="4" w:space="0" w:color="000000"/>
              <w:left w:val="single" w:sz="4" w:space="0" w:color="000000"/>
              <w:bottom w:val="single" w:sz="4" w:space="0" w:color="000000"/>
            </w:tcBorders>
          </w:tcPr>
          <w:p w:rsidR="00BB47C5" w:rsidRPr="00694333" w:rsidRDefault="00BB47C5" w:rsidP="00C714AA">
            <w:pPr>
              <w:tabs>
                <w:tab w:val="left" w:pos="709"/>
              </w:tabs>
              <w:snapToGrid w:val="0"/>
              <w:rPr>
                <w:color w:val="000000"/>
              </w:rPr>
            </w:pPr>
          </w:p>
        </w:tc>
        <w:tc>
          <w:tcPr>
            <w:tcW w:w="1418" w:type="dxa"/>
            <w:tcBorders>
              <w:top w:val="single" w:sz="4" w:space="0" w:color="000000"/>
              <w:left w:val="single" w:sz="4" w:space="0" w:color="000000"/>
              <w:bottom w:val="single" w:sz="4" w:space="0" w:color="000000"/>
            </w:tcBorders>
          </w:tcPr>
          <w:p w:rsidR="00BB47C5" w:rsidRPr="00694333" w:rsidRDefault="00BB47C5" w:rsidP="00C714AA">
            <w:pPr>
              <w:tabs>
                <w:tab w:val="left" w:pos="709"/>
              </w:tabs>
              <w:snapToGrid w:val="0"/>
              <w:rPr>
                <w:color w:val="000000"/>
              </w:rPr>
            </w:pPr>
          </w:p>
        </w:tc>
        <w:tc>
          <w:tcPr>
            <w:tcW w:w="3488"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tabs>
                <w:tab w:val="left" w:pos="709"/>
              </w:tabs>
              <w:snapToGrid w:val="0"/>
              <w:rPr>
                <w:color w:val="000000"/>
              </w:rPr>
            </w:pPr>
          </w:p>
        </w:tc>
      </w:tr>
      <w:tr w:rsidR="00BB47C5" w:rsidRPr="00694333">
        <w:tc>
          <w:tcPr>
            <w:tcW w:w="648" w:type="dxa"/>
            <w:tcBorders>
              <w:top w:val="single" w:sz="4" w:space="0" w:color="000000"/>
              <w:left w:val="single" w:sz="4" w:space="0" w:color="000000"/>
              <w:bottom w:val="single" w:sz="4" w:space="0" w:color="000000"/>
            </w:tcBorders>
          </w:tcPr>
          <w:p w:rsidR="00BB47C5" w:rsidRPr="00694333" w:rsidRDefault="00BB47C5" w:rsidP="00C714AA">
            <w:pPr>
              <w:pStyle w:val="affc"/>
              <w:snapToGrid w:val="0"/>
              <w:spacing w:before="0" w:after="0"/>
              <w:jc w:val="center"/>
              <w:rPr>
                <w:color w:val="000000"/>
                <w:sz w:val="24"/>
                <w:szCs w:val="24"/>
              </w:rPr>
            </w:pPr>
            <w:r w:rsidRPr="00694333">
              <w:rPr>
                <w:color w:val="000000"/>
                <w:sz w:val="24"/>
                <w:szCs w:val="24"/>
              </w:rPr>
              <w:t>3</w:t>
            </w:r>
          </w:p>
        </w:tc>
        <w:tc>
          <w:tcPr>
            <w:tcW w:w="2564" w:type="dxa"/>
            <w:tcBorders>
              <w:top w:val="single" w:sz="4" w:space="0" w:color="000000"/>
              <w:left w:val="single" w:sz="4" w:space="0" w:color="000000"/>
              <w:bottom w:val="single" w:sz="4" w:space="0" w:color="000000"/>
            </w:tcBorders>
          </w:tcPr>
          <w:p w:rsidR="00BB47C5" w:rsidRPr="00694333" w:rsidRDefault="00BB47C5" w:rsidP="00C714AA">
            <w:pPr>
              <w:pStyle w:val="affc"/>
              <w:snapToGrid w:val="0"/>
              <w:spacing w:before="0" w:after="0"/>
              <w:rPr>
                <w:color w:val="000000"/>
                <w:sz w:val="24"/>
                <w:szCs w:val="24"/>
              </w:rPr>
            </w:pPr>
            <w:r w:rsidRPr="00694333">
              <w:rPr>
                <w:color w:val="000000"/>
                <w:sz w:val="24"/>
                <w:szCs w:val="24"/>
              </w:rPr>
              <w:t>Дерматовенеролог</w:t>
            </w:r>
          </w:p>
        </w:tc>
        <w:tc>
          <w:tcPr>
            <w:tcW w:w="2551" w:type="dxa"/>
            <w:tcBorders>
              <w:top w:val="single" w:sz="4" w:space="0" w:color="000000"/>
              <w:left w:val="single" w:sz="4" w:space="0" w:color="000000"/>
              <w:bottom w:val="single" w:sz="4" w:space="0" w:color="000000"/>
            </w:tcBorders>
          </w:tcPr>
          <w:p w:rsidR="00BB47C5" w:rsidRPr="00694333" w:rsidRDefault="00BB47C5" w:rsidP="00C714AA">
            <w:pPr>
              <w:tabs>
                <w:tab w:val="left" w:pos="709"/>
              </w:tabs>
              <w:snapToGrid w:val="0"/>
              <w:rPr>
                <w:color w:val="000000"/>
              </w:rPr>
            </w:pPr>
          </w:p>
        </w:tc>
        <w:tc>
          <w:tcPr>
            <w:tcW w:w="1418" w:type="dxa"/>
            <w:tcBorders>
              <w:top w:val="single" w:sz="4" w:space="0" w:color="000000"/>
              <w:left w:val="single" w:sz="4" w:space="0" w:color="000000"/>
              <w:bottom w:val="single" w:sz="4" w:space="0" w:color="000000"/>
            </w:tcBorders>
          </w:tcPr>
          <w:p w:rsidR="00BB47C5" w:rsidRPr="00694333" w:rsidRDefault="00BB47C5" w:rsidP="00C714AA">
            <w:pPr>
              <w:tabs>
                <w:tab w:val="left" w:pos="709"/>
              </w:tabs>
              <w:snapToGrid w:val="0"/>
              <w:rPr>
                <w:color w:val="000000"/>
              </w:rPr>
            </w:pPr>
          </w:p>
        </w:tc>
        <w:tc>
          <w:tcPr>
            <w:tcW w:w="3488"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tabs>
                <w:tab w:val="left" w:pos="709"/>
              </w:tabs>
              <w:snapToGrid w:val="0"/>
              <w:rPr>
                <w:color w:val="000000"/>
              </w:rPr>
            </w:pPr>
          </w:p>
        </w:tc>
      </w:tr>
      <w:tr w:rsidR="00BB47C5" w:rsidRPr="00694333">
        <w:tc>
          <w:tcPr>
            <w:tcW w:w="648" w:type="dxa"/>
            <w:tcBorders>
              <w:top w:val="single" w:sz="4" w:space="0" w:color="000000"/>
              <w:left w:val="single" w:sz="4" w:space="0" w:color="000000"/>
              <w:bottom w:val="single" w:sz="4" w:space="0" w:color="000000"/>
            </w:tcBorders>
          </w:tcPr>
          <w:p w:rsidR="00BB47C5" w:rsidRPr="00694333" w:rsidRDefault="00BB47C5" w:rsidP="00C714AA">
            <w:pPr>
              <w:pStyle w:val="affc"/>
              <w:snapToGrid w:val="0"/>
              <w:spacing w:before="0" w:after="0"/>
              <w:jc w:val="center"/>
              <w:rPr>
                <w:color w:val="000000"/>
                <w:sz w:val="24"/>
                <w:szCs w:val="24"/>
              </w:rPr>
            </w:pPr>
            <w:r w:rsidRPr="00694333">
              <w:rPr>
                <w:color w:val="000000"/>
                <w:sz w:val="24"/>
                <w:szCs w:val="24"/>
              </w:rPr>
              <w:t>4</w:t>
            </w:r>
          </w:p>
        </w:tc>
        <w:tc>
          <w:tcPr>
            <w:tcW w:w="2564" w:type="dxa"/>
            <w:tcBorders>
              <w:top w:val="single" w:sz="4" w:space="0" w:color="000000"/>
              <w:left w:val="single" w:sz="4" w:space="0" w:color="000000"/>
              <w:bottom w:val="single" w:sz="4" w:space="0" w:color="000000"/>
            </w:tcBorders>
          </w:tcPr>
          <w:p w:rsidR="00BB47C5" w:rsidRPr="00694333" w:rsidRDefault="00BB47C5" w:rsidP="00C714AA">
            <w:pPr>
              <w:pStyle w:val="affc"/>
              <w:snapToGrid w:val="0"/>
              <w:spacing w:before="0" w:after="0"/>
              <w:rPr>
                <w:color w:val="000000"/>
                <w:sz w:val="24"/>
                <w:szCs w:val="24"/>
              </w:rPr>
            </w:pPr>
            <w:r w:rsidRPr="00694333">
              <w:rPr>
                <w:color w:val="000000"/>
                <w:sz w:val="24"/>
                <w:szCs w:val="24"/>
              </w:rPr>
              <w:t>Фтизиатр</w:t>
            </w:r>
          </w:p>
        </w:tc>
        <w:tc>
          <w:tcPr>
            <w:tcW w:w="2551" w:type="dxa"/>
            <w:tcBorders>
              <w:top w:val="single" w:sz="4" w:space="0" w:color="000000"/>
              <w:left w:val="single" w:sz="4" w:space="0" w:color="000000"/>
              <w:bottom w:val="single" w:sz="4" w:space="0" w:color="000000"/>
            </w:tcBorders>
          </w:tcPr>
          <w:p w:rsidR="00BB47C5" w:rsidRPr="00694333" w:rsidRDefault="00BB47C5" w:rsidP="00C714AA">
            <w:pPr>
              <w:tabs>
                <w:tab w:val="left" w:pos="709"/>
              </w:tabs>
              <w:snapToGrid w:val="0"/>
              <w:rPr>
                <w:color w:val="000000"/>
              </w:rPr>
            </w:pPr>
          </w:p>
        </w:tc>
        <w:tc>
          <w:tcPr>
            <w:tcW w:w="1418" w:type="dxa"/>
            <w:tcBorders>
              <w:top w:val="single" w:sz="4" w:space="0" w:color="000000"/>
              <w:left w:val="single" w:sz="4" w:space="0" w:color="000000"/>
              <w:bottom w:val="single" w:sz="4" w:space="0" w:color="000000"/>
            </w:tcBorders>
          </w:tcPr>
          <w:p w:rsidR="00BB47C5" w:rsidRPr="00694333" w:rsidRDefault="00BB47C5" w:rsidP="00C714AA">
            <w:pPr>
              <w:tabs>
                <w:tab w:val="left" w:pos="709"/>
              </w:tabs>
              <w:snapToGrid w:val="0"/>
              <w:rPr>
                <w:color w:val="000000"/>
              </w:rPr>
            </w:pPr>
          </w:p>
        </w:tc>
        <w:tc>
          <w:tcPr>
            <w:tcW w:w="3488"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tabs>
                <w:tab w:val="left" w:pos="709"/>
              </w:tabs>
              <w:snapToGrid w:val="0"/>
              <w:rPr>
                <w:color w:val="000000"/>
              </w:rPr>
            </w:pPr>
          </w:p>
        </w:tc>
      </w:tr>
      <w:tr w:rsidR="00BB47C5" w:rsidRPr="00694333">
        <w:tc>
          <w:tcPr>
            <w:tcW w:w="648" w:type="dxa"/>
            <w:tcBorders>
              <w:top w:val="single" w:sz="4" w:space="0" w:color="000000"/>
              <w:left w:val="single" w:sz="4" w:space="0" w:color="000000"/>
              <w:bottom w:val="single" w:sz="4" w:space="0" w:color="000000"/>
            </w:tcBorders>
          </w:tcPr>
          <w:p w:rsidR="00BB47C5" w:rsidRPr="00694333" w:rsidRDefault="00BB47C5" w:rsidP="00C714AA">
            <w:pPr>
              <w:pStyle w:val="affc"/>
              <w:snapToGrid w:val="0"/>
              <w:spacing w:before="0" w:after="0"/>
              <w:jc w:val="center"/>
              <w:rPr>
                <w:color w:val="000000"/>
                <w:sz w:val="24"/>
                <w:szCs w:val="24"/>
              </w:rPr>
            </w:pPr>
            <w:r w:rsidRPr="00694333">
              <w:rPr>
                <w:color w:val="000000"/>
                <w:sz w:val="24"/>
                <w:szCs w:val="24"/>
              </w:rPr>
              <w:t>5</w:t>
            </w:r>
          </w:p>
        </w:tc>
        <w:tc>
          <w:tcPr>
            <w:tcW w:w="2564" w:type="dxa"/>
            <w:tcBorders>
              <w:top w:val="single" w:sz="4" w:space="0" w:color="000000"/>
              <w:left w:val="single" w:sz="4" w:space="0" w:color="000000"/>
              <w:bottom w:val="single" w:sz="4" w:space="0" w:color="000000"/>
            </w:tcBorders>
          </w:tcPr>
          <w:p w:rsidR="00BB47C5" w:rsidRPr="00694333" w:rsidRDefault="00BB47C5" w:rsidP="00C714AA">
            <w:pPr>
              <w:pStyle w:val="affc"/>
              <w:snapToGrid w:val="0"/>
              <w:spacing w:before="0" w:after="0"/>
              <w:rPr>
                <w:color w:val="000000"/>
                <w:sz w:val="24"/>
                <w:szCs w:val="24"/>
              </w:rPr>
            </w:pPr>
            <w:r w:rsidRPr="00694333">
              <w:rPr>
                <w:color w:val="000000"/>
                <w:sz w:val="24"/>
                <w:szCs w:val="24"/>
              </w:rPr>
              <w:t>Невропатолог</w:t>
            </w:r>
          </w:p>
        </w:tc>
        <w:tc>
          <w:tcPr>
            <w:tcW w:w="2551" w:type="dxa"/>
            <w:tcBorders>
              <w:top w:val="single" w:sz="4" w:space="0" w:color="000000"/>
              <w:left w:val="single" w:sz="4" w:space="0" w:color="000000"/>
              <w:bottom w:val="single" w:sz="4" w:space="0" w:color="000000"/>
            </w:tcBorders>
          </w:tcPr>
          <w:p w:rsidR="00BB47C5" w:rsidRPr="00694333" w:rsidRDefault="00BB47C5" w:rsidP="00C714AA">
            <w:pPr>
              <w:tabs>
                <w:tab w:val="left" w:pos="709"/>
              </w:tabs>
              <w:snapToGrid w:val="0"/>
              <w:rPr>
                <w:color w:val="000000"/>
              </w:rPr>
            </w:pPr>
          </w:p>
        </w:tc>
        <w:tc>
          <w:tcPr>
            <w:tcW w:w="1418" w:type="dxa"/>
            <w:tcBorders>
              <w:top w:val="single" w:sz="4" w:space="0" w:color="000000"/>
              <w:left w:val="single" w:sz="4" w:space="0" w:color="000000"/>
              <w:bottom w:val="single" w:sz="4" w:space="0" w:color="000000"/>
            </w:tcBorders>
          </w:tcPr>
          <w:p w:rsidR="00BB47C5" w:rsidRPr="00694333" w:rsidRDefault="00BB47C5" w:rsidP="00C714AA">
            <w:pPr>
              <w:tabs>
                <w:tab w:val="left" w:pos="709"/>
              </w:tabs>
              <w:snapToGrid w:val="0"/>
              <w:rPr>
                <w:color w:val="000000"/>
              </w:rPr>
            </w:pPr>
          </w:p>
        </w:tc>
        <w:tc>
          <w:tcPr>
            <w:tcW w:w="3488"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tabs>
                <w:tab w:val="left" w:pos="709"/>
              </w:tabs>
              <w:snapToGrid w:val="0"/>
              <w:rPr>
                <w:color w:val="000000"/>
              </w:rPr>
            </w:pPr>
          </w:p>
        </w:tc>
      </w:tr>
      <w:tr w:rsidR="00BB47C5" w:rsidRPr="00694333">
        <w:tc>
          <w:tcPr>
            <w:tcW w:w="648" w:type="dxa"/>
            <w:tcBorders>
              <w:top w:val="single" w:sz="4" w:space="0" w:color="000000"/>
              <w:left w:val="single" w:sz="4" w:space="0" w:color="000000"/>
              <w:bottom w:val="single" w:sz="4" w:space="0" w:color="000000"/>
            </w:tcBorders>
          </w:tcPr>
          <w:p w:rsidR="00BB47C5" w:rsidRPr="00694333" w:rsidRDefault="00BB47C5" w:rsidP="00C714AA">
            <w:pPr>
              <w:pStyle w:val="affc"/>
              <w:snapToGrid w:val="0"/>
              <w:spacing w:before="0" w:after="0"/>
              <w:jc w:val="center"/>
              <w:rPr>
                <w:color w:val="000000"/>
                <w:sz w:val="24"/>
                <w:szCs w:val="24"/>
              </w:rPr>
            </w:pPr>
            <w:r w:rsidRPr="00694333">
              <w:rPr>
                <w:color w:val="000000"/>
                <w:sz w:val="24"/>
                <w:szCs w:val="24"/>
              </w:rPr>
              <w:t>6</w:t>
            </w:r>
          </w:p>
        </w:tc>
        <w:tc>
          <w:tcPr>
            <w:tcW w:w="2564" w:type="dxa"/>
            <w:tcBorders>
              <w:top w:val="single" w:sz="4" w:space="0" w:color="000000"/>
              <w:left w:val="single" w:sz="4" w:space="0" w:color="000000"/>
              <w:bottom w:val="single" w:sz="4" w:space="0" w:color="000000"/>
            </w:tcBorders>
          </w:tcPr>
          <w:p w:rsidR="00BB47C5" w:rsidRPr="00694333" w:rsidRDefault="00BB47C5" w:rsidP="00C714AA">
            <w:pPr>
              <w:pStyle w:val="affc"/>
              <w:snapToGrid w:val="0"/>
              <w:spacing w:before="0" w:after="0"/>
              <w:rPr>
                <w:color w:val="000000"/>
                <w:sz w:val="24"/>
                <w:szCs w:val="24"/>
              </w:rPr>
            </w:pPr>
            <w:r w:rsidRPr="00694333">
              <w:rPr>
                <w:color w:val="000000"/>
                <w:sz w:val="24"/>
                <w:szCs w:val="24"/>
              </w:rPr>
              <w:t>Онколог</w:t>
            </w:r>
          </w:p>
        </w:tc>
        <w:tc>
          <w:tcPr>
            <w:tcW w:w="2551" w:type="dxa"/>
            <w:tcBorders>
              <w:top w:val="single" w:sz="4" w:space="0" w:color="000000"/>
              <w:left w:val="single" w:sz="4" w:space="0" w:color="000000"/>
              <w:bottom w:val="single" w:sz="4" w:space="0" w:color="000000"/>
            </w:tcBorders>
          </w:tcPr>
          <w:p w:rsidR="00BB47C5" w:rsidRPr="00694333" w:rsidRDefault="00BB47C5" w:rsidP="00C714AA">
            <w:pPr>
              <w:tabs>
                <w:tab w:val="left" w:pos="709"/>
              </w:tabs>
              <w:snapToGrid w:val="0"/>
              <w:rPr>
                <w:color w:val="000000"/>
              </w:rPr>
            </w:pPr>
          </w:p>
        </w:tc>
        <w:tc>
          <w:tcPr>
            <w:tcW w:w="1418" w:type="dxa"/>
            <w:tcBorders>
              <w:top w:val="single" w:sz="4" w:space="0" w:color="000000"/>
              <w:left w:val="single" w:sz="4" w:space="0" w:color="000000"/>
              <w:bottom w:val="single" w:sz="4" w:space="0" w:color="000000"/>
            </w:tcBorders>
          </w:tcPr>
          <w:p w:rsidR="00BB47C5" w:rsidRPr="00694333" w:rsidRDefault="00BB47C5" w:rsidP="00C714AA">
            <w:pPr>
              <w:tabs>
                <w:tab w:val="left" w:pos="709"/>
              </w:tabs>
              <w:snapToGrid w:val="0"/>
              <w:rPr>
                <w:color w:val="000000"/>
              </w:rPr>
            </w:pPr>
          </w:p>
        </w:tc>
        <w:tc>
          <w:tcPr>
            <w:tcW w:w="3488"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tabs>
                <w:tab w:val="left" w:pos="709"/>
              </w:tabs>
              <w:snapToGrid w:val="0"/>
              <w:rPr>
                <w:color w:val="000000"/>
              </w:rPr>
            </w:pPr>
          </w:p>
        </w:tc>
      </w:tr>
      <w:tr w:rsidR="00BB47C5" w:rsidRPr="00694333">
        <w:tc>
          <w:tcPr>
            <w:tcW w:w="648" w:type="dxa"/>
            <w:tcBorders>
              <w:top w:val="single" w:sz="4" w:space="0" w:color="000000"/>
              <w:left w:val="single" w:sz="4" w:space="0" w:color="000000"/>
              <w:bottom w:val="single" w:sz="4" w:space="0" w:color="000000"/>
            </w:tcBorders>
          </w:tcPr>
          <w:p w:rsidR="00BB47C5" w:rsidRPr="00694333" w:rsidRDefault="00BB47C5" w:rsidP="00C714AA">
            <w:pPr>
              <w:pStyle w:val="affc"/>
              <w:snapToGrid w:val="0"/>
              <w:spacing w:before="0" w:after="0"/>
              <w:jc w:val="center"/>
              <w:rPr>
                <w:color w:val="000000"/>
                <w:sz w:val="24"/>
                <w:szCs w:val="24"/>
              </w:rPr>
            </w:pPr>
            <w:r w:rsidRPr="00694333">
              <w:rPr>
                <w:color w:val="000000"/>
                <w:sz w:val="24"/>
                <w:szCs w:val="24"/>
              </w:rPr>
              <w:t>7</w:t>
            </w:r>
          </w:p>
        </w:tc>
        <w:tc>
          <w:tcPr>
            <w:tcW w:w="2564" w:type="dxa"/>
            <w:tcBorders>
              <w:top w:val="single" w:sz="4" w:space="0" w:color="000000"/>
              <w:left w:val="single" w:sz="4" w:space="0" w:color="000000"/>
              <w:bottom w:val="single" w:sz="4" w:space="0" w:color="000000"/>
            </w:tcBorders>
          </w:tcPr>
          <w:p w:rsidR="00BB47C5" w:rsidRPr="00694333" w:rsidRDefault="00BB47C5" w:rsidP="00C714AA">
            <w:pPr>
              <w:pStyle w:val="affc"/>
              <w:snapToGrid w:val="0"/>
              <w:spacing w:before="0" w:after="0"/>
              <w:rPr>
                <w:color w:val="000000"/>
                <w:sz w:val="24"/>
                <w:szCs w:val="24"/>
              </w:rPr>
            </w:pPr>
            <w:r w:rsidRPr="00694333">
              <w:rPr>
                <w:color w:val="000000"/>
                <w:sz w:val="24"/>
                <w:szCs w:val="24"/>
              </w:rPr>
              <w:t>Психиатр</w:t>
            </w:r>
          </w:p>
        </w:tc>
        <w:tc>
          <w:tcPr>
            <w:tcW w:w="2551" w:type="dxa"/>
            <w:tcBorders>
              <w:top w:val="single" w:sz="4" w:space="0" w:color="000000"/>
              <w:left w:val="single" w:sz="4" w:space="0" w:color="000000"/>
              <w:bottom w:val="single" w:sz="4" w:space="0" w:color="000000"/>
            </w:tcBorders>
          </w:tcPr>
          <w:p w:rsidR="00BB47C5" w:rsidRPr="00694333" w:rsidRDefault="00BB47C5" w:rsidP="00C714AA">
            <w:pPr>
              <w:tabs>
                <w:tab w:val="left" w:pos="709"/>
              </w:tabs>
              <w:snapToGrid w:val="0"/>
              <w:rPr>
                <w:color w:val="000000"/>
              </w:rPr>
            </w:pPr>
          </w:p>
        </w:tc>
        <w:tc>
          <w:tcPr>
            <w:tcW w:w="1418" w:type="dxa"/>
            <w:tcBorders>
              <w:top w:val="single" w:sz="4" w:space="0" w:color="000000"/>
              <w:left w:val="single" w:sz="4" w:space="0" w:color="000000"/>
              <w:bottom w:val="single" w:sz="4" w:space="0" w:color="000000"/>
            </w:tcBorders>
          </w:tcPr>
          <w:p w:rsidR="00BB47C5" w:rsidRPr="00694333" w:rsidRDefault="00BB47C5" w:rsidP="00C714AA">
            <w:pPr>
              <w:tabs>
                <w:tab w:val="left" w:pos="709"/>
              </w:tabs>
              <w:snapToGrid w:val="0"/>
              <w:rPr>
                <w:color w:val="000000"/>
              </w:rPr>
            </w:pPr>
          </w:p>
        </w:tc>
        <w:tc>
          <w:tcPr>
            <w:tcW w:w="3488"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tabs>
                <w:tab w:val="left" w:pos="709"/>
              </w:tabs>
              <w:snapToGrid w:val="0"/>
              <w:rPr>
                <w:color w:val="000000"/>
              </w:rPr>
            </w:pPr>
          </w:p>
        </w:tc>
      </w:tr>
      <w:tr w:rsidR="00BB47C5" w:rsidRPr="00694333">
        <w:tc>
          <w:tcPr>
            <w:tcW w:w="648" w:type="dxa"/>
            <w:tcBorders>
              <w:top w:val="single" w:sz="4" w:space="0" w:color="000000"/>
              <w:left w:val="single" w:sz="4" w:space="0" w:color="000000"/>
              <w:bottom w:val="single" w:sz="4" w:space="0" w:color="000000"/>
            </w:tcBorders>
          </w:tcPr>
          <w:p w:rsidR="00BB47C5" w:rsidRPr="00694333" w:rsidRDefault="00BB47C5" w:rsidP="00C714AA">
            <w:pPr>
              <w:pStyle w:val="affc"/>
              <w:snapToGrid w:val="0"/>
              <w:spacing w:before="0" w:after="0"/>
              <w:jc w:val="center"/>
              <w:rPr>
                <w:color w:val="000000"/>
                <w:sz w:val="24"/>
                <w:szCs w:val="24"/>
              </w:rPr>
            </w:pPr>
            <w:r w:rsidRPr="00694333">
              <w:rPr>
                <w:color w:val="000000"/>
                <w:sz w:val="24"/>
                <w:szCs w:val="24"/>
              </w:rPr>
              <w:t>8</w:t>
            </w:r>
          </w:p>
        </w:tc>
        <w:tc>
          <w:tcPr>
            <w:tcW w:w="2564" w:type="dxa"/>
            <w:tcBorders>
              <w:top w:val="single" w:sz="4" w:space="0" w:color="000000"/>
              <w:left w:val="single" w:sz="4" w:space="0" w:color="000000"/>
              <w:bottom w:val="single" w:sz="4" w:space="0" w:color="000000"/>
            </w:tcBorders>
          </w:tcPr>
          <w:p w:rsidR="00BB47C5" w:rsidRPr="00694333" w:rsidRDefault="00BB47C5" w:rsidP="00C714AA">
            <w:pPr>
              <w:pStyle w:val="affc"/>
              <w:snapToGrid w:val="0"/>
              <w:spacing w:before="0" w:after="0"/>
              <w:rPr>
                <w:color w:val="000000"/>
                <w:sz w:val="24"/>
                <w:szCs w:val="24"/>
              </w:rPr>
            </w:pPr>
            <w:r w:rsidRPr="00694333">
              <w:rPr>
                <w:color w:val="000000"/>
                <w:sz w:val="24"/>
                <w:szCs w:val="24"/>
              </w:rPr>
              <w:t>Нарколог</w:t>
            </w:r>
          </w:p>
        </w:tc>
        <w:tc>
          <w:tcPr>
            <w:tcW w:w="2551" w:type="dxa"/>
            <w:tcBorders>
              <w:top w:val="single" w:sz="4" w:space="0" w:color="000000"/>
              <w:left w:val="single" w:sz="4" w:space="0" w:color="000000"/>
              <w:bottom w:val="single" w:sz="4" w:space="0" w:color="000000"/>
            </w:tcBorders>
          </w:tcPr>
          <w:p w:rsidR="00BB47C5" w:rsidRPr="00694333" w:rsidRDefault="00BB47C5" w:rsidP="00C714AA">
            <w:pPr>
              <w:tabs>
                <w:tab w:val="left" w:pos="709"/>
              </w:tabs>
              <w:snapToGrid w:val="0"/>
              <w:rPr>
                <w:color w:val="000000"/>
              </w:rPr>
            </w:pPr>
          </w:p>
        </w:tc>
        <w:tc>
          <w:tcPr>
            <w:tcW w:w="1418" w:type="dxa"/>
            <w:tcBorders>
              <w:top w:val="single" w:sz="4" w:space="0" w:color="000000"/>
              <w:left w:val="single" w:sz="4" w:space="0" w:color="000000"/>
              <w:bottom w:val="single" w:sz="4" w:space="0" w:color="000000"/>
            </w:tcBorders>
          </w:tcPr>
          <w:p w:rsidR="00BB47C5" w:rsidRPr="00694333" w:rsidRDefault="00BB47C5" w:rsidP="00C714AA">
            <w:pPr>
              <w:tabs>
                <w:tab w:val="left" w:pos="709"/>
              </w:tabs>
              <w:snapToGrid w:val="0"/>
              <w:rPr>
                <w:color w:val="000000"/>
              </w:rPr>
            </w:pPr>
          </w:p>
        </w:tc>
        <w:tc>
          <w:tcPr>
            <w:tcW w:w="3488" w:type="dxa"/>
            <w:tcBorders>
              <w:top w:val="single" w:sz="4" w:space="0" w:color="000000"/>
              <w:left w:val="single" w:sz="4" w:space="0" w:color="000000"/>
              <w:bottom w:val="single" w:sz="4" w:space="0" w:color="000000"/>
              <w:right w:val="single" w:sz="4" w:space="0" w:color="000000"/>
            </w:tcBorders>
          </w:tcPr>
          <w:p w:rsidR="00BB47C5" w:rsidRPr="00694333" w:rsidRDefault="00BB47C5" w:rsidP="00C714AA">
            <w:pPr>
              <w:tabs>
                <w:tab w:val="left" w:pos="709"/>
              </w:tabs>
              <w:snapToGrid w:val="0"/>
              <w:rPr>
                <w:color w:val="000000"/>
              </w:rPr>
            </w:pPr>
          </w:p>
        </w:tc>
      </w:tr>
    </w:tbl>
    <w:p w:rsidR="00BB47C5" w:rsidRPr="00694333" w:rsidRDefault="00BB47C5" w:rsidP="00AC1227">
      <w:pPr>
        <w:pStyle w:val="affc"/>
        <w:spacing w:before="0" w:after="0"/>
        <w:rPr>
          <w:sz w:val="24"/>
          <w:szCs w:val="24"/>
        </w:rPr>
      </w:pPr>
    </w:p>
    <w:p w:rsidR="00BB47C5" w:rsidRPr="00694333" w:rsidRDefault="00BB47C5" w:rsidP="00AC1227">
      <w:pPr>
        <w:pStyle w:val="affc"/>
        <w:spacing w:before="0" w:after="0"/>
        <w:rPr>
          <w:color w:val="000000"/>
          <w:sz w:val="24"/>
          <w:szCs w:val="24"/>
        </w:rPr>
      </w:pPr>
    </w:p>
    <w:p w:rsidR="00BB47C5" w:rsidRPr="00694333" w:rsidRDefault="00BB47C5" w:rsidP="00AC1227">
      <w:pPr>
        <w:pStyle w:val="affc"/>
        <w:spacing w:before="0" w:after="0"/>
        <w:rPr>
          <w:color w:val="000000"/>
          <w:sz w:val="24"/>
          <w:szCs w:val="24"/>
        </w:rPr>
      </w:pPr>
      <w:r w:rsidRPr="00694333">
        <w:rPr>
          <w:color w:val="000000"/>
          <w:sz w:val="24"/>
          <w:szCs w:val="24"/>
        </w:rPr>
        <w:t>ЗАКЛЮЧЕНИЕ:__________________________________________________________________________________________________</w:t>
      </w:r>
    </w:p>
    <w:p w:rsidR="00BB47C5" w:rsidRPr="00694333" w:rsidRDefault="00BB47C5" w:rsidP="00AC1227">
      <w:pPr>
        <w:pStyle w:val="affc"/>
        <w:spacing w:before="0" w:after="0"/>
        <w:rPr>
          <w:color w:val="000000"/>
          <w:sz w:val="24"/>
          <w:szCs w:val="24"/>
        </w:rPr>
      </w:pPr>
    </w:p>
    <w:p w:rsidR="00BB47C5" w:rsidRPr="00694333" w:rsidRDefault="00BB47C5" w:rsidP="00AC1227">
      <w:pPr>
        <w:pStyle w:val="affc"/>
        <w:spacing w:before="0" w:after="0"/>
        <w:rPr>
          <w:color w:val="000000"/>
          <w:sz w:val="24"/>
          <w:szCs w:val="24"/>
        </w:rPr>
      </w:pPr>
    </w:p>
    <w:p w:rsidR="00BB47C5" w:rsidRPr="00694333" w:rsidRDefault="00BB47C5" w:rsidP="00AC1227">
      <w:pPr>
        <w:pStyle w:val="affc"/>
        <w:spacing w:before="0" w:after="0"/>
        <w:rPr>
          <w:color w:val="000000"/>
          <w:sz w:val="24"/>
          <w:szCs w:val="24"/>
        </w:rPr>
      </w:pPr>
      <w:r w:rsidRPr="00694333">
        <w:rPr>
          <w:color w:val="000000"/>
          <w:sz w:val="24"/>
          <w:szCs w:val="24"/>
        </w:rPr>
        <w:t>__________________________________                          _________________                                                        _____________________</w:t>
      </w:r>
    </w:p>
    <w:p w:rsidR="00BB47C5" w:rsidRPr="00694333" w:rsidRDefault="00BB47C5" w:rsidP="00AC1227">
      <w:pPr>
        <w:pStyle w:val="affc"/>
        <w:tabs>
          <w:tab w:val="clear" w:pos="709"/>
          <w:tab w:val="center" w:pos="5102"/>
        </w:tabs>
        <w:spacing w:before="0" w:after="0"/>
        <w:rPr>
          <w:color w:val="000000"/>
          <w:sz w:val="24"/>
          <w:szCs w:val="24"/>
        </w:rPr>
      </w:pPr>
      <w:r w:rsidRPr="00095435">
        <w:rPr>
          <w:sz w:val="24"/>
          <w:szCs w:val="24"/>
        </w:rPr>
        <w:t>Подписи врача и руководителя учреждения, Гербовая печать</w:t>
      </w:r>
    </w:p>
    <w:p w:rsidR="00BB47C5" w:rsidRPr="00694333" w:rsidRDefault="00BB47C5" w:rsidP="00AC1227">
      <w:pPr>
        <w:pStyle w:val="affc"/>
        <w:spacing w:before="0" w:after="0"/>
        <w:jc w:val="right"/>
        <w:rPr>
          <w:color w:val="000000"/>
          <w:sz w:val="24"/>
          <w:szCs w:val="24"/>
        </w:rPr>
      </w:pPr>
    </w:p>
    <w:p w:rsidR="00BB47C5" w:rsidRPr="00694333" w:rsidRDefault="00BB47C5" w:rsidP="00AC1227">
      <w:pPr>
        <w:pStyle w:val="affc"/>
        <w:spacing w:before="0" w:after="0"/>
        <w:jc w:val="right"/>
        <w:rPr>
          <w:color w:val="000000"/>
          <w:sz w:val="24"/>
          <w:szCs w:val="24"/>
        </w:rPr>
      </w:pPr>
    </w:p>
    <w:p w:rsidR="00BB47C5" w:rsidRPr="00694333" w:rsidRDefault="00BB47C5" w:rsidP="00AC1227">
      <w:pPr>
        <w:pStyle w:val="affc"/>
        <w:spacing w:before="0" w:after="0"/>
        <w:jc w:val="left"/>
        <w:rPr>
          <w:color w:val="000000"/>
          <w:sz w:val="24"/>
          <w:szCs w:val="24"/>
        </w:rPr>
      </w:pPr>
      <w:r w:rsidRPr="00694333">
        <w:rPr>
          <w:color w:val="000000"/>
          <w:sz w:val="24"/>
          <w:szCs w:val="24"/>
        </w:rPr>
        <w:t>М.П.</w:t>
      </w:r>
      <w:r w:rsidRPr="00694333">
        <w:rPr>
          <w:color w:val="000000"/>
          <w:sz w:val="24"/>
          <w:szCs w:val="24"/>
        </w:rPr>
        <w:tab/>
      </w:r>
    </w:p>
    <w:p w:rsidR="00BB47C5" w:rsidRPr="00694333" w:rsidRDefault="00BB47C5" w:rsidP="00AC1227">
      <w:pPr>
        <w:pStyle w:val="afb"/>
        <w:rPr>
          <w:color w:val="000000"/>
          <w:sz w:val="24"/>
          <w:szCs w:val="24"/>
        </w:rPr>
      </w:pPr>
    </w:p>
    <w:p w:rsidR="00BB47C5" w:rsidRPr="00694333" w:rsidRDefault="00BB47C5" w:rsidP="00AC1227">
      <w:pPr>
        <w:pStyle w:val="afc"/>
        <w:rPr>
          <w:sz w:val="24"/>
          <w:szCs w:val="24"/>
        </w:rPr>
      </w:pPr>
    </w:p>
    <w:p w:rsidR="00BB47C5" w:rsidRPr="00694333" w:rsidRDefault="00BB47C5" w:rsidP="00AC1227">
      <w:pPr>
        <w:pStyle w:val="afb"/>
        <w:rPr>
          <w:b/>
          <w:bCs/>
          <w:sz w:val="24"/>
          <w:szCs w:val="24"/>
        </w:rPr>
      </w:pPr>
    </w:p>
    <w:p w:rsidR="00BB47C5" w:rsidRPr="00694333" w:rsidRDefault="00BB47C5" w:rsidP="00AC1227">
      <w:pPr>
        <w:pStyle w:val="afc"/>
        <w:rPr>
          <w:sz w:val="24"/>
          <w:szCs w:val="24"/>
        </w:rPr>
      </w:pPr>
    </w:p>
    <w:p w:rsidR="00BB47C5" w:rsidRPr="00694333" w:rsidRDefault="00BB47C5" w:rsidP="00AC1227">
      <w:pPr>
        <w:pStyle w:val="afc"/>
        <w:rPr>
          <w:sz w:val="24"/>
          <w:szCs w:val="24"/>
        </w:rPr>
      </w:pPr>
    </w:p>
    <w:p w:rsidR="00BB47C5" w:rsidRPr="00095435" w:rsidRDefault="00BB47C5" w:rsidP="0045188A">
      <w:pPr>
        <w:jc w:val="right"/>
      </w:pPr>
      <w:r w:rsidRPr="00095435">
        <w:t>Приложение 5</w:t>
      </w:r>
    </w:p>
    <w:p w:rsidR="00BB47C5" w:rsidRPr="00095435" w:rsidRDefault="00BB47C5" w:rsidP="0045188A">
      <w:pPr>
        <w:jc w:val="right"/>
      </w:pPr>
      <w:r w:rsidRPr="00095435">
        <w:t xml:space="preserve">                                                                                      к Административному регламенту по предоставлению государственной услуги</w:t>
      </w:r>
    </w:p>
    <w:p w:rsidR="00BB47C5" w:rsidRPr="00095435" w:rsidRDefault="00BB47C5" w:rsidP="0045188A">
      <w:pPr>
        <w:jc w:val="right"/>
      </w:pPr>
      <w:r w:rsidRPr="00095435">
        <w:t xml:space="preserve"> «Принятие решения о назначении опекуна, попечителя </w:t>
      </w:r>
    </w:p>
    <w:p w:rsidR="00BB47C5" w:rsidRDefault="00BB47C5" w:rsidP="0045188A">
      <w:pPr>
        <w:jc w:val="right"/>
      </w:pPr>
      <w:r w:rsidRPr="00095435">
        <w:t>в отношении несовершеннолетних граждан»</w:t>
      </w:r>
    </w:p>
    <w:p w:rsidR="00BB47C5" w:rsidRDefault="00BB47C5" w:rsidP="0045188A">
      <w:pPr>
        <w:jc w:val="right"/>
      </w:pPr>
    </w:p>
    <w:p w:rsidR="00BB47C5" w:rsidRPr="0045188A" w:rsidRDefault="00BB47C5" w:rsidP="0045188A">
      <w:pPr>
        <w:pStyle w:val="ConsPlusNormal"/>
        <w:widowControl/>
        <w:ind w:firstLine="709"/>
        <w:jc w:val="center"/>
        <w:rPr>
          <w:sz w:val="24"/>
          <w:szCs w:val="24"/>
        </w:rPr>
      </w:pPr>
      <w:r w:rsidRPr="0045188A">
        <w:rPr>
          <w:sz w:val="24"/>
          <w:szCs w:val="24"/>
        </w:rPr>
        <w:t>(</w:t>
      </w:r>
      <w:r>
        <w:rPr>
          <w:sz w:val="24"/>
          <w:szCs w:val="24"/>
        </w:rPr>
        <w:t>приложение 5</w:t>
      </w:r>
      <w:r w:rsidRPr="0045188A">
        <w:rPr>
          <w:sz w:val="24"/>
          <w:szCs w:val="24"/>
        </w:rPr>
        <w:t xml:space="preserve"> в редакции приказа департамента образования, науки и молодежной политики Воронежской области </w:t>
      </w:r>
      <w:hyperlink r:id="rId87" w:tgtFrame="Logical" w:history="1">
        <w:r w:rsidRPr="0045188A">
          <w:rPr>
            <w:rStyle w:val="a7"/>
            <w:sz w:val="24"/>
            <w:szCs w:val="24"/>
          </w:rPr>
          <w:t>от 11.12.2013 № 1203 НГР RU36000201301478</w:t>
        </w:r>
      </w:hyperlink>
      <w:r w:rsidRPr="0045188A">
        <w:rPr>
          <w:sz w:val="24"/>
          <w:szCs w:val="24"/>
        </w:rPr>
        <w:t>)</w:t>
      </w:r>
    </w:p>
    <w:p w:rsidR="00BB47C5" w:rsidRPr="00095435" w:rsidRDefault="00BB47C5" w:rsidP="0045188A">
      <w:pPr>
        <w:jc w:val="right"/>
      </w:pPr>
    </w:p>
    <w:p w:rsidR="00BB47C5" w:rsidRPr="00095435" w:rsidRDefault="00BB47C5" w:rsidP="0045188A">
      <w:pPr>
        <w:jc w:val="right"/>
      </w:pPr>
    </w:p>
    <w:p w:rsidR="00BB47C5" w:rsidRPr="00095435" w:rsidRDefault="00BB47C5" w:rsidP="0045188A">
      <w:pPr>
        <w:pStyle w:val="ConsPlusNonformat"/>
        <w:rPr>
          <w:sz w:val="24"/>
          <w:szCs w:val="24"/>
        </w:rPr>
      </w:pPr>
      <w:r w:rsidRPr="00095435">
        <w:rPr>
          <w:sz w:val="24"/>
          <w:szCs w:val="24"/>
        </w:rPr>
        <w:t xml:space="preserve"> Бланк органа опеки и</w:t>
      </w:r>
    </w:p>
    <w:p w:rsidR="00BB47C5" w:rsidRPr="00095435" w:rsidRDefault="00BB47C5" w:rsidP="0045188A">
      <w:pPr>
        <w:pStyle w:val="ConsPlusNonformat"/>
        <w:rPr>
          <w:sz w:val="24"/>
          <w:szCs w:val="24"/>
        </w:rPr>
      </w:pPr>
      <w:r w:rsidRPr="00095435">
        <w:rPr>
          <w:sz w:val="24"/>
          <w:szCs w:val="24"/>
        </w:rPr>
        <w:t xml:space="preserve">   попечительства</w:t>
      </w:r>
    </w:p>
    <w:p w:rsidR="00BB47C5" w:rsidRPr="00095435" w:rsidRDefault="00BB47C5" w:rsidP="0045188A">
      <w:pPr>
        <w:pStyle w:val="ConsPlusNonformat"/>
        <w:rPr>
          <w:sz w:val="24"/>
          <w:szCs w:val="24"/>
        </w:rPr>
      </w:pPr>
    </w:p>
    <w:p w:rsidR="00BB47C5" w:rsidRPr="00095435" w:rsidRDefault="00BB47C5" w:rsidP="0045188A">
      <w:pPr>
        <w:pStyle w:val="ConsPlusNonformat"/>
        <w:rPr>
          <w:sz w:val="24"/>
          <w:szCs w:val="24"/>
        </w:rPr>
      </w:pPr>
      <w:r w:rsidRPr="00095435">
        <w:rPr>
          <w:sz w:val="24"/>
          <w:szCs w:val="24"/>
        </w:rPr>
        <w:t>Дата составления акта</w:t>
      </w:r>
    </w:p>
    <w:p w:rsidR="00BB47C5" w:rsidRPr="00095435" w:rsidRDefault="00BB47C5" w:rsidP="0045188A">
      <w:pPr>
        <w:pStyle w:val="ConsPlusNonformat"/>
        <w:rPr>
          <w:sz w:val="24"/>
          <w:szCs w:val="24"/>
        </w:rPr>
      </w:pPr>
    </w:p>
    <w:p w:rsidR="00BB47C5" w:rsidRPr="00095435" w:rsidRDefault="00BB47C5" w:rsidP="0045188A">
      <w:pPr>
        <w:pStyle w:val="ConsPlusNonformat"/>
        <w:jc w:val="center"/>
        <w:rPr>
          <w:b/>
          <w:bCs/>
          <w:sz w:val="24"/>
          <w:szCs w:val="24"/>
        </w:rPr>
      </w:pPr>
      <w:r w:rsidRPr="00095435">
        <w:rPr>
          <w:b/>
          <w:bCs/>
          <w:sz w:val="24"/>
          <w:szCs w:val="24"/>
        </w:rPr>
        <w:t>Акт обследования условий жизни</w:t>
      </w:r>
    </w:p>
    <w:p w:rsidR="00BB47C5" w:rsidRPr="00095435" w:rsidRDefault="00BB47C5" w:rsidP="0045188A">
      <w:pPr>
        <w:pStyle w:val="ConsPlusNonformat"/>
        <w:jc w:val="center"/>
        <w:rPr>
          <w:b/>
          <w:bCs/>
          <w:sz w:val="24"/>
          <w:szCs w:val="24"/>
        </w:rPr>
      </w:pPr>
      <w:r w:rsidRPr="00095435">
        <w:rPr>
          <w:b/>
          <w:bCs/>
          <w:sz w:val="24"/>
          <w:szCs w:val="24"/>
        </w:rPr>
        <w:t>гражданина, выразившего желание стать опекуном или попечителем несовершеннолетнего гражданина либо принять детей, оставшихся без попечения родителей, в семью на воспитание в иных установленных</w:t>
      </w:r>
    </w:p>
    <w:p w:rsidR="00BB47C5" w:rsidRPr="00095435" w:rsidRDefault="00BB47C5" w:rsidP="0045188A">
      <w:pPr>
        <w:pStyle w:val="ConsPlusNonformat"/>
        <w:jc w:val="center"/>
        <w:rPr>
          <w:b/>
          <w:bCs/>
          <w:sz w:val="24"/>
          <w:szCs w:val="24"/>
        </w:rPr>
      </w:pPr>
      <w:r w:rsidRPr="00095435">
        <w:rPr>
          <w:b/>
          <w:bCs/>
          <w:sz w:val="24"/>
          <w:szCs w:val="24"/>
        </w:rPr>
        <w:t>семейным законодательством Российской Федерации формах</w:t>
      </w:r>
    </w:p>
    <w:p w:rsidR="00BB47C5" w:rsidRPr="00095435" w:rsidRDefault="00BB47C5" w:rsidP="0045188A">
      <w:pPr>
        <w:pStyle w:val="ConsPlusNonformat"/>
        <w:jc w:val="center"/>
        <w:rPr>
          <w:b/>
          <w:bCs/>
          <w:sz w:val="24"/>
          <w:szCs w:val="24"/>
        </w:rPr>
      </w:pPr>
    </w:p>
    <w:p w:rsidR="00BB47C5" w:rsidRPr="00095435" w:rsidRDefault="00BB47C5" w:rsidP="0045188A">
      <w:pPr>
        <w:pStyle w:val="ConsPlusNonformat"/>
        <w:rPr>
          <w:b/>
          <w:bCs/>
          <w:sz w:val="24"/>
          <w:szCs w:val="24"/>
        </w:rPr>
      </w:pPr>
    </w:p>
    <w:p w:rsidR="00BB47C5" w:rsidRPr="00095435" w:rsidRDefault="00BB47C5" w:rsidP="0045188A">
      <w:pPr>
        <w:pStyle w:val="ConsPlusNonformat"/>
        <w:rPr>
          <w:sz w:val="24"/>
          <w:szCs w:val="24"/>
        </w:rPr>
      </w:pPr>
      <w:r w:rsidRPr="00095435">
        <w:rPr>
          <w:sz w:val="24"/>
          <w:szCs w:val="24"/>
        </w:rPr>
        <w:t>Дата обследования «___» _________________ 20__ г.</w:t>
      </w:r>
    </w:p>
    <w:p w:rsidR="00BB47C5" w:rsidRPr="00095435" w:rsidRDefault="00BB47C5" w:rsidP="0045188A">
      <w:pPr>
        <w:pStyle w:val="ConsPlusNonformat"/>
        <w:rPr>
          <w:sz w:val="24"/>
          <w:szCs w:val="24"/>
        </w:rPr>
      </w:pPr>
      <w:r w:rsidRPr="00095435">
        <w:rPr>
          <w:sz w:val="24"/>
          <w:szCs w:val="24"/>
        </w:rPr>
        <w:t>Фамилия,   имя,  отчество  (при  наличии),  должность  лица,   проводившего</w:t>
      </w:r>
    </w:p>
    <w:p w:rsidR="00BB47C5" w:rsidRPr="00095435" w:rsidRDefault="00BB47C5" w:rsidP="0045188A">
      <w:pPr>
        <w:pStyle w:val="ConsPlusNonformat"/>
        <w:rPr>
          <w:sz w:val="24"/>
          <w:szCs w:val="24"/>
        </w:rPr>
      </w:pPr>
      <w:r w:rsidRPr="00095435">
        <w:rPr>
          <w:sz w:val="24"/>
          <w:szCs w:val="24"/>
        </w:rPr>
        <w:t>обследование ______________________________________________________________</w:t>
      </w:r>
    </w:p>
    <w:p w:rsidR="00BB47C5" w:rsidRPr="00095435" w:rsidRDefault="00BB47C5" w:rsidP="0045188A">
      <w:pPr>
        <w:pStyle w:val="ConsPlusNonformat"/>
        <w:rPr>
          <w:sz w:val="24"/>
          <w:szCs w:val="24"/>
        </w:rPr>
      </w:pPr>
      <w:r w:rsidRPr="00095435">
        <w:rPr>
          <w:sz w:val="24"/>
          <w:szCs w:val="24"/>
        </w:rPr>
        <w:t>Проводилось обследование условий жизни ____________________________________</w:t>
      </w:r>
    </w:p>
    <w:p w:rsidR="00BB47C5" w:rsidRPr="00095435" w:rsidRDefault="00BB47C5" w:rsidP="0045188A">
      <w:pPr>
        <w:pStyle w:val="ConsPlusNonformat"/>
        <w:rPr>
          <w:sz w:val="24"/>
          <w:szCs w:val="24"/>
        </w:rPr>
      </w:pPr>
      <w:r w:rsidRPr="00095435">
        <w:rPr>
          <w:sz w:val="24"/>
          <w:szCs w:val="24"/>
        </w:rPr>
        <w:t xml:space="preserve">                                             (фамилия, имя, отчество</w:t>
      </w:r>
    </w:p>
    <w:p w:rsidR="00BB47C5" w:rsidRPr="00095435" w:rsidRDefault="00BB47C5" w:rsidP="0045188A">
      <w:pPr>
        <w:pStyle w:val="ConsPlusNonformat"/>
        <w:rPr>
          <w:sz w:val="24"/>
          <w:szCs w:val="24"/>
        </w:rPr>
      </w:pPr>
      <w:r w:rsidRPr="00095435">
        <w:rPr>
          <w:sz w:val="24"/>
          <w:szCs w:val="24"/>
        </w:rPr>
        <w:t>__________________________________________________________________________;</w:t>
      </w:r>
    </w:p>
    <w:p w:rsidR="00BB47C5" w:rsidRPr="00095435" w:rsidRDefault="00BB47C5" w:rsidP="0045188A">
      <w:pPr>
        <w:pStyle w:val="ConsPlusNonformat"/>
        <w:rPr>
          <w:sz w:val="24"/>
          <w:szCs w:val="24"/>
        </w:rPr>
      </w:pPr>
      <w:r w:rsidRPr="00095435">
        <w:rPr>
          <w:sz w:val="24"/>
          <w:szCs w:val="24"/>
        </w:rPr>
        <w:t xml:space="preserve">                       (при наличии), дата рождения)</w:t>
      </w:r>
    </w:p>
    <w:p w:rsidR="00BB47C5" w:rsidRPr="00095435" w:rsidRDefault="00BB47C5" w:rsidP="0045188A">
      <w:pPr>
        <w:pStyle w:val="ConsPlusNonformat"/>
        <w:rPr>
          <w:sz w:val="24"/>
          <w:szCs w:val="24"/>
        </w:rPr>
      </w:pPr>
      <w:r w:rsidRPr="00095435">
        <w:rPr>
          <w:sz w:val="24"/>
          <w:szCs w:val="24"/>
        </w:rPr>
        <w:t>документ, удостоверяющий личность: ________________________________________</w:t>
      </w:r>
    </w:p>
    <w:p w:rsidR="00BB47C5" w:rsidRPr="00095435" w:rsidRDefault="00BB47C5" w:rsidP="0045188A">
      <w:pPr>
        <w:pStyle w:val="ConsPlusNonformat"/>
        <w:rPr>
          <w:sz w:val="24"/>
          <w:szCs w:val="24"/>
        </w:rPr>
      </w:pPr>
      <w:r w:rsidRPr="00095435">
        <w:rPr>
          <w:sz w:val="24"/>
          <w:szCs w:val="24"/>
        </w:rPr>
        <w:t>___________________________________________________________________________</w:t>
      </w:r>
    </w:p>
    <w:p w:rsidR="00BB47C5" w:rsidRPr="00095435" w:rsidRDefault="00BB47C5" w:rsidP="0045188A">
      <w:pPr>
        <w:pStyle w:val="ConsPlusNonformat"/>
        <w:rPr>
          <w:sz w:val="24"/>
          <w:szCs w:val="24"/>
        </w:rPr>
      </w:pPr>
      <w:r w:rsidRPr="00095435">
        <w:rPr>
          <w:sz w:val="24"/>
          <w:szCs w:val="24"/>
        </w:rPr>
        <w:t>___________________________________________________________________________</w:t>
      </w:r>
    </w:p>
    <w:p w:rsidR="00BB47C5" w:rsidRPr="00095435" w:rsidRDefault="00BB47C5" w:rsidP="0045188A">
      <w:pPr>
        <w:pStyle w:val="ConsPlusNonformat"/>
        <w:rPr>
          <w:sz w:val="24"/>
          <w:szCs w:val="24"/>
        </w:rPr>
      </w:pPr>
      <w:r w:rsidRPr="00095435">
        <w:rPr>
          <w:sz w:val="24"/>
          <w:szCs w:val="24"/>
        </w:rPr>
        <w:t xml:space="preserve">                            (когда и кем выдан)</w:t>
      </w:r>
    </w:p>
    <w:p w:rsidR="00BB47C5" w:rsidRPr="00095435" w:rsidRDefault="00BB47C5" w:rsidP="0045188A">
      <w:pPr>
        <w:pStyle w:val="ConsPlusNonformat"/>
        <w:rPr>
          <w:sz w:val="24"/>
          <w:szCs w:val="24"/>
        </w:rPr>
      </w:pPr>
      <w:r w:rsidRPr="00095435">
        <w:rPr>
          <w:sz w:val="24"/>
          <w:szCs w:val="24"/>
        </w:rPr>
        <w:t>место жительства __________________________________________________________</w:t>
      </w:r>
    </w:p>
    <w:p w:rsidR="00BB47C5" w:rsidRPr="00095435" w:rsidRDefault="00BB47C5" w:rsidP="0045188A">
      <w:pPr>
        <w:pStyle w:val="ConsPlusNonformat"/>
        <w:rPr>
          <w:sz w:val="24"/>
          <w:szCs w:val="24"/>
        </w:rPr>
      </w:pPr>
      <w:r w:rsidRPr="00095435">
        <w:rPr>
          <w:sz w:val="24"/>
          <w:szCs w:val="24"/>
        </w:rPr>
        <w:t xml:space="preserve">                    (адрес места жительства, подтвержденный регистрацией)</w:t>
      </w:r>
    </w:p>
    <w:p w:rsidR="00BB47C5" w:rsidRPr="00095435" w:rsidRDefault="00BB47C5" w:rsidP="0045188A">
      <w:pPr>
        <w:pStyle w:val="ConsPlusNonformat"/>
        <w:rPr>
          <w:sz w:val="24"/>
          <w:szCs w:val="24"/>
        </w:rPr>
      </w:pPr>
      <w:r w:rsidRPr="00095435">
        <w:rPr>
          <w:sz w:val="24"/>
          <w:szCs w:val="24"/>
        </w:rPr>
        <w:t>___________________________________________________________________________</w:t>
      </w:r>
    </w:p>
    <w:p w:rsidR="00BB47C5" w:rsidRPr="00095435" w:rsidRDefault="00BB47C5" w:rsidP="0045188A">
      <w:pPr>
        <w:pStyle w:val="ConsPlusNonformat"/>
        <w:rPr>
          <w:sz w:val="24"/>
          <w:szCs w:val="24"/>
        </w:rPr>
      </w:pPr>
      <w:r w:rsidRPr="00095435">
        <w:rPr>
          <w:sz w:val="24"/>
          <w:szCs w:val="24"/>
        </w:rPr>
        <w:t>место пребывания __________________________________________________________</w:t>
      </w:r>
    </w:p>
    <w:p w:rsidR="00BB47C5" w:rsidRPr="00095435" w:rsidRDefault="00BB47C5" w:rsidP="0045188A">
      <w:pPr>
        <w:pStyle w:val="ConsPlusNonformat"/>
        <w:rPr>
          <w:sz w:val="24"/>
          <w:szCs w:val="24"/>
        </w:rPr>
      </w:pPr>
      <w:r w:rsidRPr="00095435">
        <w:rPr>
          <w:sz w:val="24"/>
          <w:szCs w:val="24"/>
        </w:rPr>
        <w:t xml:space="preserve">                     (адрес места фактического проживания и проведения</w:t>
      </w:r>
    </w:p>
    <w:p w:rsidR="00BB47C5" w:rsidRPr="00095435" w:rsidRDefault="00BB47C5" w:rsidP="0045188A">
      <w:pPr>
        <w:pStyle w:val="ConsPlusNonformat"/>
        <w:rPr>
          <w:sz w:val="24"/>
          <w:szCs w:val="24"/>
        </w:rPr>
      </w:pPr>
      <w:r w:rsidRPr="00095435">
        <w:rPr>
          <w:sz w:val="24"/>
          <w:szCs w:val="24"/>
        </w:rPr>
        <w:t>___________________________________________________________________________</w:t>
      </w:r>
    </w:p>
    <w:p w:rsidR="00BB47C5" w:rsidRPr="00095435" w:rsidRDefault="00BB47C5" w:rsidP="0045188A">
      <w:pPr>
        <w:pStyle w:val="ConsPlusNonformat"/>
        <w:rPr>
          <w:sz w:val="24"/>
          <w:szCs w:val="24"/>
        </w:rPr>
      </w:pPr>
      <w:r w:rsidRPr="00095435">
        <w:rPr>
          <w:sz w:val="24"/>
          <w:szCs w:val="24"/>
        </w:rPr>
        <w:t xml:space="preserve">                               обследования)</w:t>
      </w:r>
    </w:p>
    <w:p w:rsidR="00BB47C5" w:rsidRPr="00095435" w:rsidRDefault="00BB47C5" w:rsidP="0045188A">
      <w:pPr>
        <w:pStyle w:val="ConsPlusNonformat"/>
        <w:rPr>
          <w:sz w:val="24"/>
          <w:szCs w:val="24"/>
        </w:rPr>
      </w:pPr>
      <w:r w:rsidRPr="00095435">
        <w:rPr>
          <w:sz w:val="24"/>
          <w:szCs w:val="24"/>
        </w:rPr>
        <w:t>Образование _______________________________________________________________</w:t>
      </w:r>
    </w:p>
    <w:p w:rsidR="00BB47C5" w:rsidRPr="00095435" w:rsidRDefault="00BB47C5" w:rsidP="0045188A">
      <w:pPr>
        <w:pStyle w:val="ConsPlusNonformat"/>
        <w:rPr>
          <w:sz w:val="24"/>
          <w:szCs w:val="24"/>
        </w:rPr>
      </w:pPr>
      <w:r w:rsidRPr="00095435">
        <w:rPr>
          <w:sz w:val="24"/>
          <w:szCs w:val="24"/>
        </w:rPr>
        <w:t>Профессиональная деятельность _____________________________________________</w:t>
      </w:r>
    </w:p>
    <w:p w:rsidR="00BB47C5" w:rsidRPr="00095435" w:rsidRDefault="00BB47C5" w:rsidP="0045188A">
      <w:pPr>
        <w:pStyle w:val="ConsPlusNonformat"/>
        <w:rPr>
          <w:sz w:val="24"/>
          <w:szCs w:val="24"/>
        </w:rPr>
      </w:pPr>
      <w:r w:rsidRPr="00095435">
        <w:rPr>
          <w:sz w:val="24"/>
          <w:szCs w:val="24"/>
        </w:rPr>
        <w:t>___________________________________________________________________________</w:t>
      </w:r>
    </w:p>
    <w:p w:rsidR="00BB47C5" w:rsidRPr="00095435" w:rsidRDefault="00BB47C5" w:rsidP="0045188A">
      <w:pPr>
        <w:pStyle w:val="ConsPlusNonformat"/>
        <w:rPr>
          <w:sz w:val="24"/>
          <w:szCs w:val="24"/>
        </w:rPr>
      </w:pPr>
      <w:r w:rsidRPr="00095435">
        <w:rPr>
          <w:sz w:val="24"/>
          <w:szCs w:val="24"/>
        </w:rPr>
        <w:t>(место работы с указанием адреса, занимаемой должности, рабочего телефона)</w:t>
      </w:r>
    </w:p>
    <w:p w:rsidR="00BB47C5" w:rsidRPr="00095435" w:rsidRDefault="00BB47C5" w:rsidP="0045188A">
      <w:pPr>
        <w:pStyle w:val="ConsPlusNonformat"/>
        <w:rPr>
          <w:sz w:val="24"/>
          <w:szCs w:val="24"/>
        </w:rPr>
      </w:pPr>
      <w:r w:rsidRPr="00095435">
        <w:rPr>
          <w:sz w:val="24"/>
          <w:szCs w:val="24"/>
        </w:rPr>
        <w:t>Жилая площадь, на которой проживает ______________________________________,</w:t>
      </w:r>
    </w:p>
    <w:p w:rsidR="00BB47C5" w:rsidRPr="00095435" w:rsidRDefault="00BB47C5" w:rsidP="0045188A">
      <w:pPr>
        <w:pStyle w:val="ConsPlusNonformat"/>
        <w:rPr>
          <w:sz w:val="24"/>
          <w:szCs w:val="24"/>
        </w:rPr>
      </w:pPr>
      <w:r w:rsidRPr="00095435">
        <w:rPr>
          <w:sz w:val="24"/>
          <w:szCs w:val="24"/>
        </w:rPr>
        <w:t xml:space="preserve">                                     Фамилия, имя, отчество (при наличии)</w:t>
      </w:r>
    </w:p>
    <w:p w:rsidR="00BB47C5" w:rsidRPr="00095435" w:rsidRDefault="00BB47C5" w:rsidP="0045188A">
      <w:pPr>
        <w:pStyle w:val="ConsPlusNonformat"/>
        <w:rPr>
          <w:sz w:val="24"/>
          <w:szCs w:val="24"/>
        </w:rPr>
      </w:pPr>
      <w:r w:rsidRPr="00095435">
        <w:rPr>
          <w:sz w:val="24"/>
          <w:szCs w:val="24"/>
        </w:rPr>
        <w:t>составляет _____ кв. м, состоит из _________________________ комнат, размер</w:t>
      </w:r>
    </w:p>
    <w:p w:rsidR="00BB47C5" w:rsidRPr="00095435" w:rsidRDefault="00BB47C5" w:rsidP="0045188A">
      <w:pPr>
        <w:pStyle w:val="ConsPlusNonformat"/>
        <w:rPr>
          <w:sz w:val="24"/>
          <w:szCs w:val="24"/>
        </w:rPr>
      </w:pPr>
      <w:r w:rsidRPr="00095435">
        <w:rPr>
          <w:sz w:val="24"/>
          <w:szCs w:val="24"/>
        </w:rPr>
        <w:t>каждой комнаты: ________ кв. м, _____________ кв. м, ________ кв. м. на ___</w:t>
      </w:r>
    </w:p>
    <w:p w:rsidR="00BB47C5" w:rsidRPr="00095435" w:rsidRDefault="00BB47C5" w:rsidP="0045188A">
      <w:pPr>
        <w:pStyle w:val="ConsPlusNonformat"/>
        <w:rPr>
          <w:sz w:val="24"/>
          <w:szCs w:val="24"/>
        </w:rPr>
      </w:pPr>
      <w:r w:rsidRPr="00095435">
        <w:rPr>
          <w:sz w:val="24"/>
          <w:szCs w:val="24"/>
        </w:rPr>
        <w:t>этаже в _______ этажном доме.</w:t>
      </w:r>
    </w:p>
    <w:p w:rsidR="00BB47C5" w:rsidRPr="00095435" w:rsidRDefault="00BB47C5" w:rsidP="0045188A">
      <w:pPr>
        <w:pStyle w:val="ConsPlusNonformat"/>
        <w:rPr>
          <w:sz w:val="24"/>
          <w:szCs w:val="24"/>
        </w:rPr>
      </w:pPr>
      <w:r w:rsidRPr="00095435">
        <w:rPr>
          <w:sz w:val="24"/>
          <w:szCs w:val="24"/>
        </w:rPr>
        <w:t>Качество  дома  (кирпичный,  панельный, деревянный  и  т.п.;  в  нормальном</w:t>
      </w:r>
    </w:p>
    <w:p w:rsidR="00BB47C5" w:rsidRPr="00095435" w:rsidRDefault="00BB47C5" w:rsidP="0045188A">
      <w:pPr>
        <w:pStyle w:val="ConsPlusNonformat"/>
        <w:rPr>
          <w:sz w:val="24"/>
          <w:szCs w:val="24"/>
        </w:rPr>
      </w:pPr>
      <w:r w:rsidRPr="00095435">
        <w:rPr>
          <w:sz w:val="24"/>
          <w:szCs w:val="24"/>
        </w:rPr>
        <w:t>состоянии, ветхий, аварийный; комнаты сухие, светлые, проходные, количество</w:t>
      </w:r>
    </w:p>
    <w:p w:rsidR="00BB47C5" w:rsidRPr="00095435" w:rsidRDefault="00BB47C5" w:rsidP="0045188A">
      <w:pPr>
        <w:pStyle w:val="ConsPlusNonformat"/>
        <w:rPr>
          <w:sz w:val="24"/>
          <w:szCs w:val="24"/>
        </w:rPr>
      </w:pPr>
      <w:r w:rsidRPr="00095435">
        <w:rPr>
          <w:sz w:val="24"/>
          <w:szCs w:val="24"/>
        </w:rPr>
        <w:t>окон и пр.) _______________________________________________________________</w:t>
      </w:r>
    </w:p>
    <w:p w:rsidR="00BB47C5" w:rsidRPr="00095435" w:rsidRDefault="00BB47C5" w:rsidP="0045188A">
      <w:pPr>
        <w:pStyle w:val="ConsPlusNonformat"/>
        <w:rPr>
          <w:sz w:val="24"/>
          <w:szCs w:val="24"/>
        </w:rPr>
      </w:pPr>
      <w:r w:rsidRPr="00095435">
        <w:rPr>
          <w:sz w:val="24"/>
          <w:szCs w:val="24"/>
        </w:rPr>
        <w:t>___________________________________________________________________________</w:t>
      </w:r>
    </w:p>
    <w:p w:rsidR="00BB47C5" w:rsidRPr="00095435" w:rsidRDefault="00BB47C5" w:rsidP="0045188A">
      <w:pPr>
        <w:pStyle w:val="ConsPlusNonformat"/>
        <w:rPr>
          <w:sz w:val="24"/>
          <w:szCs w:val="24"/>
        </w:rPr>
      </w:pPr>
      <w:r w:rsidRPr="00095435">
        <w:rPr>
          <w:sz w:val="24"/>
          <w:szCs w:val="24"/>
        </w:rPr>
        <w:t>Благоустройство  дома  и  жилой  площади  (водопровод,  канализация,  какое</w:t>
      </w:r>
    </w:p>
    <w:p w:rsidR="00BB47C5" w:rsidRPr="00095435" w:rsidRDefault="00BB47C5" w:rsidP="0045188A">
      <w:pPr>
        <w:pStyle w:val="ConsPlusNonformat"/>
        <w:rPr>
          <w:sz w:val="24"/>
          <w:szCs w:val="24"/>
        </w:rPr>
      </w:pPr>
      <w:r w:rsidRPr="00095435">
        <w:rPr>
          <w:sz w:val="24"/>
          <w:szCs w:val="24"/>
        </w:rPr>
        <w:t>отопление, газ, ванна, лифт, телефон и т.д.): _____________________________</w:t>
      </w:r>
    </w:p>
    <w:p w:rsidR="00BB47C5" w:rsidRPr="00095435" w:rsidRDefault="00BB47C5" w:rsidP="0045188A">
      <w:pPr>
        <w:pStyle w:val="ConsPlusNonformat"/>
        <w:rPr>
          <w:sz w:val="24"/>
          <w:szCs w:val="24"/>
        </w:rPr>
      </w:pPr>
      <w:r w:rsidRPr="00095435">
        <w:rPr>
          <w:sz w:val="24"/>
          <w:szCs w:val="24"/>
        </w:rPr>
        <w:t>___________________________________________________________________________</w:t>
      </w:r>
    </w:p>
    <w:p w:rsidR="00BB47C5" w:rsidRPr="00095435" w:rsidRDefault="00BB47C5" w:rsidP="0045188A">
      <w:pPr>
        <w:pStyle w:val="ConsPlusNonformat"/>
        <w:rPr>
          <w:sz w:val="24"/>
          <w:szCs w:val="24"/>
        </w:rPr>
      </w:pPr>
      <w:r w:rsidRPr="00095435">
        <w:rPr>
          <w:sz w:val="24"/>
          <w:szCs w:val="24"/>
        </w:rPr>
        <w:t>Санитарно-гигиеническое      состояние      жилой     площади     (хорошее,</w:t>
      </w:r>
    </w:p>
    <w:p w:rsidR="00BB47C5" w:rsidRPr="00095435" w:rsidRDefault="00BB47C5" w:rsidP="0045188A">
      <w:pPr>
        <w:pStyle w:val="ConsPlusNonformat"/>
        <w:rPr>
          <w:sz w:val="24"/>
          <w:szCs w:val="24"/>
        </w:rPr>
      </w:pPr>
      <w:r w:rsidRPr="00095435">
        <w:rPr>
          <w:sz w:val="24"/>
          <w:szCs w:val="24"/>
        </w:rPr>
        <w:t>удовлетворительное, неудовлетворительное) _________________________________</w:t>
      </w:r>
    </w:p>
    <w:p w:rsidR="00BB47C5" w:rsidRPr="00095435" w:rsidRDefault="00BB47C5" w:rsidP="0045188A">
      <w:pPr>
        <w:pStyle w:val="ConsPlusNonformat"/>
        <w:rPr>
          <w:sz w:val="24"/>
          <w:szCs w:val="24"/>
        </w:rPr>
      </w:pPr>
      <w:r w:rsidRPr="00095435">
        <w:rPr>
          <w:sz w:val="24"/>
          <w:szCs w:val="24"/>
        </w:rPr>
        <w:t>Наличие для ребенка отдельной комнаты, уголка, места для сна, игр,  занятий</w:t>
      </w:r>
    </w:p>
    <w:p w:rsidR="00BB47C5" w:rsidRPr="00095435" w:rsidRDefault="00BB47C5" w:rsidP="0045188A">
      <w:pPr>
        <w:pStyle w:val="ConsPlusNonformat"/>
        <w:rPr>
          <w:sz w:val="24"/>
          <w:szCs w:val="24"/>
        </w:rPr>
      </w:pPr>
      <w:r w:rsidRPr="00095435">
        <w:rPr>
          <w:sz w:val="24"/>
          <w:szCs w:val="24"/>
        </w:rPr>
        <w:t>___________________________________________________________________________</w:t>
      </w:r>
    </w:p>
    <w:p w:rsidR="00BB47C5" w:rsidRPr="00095435" w:rsidRDefault="00BB47C5" w:rsidP="0045188A">
      <w:pPr>
        <w:pStyle w:val="ConsPlusNonformat"/>
        <w:rPr>
          <w:sz w:val="24"/>
          <w:szCs w:val="24"/>
        </w:rPr>
      </w:pPr>
      <w:r w:rsidRPr="00095435">
        <w:rPr>
          <w:sz w:val="24"/>
          <w:szCs w:val="24"/>
        </w:rPr>
        <w:t>___________________________________________________________________________</w:t>
      </w:r>
    </w:p>
    <w:p w:rsidR="00BB47C5" w:rsidRPr="00095435" w:rsidRDefault="00BB47C5" w:rsidP="0045188A">
      <w:pPr>
        <w:pStyle w:val="ConsPlusNonformat"/>
        <w:rPr>
          <w:sz w:val="24"/>
          <w:szCs w:val="24"/>
        </w:rPr>
      </w:pPr>
      <w:r w:rsidRPr="00095435">
        <w:rPr>
          <w:sz w:val="24"/>
          <w:szCs w:val="24"/>
        </w:rPr>
        <w:t>___________________________________________________________________________</w:t>
      </w:r>
    </w:p>
    <w:p w:rsidR="00BB47C5" w:rsidRPr="00095435" w:rsidRDefault="00BB47C5" w:rsidP="0045188A">
      <w:pPr>
        <w:pStyle w:val="ConsPlusNonformat"/>
        <w:rPr>
          <w:sz w:val="24"/>
          <w:szCs w:val="24"/>
        </w:rPr>
      </w:pPr>
      <w:r w:rsidRPr="00095435">
        <w:rPr>
          <w:sz w:val="24"/>
          <w:szCs w:val="24"/>
        </w:rPr>
        <w:t>На  жилой  площади  проживают  (зарегистрированы в установленном порядке  и</w:t>
      </w:r>
    </w:p>
    <w:p w:rsidR="00BB47C5" w:rsidRPr="00095435" w:rsidRDefault="00BB47C5" w:rsidP="0045188A">
      <w:pPr>
        <w:pStyle w:val="ConsPlusNonformat"/>
        <w:rPr>
          <w:sz w:val="24"/>
          <w:szCs w:val="24"/>
        </w:rPr>
      </w:pPr>
      <w:r w:rsidRPr="00095435">
        <w:rPr>
          <w:sz w:val="24"/>
          <w:szCs w:val="24"/>
        </w:rPr>
        <w:t>проживают фактически):</w:t>
      </w:r>
    </w:p>
    <w:p w:rsidR="00BB47C5" w:rsidRPr="00095435" w:rsidRDefault="00BB47C5" w:rsidP="0045188A">
      <w:pPr>
        <w:autoSpaceDE w:val="0"/>
      </w:pPr>
    </w:p>
    <w:tbl>
      <w:tblPr>
        <w:tblW w:w="0" w:type="auto"/>
        <w:tblInd w:w="-73" w:type="dxa"/>
        <w:tblLayout w:type="fixed"/>
        <w:tblCellMar>
          <w:top w:w="75" w:type="dxa"/>
          <w:left w:w="75" w:type="dxa"/>
          <w:bottom w:w="75" w:type="dxa"/>
          <w:right w:w="75" w:type="dxa"/>
        </w:tblCellMar>
        <w:tblLook w:val="0000"/>
      </w:tblPr>
      <w:tblGrid>
        <w:gridCol w:w="1521"/>
        <w:gridCol w:w="1638"/>
        <w:gridCol w:w="2106"/>
        <w:gridCol w:w="1755"/>
        <w:gridCol w:w="2243"/>
      </w:tblGrid>
      <w:tr w:rsidR="00BB47C5" w:rsidRPr="00095435">
        <w:trPr>
          <w:trHeight w:val="1000"/>
        </w:trPr>
        <w:tc>
          <w:tcPr>
            <w:tcW w:w="1521" w:type="dxa"/>
            <w:tcBorders>
              <w:top w:val="single" w:sz="8" w:space="0" w:color="000000"/>
              <w:left w:val="single" w:sz="8" w:space="0" w:color="000000"/>
              <w:bottom w:val="single" w:sz="8" w:space="0" w:color="000000"/>
            </w:tcBorders>
          </w:tcPr>
          <w:p w:rsidR="00BB47C5" w:rsidRPr="00095435" w:rsidRDefault="00BB47C5" w:rsidP="008D1768">
            <w:pPr>
              <w:autoSpaceDE w:val="0"/>
              <w:snapToGrid w:val="0"/>
              <w:rPr>
                <w:rFonts w:ascii="Courier New" w:hAnsi="Courier New" w:cs="Courier New"/>
              </w:rPr>
            </w:pPr>
            <w:r w:rsidRPr="00095435">
              <w:rPr>
                <w:rFonts w:ascii="Courier New" w:hAnsi="Courier New" w:cs="Courier New"/>
              </w:rPr>
              <w:t xml:space="preserve"> Фамилия,  </w:t>
            </w:r>
          </w:p>
          <w:p w:rsidR="00BB47C5" w:rsidRPr="00095435" w:rsidRDefault="00BB47C5" w:rsidP="008D1768">
            <w:pPr>
              <w:autoSpaceDE w:val="0"/>
              <w:rPr>
                <w:rFonts w:ascii="Courier New" w:hAnsi="Courier New" w:cs="Courier New"/>
              </w:rPr>
            </w:pPr>
            <w:r w:rsidRPr="00095435">
              <w:rPr>
                <w:rFonts w:ascii="Courier New" w:hAnsi="Courier New" w:cs="Courier New"/>
              </w:rPr>
              <w:t xml:space="preserve">   имя,    </w:t>
            </w:r>
          </w:p>
          <w:p w:rsidR="00BB47C5" w:rsidRPr="00095435" w:rsidRDefault="00BB47C5" w:rsidP="008D1768">
            <w:pPr>
              <w:autoSpaceDE w:val="0"/>
              <w:rPr>
                <w:rFonts w:ascii="Courier New" w:hAnsi="Courier New" w:cs="Courier New"/>
              </w:rPr>
            </w:pPr>
            <w:r w:rsidRPr="00095435">
              <w:rPr>
                <w:rFonts w:ascii="Courier New" w:hAnsi="Courier New" w:cs="Courier New"/>
              </w:rPr>
              <w:t xml:space="preserve"> отчество  </w:t>
            </w:r>
          </w:p>
          <w:p w:rsidR="00BB47C5" w:rsidRPr="00095435" w:rsidRDefault="00BB47C5" w:rsidP="008D1768">
            <w:pPr>
              <w:autoSpaceDE w:val="0"/>
              <w:rPr>
                <w:rFonts w:ascii="Courier New" w:hAnsi="Courier New" w:cs="Courier New"/>
              </w:rPr>
            </w:pPr>
            <w:r w:rsidRPr="00095435">
              <w:rPr>
                <w:rFonts w:ascii="Courier New" w:hAnsi="Courier New" w:cs="Courier New"/>
              </w:rPr>
              <w:t xml:space="preserve">   (при    </w:t>
            </w:r>
          </w:p>
          <w:p w:rsidR="00BB47C5" w:rsidRPr="00095435" w:rsidRDefault="00BB47C5" w:rsidP="008D1768">
            <w:pPr>
              <w:autoSpaceDE w:val="0"/>
              <w:rPr>
                <w:rFonts w:ascii="Courier New" w:hAnsi="Courier New" w:cs="Courier New"/>
              </w:rPr>
            </w:pPr>
            <w:r w:rsidRPr="00095435">
              <w:rPr>
                <w:rFonts w:ascii="Courier New" w:hAnsi="Courier New" w:cs="Courier New"/>
              </w:rPr>
              <w:t xml:space="preserve"> наличии)  </w:t>
            </w:r>
          </w:p>
        </w:tc>
        <w:tc>
          <w:tcPr>
            <w:tcW w:w="1638" w:type="dxa"/>
            <w:tcBorders>
              <w:top w:val="single" w:sz="8" w:space="0" w:color="000000"/>
              <w:left w:val="single" w:sz="8" w:space="0" w:color="000000"/>
              <w:bottom w:val="single" w:sz="8" w:space="0" w:color="000000"/>
            </w:tcBorders>
          </w:tcPr>
          <w:p w:rsidR="00BB47C5" w:rsidRPr="00095435" w:rsidRDefault="00BB47C5" w:rsidP="008D1768">
            <w:pPr>
              <w:autoSpaceDE w:val="0"/>
              <w:snapToGrid w:val="0"/>
              <w:rPr>
                <w:rFonts w:ascii="Courier New" w:hAnsi="Courier New" w:cs="Courier New"/>
              </w:rPr>
            </w:pPr>
            <w:r w:rsidRPr="00095435">
              <w:rPr>
                <w:rFonts w:ascii="Courier New" w:hAnsi="Courier New" w:cs="Courier New"/>
              </w:rPr>
              <w:t xml:space="preserve">    Год     </w:t>
            </w:r>
          </w:p>
          <w:p w:rsidR="00BB47C5" w:rsidRPr="00095435" w:rsidRDefault="00BB47C5" w:rsidP="008D1768">
            <w:pPr>
              <w:autoSpaceDE w:val="0"/>
              <w:rPr>
                <w:rFonts w:ascii="Courier New" w:hAnsi="Courier New" w:cs="Courier New"/>
              </w:rPr>
            </w:pPr>
            <w:r w:rsidRPr="00095435">
              <w:rPr>
                <w:rFonts w:ascii="Courier New" w:hAnsi="Courier New" w:cs="Courier New"/>
              </w:rPr>
              <w:t xml:space="preserve">  рождения  </w:t>
            </w:r>
          </w:p>
        </w:tc>
        <w:tc>
          <w:tcPr>
            <w:tcW w:w="2106" w:type="dxa"/>
            <w:tcBorders>
              <w:top w:val="single" w:sz="8" w:space="0" w:color="000000"/>
              <w:left w:val="single" w:sz="8" w:space="0" w:color="000000"/>
              <w:bottom w:val="single" w:sz="8" w:space="0" w:color="000000"/>
            </w:tcBorders>
          </w:tcPr>
          <w:p w:rsidR="00BB47C5" w:rsidRPr="00095435" w:rsidRDefault="00BB47C5" w:rsidP="008D1768">
            <w:pPr>
              <w:autoSpaceDE w:val="0"/>
              <w:snapToGrid w:val="0"/>
              <w:rPr>
                <w:rFonts w:ascii="Courier New" w:hAnsi="Courier New" w:cs="Courier New"/>
              </w:rPr>
            </w:pPr>
            <w:r w:rsidRPr="00095435">
              <w:rPr>
                <w:rFonts w:ascii="Courier New" w:hAnsi="Courier New" w:cs="Courier New"/>
              </w:rPr>
              <w:t xml:space="preserve"> Место работы,  </w:t>
            </w:r>
          </w:p>
          <w:p w:rsidR="00BB47C5" w:rsidRPr="00095435" w:rsidRDefault="00BB47C5" w:rsidP="008D1768">
            <w:pPr>
              <w:autoSpaceDE w:val="0"/>
              <w:rPr>
                <w:rFonts w:ascii="Courier New" w:hAnsi="Courier New" w:cs="Courier New"/>
              </w:rPr>
            </w:pPr>
            <w:r w:rsidRPr="00095435">
              <w:rPr>
                <w:rFonts w:ascii="Courier New" w:hAnsi="Courier New" w:cs="Courier New"/>
              </w:rPr>
              <w:t xml:space="preserve"> должность или  </w:t>
            </w:r>
          </w:p>
          <w:p w:rsidR="00BB47C5" w:rsidRPr="00095435" w:rsidRDefault="00BB47C5" w:rsidP="008D1768">
            <w:pPr>
              <w:autoSpaceDE w:val="0"/>
              <w:rPr>
                <w:rFonts w:ascii="Courier New" w:hAnsi="Courier New" w:cs="Courier New"/>
              </w:rPr>
            </w:pPr>
            <w:r w:rsidRPr="00095435">
              <w:rPr>
                <w:rFonts w:ascii="Courier New" w:hAnsi="Courier New" w:cs="Courier New"/>
              </w:rPr>
              <w:t xml:space="preserve">  место учебы   </w:t>
            </w:r>
          </w:p>
        </w:tc>
        <w:tc>
          <w:tcPr>
            <w:tcW w:w="1755" w:type="dxa"/>
            <w:tcBorders>
              <w:top w:val="single" w:sz="8" w:space="0" w:color="000000"/>
              <w:left w:val="single" w:sz="8" w:space="0" w:color="000000"/>
              <w:bottom w:val="single" w:sz="8" w:space="0" w:color="000000"/>
            </w:tcBorders>
          </w:tcPr>
          <w:p w:rsidR="00BB47C5" w:rsidRPr="00095435" w:rsidRDefault="00BB47C5" w:rsidP="008D1768">
            <w:pPr>
              <w:autoSpaceDE w:val="0"/>
              <w:snapToGrid w:val="0"/>
              <w:rPr>
                <w:rFonts w:ascii="Courier New" w:hAnsi="Courier New" w:cs="Courier New"/>
              </w:rPr>
            </w:pPr>
            <w:r w:rsidRPr="00095435">
              <w:rPr>
                <w:rFonts w:ascii="Courier New" w:hAnsi="Courier New" w:cs="Courier New"/>
              </w:rPr>
              <w:t xml:space="preserve"> Родственное </w:t>
            </w:r>
          </w:p>
          <w:p w:rsidR="00BB47C5" w:rsidRPr="00095435" w:rsidRDefault="00BB47C5" w:rsidP="008D1768">
            <w:pPr>
              <w:autoSpaceDE w:val="0"/>
              <w:rPr>
                <w:rFonts w:ascii="Courier New" w:hAnsi="Courier New" w:cs="Courier New"/>
              </w:rPr>
            </w:pPr>
            <w:r w:rsidRPr="00095435">
              <w:rPr>
                <w:rFonts w:ascii="Courier New" w:hAnsi="Courier New" w:cs="Courier New"/>
              </w:rPr>
              <w:t xml:space="preserve">  отношение  </w:t>
            </w:r>
          </w:p>
        </w:tc>
        <w:tc>
          <w:tcPr>
            <w:tcW w:w="2243" w:type="dxa"/>
            <w:tcBorders>
              <w:top w:val="single" w:sz="8" w:space="0" w:color="000000"/>
              <w:left w:val="single" w:sz="8" w:space="0" w:color="000000"/>
              <w:bottom w:val="single" w:sz="8" w:space="0" w:color="000000"/>
              <w:right w:val="single" w:sz="8" w:space="0" w:color="000000"/>
            </w:tcBorders>
          </w:tcPr>
          <w:p w:rsidR="00BB47C5" w:rsidRPr="00095435" w:rsidRDefault="00BB47C5" w:rsidP="008D1768">
            <w:pPr>
              <w:autoSpaceDE w:val="0"/>
              <w:snapToGrid w:val="0"/>
              <w:rPr>
                <w:rFonts w:ascii="Courier New" w:hAnsi="Courier New" w:cs="Courier New"/>
              </w:rPr>
            </w:pPr>
            <w:r w:rsidRPr="00095435">
              <w:rPr>
                <w:rFonts w:ascii="Courier New" w:hAnsi="Courier New" w:cs="Courier New"/>
              </w:rPr>
              <w:t xml:space="preserve">    С какого     </w:t>
            </w:r>
          </w:p>
          <w:p w:rsidR="00BB47C5" w:rsidRPr="00095435" w:rsidRDefault="00BB47C5" w:rsidP="008D1768">
            <w:pPr>
              <w:autoSpaceDE w:val="0"/>
              <w:rPr>
                <w:rFonts w:ascii="Courier New" w:hAnsi="Courier New" w:cs="Courier New"/>
              </w:rPr>
            </w:pPr>
            <w:r w:rsidRPr="00095435">
              <w:rPr>
                <w:rFonts w:ascii="Courier New" w:hAnsi="Courier New" w:cs="Courier New"/>
              </w:rPr>
              <w:t xml:space="preserve">     времени     </w:t>
            </w:r>
          </w:p>
          <w:p w:rsidR="00BB47C5" w:rsidRPr="00095435" w:rsidRDefault="00BB47C5" w:rsidP="008D1768">
            <w:pPr>
              <w:autoSpaceDE w:val="0"/>
              <w:rPr>
                <w:rFonts w:ascii="Courier New" w:hAnsi="Courier New" w:cs="Courier New"/>
              </w:rPr>
            </w:pPr>
            <w:r w:rsidRPr="00095435">
              <w:rPr>
                <w:rFonts w:ascii="Courier New" w:hAnsi="Courier New" w:cs="Courier New"/>
              </w:rPr>
              <w:t xml:space="preserve">  проживает на   </w:t>
            </w:r>
          </w:p>
          <w:p w:rsidR="00BB47C5" w:rsidRPr="00095435" w:rsidRDefault="00BB47C5" w:rsidP="008D1768">
            <w:pPr>
              <w:autoSpaceDE w:val="0"/>
              <w:rPr>
                <w:rFonts w:ascii="Courier New" w:hAnsi="Courier New" w:cs="Courier New"/>
              </w:rPr>
            </w:pPr>
            <w:r w:rsidRPr="00095435">
              <w:rPr>
                <w:rFonts w:ascii="Courier New" w:hAnsi="Courier New" w:cs="Courier New"/>
              </w:rPr>
              <w:t xml:space="preserve">  данной жилой   </w:t>
            </w:r>
          </w:p>
          <w:p w:rsidR="00BB47C5" w:rsidRPr="00095435" w:rsidRDefault="00BB47C5" w:rsidP="008D1768">
            <w:pPr>
              <w:autoSpaceDE w:val="0"/>
              <w:rPr>
                <w:rFonts w:ascii="Courier New" w:hAnsi="Courier New" w:cs="Courier New"/>
              </w:rPr>
            </w:pPr>
            <w:r w:rsidRPr="00095435">
              <w:rPr>
                <w:rFonts w:ascii="Courier New" w:hAnsi="Courier New" w:cs="Courier New"/>
              </w:rPr>
              <w:t xml:space="preserve">     площади     </w:t>
            </w:r>
          </w:p>
        </w:tc>
      </w:tr>
      <w:tr w:rsidR="00BB47C5" w:rsidRPr="00095435">
        <w:tc>
          <w:tcPr>
            <w:tcW w:w="1521" w:type="dxa"/>
            <w:tcBorders>
              <w:left w:val="single" w:sz="8" w:space="0" w:color="000000"/>
              <w:bottom w:val="single" w:sz="8" w:space="0" w:color="000000"/>
            </w:tcBorders>
          </w:tcPr>
          <w:p w:rsidR="00BB47C5" w:rsidRPr="00095435" w:rsidRDefault="00BB47C5" w:rsidP="008D1768">
            <w:pPr>
              <w:autoSpaceDE w:val="0"/>
              <w:snapToGrid w:val="0"/>
              <w:rPr>
                <w:rFonts w:ascii="Courier New" w:hAnsi="Courier New" w:cs="Courier New"/>
              </w:rPr>
            </w:pPr>
          </w:p>
        </w:tc>
        <w:tc>
          <w:tcPr>
            <w:tcW w:w="1638" w:type="dxa"/>
            <w:tcBorders>
              <w:left w:val="single" w:sz="8" w:space="0" w:color="000000"/>
              <w:bottom w:val="single" w:sz="8" w:space="0" w:color="000000"/>
            </w:tcBorders>
          </w:tcPr>
          <w:p w:rsidR="00BB47C5" w:rsidRPr="00095435" w:rsidRDefault="00BB47C5" w:rsidP="008D1768">
            <w:pPr>
              <w:autoSpaceDE w:val="0"/>
              <w:snapToGrid w:val="0"/>
            </w:pPr>
          </w:p>
        </w:tc>
        <w:tc>
          <w:tcPr>
            <w:tcW w:w="2106" w:type="dxa"/>
            <w:tcBorders>
              <w:left w:val="single" w:sz="8" w:space="0" w:color="000000"/>
              <w:bottom w:val="single" w:sz="8" w:space="0" w:color="000000"/>
            </w:tcBorders>
          </w:tcPr>
          <w:p w:rsidR="00BB47C5" w:rsidRPr="00095435" w:rsidRDefault="00BB47C5" w:rsidP="008D1768">
            <w:pPr>
              <w:autoSpaceDE w:val="0"/>
              <w:snapToGrid w:val="0"/>
            </w:pPr>
          </w:p>
        </w:tc>
        <w:tc>
          <w:tcPr>
            <w:tcW w:w="1755" w:type="dxa"/>
            <w:tcBorders>
              <w:left w:val="single" w:sz="8" w:space="0" w:color="000000"/>
              <w:bottom w:val="single" w:sz="8" w:space="0" w:color="000000"/>
            </w:tcBorders>
          </w:tcPr>
          <w:p w:rsidR="00BB47C5" w:rsidRPr="00095435" w:rsidRDefault="00BB47C5" w:rsidP="008D1768">
            <w:pPr>
              <w:autoSpaceDE w:val="0"/>
              <w:snapToGrid w:val="0"/>
            </w:pPr>
          </w:p>
        </w:tc>
        <w:tc>
          <w:tcPr>
            <w:tcW w:w="2243" w:type="dxa"/>
            <w:tcBorders>
              <w:left w:val="single" w:sz="8" w:space="0" w:color="000000"/>
              <w:bottom w:val="single" w:sz="8" w:space="0" w:color="000000"/>
              <w:right w:val="single" w:sz="8" w:space="0" w:color="000000"/>
            </w:tcBorders>
          </w:tcPr>
          <w:p w:rsidR="00BB47C5" w:rsidRPr="00095435" w:rsidRDefault="00BB47C5" w:rsidP="008D1768">
            <w:pPr>
              <w:autoSpaceDE w:val="0"/>
              <w:snapToGrid w:val="0"/>
            </w:pPr>
          </w:p>
        </w:tc>
      </w:tr>
      <w:tr w:rsidR="00BB47C5" w:rsidRPr="00095435">
        <w:tc>
          <w:tcPr>
            <w:tcW w:w="1521" w:type="dxa"/>
            <w:tcBorders>
              <w:left w:val="single" w:sz="8" w:space="0" w:color="000000"/>
              <w:bottom w:val="single" w:sz="8" w:space="0" w:color="000000"/>
            </w:tcBorders>
          </w:tcPr>
          <w:p w:rsidR="00BB47C5" w:rsidRPr="00095435" w:rsidRDefault="00BB47C5" w:rsidP="008D1768">
            <w:pPr>
              <w:autoSpaceDE w:val="0"/>
              <w:snapToGrid w:val="0"/>
            </w:pPr>
          </w:p>
        </w:tc>
        <w:tc>
          <w:tcPr>
            <w:tcW w:w="1638" w:type="dxa"/>
            <w:tcBorders>
              <w:left w:val="single" w:sz="8" w:space="0" w:color="000000"/>
              <w:bottom w:val="single" w:sz="8" w:space="0" w:color="000000"/>
            </w:tcBorders>
          </w:tcPr>
          <w:p w:rsidR="00BB47C5" w:rsidRPr="00095435" w:rsidRDefault="00BB47C5" w:rsidP="008D1768">
            <w:pPr>
              <w:autoSpaceDE w:val="0"/>
              <w:snapToGrid w:val="0"/>
            </w:pPr>
          </w:p>
        </w:tc>
        <w:tc>
          <w:tcPr>
            <w:tcW w:w="2106" w:type="dxa"/>
            <w:tcBorders>
              <w:left w:val="single" w:sz="8" w:space="0" w:color="000000"/>
              <w:bottom w:val="single" w:sz="8" w:space="0" w:color="000000"/>
            </w:tcBorders>
          </w:tcPr>
          <w:p w:rsidR="00BB47C5" w:rsidRPr="00095435" w:rsidRDefault="00BB47C5" w:rsidP="008D1768">
            <w:pPr>
              <w:autoSpaceDE w:val="0"/>
              <w:snapToGrid w:val="0"/>
            </w:pPr>
          </w:p>
        </w:tc>
        <w:tc>
          <w:tcPr>
            <w:tcW w:w="1755" w:type="dxa"/>
            <w:tcBorders>
              <w:left w:val="single" w:sz="8" w:space="0" w:color="000000"/>
              <w:bottom w:val="single" w:sz="8" w:space="0" w:color="000000"/>
            </w:tcBorders>
          </w:tcPr>
          <w:p w:rsidR="00BB47C5" w:rsidRPr="00095435" w:rsidRDefault="00BB47C5" w:rsidP="008D1768">
            <w:pPr>
              <w:autoSpaceDE w:val="0"/>
              <w:snapToGrid w:val="0"/>
            </w:pPr>
          </w:p>
        </w:tc>
        <w:tc>
          <w:tcPr>
            <w:tcW w:w="2243" w:type="dxa"/>
            <w:tcBorders>
              <w:left w:val="single" w:sz="8" w:space="0" w:color="000000"/>
              <w:bottom w:val="single" w:sz="8" w:space="0" w:color="000000"/>
              <w:right w:val="single" w:sz="8" w:space="0" w:color="000000"/>
            </w:tcBorders>
          </w:tcPr>
          <w:p w:rsidR="00BB47C5" w:rsidRPr="00095435" w:rsidRDefault="00BB47C5" w:rsidP="008D1768">
            <w:pPr>
              <w:autoSpaceDE w:val="0"/>
              <w:snapToGrid w:val="0"/>
            </w:pPr>
          </w:p>
        </w:tc>
      </w:tr>
      <w:tr w:rsidR="00BB47C5" w:rsidRPr="00095435">
        <w:tc>
          <w:tcPr>
            <w:tcW w:w="1521" w:type="dxa"/>
            <w:tcBorders>
              <w:left w:val="single" w:sz="8" w:space="0" w:color="000000"/>
              <w:bottom w:val="single" w:sz="8" w:space="0" w:color="000000"/>
            </w:tcBorders>
          </w:tcPr>
          <w:p w:rsidR="00BB47C5" w:rsidRPr="00095435" w:rsidRDefault="00BB47C5" w:rsidP="008D1768">
            <w:pPr>
              <w:autoSpaceDE w:val="0"/>
              <w:snapToGrid w:val="0"/>
            </w:pPr>
          </w:p>
        </w:tc>
        <w:tc>
          <w:tcPr>
            <w:tcW w:w="1638" w:type="dxa"/>
            <w:tcBorders>
              <w:left w:val="single" w:sz="8" w:space="0" w:color="000000"/>
              <w:bottom w:val="single" w:sz="8" w:space="0" w:color="000000"/>
            </w:tcBorders>
          </w:tcPr>
          <w:p w:rsidR="00BB47C5" w:rsidRPr="00095435" w:rsidRDefault="00BB47C5" w:rsidP="008D1768">
            <w:pPr>
              <w:autoSpaceDE w:val="0"/>
              <w:snapToGrid w:val="0"/>
            </w:pPr>
          </w:p>
        </w:tc>
        <w:tc>
          <w:tcPr>
            <w:tcW w:w="2106" w:type="dxa"/>
            <w:tcBorders>
              <w:left w:val="single" w:sz="8" w:space="0" w:color="000000"/>
              <w:bottom w:val="single" w:sz="8" w:space="0" w:color="000000"/>
            </w:tcBorders>
          </w:tcPr>
          <w:p w:rsidR="00BB47C5" w:rsidRPr="00095435" w:rsidRDefault="00BB47C5" w:rsidP="008D1768">
            <w:pPr>
              <w:autoSpaceDE w:val="0"/>
              <w:snapToGrid w:val="0"/>
            </w:pPr>
          </w:p>
        </w:tc>
        <w:tc>
          <w:tcPr>
            <w:tcW w:w="1755" w:type="dxa"/>
            <w:tcBorders>
              <w:left w:val="single" w:sz="8" w:space="0" w:color="000000"/>
              <w:bottom w:val="single" w:sz="8" w:space="0" w:color="000000"/>
            </w:tcBorders>
          </w:tcPr>
          <w:p w:rsidR="00BB47C5" w:rsidRPr="00095435" w:rsidRDefault="00BB47C5" w:rsidP="008D1768">
            <w:pPr>
              <w:autoSpaceDE w:val="0"/>
              <w:snapToGrid w:val="0"/>
            </w:pPr>
          </w:p>
        </w:tc>
        <w:tc>
          <w:tcPr>
            <w:tcW w:w="2243" w:type="dxa"/>
            <w:tcBorders>
              <w:left w:val="single" w:sz="8" w:space="0" w:color="000000"/>
              <w:bottom w:val="single" w:sz="8" w:space="0" w:color="000000"/>
              <w:right w:val="single" w:sz="8" w:space="0" w:color="000000"/>
            </w:tcBorders>
          </w:tcPr>
          <w:p w:rsidR="00BB47C5" w:rsidRPr="00095435" w:rsidRDefault="00BB47C5" w:rsidP="008D1768">
            <w:pPr>
              <w:autoSpaceDE w:val="0"/>
              <w:snapToGrid w:val="0"/>
            </w:pPr>
          </w:p>
        </w:tc>
      </w:tr>
    </w:tbl>
    <w:p w:rsidR="00BB47C5" w:rsidRPr="00095435" w:rsidRDefault="00BB47C5" w:rsidP="0045188A">
      <w:pPr>
        <w:autoSpaceDE w:val="0"/>
      </w:pPr>
    </w:p>
    <w:p w:rsidR="00BB47C5" w:rsidRPr="00095435" w:rsidRDefault="00BB47C5" w:rsidP="0045188A">
      <w:pPr>
        <w:pStyle w:val="ConsPlusNonformat"/>
        <w:rPr>
          <w:sz w:val="24"/>
          <w:szCs w:val="24"/>
        </w:rPr>
      </w:pPr>
      <w:r w:rsidRPr="00095435">
        <w:rPr>
          <w:sz w:val="24"/>
          <w:szCs w:val="24"/>
        </w:rPr>
        <w:t>Отношения, сложившиеся между членами семьи гражданина _____________________</w:t>
      </w:r>
    </w:p>
    <w:p w:rsidR="00BB47C5" w:rsidRPr="00095435" w:rsidRDefault="00BB47C5" w:rsidP="0045188A">
      <w:pPr>
        <w:pStyle w:val="ConsPlusNonformat"/>
        <w:rPr>
          <w:sz w:val="24"/>
          <w:szCs w:val="24"/>
        </w:rPr>
      </w:pPr>
      <w:r w:rsidRPr="00095435">
        <w:rPr>
          <w:sz w:val="24"/>
          <w:szCs w:val="24"/>
        </w:rPr>
        <w:t>___________________________________________________________________________</w:t>
      </w:r>
    </w:p>
    <w:p w:rsidR="00BB47C5" w:rsidRPr="00095435" w:rsidRDefault="00BB47C5" w:rsidP="0045188A">
      <w:pPr>
        <w:pStyle w:val="ConsPlusNonformat"/>
        <w:rPr>
          <w:sz w:val="24"/>
          <w:szCs w:val="24"/>
        </w:rPr>
      </w:pPr>
      <w:r w:rsidRPr="00095435">
        <w:rPr>
          <w:sz w:val="24"/>
          <w:szCs w:val="24"/>
        </w:rPr>
        <w:t xml:space="preserve">    (характер взаимоотношений между членами семьи, особенности общения</w:t>
      </w:r>
    </w:p>
    <w:p w:rsidR="00BB47C5" w:rsidRPr="00095435" w:rsidRDefault="00BB47C5" w:rsidP="0045188A">
      <w:pPr>
        <w:pStyle w:val="ConsPlusNonformat"/>
        <w:rPr>
          <w:sz w:val="24"/>
          <w:szCs w:val="24"/>
        </w:rPr>
      </w:pPr>
      <w:r w:rsidRPr="00095435">
        <w:rPr>
          <w:sz w:val="24"/>
          <w:szCs w:val="24"/>
        </w:rPr>
        <w:t>___________________________________________________________________________</w:t>
      </w:r>
    </w:p>
    <w:p w:rsidR="00BB47C5" w:rsidRPr="00095435" w:rsidRDefault="00BB47C5" w:rsidP="0045188A">
      <w:pPr>
        <w:pStyle w:val="ConsPlusNonformat"/>
        <w:rPr>
          <w:sz w:val="24"/>
          <w:szCs w:val="24"/>
        </w:rPr>
      </w:pPr>
      <w:r w:rsidRPr="00095435">
        <w:rPr>
          <w:sz w:val="24"/>
          <w:szCs w:val="24"/>
        </w:rPr>
        <w:t xml:space="preserve">                    с детьми, детей между собой и т.д.)</w:t>
      </w:r>
    </w:p>
    <w:p w:rsidR="00BB47C5" w:rsidRPr="00095435" w:rsidRDefault="00BB47C5" w:rsidP="0045188A">
      <w:pPr>
        <w:pStyle w:val="ConsPlusNonformat"/>
        <w:rPr>
          <w:sz w:val="24"/>
          <w:szCs w:val="24"/>
        </w:rPr>
      </w:pPr>
      <w:r w:rsidRPr="00095435">
        <w:rPr>
          <w:sz w:val="24"/>
          <w:szCs w:val="24"/>
        </w:rPr>
        <w:t>Личные  качества  гражданина   (особенности   характера,   общая  культура,</w:t>
      </w:r>
    </w:p>
    <w:p w:rsidR="00BB47C5" w:rsidRPr="00095435" w:rsidRDefault="00BB47C5" w:rsidP="0045188A">
      <w:pPr>
        <w:pStyle w:val="ConsPlusNonformat"/>
        <w:rPr>
          <w:sz w:val="24"/>
          <w:szCs w:val="24"/>
        </w:rPr>
      </w:pPr>
      <w:r w:rsidRPr="00095435">
        <w:rPr>
          <w:sz w:val="24"/>
          <w:szCs w:val="24"/>
        </w:rPr>
        <w:t>наличие опыта общения с детьми и т.д.) ____________________________________</w:t>
      </w:r>
    </w:p>
    <w:p w:rsidR="00BB47C5" w:rsidRPr="00095435" w:rsidRDefault="00BB47C5" w:rsidP="0045188A">
      <w:pPr>
        <w:pStyle w:val="ConsPlusNonformat"/>
        <w:rPr>
          <w:sz w:val="24"/>
          <w:szCs w:val="24"/>
        </w:rPr>
      </w:pPr>
      <w:r w:rsidRPr="00095435">
        <w:rPr>
          <w:sz w:val="24"/>
          <w:szCs w:val="24"/>
        </w:rPr>
        <w:t>___________________________________________________________________________</w:t>
      </w:r>
    </w:p>
    <w:p w:rsidR="00BB47C5" w:rsidRPr="00095435" w:rsidRDefault="00BB47C5" w:rsidP="0045188A">
      <w:pPr>
        <w:pStyle w:val="ConsPlusNonformat"/>
        <w:rPr>
          <w:sz w:val="24"/>
          <w:szCs w:val="24"/>
        </w:rPr>
      </w:pPr>
      <w:r w:rsidRPr="00095435">
        <w:rPr>
          <w:sz w:val="24"/>
          <w:szCs w:val="24"/>
        </w:rPr>
        <w:t>___________________________________________________________________________</w:t>
      </w:r>
    </w:p>
    <w:p w:rsidR="00BB47C5" w:rsidRPr="00095435" w:rsidRDefault="00BB47C5" w:rsidP="0045188A">
      <w:pPr>
        <w:pStyle w:val="ConsPlusNonformat"/>
        <w:rPr>
          <w:sz w:val="24"/>
          <w:szCs w:val="24"/>
        </w:rPr>
      </w:pPr>
      <w:r w:rsidRPr="00095435">
        <w:rPr>
          <w:sz w:val="24"/>
          <w:szCs w:val="24"/>
        </w:rPr>
        <w:t>___________________________________________________________________________</w:t>
      </w:r>
    </w:p>
    <w:p w:rsidR="00BB47C5" w:rsidRPr="00095435" w:rsidRDefault="00BB47C5" w:rsidP="0045188A">
      <w:pPr>
        <w:pStyle w:val="ConsPlusNonformat"/>
        <w:rPr>
          <w:sz w:val="24"/>
          <w:szCs w:val="24"/>
        </w:rPr>
      </w:pPr>
      <w:r w:rsidRPr="00095435">
        <w:rPr>
          <w:sz w:val="24"/>
          <w:szCs w:val="24"/>
        </w:rPr>
        <w:t>__________________________________________________________________________.</w:t>
      </w:r>
    </w:p>
    <w:p w:rsidR="00BB47C5" w:rsidRPr="00095435" w:rsidRDefault="00BB47C5" w:rsidP="0045188A">
      <w:pPr>
        <w:pStyle w:val="ConsPlusNonformat"/>
        <w:rPr>
          <w:sz w:val="24"/>
          <w:szCs w:val="24"/>
        </w:rPr>
      </w:pPr>
      <w:r w:rsidRPr="00095435">
        <w:rPr>
          <w:sz w:val="24"/>
          <w:szCs w:val="24"/>
        </w:rPr>
        <w:t>Мотивы гражданина для принятия несовершеннолетнего в семью ________________</w:t>
      </w:r>
    </w:p>
    <w:p w:rsidR="00BB47C5" w:rsidRPr="00095435" w:rsidRDefault="00BB47C5" w:rsidP="0045188A">
      <w:pPr>
        <w:pStyle w:val="ConsPlusNonformat"/>
        <w:rPr>
          <w:sz w:val="24"/>
          <w:szCs w:val="24"/>
        </w:rPr>
      </w:pPr>
      <w:r w:rsidRPr="00095435">
        <w:rPr>
          <w:sz w:val="24"/>
          <w:szCs w:val="24"/>
        </w:rPr>
        <w:t>___________________________________________________________________________</w:t>
      </w:r>
    </w:p>
    <w:p w:rsidR="00BB47C5" w:rsidRPr="00095435" w:rsidRDefault="00BB47C5" w:rsidP="0045188A">
      <w:pPr>
        <w:pStyle w:val="ConsPlusNonformat"/>
        <w:rPr>
          <w:sz w:val="24"/>
          <w:szCs w:val="24"/>
        </w:rPr>
      </w:pPr>
      <w:r w:rsidRPr="00095435">
        <w:rPr>
          <w:sz w:val="24"/>
          <w:szCs w:val="24"/>
        </w:rPr>
        <w:t>___________________________________________________________________________</w:t>
      </w:r>
    </w:p>
    <w:p w:rsidR="00BB47C5" w:rsidRPr="00095435" w:rsidRDefault="00BB47C5" w:rsidP="0045188A">
      <w:pPr>
        <w:pStyle w:val="ConsPlusNonformat"/>
        <w:rPr>
          <w:sz w:val="24"/>
          <w:szCs w:val="24"/>
        </w:rPr>
      </w:pPr>
      <w:r w:rsidRPr="00095435">
        <w:rPr>
          <w:sz w:val="24"/>
          <w:szCs w:val="24"/>
        </w:rPr>
        <w:t>__________________________________________________________________________.</w:t>
      </w:r>
    </w:p>
    <w:p w:rsidR="00BB47C5" w:rsidRPr="00095435" w:rsidRDefault="00BB47C5" w:rsidP="0045188A">
      <w:pPr>
        <w:pStyle w:val="ConsPlusNonformat"/>
        <w:rPr>
          <w:sz w:val="24"/>
          <w:szCs w:val="24"/>
        </w:rPr>
      </w:pPr>
      <w:r w:rsidRPr="00095435">
        <w:rPr>
          <w:sz w:val="24"/>
          <w:szCs w:val="24"/>
        </w:rPr>
        <w:t>Дополнительные данные обследования ________________________________________</w:t>
      </w:r>
    </w:p>
    <w:p w:rsidR="00BB47C5" w:rsidRPr="00095435" w:rsidRDefault="00BB47C5" w:rsidP="0045188A">
      <w:pPr>
        <w:pStyle w:val="ConsPlusNonformat"/>
        <w:rPr>
          <w:sz w:val="24"/>
          <w:szCs w:val="24"/>
        </w:rPr>
      </w:pPr>
      <w:r w:rsidRPr="00095435">
        <w:rPr>
          <w:sz w:val="24"/>
          <w:szCs w:val="24"/>
        </w:rPr>
        <w:t>___________________________________________________________________________</w:t>
      </w:r>
    </w:p>
    <w:p w:rsidR="00BB47C5" w:rsidRPr="00095435" w:rsidRDefault="00BB47C5" w:rsidP="0045188A">
      <w:pPr>
        <w:pStyle w:val="ConsPlusNonformat"/>
        <w:rPr>
          <w:sz w:val="24"/>
          <w:szCs w:val="24"/>
        </w:rPr>
      </w:pPr>
      <w:r w:rsidRPr="00095435">
        <w:rPr>
          <w:sz w:val="24"/>
          <w:szCs w:val="24"/>
        </w:rPr>
        <w:t>__________________________________________________________________________.</w:t>
      </w:r>
    </w:p>
    <w:p w:rsidR="00BB47C5" w:rsidRPr="00095435" w:rsidRDefault="00BB47C5" w:rsidP="0045188A">
      <w:pPr>
        <w:pStyle w:val="ConsPlusNonformat"/>
        <w:rPr>
          <w:sz w:val="24"/>
          <w:szCs w:val="24"/>
        </w:rPr>
      </w:pPr>
      <w:r w:rsidRPr="00095435">
        <w:rPr>
          <w:sz w:val="24"/>
          <w:szCs w:val="24"/>
        </w:rPr>
        <w:t>Условия  жизни  гражданина,   выразившего   желание  стать   опекуном   или</w:t>
      </w:r>
    </w:p>
    <w:p w:rsidR="00BB47C5" w:rsidRPr="00095435" w:rsidRDefault="00BB47C5" w:rsidP="0045188A">
      <w:pPr>
        <w:pStyle w:val="ConsPlusNonformat"/>
        <w:rPr>
          <w:sz w:val="24"/>
          <w:szCs w:val="24"/>
        </w:rPr>
      </w:pPr>
      <w:r w:rsidRPr="00095435">
        <w:rPr>
          <w:sz w:val="24"/>
          <w:szCs w:val="24"/>
        </w:rPr>
        <w:t>попечителем  несовершеннолетнего  гражданина либо принять детей, оставшихся</w:t>
      </w:r>
    </w:p>
    <w:p w:rsidR="00BB47C5" w:rsidRPr="00095435" w:rsidRDefault="00BB47C5" w:rsidP="0045188A">
      <w:pPr>
        <w:pStyle w:val="ConsPlusNonformat"/>
        <w:rPr>
          <w:sz w:val="24"/>
          <w:szCs w:val="24"/>
        </w:rPr>
      </w:pPr>
      <w:r w:rsidRPr="00095435">
        <w:rPr>
          <w:sz w:val="24"/>
          <w:szCs w:val="24"/>
        </w:rPr>
        <w:t>без  попечения  родителей,  в  семью  на  воспитание  в  иных установленных</w:t>
      </w:r>
    </w:p>
    <w:p w:rsidR="00BB47C5" w:rsidRPr="00095435" w:rsidRDefault="00BB47C5" w:rsidP="0045188A">
      <w:pPr>
        <w:pStyle w:val="ConsPlusNonformat"/>
        <w:rPr>
          <w:sz w:val="24"/>
          <w:szCs w:val="24"/>
        </w:rPr>
      </w:pPr>
      <w:r w:rsidRPr="00095435">
        <w:rPr>
          <w:sz w:val="24"/>
          <w:szCs w:val="24"/>
        </w:rPr>
        <w:t>семейным законодательством Российской Федерации формах ____________________</w:t>
      </w:r>
    </w:p>
    <w:p w:rsidR="00BB47C5" w:rsidRPr="00095435" w:rsidRDefault="00BB47C5" w:rsidP="0045188A">
      <w:pPr>
        <w:pStyle w:val="ConsPlusNonformat"/>
        <w:rPr>
          <w:sz w:val="24"/>
          <w:szCs w:val="24"/>
        </w:rPr>
      </w:pPr>
      <w:r w:rsidRPr="00095435">
        <w:rPr>
          <w:sz w:val="24"/>
          <w:szCs w:val="24"/>
        </w:rPr>
        <w:t>___________________________________________________________________________</w:t>
      </w:r>
    </w:p>
    <w:p w:rsidR="00BB47C5" w:rsidRPr="00095435" w:rsidRDefault="00BB47C5" w:rsidP="0045188A">
      <w:pPr>
        <w:pStyle w:val="ConsPlusNonformat"/>
        <w:rPr>
          <w:sz w:val="24"/>
          <w:szCs w:val="24"/>
        </w:rPr>
      </w:pPr>
      <w:r w:rsidRPr="00095435">
        <w:rPr>
          <w:sz w:val="24"/>
          <w:szCs w:val="24"/>
        </w:rPr>
        <w:t xml:space="preserve">      (удовлетворительные/неудовлетворительные с указанием конкретных</w:t>
      </w:r>
    </w:p>
    <w:p w:rsidR="00BB47C5" w:rsidRPr="00095435" w:rsidRDefault="00BB47C5" w:rsidP="0045188A">
      <w:pPr>
        <w:pStyle w:val="ConsPlusNonformat"/>
        <w:rPr>
          <w:sz w:val="24"/>
          <w:szCs w:val="24"/>
        </w:rPr>
      </w:pPr>
      <w:r w:rsidRPr="00095435">
        <w:rPr>
          <w:sz w:val="24"/>
          <w:szCs w:val="24"/>
        </w:rPr>
        <w:t>___________________________________________________________________________</w:t>
      </w:r>
    </w:p>
    <w:p w:rsidR="00BB47C5" w:rsidRPr="00095435" w:rsidRDefault="00BB47C5" w:rsidP="0045188A">
      <w:pPr>
        <w:pStyle w:val="ConsPlusNonformat"/>
        <w:rPr>
          <w:sz w:val="24"/>
          <w:szCs w:val="24"/>
        </w:rPr>
      </w:pPr>
      <w:r w:rsidRPr="00095435">
        <w:rPr>
          <w:sz w:val="24"/>
          <w:szCs w:val="24"/>
        </w:rPr>
        <w:t xml:space="preserve">                              обстоятельств)</w:t>
      </w:r>
    </w:p>
    <w:p w:rsidR="00BB47C5" w:rsidRPr="00095435" w:rsidRDefault="00BB47C5" w:rsidP="0045188A">
      <w:pPr>
        <w:pStyle w:val="ConsPlusNonformat"/>
        <w:rPr>
          <w:sz w:val="24"/>
          <w:szCs w:val="24"/>
        </w:rPr>
      </w:pPr>
    </w:p>
    <w:p w:rsidR="00BB47C5" w:rsidRPr="00095435" w:rsidRDefault="00BB47C5" w:rsidP="0045188A">
      <w:pPr>
        <w:pStyle w:val="ConsPlusNonformat"/>
        <w:rPr>
          <w:sz w:val="24"/>
          <w:szCs w:val="24"/>
        </w:rPr>
      </w:pPr>
      <w:r w:rsidRPr="00095435">
        <w:rPr>
          <w:sz w:val="24"/>
          <w:szCs w:val="24"/>
        </w:rPr>
        <w:t>Подпись лица, проводившего обследование ___________________________________</w:t>
      </w:r>
    </w:p>
    <w:p w:rsidR="00BB47C5" w:rsidRPr="00095435" w:rsidRDefault="00BB47C5" w:rsidP="0045188A">
      <w:pPr>
        <w:pStyle w:val="ConsPlusNonformat"/>
        <w:rPr>
          <w:sz w:val="24"/>
          <w:szCs w:val="24"/>
        </w:rPr>
      </w:pPr>
    </w:p>
    <w:p w:rsidR="00BB47C5" w:rsidRPr="00095435" w:rsidRDefault="00BB47C5" w:rsidP="0045188A">
      <w:pPr>
        <w:pStyle w:val="ConsPlusNonformat"/>
        <w:rPr>
          <w:sz w:val="24"/>
          <w:szCs w:val="24"/>
        </w:rPr>
      </w:pPr>
      <w:r w:rsidRPr="00095435">
        <w:rPr>
          <w:sz w:val="24"/>
          <w:szCs w:val="24"/>
        </w:rPr>
        <w:t>_______________________________    ______________    ______________________</w:t>
      </w:r>
    </w:p>
    <w:p w:rsidR="00BB47C5" w:rsidRPr="00095435" w:rsidRDefault="00BB47C5" w:rsidP="0045188A">
      <w:pPr>
        <w:pStyle w:val="ConsPlusNonformat"/>
        <w:rPr>
          <w:sz w:val="24"/>
          <w:szCs w:val="24"/>
        </w:rPr>
      </w:pPr>
      <w:r w:rsidRPr="00095435">
        <w:rPr>
          <w:sz w:val="24"/>
          <w:szCs w:val="24"/>
        </w:rPr>
        <w:t xml:space="preserve"> (руководитель органа опеки и         (подпись)            (Ф.И.О.)</w:t>
      </w:r>
    </w:p>
    <w:p w:rsidR="00BB47C5" w:rsidRPr="00095435" w:rsidRDefault="00BB47C5" w:rsidP="0045188A">
      <w:pPr>
        <w:pStyle w:val="ConsPlusNonformat"/>
        <w:rPr>
          <w:sz w:val="24"/>
          <w:szCs w:val="24"/>
        </w:rPr>
      </w:pPr>
      <w:r w:rsidRPr="00095435">
        <w:rPr>
          <w:sz w:val="24"/>
          <w:szCs w:val="24"/>
        </w:rPr>
        <w:t xml:space="preserve">         попечительства)</w:t>
      </w:r>
    </w:p>
    <w:p w:rsidR="00BB47C5" w:rsidRPr="00095435" w:rsidRDefault="00BB47C5" w:rsidP="0045188A">
      <w:pPr>
        <w:pStyle w:val="ConsPlusNonformat"/>
        <w:rPr>
          <w:sz w:val="24"/>
          <w:szCs w:val="24"/>
        </w:rPr>
      </w:pPr>
    </w:p>
    <w:p w:rsidR="00BB47C5" w:rsidRPr="00095435" w:rsidRDefault="00BB47C5" w:rsidP="0045188A">
      <w:pPr>
        <w:pStyle w:val="ConsPlusNonformat"/>
        <w:rPr>
          <w:sz w:val="24"/>
          <w:szCs w:val="24"/>
        </w:rPr>
      </w:pPr>
      <w:r w:rsidRPr="00095435">
        <w:rPr>
          <w:sz w:val="24"/>
          <w:szCs w:val="24"/>
        </w:rPr>
        <w:t xml:space="preserve">                                                                       М.П.</w:t>
      </w:r>
    </w:p>
    <w:p w:rsidR="00BB47C5" w:rsidRPr="00694333" w:rsidRDefault="00BB47C5" w:rsidP="00AC1227">
      <w:pPr>
        <w:pStyle w:val="afc"/>
        <w:rPr>
          <w:sz w:val="24"/>
          <w:szCs w:val="24"/>
        </w:rPr>
      </w:pPr>
    </w:p>
    <w:p w:rsidR="00BB47C5" w:rsidRPr="00694333" w:rsidRDefault="00BB47C5" w:rsidP="00AC1227">
      <w:pPr>
        <w:pStyle w:val="afc"/>
        <w:rPr>
          <w:sz w:val="24"/>
          <w:szCs w:val="24"/>
        </w:rPr>
      </w:pPr>
    </w:p>
    <w:p w:rsidR="00BB47C5" w:rsidRPr="00694333" w:rsidRDefault="00BB47C5" w:rsidP="00AC1227">
      <w:pPr>
        <w:pStyle w:val="afc"/>
        <w:rPr>
          <w:sz w:val="24"/>
          <w:szCs w:val="24"/>
        </w:rPr>
      </w:pPr>
    </w:p>
    <w:p w:rsidR="00BB47C5" w:rsidRPr="00694333" w:rsidRDefault="00BB47C5" w:rsidP="00AC1227">
      <w:pPr>
        <w:pStyle w:val="afc"/>
        <w:rPr>
          <w:sz w:val="24"/>
          <w:szCs w:val="24"/>
        </w:rPr>
      </w:pPr>
    </w:p>
    <w:p w:rsidR="00BB47C5" w:rsidRPr="00694333" w:rsidRDefault="00BB47C5" w:rsidP="00AC1227">
      <w:pPr>
        <w:pStyle w:val="afb"/>
        <w:jc w:val="right"/>
        <w:rPr>
          <w:b/>
          <w:bCs/>
          <w:sz w:val="24"/>
          <w:szCs w:val="24"/>
        </w:rPr>
      </w:pPr>
      <w:r w:rsidRPr="00694333">
        <w:rPr>
          <w:b/>
          <w:bCs/>
          <w:sz w:val="24"/>
          <w:szCs w:val="24"/>
        </w:rPr>
        <w:t>Приложение № 6</w:t>
      </w:r>
    </w:p>
    <w:p w:rsidR="00BB47C5" w:rsidRPr="00694333" w:rsidRDefault="00BB47C5" w:rsidP="00AC1227">
      <w:pPr>
        <w:jc w:val="right"/>
      </w:pPr>
      <w:r w:rsidRPr="00694333">
        <w:rPr>
          <w:b/>
          <w:bCs/>
        </w:rPr>
        <w:t xml:space="preserve">                                                           </w:t>
      </w:r>
      <w:r w:rsidRPr="00694333">
        <w:t xml:space="preserve">  к Административному регламенту   </w:t>
      </w:r>
    </w:p>
    <w:p w:rsidR="00BB47C5" w:rsidRPr="00694333" w:rsidRDefault="00BB47C5" w:rsidP="00AC1227">
      <w:pPr>
        <w:spacing w:line="100" w:lineRule="atLeast"/>
        <w:jc w:val="right"/>
      </w:pPr>
      <w:r w:rsidRPr="00694333">
        <w:t>по предоставлению  государственной</w:t>
      </w:r>
    </w:p>
    <w:p w:rsidR="00BB47C5" w:rsidRPr="00694333" w:rsidRDefault="00BB47C5" w:rsidP="00AC1227">
      <w:pPr>
        <w:spacing w:line="100" w:lineRule="atLeast"/>
        <w:jc w:val="right"/>
      </w:pPr>
      <w:r w:rsidRPr="00694333">
        <w:t>услуги</w:t>
      </w:r>
      <w:r w:rsidRPr="00694333">
        <w:rPr>
          <w:b/>
          <w:bCs/>
        </w:rPr>
        <w:t xml:space="preserve"> «</w:t>
      </w:r>
      <w:r w:rsidRPr="00694333">
        <w:t xml:space="preserve">Принятие решения  </w:t>
      </w:r>
    </w:p>
    <w:p w:rsidR="00BB47C5" w:rsidRPr="00694333" w:rsidRDefault="00BB47C5" w:rsidP="00AC1227">
      <w:pPr>
        <w:jc w:val="right"/>
      </w:pPr>
      <w:r w:rsidRPr="00694333">
        <w:t xml:space="preserve">о  назначении опекуна, попечителя  </w:t>
      </w:r>
    </w:p>
    <w:p w:rsidR="00BB47C5" w:rsidRPr="00694333" w:rsidRDefault="00BB47C5" w:rsidP="00AC1227">
      <w:pPr>
        <w:spacing w:line="100" w:lineRule="atLeast"/>
        <w:jc w:val="right"/>
      </w:pPr>
      <w:r w:rsidRPr="00694333">
        <w:t>в отношении несовершеннолетних граждан</w:t>
      </w:r>
      <w:r w:rsidRPr="00694333">
        <w:rPr>
          <w:b/>
          <w:bCs/>
        </w:rPr>
        <w:t>»</w:t>
      </w:r>
      <w:r w:rsidRPr="00694333">
        <w:t xml:space="preserve"> </w:t>
      </w:r>
    </w:p>
    <w:p w:rsidR="00BB47C5" w:rsidRPr="00694333" w:rsidRDefault="00BB47C5" w:rsidP="00AC1227">
      <w:pPr>
        <w:widowControl w:val="0"/>
        <w:shd w:val="clear" w:color="auto" w:fill="FFFFFF"/>
        <w:autoSpaceDE w:val="0"/>
        <w:autoSpaceDN w:val="0"/>
        <w:adjustRightInd w:val="0"/>
        <w:rPr>
          <w:b/>
          <w:bCs/>
        </w:rPr>
      </w:pPr>
    </w:p>
    <w:p w:rsidR="00BB47C5" w:rsidRPr="00694333" w:rsidRDefault="00BB47C5" w:rsidP="00AC1227">
      <w:pPr>
        <w:widowControl w:val="0"/>
        <w:shd w:val="clear" w:color="auto" w:fill="FFFFFF"/>
        <w:autoSpaceDE w:val="0"/>
        <w:autoSpaceDN w:val="0"/>
        <w:adjustRightInd w:val="0"/>
        <w:rPr>
          <w:b/>
          <w:bCs/>
        </w:rPr>
      </w:pPr>
      <w:r w:rsidRPr="00694333">
        <w:rPr>
          <w:b/>
          <w:bCs/>
        </w:rPr>
        <w:t>__________________________________________________________________</w:t>
      </w:r>
      <w:r w:rsidRPr="00694333">
        <w:t xml:space="preserve"> (Наименование органа местного самоуправления муниципального района, городского округа)</w:t>
      </w:r>
    </w:p>
    <w:p w:rsidR="00BB47C5" w:rsidRPr="00694333" w:rsidRDefault="00BB47C5" w:rsidP="00AC1227">
      <w:pPr>
        <w:widowControl w:val="0"/>
        <w:shd w:val="clear" w:color="auto" w:fill="FFFFFF"/>
        <w:autoSpaceDE w:val="0"/>
        <w:autoSpaceDN w:val="0"/>
        <w:adjustRightInd w:val="0"/>
        <w:rPr>
          <w:b/>
          <w:bCs/>
        </w:rPr>
      </w:pPr>
      <w:r w:rsidRPr="00694333">
        <w:t>_____________________________________________________________________________________________</w:t>
      </w:r>
    </w:p>
    <w:p w:rsidR="00BB47C5" w:rsidRPr="00694333" w:rsidRDefault="00BB47C5" w:rsidP="00AC1227">
      <w:pPr>
        <w:widowControl w:val="0"/>
        <w:shd w:val="clear" w:color="auto" w:fill="FFFFFF"/>
        <w:autoSpaceDE w:val="0"/>
        <w:autoSpaceDN w:val="0"/>
        <w:adjustRightInd w:val="0"/>
        <w:spacing w:before="240"/>
        <w:jc w:val="center"/>
        <w:rPr>
          <w:b/>
          <w:bCs/>
        </w:rPr>
      </w:pPr>
      <w:r w:rsidRPr="00694333">
        <w:rPr>
          <w:b/>
          <w:bCs/>
        </w:rPr>
        <w:t xml:space="preserve">  ______________________________________________________________________  </w:t>
      </w:r>
      <w:r w:rsidRPr="00694333">
        <w:t>(Наименование</w:t>
      </w:r>
      <w:r w:rsidRPr="00694333">
        <w:rPr>
          <w:b/>
          <w:bCs/>
        </w:rPr>
        <w:t xml:space="preserve"> </w:t>
      </w:r>
      <w:r w:rsidRPr="00694333">
        <w:t>нормативного правового акта органа местного самоуправления (постановление, распоряжение и др.)</w:t>
      </w:r>
    </w:p>
    <w:p w:rsidR="00BB47C5" w:rsidRPr="00694333" w:rsidRDefault="00BB47C5" w:rsidP="00AC1227">
      <w:pPr>
        <w:widowControl w:val="0"/>
        <w:shd w:val="clear" w:color="auto" w:fill="FFFFFF"/>
        <w:tabs>
          <w:tab w:val="left" w:pos="7395"/>
        </w:tabs>
        <w:autoSpaceDE w:val="0"/>
        <w:autoSpaceDN w:val="0"/>
        <w:adjustRightInd w:val="0"/>
        <w:spacing w:before="312"/>
      </w:pPr>
      <w:r w:rsidRPr="00694333">
        <w:rPr>
          <w:color w:val="000000"/>
          <w:spacing w:val="-2"/>
        </w:rPr>
        <w:t>№   ________</w:t>
      </w:r>
      <w:r w:rsidRPr="00694333">
        <w:rPr>
          <w:color w:val="000000"/>
          <w:spacing w:val="-2"/>
        </w:rPr>
        <w:tab/>
        <w:t>от ____________</w:t>
      </w:r>
    </w:p>
    <w:p w:rsidR="00BB47C5" w:rsidRPr="00694333" w:rsidRDefault="00BB47C5" w:rsidP="00AC1227">
      <w:pPr>
        <w:widowControl w:val="0"/>
        <w:shd w:val="clear" w:color="auto" w:fill="FFFFFF"/>
        <w:tabs>
          <w:tab w:val="left" w:leader="underscore" w:pos="4200"/>
        </w:tabs>
        <w:autoSpaceDE w:val="0"/>
        <w:autoSpaceDN w:val="0"/>
        <w:adjustRightInd w:val="0"/>
        <w:rPr>
          <w:color w:val="000000"/>
          <w:spacing w:val="2"/>
        </w:rPr>
      </w:pPr>
    </w:p>
    <w:p w:rsidR="00BB47C5" w:rsidRPr="00694333" w:rsidRDefault="00BB47C5" w:rsidP="00AC1227">
      <w:pPr>
        <w:widowControl w:val="0"/>
        <w:shd w:val="clear" w:color="auto" w:fill="FFFFFF"/>
        <w:tabs>
          <w:tab w:val="left" w:leader="underscore" w:pos="4200"/>
        </w:tabs>
        <w:autoSpaceDE w:val="0"/>
        <w:autoSpaceDN w:val="0"/>
        <w:adjustRightInd w:val="0"/>
      </w:pPr>
      <w:r w:rsidRPr="00694333">
        <w:rPr>
          <w:color w:val="000000"/>
          <w:spacing w:val="2"/>
        </w:rPr>
        <w:t xml:space="preserve">О назначении </w:t>
      </w:r>
      <w:r w:rsidRPr="00694333">
        <w:rPr>
          <w:color w:val="000000"/>
        </w:rPr>
        <w:tab/>
      </w:r>
      <w:r w:rsidRPr="00694333">
        <w:rPr>
          <w:color w:val="000000"/>
          <w:spacing w:val="-2"/>
        </w:rPr>
        <w:t>опекуном(-ми)</w:t>
      </w:r>
    </w:p>
    <w:p w:rsidR="00BB47C5" w:rsidRPr="00694333" w:rsidRDefault="00BB47C5" w:rsidP="00AC1227">
      <w:pPr>
        <w:widowControl w:val="0"/>
        <w:shd w:val="clear" w:color="auto" w:fill="FFFFFF"/>
        <w:autoSpaceDE w:val="0"/>
        <w:autoSpaceDN w:val="0"/>
        <w:adjustRightInd w:val="0"/>
      </w:pPr>
      <w:r w:rsidRPr="00694333">
        <w:rPr>
          <w:color w:val="000000"/>
        </w:rPr>
        <w:t xml:space="preserve">                                             (Ф.И.О. гражданина (граждан))</w:t>
      </w:r>
    </w:p>
    <w:p w:rsidR="00BB47C5" w:rsidRPr="00694333" w:rsidRDefault="00BB47C5" w:rsidP="00AC1227">
      <w:pPr>
        <w:widowControl w:val="0"/>
        <w:shd w:val="clear" w:color="auto" w:fill="FFFFFF"/>
        <w:autoSpaceDE w:val="0"/>
        <w:autoSpaceDN w:val="0"/>
        <w:adjustRightInd w:val="0"/>
        <w:rPr>
          <w:color w:val="000000"/>
          <w:spacing w:val="2"/>
        </w:rPr>
      </w:pPr>
      <w:r w:rsidRPr="00694333">
        <w:rPr>
          <w:color w:val="000000"/>
          <w:spacing w:val="2"/>
        </w:rPr>
        <w:t>(попечителем(-ями))     несовершеннолетнего (-их)</w:t>
      </w:r>
    </w:p>
    <w:p w:rsidR="00BB47C5" w:rsidRPr="00694333" w:rsidRDefault="00BB47C5" w:rsidP="00AC1227">
      <w:pPr>
        <w:widowControl w:val="0"/>
        <w:shd w:val="clear" w:color="auto" w:fill="FFFFFF"/>
        <w:autoSpaceDE w:val="0"/>
        <w:autoSpaceDN w:val="0"/>
        <w:adjustRightInd w:val="0"/>
        <w:rPr>
          <w:color w:val="000000"/>
          <w:spacing w:val="2"/>
        </w:rPr>
      </w:pPr>
      <w:r w:rsidRPr="00694333">
        <w:rPr>
          <w:color w:val="000000"/>
          <w:spacing w:val="2"/>
        </w:rPr>
        <w:t>___________________________________________</w:t>
      </w:r>
    </w:p>
    <w:p w:rsidR="00BB47C5" w:rsidRPr="00694333" w:rsidRDefault="00BB47C5" w:rsidP="00AC1227">
      <w:pPr>
        <w:widowControl w:val="0"/>
        <w:shd w:val="clear" w:color="auto" w:fill="FFFFFF"/>
        <w:autoSpaceDE w:val="0"/>
        <w:autoSpaceDN w:val="0"/>
        <w:adjustRightInd w:val="0"/>
      </w:pPr>
      <w:r w:rsidRPr="00694333">
        <w:rPr>
          <w:color w:val="000000"/>
        </w:rPr>
        <w:t xml:space="preserve">                             (Ф.И. О. ребенка (детей), год рождения)</w:t>
      </w:r>
    </w:p>
    <w:p w:rsidR="00BB47C5" w:rsidRPr="00694333" w:rsidRDefault="00BB47C5" w:rsidP="00AC1227">
      <w:pPr>
        <w:widowControl w:val="0"/>
        <w:shd w:val="clear" w:color="auto" w:fill="FFFFFF"/>
        <w:tabs>
          <w:tab w:val="left" w:leader="underscore" w:pos="7958"/>
        </w:tabs>
        <w:autoSpaceDE w:val="0"/>
        <w:autoSpaceDN w:val="0"/>
        <w:adjustRightInd w:val="0"/>
        <w:spacing w:before="288"/>
        <w:ind w:left="768"/>
        <w:rPr>
          <w:color w:val="000000"/>
          <w:spacing w:val="1"/>
        </w:rPr>
      </w:pPr>
    </w:p>
    <w:p w:rsidR="00BB47C5" w:rsidRPr="00694333" w:rsidRDefault="00BB47C5" w:rsidP="00AC1227">
      <w:pPr>
        <w:widowControl w:val="0"/>
        <w:shd w:val="clear" w:color="auto" w:fill="FFFFFF"/>
        <w:tabs>
          <w:tab w:val="left" w:leader="underscore" w:pos="7958"/>
        </w:tabs>
        <w:autoSpaceDE w:val="0"/>
        <w:autoSpaceDN w:val="0"/>
        <w:adjustRightInd w:val="0"/>
      </w:pPr>
      <w:r w:rsidRPr="00694333">
        <w:rPr>
          <w:color w:val="000000"/>
          <w:spacing w:val="1"/>
        </w:rPr>
        <w:t xml:space="preserve">           Рассмотрев заявление   _______________________________________ ,</w:t>
      </w:r>
      <w:r w:rsidRPr="00694333">
        <w:rPr>
          <w:color w:val="000000"/>
        </w:rPr>
        <w:tab/>
      </w:r>
    </w:p>
    <w:p w:rsidR="00BB47C5" w:rsidRPr="00694333" w:rsidRDefault="00BB47C5" w:rsidP="00AC1227">
      <w:pPr>
        <w:widowControl w:val="0"/>
        <w:shd w:val="clear" w:color="auto" w:fill="FFFFFF"/>
        <w:autoSpaceDE w:val="0"/>
        <w:autoSpaceDN w:val="0"/>
        <w:adjustRightInd w:val="0"/>
      </w:pPr>
      <w:r w:rsidRPr="00694333">
        <w:rPr>
          <w:color w:val="000000"/>
        </w:rPr>
        <w:t xml:space="preserve">                                                                                         (Ф.И.О. граждан (гражданина), дата рождения)</w:t>
      </w:r>
    </w:p>
    <w:p w:rsidR="00BB47C5" w:rsidRPr="00694333" w:rsidRDefault="00BB47C5" w:rsidP="00AC1227">
      <w:pPr>
        <w:widowControl w:val="0"/>
        <w:shd w:val="clear" w:color="auto" w:fill="FFFFFF"/>
        <w:tabs>
          <w:tab w:val="left" w:leader="underscore" w:pos="7958"/>
        </w:tabs>
        <w:autoSpaceDE w:val="0"/>
        <w:autoSpaceDN w:val="0"/>
        <w:adjustRightInd w:val="0"/>
        <w:spacing w:line="360" w:lineRule="auto"/>
        <w:ind w:left="43"/>
      </w:pPr>
      <w:r w:rsidRPr="00694333">
        <w:rPr>
          <w:color w:val="000000"/>
          <w:spacing w:val="2"/>
        </w:rPr>
        <w:t>проживающих (-его) по адресу:</w:t>
      </w:r>
      <w:r w:rsidRPr="00694333">
        <w:rPr>
          <w:color w:val="000000"/>
        </w:rPr>
        <w:tab/>
        <w:t>_________,</w:t>
      </w:r>
    </w:p>
    <w:p w:rsidR="00BB47C5" w:rsidRPr="00694333" w:rsidRDefault="00BB47C5" w:rsidP="00AC1227">
      <w:pPr>
        <w:widowControl w:val="0"/>
        <w:shd w:val="clear" w:color="auto" w:fill="FFFFFF"/>
        <w:tabs>
          <w:tab w:val="left" w:leader="underscore" w:pos="9062"/>
        </w:tabs>
        <w:autoSpaceDE w:val="0"/>
        <w:autoSpaceDN w:val="0"/>
        <w:adjustRightInd w:val="0"/>
      </w:pPr>
      <w:r w:rsidRPr="00694333">
        <w:rPr>
          <w:color w:val="000000"/>
          <w:spacing w:val="16"/>
        </w:rPr>
        <w:t>о передаче им на воспитание по договору о приемной семье</w:t>
      </w:r>
      <w:r w:rsidRPr="00694333">
        <w:rPr>
          <w:color w:val="000000"/>
          <w:spacing w:val="16"/>
        </w:rPr>
        <w:br/>
      </w:r>
      <w:r w:rsidRPr="00694333">
        <w:rPr>
          <w:color w:val="000000"/>
          <w:spacing w:val="1"/>
        </w:rPr>
        <w:t>несовершеннолетнего (-их)</w:t>
      </w:r>
      <w:r w:rsidRPr="00694333">
        <w:rPr>
          <w:color w:val="000000"/>
        </w:rPr>
        <w:tab/>
        <w:t>,</w:t>
      </w:r>
    </w:p>
    <w:p w:rsidR="00BB47C5" w:rsidRPr="00694333" w:rsidRDefault="00BB47C5" w:rsidP="00AC1227">
      <w:pPr>
        <w:widowControl w:val="0"/>
        <w:shd w:val="clear" w:color="auto" w:fill="FFFFFF"/>
        <w:autoSpaceDE w:val="0"/>
        <w:autoSpaceDN w:val="0"/>
        <w:adjustRightInd w:val="0"/>
      </w:pPr>
      <w:r w:rsidRPr="00694333">
        <w:rPr>
          <w:color w:val="000000"/>
        </w:rPr>
        <w:t xml:space="preserve">                                                                                    (Ф.И.О. ребенка (детей), дата рождения)</w:t>
      </w:r>
    </w:p>
    <w:p w:rsidR="00BB47C5" w:rsidRPr="00694333" w:rsidRDefault="00BB47C5" w:rsidP="00AC1227">
      <w:pPr>
        <w:widowControl w:val="0"/>
        <w:pBdr>
          <w:bottom w:val="single" w:sz="12" w:space="1" w:color="auto"/>
        </w:pBdr>
        <w:shd w:val="clear" w:color="auto" w:fill="FFFFFF"/>
        <w:tabs>
          <w:tab w:val="left" w:pos="3240"/>
          <w:tab w:val="left" w:pos="6106"/>
          <w:tab w:val="left" w:pos="9062"/>
        </w:tabs>
        <w:autoSpaceDE w:val="0"/>
        <w:autoSpaceDN w:val="0"/>
        <w:adjustRightInd w:val="0"/>
        <w:spacing w:line="360" w:lineRule="auto"/>
        <w:ind w:left="34" w:right="10"/>
        <w:rPr>
          <w:color w:val="000000"/>
          <w:spacing w:val="-3"/>
        </w:rPr>
      </w:pPr>
      <w:r w:rsidRPr="00694333">
        <w:rPr>
          <w:color w:val="000000"/>
          <w:spacing w:val="3"/>
        </w:rPr>
        <w:t>руководствуясь статьями 123, 152, 153 Семейного кодекса Российской</w:t>
      </w:r>
      <w:r w:rsidRPr="00694333">
        <w:rPr>
          <w:color w:val="000000"/>
          <w:spacing w:val="3"/>
        </w:rPr>
        <w:br/>
      </w:r>
      <w:r w:rsidRPr="00694333">
        <w:rPr>
          <w:color w:val="000000"/>
          <w:spacing w:val="1"/>
        </w:rPr>
        <w:t>Федерации, Федеральным Законом от 24.04.2008 № 48-ФЗ «Об опеке и</w:t>
      </w:r>
      <w:r w:rsidRPr="00694333">
        <w:rPr>
          <w:color w:val="000000"/>
          <w:spacing w:val="1"/>
        </w:rPr>
        <w:br/>
        <w:t>попечительстве», постановлением Правительства Российской Федерации от</w:t>
      </w:r>
      <w:r w:rsidRPr="00694333">
        <w:rPr>
          <w:color w:val="000000"/>
          <w:spacing w:val="1"/>
        </w:rPr>
        <w:br/>
      </w:r>
      <w:r w:rsidRPr="00694333">
        <w:rPr>
          <w:color w:val="000000"/>
          <w:spacing w:val="7"/>
        </w:rPr>
        <w:t>18.05.2009 № 423 «Об отдельных вопросах осуществления опеки и</w:t>
      </w:r>
      <w:r w:rsidRPr="00694333">
        <w:rPr>
          <w:color w:val="000000"/>
          <w:spacing w:val="7"/>
        </w:rPr>
        <w:br/>
      </w:r>
      <w:r w:rsidRPr="00694333">
        <w:rPr>
          <w:color w:val="000000"/>
          <w:spacing w:val="4"/>
        </w:rPr>
        <w:t>попечительства в отношении несовершеннолетних граждан», ст.6 Закона</w:t>
      </w:r>
      <w:r w:rsidRPr="00694333">
        <w:rPr>
          <w:color w:val="000000"/>
          <w:spacing w:val="4"/>
        </w:rPr>
        <w:br/>
      </w:r>
      <w:r w:rsidRPr="00694333">
        <w:rPr>
          <w:color w:val="000000"/>
          <w:spacing w:val="2"/>
        </w:rPr>
        <w:t xml:space="preserve">Воронежской области от 05.12.2007 г. № 151 - О3 «Об организации и осуществлении деятельности по опеке и попечительству  в </w:t>
      </w:r>
      <w:r w:rsidRPr="00694333">
        <w:rPr>
          <w:color w:val="000000"/>
          <w:spacing w:val="-3"/>
        </w:rPr>
        <w:t xml:space="preserve">Воронежской  </w:t>
      </w:r>
      <w:r w:rsidRPr="00694333">
        <w:rPr>
          <w:color w:val="000000"/>
          <w:spacing w:val="-4"/>
        </w:rPr>
        <w:t>области»,</w:t>
      </w:r>
      <w:r w:rsidRPr="00694333">
        <w:rPr>
          <w:color w:val="000000"/>
        </w:rPr>
        <w:t xml:space="preserve">  </w:t>
      </w:r>
      <w:r w:rsidRPr="00694333">
        <w:rPr>
          <w:color w:val="000000"/>
          <w:spacing w:val="-3"/>
        </w:rPr>
        <w:t>учитывая,  что</w:t>
      </w:r>
    </w:p>
    <w:p w:rsidR="00BB47C5" w:rsidRPr="00694333" w:rsidRDefault="00BB47C5" w:rsidP="00AC1227">
      <w:pPr>
        <w:widowControl w:val="0"/>
        <w:pBdr>
          <w:bottom w:val="single" w:sz="12" w:space="1" w:color="auto"/>
        </w:pBdr>
        <w:shd w:val="clear" w:color="auto" w:fill="FFFFFF"/>
        <w:tabs>
          <w:tab w:val="left" w:pos="3240"/>
          <w:tab w:val="left" w:pos="6106"/>
          <w:tab w:val="left" w:pos="9062"/>
        </w:tabs>
        <w:autoSpaceDE w:val="0"/>
        <w:autoSpaceDN w:val="0"/>
        <w:adjustRightInd w:val="0"/>
        <w:spacing w:line="360" w:lineRule="auto"/>
        <w:ind w:left="34" w:right="10"/>
        <w:rPr>
          <w:color w:val="000000"/>
          <w:spacing w:val="-3"/>
        </w:rPr>
      </w:pPr>
    </w:p>
    <w:p w:rsidR="00BB47C5" w:rsidRPr="00694333" w:rsidRDefault="00BB47C5" w:rsidP="00AC1227">
      <w:pPr>
        <w:widowControl w:val="0"/>
        <w:shd w:val="clear" w:color="auto" w:fill="FFFFFF"/>
        <w:tabs>
          <w:tab w:val="left" w:pos="3240"/>
          <w:tab w:val="left" w:pos="6106"/>
          <w:tab w:val="left" w:pos="9062"/>
        </w:tabs>
        <w:autoSpaceDE w:val="0"/>
        <w:autoSpaceDN w:val="0"/>
        <w:adjustRightInd w:val="0"/>
        <w:spacing w:line="360" w:lineRule="auto"/>
        <w:ind w:left="34" w:right="10"/>
        <w:rPr>
          <w:color w:val="000000"/>
        </w:rPr>
      </w:pPr>
      <w:r w:rsidRPr="00694333">
        <w:rPr>
          <w:color w:val="000000"/>
        </w:rPr>
        <w:t>(указать правовые основания отсутствия родительского попечения над ребенком (детьми))</w:t>
      </w:r>
    </w:p>
    <w:p w:rsidR="00BB47C5" w:rsidRPr="00694333" w:rsidRDefault="00BB47C5" w:rsidP="00AC1227">
      <w:pPr>
        <w:widowControl w:val="0"/>
        <w:shd w:val="clear" w:color="auto" w:fill="FFFFFF"/>
        <w:autoSpaceDE w:val="0"/>
        <w:autoSpaceDN w:val="0"/>
        <w:adjustRightInd w:val="0"/>
        <w:spacing w:line="360" w:lineRule="auto"/>
        <w:ind w:left="91"/>
        <w:jc w:val="center"/>
        <w:rPr>
          <w:b/>
          <w:bCs/>
          <w:color w:val="000000"/>
          <w:spacing w:val="-12"/>
        </w:rPr>
      </w:pPr>
    </w:p>
    <w:p w:rsidR="00BB47C5" w:rsidRPr="00694333" w:rsidRDefault="00BB47C5" w:rsidP="00AC1227">
      <w:pPr>
        <w:widowControl w:val="0"/>
        <w:shd w:val="clear" w:color="auto" w:fill="FFFFFF"/>
        <w:autoSpaceDE w:val="0"/>
        <w:autoSpaceDN w:val="0"/>
        <w:adjustRightInd w:val="0"/>
        <w:spacing w:line="360" w:lineRule="auto"/>
        <w:ind w:left="91"/>
        <w:jc w:val="center"/>
        <w:rPr>
          <w:b/>
          <w:bCs/>
          <w:color w:val="000000"/>
          <w:spacing w:val="-12"/>
        </w:rPr>
      </w:pPr>
    </w:p>
    <w:p w:rsidR="00BB47C5" w:rsidRPr="00694333" w:rsidRDefault="00BB47C5" w:rsidP="00AC1227">
      <w:pPr>
        <w:widowControl w:val="0"/>
        <w:shd w:val="clear" w:color="auto" w:fill="FFFFFF"/>
        <w:autoSpaceDE w:val="0"/>
        <w:autoSpaceDN w:val="0"/>
        <w:adjustRightInd w:val="0"/>
        <w:spacing w:line="360" w:lineRule="auto"/>
        <w:ind w:left="91"/>
        <w:jc w:val="center"/>
      </w:pPr>
      <w:r w:rsidRPr="00694333">
        <w:rPr>
          <w:b/>
          <w:bCs/>
          <w:color w:val="000000"/>
          <w:spacing w:val="-12"/>
        </w:rPr>
        <w:t>ПОСТАНОВЛЯЮ:</w:t>
      </w:r>
    </w:p>
    <w:p w:rsidR="00BB47C5" w:rsidRPr="00694333" w:rsidRDefault="00BB47C5" w:rsidP="00AC1227">
      <w:pPr>
        <w:widowControl w:val="0"/>
        <w:shd w:val="clear" w:color="auto" w:fill="FFFFFF"/>
        <w:tabs>
          <w:tab w:val="left" w:pos="4315"/>
          <w:tab w:val="left" w:leader="underscore" w:pos="7584"/>
        </w:tabs>
        <w:autoSpaceDE w:val="0"/>
        <w:autoSpaceDN w:val="0"/>
        <w:adjustRightInd w:val="0"/>
        <w:spacing w:before="298"/>
        <w:ind w:left="744"/>
      </w:pPr>
      <w:r w:rsidRPr="00694333">
        <w:rPr>
          <w:color w:val="000000"/>
        </w:rPr>
        <w:t>1. Назначить    ______________________________________________</w:t>
      </w:r>
      <w:r w:rsidRPr="00694333">
        <w:rPr>
          <w:color w:val="000000"/>
        </w:rPr>
        <w:tab/>
      </w:r>
    </w:p>
    <w:p w:rsidR="00BB47C5" w:rsidRPr="00694333" w:rsidRDefault="00BB47C5" w:rsidP="00AC1227">
      <w:pPr>
        <w:widowControl w:val="0"/>
        <w:shd w:val="clear" w:color="auto" w:fill="FFFFFF"/>
        <w:autoSpaceDE w:val="0"/>
        <w:autoSpaceDN w:val="0"/>
        <w:adjustRightInd w:val="0"/>
        <w:ind w:right="5"/>
        <w:jc w:val="center"/>
      </w:pPr>
      <w:r w:rsidRPr="00694333">
        <w:rPr>
          <w:color w:val="000000"/>
        </w:rPr>
        <w:t xml:space="preserve">                          (Ф.И.О. граждан (гражданина), дата рождения)</w:t>
      </w:r>
    </w:p>
    <w:p w:rsidR="00BB47C5" w:rsidRPr="00694333" w:rsidRDefault="00BB47C5" w:rsidP="00AC1227">
      <w:pPr>
        <w:widowControl w:val="0"/>
        <w:pBdr>
          <w:bottom w:val="single" w:sz="12" w:space="1" w:color="auto"/>
        </w:pBdr>
        <w:shd w:val="clear" w:color="auto" w:fill="FFFFFF"/>
        <w:autoSpaceDE w:val="0"/>
        <w:autoSpaceDN w:val="0"/>
        <w:adjustRightInd w:val="0"/>
        <w:ind w:left="19"/>
        <w:rPr>
          <w:color w:val="000000"/>
          <w:spacing w:val="-1"/>
        </w:rPr>
      </w:pPr>
    </w:p>
    <w:p w:rsidR="00BB47C5" w:rsidRPr="00694333" w:rsidRDefault="00BB47C5" w:rsidP="00AC1227">
      <w:pPr>
        <w:widowControl w:val="0"/>
        <w:pBdr>
          <w:bottom w:val="single" w:sz="12" w:space="1" w:color="auto"/>
        </w:pBdr>
        <w:shd w:val="clear" w:color="auto" w:fill="FFFFFF"/>
        <w:tabs>
          <w:tab w:val="right" w:pos="9404"/>
        </w:tabs>
        <w:autoSpaceDE w:val="0"/>
        <w:autoSpaceDN w:val="0"/>
        <w:adjustRightInd w:val="0"/>
        <w:spacing w:line="360" w:lineRule="auto"/>
        <w:ind w:left="19"/>
        <w:rPr>
          <w:color w:val="000000"/>
          <w:spacing w:val="-1"/>
        </w:rPr>
      </w:pPr>
      <w:r w:rsidRPr="00694333">
        <w:rPr>
          <w:color w:val="000000"/>
          <w:spacing w:val="-1"/>
        </w:rPr>
        <w:t>опекуном (-ами)      (попечителем (-ями))      несовершеннолетнего (-их)</w:t>
      </w:r>
    </w:p>
    <w:p w:rsidR="00BB47C5" w:rsidRPr="00694333" w:rsidRDefault="00BB47C5" w:rsidP="00AC1227">
      <w:pPr>
        <w:widowControl w:val="0"/>
        <w:pBdr>
          <w:bottom w:val="single" w:sz="12" w:space="1" w:color="auto"/>
        </w:pBdr>
        <w:shd w:val="clear" w:color="auto" w:fill="FFFFFF"/>
        <w:autoSpaceDE w:val="0"/>
        <w:autoSpaceDN w:val="0"/>
        <w:adjustRightInd w:val="0"/>
        <w:spacing w:line="360" w:lineRule="auto"/>
        <w:ind w:left="19"/>
        <w:rPr>
          <w:color w:val="000000"/>
          <w:spacing w:val="-1"/>
        </w:rPr>
      </w:pPr>
    </w:p>
    <w:p w:rsidR="00BB47C5" w:rsidRPr="00694333" w:rsidRDefault="00BB47C5" w:rsidP="00AC1227">
      <w:pPr>
        <w:widowControl w:val="0"/>
        <w:shd w:val="clear" w:color="auto" w:fill="FFFFFF"/>
        <w:autoSpaceDE w:val="0"/>
        <w:autoSpaceDN w:val="0"/>
        <w:adjustRightInd w:val="0"/>
        <w:spacing w:line="360" w:lineRule="auto"/>
        <w:ind w:left="19"/>
      </w:pPr>
      <w:r w:rsidRPr="00694333">
        <w:t xml:space="preserve">                                                                  (</w:t>
      </w:r>
      <w:r w:rsidRPr="00694333">
        <w:rPr>
          <w:color w:val="000000"/>
        </w:rPr>
        <w:t>Ф.И.О. ребенка (детей), дата рождения)</w:t>
      </w:r>
    </w:p>
    <w:p w:rsidR="00BB47C5" w:rsidRPr="00694333" w:rsidRDefault="00BB47C5" w:rsidP="00AC1227">
      <w:pPr>
        <w:widowControl w:val="0"/>
        <w:shd w:val="clear" w:color="auto" w:fill="FFFFFF"/>
        <w:autoSpaceDE w:val="0"/>
        <w:autoSpaceDN w:val="0"/>
        <w:adjustRightInd w:val="0"/>
        <w:spacing w:line="360" w:lineRule="auto"/>
        <w:ind w:left="10"/>
      </w:pPr>
      <w:r w:rsidRPr="00694333">
        <w:rPr>
          <w:color w:val="000000"/>
          <w:spacing w:val="1"/>
        </w:rPr>
        <w:t>по договору о приемной семье.</w:t>
      </w:r>
    </w:p>
    <w:p w:rsidR="00BB47C5" w:rsidRPr="00694333" w:rsidRDefault="00BB47C5" w:rsidP="00AC1227">
      <w:pPr>
        <w:widowControl w:val="0"/>
        <w:shd w:val="clear" w:color="auto" w:fill="FFFFFF"/>
        <w:autoSpaceDE w:val="0"/>
        <w:autoSpaceDN w:val="0"/>
        <w:adjustRightInd w:val="0"/>
        <w:spacing w:line="360" w:lineRule="auto"/>
        <w:rPr>
          <w:color w:val="000000"/>
        </w:rPr>
      </w:pPr>
      <w:r w:rsidRPr="00694333">
        <w:rPr>
          <w:color w:val="000000"/>
        </w:rPr>
        <w:t xml:space="preserve">          2. Органу управления образованием (или отделу опеки и попечительства) осуществлять проверки условий жизни несовершеннолетних подопечных (приёмных) детей, обеспечения сохранности их имущества, а также выполнения опекунами или попечителями требований к осуществлению своих прав и исполнению своих обязанностей в соответствии с  постановлением Правительства РФ от 18.05.2008 г. № 423 «Об отдельных вопросах осуществления опеки и попечительства в отношении несовершеннолетних граждан».</w:t>
      </w:r>
    </w:p>
    <w:p w:rsidR="00BB47C5" w:rsidRPr="00694333" w:rsidRDefault="00BB47C5" w:rsidP="00AC1227">
      <w:pPr>
        <w:widowControl w:val="0"/>
        <w:shd w:val="clear" w:color="auto" w:fill="FFFFFF"/>
        <w:autoSpaceDE w:val="0"/>
        <w:autoSpaceDN w:val="0"/>
        <w:adjustRightInd w:val="0"/>
        <w:spacing w:line="360" w:lineRule="auto"/>
        <w:rPr>
          <w:color w:val="000000"/>
        </w:rPr>
      </w:pPr>
      <w:r w:rsidRPr="00694333">
        <w:rPr>
          <w:color w:val="000000"/>
        </w:rPr>
        <w:t xml:space="preserve">          3. Контроль за исполнением настоящего постановления возлагаю на </w:t>
      </w:r>
    </w:p>
    <w:p w:rsidR="00BB47C5" w:rsidRPr="00694333" w:rsidRDefault="00BB47C5" w:rsidP="00AC1227">
      <w:pPr>
        <w:widowControl w:val="0"/>
        <w:shd w:val="clear" w:color="auto" w:fill="FFFFFF"/>
        <w:autoSpaceDE w:val="0"/>
        <w:autoSpaceDN w:val="0"/>
        <w:adjustRightInd w:val="0"/>
        <w:spacing w:line="360" w:lineRule="auto"/>
        <w:rPr>
          <w:color w:val="000000"/>
        </w:rPr>
      </w:pPr>
      <w:r w:rsidRPr="00694333">
        <w:rPr>
          <w:color w:val="000000"/>
        </w:rPr>
        <w:t xml:space="preserve">______________________________________________________________________. </w:t>
      </w:r>
    </w:p>
    <w:p w:rsidR="00BB47C5" w:rsidRPr="00694333" w:rsidRDefault="00BB47C5" w:rsidP="00AC1227">
      <w:pPr>
        <w:widowControl w:val="0"/>
        <w:shd w:val="clear" w:color="auto" w:fill="FFFFFF"/>
        <w:autoSpaceDE w:val="0"/>
        <w:autoSpaceDN w:val="0"/>
        <w:adjustRightInd w:val="0"/>
        <w:spacing w:line="360" w:lineRule="auto"/>
        <w:rPr>
          <w:color w:val="000000"/>
        </w:rPr>
      </w:pPr>
      <w:r w:rsidRPr="00694333">
        <w:rPr>
          <w:color w:val="000000"/>
        </w:rPr>
        <w:t xml:space="preserve">          </w:t>
      </w:r>
    </w:p>
    <w:p w:rsidR="00BB47C5" w:rsidRPr="00694333" w:rsidRDefault="00BB47C5" w:rsidP="00AC1227">
      <w:pPr>
        <w:widowControl w:val="0"/>
        <w:shd w:val="clear" w:color="auto" w:fill="FFFFFF"/>
        <w:autoSpaceDE w:val="0"/>
        <w:autoSpaceDN w:val="0"/>
        <w:adjustRightInd w:val="0"/>
        <w:spacing w:line="360" w:lineRule="auto"/>
        <w:rPr>
          <w:color w:val="000000"/>
        </w:rPr>
      </w:pPr>
    </w:p>
    <w:p w:rsidR="00BB47C5" w:rsidRPr="00694333" w:rsidRDefault="00BB47C5" w:rsidP="00AC1227">
      <w:pPr>
        <w:widowControl w:val="0"/>
        <w:shd w:val="clear" w:color="auto" w:fill="FFFFFF"/>
        <w:autoSpaceDE w:val="0"/>
        <w:autoSpaceDN w:val="0"/>
        <w:adjustRightInd w:val="0"/>
        <w:rPr>
          <w:color w:val="000000"/>
        </w:rPr>
      </w:pPr>
    </w:p>
    <w:p w:rsidR="00BB47C5" w:rsidRPr="00694333" w:rsidRDefault="00BB47C5" w:rsidP="00AC1227">
      <w:pPr>
        <w:widowControl w:val="0"/>
        <w:shd w:val="clear" w:color="auto" w:fill="FFFFFF"/>
        <w:autoSpaceDE w:val="0"/>
        <w:autoSpaceDN w:val="0"/>
        <w:adjustRightInd w:val="0"/>
        <w:rPr>
          <w:color w:val="000000"/>
        </w:rPr>
      </w:pPr>
      <w:r w:rsidRPr="00694333">
        <w:rPr>
          <w:color w:val="000000"/>
        </w:rPr>
        <w:t xml:space="preserve">_____________________________                    __________                    ____________ (Руководитель органа </w:t>
      </w:r>
      <w:r w:rsidRPr="00694333">
        <w:t>местного самоуправления</w:t>
      </w:r>
      <w:r w:rsidRPr="00694333">
        <w:rPr>
          <w:color w:val="000000"/>
        </w:rPr>
        <w:t>)                       (подпись)                                  (Ф.И.О.)</w:t>
      </w:r>
    </w:p>
    <w:p w:rsidR="00BB47C5" w:rsidRPr="00694333" w:rsidRDefault="00BB47C5" w:rsidP="00AC1227">
      <w:pPr>
        <w:widowControl w:val="0"/>
        <w:shd w:val="clear" w:color="auto" w:fill="FFFFFF"/>
        <w:autoSpaceDE w:val="0"/>
        <w:autoSpaceDN w:val="0"/>
        <w:adjustRightInd w:val="0"/>
        <w:rPr>
          <w:color w:val="000000"/>
        </w:rPr>
      </w:pPr>
      <w:r w:rsidRPr="00694333">
        <w:rPr>
          <w:color w:val="000000"/>
        </w:rPr>
        <w:t xml:space="preserve"> </w:t>
      </w:r>
    </w:p>
    <w:p w:rsidR="00BB47C5" w:rsidRPr="00694333" w:rsidRDefault="00BB47C5" w:rsidP="00AC1227">
      <w:pPr>
        <w:pStyle w:val="consplusnonformat0"/>
        <w:spacing w:before="0" w:after="0"/>
        <w:rPr>
          <w:color w:val="000000"/>
        </w:rPr>
      </w:pPr>
      <w:r w:rsidRPr="00694333">
        <w:rPr>
          <w:color w:val="000000"/>
        </w:rPr>
        <w:t>М.П.</w:t>
      </w:r>
    </w:p>
    <w:p w:rsidR="00BB47C5" w:rsidRPr="00694333" w:rsidRDefault="00BB47C5" w:rsidP="00AC1227">
      <w:pPr>
        <w:widowControl w:val="0"/>
        <w:shd w:val="clear" w:color="auto" w:fill="FFFFFF"/>
        <w:autoSpaceDE w:val="0"/>
        <w:autoSpaceDN w:val="0"/>
        <w:adjustRightInd w:val="0"/>
        <w:spacing w:line="245" w:lineRule="exact"/>
        <w:ind w:firstLine="230"/>
        <w:rPr>
          <w:color w:val="000000"/>
          <w:spacing w:val="5"/>
        </w:rPr>
      </w:pPr>
    </w:p>
    <w:p w:rsidR="00BB47C5" w:rsidRPr="00694333" w:rsidRDefault="00BB47C5" w:rsidP="00AC1227">
      <w:pPr>
        <w:widowControl w:val="0"/>
        <w:shd w:val="clear" w:color="auto" w:fill="FFFFFF"/>
        <w:autoSpaceDE w:val="0"/>
        <w:autoSpaceDN w:val="0"/>
        <w:adjustRightInd w:val="0"/>
        <w:spacing w:line="245" w:lineRule="exact"/>
        <w:ind w:firstLine="230"/>
        <w:rPr>
          <w:color w:val="000000"/>
          <w:spacing w:val="5"/>
        </w:rPr>
      </w:pPr>
    </w:p>
    <w:p w:rsidR="00BB47C5" w:rsidRPr="00694333" w:rsidRDefault="00BB47C5" w:rsidP="00AC1227">
      <w:pPr>
        <w:widowControl w:val="0"/>
        <w:shd w:val="clear" w:color="auto" w:fill="FFFFFF"/>
        <w:autoSpaceDE w:val="0"/>
        <w:autoSpaceDN w:val="0"/>
        <w:adjustRightInd w:val="0"/>
        <w:spacing w:line="245" w:lineRule="exact"/>
        <w:ind w:firstLine="230"/>
        <w:rPr>
          <w:color w:val="000000"/>
          <w:spacing w:val="5"/>
        </w:rPr>
      </w:pPr>
    </w:p>
    <w:p w:rsidR="00BB47C5" w:rsidRPr="00694333" w:rsidRDefault="00BB47C5" w:rsidP="00AC1227">
      <w:pPr>
        <w:widowControl w:val="0"/>
        <w:shd w:val="clear" w:color="auto" w:fill="FFFFFF"/>
        <w:autoSpaceDE w:val="0"/>
        <w:autoSpaceDN w:val="0"/>
        <w:adjustRightInd w:val="0"/>
        <w:spacing w:line="245" w:lineRule="exact"/>
        <w:ind w:firstLine="230"/>
        <w:rPr>
          <w:color w:val="000000"/>
          <w:spacing w:val="5"/>
        </w:rPr>
      </w:pPr>
    </w:p>
    <w:p w:rsidR="00BB47C5" w:rsidRPr="00694333" w:rsidRDefault="00BB47C5" w:rsidP="00AC1227">
      <w:pPr>
        <w:widowControl w:val="0"/>
        <w:shd w:val="clear" w:color="auto" w:fill="FFFFFF"/>
        <w:autoSpaceDE w:val="0"/>
        <w:autoSpaceDN w:val="0"/>
        <w:adjustRightInd w:val="0"/>
        <w:spacing w:line="245" w:lineRule="exact"/>
        <w:ind w:firstLine="230"/>
        <w:rPr>
          <w:color w:val="000000"/>
          <w:spacing w:val="5"/>
        </w:rPr>
      </w:pPr>
    </w:p>
    <w:p w:rsidR="00BB47C5" w:rsidRPr="00694333" w:rsidRDefault="00BB47C5" w:rsidP="00AC1227">
      <w:pPr>
        <w:widowControl w:val="0"/>
        <w:shd w:val="clear" w:color="auto" w:fill="FFFFFF"/>
        <w:autoSpaceDE w:val="0"/>
        <w:autoSpaceDN w:val="0"/>
        <w:adjustRightInd w:val="0"/>
        <w:spacing w:line="245" w:lineRule="exact"/>
        <w:ind w:firstLine="230"/>
        <w:rPr>
          <w:color w:val="000000"/>
          <w:spacing w:val="5"/>
        </w:rPr>
      </w:pPr>
    </w:p>
    <w:p w:rsidR="00BB47C5" w:rsidRPr="00694333" w:rsidRDefault="00BB47C5" w:rsidP="00AC1227">
      <w:pPr>
        <w:widowControl w:val="0"/>
        <w:shd w:val="clear" w:color="auto" w:fill="FFFFFF"/>
        <w:autoSpaceDE w:val="0"/>
        <w:autoSpaceDN w:val="0"/>
        <w:adjustRightInd w:val="0"/>
        <w:spacing w:line="245" w:lineRule="exact"/>
        <w:ind w:firstLine="230"/>
        <w:rPr>
          <w:color w:val="000000"/>
          <w:spacing w:val="5"/>
        </w:rPr>
      </w:pPr>
    </w:p>
    <w:p w:rsidR="00BB47C5" w:rsidRPr="00694333" w:rsidRDefault="00BB47C5" w:rsidP="00AC1227">
      <w:pPr>
        <w:widowControl w:val="0"/>
        <w:shd w:val="clear" w:color="auto" w:fill="FFFFFF"/>
        <w:autoSpaceDE w:val="0"/>
        <w:autoSpaceDN w:val="0"/>
        <w:adjustRightInd w:val="0"/>
        <w:spacing w:line="245" w:lineRule="exact"/>
        <w:ind w:firstLine="230"/>
        <w:rPr>
          <w:color w:val="000000"/>
          <w:spacing w:val="5"/>
        </w:rPr>
      </w:pPr>
    </w:p>
    <w:p w:rsidR="00BB47C5" w:rsidRPr="00694333" w:rsidRDefault="00BB47C5" w:rsidP="00AC1227">
      <w:pPr>
        <w:widowControl w:val="0"/>
        <w:shd w:val="clear" w:color="auto" w:fill="FFFFFF"/>
        <w:autoSpaceDE w:val="0"/>
        <w:autoSpaceDN w:val="0"/>
        <w:adjustRightInd w:val="0"/>
        <w:spacing w:line="245" w:lineRule="exact"/>
        <w:ind w:firstLine="230"/>
        <w:rPr>
          <w:color w:val="000000"/>
          <w:spacing w:val="5"/>
        </w:rPr>
      </w:pPr>
    </w:p>
    <w:p w:rsidR="00BB47C5" w:rsidRPr="00694333" w:rsidRDefault="00BB47C5" w:rsidP="00AC1227">
      <w:pPr>
        <w:widowControl w:val="0"/>
        <w:shd w:val="clear" w:color="auto" w:fill="FFFFFF"/>
        <w:autoSpaceDE w:val="0"/>
        <w:autoSpaceDN w:val="0"/>
        <w:adjustRightInd w:val="0"/>
        <w:spacing w:line="245" w:lineRule="exact"/>
        <w:ind w:firstLine="230"/>
        <w:rPr>
          <w:color w:val="000000"/>
          <w:spacing w:val="5"/>
        </w:rPr>
      </w:pPr>
    </w:p>
    <w:p w:rsidR="00BB47C5" w:rsidRPr="00694333" w:rsidRDefault="00BB47C5" w:rsidP="00AC1227">
      <w:pPr>
        <w:widowControl w:val="0"/>
        <w:shd w:val="clear" w:color="auto" w:fill="FFFFFF"/>
        <w:autoSpaceDE w:val="0"/>
        <w:autoSpaceDN w:val="0"/>
        <w:adjustRightInd w:val="0"/>
        <w:spacing w:line="245" w:lineRule="exact"/>
        <w:ind w:firstLine="230"/>
        <w:rPr>
          <w:color w:val="000000"/>
          <w:spacing w:val="5"/>
        </w:rPr>
      </w:pPr>
    </w:p>
    <w:p w:rsidR="00BB47C5" w:rsidRPr="00694333" w:rsidRDefault="00BB47C5" w:rsidP="00AC1227">
      <w:pPr>
        <w:widowControl w:val="0"/>
        <w:shd w:val="clear" w:color="auto" w:fill="FFFFFF"/>
        <w:autoSpaceDE w:val="0"/>
        <w:autoSpaceDN w:val="0"/>
        <w:adjustRightInd w:val="0"/>
        <w:spacing w:line="245" w:lineRule="exact"/>
        <w:rPr>
          <w:color w:val="000000"/>
          <w:spacing w:val="5"/>
        </w:rPr>
      </w:pPr>
    </w:p>
    <w:p w:rsidR="00BB47C5" w:rsidRPr="00694333" w:rsidRDefault="00BB47C5" w:rsidP="00AC1227">
      <w:pPr>
        <w:pStyle w:val="consplusnonformat0"/>
        <w:spacing w:before="0" w:after="0"/>
        <w:rPr>
          <w:color w:val="000000"/>
        </w:rPr>
      </w:pPr>
    </w:p>
    <w:p w:rsidR="00BB47C5" w:rsidRPr="00694333" w:rsidRDefault="00BB47C5" w:rsidP="00AC1227">
      <w:pPr>
        <w:pStyle w:val="consplusnonformat0"/>
        <w:spacing w:before="0" w:after="0"/>
        <w:rPr>
          <w:color w:val="000000"/>
        </w:rPr>
      </w:pPr>
    </w:p>
    <w:p w:rsidR="00BB47C5" w:rsidRPr="00694333" w:rsidRDefault="00BB47C5" w:rsidP="00AC1227">
      <w:pPr>
        <w:pStyle w:val="consplusnonformat0"/>
        <w:spacing w:before="0" w:after="0"/>
        <w:rPr>
          <w:color w:val="000000"/>
        </w:rPr>
      </w:pPr>
    </w:p>
    <w:p w:rsidR="00BB47C5" w:rsidRPr="00694333" w:rsidRDefault="00BB47C5" w:rsidP="00AC1227">
      <w:pPr>
        <w:pStyle w:val="consplusnonformat0"/>
        <w:spacing w:before="0" w:after="0"/>
        <w:rPr>
          <w:color w:val="000000"/>
        </w:rPr>
      </w:pPr>
    </w:p>
    <w:p w:rsidR="00BB47C5" w:rsidRPr="00694333" w:rsidRDefault="00BB47C5" w:rsidP="00AC1227">
      <w:pPr>
        <w:pStyle w:val="consplusnormal0"/>
        <w:spacing w:before="0" w:after="0"/>
        <w:jc w:val="center"/>
        <w:rPr>
          <w:color w:val="000000"/>
        </w:rPr>
      </w:pPr>
      <w:r w:rsidRPr="00694333">
        <w:rPr>
          <w:color w:val="000000"/>
        </w:rPr>
        <w:t xml:space="preserve">          Примечание: Постановление выдается по месту жительства гражданина или</w:t>
      </w:r>
    </w:p>
    <w:p w:rsidR="00BB47C5" w:rsidRPr="00694333" w:rsidRDefault="00BB47C5" w:rsidP="00AC1227">
      <w:pPr>
        <w:pStyle w:val="consplusnormal0"/>
        <w:spacing w:before="0" w:after="0"/>
        <w:rPr>
          <w:color w:val="000000"/>
        </w:rPr>
      </w:pPr>
      <w:r w:rsidRPr="00694333">
        <w:rPr>
          <w:color w:val="000000"/>
        </w:rPr>
        <w:t xml:space="preserve">                                                нахождения ребёнка при предъявлении документа, удостоверяющего</w:t>
      </w:r>
    </w:p>
    <w:p w:rsidR="00BB47C5" w:rsidRPr="00694333" w:rsidRDefault="00BB47C5" w:rsidP="00AC1227">
      <w:pPr>
        <w:pStyle w:val="consplusnormal0"/>
        <w:spacing w:before="0" w:after="0"/>
        <w:rPr>
          <w:color w:val="000000"/>
        </w:rPr>
      </w:pPr>
      <w:r w:rsidRPr="00694333">
        <w:rPr>
          <w:color w:val="000000"/>
        </w:rPr>
        <w:t xml:space="preserve">                                                личность заявителя.</w:t>
      </w:r>
    </w:p>
    <w:p w:rsidR="00BB47C5" w:rsidRPr="00694333" w:rsidRDefault="00BB47C5" w:rsidP="00AC1227">
      <w:pPr>
        <w:pStyle w:val="afc"/>
        <w:rPr>
          <w:sz w:val="24"/>
          <w:szCs w:val="24"/>
        </w:rPr>
      </w:pPr>
    </w:p>
    <w:p w:rsidR="00BB47C5" w:rsidRPr="00694333" w:rsidRDefault="00BB47C5" w:rsidP="00AC1227">
      <w:pPr>
        <w:pStyle w:val="afc"/>
        <w:rPr>
          <w:sz w:val="24"/>
          <w:szCs w:val="24"/>
        </w:rPr>
      </w:pPr>
    </w:p>
    <w:p w:rsidR="00BB47C5" w:rsidRPr="00694333" w:rsidRDefault="00BB47C5" w:rsidP="00AC1227">
      <w:pPr>
        <w:pStyle w:val="aff3"/>
        <w:tabs>
          <w:tab w:val="left" w:pos="10078"/>
          <w:tab w:val="left" w:pos="10220"/>
        </w:tabs>
        <w:ind w:left="0"/>
        <w:rPr>
          <w:b/>
          <w:bCs/>
          <w:sz w:val="24"/>
          <w:szCs w:val="24"/>
        </w:rPr>
      </w:pPr>
      <w:r w:rsidRPr="00694333">
        <w:rPr>
          <w:b/>
          <w:bCs/>
          <w:sz w:val="24"/>
          <w:szCs w:val="24"/>
        </w:rPr>
        <w:t>Приложение № 7</w:t>
      </w:r>
    </w:p>
    <w:p w:rsidR="00BB47C5" w:rsidRPr="00694333" w:rsidRDefault="00BB47C5" w:rsidP="00AC1227">
      <w:pPr>
        <w:pStyle w:val="aff3"/>
        <w:tabs>
          <w:tab w:val="left" w:pos="10078"/>
          <w:tab w:val="left" w:pos="10220"/>
        </w:tabs>
        <w:ind w:left="0"/>
        <w:jc w:val="left"/>
        <w:rPr>
          <w:sz w:val="24"/>
          <w:szCs w:val="24"/>
        </w:rPr>
      </w:pPr>
      <w:r w:rsidRPr="00694333">
        <w:rPr>
          <w:b/>
          <w:bCs/>
          <w:sz w:val="24"/>
          <w:szCs w:val="24"/>
        </w:rPr>
        <w:t xml:space="preserve">                                                            </w:t>
      </w:r>
      <w:r w:rsidRPr="00694333">
        <w:rPr>
          <w:sz w:val="24"/>
          <w:szCs w:val="24"/>
        </w:rPr>
        <w:t xml:space="preserve">к Административному регламенту по предоставлению  </w:t>
      </w:r>
    </w:p>
    <w:p w:rsidR="00BB47C5" w:rsidRPr="00694333" w:rsidRDefault="00BB47C5" w:rsidP="00AC1227">
      <w:pPr>
        <w:spacing w:line="100" w:lineRule="atLeast"/>
        <w:jc w:val="right"/>
      </w:pPr>
      <w:r w:rsidRPr="00694333">
        <w:t xml:space="preserve">       государственной услуги  </w:t>
      </w:r>
      <w:r w:rsidRPr="00694333">
        <w:rPr>
          <w:b/>
          <w:bCs/>
        </w:rPr>
        <w:t xml:space="preserve">  «</w:t>
      </w:r>
      <w:r w:rsidRPr="00694333">
        <w:t xml:space="preserve">Принятие решения  </w:t>
      </w:r>
    </w:p>
    <w:p w:rsidR="00BB47C5" w:rsidRPr="00694333" w:rsidRDefault="00BB47C5" w:rsidP="00AC1227">
      <w:pPr>
        <w:jc w:val="right"/>
      </w:pPr>
      <w:r w:rsidRPr="00694333">
        <w:t xml:space="preserve">о  назначении опекуна, попечителя  </w:t>
      </w:r>
    </w:p>
    <w:p w:rsidR="00BB47C5" w:rsidRPr="00694333" w:rsidRDefault="00BB47C5" w:rsidP="00AC1227">
      <w:pPr>
        <w:spacing w:line="100" w:lineRule="atLeast"/>
        <w:jc w:val="right"/>
        <w:rPr>
          <w:b/>
          <w:bCs/>
        </w:rPr>
      </w:pPr>
      <w:r w:rsidRPr="00694333">
        <w:t>в отношении несовершеннолетних граждан</w:t>
      </w:r>
      <w:r w:rsidRPr="00694333">
        <w:rPr>
          <w:b/>
          <w:bCs/>
        </w:rPr>
        <w:t xml:space="preserve">»  </w:t>
      </w:r>
    </w:p>
    <w:p w:rsidR="00BB47C5" w:rsidRPr="00694333" w:rsidRDefault="00BB47C5" w:rsidP="00AC1227">
      <w:pPr>
        <w:jc w:val="center"/>
        <w:rPr>
          <w:b/>
          <w:bCs/>
        </w:rPr>
      </w:pPr>
    </w:p>
    <w:p w:rsidR="00BB47C5" w:rsidRPr="00694333" w:rsidRDefault="00BB47C5" w:rsidP="00AC1227">
      <w:pPr>
        <w:jc w:val="center"/>
      </w:pPr>
    </w:p>
    <w:p w:rsidR="00BB47C5" w:rsidRPr="00694333" w:rsidRDefault="00BB47C5" w:rsidP="00AC1227">
      <w:pPr>
        <w:pStyle w:val="ConsPlusNormal"/>
        <w:widowControl/>
        <w:ind w:firstLine="0"/>
        <w:jc w:val="center"/>
        <w:rPr>
          <w:sz w:val="24"/>
          <w:szCs w:val="24"/>
        </w:rPr>
      </w:pPr>
      <w:r w:rsidRPr="00694333">
        <w:rPr>
          <w:sz w:val="24"/>
          <w:szCs w:val="24"/>
        </w:rPr>
        <w:t>Блок-схема</w:t>
      </w:r>
    </w:p>
    <w:p w:rsidR="00BB47C5" w:rsidRPr="00694333" w:rsidRDefault="00BB47C5" w:rsidP="00AC1227">
      <w:pPr>
        <w:pStyle w:val="ConsPlusNormal"/>
        <w:widowControl/>
        <w:ind w:firstLine="0"/>
        <w:jc w:val="center"/>
        <w:rPr>
          <w:sz w:val="24"/>
          <w:szCs w:val="24"/>
        </w:rPr>
      </w:pPr>
      <w:r w:rsidRPr="00694333">
        <w:rPr>
          <w:sz w:val="24"/>
          <w:szCs w:val="24"/>
        </w:rPr>
        <w:t xml:space="preserve">последовательности административных процедур </w:t>
      </w:r>
    </w:p>
    <w:p w:rsidR="00BB47C5" w:rsidRPr="00694333" w:rsidRDefault="00BB47C5" w:rsidP="00AC1227">
      <w:pPr>
        <w:pStyle w:val="ConsPlusNormal"/>
        <w:widowControl/>
        <w:ind w:firstLine="0"/>
        <w:jc w:val="center"/>
        <w:rPr>
          <w:sz w:val="24"/>
          <w:szCs w:val="24"/>
        </w:rPr>
      </w:pPr>
      <w:r w:rsidRPr="00694333">
        <w:rPr>
          <w:sz w:val="24"/>
          <w:szCs w:val="24"/>
        </w:rPr>
        <w:t>по  предоставлению  государственной услуги</w:t>
      </w:r>
    </w:p>
    <w:p w:rsidR="00BB47C5" w:rsidRPr="00694333" w:rsidRDefault="00BB47C5" w:rsidP="00AC1227">
      <w:pPr>
        <w:tabs>
          <w:tab w:val="left" w:pos="0"/>
        </w:tabs>
      </w:pPr>
      <w:r w:rsidRPr="00694333">
        <w:t xml:space="preserve">                </w:t>
      </w:r>
    </w:p>
    <w:tbl>
      <w:tblPr>
        <w:tblW w:w="0" w:type="auto"/>
        <w:tblInd w:w="-53" w:type="dxa"/>
        <w:tblLayout w:type="fixed"/>
        <w:tblCellMar>
          <w:top w:w="55" w:type="dxa"/>
          <w:left w:w="55" w:type="dxa"/>
          <w:bottom w:w="55" w:type="dxa"/>
          <w:right w:w="55" w:type="dxa"/>
        </w:tblCellMar>
        <w:tblLook w:val="0000"/>
      </w:tblPr>
      <w:tblGrid>
        <w:gridCol w:w="8227"/>
      </w:tblGrid>
      <w:tr w:rsidR="00BB47C5" w:rsidRPr="00694333">
        <w:tc>
          <w:tcPr>
            <w:tcW w:w="8227" w:type="dxa"/>
            <w:tcBorders>
              <w:top w:val="single" w:sz="2" w:space="0" w:color="000000"/>
              <w:left w:val="single" w:sz="2" w:space="0" w:color="000000"/>
              <w:bottom w:val="single" w:sz="2" w:space="0" w:color="000000"/>
              <w:right w:val="single" w:sz="2" w:space="0" w:color="000000"/>
            </w:tcBorders>
          </w:tcPr>
          <w:p w:rsidR="00BB47C5" w:rsidRPr="00694333" w:rsidRDefault="00BB47C5" w:rsidP="00C714AA">
            <w:pPr>
              <w:pStyle w:val="ConsPlusNonformat"/>
              <w:widowControl/>
              <w:snapToGrid w:val="0"/>
              <w:ind w:right="-10"/>
              <w:jc w:val="center"/>
              <w:rPr>
                <w:rFonts w:ascii="Arial" w:hAnsi="Arial" w:cs="Arial"/>
                <w:sz w:val="24"/>
                <w:szCs w:val="24"/>
              </w:rPr>
            </w:pPr>
            <w:r w:rsidRPr="00694333">
              <w:rPr>
                <w:rFonts w:ascii="Arial" w:hAnsi="Arial" w:cs="Arial"/>
                <w:sz w:val="24"/>
                <w:szCs w:val="24"/>
              </w:rPr>
              <w:t xml:space="preserve">Приём, регистрация заявления граждан  о назначении опекуном, попечителем </w:t>
            </w:r>
          </w:p>
          <w:p w:rsidR="00BB47C5" w:rsidRPr="00694333" w:rsidRDefault="00BB47C5" w:rsidP="00C714AA">
            <w:pPr>
              <w:pStyle w:val="ConsPlusNonformat"/>
              <w:widowControl/>
              <w:snapToGrid w:val="0"/>
              <w:ind w:right="-10"/>
              <w:jc w:val="center"/>
              <w:rPr>
                <w:rFonts w:ascii="Arial" w:hAnsi="Arial" w:cs="Arial"/>
                <w:sz w:val="24"/>
                <w:szCs w:val="24"/>
              </w:rPr>
            </w:pPr>
          </w:p>
        </w:tc>
      </w:tr>
    </w:tbl>
    <w:p w:rsidR="00BB47C5" w:rsidRPr="00694333" w:rsidRDefault="00CC3204" w:rsidP="00AC1227">
      <w:pPr>
        <w:pStyle w:val="ConsPlusNormal"/>
        <w:widowControl/>
        <w:ind w:firstLine="0"/>
        <w:jc w:val="both"/>
        <w:rPr>
          <w:sz w:val="24"/>
          <w:szCs w:val="24"/>
        </w:rPr>
      </w:pPr>
      <w:r w:rsidRPr="00CC3204">
        <w:rPr>
          <w:noProof/>
          <w:lang w:eastAsia="ru-RU"/>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6" type="#_x0000_t67" style="position:absolute;left:0;text-align:left;margin-left:272.05pt;margin-top:4.6pt;width:3.75pt;height:30.75pt;flip:x;z-index:1;mso-position-horizontal-relative:text;mso-position-vertical-relative:text;v-text-anchor:middle" fillcolor="black" strokeweight=".26mm">
            <v:stroke joinstyle="round"/>
          </v:shape>
        </w:pict>
      </w:r>
    </w:p>
    <w:p w:rsidR="00BB47C5" w:rsidRPr="00694333" w:rsidRDefault="00BB47C5" w:rsidP="00AC1227">
      <w:pPr>
        <w:pStyle w:val="ConsPlusNormal"/>
        <w:widowControl/>
        <w:ind w:firstLine="0"/>
        <w:jc w:val="both"/>
        <w:rPr>
          <w:sz w:val="24"/>
          <w:szCs w:val="24"/>
        </w:rPr>
      </w:pPr>
    </w:p>
    <w:p w:rsidR="00BB47C5" w:rsidRPr="00694333" w:rsidRDefault="00BB47C5" w:rsidP="00AC1227">
      <w:pPr>
        <w:pStyle w:val="ConsPlusNormal"/>
        <w:widowControl/>
        <w:ind w:firstLine="0"/>
        <w:jc w:val="both"/>
        <w:rPr>
          <w:sz w:val="24"/>
          <w:szCs w:val="24"/>
        </w:rPr>
      </w:pPr>
    </w:p>
    <w:p w:rsidR="00BB47C5" w:rsidRPr="00694333" w:rsidRDefault="00CC3204" w:rsidP="00AC1227">
      <w:pPr>
        <w:pStyle w:val="ConsPlusNormal"/>
        <w:widowControl/>
        <w:ind w:firstLine="0"/>
        <w:jc w:val="both"/>
        <w:rPr>
          <w:sz w:val="24"/>
          <w:szCs w:val="24"/>
        </w:rPr>
      </w:pPr>
      <w:r w:rsidRPr="00CC3204">
        <w:rPr>
          <w:noProof/>
          <w:lang w:eastAsia="ru-RU"/>
        </w:rPr>
        <w:pict>
          <v:rect id="_x0000_s1027" style="position:absolute;left:0;text-align:left;margin-left:146.8pt;margin-top:.9pt;width:284pt;height:37.5pt;z-index:2">
            <v:textbox>
              <w:txbxContent>
                <w:p w:rsidR="00BB47C5" w:rsidRDefault="00BB47C5" w:rsidP="00AC1227">
                  <w:r>
                    <w:t>Проверка сведений, содержащихся в документах</w:t>
                  </w:r>
                </w:p>
              </w:txbxContent>
            </v:textbox>
          </v:rect>
        </w:pict>
      </w:r>
    </w:p>
    <w:p w:rsidR="00BB47C5" w:rsidRPr="00694333" w:rsidRDefault="00BB47C5" w:rsidP="00AC1227">
      <w:pPr>
        <w:pStyle w:val="ConsPlusNormal"/>
        <w:widowControl/>
        <w:ind w:firstLine="0"/>
        <w:jc w:val="both"/>
        <w:rPr>
          <w:sz w:val="24"/>
          <w:szCs w:val="24"/>
        </w:rPr>
      </w:pPr>
    </w:p>
    <w:p w:rsidR="00BB47C5" w:rsidRPr="00694333" w:rsidRDefault="00BB47C5" w:rsidP="00AC1227">
      <w:pPr>
        <w:pStyle w:val="ConsPlusNormal"/>
        <w:widowControl/>
        <w:ind w:firstLine="0"/>
        <w:jc w:val="both"/>
        <w:rPr>
          <w:sz w:val="24"/>
          <w:szCs w:val="24"/>
        </w:rPr>
      </w:pPr>
    </w:p>
    <w:p w:rsidR="00BB47C5" w:rsidRPr="00694333" w:rsidRDefault="00CC3204" w:rsidP="00AC1227">
      <w:pPr>
        <w:pStyle w:val="ConsPlusNormal"/>
        <w:widowControl/>
        <w:ind w:firstLine="0"/>
        <w:jc w:val="both"/>
        <w:rPr>
          <w:sz w:val="24"/>
          <w:szCs w:val="24"/>
        </w:rPr>
      </w:pPr>
      <w:r w:rsidRPr="00CC3204">
        <w:rPr>
          <w:noProof/>
          <w:lang w:eastAsia="ru-RU"/>
        </w:rPr>
        <w:pict>
          <v:shapetype id="_x0000_t32" coordsize="21600,21600" o:spt="32" o:oned="t" path="m,l21600,21600e" filled="f">
            <v:path arrowok="t" fillok="f" o:connecttype="none"/>
            <o:lock v:ext="edit" shapetype="t"/>
          </v:shapetype>
          <v:shape id="_x0000_s1028" type="#_x0000_t32" style="position:absolute;left:0;text-align:left;margin-left:330.8pt;margin-top:8.85pt;width:46pt;height:18.7pt;z-index:6" o:connectortype="straight">
            <v:stroke endarrow="block"/>
          </v:shape>
        </w:pict>
      </w:r>
      <w:r w:rsidRPr="00CC3204">
        <w:rPr>
          <w:noProof/>
          <w:lang w:eastAsia="ru-RU"/>
        </w:rPr>
        <w:pict>
          <v:shape id="_x0000_s1029" type="#_x0000_t32" style="position:absolute;left:0;text-align:left;margin-left:139.8pt;margin-top:8.85pt;width:46pt;height:23pt;flip:x;z-index:5" o:connectortype="straight">
            <v:stroke endarrow="block"/>
          </v:shape>
        </w:pict>
      </w:r>
    </w:p>
    <w:p w:rsidR="00BB47C5" w:rsidRPr="00694333" w:rsidRDefault="00BB47C5" w:rsidP="00AC1227">
      <w:pPr>
        <w:pStyle w:val="ConsPlusNormal"/>
        <w:widowControl/>
        <w:ind w:firstLine="0"/>
        <w:jc w:val="both"/>
        <w:rPr>
          <w:sz w:val="24"/>
          <w:szCs w:val="24"/>
        </w:rPr>
      </w:pPr>
    </w:p>
    <w:p w:rsidR="00BB47C5" w:rsidRPr="00694333" w:rsidRDefault="00CC3204" w:rsidP="00AC1227">
      <w:pPr>
        <w:pStyle w:val="ConsPlusNormal"/>
        <w:widowControl/>
        <w:ind w:firstLine="0"/>
        <w:jc w:val="both"/>
        <w:rPr>
          <w:sz w:val="24"/>
          <w:szCs w:val="24"/>
        </w:rPr>
      </w:pPr>
      <w:r w:rsidRPr="00CC3204">
        <w:rPr>
          <w:noProof/>
          <w:lang w:eastAsia="ru-RU"/>
        </w:rPr>
        <w:pict>
          <v:rect id="_x0000_s1030" style="position:absolute;left:0;text-align:left;margin-left:341.3pt;margin-top:8.85pt;width:159.5pt;height:75pt;z-index:4">
            <v:textbox>
              <w:txbxContent>
                <w:p w:rsidR="00BB47C5" w:rsidRDefault="00BB47C5" w:rsidP="00AC1227">
                  <w:r>
                    <w:t>Документы содержат противоречивые сведения, либо не соответствуют установленным требованиям</w:t>
                  </w:r>
                </w:p>
              </w:txbxContent>
            </v:textbox>
          </v:rect>
        </w:pict>
      </w:r>
    </w:p>
    <w:p w:rsidR="00BB47C5" w:rsidRPr="00694333" w:rsidRDefault="00CC3204" w:rsidP="00AC1227">
      <w:pPr>
        <w:pStyle w:val="ConsPlusNormal"/>
        <w:widowControl/>
        <w:ind w:firstLine="0"/>
        <w:jc w:val="both"/>
        <w:rPr>
          <w:sz w:val="24"/>
          <w:szCs w:val="24"/>
        </w:rPr>
      </w:pPr>
      <w:r w:rsidRPr="00CC3204">
        <w:rPr>
          <w:noProof/>
          <w:lang w:eastAsia="ru-RU"/>
        </w:rPr>
        <w:pict>
          <v:rect id="_x0000_s1031" style="position:absolute;left:0;text-align:left;margin-left:18.8pt;margin-top:1.85pt;width:167pt;height:52.9pt;z-index:3">
            <v:textbox>
              <w:txbxContent>
                <w:p w:rsidR="00BB47C5" w:rsidRDefault="00BB47C5" w:rsidP="00AC1227">
                  <w:r>
                    <w:t>Документы соответствуют установленным требованиям, противоречия отсутствуют</w:t>
                  </w:r>
                </w:p>
              </w:txbxContent>
            </v:textbox>
          </v:rect>
        </w:pict>
      </w:r>
    </w:p>
    <w:p w:rsidR="00BB47C5" w:rsidRPr="00694333" w:rsidRDefault="00BB47C5" w:rsidP="00AC1227">
      <w:pPr>
        <w:pStyle w:val="ConsPlusNormal"/>
        <w:widowControl/>
        <w:ind w:firstLine="0"/>
        <w:jc w:val="both"/>
        <w:rPr>
          <w:sz w:val="24"/>
          <w:szCs w:val="24"/>
        </w:rPr>
      </w:pPr>
    </w:p>
    <w:p w:rsidR="00BB47C5" w:rsidRPr="00694333" w:rsidRDefault="00BB47C5" w:rsidP="00AC1227">
      <w:pPr>
        <w:pStyle w:val="ConsPlusNormal"/>
        <w:widowControl/>
        <w:ind w:firstLine="0"/>
        <w:jc w:val="both"/>
        <w:rPr>
          <w:sz w:val="24"/>
          <w:szCs w:val="24"/>
        </w:rPr>
      </w:pPr>
    </w:p>
    <w:p w:rsidR="00BB47C5" w:rsidRPr="00694333" w:rsidRDefault="00BB47C5" w:rsidP="00AC1227">
      <w:pPr>
        <w:pStyle w:val="ConsPlusNormal"/>
        <w:widowControl/>
        <w:ind w:firstLine="0"/>
        <w:jc w:val="both"/>
        <w:rPr>
          <w:sz w:val="24"/>
          <w:szCs w:val="24"/>
        </w:rPr>
      </w:pPr>
    </w:p>
    <w:p w:rsidR="00BB47C5" w:rsidRPr="00694333" w:rsidRDefault="00BB47C5" w:rsidP="00AC1227">
      <w:pPr>
        <w:pStyle w:val="ConsPlusNormal"/>
        <w:widowControl/>
        <w:ind w:firstLine="0"/>
        <w:jc w:val="both"/>
        <w:rPr>
          <w:sz w:val="24"/>
          <w:szCs w:val="24"/>
        </w:rPr>
      </w:pPr>
    </w:p>
    <w:p w:rsidR="00BB47C5" w:rsidRPr="00694333" w:rsidRDefault="00CC3204" w:rsidP="00AC1227">
      <w:pPr>
        <w:pStyle w:val="ConsPlusNormal"/>
        <w:widowControl/>
        <w:ind w:firstLine="0"/>
        <w:jc w:val="both"/>
        <w:rPr>
          <w:sz w:val="24"/>
          <w:szCs w:val="24"/>
        </w:rPr>
      </w:pPr>
      <w:r w:rsidRPr="00CC3204">
        <w:rPr>
          <w:noProof/>
          <w:lang w:eastAsia="ru-RU"/>
        </w:rPr>
        <w:pict>
          <v:shape id="_x0000_s1032" type="#_x0000_t32" style="position:absolute;left:0;text-align:left;margin-left:106.8pt;margin-top:1.75pt;width:.05pt;height:37.9pt;z-index:9" o:connectortype="straight">
            <v:stroke endarrow="block"/>
          </v:shape>
        </w:pict>
      </w:r>
    </w:p>
    <w:p w:rsidR="00BB47C5" w:rsidRPr="00694333" w:rsidRDefault="00CC3204" w:rsidP="00AC1227">
      <w:pPr>
        <w:pStyle w:val="ConsPlusNormal"/>
        <w:widowControl/>
        <w:ind w:firstLine="0"/>
        <w:jc w:val="both"/>
        <w:rPr>
          <w:sz w:val="24"/>
          <w:szCs w:val="24"/>
        </w:rPr>
      </w:pPr>
      <w:r w:rsidRPr="00CC3204">
        <w:rPr>
          <w:noProof/>
          <w:lang w:eastAsia="ru-RU"/>
        </w:rPr>
        <w:pict>
          <v:shape id="_x0000_s1033" type="#_x0000_t32" style="position:absolute;left:0;text-align:left;margin-left:426.8pt;margin-top:2.15pt;width:0;height:26pt;z-index:10" o:connectortype="straight">
            <v:stroke endarrow="block"/>
          </v:shape>
        </w:pict>
      </w:r>
    </w:p>
    <w:p w:rsidR="00BB47C5" w:rsidRPr="00694333" w:rsidRDefault="00BB47C5" w:rsidP="00AC1227">
      <w:pPr>
        <w:pStyle w:val="ConsPlusNormal"/>
        <w:widowControl/>
        <w:ind w:firstLine="0"/>
        <w:jc w:val="both"/>
        <w:rPr>
          <w:sz w:val="24"/>
          <w:szCs w:val="24"/>
        </w:rPr>
      </w:pPr>
    </w:p>
    <w:p w:rsidR="00BB47C5" w:rsidRPr="00694333" w:rsidRDefault="00CC3204" w:rsidP="00AC1227">
      <w:pPr>
        <w:pStyle w:val="ConsPlusNormal"/>
        <w:widowControl/>
        <w:ind w:firstLine="0"/>
        <w:jc w:val="both"/>
        <w:rPr>
          <w:sz w:val="24"/>
          <w:szCs w:val="24"/>
        </w:rPr>
      </w:pPr>
      <w:r w:rsidRPr="00CC3204">
        <w:rPr>
          <w:noProof/>
          <w:lang w:eastAsia="ru-RU"/>
        </w:rPr>
        <w:pict>
          <v:rect id="_x0000_s1034" style="position:absolute;left:0;text-align:left;margin-left:348.8pt;margin-top:5.15pt;width:159.5pt;height:43.5pt;z-index:8">
            <v:textbox>
              <w:txbxContent>
                <w:p w:rsidR="00BB47C5" w:rsidRDefault="00BB47C5" w:rsidP="00AC1227">
                  <w:r>
                    <w:t>Разъяснение заявителю сути недостатков</w:t>
                  </w:r>
                </w:p>
              </w:txbxContent>
            </v:textbox>
          </v:rect>
        </w:pict>
      </w:r>
      <w:r w:rsidRPr="00CC3204">
        <w:rPr>
          <w:noProof/>
          <w:lang w:eastAsia="ru-RU"/>
        </w:rPr>
        <w:pict>
          <v:rect id="_x0000_s1035" style="position:absolute;left:0;text-align:left;margin-left:22.8pt;margin-top:9.15pt;width:163pt;height:54.5pt;z-index:19">
            <v:textbox>
              <w:txbxContent>
                <w:p w:rsidR="00BB47C5" w:rsidRDefault="00BB47C5" w:rsidP="00AC1227">
                  <w:r>
                    <w:t>Проведение обследования условий проживания, оформление акта</w:t>
                  </w:r>
                </w:p>
              </w:txbxContent>
            </v:textbox>
          </v:rect>
        </w:pict>
      </w:r>
    </w:p>
    <w:p w:rsidR="00BB47C5" w:rsidRPr="00694333" w:rsidRDefault="00BB47C5" w:rsidP="00AC1227">
      <w:pPr>
        <w:pStyle w:val="ConsPlusNormal"/>
        <w:widowControl/>
        <w:ind w:firstLine="0"/>
        <w:jc w:val="both"/>
        <w:rPr>
          <w:sz w:val="24"/>
          <w:szCs w:val="24"/>
        </w:rPr>
      </w:pPr>
    </w:p>
    <w:p w:rsidR="00BB47C5" w:rsidRPr="00694333" w:rsidRDefault="00BB47C5" w:rsidP="00AC1227">
      <w:pPr>
        <w:pStyle w:val="ConsPlusNormal"/>
        <w:widowControl/>
        <w:ind w:firstLine="0"/>
        <w:jc w:val="both"/>
        <w:rPr>
          <w:sz w:val="24"/>
          <w:szCs w:val="24"/>
        </w:rPr>
      </w:pPr>
    </w:p>
    <w:p w:rsidR="00BB47C5" w:rsidRPr="00694333" w:rsidRDefault="00BB47C5" w:rsidP="00AC1227">
      <w:pPr>
        <w:pStyle w:val="ConsPlusNormal"/>
        <w:widowControl/>
        <w:ind w:firstLine="0"/>
        <w:jc w:val="both"/>
        <w:rPr>
          <w:sz w:val="24"/>
          <w:szCs w:val="24"/>
        </w:rPr>
      </w:pPr>
    </w:p>
    <w:p w:rsidR="00BB47C5" w:rsidRPr="00694333" w:rsidRDefault="00CC3204" w:rsidP="00AC1227">
      <w:pPr>
        <w:pStyle w:val="ConsPlusNormal"/>
        <w:widowControl/>
        <w:ind w:firstLine="0"/>
        <w:jc w:val="both"/>
        <w:rPr>
          <w:sz w:val="24"/>
          <w:szCs w:val="24"/>
        </w:rPr>
      </w:pPr>
      <w:r w:rsidRPr="00CC3204">
        <w:rPr>
          <w:noProof/>
          <w:lang w:eastAsia="ru-RU"/>
        </w:rPr>
        <w:pict>
          <v:shape id="_x0000_s1036" type="#_x0000_t32" style="position:absolute;left:0;text-align:left;margin-left:363.8pt;margin-top:2.65pt;width:10pt;height:10pt;flip:x;z-index:15" o:connectortype="straight">
            <v:stroke endarrow="block"/>
          </v:shape>
        </w:pict>
      </w:r>
      <w:r w:rsidRPr="00CC3204">
        <w:rPr>
          <w:noProof/>
          <w:lang w:eastAsia="ru-RU"/>
        </w:rPr>
        <w:pict>
          <v:shape id="_x0000_s1037" type="#_x0000_t32" style="position:absolute;left:0;text-align:left;margin-left:451.8pt;margin-top:2.65pt;width:11pt;height:10pt;z-index:16" o:connectortype="straight">
            <v:stroke endarrow="block"/>
          </v:shape>
        </w:pict>
      </w:r>
    </w:p>
    <w:p w:rsidR="00BB47C5" w:rsidRPr="00694333" w:rsidRDefault="00CC3204" w:rsidP="00AC1227">
      <w:pPr>
        <w:pStyle w:val="ConsPlusNormal"/>
        <w:widowControl/>
        <w:ind w:firstLine="0"/>
        <w:jc w:val="both"/>
        <w:rPr>
          <w:sz w:val="24"/>
          <w:szCs w:val="24"/>
        </w:rPr>
      </w:pPr>
      <w:r w:rsidRPr="00CC3204">
        <w:rPr>
          <w:noProof/>
          <w:lang w:eastAsia="ru-RU"/>
        </w:rPr>
        <w:pict>
          <v:shape id="_x0000_s1038" type="#_x0000_t32" style="position:absolute;left:0;text-align:left;margin-left:188.3pt;margin-top:6.15pt;width:100.5pt;height:0;flip:x;z-index:12" o:connectortype="straight">
            <v:stroke endarrow="block"/>
          </v:shape>
        </w:pict>
      </w:r>
      <w:r w:rsidRPr="00CC3204">
        <w:rPr>
          <w:noProof/>
          <w:lang w:eastAsia="ru-RU"/>
        </w:rPr>
        <w:pict>
          <v:rect id="_x0000_s1039" style="position:absolute;left:0;text-align:left;margin-left:292.3pt;margin-top:1.15pt;width:92pt;height:41pt;z-index:14">
            <v:textbox>
              <w:txbxContent>
                <w:p w:rsidR="00BB47C5" w:rsidRDefault="00BB47C5" w:rsidP="00AC1227">
                  <w:r w:rsidRPr="00682AEA">
                    <w:t xml:space="preserve">Недостатки </w:t>
                  </w:r>
                  <w:r>
                    <w:t>устранены</w:t>
                  </w:r>
                </w:p>
              </w:txbxContent>
            </v:textbox>
          </v:rect>
        </w:pict>
      </w:r>
      <w:r w:rsidRPr="00CC3204">
        <w:rPr>
          <w:noProof/>
          <w:lang w:eastAsia="ru-RU"/>
        </w:rPr>
        <w:pict>
          <v:rect id="_x0000_s1040" style="position:absolute;left:0;text-align:left;margin-left:436.3pt;margin-top:1.15pt;width:79pt;height:49.5pt;z-index:13">
            <v:textbox>
              <w:txbxContent>
                <w:p w:rsidR="00BB47C5" w:rsidRDefault="00BB47C5" w:rsidP="00AC1227">
                  <w:pPr>
                    <w:tabs>
                      <w:tab w:val="left" w:pos="0"/>
                    </w:tabs>
                    <w:snapToGrid w:val="0"/>
                    <w:jc w:val="center"/>
                  </w:pPr>
                  <w:r>
                    <w:t xml:space="preserve">Недостатки не устранены </w:t>
                  </w:r>
                </w:p>
              </w:txbxContent>
            </v:textbox>
          </v:rect>
        </w:pict>
      </w:r>
      <w:r w:rsidRPr="00CC3204">
        <w:rPr>
          <w:noProof/>
          <w:lang w:eastAsia="ru-RU"/>
        </w:rPr>
        <w:pict>
          <v:shape id="_x0000_s1041" type="#_x0000_t32" style="position:absolute;left:0;text-align:left;margin-left:103.8pt;margin-top:6.15pt;width:0;height:13pt;z-index:20" o:connectortype="straight">
            <v:stroke endarrow="block"/>
          </v:shape>
        </w:pict>
      </w:r>
    </w:p>
    <w:p w:rsidR="00BB47C5" w:rsidRPr="00694333" w:rsidRDefault="00CC3204" w:rsidP="00AC1227">
      <w:pPr>
        <w:pStyle w:val="ConsPlusNormal"/>
        <w:widowControl/>
        <w:ind w:firstLine="0"/>
        <w:jc w:val="both"/>
        <w:rPr>
          <w:sz w:val="24"/>
          <w:szCs w:val="24"/>
        </w:rPr>
      </w:pPr>
      <w:r w:rsidRPr="00CC3204">
        <w:rPr>
          <w:noProof/>
          <w:lang w:eastAsia="ru-RU"/>
        </w:rPr>
        <w:pict>
          <v:rect id="_x0000_s1042" style="position:absolute;left:0;text-align:left;margin-left:22.8pt;margin-top:7.65pt;width:163pt;height:39.5pt;z-index:21">
            <v:textbox>
              <w:txbxContent>
                <w:p w:rsidR="00BB47C5" w:rsidRDefault="00BB47C5" w:rsidP="00AC1227">
                  <w:r>
                    <w:t>Рассмотрение документов, направление запросов</w:t>
                  </w:r>
                </w:p>
              </w:txbxContent>
            </v:textbox>
          </v:rect>
        </w:pict>
      </w:r>
    </w:p>
    <w:p w:rsidR="00BB47C5" w:rsidRPr="00694333" w:rsidRDefault="00BB47C5" w:rsidP="00AC1227">
      <w:pPr>
        <w:pStyle w:val="ConsPlusNormal"/>
        <w:widowControl/>
        <w:ind w:firstLine="0"/>
        <w:jc w:val="both"/>
        <w:rPr>
          <w:sz w:val="24"/>
          <w:szCs w:val="24"/>
        </w:rPr>
      </w:pPr>
    </w:p>
    <w:p w:rsidR="00BB47C5" w:rsidRPr="00694333" w:rsidRDefault="00BB47C5" w:rsidP="00AC1227">
      <w:pPr>
        <w:pStyle w:val="ConsPlusNormal"/>
        <w:widowControl/>
        <w:ind w:firstLine="0"/>
        <w:jc w:val="both"/>
        <w:rPr>
          <w:sz w:val="24"/>
          <w:szCs w:val="24"/>
        </w:rPr>
      </w:pPr>
    </w:p>
    <w:p w:rsidR="00BB47C5" w:rsidRPr="00694333" w:rsidRDefault="00CC3204" w:rsidP="00AC1227">
      <w:pPr>
        <w:pStyle w:val="ConsPlusNormal"/>
        <w:widowControl/>
        <w:ind w:firstLine="0"/>
        <w:jc w:val="both"/>
        <w:rPr>
          <w:sz w:val="24"/>
          <w:szCs w:val="24"/>
        </w:rPr>
      </w:pPr>
      <w:r w:rsidRPr="00CC3204">
        <w:rPr>
          <w:noProof/>
          <w:lang w:eastAsia="ru-RU"/>
        </w:rPr>
        <w:pict>
          <v:shape id="_x0000_s1043" type="#_x0000_t32" style="position:absolute;left:0;text-align:left;margin-left:472.3pt;margin-top:7.55pt;width:0;height:22.1pt;z-index:17" o:connectortype="straight">
            <v:stroke endarrow="block"/>
          </v:shape>
        </w:pict>
      </w:r>
    </w:p>
    <w:p w:rsidR="00BB47C5" w:rsidRPr="00694333" w:rsidRDefault="00CC3204" w:rsidP="00AC1227">
      <w:pPr>
        <w:pStyle w:val="ConsPlusNormal"/>
        <w:widowControl/>
        <w:ind w:firstLine="0"/>
        <w:jc w:val="both"/>
        <w:rPr>
          <w:sz w:val="24"/>
          <w:szCs w:val="24"/>
        </w:rPr>
      </w:pPr>
      <w:r w:rsidRPr="00CC3204">
        <w:rPr>
          <w:noProof/>
          <w:lang w:eastAsia="ru-RU"/>
        </w:rPr>
        <w:pict>
          <v:shape id="_x0000_s1044" type="#_x0000_t32" style="position:absolute;left:0;text-align:left;margin-left:99.8pt;margin-top:1.15pt;width:0;height:24pt;z-index:23" o:connectortype="straight">
            <v:stroke endarrow="block"/>
          </v:shape>
        </w:pict>
      </w:r>
    </w:p>
    <w:p w:rsidR="00BB47C5" w:rsidRPr="00694333" w:rsidRDefault="00CC3204" w:rsidP="00AC1227">
      <w:pPr>
        <w:pStyle w:val="ConsPlusNormal"/>
        <w:widowControl/>
        <w:ind w:firstLine="0"/>
        <w:jc w:val="both"/>
        <w:rPr>
          <w:sz w:val="24"/>
          <w:szCs w:val="24"/>
        </w:rPr>
      </w:pPr>
      <w:r w:rsidRPr="00CC3204">
        <w:rPr>
          <w:noProof/>
          <w:lang w:eastAsia="ru-RU"/>
        </w:rPr>
        <w:pict>
          <v:shapetype id="_x0000_t202" coordsize="21600,21600" o:spt="202" path="m,l,21600r21600,l21600,xe">
            <v:stroke joinstyle="miter"/>
            <v:path gradientshapeok="t" o:connecttype="rect"/>
          </v:shapetype>
          <v:shape id="_x0000_s1045" type="#_x0000_t202" style="position:absolute;left:0;text-align:left;margin-left:415.3pt;margin-top:8.65pt;width:104pt;height:75.5pt;z-index:22">
            <v:textbox>
              <w:txbxContent>
                <w:p w:rsidR="00BB47C5" w:rsidRDefault="00BB47C5" w:rsidP="00AC1227">
                  <w:r>
                    <w:t>Отказ в предоставлении государственной услуги</w:t>
                  </w:r>
                </w:p>
              </w:txbxContent>
            </v:textbox>
          </v:shape>
        </w:pict>
      </w:r>
    </w:p>
    <w:p w:rsidR="00BB47C5" w:rsidRPr="00694333" w:rsidRDefault="00CC3204" w:rsidP="00AC1227">
      <w:pPr>
        <w:pStyle w:val="ConsPlusNormal"/>
        <w:widowControl/>
        <w:ind w:firstLine="0"/>
        <w:jc w:val="both"/>
        <w:rPr>
          <w:sz w:val="24"/>
          <w:szCs w:val="24"/>
        </w:rPr>
      </w:pPr>
      <w:r w:rsidRPr="00CC3204">
        <w:rPr>
          <w:noProof/>
          <w:lang w:eastAsia="ru-RU"/>
        </w:rPr>
        <w:pict>
          <v:rect id="_x0000_s1046" style="position:absolute;left:0;text-align:left;margin-left:21.3pt;margin-top:6.65pt;width:167pt;height:62.5pt;z-index:7">
            <v:textbox>
              <w:txbxContent>
                <w:p w:rsidR="00BB47C5" w:rsidRPr="00B05AAA" w:rsidRDefault="00BB47C5" w:rsidP="00AC1227">
                  <w:pPr>
                    <w:tabs>
                      <w:tab w:val="left" w:pos="0"/>
                    </w:tabs>
                    <w:snapToGrid w:val="0"/>
                    <w:jc w:val="center"/>
                  </w:pPr>
                  <w:r w:rsidRPr="00B05AAA">
                    <w:t xml:space="preserve">Подготовка </w:t>
                  </w:r>
                  <w:r>
                    <w:t xml:space="preserve">и оформление постановления о назначении опекуном, попечителем </w:t>
                  </w:r>
                </w:p>
                <w:p w:rsidR="00BB47C5" w:rsidRDefault="00BB47C5" w:rsidP="00AC1227"/>
              </w:txbxContent>
            </v:textbox>
          </v:rect>
        </w:pict>
      </w:r>
    </w:p>
    <w:p w:rsidR="00BB47C5" w:rsidRPr="00694333" w:rsidRDefault="00BB47C5" w:rsidP="00AC1227">
      <w:pPr>
        <w:pStyle w:val="ConsPlusNormal"/>
        <w:widowControl/>
        <w:ind w:firstLine="0"/>
        <w:jc w:val="both"/>
        <w:rPr>
          <w:sz w:val="24"/>
          <w:szCs w:val="24"/>
        </w:rPr>
      </w:pPr>
    </w:p>
    <w:p w:rsidR="00BB47C5" w:rsidRPr="00694333" w:rsidRDefault="00BB47C5" w:rsidP="00AC1227">
      <w:pPr>
        <w:pStyle w:val="ConsPlusNormal"/>
        <w:widowControl/>
        <w:ind w:firstLine="0"/>
        <w:jc w:val="both"/>
        <w:rPr>
          <w:sz w:val="24"/>
          <w:szCs w:val="24"/>
        </w:rPr>
      </w:pPr>
    </w:p>
    <w:p w:rsidR="00BB47C5" w:rsidRPr="00694333" w:rsidRDefault="00BB47C5" w:rsidP="00AC1227">
      <w:pPr>
        <w:pStyle w:val="ConsPlusNormal"/>
        <w:widowControl/>
        <w:ind w:firstLine="0"/>
        <w:jc w:val="both"/>
        <w:rPr>
          <w:sz w:val="24"/>
          <w:szCs w:val="24"/>
        </w:rPr>
      </w:pPr>
    </w:p>
    <w:p w:rsidR="00BB47C5" w:rsidRPr="00694333" w:rsidRDefault="00BB47C5" w:rsidP="00AC1227">
      <w:pPr>
        <w:pStyle w:val="ConsPlusNormal"/>
        <w:widowControl/>
        <w:ind w:firstLine="0"/>
        <w:jc w:val="both"/>
        <w:rPr>
          <w:sz w:val="24"/>
          <w:szCs w:val="24"/>
        </w:rPr>
      </w:pPr>
    </w:p>
    <w:p w:rsidR="00BB47C5" w:rsidRPr="00694333" w:rsidRDefault="00BB47C5" w:rsidP="00AC1227">
      <w:pPr>
        <w:pStyle w:val="ConsPlusNormal"/>
        <w:widowControl/>
        <w:ind w:firstLine="0"/>
        <w:jc w:val="both"/>
        <w:rPr>
          <w:sz w:val="24"/>
          <w:szCs w:val="24"/>
        </w:rPr>
      </w:pPr>
    </w:p>
    <w:p w:rsidR="00BB47C5" w:rsidRPr="00694333" w:rsidRDefault="00CC3204" w:rsidP="00AC1227">
      <w:pPr>
        <w:pStyle w:val="ConsPlusNormal"/>
        <w:widowControl/>
        <w:ind w:firstLine="0"/>
        <w:jc w:val="both"/>
        <w:rPr>
          <w:sz w:val="24"/>
          <w:szCs w:val="24"/>
        </w:rPr>
      </w:pPr>
      <w:r w:rsidRPr="00CC3204">
        <w:rPr>
          <w:noProof/>
          <w:lang w:eastAsia="ru-RU"/>
        </w:rPr>
        <w:pict>
          <v:shape id="_x0000_s1047" type="#_x0000_t32" style="position:absolute;left:0;text-align:left;margin-left:94.3pt;margin-top:.15pt;width:0;height:56pt;z-index:11" o:connectortype="straight">
            <v:stroke endarrow="block"/>
          </v:shape>
        </w:pict>
      </w:r>
    </w:p>
    <w:p w:rsidR="00BB47C5" w:rsidRPr="00694333" w:rsidRDefault="00BB47C5" w:rsidP="00AC1227">
      <w:pPr>
        <w:pStyle w:val="ConsPlusNormal"/>
        <w:widowControl/>
        <w:ind w:firstLine="0"/>
        <w:jc w:val="both"/>
        <w:rPr>
          <w:sz w:val="24"/>
          <w:szCs w:val="24"/>
        </w:rPr>
      </w:pPr>
    </w:p>
    <w:p w:rsidR="00BB47C5" w:rsidRPr="00694333" w:rsidRDefault="00BB47C5" w:rsidP="00AC1227">
      <w:pPr>
        <w:pStyle w:val="ConsPlusNormal"/>
        <w:widowControl/>
        <w:ind w:firstLine="0"/>
        <w:jc w:val="both"/>
        <w:rPr>
          <w:sz w:val="24"/>
          <w:szCs w:val="24"/>
        </w:rPr>
      </w:pPr>
    </w:p>
    <w:p w:rsidR="00BB47C5" w:rsidRPr="00694333" w:rsidRDefault="00BB47C5" w:rsidP="00AC1227">
      <w:pPr>
        <w:pStyle w:val="ConsPlusNormal"/>
        <w:widowControl/>
        <w:ind w:firstLine="0"/>
        <w:jc w:val="both"/>
        <w:rPr>
          <w:sz w:val="24"/>
          <w:szCs w:val="24"/>
        </w:rPr>
      </w:pPr>
    </w:p>
    <w:p w:rsidR="00BB47C5" w:rsidRPr="00694333" w:rsidRDefault="00CC3204" w:rsidP="00AC1227">
      <w:pPr>
        <w:pStyle w:val="ConsPlusNormal"/>
        <w:widowControl/>
        <w:ind w:firstLine="0"/>
        <w:jc w:val="both"/>
        <w:rPr>
          <w:sz w:val="24"/>
          <w:szCs w:val="24"/>
        </w:rPr>
      </w:pPr>
      <w:r w:rsidRPr="00CC3204">
        <w:rPr>
          <w:noProof/>
          <w:lang w:eastAsia="ru-RU"/>
        </w:rPr>
        <w:pict>
          <v:rect id="_x0000_s1048" style="position:absolute;left:0;text-align:left;margin-left:21.3pt;margin-top:10.15pt;width:164.5pt;height:52.5pt;z-index:18">
            <v:textbox>
              <w:txbxContent>
                <w:p w:rsidR="00BB47C5" w:rsidRDefault="00BB47C5" w:rsidP="00AC1227">
                  <w:r>
                    <w:t>Выдача (направление) постановления о назначении опекуном, попечителем</w:t>
                  </w:r>
                </w:p>
              </w:txbxContent>
            </v:textbox>
          </v:rect>
        </w:pict>
      </w:r>
    </w:p>
    <w:p w:rsidR="00BB47C5" w:rsidRPr="00694333" w:rsidRDefault="00BB47C5" w:rsidP="00AC1227">
      <w:pPr>
        <w:pStyle w:val="afc"/>
        <w:rPr>
          <w:sz w:val="24"/>
          <w:szCs w:val="24"/>
        </w:rPr>
      </w:pPr>
    </w:p>
    <w:p w:rsidR="00BB47C5" w:rsidRPr="00694333" w:rsidRDefault="00BB47C5" w:rsidP="00AC1227">
      <w:pPr>
        <w:pStyle w:val="afc"/>
        <w:rPr>
          <w:sz w:val="24"/>
          <w:szCs w:val="24"/>
        </w:rPr>
      </w:pPr>
    </w:p>
    <w:p w:rsidR="00BB47C5" w:rsidRPr="00694333" w:rsidRDefault="00BB47C5" w:rsidP="00AC1227">
      <w:pPr>
        <w:pStyle w:val="afc"/>
        <w:rPr>
          <w:sz w:val="24"/>
          <w:szCs w:val="24"/>
        </w:rPr>
      </w:pPr>
    </w:p>
    <w:p w:rsidR="00BB47C5" w:rsidRPr="00694333" w:rsidRDefault="00BB47C5" w:rsidP="00AC1227">
      <w:pPr>
        <w:pStyle w:val="afb"/>
        <w:jc w:val="center"/>
        <w:rPr>
          <w:b/>
          <w:bCs/>
          <w:sz w:val="24"/>
          <w:szCs w:val="24"/>
        </w:rPr>
      </w:pPr>
    </w:p>
    <w:p w:rsidR="00BB47C5" w:rsidRPr="00694333" w:rsidRDefault="00BB47C5" w:rsidP="00AC1227">
      <w:pPr>
        <w:pStyle w:val="afb"/>
        <w:jc w:val="center"/>
        <w:rPr>
          <w:b/>
          <w:bCs/>
          <w:sz w:val="24"/>
          <w:szCs w:val="24"/>
        </w:rPr>
      </w:pPr>
      <w:r w:rsidRPr="00694333">
        <w:rPr>
          <w:b/>
          <w:bCs/>
          <w:sz w:val="24"/>
          <w:szCs w:val="24"/>
        </w:rPr>
        <w:t>Пояснительная записка</w:t>
      </w:r>
    </w:p>
    <w:p w:rsidR="00BB47C5" w:rsidRPr="00694333" w:rsidRDefault="00BB47C5" w:rsidP="00AC1227">
      <w:pPr>
        <w:spacing w:line="100" w:lineRule="atLeast"/>
        <w:jc w:val="center"/>
        <w:rPr>
          <w:b/>
          <w:bCs/>
        </w:rPr>
      </w:pPr>
      <w:r w:rsidRPr="00694333">
        <w:rPr>
          <w:b/>
          <w:bCs/>
        </w:rPr>
        <w:t>к административному регламенту по предоставлению  государственной услуги</w:t>
      </w:r>
    </w:p>
    <w:p w:rsidR="00BB47C5" w:rsidRPr="00694333" w:rsidRDefault="00BB47C5" w:rsidP="00AC1227">
      <w:pPr>
        <w:spacing w:line="100" w:lineRule="atLeast"/>
        <w:jc w:val="center"/>
        <w:rPr>
          <w:b/>
          <w:bCs/>
        </w:rPr>
      </w:pPr>
      <w:r w:rsidRPr="00694333">
        <w:rPr>
          <w:b/>
          <w:bCs/>
        </w:rPr>
        <w:t>«Принятие решения  о  назначении опекуна, попечителя</w:t>
      </w:r>
    </w:p>
    <w:p w:rsidR="00BB47C5" w:rsidRPr="00694333" w:rsidRDefault="00BB47C5" w:rsidP="00AC1227">
      <w:pPr>
        <w:spacing w:line="100" w:lineRule="atLeast"/>
        <w:jc w:val="center"/>
        <w:rPr>
          <w:b/>
          <w:bCs/>
        </w:rPr>
      </w:pPr>
      <w:r w:rsidRPr="00694333">
        <w:rPr>
          <w:b/>
          <w:bCs/>
        </w:rPr>
        <w:t>в отношении несовершеннолетних граждан»</w:t>
      </w:r>
    </w:p>
    <w:p w:rsidR="00BB47C5" w:rsidRPr="00694333" w:rsidRDefault="00BB47C5" w:rsidP="00AC1227">
      <w:pPr>
        <w:spacing w:line="100" w:lineRule="atLeast"/>
        <w:jc w:val="center"/>
      </w:pPr>
    </w:p>
    <w:p w:rsidR="00BB47C5" w:rsidRPr="00694333" w:rsidRDefault="00BB47C5" w:rsidP="00AC1227">
      <w:pPr>
        <w:jc w:val="center"/>
      </w:pPr>
    </w:p>
    <w:p w:rsidR="00BB47C5" w:rsidRPr="00694333" w:rsidRDefault="00BB47C5" w:rsidP="00AC1227">
      <w:pPr>
        <w:spacing w:line="360" w:lineRule="auto"/>
      </w:pPr>
      <w:r w:rsidRPr="00694333">
        <w:t xml:space="preserve">           Административный  регламент по предоставлению  государственной услуги </w:t>
      </w:r>
    </w:p>
    <w:p w:rsidR="00BB47C5" w:rsidRPr="00694333" w:rsidRDefault="00BB47C5" w:rsidP="00AC1227">
      <w:pPr>
        <w:spacing w:line="360" w:lineRule="auto"/>
      </w:pPr>
      <w:r w:rsidRPr="00694333">
        <w:t>«Принятие решения  о  назначении опекуна, попечителя в отношении несовершеннолетних граждан» (жале - административный регламент) подготовлен в соответствии с действующим законодательством с определяет отношения между органами местного самоуправления и заявителями при  подборе,  учёте  и  подготовке   в порядке определенном Правительством Российской Федерации граждан, выразивших желание стать опекунами или попечителями.</w:t>
      </w:r>
    </w:p>
    <w:p w:rsidR="00BB47C5" w:rsidRPr="00694333" w:rsidRDefault="00BB47C5" w:rsidP="00AC1227">
      <w:pPr>
        <w:spacing w:line="360" w:lineRule="auto"/>
      </w:pPr>
      <w:r w:rsidRPr="00694333">
        <w:t xml:space="preserve">          Административный регламент позволит органам местного самоуправления муниципальных районов (городских округов)  более оперативно и качественно исполнять государственную услугу   по принятию решения  о  назначении опекуна, попечителя в отношении несовершеннолетних граждан.</w:t>
      </w:r>
    </w:p>
    <w:p w:rsidR="00BB47C5" w:rsidRPr="00694333" w:rsidRDefault="00BB47C5" w:rsidP="00AC1227">
      <w:pPr>
        <w:spacing w:line="360" w:lineRule="auto"/>
      </w:pPr>
      <w:r w:rsidRPr="00694333">
        <w:t xml:space="preserve">         Административный регламент направлен на развитие семейных форм устройства детей-сирот и детей, оставшихся без попечения родителей, в соответствии с Федеральным и Воронежской области законодательством.   </w:t>
      </w:r>
    </w:p>
    <w:p w:rsidR="00BB47C5" w:rsidRPr="00694333" w:rsidRDefault="00BB47C5" w:rsidP="00AC1227">
      <w:pPr>
        <w:spacing w:line="360" w:lineRule="auto"/>
      </w:pPr>
      <w:r w:rsidRPr="00694333">
        <w:t xml:space="preserve">         Административный      регламент        по             предоставлению   государственной услуги        «Принятие решения  о  назначении опекуна, попечителя в отношении несовершеннолетних граждан»</w:t>
      </w:r>
      <w:r w:rsidRPr="00694333">
        <w:rPr>
          <w:b/>
          <w:bCs/>
        </w:rPr>
        <w:t xml:space="preserve"> </w:t>
      </w:r>
      <w:r w:rsidRPr="00694333">
        <w:t xml:space="preserve">устанавливает сроки  и последовательность действий по предоставлению государственной услуги по запросу граждан, изъявивших желание принять в семью на воспитание ребёнка, оставшегося без попечения родителей.  </w:t>
      </w:r>
    </w:p>
    <w:p w:rsidR="00BB47C5" w:rsidRPr="00694333" w:rsidRDefault="00BB47C5" w:rsidP="00AC1227">
      <w:pPr>
        <w:spacing w:line="360" w:lineRule="auto"/>
        <w:ind w:firstLine="539"/>
      </w:pPr>
      <w:r w:rsidRPr="00694333">
        <w:t xml:space="preserve">  Утверждение  вышеуказанного   административного  регламента  будет способствовать следующему:</w:t>
      </w:r>
    </w:p>
    <w:p w:rsidR="00BB47C5" w:rsidRPr="00694333" w:rsidRDefault="00BB47C5" w:rsidP="00AC1227">
      <w:pPr>
        <w:spacing w:line="360" w:lineRule="auto"/>
        <w:ind w:firstLine="539"/>
      </w:pPr>
      <w:r w:rsidRPr="00694333">
        <w:t xml:space="preserve"> повышению качества и доступности   результатов  предоставления государственной услуги при подборе граждан, желающих принять   ребёнка на воспитание в семью;</w:t>
      </w:r>
    </w:p>
    <w:p w:rsidR="00BB47C5" w:rsidRPr="00694333" w:rsidRDefault="00BB47C5" w:rsidP="00AC1227">
      <w:pPr>
        <w:pStyle w:val="ConsPlusNormal"/>
        <w:widowControl/>
        <w:spacing w:line="360" w:lineRule="auto"/>
        <w:ind w:firstLine="540"/>
        <w:jc w:val="both"/>
        <w:rPr>
          <w:sz w:val="24"/>
          <w:szCs w:val="24"/>
        </w:rPr>
      </w:pPr>
      <w:r w:rsidRPr="00694333">
        <w:rPr>
          <w:sz w:val="24"/>
          <w:szCs w:val="24"/>
        </w:rPr>
        <w:t xml:space="preserve"> созданию комфортных условий для участников отношений, возникающих при принятии решения  о  назначении опекуна, попечителя в отношении несовершеннолетних граждан;</w:t>
      </w:r>
    </w:p>
    <w:p w:rsidR="00BB47C5" w:rsidRPr="00694333" w:rsidRDefault="00BB47C5" w:rsidP="00AC1227">
      <w:pPr>
        <w:spacing w:line="360" w:lineRule="auto"/>
        <w:ind w:firstLine="539"/>
      </w:pPr>
      <w:r w:rsidRPr="00694333">
        <w:t xml:space="preserve"> соблюдению требований  действующего  федерального  и областного законодательства в части обоснованности действий при передаче ребёнка на воспитание в семью, а также развитию семейных форм устройства детей-сирот и детей, оставшихся без попечения родителей, реализации права  ребёнка жить и воспитываться  в семье.</w:t>
      </w:r>
    </w:p>
    <w:p w:rsidR="00BB47C5" w:rsidRPr="00694333" w:rsidRDefault="00BB47C5" w:rsidP="00AC1227">
      <w:pPr>
        <w:spacing w:line="360" w:lineRule="auto"/>
      </w:pPr>
      <w:r w:rsidRPr="00694333">
        <w:t xml:space="preserve">        </w:t>
      </w:r>
    </w:p>
    <w:p w:rsidR="00BB47C5" w:rsidRPr="00694333" w:rsidRDefault="00BB47C5" w:rsidP="00AC1227">
      <w:pPr>
        <w:spacing w:line="100" w:lineRule="atLeast"/>
      </w:pPr>
    </w:p>
    <w:p w:rsidR="00BB47C5" w:rsidRPr="00694333" w:rsidRDefault="00BB47C5" w:rsidP="00AC1227">
      <w:pPr>
        <w:spacing w:line="100" w:lineRule="atLeast"/>
      </w:pPr>
      <w:r w:rsidRPr="00694333">
        <w:t xml:space="preserve">Руководитель департамента образования,                                                                 науки и молодёжной политики </w:t>
      </w:r>
    </w:p>
    <w:p w:rsidR="00BB47C5" w:rsidRPr="00694333" w:rsidRDefault="00BB47C5" w:rsidP="00AC1227">
      <w:pPr>
        <w:spacing w:line="100" w:lineRule="atLeast"/>
      </w:pPr>
      <w:r w:rsidRPr="00694333">
        <w:t>Воронежской области                                                                                    О.Н. Мосолов</w:t>
      </w:r>
    </w:p>
    <w:p w:rsidR="00BB47C5" w:rsidRPr="00694333" w:rsidRDefault="00BB47C5" w:rsidP="00AC1227">
      <w:pPr>
        <w:spacing w:line="100" w:lineRule="atLeast"/>
      </w:pPr>
    </w:p>
    <w:p w:rsidR="00BB47C5" w:rsidRPr="00694333" w:rsidRDefault="00BB47C5" w:rsidP="00AC1227">
      <w:pPr>
        <w:spacing w:line="100" w:lineRule="atLeast"/>
      </w:pPr>
    </w:p>
    <w:p w:rsidR="00BB47C5" w:rsidRPr="00694333" w:rsidRDefault="00BB47C5" w:rsidP="00AC1227">
      <w:pPr>
        <w:spacing w:line="100" w:lineRule="atLeast"/>
      </w:pPr>
    </w:p>
    <w:p w:rsidR="00BB47C5" w:rsidRPr="00694333" w:rsidRDefault="00BB47C5" w:rsidP="00AC1227">
      <w:pPr>
        <w:spacing w:line="100" w:lineRule="atLeast"/>
      </w:pPr>
    </w:p>
    <w:p w:rsidR="00BB47C5" w:rsidRPr="00694333" w:rsidRDefault="00BB47C5" w:rsidP="00AC1227">
      <w:pPr>
        <w:spacing w:line="100" w:lineRule="atLeast"/>
      </w:pPr>
    </w:p>
    <w:p w:rsidR="00BB47C5" w:rsidRPr="00694333" w:rsidRDefault="00BB47C5" w:rsidP="00AC1227">
      <w:pPr>
        <w:spacing w:line="100" w:lineRule="atLeast"/>
      </w:pPr>
    </w:p>
    <w:p w:rsidR="00BB47C5" w:rsidRPr="00694333" w:rsidRDefault="00BB47C5" w:rsidP="00AC1227">
      <w:pPr>
        <w:spacing w:line="100" w:lineRule="atLeast"/>
      </w:pPr>
    </w:p>
    <w:p w:rsidR="00BB47C5" w:rsidRPr="00694333" w:rsidRDefault="00BB47C5" w:rsidP="00AC1227">
      <w:pPr>
        <w:spacing w:line="100" w:lineRule="atLeast"/>
      </w:pPr>
    </w:p>
    <w:p w:rsidR="00BB47C5" w:rsidRPr="00694333" w:rsidRDefault="00BB47C5" w:rsidP="00AC1227">
      <w:pPr>
        <w:spacing w:line="100" w:lineRule="atLeast"/>
      </w:pPr>
    </w:p>
    <w:p w:rsidR="00BB47C5" w:rsidRPr="00694333" w:rsidRDefault="00BB47C5" w:rsidP="00AC1227">
      <w:pPr>
        <w:spacing w:line="100" w:lineRule="atLeast"/>
      </w:pPr>
    </w:p>
    <w:p w:rsidR="00BB47C5" w:rsidRPr="00694333" w:rsidRDefault="00BB47C5" w:rsidP="00AC1227">
      <w:pPr>
        <w:spacing w:line="100" w:lineRule="atLeast"/>
      </w:pPr>
    </w:p>
    <w:p w:rsidR="00BB47C5" w:rsidRPr="00694333" w:rsidRDefault="00BB47C5" w:rsidP="00AC1227">
      <w:pPr>
        <w:spacing w:line="100" w:lineRule="atLeast"/>
      </w:pPr>
    </w:p>
    <w:p w:rsidR="00BB47C5" w:rsidRPr="00694333" w:rsidRDefault="00BB47C5" w:rsidP="00AC1227">
      <w:pPr>
        <w:spacing w:line="100" w:lineRule="atLeast"/>
      </w:pPr>
    </w:p>
    <w:p w:rsidR="00BB47C5" w:rsidRPr="00694333" w:rsidRDefault="00BB47C5" w:rsidP="00AC1227">
      <w:pPr>
        <w:spacing w:line="100" w:lineRule="atLeast"/>
      </w:pPr>
    </w:p>
    <w:p w:rsidR="00BB47C5" w:rsidRPr="00694333" w:rsidRDefault="00BB47C5" w:rsidP="00AC1227">
      <w:pPr>
        <w:spacing w:line="100" w:lineRule="atLeast"/>
      </w:pPr>
    </w:p>
    <w:p w:rsidR="00BB47C5" w:rsidRPr="00694333" w:rsidRDefault="00BB47C5" w:rsidP="00AC1227">
      <w:pPr>
        <w:spacing w:line="100" w:lineRule="atLeast"/>
      </w:pPr>
    </w:p>
    <w:p w:rsidR="00BB47C5" w:rsidRPr="00694333" w:rsidRDefault="00BB47C5" w:rsidP="00AC1227">
      <w:pPr>
        <w:spacing w:line="100" w:lineRule="atLeast"/>
      </w:pPr>
    </w:p>
    <w:p w:rsidR="00BB47C5" w:rsidRPr="00694333" w:rsidRDefault="00BB47C5" w:rsidP="00AC1227">
      <w:pPr>
        <w:spacing w:line="100" w:lineRule="atLeast"/>
      </w:pPr>
    </w:p>
    <w:p w:rsidR="00BB47C5" w:rsidRPr="00694333" w:rsidRDefault="00BB47C5" w:rsidP="00AC1227">
      <w:pPr>
        <w:spacing w:line="100" w:lineRule="atLeast"/>
      </w:pPr>
    </w:p>
    <w:p w:rsidR="00BB47C5" w:rsidRPr="00694333" w:rsidRDefault="00BB47C5" w:rsidP="00AC1227">
      <w:pPr>
        <w:spacing w:line="100" w:lineRule="atLeast"/>
      </w:pPr>
    </w:p>
    <w:p w:rsidR="00BB47C5" w:rsidRPr="00694333" w:rsidRDefault="00BB47C5" w:rsidP="00AC1227">
      <w:pPr>
        <w:spacing w:line="100" w:lineRule="atLeast"/>
      </w:pPr>
    </w:p>
    <w:p w:rsidR="00BB47C5" w:rsidRPr="00694333" w:rsidRDefault="00BB47C5" w:rsidP="00AC1227">
      <w:pPr>
        <w:spacing w:line="100" w:lineRule="atLeast"/>
      </w:pPr>
    </w:p>
    <w:p w:rsidR="00BB47C5" w:rsidRPr="00694333" w:rsidRDefault="00BB47C5" w:rsidP="00AC1227">
      <w:pPr>
        <w:spacing w:line="100" w:lineRule="atLeast"/>
      </w:pPr>
    </w:p>
    <w:p w:rsidR="00BB47C5" w:rsidRPr="00694333" w:rsidRDefault="00BB47C5" w:rsidP="00AC1227">
      <w:pPr>
        <w:spacing w:line="100" w:lineRule="atLeast"/>
      </w:pPr>
    </w:p>
    <w:p w:rsidR="00BB47C5" w:rsidRPr="00694333" w:rsidRDefault="00BB47C5" w:rsidP="00AC1227">
      <w:pPr>
        <w:spacing w:line="100" w:lineRule="atLeast"/>
      </w:pPr>
    </w:p>
    <w:p w:rsidR="00BB47C5" w:rsidRPr="00694333" w:rsidRDefault="00BB47C5" w:rsidP="00AC1227">
      <w:pPr>
        <w:spacing w:line="100" w:lineRule="atLeast"/>
      </w:pPr>
    </w:p>
    <w:p w:rsidR="00BB47C5" w:rsidRPr="00694333" w:rsidRDefault="00BB47C5" w:rsidP="00AC1227">
      <w:pPr>
        <w:spacing w:line="100" w:lineRule="atLeast"/>
      </w:pPr>
    </w:p>
    <w:p w:rsidR="00BB47C5" w:rsidRPr="00694333" w:rsidRDefault="00BB47C5" w:rsidP="00AC1227">
      <w:pPr>
        <w:spacing w:line="100" w:lineRule="atLeast"/>
      </w:pPr>
    </w:p>
    <w:p w:rsidR="00BB47C5" w:rsidRPr="00694333" w:rsidRDefault="00BB47C5" w:rsidP="00AC1227">
      <w:pPr>
        <w:spacing w:line="100" w:lineRule="atLeast"/>
      </w:pPr>
    </w:p>
    <w:p w:rsidR="00BB47C5" w:rsidRPr="00694333" w:rsidRDefault="00BB47C5" w:rsidP="00AC1227">
      <w:pPr>
        <w:spacing w:line="100" w:lineRule="atLeast"/>
      </w:pPr>
    </w:p>
    <w:p w:rsidR="00BB47C5" w:rsidRPr="00694333" w:rsidRDefault="00BB47C5" w:rsidP="00AC1227">
      <w:pPr>
        <w:spacing w:line="100" w:lineRule="atLeast"/>
      </w:pPr>
    </w:p>
    <w:p w:rsidR="00BB47C5" w:rsidRPr="00694333" w:rsidRDefault="00BB47C5" w:rsidP="00AC1227">
      <w:pPr>
        <w:spacing w:line="100" w:lineRule="atLeast"/>
      </w:pPr>
    </w:p>
    <w:p w:rsidR="00BB47C5" w:rsidRPr="00694333" w:rsidRDefault="00BB47C5" w:rsidP="00AC1227">
      <w:pPr>
        <w:spacing w:line="100" w:lineRule="atLeast"/>
      </w:pPr>
    </w:p>
    <w:p w:rsidR="00BB47C5" w:rsidRPr="00694333" w:rsidRDefault="00BB47C5" w:rsidP="00AC1227">
      <w:pPr>
        <w:spacing w:line="100" w:lineRule="atLeast"/>
      </w:pPr>
    </w:p>
    <w:p w:rsidR="00BB47C5" w:rsidRPr="00694333" w:rsidRDefault="00BB47C5" w:rsidP="00AC1227">
      <w:pPr>
        <w:spacing w:line="100" w:lineRule="atLeast"/>
      </w:pPr>
    </w:p>
    <w:p w:rsidR="00BB47C5" w:rsidRPr="00694333" w:rsidRDefault="00BB47C5" w:rsidP="00AC1227">
      <w:pPr>
        <w:spacing w:line="100" w:lineRule="atLeast"/>
      </w:pPr>
    </w:p>
    <w:p w:rsidR="00BB47C5" w:rsidRPr="00694333" w:rsidRDefault="00BB47C5" w:rsidP="00AC1227">
      <w:pPr>
        <w:spacing w:line="100" w:lineRule="atLeast"/>
      </w:pPr>
    </w:p>
    <w:p w:rsidR="00BB47C5" w:rsidRPr="00694333" w:rsidRDefault="00BB47C5" w:rsidP="00AC1227">
      <w:pPr>
        <w:spacing w:line="100" w:lineRule="atLeast"/>
      </w:pPr>
    </w:p>
    <w:p w:rsidR="00BB47C5" w:rsidRPr="00694333" w:rsidRDefault="00BB47C5" w:rsidP="00AC1227">
      <w:pPr>
        <w:spacing w:line="100" w:lineRule="atLeast"/>
      </w:pPr>
    </w:p>
    <w:p w:rsidR="00BB47C5" w:rsidRPr="00694333" w:rsidRDefault="00BB47C5" w:rsidP="00AC1227">
      <w:pPr>
        <w:spacing w:line="100" w:lineRule="atLeast"/>
      </w:pPr>
      <w:r w:rsidRPr="00694333">
        <w:t>Дерябин В.П.</w:t>
      </w:r>
    </w:p>
    <w:p w:rsidR="00BB47C5" w:rsidRPr="00694333" w:rsidRDefault="00BB47C5" w:rsidP="00AC1227">
      <w:pPr>
        <w:spacing w:line="100" w:lineRule="atLeast"/>
      </w:pPr>
      <w:r w:rsidRPr="00694333">
        <w:t xml:space="preserve"> 255-29-47</w:t>
      </w:r>
    </w:p>
    <w:p w:rsidR="00BB47C5" w:rsidRPr="00694333" w:rsidRDefault="00BB47C5" w:rsidP="00AC1227">
      <w:pPr>
        <w:spacing w:line="100" w:lineRule="atLeast"/>
      </w:pPr>
    </w:p>
    <w:p w:rsidR="00BB47C5" w:rsidRPr="00694333" w:rsidRDefault="00BB47C5" w:rsidP="00AC1227">
      <w:pPr>
        <w:spacing w:line="100" w:lineRule="atLeast"/>
      </w:pPr>
    </w:p>
    <w:p w:rsidR="00BB47C5" w:rsidRPr="00694333" w:rsidRDefault="00BB47C5" w:rsidP="00AC1227">
      <w:pPr>
        <w:spacing w:line="100" w:lineRule="atLeast"/>
      </w:pPr>
    </w:p>
    <w:p w:rsidR="00BB47C5" w:rsidRPr="00694333" w:rsidRDefault="00BB47C5" w:rsidP="00AC1227">
      <w:pPr>
        <w:jc w:val="center"/>
      </w:pPr>
      <w:r w:rsidRPr="00694333">
        <w:t>АНАЛИТИЧЕСКАЯ  СПРАВКА</w:t>
      </w:r>
    </w:p>
    <w:p w:rsidR="00BB47C5" w:rsidRPr="00694333" w:rsidRDefault="00BB47C5" w:rsidP="00AC1227">
      <w:pPr>
        <w:jc w:val="center"/>
      </w:pPr>
      <w:r w:rsidRPr="00694333">
        <w:t>к проекту административного регламента по предоставлению государственной услуги «Принятие решения  о  назначении опекуна, попечителя в отношении несовершеннолетних граждан»</w:t>
      </w:r>
    </w:p>
    <w:p w:rsidR="00BB47C5" w:rsidRPr="00694333" w:rsidRDefault="00BB47C5" w:rsidP="00AC1227">
      <w:pPr>
        <w:jc w:val="center"/>
      </w:pPr>
      <w:r w:rsidRPr="00694333">
        <w:t xml:space="preserve"> </w:t>
      </w:r>
    </w:p>
    <w:p w:rsidR="00BB47C5" w:rsidRPr="00694333" w:rsidRDefault="00BB47C5" w:rsidP="00AC1227">
      <w:pPr>
        <w:spacing w:line="360" w:lineRule="auto"/>
      </w:pPr>
      <w:r w:rsidRPr="00694333">
        <w:t xml:space="preserve">        </w:t>
      </w:r>
    </w:p>
    <w:p w:rsidR="00BB47C5" w:rsidRPr="00694333" w:rsidRDefault="00BB47C5" w:rsidP="00AC1227">
      <w:pPr>
        <w:spacing w:line="360" w:lineRule="auto"/>
      </w:pPr>
      <w:r w:rsidRPr="00694333">
        <w:t xml:space="preserve">         Проект административного регламента по предоставлению государственной услуги «Принятие решения  о  назначении опекуна, попечителя в отношении несовершеннолетних граждан» (далее - проект административного регламента)  размещен на портале департамента (36</w:t>
      </w:r>
      <w:r w:rsidRPr="00694333">
        <w:rPr>
          <w:lang w:val="en-US"/>
        </w:rPr>
        <w:t>edu</w:t>
      </w:r>
      <w:r w:rsidRPr="00694333">
        <w:t>.</w:t>
      </w:r>
      <w:r w:rsidRPr="00694333">
        <w:rPr>
          <w:lang w:val="en-US"/>
        </w:rPr>
        <w:t>ru</w:t>
      </w:r>
      <w:r w:rsidRPr="00694333">
        <w:t xml:space="preserve">) в разделе «Противодействие коррупции в системе образования» («Антикоррупционная экспертиза») и был доступен заинтересованным лицам для проведения независимой экспертизы названного проекта административного регламента. </w:t>
      </w:r>
    </w:p>
    <w:p w:rsidR="00BB47C5" w:rsidRPr="00694333" w:rsidRDefault="00BB47C5" w:rsidP="00AC1227">
      <w:pPr>
        <w:spacing w:line="360" w:lineRule="auto"/>
      </w:pPr>
      <w:r w:rsidRPr="00694333">
        <w:t xml:space="preserve">          Срок для проведения независимой экспертизы был установлен с  05.09.2011 г.  по  05.10.2011 г.</w:t>
      </w:r>
    </w:p>
    <w:p w:rsidR="00BB47C5" w:rsidRPr="00694333" w:rsidRDefault="00BB47C5" w:rsidP="00AC1227">
      <w:pPr>
        <w:spacing w:line="360" w:lineRule="auto"/>
      </w:pPr>
      <w:r w:rsidRPr="00694333">
        <w:t xml:space="preserve">          В областную прокуратуру сообщено о подготовленном департаментом проекте административного регламента.</w:t>
      </w:r>
    </w:p>
    <w:p w:rsidR="00BB47C5" w:rsidRPr="00694333" w:rsidRDefault="00BB47C5" w:rsidP="00AC1227">
      <w:pPr>
        <w:spacing w:line="360" w:lineRule="auto"/>
      </w:pPr>
      <w:r w:rsidRPr="00694333">
        <w:t xml:space="preserve">          Проект административного регламента направлен  в Общественную палату для прохождения независимой экспертизы.</w:t>
      </w:r>
    </w:p>
    <w:p w:rsidR="00BB47C5" w:rsidRPr="00694333" w:rsidRDefault="00BB47C5" w:rsidP="00AC1227">
      <w:pPr>
        <w:spacing w:line="360" w:lineRule="auto"/>
      </w:pPr>
      <w:r w:rsidRPr="00694333">
        <w:t xml:space="preserve">          Предложения, замечания на проект административного регламента в адрес департамента не поступали.</w:t>
      </w:r>
    </w:p>
    <w:p w:rsidR="00BB47C5" w:rsidRPr="00694333" w:rsidRDefault="00BB47C5" w:rsidP="00AC1227"/>
    <w:p w:rsidR="00BB47C5" w:rsidRPr="00694333" w:rsidRDefault="00BB47C5" w:rsidP="00AC1227"/>
    <w:p w:rsidR="00BB47C5" w:rsidRPr="00694333" w:rsidRDefault="00BB47C5" w:rsidP="00AC1227">
      <w:r w:rsidRPr="00694333">
        <w:t>Руководитель департамента</w:t>
      </w:r>
      <w:r w:rsidRPr="00694333">
        <w:tab/>
      </w:r>
      <w:r w:rsidRPr="00694333">
        <w:tab/>
      </w:r>
      <w:r w:rsidRPr="00694333">
        <w:tab/>
      </w:r>
      <w:r w:rsidRPr="00694333">
        <w:tab/>
      </w:r>
      <w:r w:rsidRPr="00694333">
        <w:tab/>
      </w:r>
      <w:r w:rsidRPr="00694333">
        <w:tab/>
        <w:t xml:space="preserve">                    О.Н. Мосолов</w:t>
      </w:r>
    </w:p>
    <w:p w:rsidR="00BB47C5" w:rsidRPr="00694333" w:rsidRDefault="00BB47C5" w:rsidP="00AC1227"/>
    <w:p w:rsidR="00BB47C5" w:rsidRPr="00694333" w:rsidRDefault="00BB47C5" w:rsidP="00AC1227">
      <w:pPr>
        <w:pStyle w:val="affc"/>
        <w:spacing w:before="0"/>
        <w:rPr>
          <w:sz w:val="24"/>
          <w:szCs w:val="24"/>
        </w:rPr>
      </w:pPr>
    </w:p>
    <w:p w:rsidR="00BB47C5" w:rsidRPr="00694333" w:rsidRDefault="00BB47C5" w:rsidP="00AC1227">
      <w:pPr>
        <w:pStyle w:val="affc"/>
        <w:spacing w:before="0"/>
        <w:rPr>
          <w:sz w:val="24"/>
          <w:szCs w:val="24"/>
        </w:rPr>
      </w:pPr>
    </w:p>
    <w:p w:rsidR="00BB47C5" w:rsidRPr="00694333" w:rsidRDefault="00BB47C5" w:rsidP="00AC1227">
      <w:pPr>
        <w:pStyle w:val="affc"/>
        <w:spacing w:before="0"/>
        <w:rPr>
          <w:sz w:val="24"/>
          <w:szCs w:val="24"/>
        </w:rPr>
      </w:pPr>
    </w:p>
    <w:p w:rsidR="00BB47C5" w:rsidRPr="00694333" w:rsidRDefault="00BB47C5" w:rsidP="00AC1227">
      <w:pPr>
        <w:pStyle w:val="affc"/>
        <w:spacing w:before="0"/>
        <w:rPr>
          <w:sz w:val="24"/>
          <w:szCs w:val="24"/>
        </w:rPr>
      </w:pPr>
    </w:p>
    <w:p w:rsidR="00BB47C5" w:rsidRPr="00694333" w:rsidRDefault="00BB47C5" w:rsidP="00AC1227">
      <w:pPr>
        <w:pStyle w:val="affc"/>
        <w:spacing w:before="0"/>
        <w:rPr>
          <w:sz w:val="24"/>
          <w:szCs w:val="24"/>
        </w:rPr>
      </w:pPr>
    </w:p>
    <w:p w:rsidR="00BB47C5" w:rsidRPr="00694333" w:rsidRDefault="00BB47C5" w:rsidP="00AC1227">
      <w:pPr>
        <w:pStyle w:val="affc"/>
        <w:spacing w:before="0"/>
        <w:rPr>
          <w:sz w:val="24"/>
          <w:szCs w:val="24"/>
        </w:rPr>
      </w:pPr>
    </w:p>
    <w:p w:rsidR="00BB47C5" w:rsidRPr="00694333" w:rsidRDefault="00BB47C5" w:rsidP="00AC1227">
      <w:pPr>
        <w:pStyle w:val="affc"/>
        <w:spacing w:before="0"/>
        <w:rPr>
          <w:sz w:val="24"/>
          <w:szCs w:val="24"/>
        </w:rPr>
      </w:pPr>
    </w:p>
    <w:p w:rsidR="00BB47C5" w:rsidRPr="00694333" w:rsidRDefault="00BB47C5" w:rsidP="00AC1227">
      <w:pPr>
        <w:pStyle w:val="affc"/>
        <w:spacing w:before="0"/>
        <w:rPr>
          <w:sz w:val="24"/>
          <w:szCs w:val="24"/>
        </w:rPr>
      </w:pPr>
      <w:r w:rsidRPr="00694333">
        <w:rPr>
          <w:sz w:val="24"/>
          <w:szCs w:val="24"/>
        </w:rPr>
        <w:t>Дерябин                                                                                                                                                                                                                                           255-29-47</w:t>
      </w:r>
    </w:p>
    <w:p w:rsidR="00BB47C5" w:rsidRPr="00694333" w:rsidRDefault="00BB47C5" w:rsidP="00AC1227">
      <w:pPr>
        <w:pStyle w:val="affc"/>
        <w:spacing w:before="0"/>
        <w:rPr>
          <w:sz w:val="24"/>
          <w:szCs w:val="24"/>
        </w:rPr>
      </w:pPr>
      <w:r w:rsidRPr="00694333">
        <w:rPr>
          <w:sz w:val="24"/>
          <w:szCs w:val="24"/>
        </w:rPr>
        <w:t xml:space="preserve">         </w:t>
      </w:r>
    </w:p>
    <w:p w:rsidR="00BB47C5" w:rsidRPr="00694333" w:rsidRDefault="00BB47C5" w:rsidP="00AC1227">
      <w:pPr>
        <w:spacing w:line="100" w:lineRule="atLeast"/>
      </w:pPr>
    </w:p>
    <w:p w:rsidR="00BB47C5" w:rsidRPr="00694333" w:rsidRDefault="00BB47C5" w:rsidP="00AC1227">
      <w:pPr>
        <w:spacing w:line="100" w:lineRule="atLeast"/>
      </w:pPr>
    </w:p>
    <w:p w:rsidR="00BB47C5" w:rsidRPr="00694333" w:rsidRDefault="00BB47C5" w:rsidP="00AC1227"/>
    <w:p w:rsidR="00BB47C5" w:rsidRPr="00AC1227" w:rsidRDefault="00BB47C5" w:rsidP="00AC1227"/>
    <w:sectPr w:rsidR="00BB47C5" w:rsidRPr="00AC1227" w:rsidSect="00C714AA">
      <w:headerReference w:type="default" r:id="rId88"/>
      <w:footerReference w:type="default" r:id="rId89"/>
      <w:footnotePr>
        <w:pos w:val="beneathText"/>
      </w:footnotePr>
      <w:pgSz w:w="11905" w:h="16837"/>
      <w:pgMar w:top="720" w:right="567" w:bottom="720"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09FB" w:rsidRDefault="00C609FB" w:rsidP="00D018AE">
      <w:r>
        <w:separator/>
      </w:r>
    </w:p>
  </w:endnote>
  <w:endnote w:type="continuationSeparator" w:id="0">
    <w:p w:rsidR="00C609FB" w:rsidRDefault="00C609FB" w:rsidP="00D018A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0"/>
    <w:family w:val="auto"/>
    <w:pitch w:val="variable"/>
    <w:sig w:usb0="800000AF" w:usb1="1001ECEA" w:usb2="00000000" w:usb3="00000000" w:csb0="00000001" w:csb1="00000000"/>
  </w:font>
  <w:font w:name="Arial Narrow">
    <w:panose1 w:val="020B060602020203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20000287" w:usb1="00000000"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7C5" w:rsidRDefault="00BB47C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09FB" w:rsidRDefault="00C609FB" w:rsidP="00D018AE">
      <w:r>
        <w:separator/>
      </w:r>
    </w:p>
  </w:footnote>
  <w:footnote w:type="continuationSeparator" w:id="0">
    <w:p w:rsidR="00C609FB" w:rsidRDefault="00C609FB" w:rsidP="00D018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7C5" w:rsidRDefault="00BB47C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1429" w:hanging="360"/>
      </w:pPr>
      <w:rPr>
        <w:rFonts w:ascii="Symbol" w:hAnsi="Symbol" w:cs="Symbol"/>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3">
    <w:nsid w:val="00000004"/>
    <w:multiLevelType w:val="singleLevel"/>
    <w:tmpl w:val="00000004"/>
    <w:name w:val="WW8Num4"/>
    <w:lvl w:ilvl="0">
      <w:start w:val="1"/>
      <w:numFmt w:val="bullet"/>
      <w:lvlText w:val=""/>
      <w:lvlJc w:val="left"/>
      <w:pPr>
        <w:tabs>
          <w:tab w:val="num" w:pos="0"/>
        </w:tabs>
        <w:ind w:left="1620" w:hanging="360"/>
      </w:pPr>
      <w:rPr>
        <w:rFonts w:ascii="Symbol" w:hAnsi="Symbol" w:cs="Symbol"/>
      </w:rPr>
    </w:lvl>
  </w:abstractNum>
  <w:abstractNum w:abstractNumId="4">
    <w:nsid w:val="00000005"/>
    <w:multiLevelType w:val="singleLevel"/>
    <w:tmpl w:val="00000005"/>
    <w:name w:val="WW8Num5"/>
    <w:lvl w:ilvl="0">
      <w:start w:val="1"/>
      <w:numFmt w:val="bullet"/>
      <w:lvlText w:val=""/>
      <w:lvlJc w:val="left"/>
      <w:pPr>
        <w:tabs>
          <w:tab w:val="num" w:pos="0"/>
        </w:tabs>
        <w:ind w:left="1260" w:hanging="360"/>
      </w:pPr>
      <w:rPr>
        <w:rFonts w:ascii="Symbol" w:hAnsi="Symbol" w:cs="Symbol"/>
      </w:rPr>
    </w:lvl>
  </w:abstractNum>
  <w:abstractNum w:abstractNumId="5">
    <w:nsid w:val="511D0A85"/>
    <w:multiLevelType w:val="hybridMultilevel"/>
    <w:tmpl w:val="AA90F426"/>
    <w:lvl w:ilvl="0" w:tplc="F618A3BA">
      <w:start w:val="1"/>
      <w:numFmt w:val="upperRoman"/>
      <w:lvlText w:val="%1."/>
      <w:lvlJc w:val="left"/>
      <w:pPr>
        <w:ind w:left="1429" w:hanging="72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embedSystemFonts/>
  <w:attachedTemplate r:id="rId1"/>
  <w:doNotTrackMoves/>
  <w:defaultTabStop w:val="708"/>
  <w:doNotHyphenateCaps/>
  <w:characterSpacingControl w:val="doNotCompress"/>
  <w:doNotValidateAgainstSchema/>
  <w:doNotDemarcateInvalidXml/>
  <w:footnotePr>
    <w:pos w:val="beneathTex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943DF"/>
    <w:rsid w:val="000048AC"/>
    <w:rsid w:val="00006DFB"/>
    <w:rsid w:val="00013C74"/>
    <w:rsid w:val="00022E45"/>
    <w:rsid w:val="00023A1D"/>
    <w:rsid w:val="00026021"/>
    <w:rsid w:val="000279D6"/>
    <w:rsid w:val="000417A8"/>
    <w:rsid w:val="000424EA"/>
    <w:rsid w:val="00042C76"/>
    <w:rsid w:val="0004434A"/>
    <w:rsid w:val="00046C7D"/>
    <w:rsid w:val="00052074"/>
    <w:rsid w:val="000553D1"/>
    <w:rsid w:val="0005683F"/>
    <w:rsid w:val="00063FBF"/>
    <w:rsid w:val="00074807"/>
    <w:rsid w:val="00077E95"/>
    <w:rsid w:val="000824BC"/>
    <w:rsid w:val="00084F13"/>
    <w:rsid w:val="00086956"/>
    <w:rsid w:val="00087C1A"/>
    <w:rsid w:val="000911B1"/>
    <w:rsid w:val="000943DF"/>
    <w:rsid w:val="000953EB"/>
    <w:rsid w:val="00095435"/>
    <w:rsid w:val="000B2100"/>
    <w:rsid w:val="000B443A"/>
    <w:rsid w:val="000C4A10"/>
    <w:rsid w:val="000C5B14"/>
    <w:rsid w:val="000D238D"/>
    <w:rsid w:val="000D4718"/>
    <w:rsid w:val="000E3A19"/>
    <w:rsid w:val="000F0BAC"/>
    <w:rsid w:val="000F3242"/>
    <w:rsid w:val="000F6CDA"/>
    <w:rsid w:val="00105A0B"/>
    <w:rsid w:val="00106A4D"/>
    <w:rsid w:val="00111A49"/>
    <w:rsid w:val="00115E89"/>
    <w:rsid w:val="001174BB"/>
    <w:rsid w:val="00117B5D"/>
    <w:rsid w:val="00121CE9"/>
    <w:rsid w:val="00130921"/>
    <w:rsid w:val="00130FA5"/>
    <w:rsid w:val="00133961"/>
    <w:rsid w:val="00137107"/>
    <w:rsid w:val="00143863"/>
    <w:rsid w:val="0014605C"/>
    <w:rsid w:val="00146589"/>
    <w:rsid w:val="001508CA"/>
    <w:rsid w:val="001562D9"/>
    <w:rsid w:val="00157A79"/>
    <w:rsid w:val="001615CC"/>
    <w:rsid w:val="0016196B"/>
    <w:rsid w:val="00163271"/>
    <w:rsid w:val="00171B51"/>
    <w:rsid w:val="00176B6E"/>
    <w:rsid w:val="001813C4"/>
    <w:rsid w:val="001863D7"/>
    <w:rsid w:val="001874B7"/>
    <w:rsid w:val="001947DB"/>
    <w:rsid w:val="00195C5C"/>
    <w:rsid w:val="001A288E"/>
    <w:rsid w:val="001A2F33"/>
    <w:rsid w:val="001A308F"/>
    <w:rsid w:val="001A7663"/>
    <w:rsid w:val="001B7420"/>
    <w:rsid w:val="001C0595"/>
    <w:rsid w:val="001C2167"/>
    <w:rsid w:val="001C6327"/>
    <w:rsid w:val="001D69C4"/>
    <w:rsid w:val="001E270C"/>
    <w:rsid w:val="001F4576"/>
    <w:rsid w:val="001F4EEC"/>
    <w:rsid w:val="00202C33"/>
    <w:rsid w:val="00212699"/>
    <w:rsid w:val="002143F7"/>
    <w:rsid w:val="002214D0"/>
    <w:rsid w:val="00221656"/>
    <w:rsid w:val="00224382"/>
    <w:rsid w:val="00241B1D"/>
    <w:rsid w:val="00242654"/>
    <w:rsid w:val="002549EC"/>
    <w:rsid w:val="00255FA2"/>
    <w:rsid w:val="00260F07"/>
    <w:rsid w:val="00261DD5"/>
    <w:rsid w:val="00267B6C"/>
    <w:rsid w:val="00275153"/>
    <w:rsid w:val="00276438"/>
    <w:rsid w:val="00282B41"/>
    <w:rsid w:val="00283910"/>
    <w:rsid w:val="00285EF8"/>
    <w:rsid w:val="002873A2"/>
    <w:rsid w:val="00294D18"/>
    <w:rsid w:val="0029633C"/>
    <w:rsid w:val="002A06BA"/>
    <w:rsid w:val="002A1585"/>
    <w:rsid w:val="002A713B"/>
    <w:rsid w:val="002A7676"/>
    <w:rsid w:val="002B661E"/>
    <w:rsid w:val="002B7EE2"/>
    <w:rsid w:val="002C6480"/>
    <w:rsid w:val="002C69C5"/>
    <w:rsid w:val="002E02BF"/>
    <w:rsid w:val="002E0526"/>
    <w:rsid w:val="002E1580"/>
    <w:rsid w:val="002E3C21"/>
    <w:rsid w:val="002E5C92"/>
    <w:rsid w:val="002E684E"/>
    <w:rsid w:val="002F478B"/>
    <w:rsid w:val="002F63E8"/>
    <w:rsid w:val="002F6F26"/>
    <w:rsid w:val="003065D0"/>
    <w:rsid w:val="00311011"/>
    <w:rsid w:val="00314756"/>
    <w:rsid w:val="00325E4B"/>
    <w:rsid w:val="003331CA"/>
    <w:rsid w:val="00341DA8"/>
    <w:rsid w:val="00342051"/>
    <w:rsid w:val="003461E4"/>
    <w:rsid w:val="0034735E"/>
    <w:rsid w:val="00351B6E"/>
    <w:rsid w:val="0035590C"/>
    <w:rsid w:val="003867A1"/>
    <w:rsid w:val="003974AE"/>
    <w:rsid w:val="003A0F15"/>
    <w:rsid w:val="003A2728"/>
    <w:rsid w:val="003A384E"/>
    <w:rsid w:val="003C0BA2"/>
    <w:rsid w:val="003C3506"/>
    <w:rsid w:val="003C5615"/>
    <w:rsid w:val="003C7BF7"/>
    <w:rsid w:val="003D0B76"/>
    <w:rsid w:val="003D43D1"/>
    <w:rsid w:val="003D614E"/>
    <w:rsid w:val="003E0394"/>
    <w:rsid w:val="003E101F"/>
    <w:rsid w:val="003E51AC"/>
    <w:rsid w:val="003E727A"/>
    <w:rsid w:val="003E7F22"/>
    <w:rsid w:val="003F1F25"/>
    <w:rsid w:val="003F4235"/>
    <w:rsid w:val="003F4DFB"/>
    <w:rsid w:val="003F5E7C"/>
    <w:rsid w:val="00405108"/>
    <w:rsid w:val="00406669"/>
    <w:rsid w:val="00410BD6"/>
    <w:rsid w:val="00413DE8"/>
    <w:rsid w:val="004167C4"/>
    <w:rsid w:val="004304FD"/>
    <w:rsid w:val="00432A1B"/>
    <w:rsid w:val="004415E6"/>
    <w:rsid w:val="0044167C"/>
    <w:rsid w:val="0044380D"/>
    <w:rsid w:val="004472C5"/>
    <w:rsid w:val="0045188A"/>
    <w:rsid w:val="004547C7"/>
    <w:rsid w:val="00461AD2"/>
    <w:rsid w:val="00474146"/>
    <w:rsid w:val="004764D1"/>
    <w:rsid w:val="00476DB1"/>
    <w:rsid w:val="004779BC"/>
    <w:rsid w:val="004914CF"/>
    <w:rsid w:val="00491574"/>
    <w:rsid w:val="004A1C6F"/>
    <w:rsid w:val="004A23B9"/>
    <w:rsid w:val="004A47D4"/>
    <w:rsid w:val="004C083E"/>
    <w:rsid w:val="004C0E6E"/>
    <w:rsid w:val="004C2859"/>
    <w:rsid w:val="004C5966"/>
    <w:rsid w:val="004C7C3A"/>
    <w:rsid w:val="004C7DEF"/>
    <w:rsid w:val="004D31BB"/>
    <w:rsid w:val="004D5644"/>
    <w:rsid w:val="004E0EA3"/>
    <w:rsid w:val="004F4188"/>
    <w:rsid w:val="00503C3E"/>
    <w:rsid w:val="0050404A"/>
    <w:rsid w:val="00504615"/>
    <w:rsid w:val="00512413"/>
    <w:rsid w:val="00514EFB"/>
    <w:rsid w:val="00516AAE"/>
    <w:rsid w:val="00517F60"/>
    <w:rsid w:val="00523157"/>
    <w:rsid w:val="0053236A"/>
    <w:rsid w:val="0053488E"/>
    <w:rsid w:val="0053593C"/>
    <w:rsid w:val="00535DBD"/>
    <w:rsid w:val="00535EFA"/>
    <w:rsid w:val="00541A8E"/>
    <w:rsid w:val="00542A25"/>
    <w:rsid w:val="0054301E"/>
    <w:rsid w:val="00544BE1"/>
    <w:rsid w:val="00550B6E"/>
    <w:rsid w:val="00553C00"/>
    <w:rsid w:val="00556691"/>
    <w:rsid w:val="00570DDD"/>
    <w:rsid w:val="00572EE5"/>
    <w:rsid w:val="00594F2A"/>
    <w:rsid w:val="00595561"/>
    <w:rsid w:val="00595AE8"/>
    <w:rsid w:val="005A4CE7"/>
    <w:rsid w:val="005A5789"/>
    <w:rsid w:val="005A6E38"/>
    <w:rsid w:val="005B232C"/>
    <w:rsid w:val="005B2952"/>
    <w:rsid w:val="005C1A55"/>
    <w:rsid w:val="005C4730"/>
    <w:rsid w:val="005C6F99"/>
    <w:rsid w:val="005D01E3"/>
    <w:rsid w:val="005D17B1"/>
    <w:rsid w:val="005D667C"/>
    <w:rsid w:val="005E0499"/>
    <w:rsid w:val="005E0BAD"/>
    <w:rsid w:val="005E1440"/>
    <w:rsid w:val="005E4F13"/>
    <w:rsid w:val="005E772C"/>
    <w:rsid w:val="005F044D"/>
    <w:rsid w:val="005F7676"/>
    <w:rsid w:val="0060210C"/>
    <w:rsid w:val="00621D55"/>
    <w:rsid w:val="006240E3"/>
    <w:rsid w:val="00624D4D"/>
    <w:rsid w:val="00626846"/>
    <w:rsid w:val="00643304"/>
    <w:rsid w:val="0067365F"/>
    <w:rsid w:val="00682AEA"/>
    <w:rsid w:val="00683008"/>
    <w:rsid w:val="006839EC"/>
    <w:rsid w:val="00683F8D"/>
    <w:rsid w:val="00694333"/>
    <w:rsid w:val="00696565"/>
    <w:rsid w:val="0069791C"/>
    <w:rsid w:val="006A2519"/>
    <w:rsid w:val="006A626B"/>
    <w:rsid w:val="006A719A"/>
    <w:rsid w:val="006C0999"/>
    <w:rsid w:val="006C0D41"/>
    <w:rsid w:val="006C7BB3"/>
    <w:rsid w:val="006D2407"/>
    <w:rsid w:val="006D49BA"/>
    <w:rsid w:val="006D50C5"/>
    <w:rsid w:val="006F379C"/>
    <w:rsid w:val="006F3E1A"/>
    <w:rsid w:val="006F6D64"/>
    <w:rsid w:val="00700E5D"/>
    <w:rsid w:val="00701D1E"/>
    <w:rsid w:val="007043AC"/>
    <w:rsid w:val="007136E4"/>
    <w:rsid w:val="00713DC5"/>
    <w:rsid w:val="00723C94"/>
    <w:rsid w:val="00733107"/>
    <w:rsid w:val="007369DC"/>
    <w:rsid w:val="007405E1"/>
    <w:rsid w:val="0074439E"/>
    <w:rsid w:val="00744A67"/>
    <w:rsid w:val="00752B75"/>
    <w:rsid w:val="00764F4D"/>
    <w:rsid w:val="00766F16"/>
    <w:rsid w:val="0077397F"/>
    <w:rsid w:val="00774A24"/>
    <w:rsid w:val="0077712B"/>
    <w:rsid w:val="00781792"/>
    <w:rsid w:val="007828A7"/>
    <w:rsid w:val="00783BF6"/>
    <w:rsid w:val="007A04E3"/>
    <w:rsid w:val="007A2C0A"/>
    <w:rsid w:val="007A5610"/>
    <w:rsid w:val="007B1424"/>
    <w:rsid w:val="007B1DEB"/>
    <w:rsid w:val="007B3ECE"/>
    <w:rsid w:val="007B6A30"/>
    <w:rsid w:val="007B6A6A"/>
    <w:rsid w:val="007C08F1"/>
    <w:rsid w:val="007C6FB2"/>
    <w:rsid w:val="007D3D9B"/>
    <w:rsid w:val="007D68A5"/>
    <w:rsid w:val="007D7506"/>
    <w:rsid w:val="007D76A4"/>
    <w:rsid w:val="007F1BB6"/>
    <w:rsid w:val="007F23A2"/>
    <w:rsid w:val="007F7032"/>
    <w:rsid w:val="00806552"/>
    <w:rsid w:val="008065A8"/>
    <w:rsid w:val="00806FC4"/>
    <w:rsid w:val="008124BD"/>
    <w:rsid w:val="00822B2A"/>
    <w:rsid w:val="008230D7"/>
    <w:rsid w:val="00823FEB"/>
    <w:rsid w:val="00827015"/>
    <w:rsid w:val="00830F48"/>
    <w:rsid w:val="00831086"/>
    <w:rsid w:val="00833219"/>
    <w:rsid w:val="00833CB2"/>
    <w:rsid w:val="00835253"/>
    <w:rsid w:val="00843DFC"/>
    <w:rsid w:val="00847544"/>
    <w:rsid w:val="00847D1B"/>
    <w:rsid w:val="0085077A"/>
    <w:rsid w:val="00861243"/>
    <w:rsid w:val="00880887"/>
    <w:rsid w:val="008809CC"/>
    <w:rsid w:val="0088595C"/>
    <w:rsid w:val="00885C5C"/>
    <w:rsid w:val="0088705F"/>
    <w:rsid w:val="0089098D"/>
    <w:rsid w:val="008970D7"/>
    <w:rsid w:val="008A4C0C"/>
    <w:rsid w:val="008A5020"/>
    <w:rsid w:val="008A683F"/>
    <w:rsid w:val="008B0E0A"/>
    <w:rsid w:val="008C3AF3"/>
    <w:rsid w:val="008C3DC9"/>
    <w:rsid w:val="008D15D5"/>
    <w:rsid w:val="008D1768"/>
    <w:rsid w:val="008D5DEB"/>
    <w:rsid w:val="008E5B35"/>
    <w:rsid w:val="008F23EA"/>
    <w:rsid w:val="008F2CF9"/>
    <w:rsid w:val="008F67F8"/>
    <w:rsid w:val="00903A04"/>
    <w:rsid w:val="00911E9F"/>
    <w:rsid w:val="0092312F"/>
    <w:rsid w:val="0094136E"/>
    <w:rsid w:val="009700B2"/>
    <w:rsid w:val="00970468"/>
    <w:rsid w:val="009744D2"/>
    <w:rsid w:val="0097556C"/>
    <w:rsid w:val="00992D09"/>
    <w:rsid w:val="009A700B"/>
    <w:rsid w:val="009C1898"/>
    <w:rsid w:val="009D25B6"/>
    <w:rsid w:val="009D26EE"/>
    <w:rsid w:val="009D3592"/>
    <w:rsid w:val="009D496C"/>
    <w:rsid w:val="009D6D2E"/>
    <w:rsid w:val="009E139E"/>
    <w:rsid w:val="009E4691"/>
    <w:rsid w:val="009E6072"/>
    <w:rsid w:val="009F5EF6"/>
    <w:rsid w:val="009F6ED7"/>
    <w:rsid w:val="00A0105B"/>
    <w:rsid w:val="00A042C4"/>
    <w:rsid w:val="00A061FD"/>
    <w:rsid w:val="00A134EB"/>
    <w:rsid w:val="00A13E62"/>
    <w:rsid w:val="00A143C5"/>
    <w:rsid w:val="00A150A1"/>
    <w:rsid w:val="00A25733"/>
    <w:rsid w:val="00A2677B"/>
    <w:rsid w:val="00A269D8"/>
    <w:rsid w:val="00A30FD6"/>
    <w:rsid w:val="00A323D3"/>
    <w:rsid w:val="00A32EAC"/>
    <w:rsid w:val="00A34505"/>
    <w:rsid w:val="00A66C41"/>
    <w:rsid w:val="00A66F3C"/>
    <w:rsid w:val="00A75F5A"/>
    <w:rsid w:val="00A830C4"/>
    <w:rsid w:val="00A8590F"/>
    <w:rsid w:val="00A8684A"/>
    <w:rsid w:val="00A90492"/>
    <w:rsid w:val="00AA2BB4"/>
    <w:rsid w:val="00AB685D"/>
    <w:rsid w:val="00AC1227"/>
    <w:rsid w:val="00AC43FB"/>
    <w:rsid w:val="00AC73B5"/>
    <w:rsid w:val="00AD582E"/>
    <w:rsid w:val="00AF0898"/>
    <w:rsid w:val="00AF1EAA"/>
    <w:rsid w:val="00AF54E1"/>
    <w:rsid w:val="00B05AAA"/>
    <w:rsid w:val="00B2353C"/>
    <w:rsid w:val="00B23FC6"/>
    <w:rsid w:val="00B26FB3"/>
    <w:rsid w:val="00B3006D"/>
    <w:rsid w:val="00B4213C"/>
    <w:rsid w:val="00B43B3A"/>
    <w:rsid w:val="00B50684"/>
    <w:rsid w:val="00B51631"/>
    <w:rsid w:val="00B564AE"/>
    <w:rsid w:val="00B607EE"/>
    <w:rsid w:val="00B702BC"/>
    <w:rsid w:val="00B70787"/>
    <w:rsid w:val="00B8201B"/>
    <w:rsid w:val="00B84811"/>
    <w:rsid w:val="00B85A32"/>
    <w:rsid w:val="00B87BBE"/>
    <w:rsid w:val="00B87FAB"/>
    <w:rsid w:val="00B90AE2"/>
    <w:rsid w:val="00B90BA1"/>
    <w:rsid w:val="00B91953"/>
    <w:rsid w:val="00B92631"/>
    <w:rsid w:val="00B93083"/>
    <w:rsid w:val="00B96647"/>
    <w:rsid w:val="00B97FFA"/>
    <w:rsid w:val="00BA01E0"/>
    <w:rsid w:val="00BA0D75"/>
    <w:rsid w:val="00BB3264"/>
    <w:rsid w:val="00BB47A6"/>
    <w:rsid w:val="00BB47C5"/>
    <w:rsid w:val="00BC2322"/>
    <w:rsid w:val="00BC2FCA"/>
    <w:rsid w:val="00BD0CFE"/>
    <w:rsid w:val="00BD382D"/>
    <w:rsid w:val="00C145B2"/>
    <w:rsid w:val="00C14A9F"/>
    <w:rsid w:val="00C20108"/>
    <w:rsid w:val="00C37177"/>
    <w:rsid w:val="00C42F3C"/>
    <w:rsid w:val="00C46969"/>
    <w:rsid w:val="00C473E7"/>
    <w:rsid w:val="00C57D79"/>
    <w:rsid w:val="00C609FB"/>
    <w:rsid w:val="00C61E47"/>
    <w:rsid w:val="00C64E66"/>
    <w:rsid w:val="00C714AA"/>
    <w:rsid w:val="00C728E8"/>
    <w:rsid w:val="00C76F42"/>
    <w:rsid w:val="00C8755B"/>
    <w:rsid w:val="00C90604"/>
    <w:rsid w:val="00C9717C"/>
    <w:rsid w:val="00CA2C98"/>
    <w:rsid w:val="00CB08A9"/>
    <w:rsid w:val="00CB1922"/>
    <w:rsid w:val="00CB2737"/>
    <w:rsid w:val="00CB2C2F"/>
    <w:rsid w:val="00CB3C3B"/>
    <w:rsid w:val="00CB45D8"/>
    <w:rsid w:val="00CB4CDF"/>
    <w:rsid w:val="00CB754E"/>
    <w:rsid w:val="00CC1308"/>
    <w:rsid w:val="00CC3204"/>
    <w:rsid w:val="00CC4E1D"/>
    <w:rsid w:val="00CD197F"/>
    <w:rsid w:val="00CD6FD2"/>
    <w:rsid w:val="00CF0EF2"/>
    <w:rsid w:val="00CF652A"/>
    <w:rsid w:val="00D010B1"/>
    <w:rsid w:val="00D018AE"/>
    <w:rsid w:val="00D03C02"/>
    <w:rsid w:val="00D1164A"/>
    <w:rsid w:val="00D14C15"/>
    <w:rsid w:val="00D2262B"/>
    <w:rsid w:val="00D23200"/>
    <w:rsid w:val="00D31E0D"/>
    <w:rsid w:val="00D32D13"/>
    <w:rsid w:val="00D36FFE"/>
    <w:rsid w:val="00D418E9"/>
    <w:rsid w:val="00D439DB"/>
    <w:rsid w:val="00D43AD0"/>
    <w:rsid w:val="00D67183"/>
    <w:rsid w:val="00D73D3A"/>
    <w:rsid w:val="00D81B55"/>
    <w:rsid w:val="00D842DD"/>
    <w:rsid w:val="00D9023D"/>
    <w:rsid w:val="00D9772E"/>
    <w:rsid w:val="00DA41F4"/>
    <w:rsid w:val="00DC1284"/>
    <w:rsid w:val="00DC2A4F"/>
    <w:rsid w:val="00DC6062"/>
    <w:rsid w:val="00DD6B8C"/>
    <w:rsid w:val="00DD771E"/>
    <w:rsid w:val="00DE0752"/>
    <w:rsid w:val="00DE1F0E"/>
    <w:rsid w:val="00DE5A81"/>
    <w:rsid w:val="00DE74FA"/>
    <w:rsid w:val="00DF3DD5"/>
    <w:rsid w:val="00E055E2"/>
    <w:rsid w:val="00E05D3B"/>
    <w:rsid w:val="00E119CA"/>
    <w:rsid w:val="00E12734"/>
    <w:rsid w:val="00E144AF"/>
    <w:rsid w:val="00E247F6"/>
    <w:rsid w:val="00E318F8"/>
    <w:rsid w:val="00E34723"/>
    <w:rsid w:val="00E37478"/>
    <w:rsid w:val="00E421F6"/>
    <w:rsid w:val="00E42C60"/>
    <w:rsid w:val="00E47A3E"/>
    <w:rsid w:val="00E527FA"/>
    <w:rsid w:val="00E60C79"/>
    <w:rsid w:val="00E62EEB"/>
    <w:rsid w:val="00E66DFE"/>
    <w:rsid w:val="00E711C0"/>
    <w:rsid w:val="00E770B3"/>
    <w:rsid w:val="00E84E88"/>
    <w:rsid w:val="00E90669"/>
    <w:rsid w:val="00E928E0"/>
    <w:rsid w:val="00E9465B"/>
    <w:rsid w:val="00E972C6"/>
    <w:rsid w:val="00EA43BC"/>
    <w:rsid w:val="00EC5BAE"/>
    <w:rsid w:val="00EC7B0D"/>
    <w:rsid w:val="00ED7AAC"/>
    <w:rsid w:val="00EE3387"/>
    <w:rsid w:val="00EF0949"/>
    <w:rsid w:val="00EF3C94"/>
    <w:rsid w:val="00F16FFC"/>
    <w:rsid w:val="00F24B57"/>
    <w:rsid w:val="00F30350"/>
    <w:rsid w:val="00F32DBD"/>
    <w:rsid w:val="00F46ADF"/>
    <w:rsid w:val="00F53651"/>
    <w:rsid w:val="00F60600"/>
    <w:rsid w:val="00F665C2"/>
    <w:rsid w:val="00F7486C"/>
    <w:rsid w:val="00F76274"/>
    <w:rsid w:val="00F820E1"/>
    <w:rsid w:val="00F8613E"/>
    <w:rsid w:val="00F87C2E"/>
    <w:rsid w:val="00FA236F"/>
    <w:rsid w:val="00FA630D"/>
    <w:rsid w:val="00FA7036"/>
    <w:rsid w:val="00FC13D0"/>
    <w:rsid w:val="00FC14C6"/>
    <w:rsid w:val="00FC1DDF"/>
    <w:rsid w:val="00FC6214"/>
    <w:rsid w:val="00FC729E"/>
    <w:rsid w:val="00FD73F1"/>
    <w:rsid w:val="00FD7A1E"/>
    <w:rsid w:val="00FE4ECA"/>
    <w:rsid w:val="00FF001F"/>
    <w:rsid w:val="00FF1C7D"/>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rules v:ext="edit">
        <o:r id="V:Rule12" type="connector" idref="#_x0000_s1028"/>
        <o:r id="V:Rule13" type="connector" idref="#_x0000_s1032"/>
        <o:r id="V:Rule14" type="connector" idref="#_x0000_s1029"/>
        <o:r id="V:Rule15" type="connector" idref="#_x0000_s1038"/>
        <o:r id="V:Rule16" type="connector" idref="#_x0000_s1037"/>
        <o:r id="V:Rule17" type="connector" idref="#_x0000_s1033"/>
        <o:r id="V:Rule18" type="connector" idref="#_x0000_s1036"/>
        <o:r id="V:Rule19" type="connector" idref="#_x0000_s1044"/>
        <o:r id="V:Rule20" type="connector" idref="#_x0000_s1047"/>
        <o:r id="V:Rule21" type="connector" idref="#_x0000_s1041"/>
        <o:r id="V:Rule22"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semiHidden="0" w:uiPriority="0" w:unhideWhenUsed="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F820E1"/>
    <w:pPr>
      <w:ind w:firstLine="567"/>
      <w:jc w:val="both"/>
    </w:pPr>
    <w:rPr>
      <w:rFonts w:ascii="Arial" w:hAnsi="Arial" w:cs="Arial"/>
      <w:sz w:val="24"/>
      <w:szCs w:val="24"/>
    </w:rPr>
  </w:style>
  <w:style w:type="paragraph" w:styleId="1">
    <w:name w:val="heading 1"/>
    <w:aliases w:val="!Части документа"/>
    <w:basedOn w:val="a"/>
    <w:next w:val="a"/>
    <w:link w:val="10"/>
    <w:uiPriority w:val="99"/>
    <w:qFormat/>
    <w:rsid w:val="00F820E1"/>
    <w:pPr>
      <w:jc w:val="center"/>
      <w:outlineLvl w:val="0"/>
    </w:pPr>
    <w:rPr>
      <w:b/>
      <w:bCs/>
      <w:kern w:val="32"/>
      <w:sz w:val="32"/>
      <w:szCs w:val="32"/>
    </w:rPr>
  </w:style>
  <w:style w:type="paragraph" w:styleId="2">
    <w:name w:val="heading 2"/>
    <w:aliases w:val="!Разделы документа"/>
    <w:basedOn w:val="a"/>
    <w:link w:val="20"/>
    <w:uiPriority w:val="99"/>
    <w:qFormat/>
    <w:rsid w:val="00F820E1"/>
    <w:pPr>
      <w:jc w:val="center"/>
      <w:outlineLvl w:val="1"/>
    </w:pPr>
    <w:rPr>
      <w:b/>
      <w:bCs/>
      <w:sz w:val="30"/>
      <w:szCs w:val="30"/>
    </w:rPr>
  </w:style>
  <w:style w:type="paragraph" w:styleId="3">
    <w:name w:val="heading 3"/>
    <w:aliases w:val="!Главы документа"/>
    <w:basedOn w:val="a"/>
    <w:link w:val="30"/>
    <w:uiPriority w:val="99"/>
    <w:qFormat/>
    <w:rsid w:val="00F820E1"/>
    <w:pPr>
      <w:outlineLvl w:val="2"/>
    </w:pPr>
    <w:rPr>
      <w:b/>
      <w:bCs/>
      <w:sz w:val="28"/>
      <w:szCs w:val="28"/>
    </w:rPr>
  </w:style>
  <w:style w:type="paragraph" w:styleId="4">
    <w:name w:val="heading 4"/>
    <w:aliases w:val="!Параграфы/Статьи документа"/>
    <w:basedOn w:val="a"/>
    <w:link w:val="40"/>
    <w:uiPriority w:val="99"/>
    <w:qFormat/>
    <w:rsid w:val="00F820E1"/>
    <w:pPr>
      <w:outlineLvl w:val="3"/>
    </w:pPr>
    <w:rPr>
      <w:b/>
      <w:bCs/>
      <w:sz w:val="26"/>
      <w:szCs w:val="26"/>
    </w:rPr>
  </w:style>
  <w:style w:type="paragraph" w:styleId="5">
    <w:name w:val="heading 5"/>
    <w:basedOn w:val="a"/>
    <w:next w:val="a"/>
    <w:link w:val="50"/>
    <w:uiPriority w:val="99"/>
    <w:qFormat/>
    <w:rsid w:val="00AC1227"/>
    <w:pPr>
      <w:spacing w:before="240" w:after="60"/>
      <w:outlineLvl w:val="4"/>
    </w:pPr>
    <w:rPr>
      <w:b/>
      <w:bCs/>
      <w:i/>
      <w:iCs/>
      <w:sz w:val="26"/>
      <w:szCs w:val="26"/>
    </w:rPr>
  </w:style>
  <w:style w:type="paragraph" w:styleId="8">
    <w:name w:val="heading 8"/>
    <w:basedOn w:val="a"/>
    <w:next w:val="a"/>
    <w:link w:val="80"/>
    <w:uiPriority w:val="99"/>
    <w:qFormat/>
    <w:rsid w:val="00AC1227"/>
    <w:pPr>
      <w:spacing w:before="240" w:after="6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uiPriority w:val="99"/>
    <w:locked/>
    <w:rsid w:val="00AC1227"/>
    <w:rPr>
      <w:rFonts w:ascii="Arial" w:hAnsi="Arial" w:cs="Arial"/>
      <w:b/>
      <w:bCs/>
      <w:kern w:val="32"/>
      <w:sz w:val="32"/>
      <w:szCs w:val="32"/>
      <w:lang w:val="ru-RU" w:eastAsia="ru-RU"/>
    </w:rPr>
  </w:style>
  <w:style w:type="character" w:customStyle="1" w:styleId="20">
    <w:name w:val="Заголовок 2 Знак"/>
    <w:aliases w:val="!Разделы документа Знак"/>
    <w:basedOn w:val="a0"/>
    <w:link w:val="2"/>
    <w:uiPriority w:val="99"/>
    <w:semiHidden/>
    <w:locked/>
    <w:rsid w:val="00AC1227"/>
    <w:rPr>
      <w:rFonts w:ascii="Arial" w:hAnsi="Arial" w:cs="Arial"/>
      <w:b/>
      <w:bCs/>
      <w:sz w:val="28"/>
      <w:szCs w:val="28"/>
      <w:lang w:val="ru-RU" w:eastAsia="ru-RU"/>
    </w:rPr>
  </w:style>
  <w:style w:type="character" w:customStyle="1" w:styleId="30">
    <w:name w:val="Заголовок 3 Знак"/>
    <w:aliases w:val="!Главы документа Знак"/>
    <w:basedOn w:val="a0"/>
    <w:link w:val="3"/>
    <w:uiPriority w:val="99"/>
    <w:semiHidden/>
    <w:locked/>
    <w:rsid w:val="00AC1227"/>
    <w:rPr>
      <w:rFonts w:ascii="Arial" w:hAnsi="Arial" w:cs="Arial"/>
      <w:b/>
      <w:bCs/>
      <w:sz w:val="26"/>
      <w:szCs w:val="26"/>
      <w:lang w:val="ru-RU" w:eastAsia="ru-RU"/>
    </w:rPr>
  </w:style>
  <w:style w:type="character" w:customStyle="1" w:styleId="40">
    <w:name w:val="Заголовок 4 Знак"/>
    <w:aliases w:val="!Параграфы/Статьи документа Знак"/>
    <w:basedOn w:val="a0"/>
    <w:link w:val="4"/>
    <w:uiPriority w:val="99"/>
    <w:semiHidden/>
    <w:locked/>
    <w:rsid w:val="00AC1227"/>
    <w:rPr>
      <w:rFonts w:ascii="Arial" w:hAnsi="Arial" w:cs="Arial"/>
      <w:b/>
      <w:bCs/>
      <w:sz w:val="28"/>
      <w:szCs w:val="28"/>
      <w:lang w:val="ru-RU" w:eastAsia="ru-RU"/>
    </w:rPr>
  </w:style>
  <w:style w:type="character" w:customStyle="1" w:styleId="50">
    <w:name w:val="Заголовок 5 Знак"/>
    <w:basedOn w:val="a0"/>
    <w:link w:val="5"/>
    <w:uiPriority w:val="99"/>
    <w:semiHidden/>
    <w:locked/>
    <w:rsid w:val="00AC1227"/>
    <w:rPr>
      <w:rFonts w:ascii="Arial" w:hAnsi="Arial" w:cs="Arial"/>
      <w:b/>
      <w:bCs/>
      <w:i/>
      <w:iCs/>
      <w:sz w:val="26"/>
      <w:szCs w:val="26"/>
      <w:lang w:val="ru-RU" w:eastAsia="ru-RU"/>
    </w:rPr>
  </w:style>
  <w:style w:type="character" w:customStyle="1" w:styleId="80">
    <w:name w:val="Заголовок 8 Знак"/>
    <w:basedOn w:val="a0"/>
    <w:link w:val="8"/>
    <w:uiPriority w:val="99"/>
    <w:semiHidden/>
    <w:locked/>
    <w:rsid w:val="00AC1227"/>
    <w:rPr>
      <w:rFonts w:ascii="Arial" w:hAnsi="Arial" w:cs="Arial"/>
      <w:i/>
      <w:iCs/>
      <w:sz w:val="24"/>
      <w:szCs w:val="24"/>
      <w:lang w:val="ru-RU" w:eastAsia="ru-RU"/>
    </w:rPr>
  </w:style>
  <w:style w:type="paragraph" w:styleId="a3">
    <w:name w:val="Plain Text"/>
    <w:basedOn w:val="a"/>
    <w:link w:val="a4"/>
    <w:uiPriority w:val="99"/>
    <w:rsid w:val="00D9023D"/>
    <w:rPr>
      <w:rFonts w:ascii="Courier New" w:hAnsi="Courier New" w:cs="Courier New"/>
      <w:sz w:val="20"/>
      <w:szCs w:val="20"/>
    </w:rPr>
  </w:style>
  <w:style w:type="character" w:customStyle="1" w:styleId="a4">
    <w:name w:val="Текст Знак"/>
    <w:basedOn w:val="a0"/>
    <w:link w:val="a3"/>
    <w:uiPriority w:val="99"/>
    <w:semiHidden/>
    <w:locked/>
    <w:rsid w:val="00314756"/>
    <w:rPr>
      <w:rFonts w:ascii="Courier New" w:hAnsi="Courier New" w:cs="Courier New"/>
      <w:sz w:val="20"/>
      <w:szCs w:val="20"/>
    </w:rPr>
  </w:style>
  <w:style w:type="character" w:styleId="HTML">
    <w:name w:val="HTML Variable"/>
    <w:aliases w:val="!Ссылки в документе"/>
    <w:basedOn w:val="a0"/>
    <w:uiPriority w:val="99"/>
    <w:rsid w:val="00F820E1"/>
    <w:rPr>
      <w:rFonts w:ascii="Arial" w:hAnsi="Arial" w:cs="Arial"/>
      <w:color w:val="0000FF"/>
      <w:sz w:val="24"/>
      <w:szCs w:val="24"/>
      <w:u w:val="none"/>
    </w:rPr>
  </w:style>
  <w:style w:type="paragraph" w:styleId="a5">
    <w:name w:val="annotation text"/>
    <w:aliases w:val="!Равноширинный текст документа"/>
    <w:basedOn w:val="a"/>
    <w:link w:val="a6"/>
    <w:uiPriority w:val="99"/>
    <w:semiHidden/>
    <w:rsid w:val="00F820E1"/>
    <w:rPr>
      <w:rFonts w:ascii="Courier" w:hAnsi="Courier" w:cs="Courier"/>
      <w:sz w:val="22"/>
      <w:szCs w:val="22"/>
    </w:rPr>
  </w:style>
  <w:style w:type="character" w:customStyle="1" w:styleId="a6">
    <w:name w:val="Текст примечания Знак"/>
    <w:aliases w:val="!Равноширинный текст документа Знак"/>
    <w:basedOn w:val="a0"/>
    <w:link w:val="a5"/>
    <w:uiPriority w:val="99"/>
    <w:semiHidden/>
    <w:locked/>
    <w:rsid w:val="00AC1227"/>
    <w:rPr>
      <w:rFonts w:ascii="Courier" w:hAnsi="Courier" w:cs="Courier"/>
      <w:sz w:val="22"/>
      <w:szCs w:val="22"/>
      <w:lang w:val="ru-RU" w:eastAsia="ru-RU"/>
    </w:rPr>
  </w:style>
  <w:style w:type="paragraph" w:customStyle="1" w:styleId="Title">
    <w:name w:val="Title!Название НПА"/>
    <w:basedOn w:val="a"/>
    <w:uiPriority w:val="99"/>
    <w:rsid w:val="00F820E1"/>
    <w:pPr>
      <w:spacing w:before="240" w:after="60"/>
      <w:jc w:val="center"/>
      <w:outlineLvl w:val="0"/>
    </w:pPr>
    <w:rPr>
      <w:b/>
      <w:bCs/>
      <w:kern w:val="28"/>
      <w:sz w:val="32"/>
      <w:szCs w:val="32"/>
    </w:rPr>
  </w:style>
  <w:style w:type="character" w:styleId="a7">
    <w:name w:val="Hyperlink"/>
    <w:basedOn w:val="a0"/>
    <w:uiPriority w:val="99"/>
    <w:rsid w:val="00F820E1"/>
    <w:rPr>
      <w:color w:val="0000FF"/>
      <w:u w:val="none"/>
    </w:rPr>
  </w:style>
  <w:style w:type="paragraph" w:customStyle="1" w:styleId="Application">
    <w:name w:val="Application!Приложение"/>
    <w:uiPriority w:val="99"/>
    <w:rsid w:val="00F820E1"/>
    <w:pPr>
      <w:spacing w:before="120" w:after="120"/>
      <w:jc w:val="right"/>
    </w:pPr>
    <w:rPr>
      <w:rFonts w:ascii="Arial" w:hAnsi="Arial" w:cs="Arial"/>
      <w:b/>
      <w:bCs/>
      <w:kern w:val="28"/>
      <w:sz w:val="32"/>
      <w:szCs w:val="32"/>
    </w:rPr>
  </w:style>
  <w:style w:type="paragraph" w:customStyle="1" w:styleId="Table">
    <w:name w:val="Table!Таблица"/>
    <w:uiPriority w:val="99"/>
    <w:rsid w:val="00F820E1"/>
    <w:rPr>
      <w:rFonts w:ascii="Arial" w:hAnsi="Arial" w:cs="Arial"/>
      <w:kern w:val="28"/>
      <w:sz w:val="24"/>
      <w:szCs w:val="24"/>
    </w:rPr>
  </w:style>
  <w:style w:type="paragraph" w:customStyle="1" w:styleId="Table0">
    <w:name w:val="Table!"/>
    <w:next w:val="Table"/>
    <w:uiPriority w:val="99"/>
    <w:rsid w:val="00F820E1"/>
    <w:pPr>
      <w:jc w:val="center"/>
    </w:pPr>
    <w:rPr>
      <w:rFonts w:ascii="Arial" w:hAnsi="Arial" w:cs="Arial"/>
      <w:b/>
      <w:bCs/>
      <w:kern w:val="28"/>
      <w:sz w:val="24"/>
      <w:szCs w:val="24"/>
    </w:rPr>
  </w:style>
  <w:style w:type="paragraph" w:customStyle="1" w:styleId="NumberAndDate">
    <w:name w:val="NumberAndDate"/>
    <w:aliases w:val="!Дата и Номер"/>
    <w:uiPriority w:val="99"/>
    <w:rsid w:val="00F820E1"/>
    <w:pPr>
      <w:jc w:val="center"/>
    </w:pPr>
    <w:rPr>
      <w:rFonts w:ascii="Arial" w:hAnsi="Arial" w:cs="Arial"/>
      <w:kern w:val="28"/>
      <w:sz w:val="24"/>
      <w:szCs w:val="24"/>
    </w:rPr>
  </w:style>
  <w:style w:type="character" w:customStyle="1" w:styleId="WW8Num2z0">
    <w:name w:val="WW8Num2z0"/>
    <w:uiPriority w:val="99"/>
    <w:rsid w:val="00AC1227"/>
    <w:rPr>
      <w:rFonts w:ascii="Symbol" w:hAnsi="Symbol" w:cs="Symbol"/>
    </w:rPr>
  </w:style>
  <w:style w:type="character" w:customStyle="1" w:styleId="WW8Num3z0">
    <w:name w:val="WW8Num3z0"/>
    <w:uiPriority w:val="99"/>
    <w:rsid w:val="00AC1227"/>
    <w:rPr>
      <w:rFonts w:ascii="Symbol" w:hAnsi="Symbol" w:cs="Symbol"/>
    </w:rPr>
  </w:style>
  <w:style w:type="character" w:customStyle="1" w:styleId="WW8Num4z0">
    <w:name w:val="WW8Num4z0"/>
    <w:uiPriority w:val="99"/>
    <w:rsid w:val="00AC1227"/>
    <w:rPr>
      <w:rFonts w:ascii="Symbol" w:hAnsi="Symbol" w:cs="Symbol"/>
    </w:rPr>
  </w:style>
  <w:style w:type="character" w:customStyle="1" w:styleId="WW8Num5z0">
    <w:name w:val="WW8Num5z0"/>
    <w:uiPriority w:val="99"/>
    <w:rsid w:val="00AC1227"/>
    <w:rPr>
      <w:rFonts w:ascii="Symbol" w:hAnsi="Symbol" w:cs="Symbol"/>
    </w:rPr>
  </w:style>
  <w:style w:type="character" w:customStyle="1" w:styleId="Absatz-Standardschriftart">
    <w:name w:val="Absatz-Standardschriftart"/>
    <w:uiPriority w:val="99"/>
    <w:rsid w:val="00AC1227"/>
  </w:style>
  <w:style w:type="character" w:customStyle="1" w:styleId="WW8Num3z1">
    <w:name w:val="WW8Num3z1"/>
    <w:uiPriority w:val="99"/>
    <w:rsid w:val="00AC1227"/>
    <w:rPr>
      <w:rFonts w:ascii="Courier New" w:hAnsi="Courier New" w:cs="Courier New"/>
    </w:rPr>
  </w:style>
  <w:style w:type="character" w:customStyle="1" w:styleId="WW8Num3z2">
    <w:name w:val="WW8Num3z2"/>
    <w:uiPriority w:val="99"/>
    <w:rsid w:val="00AC1227"/>
    <w:rPr>
      <w:rFonts w:ascii="Wingdings" w:hAnsi="Wingdings" w:cs="Wingdings"/>
    </w:rPr>
  </w:style>
  <w:style w:type="character" w:customStyle="1" w:styleId="WW8Num4z1">
    <w:name w:val="WW8Num4z1"/>
    <w:uiPriority w:val="99"/>
    <w:rsid w:val="00AC1227"/>
    <w:rPr>
      <w:rFonts w:ascii="Courier New" w:hAnsi="Courier New" w:cs="Courier New"/>
    </w:rPr>
  </w:style>
  <w:style w:type="character" w:customStyle="1" w:styleId="WW8Num4z2">
    <w:name w:val="WW8Num4z2"/>
    <w:uiPriority w:val="99"/>
    <w:rsid w:val="00AC1227"/>
    <w:rPr>
      <w:rFonts w:ascii="Wingdings" w:hAnsi="Wingdings" w:cs="Wingdings"/>
    </w:rPr>
  </w:style>
  <w:style w:type="character" w:customStyle="1" w:styleId="WW8Num5z1">
    <w:name w:val="WW8Num5z1"/>
    <w:uiPriority w:val="99"/>
    <w:rsid w:val="00AC1227"/>
    <w:rPr>
      <w:rFonts w:ascii="Courier New" w:hAnsi="Courier New" w:cs="Courier New"/>
    </w:rPr>
  </w:style>
  <w:style w:type="character" w:customStyle="1" w:styleId="WW8Num5z2">
    <w:name w:val="WW8Num5z2"/>
    <w:uiPriority w:val="99"/>
    <w:rsid w:val="00AC1227"/>
    <w:rPr>
      <w:rFonts w:ascii="Wingdings" w:hAnsi="Wingdings" w:cs="Wingdings"/>
    </w:rPr>
  </w:style>
  <w:style w:type="character" w:customStyle="1" w:styleId="WW8Num6z0">
    <w:name w:val="WW8Num6z0"/>
    <w:uiPriority w:val="99"/>
    <w:rsid w:val="00AC1227"/>
    <w:rPr>
      <w:rFonts w:ascii="Symbol" w:hAnsi="Symbol" w:cs="Symbol"/>
    </w:rPr>
  </w:style>
  <w:style w:type="character" w:customStyle="1" w:styleId="WW8Num6z1">
    <w:name w:val="WW8Num6z1"/>
    <w:uiPriority w:val="99"/>
    <w:rsid w:val="00AC1227"/>
    <w:rPr>
      <w:rFonts w:ascii="Courier New" w:hAnsi="Courier New" w:cs="Courier New"/>
    </w:rPr>
  </w:style>
  <w:style w:type="character" w:customStyle="1" w:styleId="WW8Num6z2">
    <w:name w:val="WW8Num6z2"/>
    <w:uiPriority w:val="99"/>
    <w:rsid w:val="00AC1227"/>
    <w:rPr>
      <w:rFonts w:ascii="Wingdings" w:hAnsi="Wingdings" w:cs="Wingdings"/>
    </w:rPr>
  </w:style>
  <w:style w:type="character" w:customStyle="1" w:styleId="200">
    <w:name w:val="Основной шрифт абзаца20"/>
    <w:uiPriority w:val="99"/>
    <w:rsid w:val="00AC1227"/>
  </w:style>
  <w:style w:type="character" w:customStyle="1" w:styleId="19">
    <w:name w:val="Основной шрифт абзаца19"/>
    <w:uiPriority w:val="99"/>
    <w:rsid w:val="00AC1227"/>
  </w:style>
  <w:style w:type="character" w:customStyle="1" w:styleId="WW-Absatz-Standardschriftart">
    <w:name w:val="WW-Absatz-Standardschriftart"/>
    <w:uiPriority w:val="99"/>
    <w:rsid w:val="00AC1227"/>
  </w:style>
  <w:style w:type="character" w:customStyle="1" w:styleId="18">
    <w:name w:val="Основной шрифт абзаца18"/>
    <w:uiPriority w:val="99"/>
    <w:rsid w:val="00AC1227"/>
  </w:style>
  <w:style w:type="character" w:customStyle="1" w:styleId="WW-Absatz-Standardschriftart1">
    <w:name w:val="WW-Absatz-Standardschriftart1"/>
    <w:uiPriority w:val="99"/>
    <w:rsid w:val="00AC1227"/>
  </w:style>
  <w:style w:type="character" w:customStyle="1" w:styleId="17">
    <w:name w:val="Основной шрифт абзаца17"/>
    <w:uiPriority w:val="99"/>
    <w:rsid w:val="00AC1227"/>
  </w:style>
  <w:style w:type="character" w:customStyle="1" w:styleId="WW-Absatz-Standardschriftart11">
    <w:name w:val="WW-Absatz-Standardschriftart11"/>
    <w:uiPriority w:val="99"/>
    <w:rsid w:val="00AC1227"/>
  </w:style>
  <w:style w:type="character" w:customStyle="1" w:styleId="WW-Absatz-Standardschriftart111">
    <w:name w:val="WW-Absatz-Standardschriftart111"/>
    <w:uiPriority w:val="99"/>
    <w:rsid w:val="00AC1227"/>
  </w:style>
  <w:style w:type="character" w:customStyle="1" w:styleId="WW-Absatz-Standardschriftart1111">
    <w:name w:val="WW-Absatz-Standardschriftart1111"/>
    <w:uiPriority w:val="99"/>
    <w:rsid w:val="00AC1227"/>
  </w:style>
  <w:style w:type="character" w:customStyle="1" w:styleId="WW-Absatz-Standardschriftart11111">
    <w:name w:val="WW-Absatz-Standardschriftart11111"/>
    <w:uiPriority w:val="99"/>
    <w:rsid w:val="00AC1227"/>
  </w:style>
  <w:style w:type="character" w:customStyle="1" w:styleId="WW-Absatz-Standardschriftart111111">
    <w:name w:val="WW-Absatz-Standardschriftart111111"/>
    <w:uiPriority w:val="99"/>
    <w:rsid w:val="00AC1227"/>
  </w:style>
  <w:style w:type="character" w:customStyle="1" w:styleId="WW-Absatz-Standardschriftart1111111">
    <w:name w:val="WW-Absatz-Standardschriftart1111111"/>
    <w:uiPriority w:val="99"/>
    <w:rsid w:val="00AC1227"/>
  </w:style>
  <w:style w:type="character" w:customStyle="1" w:styleId="WW-Absatz-Standardschriftart11111111">
    <w:name w:val="WW-Absatz-Standardschriftart11111111"/>
    <w:uiPriority w:val="99"/>
    <w:rsid w:val="00AC1227"/>
  </w:style>
  <w:style w:type="character" w:customStyle="1" w:styleId="WW-Absatz-Standardschriftart111111111">
    <w:name w:val="WW-Absatz-Standardschriftart111111111"/>
    <w:uiPriority w:val="99"/>
    <w:rsid w:val="00AC1227"/>
  </w:style>
  <w:style w:type="character" w:customStyle="1" w:styleId="WW-Absatz-Standardschriftart1111111111">
    <w:name w:val="WW-Absatz-Standardschriftart1111111111"/>
    <w:uiPriority w:val="99"/>
    <w:rsid w:val="00AC1227"/>
  </w:style>
  <w:style w:type="character" w:customStyle="1" w:styleId="16">
    <w:name w:val="Основной шрифт абзаца16"/>
    <w:uiPriority w:val="99"/>
    <w:rsid w:val="00AC1227"/>
  </w:style>
  <w:style w:type="character" w:customStyle="1" w:styleId="15">
    <w:name w:val="Основной шрифт абзаца15"/>
    <w:uiPriority w:val="99"/>
    <w:rsid w:val="00AC1227"/>
  </w:style>
  <w:style w:type="character" w:customStyle="1" w:styleId="14">
    <w:name w:val="Основной шрифт абзаца14"/>
    <w:uiPriority w:val="99"/>
    <w:rsid w:val="00AC1227"/>
  </w:style>
  <w:style w:type="character" w:customStyle="1" w:styleId="WW-Absatz-Standardschriftart11111111111">
    <w:name w:val="WW-Absatz-Standardschriftart11111111111"/>
    <w:uiPriority w:val="99"/>
    <w:rsid w:val="00AC1227"/>
  </w:style>
  <w:style w:type="character" w:customStyle="1" w:styleId="WW-Absatz-Standardschriftart111111111111">
    <w:name w:val="WW-Absatz-Standardschriftart111111111111"/>
    <w:uiPriority w:val="99"/>
    <w:rsid w:val="00AC1227"/>
  </w:style>
  <w:style w:type="character" w:customStyle="1" w:styleId="WW-Absatz-Standardschriftart1111111111111">
    <w:name w:val="WW-Absatz-Standardschriftart1111111111111"/>
    <w:uiPriority w:val="99"/>
    <w:rsid w:val="00AC1227"/>
  </w:style>
  <w:style w:type="character" w:customStyle="1" w:styleId="WW-Absatz-Standardschriftart11111111111111">
    <w:name w:val="WW-Absatz-Standardschriftart11111111111111"/>
    <w:uiPriority w:val="99"/>
    <w:rsid w:val="00AC1227"/>
  </w:style>
  <w:style w:type="character" w:customStyle="1" w:styleId="13">
    <w:name w:val="Основной шрифт абзаца13"/>
    <w:uiPriority w:val="99"/>
    <w:rsid w:val="00AC1227"/>
  </w:style>
  <w:style w:type="character" w:customStyle="1" w:styleId="WW-Absatz-Standardschriftart111111111111111">
    <w:name w:val="WW-Absatz-Standardschriftart111111111111111"/>
    <w:uiPriority w:val="99"/>
    <w:rsid w:val="00AC1227"/>
  </w:style>
  <w:style w:type="character" w:customStyle="1" w:styleId="WW-Absatz-Standardschriftart1111111111111111">
    <w:name w:val="WW-Absatz-Standardschriftart1111111111111111"/>
    <w:uiPriority w:val="99"/>
    <w:rsid w:val="00AC1227"/>
  </w:style>
  <w:style w:type="character" w:customStyle="1" w:styleId="WW-Absatz-Standardschriftart11111111111111111">
    <w:name w:val="WW-Absatz-Standardschriftart11111111111111111"/>
    <w:uiPriority w:val="99"/>
    <w:rsid w:val="00AC1227"/>
  </w:style>
  <w:style w:type="character" w:customStyle="1" w:styleId="WW-Absatz-Standardschriftart111111111111111111">
    <w:name w:val="WW-Absatz-Standardschriftart111111111111111111"/>
    <w:uiPriority w:val="99"/>
    <w:rsid w:val="00AC1227"/>
  </w:style>
  <w:style w:type="character" w:customStyle="1" w:styleId="WW-Absatz-Standardschriftart1111111111111111111">
    <w:name w:val="WW-Absatz-Standardschriftart1111111111111111111"/>
    <w:uiPriority w:val="99"/>
    <w:rsid w:val="00AC1227"/>
  </w:style>
  <w:style w:type="character" w:customStyle="1" w:styleId="WW-Absatz-Standardschriftart11111111111111111111">
    <w:name w:val="WW-Absatz-Standardschriftart11111111111111111111"/>
    <w:uiPriority w:val="99"/>
    <w:rsid w:val="00AC1227"/>
  </w:style>
  <w:style w:type="character" w:customStyle="1" w:styleId="WW-Absatz-Standardschriftart111111111111111111111">
    <w:name w:val="WW-Absatz-Standardschriftart111111111111111111111"/>
    <w:uiPriority w:val="99"/>
    <w:rsid w:val="00AC1227"/>
  </w:style>
  <w:style w:type="character" w:customStyle="1" w:styleId="WW-Absatz-Standardschriftart1111111111111111111111">
    <w:name w:val="WW-Absatz-Standardschriftart1111111111111111111111"/>
    <w:uiPriority w:val="99"/>
    <w:rsid w:val="00AC1227"/>
  </w:style>
  <w:style w:type="character" w:customStyle="1" w:styleId="WW-Absatz-Standardschriftart11111111111111111111111">
    <w:name w:val="WW-Absatz-Standardschriftart11111111111111111111111"/>
    <w:uiPriority w:val="99"/>
    <w:rsid w:val="00AC1227"/>
  </w:style>
  <w:style w:type="character" w:customStyle="1" w:styleId="WW-Absatz-Standardschriftart111111111111111111111111">
    <w:name w:val="WW-Absatz-Standardschriftart111111111111111111111111"/>
    <w:uiPriority w:val="99"/>
    <w:rsid w:val="00AC1227"/>
  </w:style>
  <w:style w:type="character" w:customStyle="1" w:styleId="12">
    <w:name w:val="Основной шрифт абзаца12"/>
    <w:uiPriority w:val="99"/>
    <w:rsid w:val="00AC1227"/>
  </w:style>
  <w:style w:type="character" w:customStyle="1" w:styleId="WW-Absatz-Standardschriftart1111111111111111111111111">
    <w:name w:val="WW-Absatz-Standardschriftart1111111111111111111111111"/>
    <w:uiPriority w:val="99"/>
    <w:rsid w:val="00AC1227"/>
  </w:style>
  <w:style w:type="character" w:customStyle="1" w:styleId="11">
    <w:name w:val="Основной шрифт абзаца11"/>
    <w:uiPriority w:val="99"/>
    <w:rsid w:val="00AC1227"/>
  </w:style>
  <w:style w:type="character" w:customStyle="1" w:styleId="a8">
    <w:name w:val="Знак Знак Знак Знак Знак"/>
    <w:uiPriority w:val="99"/>
    <w:rsid w:val="00AC1227"/>
    <w:rPr>
      <w:i/>
      <w:iCs/>
      <w:sz w:val="24"/>
      <w:szCs w:val="24"/>
      <w:lang w:val="ru-RU" w:eastAsia="ar-SA" w:bidi="ar-SA"/>
    </w:rPr>
  </w:style>
  <w:style w:type="character" w:customStyle="1" w:styleId="WW-Absatz-Standardschriftart11111111111111111111111111">
    <w:name w:val="WW-Absatz-Standardschriftart11111111111111111111111111"/>
    <w:uiPriority w:val="99"/>
    <w:rsid w:val="00AC1227"/>
  </w:style>
  <w:style w:type="character" w:customStyle="1" w:styleId="WW8Num2z1">
    <w:name w:val="WW8Num2z1"/>
    <w:uiPriority w:val="99"/>
    <w:rsid w:val="00AC1227"/>
    <w:rPr>
      <w:rFonts w:ascii="Symbol" w:hAnsi="Symbol" w:cs="Symbol"/>
    </w:rPr>
  </w:style>
  <w:style w:type="character" w:customStyle="1" w:styleId="100">
    <w:name w:val="Основной шрифт абзаца10"/>
    <w:uiPriority w:val="99"/>
    <w:rsid w:val="00AC1227"/>
  </w:style>
  <w:style w:type="character" w:customStyle="1" w:styleId="WW-Absatz-Standardschriftart111111111111111111111111111">
    <w:name w:val="WW-Absatz-Standardschriftart111111111111111111111111111"/>
    <w:uiPriority w:val="99"/>
    <w:rsid w:val="00AC1227"/>
  </w:style>
  <w:style w:type="character" w:customStyle="1" w:styleId="WW-Absatz-Standardschriftart1111111111111111111111111111">
    <w:name w:val="WW-Absatz-Standardschriftart1111111111111111111111111111"/>
    <w:uiPriority w:val="99"/>
    <w:rsid w:val="00AC1227"/>
  </w:style>
  <w:style w:type="character" w:customStyle="1" w:styleId="WW-Absatz-Standardschriftart11111111111111111111111111111">
    <w:name w:val="WW-Absatz-Standardschriftart11111111111111111111111111111"/>
    <w:uiPriority w:val="99"/>
    <w:rsid w:val="00AC1227"/>
  </w:style>
  <w:style w:type="character" w:customStyle="1" w:styleId="WW-Absatz-Standardschriftart111111111111111111111111111111">
    <w:name w:val="WW-Absatz-Standardschriftart111111111111111111111111111111"/>
    <w:uiPriority w:val="99"/>
    <w:rsid w:val="00AC1227"/>
  </w:style>
  <w:style w:type="character" w:customStyle="1" w:styleId="WW-Absatz-Standardschriftart1111111111111111111111111111111">
    <w:name w:val="WW-Absatz-Standardschriftart1111111111111111111111111111111"/>
    <w:uiPriority w:val="99"/>
    <w:rsid w:val="00AC1227"/>
  </w:style>
  <w:style w:type="character" w:customStyle="1" w:styleId="WW-Absatz-Standardschriftart11111111111111111111111111111111">
    <w:name w:val="WW-Absatz-Standardschriftart11111111111111111111111111111111"/>
    <w:uiPriority w:val="99"/>
    <w:rsid w:val="00AC1227"/>
  </w:style>
  <w:style w:type="character" w:customStyle="1" w:styleId="WW-Absatz-Standardschriftart111111111111111111111111111111111">
    <w:name w:val="WW-Absatz-Standardschriftart111111111111111111111111111111111"/>
    <w:uiPriority w:val="99"/>
    <w:rsid w:val="00AC1227"/>
  </w:style>
  <w:style w:type="character" w:customStyle="1" w:styleId="WW-Absatz-Standardschriftart1111111111111111111111111111111111">
    <w:name w:val="WW-Absatz-Standardschriftart1111111111111111111111111111111111"/>
    <w:uiPriority w:val="99"/>
    <w:rsid w:val="00AC1227"/>
  </w:style>
  <w:style w:type="character" w:customStyle="1" w:styleId="WW-Absatz-Standardschriftart11111111111111111111111111111111111">
    <w:name w:val="WW-Absatz-Standardschriftart11111111111111111111111111111111111"/>
    <w:uiPriority w:val="99"/>
    <w:rsid w:val="00AC1227"/>
  </w:style>
  <w:style w:type="character" w:customStyle="1" w:styleId="WW-Absatz-Standardschriftart111111111111111111111111111111111111">
    <w:name w:val="WW-Absatz-Standardschriftart111111111111111111111111111111111111"/>
    <w:uiPriority w:val="99"/>
    <w:rsid w:val="00AC1227"/>
  </w:style>
  <w:style w:type="character" w:customStyle="1" w:styleId="WW-Absatz-Standardschriftart1111111111111111111111111111111111111">
    <w:name w:val="WW-Absatz-Standardschriftart1111111111111111111111111111111111111"/>
    <w:uiPriority w:val="99"/>
    <w:rsid w:val="00AC1227"/>
  </w:style>
  <w:style w:type="character" w:customStyle="1" w:styleId="WW-Absatz-Standardschriftart11111111111111111111111111111111111111">
    <w:name w:val="WW-Absatz-Standardschriftart11111111111111111111111111111111111111"/>
    <w:uiPriority w:val="99"/>
    <w:rsid w:val="00AC1227"/>
  </w:style>
  <w:style w:type="character" w:customStyle="1" w:styleId="9">
    <w:name w:val="Основной шрифт абзаца9"/>
    <w:uiPriority w:val="99"/>
    <w:rsid w:val="00AC1227"/>
  </w:style>
  <w:style w:type="character" w:customStyle="1" w:styleId="81">
    <w:name w:val="Основной шрифт абзаца8"/>
    <w:uiPriority w:val="99"/>
    <w:rsid w:val="00AC1227"/>
  </w:style>
  <w:style w:type="character" w:customStyle="1" w:styleId="WW-Absatz-Standardschriftart111111111111111111111111111111111111111">
    <w:name w:val="WW-Absatz-Standardschriftart111111111111111111111111111111111111111"/>
    <w:uiPriority w:val="99"/>
    <w:rsid w:val="00AC1227"/>
  </w:style>
  <w:style w:type="character" w:customStyle="1" w:styleId="WW-Absatz-Standardschriftart1111111111111111111111111111111111111111">
    <w:name w:val="WW-Absatz-Standardschriftart1111111111111111111111111111111111111111"/>
    <w:uiPriority w:val="99"/>
    <w:rsid w:val="00AC1227"/>
  </w:style>
  <w:style w:type="character" w:customStyle="1" w:styleId="WW-Absatz-Standardschriftart11111111111111111111111111111111111111111">
    <w:name w:val="WW-Absatz-Standardschriftart11111111111111111111111111111111111111111"/>
    <w:uiPriority w:val="99"/>
    <w:rsid w:val="00AC1227"/>
  </w:style>
  <w:style w:type="character" w:customStyle="1" w:styleId="WW-Absatz-Standardschriftart111111111111111111111111111111111111111111">
    <w:name w:val="WW-Absatz-Standardschriftart111111111111111111111111111111111111111111"/>
    <w:uiPriority w:val="99"/>
    <w:rsid w:val="00AC1227"/>
  </w:style>
  <w:style w:type="character" w:customStyle="1" w:styleId="7">
    <w:name w:val="Основной шрифт абзаца7"/>
    <w:uiPriority w:val="99"/>
    <w:rsid w:val="00AC1227"/>
  </w:style>
  <w:style w:type="character" w:customStyle="1" w:styleId="WW-Absatz-Standardschriftart1111111111111111111111111111111111111111111">
    <w:name w:val="WW-Absatz-Standardschriftart1111111111111111111111111111111111111111111"/>
    <w:uiPriority w:val="99"/>
    <w:rsid w:val="00AC1227"/>
  </w:style>
  <w:style w:type="character" w:customStyle="1" w:styleId="WW-Absatz-Standardschriftart11111111111111111111111111111111111111111111">
    <w:name w:val="WW-Absatz-Standardschriftart11111111111111111111111111111111111111111111"/>
    <w:uiPriority w:val="99"/>
    <w:rsid w:val="00AC1227"/>
  </w:style>
  <w:style w:type="character" w:customStyle="1" w:styleId="WW-Absatz-Standardschriftart111111111111111111111111111111111111111111111">
    <w:name w:val="WW-Absatz-Standardschriftart111111111111111111111111111111111111111111111"/>
    <w:uiPriority w:val="99"/>
    <w:rsid w:val="00AC1227"/>
  </w:style>
  <w:style w:type="character" w:customStyle="1" w:styleId="WW-Absatz-Standardschriftart1111111111111111111111111111111111111111111111">
    <w:name w:val="WW-Absatz-Standardschriftart1111111111111111111111111111111111111111111111"/>
    <w:uiPriority w:val="99"/>
    <w:rsid w:val="00AC1227"/>
  </w:style>
  <w:style w:type="character" w:customStyle="1" w:styleId="WW-Absatz-Standardschriftart11111111111111111111111111111111111111111111111">
    <w:name w:val="WW-Absatz-Standardschriftart11111111111111111111111111111111111111111111111"/>
    <w:uiPriority w:val="99"/>
    <w:rsid w:val="00AC1227"/>
  </w:style>
  <w:style w:type="character" w:customStyle="1" w:styleId="WW-Absatz-Standardschriftart111111111111111111111111111111111111111111111111">
    <w:name w:val="WW-Absatz-Standardschriftart111111111111111111111111111111111111111111111111"/>
    <w:uiPriority w:val="99"/>
    <w:rsid w:val="00AC1227"/>
  </w:style>
  <w:style w:type="character" w:customStyle="1" w:styleId="WW-Absatz-Standardschriftart1111111111111111111111111111111111111111111111111">
    <w:name w:val="WW-Absatz-Standardschriftart1111111111111111111111111111111111111111111111111"/>
    <w:uiPriority w:val="99"/>
    <w:rsid w:val="00AC1227"/>
  </w:style>
  <w:style w:type="character" w:customStyle="1" w:styleId="WW-Absatz-Standardschriftart11111111111111111111111111111111111111111111111111">
    <w:name w:val="WW-Absatz-Standardschriftart11111111111111111111111111111111111111111111111111"/>
    <w:uiPriority w:val="99"/>
    <w:rsid w:val="00AC1227"/>
  </w:style>
  <w:style w:type="character" w:customStyle="1" w:styleId="WW-Absatz-Standardschriftart111111111111111111111111111111111111111111111111111">
    <w:name w:val="WW-Absatz-Standardschriftart111111111111111111111111111111111111111111111111111"/>
    <w:uiPriority w:val="99"/>
    <w:rsid w:val="00AC1227"/>
  </w:style>
  <w:style w:type="character" w:customStyle="1" w:styleId="WW-Absatz-Standardschriftart1111111111111111111111111111111111111111111111111111">
    <w:name w:val="WW-Absatz-Standardschriftart1111111111111111111111111111111111111111111111111111"/>
    <w:uiPriority w:val="99"/>
    <w:rsid w:val="00AC1227"/>
  </w:style>
  <w:style w:type="character" w:customStyle="1" w:styleId="WW-Absatz-Standardschriftart11111111111111111111111111111111111111111111111111111">
    <w:name w:val="WW-Absatz-Standardschriftart11111111111111111111111111111111111111111111111111111"/>
    <w:uiPriority w:val="99"/>
    <w:rsid w:val="00AC1227"/>
  </w:style>
  <w:style w:type="character" w:customStyle="1" w:styleId="WW-Absatz-Standardschriftart111111111111111111111111111111111111111111111111111111">
    <w:name w:val="WW-Absatz-Standardschriftart111111111111111111111111111111111111111111111111111111"/>
    <w:uiPriority w:val="99"/>
    <w:rsid w:val="00AC1227"/>
  </w:style>
  <w:style w:type="character" w:customStyle="1" w:styleId="WW-Absatz-Standardschriftart1111111111111111111111111111111111111111111111111111111">
    <w:name w:val="WW-Absatz-Standardschriftart1111111111111111111111111111111111111111111111111111111"/>
    <w:uiPriority w:val="99"/>
    <w:rsid w:val="00AC1227"/>
  </w:style>
  <w:style w:type="character" w:customStyle="1" w:styleId="WW-Absatz-Standardschriftart11111111111111111111111111111111111111111111111111111111">
    <w:name w:val="WW-Absatz-Standardschriftart11111111111111111111111111111111111111111111111111111111"/>
    <w:uiPriority w:val="99"/>
    <w:rsid w:val="00AC1227"/>
  </w:style>
  <w:style w:type="character" w:customStyle="1" w:styleId="WW-Absatz-Standardschriftart111111111111111111111111111111111111111111111111111111111">
    <w:name w:val="WW-Absatz-Standardschriftart111111111111111111111111111111111111111111111111111111111"/>
    <w:uiPriority w:val="99"/>
    <w:rsid w:val="00AC1227"/>
  </w:style>
  <w:style w:type="character" w:customStyle="1" w:styleId="WW-Absatz-Standardschriftart1111111111111111111111111111111111111111111111111111111111">
    <w:name w:val="WW-Absatz-Standardschriftart1111111111111111111111111111111111111111111111111111111111"/>
    <w:uiPriority w:val="99"/>
    <w:rsid w:val="00AC1227"/>
  </w:style>
  <w:style w:type="character" w:customStyle="1" w:styleId="WW-Absatz-Standardschriftart11111111111111111111111111111111111111111111111111111111111">
    <w:name w:val="WW-Absatz-Standardschriftart11111111111111111111111111111111111111111111111111111111111"/>
    <w:uiPriority w:val="99"/>
    <w:rsid w:val="00AC1227"/>
  </w:style>
  <w:style w:type="character" w:customStyle="1" w:styleId="WW-Absatz-Standardschriftart111111111111111111111111111111111111111111111111111111111111">
    <w:name w:val="WW-Absatz-Standardschriftart111111111111111111111111111111111111111111111111111111111111"/>
    <w:uiPriority w:val="99"/>
    <w:rsid w:val="00AC1227"/>
  </w:style>
  <w:style w:type="character" w:customStyle="1" w:styleId="WW-Absatz-Standardschriftart1111111111111111111111111111111111111111111111111111111111111">
    <w:name w:val="WW-Absatz-Standardschriftart1111111111111111111111111111111111111111111111111111111111111"/>
    <w:uiPriority w:val="99"/>
    <w:rsid w:val="00AC1227"/>
  </w:style>
  <w:style w:type="character" w:customStyle="1" w:styleId="WW-Absatz-Standardschriftart11111111111111111111111111111111111111111111111111111111111111">
    <w:name w:val="WW-Absatz-Standardschriftart11111111111111111111111111111111111111111111111111111111111111"/>
    <w:uiPriority w:val="99"/>
    <w:rsid w:val="00AC1227"/>
  </w:style>
  <w:style w:type="character" w:customStyle="1" w:styleId="6">
    <w:name w:val="Основной шрифт абзаца6"/>
    <w:uiPriority w:val="99"/>
    <w:rsid w:val="00AC1227"/>
  </w:style>
  <w:style w:type="character" w:customStyle="1" w:styleId="51">
    <w:name w:val="Основной шрифт абзаца5"/>
    <w:uiPriority w:val="99"/>
    <w:rsid w:val="00AC1227"/>
  </w:style>
  <w:style w:type="character" w:customStyle="1" w:styleId="41">
    <w:name w:val="Основной шрифт абзаца4"/>
    <w:uiPriority w:val="99"/>
    <w:rsid w:val="00AC1227"/>
  </w:style>
  <w:style w:type="character" w:customStyle="1" w:styleId="WW-Absatz-Standardschriftart111111111111111111111111111111111111111111111111111111111111111">
    <w:name w:val="WW-Absatz-Standardschriftart111111111111111111111111111111111111111111111111111111111111111"/>
    <w:uiPriority w:val="99"/>
    <w:rsid w:val="00AC1227"/>
  </w:style>
  <w:style w:type="character" w:customStyle="1" w:styleId="WW-Absatz-Standardschriftart1111111111111111111111111111111111111111111111111111111111111111">
    <w:name w:val="WW-Absatz-Standardschriftart1111111111111111111111111111111111111111111111111111111111111111"/>
    <w:uiPriority w:val="99"/>
    <w:rsid w:val="00AC1227"/>
  </w:style>
  <w:style w:type="character" w:customStyle="1" w:styleId="WW-Absatz-Standardschriftart11111111111111111111111111111111111111111111111111111111111111111">
    <w:name w:val="WW-Absatz-Standardschriftart11111111111111111111111111111111111111111111111111111111111111111"/>
    <w:uiPriority w:val="99"/>
    <w:rsid w:val="00AC1227"/>
  </w:style>
  <w:style w:type="character" w:customStyle="1" w:styleId="31">
    <w:name w:val="Основной шрифт абзаца3"/>
    <w:uiPriority w:val="99"/>
    <w:rsid w:val="00AC1227"/>
  </w:style>
  <w:style w:type="character" w:customStyle="1" w:styleId="WW-Absatz-Standardschriftart111111111111111111111111111111111111111111111111111111111111111111">
    <w:name w:val="WW-Absatz-Standardschriftart111111111111111111111111111111111111111111111111111111111111111111"/>
    <w:uiPriority w:val="99"/>
    <w:rsid w:val="00AC1227"/>
  </w:style>
  <w:style w:type="character" w:customStyle="1" w:styleId="21">
    <w:name w:val="Основной шрифт абзаца2"/>
    <w:uiPriority w:val="99"/>
    <w:rsid w:val="00AC1227"/>
  </w:style>
  <w:style w:type="character" w:customStyle="1" w:styleId="WW-Absatz-Standardschriftart1111111111111111111111111111111111111111111111111111111111111111111">
    <w:name w:val="WW-Absatz-Standardschriftart1111111111111111111111111111111111111111111111111111111111111111111"/>
    <w:uiPriority w:val="99"/>
    <w:rsid w:val="00AC1227"/>
  </w:style>
  <w:style w:type="character" w:customStyle="1" w:styleId="WW-Absatz-Standardschriftart11111111111111111111111111111111111111111111111111111111111111111111">
    <w:name w:val="WW-Absatz-Standardschriftart11111111111111111111111111111111111111111111111111111111111111111111"/>
    <w:uiPriority w:val="99"/>
    <w:rsid w:val="00AC1227"/>
  </w:style>
  <w:style w:type="character" w:customStyle="1" w:styleId="WW-Absatz-Standardschriftart111111111111111111111111111111111111111111111111111111111111111111111">
    <w:name w:val="WW-Absatz-Standardschriftart111111111111111111111111111111111111111111111111111111111111111111111"/>
    <w:uiPriority w:val="99"/>
    <w:rsid w:val="00AC1227"/>
  </w:style>
  <w:style w:type="character" w:customStyle="1" w:styleId="WW-Absatz-Standardschriftart1111111111111111111111111111111111111111111111111111111111111111111111">
    <w:name w:val="WW-Absatz-Standardschriftart1111111111111111111111111111111111111111111111111111111111111111111111"/>
    <w:uiPriority w:val="99"/>
    <w:rsid w:val="00AC1227"/>
  </w:style>
  <w:style w:type="character" w:customStyle="1" w:styleId="WW-Absatz-Standardschriftart11111111111111111111111111111111111111111111111111111111111111111111111">
    <w:name w:val="WW-Absatz-Standardschriftart11111111111111111111111111111111111111111111111111111111111111111111111"/>
    <w:uiPriority w:val="99"/>
    <w:rsid w:val="00AC1227"/>
  </w:style>
  <w:style w:type="character" w:customStyle="1" w:styleId="WW-Absatz-Standardschriftart111111111111111111111111111111111111111111111111111111111111111111111111">
    <w:name w:val="WW-Absatz-Standardschriftart111111111111111111111111111111111111111111111111111111111111111111111111"/>
    <w:uiPriority w:val="99"/>
    <w:rsid w:val="00AC1227"/>
  </w:style>
  <w:style w:type="character" w:customStyle="1" w:styleId="WW-Absatz-Standardschriftart1111111111111111111111111111111111111111111111111111111111111111111111111">
    <w:name w:val="WW-Absatz-Standardschriftart1111111111111111111111111111111111111111111111111111111111111111111111111"/>
    <w:uiPriority w:val="99"/>
    <w:rsid w:val="00AC1227"/>
  </w:style>
  <w:style w:type="character" w:customStyle="1" w:styleId="WW8Num8z0">
    <w:name w:val="WW8Num8z0"/>
    <w:uiPriority w:val="99"/>
    <w:rsid w:val="00AC1227"/>
    <w:rPr>
      <w:rFonts w:ascii="Symbol" w:hAnsi="Symbol" w:cs="Symbol"/>
    </w:rPr>
  </w:style>
  <w:style w:type="character" w:customStyle="1" w:styleId="WW-Absatz-Standardschriftart11111111111111111111111111111111111111111111111111111111111111111111111111">
    <w:name w:val="WW-Absatz-Standardschriftart11111111111111111111111111111111111111111111111111111111111111111111111111"/>
    <w:uiPriority w:val="99"/>
    <w:rsid w:val="00AC1227"/>
  </w:style>
  <w:style w:type="character" w:customStyle="1" w:styleId="WW-Absatz-Standardschriftart111111111111111111111111111111111111111111111111111111111111111111111111111">
    <w:name w:val="WW-Absatz-Standardschriftart111111111111111111111111111111111111111111111111111111111111111111111111111"/>
    <w:uiPriority w:val="99"/>
    <w:rsid w:val="00AC1227"/>
  </w:style>
  <w:style w:type="character" w:customStyle="1" w:styleId="WW-Absatz-Standardschriftart1111111111111111111111111111111111111111111111111111111111111111111111111111">
    <w:name w:val="WW-Absatz-Standardschriftart1111111111111111111111111111111111111111111111111111111111111111111111111111"/>
    <w:uiPriority w:val="99"/>
    <w:rsid w:val="00AC1227"/>
  </w:style>
  <w:style w:type="character" w:customStyle="1" w:styleId="WW-Absatz-Standardschriftart11111111111111111111111111111111111111111111111111111111111111111111111111111">
    <w:name w:val="WW-Absatz-Standardschriftart11111111111111111111111111111111111111111111111111111111111111111111111111111"/>
    <w:uiPriority w:val="99"/>
    <w:rsid w:val="00AC1227"/>
  </w:style>
  <w:style w:type="character" w:customStyle="1" w:styleId="WW-Absatz-Standardschriftart111111111111111111111111111111111111111111111111111111111111111111111111111111">
    <w:name w:val="WW-Absatz-Standardschriftart111111111111111111111111111111111111111111111111111111111111111111111111111111"/>
    <w:uiPriority w:val="99"/>
    <w:rsid w:val="00AC1227"/>
  </w:style>
  <w:style w:type="character" w:customStyle="1" w:styleId="WW-Absatz-Standardschriftart1111111111111111111111111111111111111111111111111111111111111111111111111111111">
    <w:name w:val="WW-Absatz-Standardschriftart1111111111111111111111111111111111111111111111111111111111111111111111111111111"/>
    <w:uiPriority w:val="99"/>
    <w:rsid w:val="00AC1227"/>
  </w:style>
  <w:style w:type="character" w:customStyle="1" w:styleId="WW-Absatz-Standardschriftart11111111111111111111111111111111111111111111111111111111111111111111111111111111">
    <w:name w:val="WW-Absatz-Standardschriftart11111111111111111111111111111111111111111111111111111111111111111111111111111111"/>
    <w:uiPriority w:val="99"/>
    <w:rsid w:val="00AC1227"/>
  </w:style>
  <w:style w:type="character" w:customStyle="1" w:styleId="WW-Absatz-Standardschriftart111111111111111111111111111111111111111111111111111111111111111111111111111111111">
    <w:name w:val="WW-Absatz-Standardschriftart111111111111111111111111111111111111111111111111111111111111111111111111111111111"/>
    <w:uiPriority w:val="99"/>
    <w:rsid w:val="00AC1227"/>
  </w:style>
  <w:style w:type="character" w:customStyle="1" w:styleId="WW-Absatz-Standardschriftart1111111111111111111111111111111111111111111111111111111111111111111111111111111111">
    <w:name w:val="WW-Absatz-Standardschriftart1111111111111111111111111111111111111111111111111111111111111111111111111111111111"/>
    <w:uiPriority w:val="99"/>
    <w:rsid w:val="00AC1227"/>
  </w:style>
  <w:style w:type="character" w:customStyle="1" w:styleId="WW-Absatz-Standardschriftart11111111111111111111111111111111111111111111111111111111111111111111111111111111111">
    <w:name w:val="WW-Absatz-Standardschriftart11111111111111111111111111111111111111111111111111111111111111111111111111111111111"/>
    <w:uiPriority w:val="99"/>
    <w:rsid w:val="00AC1227"/>
  </w:style>
  <w:style w:type="character" w:customStyle="1" w:styleId="WW-Absatz-Standardschriftart111111111111111111111111111111111111111111111111111111111111111111111111111111111111">
    <w:name w:val="WW-Absatz-Standardschriftart111111111111111111111111111111111111111111111111111111111111111111111111111111111111"/>
    <w:uiPriority w:val="99"/>
    <w:rsid w:val="00AC1227"/>
  </w:style>
  <w:style w:type="character" w:customStyle="1" w:styleId="WW-Absatz-Standardschriftart1111111111111111111111111111111111111111111111111111111111111111111111111111111111111">
    <w:name w:val="WW-Absatz-Standardschriftart1111111111111111111111111111111111111111111111111111111111111111111111111111111111111"/>
    <w:uiPriority w:val="99"/>
    <w:rsid w:val="00AC1227"/>
  </w:style>
  <w:style w:type="character" w:customStyle="1" w:styleId="WW-Absatz-Standardschriftart11111111111111111111111111111111111111111111111111111111111111111111111111111111111111">
    <w:name w:val="WW-Absatz-Standardschriftart11111111111111111111111111111111111111111111111111111111111111111111111111111111111111"/>
    <w:uiPriority w:val="99"/>
    <w:rsid w:val="00AC1227"/>
  </w:style>
  <w:style w:type="character" w:customStyle="1" w:styleId="WW-Absatz-Standardschriftart111111111111111111111111111111111111111111111111111111111111111111111111111111111111111">
    <w:name w:val="WW-Absatz-Standardschriftart111111111111111111111111111111111111111111111111111111111111111111111111111111111111111"/>
    <w:uiPriority w:val="99"/>
    <w:rsid w:val="00AC1227"/>
  </w:style>
  <w:style w:type="character" w:customStyle="1" w:styleId="WW-Absatz-Standardschriftart1111111111111111111111111111111111111111111111111111111111111111111111111111111111111111">
    <w:name w:val="WW-Absatz-Standardschriftart1111111111111111111111111111111111111111111111111111111111111111111111111111111111111111"/>
    <w:uiPriority w:val="99"/>
    <w:rsid w:val="00AC1227"/>
  </w:style>
  <w:style w:type="character" w:customStyle="1" w:styleId="WW-Absatz-Standardschriftart11111111111111111111111111111111111111111111111111111111111111111111111111111111111111111">
    <w:name w:val="WW-Absatz-Standardschriftart11111111111111111111111111111111111111111111111111111111111111111111111111111111111111111"/>
    <w:uiPriority w:val="99"/>
    <w:rsid w:val="00AC1227"/>
  </w:style>
  <w:style w:type="character" w:customStyle="1" w:styleId="1a">
    <w:name w:val="Основной шрифт абзаца1"/>
    <w:uiPriority w:val="99"/>
    <w:rsid w:val="00AC1227"/>
  </w:style>
  <w:style w:type="character" w:styleId="a9">
    <w:name w:val="FollowedHyperlink"/>
    <w:basedOn w:val="a0"/>
    <w:uiPriority w:val="99"/>
    <w:rsid w:val="00AC1227"/>
    <w:rPr>
      <w:color w:val="800080"/>
      <w:u w:val="single"/>
    </w:rPr>
  </w:style>
  <w:style w:type="character" w:customStyle="1" w:styleId="aa">
    <w:name w:val="Символ нумерации"/>
    <w:uiPriority w:val="99"/>
    <w:rsid w:val="00AC1227"/>
  </w:style>
  <w:style w:type="character" w:customStyle="1" w:styleId="ab">
    <w:name w:val="Маркеры списка"/>
    <w:uiPriority w:val="99"/>
    <w:rsid w:val="00AC1227"/>
    <w:rPr>
      <w:rFonts w:ascii="OpenSymbol" w:hAnsi="OpenSymbol" w:cs="OpenSymbol"/>
    </w:rPr>
  </w:style>
  <w:style w:type="character" w:styleId="ac">
    <w:name w:val="page number"/>
    <w:basedOn w:val="21"/>
    <w:uiPriority w:val="99"/>
    <w:rsid w:val="00AC1227"/>
  </w:style>
  <w:style w:type="character" w:styleId="ad">
    <w:name w:val="Emphasis"/>
    <w:basedOn w:val="a0"/>
    <w:uiPriority w:val="99"/>
    <w:qFormat/>
    <w:rsid w:val="00AC1227"/>
    <w:rPr>
      <w:i/>
      <w:iCs/>
    </w:rPr>
  </w:style>
  <w:style w:type="character" w:customStyle="1" w:styleId="ae">
    <w:name w:val="Знак Знак"/>
    <w:uiPriority w:val="99"/>
    <w:rsid w:val="00AC1227"/>
    <w:rPr>
      <w:i/>
      <w:iCs/>
      <w:sz w:val="22"/>
      <w:szCs w:val="22"/>
      <w:lang w:val="ru-RU" w:eastAsia="ar-SA" w:bidi="ar-SA"/>
    </w:rPr>
  </w:style>
  <w:style w:type="character" w:customStyle="1" w:styleId="1b">
    <w:name w:val="Наименование подразделения Знак Знак Знак Знак Знак Знак Знак Знак Знак1"/>
    <w:uiPriority w:val="99"/>
    <w:rsid w:val="00AC1227"/>
    <w:rPr>
      <w:b/>
      <w:bCs/>
      <w:i/>
      <w:iCs/>
      <w:lang w:val="ru-RU" w:eastAsia="ar-SA" w:bidi="ar-SA"/>
    </w:rPr>
  </w:style>
  <w:style w:type="character" w:customStyle="1" w:styleId="af">
    <w:name w:val="Наименование отдела Знак"/>
    <w:uiPriority w:val="99"/>
    <w:rsid w:val="00AC1227"/>
    <w:rPr>
      <w:i/>
      <w:iCs/>
      <w:lang w:val="ru-RU" w:eastAsia="ar-SA" w:bidi="ar-SA"/>
    </w:rPr>
  </w:style>
  <w:style w:type="character" w:customStyle="1" w:styleId="af0">
    <w:name w:val="Организация Знак"/>
    <w:uiPriority w:val="99"/>
    <w:rsid w:val="00AC1227"/>
    <w:rPr>
      <w:b/>
      <w:bCs/>
      <w:i/>
      <w:iCs/>
      <w:lang w:val="ru-RU" w:eastAsia="ar-SA" w:bidi="ar-SA"/>
    </w:rPr>
  </w:style>
  <w:style w:type="character" w:customStyle="1" w:styleId="af1">
    <w:name w:val="Фам_им_отч Знак"/>
    <w:uiPriority w:val="99"/>
    <w:rsid w:val="00AC1227"/>
    <w:rPr>
      <w:spacing w:val="6"/>
      <w:lang w:val="ru-RU" w:eastAsia="ar-SA" w:bidi="ar-SA"/>
    </w:rPr>
  </w:style>
  <w:style w:type="character" w:customStyle="1" w:styleId="1c">
    <w:name w:val="Наименование подразделения Знак Знак Знак Знак Знак1"/>
    <w:uiPriority w:val="99"/>
    <w:rsid w:val="00AC1227"/>
    <w:rPr>
      <w:b/>
      <w:bCs/>
      <w:i/>
      <w:iCs/>
      <w:sz w:val="28"/>
      <w:szCs w:val="28"/>
      <w:lang w:val="ru-RU" w:eastAsia="ar-SA" w:bidi="ar-SA"/>
    </w:rPr>
  </w:style>
  <w:style w:type="character" w:customStyle="1" w:styleId="af2">
    <w:name w:val="Отдел Знак"/>
    <w:uiPriority w:val="99"/>
    <w:rsid w:val="00AC1227"/>
    <w:rPr>
      <w:b/>
      <w:bCs/>
      <w:i/>
      <w:iCs/>
      <w:lang w:val="ru-RU" w:eastAsia="ar-SA" w:bidi="ar-SA"/>
    </w:rPr>
  </w:style>
  <w:style w:type="character" w:customStyle="1" w:styleId="af3">
    <w:name w:val="Адрес Знак"/>
    <w:uiPriority w:val="99"/>
    <w:rsid w:val="00AC1227"/>
    <w:rPr>
      <w:i/>
      <w:iCs/>
      <w:sz w:val="22"/>
      <w:szCs w:val="22"/>
      <w:lang w:val="ru-RU" w:eastAsia="ar-SA" w:bidi="ar-SA"/>
    </w:rPr>
  </w:style>
  <w:style w:type="character" w:customStyle="1" w:styleId="af4">
    <w:name w:val="Должность Знак"/>
    <w:basedOn w:val="a8"/>
    <w:uiPriority w:val="99"/>
    <w:rsid w:val="00AC1227"/>
  </w:style>
  <w:style w:type="character" w:customStyle="1" w:styleId="af5">
    <w:name w:val="Наименование отдела Знак Знак Знак Знак"/>
    <w:uiPriority w:val="99"/>
    <w:rsid w:val="00AC1227"/>
    <w:rPr>
      <w:b/>
      <w:bCs/>
      <w:i/>
      <w:iCs/>
      <w:lang w:val="ru-RU" w:eastAsia="ar-SA" w:bidi="ar-SA"/>
    </w:rPr>
  </w:style>
  <w:style w:type="character" w:customStyle="1" w:styleId="af6">
    <w:name w:val="Должность Знак Знак Знак Знак Знак Знак"/>
    <w:uiPriority w:val="99"/>
    <w:rsid w:val="00AC1227"/>
    <w:rPr>
      <w:i/>
      <w:iCs/>
      <w:sz w:val="24"/>
      <w:szCs w:val="24"/>
      <w:lang w:val="ru-RU" w:eastAsia="ar-SA" w:bidi="ar-SA"/>
    </w:rPr>
  </w:style>
  <w:style w:type="character" w:customStyle="1" w:styleId="af7">
    <w:name w:val="Наименование сектора Знак Знак Знак Знак Знак"/>
    <w:uiPriority w:val="99"/>
    <w:rsid w:val="00AC1227"/>
    <w:rPr>
      <w:rFonts w:ascii="Arial" w:hAnsi="Arial" w:cs="Arial"/>
      <w:b/>
      <w:bCs/>
      <w:sz w:val="24"/>
      <w:szCs w:val="24"/>
      <w:lang w:val="ru-RU" w:eastAsia="ar-SA" w:bidi="ar-SA"/>
    </w:rPr>
  </w:style>
  <w:style w:type="character" w:customStyle="1" w:styleId="af8">
    <w:name w:val="Наименование подразделения Знак Знак Знак Знак Знак Знак Знак Знак Знак Знак Знак Знак Знак Знак"/>
    <w:uiPriority w:val="99"/>
    <w:rsid w:val="00AC1227"/>
    <w:rPr>
      <w:rFonts w:ascii="Arial" w:hAnsi="Arial" w:cs="Arial"/>
      <w:b/>
      <w:bCs/>
      <w:i/>
      <w:iCs/>
      <w:lang w:val="ru-RU" w:eastAsia="ar-SA" w:bidi="ar-SA"/>
    </w:rPr>
  </w:style>
  <w:style w:type="character" w:customStyle="1" w:styleId="1d">
    <w:name w:val="Наименование подразделения Знак Знак Знак1 Знак Знак Знак Знак Знак"/>
    <w:uiPriority w:val="99"/>
    <w:rsid w:val="00AC1227"/>
    <w:rPr>
      <w:i/>
      <w:iCs/>
      <w:lang w:val="ru-RU" w:eastAsia="ar-SA" w:bidi="ar-SA"/>
    </w:rPr>
  </w:style>
  <w:style w:type="character" w:customStyle="1" w:styleId="FIO">
    <w:name w:val="FIO Знак Знак Знак Знак Знак Знак Знак Знак"/>
    <w:uiPriority w:val="99"/>
    <w:rsid w:val="00AC1227"/>
    <w:rPr>
      <w:rFonts w:ascii="Arial Narrow" w:hAnsi="Arial Narrow" w:cs="Arial Narrow"/>
      <w:b/>
      <w:bCs/>
      <w:spacing w:val="6"/>
      <w:sz w:val="28"/>
      <w:szCs w:val="28"/>
      <w:lang w:val="ru-RU" w:eastAsia="ar-SA" w:bidi="ar-SA"/>
    </w:rPr>
  </w:style>
  <w:style w:type="character" w:customStyle="1" w:styleId="1e">
    <w:name w:val="Наименование подразделения Знак Знак Знак Знак Знак Знак Знак Знак Знак Знак Знак Знак Знак1"/>
    <w:uiPriority w:val="99"/>
    <w:rsid w:val="00AC1227"/>
    <w:rPr>
      <w:rFonts w:ascii="Arial" w:hAnsi="Arial" w:cs="Arial"/>
      <w:b/>
      <w:bCs/>
      <w:i/>
      <w:iCs/>
      <w:lang w:val="ru-RU" w:eastAsia="ar-SA" w:bidi="ar-SA"/>
    </w:rPr>
  </w:style>
  <w:style w:type="character" w:customStyle="1" w:styleId="1f">
    <w:name w:val="Наименование подразделения Знак Знак1"/>
    <w:uiPriority w:val="99"/>
    <w:rsid w:val="00AC1227"/>
    <w:rPr>
      <w:rFonts w:ascii="Arial" w:hAnsi="Arial" w:cs="Arial"/>
      <w:b/>
      <w:bCs/>
      <w:i/>
      <w:iCs/>
      <w:sz w:val="28"/>
      <w:szCs w:val="28"/>
      <w:lang w:val="ru-RU"/>
    </w:rPr>
  </w:style>
  <w:style w:type="character" w:customStyle="1" w:styleId="af9">
    <w:name w:val="Приемная"/>
    <w:uiPriority w:val="99"/>
    <w:rsid w:val="00AC1227"/>
    <w:rPr>
      <w:i/>
      <w:iCs/>
      <w:sz w:val="20"/>
      <w:szCs w:val="20"/>
    </w:rPr>
  </w:style>
  <w:style w:type="character" w:customStyle="1" w:styleId="afa">
    <w:name w:val="Должность Знак Знак Знак"/>
    <w:uiPriority w:val="99"/>
    <w:rsid w:val="00AC1227"/>
    <w:rPr>
      <w:i/>
      <w:iCs/>
      <w:sz w:val="24"/>
      <w:szCs w:val="24"/>
      <w:lang w:val="ru-RU" w:eastAsia="ar-SA" w:bidi="ar-SA"/>
    </w:rPr>
  </w:style>
  <w:style w:type="paragraph" w:customStyle="1" w:styleId="afb">
    <w:name w:val="Заголовок"/>
    <w:basedOn w:val="a"/>
    <w:next w:val="afc"/>
    <w:uiPriority w:val="99"/>
    <w:rsid w:val="00AC1227"/>
    <w:pPr>
      <w:keepNext/>
      <w:spacing w:before="240" w:after="120"/>
    </w:pPr>
    <w:rPr>
      <w:sz w:val="28"/>
      <w:szCs w:val="28"/>
    </w:rPr>
  </w:style>
  <w:style w:type="paragraph" w:styleId="afc">
    <w:name w:val="Body Text"/>
    <w:basedOn w:val="a"/>
    <w:link w:val="afd"/>
    <w:uiPriority w:val="99"/>
    <w:rsid w:val="00AC1227"/>
    <w:rPr>
      <w:b/>
      <w:bCs/>
      <w:sz w:val="28"/>
      <w:szCs w:val="28"/>
    </w:rPr>
  </w:style>
  <w:style w:type="character" w:customStyle="1" w:styleId="afd">
    <w:name w:val="Основной текст Знак"/>
    <w:basedOn w:val="a0"/>
    <w:link w:val="afc"/>
    <w:uiPriority w:val="99"/>
    <w:semiHidden/>
    <w:locked/>
    <w:rsid w:val="00AC1227"/>
    <w:rPr>
      <w:rFonts w:ascii="Arial" w:hAnsi="Arial" w:cs="Arial"/>
      <w:b/>
      <w:bCs/>
      <w:sz w:val="28"/>
      <w:szCs w:val="28"/>
      <w:lang w:val="ru-RU" w:eastAsia="ru-RU"/>
    </w:rPr>
  </w:style>
  <w:style w:type="paragraph" w:styleId="afe">
    <w:name w:val="List"/>
    <w:basedOn w:val="afc"/>
    <w:uiPriority w:val="99"/>
    <w:rsid w:val="00AC1227"/>
  </w:style>
  <w:style w:type="paragraph" w:customStyle="1" w:styleId="201">
    <w:name w:val="Название20"/>
    <w:basedOn w:val="a"/>
    <w:uiPriority w:val="99"/>
    <w:rsid w:val="00AC1227"/>
    <w:pPr>
      <w:suppressLineNumbers/>
      <w:spacing w:before="120" w:after="120"/>
    </w:pPr>
    <w:rPr>
      <w:i/>
      <w:iCs/>
      <w:sz w:val="20"/>
      <w:szCs w:val="20"/>
    </w:rPr>
  </w:style>
  <w:style w:type="paragraph" w:customStyle="1" w:styleId="202">
    <w:name w:val="Указатель20"/>
    <w:basedOn w:val="a"/>
    <w:uiPriority w:val="99"/>
    <w:rsid w:val="00AC1227"/>
    <w:pPr>
      <w:suppressLineNumbers/>
    </w:pPr>
  </w:style>
  <w:style w:type="paragraph" w:customStyle="1" w:styleId="190">
    <w:name w:val="Название19"/>
    <w:basedOn w:val="a"/>
    <w:uiPriority w:val="99"/>
    <w:rsid w:val="00AC1227"/>
    <w:pPr>
      <w:suppressLineNumbers/>
      <w:spacing w:before="120" w:after="120"/>
    </w:pPr>
    <w:rPr>
      <w:i/>
      <w:iCs/>
      <w:sz w:val="20"/>
      <w:szCs w:val="20"/>
    </w:rPr>
  </w:style>
  <w:style w:type="paragraph" w:customStyle="1" w:styleId="191">
    <w:name w:val="Указатель19"/>
    <w:basedOn w:val="a"/>
    <w:uiPriority w:val="99"/>
    <w:rsid w:val="00AC1227"/>
    <w:pPr>
      <w:suppressLineNumbers/>
    </w:pPr>
  </w:style>
  <w:style w:type="paragraph" w:customStyle="1" w:styleId="180">
    <w:name w:val="Название18"/>
    <w:basedOn w:val="a"/>
    <w:uiPriority w:val="99"/>
    <w:rsid w:val="00AC1227"/>
    <w:pPr>
      <w:suppressLineNumbers/>
      <w:spacing w:before="120" w:after="120"/>
    </w:pPr>
    <w:rPr>
      <w:i/>
      <w:iCs/>
      <w:sz w:val="20"/>
      <w:szCs w:val="20"/>
    </w:rPr>
  </w:style>
  <w:style w:type="paragraph" w:customStyle="1" w:styleId="181">
    <w:name w:val="Указатель18"/>
    <w:basedOn w:val="a"/>
    <w:uiPriority w:val="99"/>
    <w:rsid w:val="00AC1227"/>
    <w:pPr>
      <w:suppressLineNumbers/>
    </w:pPr>
  </w:style>
  <w:style w:type="paragraph" w:customStyle="1" w:styleId="170">
    <w:name w:val="Название17"/>
    <w:basedOn w:val="a"/>
    <w:uiPriority w:val="99"/>
    <w:rsid w:val="00AC1227"/>
    <w:pPr>
      <w:suppressLineNumbers/>
      <w:spacing w:before="120" w:after="120"/>
    </w:pPr>
    <w:rPr>
      <w:i/>
      <w:iCs/>
      <w:sz w:val="20"/>
      <w:szCs w:val="20"/>
    </w:rPr>
  </w:style>
  <w:style w:type="paragraph" w:customStyle="1" w:styleId="171">
    <w:name w:val="Указатель17"/>
    <w:basedOn w:val="a"/>
    <w:uiPriority w:val="99"/>
    <w:rsid w:val="00AC1227"/>
    <w:pPr>
      <w:suppressLineNumbers/>
    </w:pPr>
  </w:style>
  <w:style w:type="paragraph" w:customStyle="1" w:styleId="160">
    <w:name w:val="Название16"/>
    <w:basedOn w:val="a"/>
    <w:uiPriority w:val="99"/>
    <w:rsid w:val="00AC1227"/>
    <w:pPr>
      <w:suppressLineNumbers/>
      <w:spacing w:before="120" w:after="120"/>
    </w:pPr>
    <w:rPr>
      <w:i/>
      <w:iCs/>
      <w:sz w:val="20"/>
      <w:szCs w:val="20"/>
    </w:rPr>
  </w:style>
  <w:style w:type="paragraph" w:customStyle="1" w:styleId="161">
    <w:name w:val="Указатель16"/>
    <w:basedOn w:val="a"/>
    <w:uiPriority w:val="99"/>
    <w:rsid w:val="00AC1227"/>
    <w:pPr>
      <w:suppressLineNumbers/>
    </w:pPr>
  </w:style>
  <w:style w:type="paragraph" w:customStyle="1" w:styleId="150">
    <w:name w:val="Название15"/>
    <w:basedOn w:val="a"/>
    <w:uiPriority w:val="99"/>
    <w:rsid w:val="00AC1227"/>
    <w:pPr>
      <w:suppressLineNumbers/>
      <w:spacing w:before="120" w:after="120"/>
    </w:pPr>
    <w:rPr>
      <w:i/>
      <w:iCs/>
      <w:sz w:val="20"/>
      <w:szCs w:val="20"/>
    </w:rPr>
  </w:style>
  <w:style w:type="paragraph" w:customStyle="1" w:styleId="151">
    <w:name w:val="Указатель15"/>
    <w:basedOn w:val="a"/>
    <w:uiPriority w:val="99"/>
    <w:rsid w:val="00AC1227"/>
    <w:pPr>
      <w:suppressLineNumbers/>
    </w:pPr>
  </w:style>
  <w:style w:type="paragraph" w:customStyle="1" w:styleId="140">
    <w:name w:val="Название14"/>
    <w:basedOn w:val="a"/>
    <w:uiPriority w:val="99"/>
    <w:rsid w:val="00AC1227"/>
    <w:pPr>
      <w:suppressLineNumbers/>
      <w:spacing w:before="120" w:after="120"/>
    </w:pPr>
    <w:rPr>
      <w:i/>
      <w:iCs/>
      <w:sz w:val="20"/>
      <w:szCs w:val="20"/>
    </w:rPr>
  </w:style>
  <w:style w:type="paragraph" w:customStyle="1" w:styleId="141">
    <w:name w:val="Указатель14"/>
    <w:basedOn w:val="a"/>
    <w:uiPriority w:val="99"/>
    <w:rsid w:val="00AC1227"/>
    <w:pPr>
      <w:suppressLineNumbers/>
    </w:pPr>
  </w:style>
  <w:style w:type="paragraph" w:customStyle="1" w:styleId="130">
    <w:name w:val="Название13"/>
    <w:basedOn w:val="a"/>
    <w:uiPriority w:val="99"/>
    <w:rsid w:val="00AC1227"/>
    <w:pPr>
      <w:suppressLineNumbers/>
      <w:spacing w:before="120" w:after="120"/>
    </w:pPr>
    <w:rPr>
      <w:i/>
      <w:iCs/>
      <w:sz w:val="20"/>
      <w:szCs w:val="20"/>
    </w:rPr>
  </w:style>
  <w:style w:type="paragraph" w:customStyle="1" w:styleId="131">
    <w:name w:val="Указатель13"/>
    <w:basedOn w:val="a"/>
    <w:uiPriority w:val="99"/>
    <w:rsid w:val="00AC1227"/>
    <w:pPr>
      <w:suppressLineNumbers/>
    </w:pPr>
  </w:style>
  <w:style w:type="paragraph" w:customStyle="1" w:styleId="120">
    <w:name w:val="Название12"/>
    <w:basedOn w:val="a"/>
    <w:uiPriority w:val="99"/>
    <w:rsid w:val="00AC1227"/>
    <w:pPr>
      <w:suppressLineNumbers/>
      <w:spacing w:before="120" w:after="120"/>
    </w:pPr>
    <w:rPr>
      <w:i/>
      <w:iCs/>
      <w:sz w:val="20"/>
      <w:szCs w:val="20"/>
    </w:rPr>
  </w:style>
  <w:style w:type="paragraph" w:customStyle="1" w:styleId="121">
    <w:name w:val="Указатель12"/>
    <w:basedOn w:val="a"/>
    <w:uiPriority w:val="99"/>
    <w:rsid w:val="00AC1227"/>
    <w:pPr>
      <w:suppressLineNumbers/>
    </w:pPr>
  </w:style>
  <w:style w:type="paragraph" w:customStyle="1" w:styleId="110">
    <w:name w:val="Название11"/>
    <w:basedOn w:val="a"/>
    <w:uiPriority w:val="99"/>
    <w:rsid w:val="00AC1227"/>
    <w:pPr>
      <w:suppressLineNumbers/>
      <w:spacing w:before="120" w:after="120"/>
    </w:pPr>
    <w:rPr>
      <w:i/>
      <w:iCs/>
      <w:sz w:val="20"/>
      <w:szCs w:val="20"/>
    </w:rPr>
  </w:style>
  <w:style w:type="paragraph" w:customStyle="1" w:styleId="111">
    <w:name w:val="Указатель11"/>
    <w:basedOn w:val="a"/>
    <w:uiPriority w:val="99"/>
    <w:rsid w:val="00AC1227"/>
    <w:pPr>
      <w:suppressLineNumbers/>
    </w:pPr>
  </w:style>
  <w:style w:type="paragraph" w:customStyle="1" w:styleId="101">
    <w:name w:val="Название10"/>
    <w:basedOn w:val="a"/>
    <w:uiPriority w:val="99"/>
    <w:rsid w:val="00AC1227"/>
    <w:pPr>
      <w:suppressLineNumbers/>
      <w:spacing w:before="120" w:after="120"/>
    </w:pPr>
    <w:rPr>
      <w:i/>
      <w:iCs/>
      <w:sz w:val="20"/>
      <w:szCs w:val="20"/>
    </w:rPr>
  </w:style>
  <w:style w:type="paragraph" w:customStyle="1" w:styleId="102">
    <w:name w:val="Указатель10"/>
    <w:basedOn w:val="a"/>
    <w:uiPriority w:val="99"/>
    <w:rsid w:val="00AC1227"/>
    <w:pPr>
      <w:suppressLineNumbers/>
    </w:pPr>
  </w:style>
  <w:style w:type="paragraph" w:customStyle="1" w:styleId="90">
    <w:name w:val="Название9"/>
    <w:basedOn w:val="a"/>
    <w:uiPriority w:val="99"/>
    <w:rsid w:val="00AC1227"/>
    <w:pPr>
      <w:suppressLineNumbers/>
      <w:spacing w:before="120" w:after="120"/>
    </w:pPr>
    <w:rPr>
      <w:i/>
      <w:iCs/>
      <w:sz w:val="20"/>
      <w:szCs w:val="20"/>
    </w:rPr>
  </w:style>
  <w:style w:type="paragraph" w:customStyle="1" w:styleId="91">
    <w:name w:val="Указатель9"/>
    <w:basedOn w:val="a"/>
    <w:uiPriority w:val="99"/>
    <w:rsid w:val="00AC1227"/>
    <w:pPr>
      <w:suppressLineNumbers/>
    </w:pPr>
  </w:style>
  <w:style w:type="paragraph" w:customStyle="1" w:styleId="82">
    <w:name w:val="Название8"/>
    <w:basedOn w:val="a"/>
    <w:uiPriority w:val="99"/>
    <w:rsid w:val="00AC1227"/>
    <w:pPr>
      <w:suppressLineNumbers/>
      <w:spacing w:before="120" w:after="120"/>
    </w:pPr>
    <w:rPr>
      <w:i/>
      <w:iCs/>
      <w:sz w:val="20"/>
      <w:szCs w:val="20"/>
    </w:rPr>
  </w:style>
  <w:style w:type="paragraph" w:customStyle="1" w:styleId="83">
    <w:name w:val="Указатель8"/>
    <w:basedOn w:val="a"/>
    <w:uiPriority w:val="99"/>
    <w:rsid w:val="00AC1227"/>
    <w:pPr>
      <w:suppressLineNumbers/>
    </w:pPr>
  </w:style>
  <w:style w:type="paragraph" w:customStyle="1" w:styleId="70">
    <w:name w:val="Название7"/>
    <w:basedOn w:val="a"/>
    <w:uiPriority w:val="99"/>
    <w:rsid w:val="00AC1227"/>
    <w:pPr>
      <w:suppressLineNumbers/>
      <w:spacing w:before="120" w:after="120"/>
    </w:pPr>
    <w:rPr>
      <w:i/>
      <w:iCs/>
      <w:sz w:val="20"/>
      <w:szCs w:val="20"/>
    </w:rPr>
  </w:style>
  <w:style w:type="paragraph" w:customStyle="1" w:styleId="71">
    <w:name w:val="Указатель7"/>
    <w:basedOn w:val="a"/>
    <w:uiPriority w:val="99"/>
    <w:rsid w:val="00AC1227"/>
    <w:pPr>
      <w:suppressLineNumbers/>
    </w:pPr>
  </w:style>
  <w:style w:type="paragraph" w:customStyle="1" w:styleId="60">
    <w:name w:val="Название6"/>
    <w:basedOn w:val="a"/>
    <w:uiPriority w:val="99"/>
    <w:rsid w:val="00AC1227"/>
    <w:pPr>
      <w:suppressLineNumbers/>
      <w:spacing w:before="120" w:after="120"/>
    </w:pPr>
    <w:rPr>
      <w:i/>
      <w:iCs/>
      <w:sz w:val="20"/>
      <w:szCs w:val="20"/>
    </w:rPr>
  </w:style>
  <w:style w:type="paragraph" w:customStyle="1" w:styleId="61">
    <w:name w:val="Указатель6"/>
    <w:basedOn w:val="a"/>
    <w:uiPriority w:val="99"/>
    <w:rsid w:val="00AC1227"/>
    <w:pPr>
      <w:suppressLineNumbers/>
    </w:pPr>
  </w:style>
  <w:style w:type="paragraph" w:customStyle="1" w:styleId="52">
    <w:name w:val="Название5"/>
    <w:basedOn w:val="a"/>
    <w:uiPriority w:val="99"/>
    <w:rsid w:val="00AC1227"/>
    <w:pPr>
      <w:suppressLineNumbers/>
      <w:spacing w:before="120" w:after="120"/>
    </w:pPr>
    <w:rPr>
      <w:i/>
      <w:iCs/>
      <w:sz w:val="20"/>
      <w:szCs w:val="20"/>
    </w:rPr>
  </w:style>
  <w:style w:type="paragraph" w:customStyle="1" w:styleId="53">
    <w:name w:val="Указатель5"/>
    <w:basedOn w:val="a"/>
    <w:uiPriority w:val="99"/>
    <w:rsid w:val="00AC1227"/>
    <w:pPr>
      <w:suppressLineNumbers/>
    </w:pPr>
  </w:style>
  <w:style w:type="paragraph" w:customStyle="1" w:styleId="42">
    <w:name w:val="Название4"/>
    <w:basedOn w:val="a"/>
    <w:uiPriority w:val="99"/>
    <w:rsid w:val="00AC1227"/>
    <w:pPr>
      <w:suppressLineNumbers/>
      <w:spacing w:before="120" w:after="120"/>
    </w:pPr>
    <w:rPr>
      <w:i/>
      <w:iCs/>
      <w:sz w:val="20"/>
      <w:szCs w:val="20"/>
    </w:rPr>
  </w:style>
  <w:style w:type="paragraph" w:customStyle="1" w:styleId="43">
    <w:name w:val="Указатель4"/>
    <w:basedOn w:val="a"/>
    <w:uiPriority w:val="99"/>
    <w:rsid w:val="00AC1227"/>
    <w:pPr>
      <w:suppressLineNumbers/>
    </w:pPr>
  </w:style>
  <w:style w:type="paragraph" w:customStyle="1" w:styleId="32">
    <w:name w:val="Название3"/>
    <w:basedOn w:val="a"/>
    <w:uiPriority w:val="99"/>
    <w:rsid w:val="00AC1227"/>
    <w:pPr>
      <w:suppressLineNumbers/>
      <w:spacing w:before="120" w:after="120"/>
    </w:pPr>
    <w:rPr>
      <w:i/>
      <w:iCs/>
    </w:rPr>
  </w:style>
  <w:style w:type="paragraph" w:customStyle="1" w:styleId="33">
    <w:name w:val="Указатель3"/>
    <w:basedOn w:val="a"/>
    <w:uiPriority w:val="99"/>
    <w:rsid w:val="00AC1227"/>
    <w:pPr>
      <w:suppressLineNumbers/>
    </w:pPr>
  </w:style>
  <w:style w:type="paragraph" w:customStyle="1" w:styleId="22">
    <w:name w:val="Название2"/>
    <w:basedOn w:val="a"/>
    <w:uiPriority w:val="99"/>
    <w:rsid w:val="00AC1227"/>
    <w:pPr>
      <w:suppressLineNumbers/>
      <w:spacing w:before="120" w:after="120"/>
    </w:pPr>
    <w:rPr>
      <w:i/>
      <w:iCs/>
    </w:rPr>
  </w:style>
  <w:style w:type="paragraph" w:customStyle="1" w:styleId="23">
    <w:name w:val="Указатель2"/>
    <w:basedOn w:val="a"/>
    <w:uiPriority w:val="99"/>
    <w:rsid w:val="00AC1227"/>
    <w:pPr>
      <w:suppressLineNumbers/>
    </w:pPr>
  </w:style>
  <w:style w:type="paragraph" w:customStyle="1" w:styleId="1f0">
    <w:name w:val="Название1"/>
    <w:basedOn w:val="a"/>
    <w:uiPriority w:val="99"/>
    <w:rsid w:val="00AC1227"/>
    <w:pPr>
      <w:suppressLineNumbers/>
      <w:spacing w:before="120" w:after="120"/>
    </w:pPr>
    <w:rPr>
      <w:i/>
      <w:iCs/>
      <w:sz w:val="20"/>
      <w:szCs w:val="20"/>
    </w:rPr>
  </w:style>
  <w:style w:type="paragraph" w:customStyle="1" w:styleId="1f1">
    <w:name w:val="Указатель1"/>
    <w:basedOn w:val="a"/>
    <w:uiPriority w:val="99"/>
    <w:rsid w:val="00AC1227"/>
    <w:pPr>
      <w:suppressLineNumbers/>
    </w:pPr>
  </w:style>
  <w:style w:type="paragraph" w:customStyle="1" w:styleId="ConsPlusNormal">
    <w:name w:val="ConsPlusNormal"/>
    <w:uiPriority w:val="99"/>
    <w:rsid w:val="00AC1227"/>
    <w:pPr>
      <w:widowControl w:val="0"/>
      <w:suppressAutoHyphens/>
      <w:autoSpaceDE w:val="0"/>
      <w:ind w:firstLine="720"/>
    </w:pPr>
    <w:rPr>
      <w:rFonts w:ascii="Arial" w:hAnsi="Arial" w:cs="Arial"/>
      <w:lang w:eastAsia="ar-SA"/>
    </w:rPr>
  </w:style>
  <w:style w:type="paragraph" w:customStyle="1" w:styleId="ConsPlusTitle">
    <w:name w:val="ConsPlusTitle"/>
    <w:uiPriority w:val="99"/>
    <w:rsid w:val="00AC1227"/>
    <w:pPr>
      <w:widowControl w:val="0"/>
      <w:suppressAutoHyphens/>
      <w:autoSpaceDE w:val="0"/>
    </w:pPr>
    <w:rPr>
      <w:rFonts w:ascii="Arial" w:hAnsi="Arial" w:cs="Arial"/>
      <w:b/>
      <w:bCs/>
      <w:lang w:eastAsia="ar-SA"/>
    </w:rPr>
  </w:style>
  <w:style w:type="paragraph" w:customStyle="1" w:styleId="ConsPlusNonformat">
    <w:name w:val="ConsPlusNonformat"/>
    <w:uiPriority w:val="99"/>
    <w:rsid w:val="00AC1227"/>
    <w:pPr>
      <w:widowControl w:val="0"/>
      <w:suppressAutoHyphens/>
      <w:autoSpaceDE w:val="0"/>
    </w:pPr>
    <w:rPr>
      <w:rFonts w:ascii="Courier New" w:hAnsi="Courier New" w:cs="Courier New"/>
      <w:lang w:eastAsia="ar-SA"/>
    </w:rPr>
  </w:style>
  <w:style w:type="paragraph" w:styleId="aff">
    <w:name w:val="Title"/>
    <w:basedOn w:val="a"/>
    <w:next w:val="aff0"/>
    <w:link w:val="aff1"/>
    <w:uiPriority w:val="99"/>
    <w:qFormat/>
    <w:rsid w:val="00AC1227"/>
    <w:pPr>
      <w:ind w:left="5400" w:firstLine="0"/>
      <w:jc w:val="center"/>
    </w:pPr>
    <w:rPr>
      <w:rFonts w:ascii="Times New Roman" w:hAnsi="Times New Roman" w:cs="Times New Roman"/>
      <w:sz w:val="28"/>
      <w:szCs w:val="28"/>
      <w:lang w:eastAsia="ar-SA"/>
    </w:rPr>
  </w:style>
  <w:style w:type="character" w:customStyle="1" w:styleId="TitleChar">
    <w:name w:val="Title Char"/>
    <w:basedOn w:val="a0"/>
    <w:link w:val="aff"/>
    <w:uiPriority w:val="99"/>
    <w:locked/>
    <w:rsid w:val="00AC1227"/>
    <w:rPr>
      <w:rFonts w:ascii="Cambria" w:hAnsi="Cambria" w:cs="Cambria"/>
      <w:b/>
      <w:bCs/>
      <w:kern w:val="28"/>
      <w:sz w:val="32"/>
      <w:szCs w:val="32"/>
    </w:rPr>
  </w:style>
  <w:style w:type="paragraph" w:styleId="aff0">
    <w:name w:val="Subtitle"/>
    <w:basedOn w:val="afb"/>
    <w:next w:val="afc"/>
    <w:link w:val="aff2"/>
    <w:uiPriority w:val="99"/>
    <w:qFormat/>
    <w:rsid w:val="00AC1227"/>
    <w:pPr>
      <w:jc w:val="center"/>
    </w:pPr>
    <w:rPr>
      <w:i/>
      <w:iCs/>
    </w:rPr>
  </w:style>
  <w:style w:type="character" w:customStyle="1" w:styleId="aff2">
    <w:name w:val="Подзаголовок Знак"/>
    <w:basedOn w:val="a0"/>
    <w:link w:val="aff0"/>
    <w:uiPriority w:val="99"/>
    <w:locked/>
    <w:rsid w:val="00AC1227"/>
    <w:rPr>
      <w:rFonts w:ascii="Arial" w:hAnsi="Arial" w:cs="Arial"/>
      <w:i/>
      <w:iCs/>
      <w:sz w:val="28"/>
      <w:szCs w:val="28"/>
      <w:lang w:val="ru-RU" w:eastAsia="ru-RU"/>
    </w:rPr>
  </w:style>
  <w:style w:type="paragraph" w:styleId="aff3">
    <w:name w:val="Body Text Indent"/>
    <w:basedOn w:val="a"/>
    <w:link w:val="aff4"/>
    <w:uiPriority w:val="99"/>
    <w:rsid w:val="00AC1227"/>
    <w:pPr>
      <w:ind w:left="5400" w:firstLine="0"/>
      <w:jc w:val="right"/>
    </w:pPr>
    <w:rPr>
      <w:sz w:val="28"/>
      <w:szCs w:val="28"/>
    </w:rPr>
  </w:style>
  <w:style w:type="character" w:customStyle="1" w:styleId="aff4">
    <w:name w:val="Основной текст с отступом Знак"/>
    <w:basedOn w:val="a0"/>
    <w:link w:val="aff3"/>
    <w:uiPriority w:val="99"/>
    <w:semiHidden/>
    <w:locked/>
    <w:rsid w:val="00AC1227"/>
    <w:rPr>
      <w:rFonts w:ascii="Arial" w:hAnsi="Arial" w:cs="Arial"/>
      <w:sz w:val="28"/>
      <w:szCs w:val="28"/>
      <w:lang w:val="ru-RU" w:eastAsia="ru-RU"/>
    </w:rPr>
  </w:style>
  <w:style w:type="paragraph" w:customStyle="1" w:styleId="1f2">
    <w:name w:val="Название объекта1"/>
    <w:basedOn w:val="a"/>
    <w:next w:val="a"/>
    <w:uiPriority w:val="99"/>
    <w:rsid w:val="00AC1227"/>
    <w:rPr>
      <w:b/>
      <w:bCs/>
    </w:rPr>
  </w:style>
  <w:style w:type="paragraph" w:customStyle="1" w:styleId="210">
    <w:name w:val="Основной текст 21"/>
    <w:basedOn w:val="a"/>
    <w:uiPriority w:val="99"/>
    <w:rsid w:val="00AC1227"/>
    <w:rPr>
      <w:b/>
      <w:bCs/>
    </w:rPr>
  </w:style>
  <w:style w:type="paragraph" w:customStyle="1" w:styleId="310">
    <w:name w:val="Основной текст 31"/>
    <w:basedOn w:val="a"/>
    <w:uiPriority w:val="99"/>
    <w:rsid w:val="00AC1227"/>
    <w:pPr>
      <w:ind w:right="2520" w:firstLine="0"/>
    </w:pPr>
    <w:rPr>
      <w:b/>
      <w:bCs/>
      <w:sz w:val="28"/>
      <w:szCs w:val="28"/>
    </w:rPr>
  </w:style>
  <w:style w:type="paragraph" w:customStyle="1" w:styleId="1f3">
    <w:name w:val="Цитата1"/>
    <w:basedOn w:val="a"/>
    <w:uiPriority w:val="99"/>
    <w:rsid w:val="00AC1227"/>
    <w:pPr>
      <w:ind w:left="180" w:right="2340" w:hanging="180"/>
    </w:pPr>
    <w:rPr>
      <w:b/>
      <w:bCs/>
      <w:sz w:val="28"/>
      <w:szCs w:val="28"/>
    </w:rPr>
  </w:style>
  <w:style w:type="paragraph" w:customStyle="1" w:styleId="1f4">
    <w:name w:val="Схема документа1"/>
    <w:basedOn w:val="a"/>
    <w:uiPriority w:val="99"/>
    <w:rsid w:val="00AC1227"/>
    <w:pPr>
      <w:shd w:val="clear" w:color="auto" w:fill="000080"/>
    </w:pPr>
    <w:rPr>
      <w:rFonts w:ascii="Tahoma" w:hAnsi="Tahoma" w:cs="Tahoma"/>
      <w:sz w:val="20"/>
      <w:szCs w:val="20"/>
    </w:rPr>
  </w:style>
  <w:style w:type="paragraph" w:customStyle="1" w:styleId="aff5">
    <w:name w:val="Содержимое врезки"/>
    <w:basedOn w:val="afc"/>
    <w:uiPriority w:val="99"/>
    <w:rsid w:val="00AC1227"/>
  </w:style>
  <w:style w:type="paragraph" w:customStyle="1" w:styleId="aff6">
    <w:name w:val="Содержимое таблицы"/>
    <w:basedOn w:val="a"/>
    <w:uiPriority w:val="99"/>
    <w:rsid w:val="00AC1227"/>
    <w:pPr>
      <w:suppressLineNumbers/>
    </w:pPr>
  </w:style>
  <w:style w:type="paragraph" w:customStyle="1" w:styleId="aff7">
    <w:name w:val="Заголовок таблицы"/>
    <w:uiPriority w:val="99"/>
    <w:rsid w:val="00AC1227"/>
    <w:pPr>
      <w:suppressLineNumbers/>
      <w:ind w:firstLine="567"/>
      <w:jc w:val="center"/>
    </w:pPr>
    <w:rPr>
      <w:rFonts w:ascii="Arial" w:hAnsi="Arial" w:cs="Arial"/>
      <w:b/>
      <w:bCs/>
      <w:sz w:val="24"/>
      <w:szCs w:val="24"/>
    </w:rPr>
  </w:style>
  <w:style w:type="paragraph" w:styleId="aff8">
    <w:name w:val="header"/>
    <w:basedOn w:val="a"/>
    <w:link w:val="aff9"/>
    <w:uiPriority w:val="99"/>
    <w:rsid w:val="00AC1227"/>
    <w:pPr>
      <w:tabs>
        <w:tab w:val="center" w:pos="4677"/>
        <w:tab w:val="right" w:pos="9355"/>
      </w:tabs>
    </w:pPr>
  </w:style>
  <w:style w:type="character" w:customStyle="1" w:styleId="aff9">
    <w:name w:val="Верхний колонтитул Знак"/>
    <w:basedOn w:val="a0"/>
    <w:link w:val="aff8"/>
    <w:uiPriority w:val="99"/>
    <w:semiHidden/>
    <w:locked/>
    <w:rsid w:val="00AC1227"/>
    <w:rPr>
      <w:rFonts w:ascii="Arial" w:hAnsi="Arial" w:cs="Arial"/>
      <w:sz w:val="24"/>
      <w:szCs w:val="24"/>
      <w:lang w:val="ru-RU" w:eastAsia="ru-RU"/>
    </w:rPr>
  </w:style>
  <w:style w:type="paragraph" w:styleId="affa">
    <w:name w:val="footer"/>
    <w:basedOn w:val="a"/>
    <w:link w:val="affb"/>
    <w:uiPriority w:val="99"/>
    <w:rsid w:val="00AC1227"/>
    <w:pPr>
      <w:tabs>
        <w:tab w:val="center" w:pos="4677"/>
        <w:tab w:val="right" w:pos="9355"/>
      </w:tabs>
    </w:pPr>
  </w:style>
  <w:style w:type="character" w:customStyle="1" w:styleId="affb">
    <w:name w:val="Нижний колонтитул Знак"/>
    <w:basedOn w:val="a0"/>
    <w:link w:val="affa"/>
    <w:uiPriority w:val="99"/>
    <w:semiHidden/>
    <w:locked/>
    <w:rsid w:val="00AC1227"/>
    <w:rPr>
      <w:rFonts w:ascii="Arial" w:hAnsi="Arial" w:cs="Arial"/>
      <w:sz w:val="24"/>
      <w:szCs w:val="24"/>
      <w:lang w:val="ru-RU" w:eastAsia="ru-RU"/>
    </w:rPr>
  </w:style>
  <w:style w:type="paragraph" w:customStyle="1" w:styleId="211">
    <w:name w:val="Основной текст с отступом 21"/>
    <w:basedOn w:val="a"/>
    <w:uiPriority w:val="99"/>
    <w:rsid w:val="00AC1227"/>
    <w:pPr>
      <w:spacing w:after="120" w:line="480" w:lineRule="auto"/>
      <w:ind w:left="283" w:firstLine="0"/>
    </w:pPr>
  </w:style>
  <w:style w:type="paragraph" w:styleId="24">
    <w:name w:val="Body Text 2"/>
    <w:basedOn w:val="a"/>
    <w:link w:val="25"/>
    <w:uiPriority w:val="99"/>
    <w:rsid w:val="00AC1227"/>
    <w:pPr>
      <w:overflowPunct w:val="0"/>
      <w:autoSpaceDE w:val="0"/>
      <w:ind w:firstLine="851"/>
      <w:textAlignment w:val="baseline"/>
    </w:pPr>
    <w:rPr>
      <w:sz w:val="28"/>
      <w:szCs w:val="28"/>
    </w:rPr>
  </w:style>
  <w:style w:type="character" w:customStyle="1" w:styleId="25">
    <w:name w:val="Основной текст 2 Знак"/>
    <w:basedOn w:val="a0"/>
    <w:link w:val="24"/>
    <w:uiPriority w:val="99"/>
    <w:semiHidden/>
    <w:locked/>
    <w:rsid w:val="00AC1227"/>
    <w:rPr>
      <w:rFonts w:ascii="Arial" w:hAnsi="Arial" w:cs="Arial"/>
      <w:sz w:val="28"/>
      <w:szCs w:val="28"/>
      <w:lang w:val="ru-RU" w:eastAsia="ru-RU"/>
    </w:rPr>
  </w:style>
  <w:style w:type="paragraph" w:customStyle="1" w:styleId="311">
    <w:name w:val="Основной текст с отступом 31"/>
    <w:basedOn w:val="a"/>
    <w:uiPriority w:val="99"/>
    <w:rsid w:val="00AC1227"/>
    <w:pPr>
      <w:tabs>
        <w:tab w:val="left" w:pos="1260"/>
      </w:tabs>
      <w:ind w:firstLine="709"/>
      <w:jc w:val="center"/>
    </w:pPr>
    <w:rPr>
      <w:b/>
      <w:bCs/>
      <w:sz w:val="28"/>
      <w:szCs w:val="28"/>
    </w:rPr>
  </w:style>
  <w:style w:type="paragraph" w:customStyle="1" w:styleId="style13237582030000000427msonormal">
    <w:name w:val="style_13237582030000000427msonormal"/>
    <w:basedOn w:val="a"/>
    <w:uiPriority w:val="99"/>
    <w:rsid w:val="00AC1227"/>
    <w:pPr>
      <w:spacing w:before="280" w:after="280"/>
    </w:pPr>
  </w:style>
  <w:style w:type="paragraph" w:styleId="affc">
    <w:name w:val="Normal (Web)"/>
    <w:basedOn w:val="a"/>
    <w:uiPriority w:val="99"/>
    <w:rsid w:val="00AC1227"/>
    <w:pPr>
      <w:tabs>
        <w:tab w:val="left" w:pos="709"/>
      </w:tabs>
      <w:spacing w:before="100" w:after="100"/>
    </w:pPr>
    <w:rPr>
      <w:sz w:val="18"/>
      <w:szCs w:val="18"/>
    </w:rPr>
  </w:style>
  <w:style w:type="paragraph" w:customStyle="1" w:styleId="consplusnormal0">
    <w:name w:val="consplusnormal"/>
    <w:basedOn w:val="a"/>
    <w:uiPriority w:val="99"/>
    <w:rsid w:val="00AC1227"/>
    <w:pPr>
      <w:spacing w:before="100" w:after="100"/>
    </w:pPr>
  </w:style>
  <w:style w:type="paragraph" w:customStyle="1" w:styleId="consplusnonformat0">
    <w:name w:val="consplusnonformat"/>
    <w:basedOn w:val="a"/>
    <w:uiPriority w:val="99"/>
    <w:rsid w:val="00AC1227"/>
    <w:pPr>
      <w:spacing w:before="100" w:after="100"/>
    </w:pPr>
  </w:style>
  <w:style w:type="paragraph" w:styleId="1f5">
    <w:name w:val="index 1"/>
    <w:basedOn w:val="a"/>
    <w:next w:val="a"/>
    <w:autoRedefine/>
    <w:uiPriority w:val="99"/>
    <w:semiHidden/>
    <w:rsid w:val="00AC1227"/>
    <w:pPr>
      <w:ind w:left="280" w:hanging="280"/>
    </w:pPr>
    <w:rPr>
      <w:sz w:val="18"/>
      <w:szCs w:val="18"/>
    </w:rPr>
  </w:style>
  <w:style w:type="paragraph" w:customStyle="1" w:styleId="220">
    <w:name w:val="Основной текст 22"/>
    <w:basedOn w:val="a"/>
    <w:uiPriority w:val="99"/>
    <w:rsid w:val="00AC1227"/>
    <w:pPr>
      <w:tabs>
        <w:tab w:val="left" w:pos="720"/>
        <w:tab w:val="left" w:pos="4674"/>
        <w:tab w:val="left" w:pos="5529"/>
      </w:tabs>
      <w:autoSpaceDE w:val="0"/>
      <w:spacing w:before="60" w:line="228" w:lineRule="atLeast"/>
    </w:pPr>
    <w:rPr>
      <w:i/>
      <w:iCs/>
      <w:sz w:val="22"/>
      <w:szCs w:val="22"/>
    </w:rPr>
  </w:style>
  <w:style w:type="paragraph" w:customStyle="1" w:styleId="affd">
    <w:name w:val="Наименование подразделения Знак Знак Знак Знак Знак Знак Знак Знак"/>
    <w:basedOn w:val="a"/>
    <w:uiPriority w:val="99"/>
    <w:rsid w:val="00AC1227"/>
    <w:pPr>
      <w:keepNext/>
      <w:keepLines/>
      <w:pBdr>
        <w:top w:val="single" w:sz="40" w:space="3" w:color="000000"/>
        <w:bottom w:val="single" w:sz="40" w:space="3" w:color="000000"/>
      </w:pBdr>
      <w:autoSpaceDE w:val="0"/>
      <w:spacing w:before="120"/>
    </w:pPr>
    <w:rPr>
      <w:b/>
      <w:bCs/>
      <w:i/>
      <w:iCs/>
      <w:sz w:val="20"/>
      <w:szCs w:val="20"/>
    </w:rPr>
  </w:style>
  <w:style w:type="paragraph" w:customStyle="1" w:styleId="affe">
    <w:name w:val="Наименование отдела"/>
    <w:basedOn w:val="a"/>
    <w:uiPriority w:val="99"/>
    <w:rsid w:val="00AC1227"/>
    <w:pPr>
      <w:keepNext/>
      <w:keepLines/>
      <w:pBdr>
        <w:bottom w:val="single" w:sz="8" w:space="2" w:color="000000"/>
      </w:pBdr>
      <w:tabs>
        <w:tab w:val="left" w:pos="748"/>
        <w:tab w:val="left" w:pos="4680"/>
        <w:tab w:val="left" w:pos="5640"/>
      </w:tabs>
      <w:autoSpaceDE w:val="0"/>
      <w:spacing w:before="120"/>
    </w:pPr>
    <w:rPr>
      <w:i/>
      <w:iCs/>
      <w:sz w:val="20"/>
      <w:szCs w:val="20"/>
    </w:rPr>
  </w:style>
  <w:style w:type="paragraph" w:customStyle="1" w:styleId="afff">
    <w:name w:val="Наименование адреса"/>
    <w:basedOn w:val="a"/>
    <w:uiPriority w:val="99"/>
    <w:rsid w:val="00AC1227"/>
    <w:pPr>
      <w:keepNext/>
      <w:tabs>
        <w:tab w:val="left" w:pos="720"/>
        <w:tab w:val="left" w:pos="4680"/>
        <w:tab w:val="left" w:pos="5640"/>
      </w:tabs>
      <w:autoSpaceDE w:val="0"/>
      <w:spacing w:line="216" w:lineRule="atLeast"/>
      <w:jc w:val="center"/>
    </w:pPr>
    <w:rPr>
      <w:sz w:val="28"/>
      <w:szCs w:val="28"/>
      <w:lang w:val="de-DE"/>
    </w:rPr>
  </w:style>
  <w:style w:type="paragraph" w:customStyle="1" w:styleId="Dolgnost">
    <w:name w:val="Dolgnost"/>
    <w:basedOn w:val="a"/>
    <w:uiPriority w:val="99"/>
    <w:rsid w:val="00AC1227"/>
    <w:pPr>
      <w:widowControl w:val="0"/>
      <w:tabs>
        <w:tab w:val="left" w:pos="720"/>
        <w:tab w:val="left" w:pos="5103"/>
        <w:tab w:val="left" w:pos="5954"/>
      </w:tabs>
      <w:overflowPunct w:val="0"/>
      <w:autoSpaceDE w:val="0"/>
      <w:spacing w:before="60" w:line="210" w:lineRule="atLeast"/>
    </w:pPr>
    <w:rPr>
      <w:rFonts w:ascii="Arial Narrow" w:hAnsi="Arial Narrow" w:cs="Arial Narrow"/>
      <w:i/>
      <w:iCs/>
      <w:sz w:val="19"/>
      <w:szCs w:val="19"/>
    </w:rPr>
  </w:style>
  <w:style w:type="paragraph" w:customStyle="1" w:styleId="afff0">
    <w:name w:val="Организация"/>
    <w:basedOn w:val="a"/>
    <w:uiPriority w:val="99"/>
    <w:rsid w:val="00AC1227"/>
    <w:pPr>
      <w:keepNext/>
      <w:keepLines/>
      <w:pBdr>
        <w:top w:val="single" w:sz="4" w:space="1" w:color="000000"/>
        <w:bottom w:val="single" w:sz="4" w:space="1" w:color="000000"/>
      </w:pBdr>
      <w:shd w:val="clear" w:color="auto" w:fill="E6E6E6"/>
      <w:tabs>
        <w:tab w:val="left" w:pos="567"/>
        <w:tab w:val="left" w:pos="4820"/>
        <w:tab w:val="right" w:pos="6521"/>
      </w:tabs>
      <w:autoSpaceDE w:val="0"/>
      <w:spacing w:before="120" w:after="120"/>
      <w:ind w:right="113" w:firstLine="0"/>
    </w:pPr>
    <w:rPr>
      <w:b/>
      <w:bCs/>
      <w:i/>
      <w:iCs/>
      <w:sz w:val="20"/>
      <w:szCs w:val="20"/>
    </w:rPr>
  </w:style>
  <w:style w:type="paragraph" w:customStyle="1" w:styleId="afff1">
    <w:name w:val="Фам_им_отч"/>
    <w:basedOn w:val="a"/>
    <w:uiPriority w:val="99"/>
    <w:rsid w:val="00AC1227"/>
    <w:pPr>
      <w:widowControl w:val="0"/>
      <w:tabs>
        <w:tab w:val="left" w:pos="720"/>
        <w:tab w:val="left" w:pos="5103"/>
        <w:tab w:val="left" w:pos="5940"/>
      </w:tabs>
      <w:autoSpaceDE w:val="0"/>
      <w:spacing w:after="60" w:line="210" w:lineRule="atLeast"/>
      <w:ind w:right="-82" w:firstLine="0"/>
    </w:pPr>
    <w:rPr>
      <w:spacing w:val="6"/>
      <w:sz w:val="20"/>
      <w:szCs w:val="20"/>
    </w:rPr>
  </w:style>
  <w:style w:type="paragraph" w:customStyle="1" w:styleId="afff2">
    <w:name w:val="Наименование подразделения Знак Знак Знак Знак"/>
    <w:basedOn w:val="a"/>
    <w:uiPriority w:val="99"/>
    <w:rsid w:val="00AC1227"/>
    <w:pPr>
      <w:keepNext/>
      <w:keepLines/>
      <w:pBdr>
        <w:top w:val="double" w:sz="2" w:space="3" w:color="000000"/>
        <w:bottom w:val="double" w:sz="2" w:space="3" w:color="000000"/>
      </w:pBdr>
      <w:shd w:val="clear" w:color="auto" w:fill="E0E0E0"/>
      <w:autoSpaceDE w:val="0"/>
      <w:spacing w:before="240" w:after="60" w:line="240" w:lineRule="atLeast"/>
    </w:pPr>
    <w:rPr>
      <w:b/>
      <w:bCs/>
      <w:i/>
      <w:iCs/>
      <w:sz w:val="28"/>
      <w:szCs w:val="28"/>
    </w:rPr>
  </w:style>
  <w:style w:type="paragraph" w:customStyle="1" w:styleId="afff3">
    <w:name w:val="Наименование подразделения Знак Знак Знак Знак Знак Знак Знак"/>
    <w:basedOn w:val="a"/>
    <w:uiPriority w:val="99"/>
    <w:rsid w:val="00AC1227"/>
    <w:pPr>
      <w:keepNext/>
      <w:keepLines/>
      <w:pBdr>
        <w:top w:val="double" w:sz="2" w:space="3" w:color="000000"/>
        <w:bottom w:val="double" w:sz="2" w:space="3" w:color="000000"/>
      </w:pBdr>
      <w:shd w:val="clear" w:color="auto" w:fill="E0E0E0"/>
      <w:autoSpaceDE w:val="0"/>
      <w:spacing w:line="240" w:lineRule="atLeast"/>
      <w:jc w:val="center"/>
    </w:pPr>
    <w:rPr>
      <w:b/>
      <w:bCs/>
      <w:i/>
      <w:iCs/>
      <w:sz w:val="20"/>
      <w:szCs w:val="20"/>
    </w:rPr>
  </w:style>
  <w:style w:type="paragraph" w:customStyle="1" w:styleId="afff4">
    <w:name w:val="Отдел"/>
    <w:basedOn w:val="affe"/>
    <w:uiPriority w:val="99"/>
    <w:rsid w:val="00AC1227"/>
    <w:rPr>
      <w:b/>
      <w:bCs/>
    </w:rPr>
  </w:style>
  <w:style w:type="paragraph" w:customStyle="1" w:styleId="afff5">
    <w:name w:val="Адрес"/>
    <w:basedOn w:val="220"/>
    <w:uiPriority w:val="99"/>
    <w:rsid w:val="00AC1227"/>
    <w:pPr>
      <w:spacing w:before="0" w:line="240" w:lineRule="auto"/>
    </w:pPr>
    <w:rPr>
      <w:sz w:val="18"/>
      <w:szCs w:val="18"/>
    </w:rPr>
  </w:style>
  <w:style w:type="paragraph" w:customStyle="1" w:styleId="afff6">
    <w:name w:val="Должность"/>
    <w:basedOn w:val="8"/>
    <w:uiPriority w:val="99"/>
    <w:rsid w:val="00AC1227"/>
    <w:pPr>
      <w:tabs>
        <w:tab w:val="left" w:pos="709"/>
      </w:tabs>
      <w:spacing w:before="120" w:after="0"/>
    </w:pPr>
  </w:style>
  <w:style w:type="paragraph" w:customStyle="1" w:styleId="afff7">
    <w:name w:val="Фамилия"/>
    <w:basedOn w:val="afff6"/>
    <w:uiPriority w:val="99"/>
    <w:rsid w:val="00AC1227"/>
    <w:pPr>
      <w:tabs>
        <w:tab w:val="left" w:pos="6237"/>
      </w:tabs>
      <w:spacing w:before="0"/>
    </w:pPr>
    <w:rPr>
      <w:b/>
      <w:bCs/>
      <w:i w:val="0"/>
      <w:iCs w:val="0"/>
      <w:sz w:val="28"/>
      <w:szCs w:val="28"/>
    </w:rPr>
  </w:style>
  <w:style w:type="paragraph" w:customStyle="1" w:styleId="afff8">
    <w:name w:val="Должность Знак Знак"/>
    <w:basedOn w:val="8"/>
    <w:uiPriority w:val="99"/>
    <w:rsid w:val="00AC1227"/>
    <w:pPr>
      <w:tabs>
        <w:tab w:val="left" w:pos="709"/>
      </w:tabs>
      <w:spacing w:before="120" w:after="0"/>
    </w:pPr>
    <w:rPr>
      <w:sz w:val="20"/>
      <w:szCs w:val="20"/>
    </w:rPr>
  </w:style>
  <w:style w:type="paragraph" w:customStyle="1" w:styleId="afff9">
    <w:name w:val="Наименование отдела Знак Знак Знак"/>
    <w:basedOn w:val="a"/>
    <w:uiPriority w:val="99"/>
    <w:rsid w:val="00AC1227"/>
    <w:pPr>
      <w:keepNext/>
      <w:keepLines/>
      <w:pBdr>
        <w:bottom w:val="single" w:sz="4" w:space="2" w:color="000000"/>
      </w:pBdr>
      <w:tabs>
        <w:tab w:val="left" w:pos="720"/>
        <w:tab w:val="left" w:pos="4678"/>
        <w:tab w:val="left" w:pos="5642"/>
      </w:tabs>
      <w:autoSpaceDE w:val="0"/>
      <w:spacing w:before="200" w:line="240" w:lineRule="atLeast"/>
    </w:pPr>
    <w:rPr>
      <w:b/>
      <w:bCs/>
      <w:i/>
      <w:iCs/>
      <w:sz w:val="20"/>
      <w:szCs w:val="20"/>
    </w:rPr>
  </w:style>
  <w:style w:type="paragraph" w:customStyle="1" w:styleId="afffa">
    <w:name w:val="Должность Знак Знак Знак Знак Знак"/>
    <w:basedOn w:val="8"/>
    <w:uiPriority w:val="99"/>
    <w:rsid w:val="00AC1227"/>
    <w:pPr>
      <w:tabs>
        <w:tab w:val="left" w:pos="709"/>
      </w:tabs>
      <w:spacing w:before="120" w:after="0"/>
    </w:pPr>
    <w:rPr>
      <w:sz w:val="20"/>
      <w:szCs w:val="20"/>
    </w:rPr>
  </w:style>
  <w:style w:type="paragraph" w:customStyle="1" w:styleId="afffb">
    <w:name w:val="Наименование сектора Знак Знак Знак Знак"/>
    <w:basedOn w:val="a"/>
    <w:uiPriority w:val="99"/>
    <w:rsid w:val="00AC1227"/>
    <w:pPr>
      <w:keepNext/>
      <w:tabs>
        <w:tab w:val="left" w:pos="720"/>
        <w:tab w:val="left" w:pos="4678"/>
        <w:tab w:val="left" w:pos="5642"/>
      </w:tabs>
      <w:autoSpaceDE w:val="0"/>
      <w:spacing w:before="240" w:after="120"/>
      <w:jc w:val="center"/>
    </w:pPr>
    <w:rPr>
      <w:b/>
      <w:bCs/>
    </w:rPr>
  </w:style>
  <w:style w:type="paragraph" w:customStyle="1" w:styleId="afffc">
    <w:name w:val="Наименование подразделения Знак Знак Знак Знак Знак Знак Знак Знак Знак Знак Знак Знак Знак"/>
    <w:basedOn w:val="a"/>
    <w:uiPriority w:val="99"/>
    <w:rsid w:val="00AC1227"/>
    <w:pPr>
      <w:keepNext/>
      <w:keepLines/>
      <w:pBdr>
        <w:top w:val="double" w:sz="2" w:space="3" w:color="000000"/>
        <w:bottom w:val="double" w:sz="2" w:space="3" w:color="000000"/>
      </w:pBdr>
      <w:shd w:val="clear" w:color="auto" w:fill="E0E0E0"/>
      <w:tabs>
        <w:tab w:val="left" w:pos="720"/>
        <w:tab w:val="left" w:pos="4678"/>
        <w:tab w:val="left" w:pos="5642"/>
      </w:tabs>
      <w:autoSpaceDE w:val="0"/>
      <w:spacing w:before="120" w:after="60" w:line="240" w:lineRule="atLeast"/>
      <w:jc w:val="center"/>
    </w:pPr>
    <w:rPr>
      <w:b/>
      <w:bCs/>
      <w:i/>
      <w:iCs/>
      <w:sz w:val="20"/>
      <w:szCs w:val="20"/>
    </w:rPr>
  </w:style>
  <w:style w:type="paragraph" w:customStyle="1" w:styleId="1f6">
    <w:name w:val="Наименование подразделения Знак Знак Знак1 Знак Знак Знак Знак"/>
    <w:basedOn w:val="a"/>
    <w:uiPriority w:val="99"/>
    <w:rsid w:val="00AC1227"/>
    <w:pPr>
      <w:keepNext/>
      <w:keepLines/>
      <w:tabs>
        <w:tab w:val="left" w:pos="720"/>
        <w:tab w:val="left" w:pos="4678"/>
        <w:tab w:val="left" w:pos="5642"/>
      </w:tabs>
      <w:autoSpaceDE w:val="0"/>
      <w:spacing w:after="60" w:line="240" w:lineRule="atLeast"/>
    </w:pPr>
    <w:rPr>
      <w:i/>
      <w:iCs/>
      <w:sz w:val="20"/>
      <w:szCs w:val="20"/>
    </w:rPr>
  </w:style>
  <w:style w:type="paragraph" w:customStyle="1" w:styleId="FIO0">
    <w:name w:val="FIO Знак Знак Знак Знак Знак Знак Знак"/>
    <w:basedOn w:val="a"/>
    <w:uiPriority w:val="99"/>
    <w:rsid w:val="00AC1227"/>
    <w:pPr>
      <w:widowControl w:val="0"/>
      <w:tabs>
        <w:tab w:val="left" w:pos="720"/>
        <w:tab w:val="left" w:pos="5103"/>
        <w:tab w:val="left" w:pos="5940"/>
      </w:tabs>
      <w:overflowPunct w:val="0"/>
      <w:autoSpaceDE w:val="0"/>
      <w:spacing w:after="60" w:line="210" w:lineRule="atLeast"/>
      <w:ind w:right="-82" w:firstLine="0"/>
    </w:pPr>
    <w:rPr>
      <w:rFonts w:ascii="Arial Narrow" w:hAnsi="Arial Narrow" w:cs="Arial Narrow"/>
      <w:b/>
      <w:bCs/>
      <w:spacing w:val="6"/>
      <w:sz w:val="28"/>
      <w:szCs w:val="28"/>
    </w:rPr>
  </w:style>
  <w:style w:type="paragraph" w:customStyle="1" w:styleId="afffd">
    <w:name w:val="Наименование подразделения Знак Знак Знак Знак Знак Знак Знак Знак Знак Знак Знак Знак"/>
    <w:basedOn w:val="a"/>
    <w:uiPriority w:val="99"/>
    <w:rsid w:val="00AC1227"/>
    <w:pPr>
      <w:keepNext/>
      <w:keepLines/>
      <w:pBdr>
        <w:top w:val="double" w:sz="2" w:space="3" w:color="000000"/>
        <w:bottom w:val="double" w:sz="2" w:space="3" w:color="000000"/>
      </w:pBdr>
      <w:shd w:val="clear" w:color="auto" w:fill="E0E0E0"/>
      <w:autoSpaceDE w:val="0"/>
      <w:spacing w:before="120" w:after="60" w:line="240" w:lineRule="atLeast"/>
      <w:jc w:val="center"/>
    </w:pPr>
    <w:rPr>
      <w:b/>
      <w:bCs/>
      <w:i/>
      <w:iCs/>
      <w:sz w:val="20"/>
      <w:szCs w:val="20"/>
    </w:rPr>
  </w:style>
  <w:style w:type="paragraph" w:customStyle="1" w:styleId="1f7">
    <w:name w:val="Знак Знак Знак1 Знак Знак Знак Знак"/>
    <w:basedOn w:val="a"/>
    <w:uiPriority w:val="99"/>
    <w:rsid w:val="00AC1227"/>
    <w:pPr>
      <w:spacing w:after="160" w:line="240" w:lineRule="exact"/>
    </w:pPr>
    <w:rPr>
      <w:rFonts w:ascii="Verdana" w:hAnsi="Verdana" w:cs="Verdana"/>
      <w:sz w:val="20"/>
      <w:szCs w:val="20"/>
      <w:lang w:val="en-US"/>
    </w:rPr>
  </w:style>
  <w:style w:type="paragraph" w:customStyle="1" w:styleId="a00">
    <w:name w:val="a0"/>
    <w:basedOn w:val="a"/>
    <w:uiPriority w:val="99"/>
    <w:rsid w:val="00AC1227"/>
    <w:pPr>
      <w:spacing w:before="280" w:after="280"/>
    </w:pPr>
  </w:style>
  <w:style w:type="paragraph" w:customStyle="1" w:styleId="Style">
    <w:name w:val="Style"/>
    <w:basedOn w:val="a"/>
    <w:uiPriority w:val="99"/>
    <w:rsid w:val="00AC1227"/>
    <w:pPr>
      <w:spacing w:after="160" w:line="240" w:lineRule="exact"/>
    </w:pPr>
    <w:rPr>
      <w:rFonts w:ascii="Verdana" w:hAnsi="Verdana" w:cs="Verdana"/>
      <w:lang w:val="en-US" w:eastAsia="en-US"/>
    </w:rPr>
  </w:style>
  <w:style w:type="paragraph" w:styleId="afffe">
    <w:name w:val="Balloon Text"/>
    <w:basedOn w:val="a"/>
    <w:link w:val="affff"/>
    <w:uiPriority w:val="99"/>
    <w:semiHidden/>
    <w:rsid w:val="00AC1227"/>
    <w:rPr>
      <w:rFonts w:ascii="Tahoma" w:hAnsi="Tahoma" w:cs="Tahoma"/>
      <w:sz w:val="16"/>
      <w:szCs w:val="16"/>
      <w:lang w:eastAsia="ar-SA"/>
    </w:rPr>
  </w:style>
  <w:style w:type="character" w:customStyle="1" w:styleId="BalloonTextChar">
    <w:name w:val="Balloon Text Char"/>
    <w:basedOn w:val="a0"/>
    <w:link w:val="afffe"/>
    <w:uiPriority w:val="99"/>
    <w:semiHidden/>
    <w:locked/>
    <w:rsid w:val="00AC1227"/>
    <w:rPr>
      <w:sz w:val="2"/>
      <w:szCs w:val="2"/>
    </w:rPr>
  </w:style>
  <w:style w:type="character" w:customStyle="1" w:styleId="affff">
    <w:name w:val="Текст выноски Знак"/>
    <w:link w:val="afffe"/>
    <w:uiPriority w:val="99"/>
    <w:locked/>
    <w:rsid w:val="00AC1227"/>
    <w:rPr>
      <w:rFonts w:ascii="Tahoma" w:hAnsi="Tahoma" w:cs="Tahoma"/>
      <w:sz w:val="16"/>
      <w:szCs w:val="16"/>
      <w:lang w:val="ru-RU" w:eastAsia="ar-SA" w:bidi="ar-SA"/>
    </w:rPr>
  </w:style>
  <w:style w:type="character" w:customStyle="1" w:styleId="aff1">
    <w:name w:val="Название Знак"/>
    <w:link w:val="aff"/>
    <w:uiPriority w:val="99"/>
    <w:locked/>
    <w:rsid w:val="00AC1227"/>
    <w:rPr>
      <w:sz w:val="28"/>
      <w:szCs w:val="28"/>
      <w:lang w:val="ru-RU" w:eastAsia="ar-SA" w:bidi="ar-SA"/>
    </w:rPr>
  </w:style>
  <w:style w:type="character" w:customStyle="1" w:styleId="apple-converted-space">
    <w:name w:val="apple-converted-space"/>
    <w:uiPriority w:val="99"/>
    <w:rsid w:val="00AC1227"/>
  </w:style>
  <w:style w:type="paragraph" w:customStyle="1" w:styleId="Institution">
    <w:name w:val="Institution!Орган принятия"/>
    <w:basedOn w:val="NumberAndDate"/>
    <w:next w:val="a"/>
    <w:uiPriority w:val="99"/>
    <w:rsid w:val="00F820E1"/>
    <w:rPr>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content/act/3021e090-3a43-492f-ac65-d0b4376b6206.doc" TargetMode="External"/><Relationship Id="rId18" Type="http://schemas.openxmlformats.org/officeDocument/2006/relationships/hyperlink" Target="/content/act/ece0e3f9-6ac0-4e46-b692-a3a47e9c0c90.doc" TargetMode="External"/><Relationship Id="rId26" Type="http://schemas.openxmlformats.org/officeDocument/2006/relationships/hyperlink" Target="/content/act/b841536f-6559-4625-9c4f-874747798dfd.doc" TargetMode="External"/><Relationship Id="rId39" Type="http://schemas.openxmlformats.org/officeDocument/2006/relationships/hyperlink" Target="/content/act/886c243f-a3e4-4bbe-ba74-636ad6891ccc.doc" TargetMode="External"/><Relationship Id="rId21" Type="http://schemas.openxmlformats.org/officeDocument/2006/relationships/hyperlink" Target="/content/act/83d5bf47-1c84-4e3a-8deb-2af24b550111.doc" TargetMode="External"/><Relationship Id="rId34" Type="http://schemas.openxmlformats.org/officeDocument/2006/relationships/hyperlink" Target="/content/act/ece0e3f9-6ac0-4e46-b692-a3a47e9c0c90.doc" TargetMode="External"/><Relationship Id="rId42" Type="http://schemas.openxmlformats.org/officeDocument/2006/relationships/hyperlink" Target="mailto:boguch@govvrn.ru" TargetMode="External"/><Relationship Id="rId47" Type="http://schemas.openxmlformats.org/officeDocument/2006/relationships/hyperlink" Target="mailto:kamen@govvrn.ru" TargetMode="External"/><Relationship Id="rId50" Type="http://schemas.openxmlformats.org/officeDocument/2006/relationships/hyperlink" Target="mailto:mail@kashira.vrn.ru" TargetMode="External"/><Relationship Id="rId55" Type="http://schemas.openxmlformats.org/officeDocument/2006/relationships/hyperlink" Target="mailto:nhoper@govvrn.ru" TargetMode="External"/><Relationship Id="rId63" Type="http://schemas.openxmlformats.org/officeDocument/2006/relationships/hyperlink" Target="mailto:podgor@govvrn.ru" TargetMode="External"/><Relationship Id="rId68" Type="http://schemas.openxmlformats.org/officeDocument/2006/relationships/hyperlink" Target="mailto:ross@govvrn.ru" TargetMode="External"/><Relationship Id="rId76" Type="http://schemas.openxmlformats.org/officeDocument/2006/relationships/hyperlink" Target="mailto:admhohol@rambler.ru" TargetMode="External"/><Relationship Id="rId84" Type="http://schemas.openxmlformats.org/officeDocument/2006/relationships/hyperlink" Target="mailto:opekaSovVoronesh@yandex.ru" TargetMode="External"/><Relationship Id="rId89" Type="http://schemas.openxmlformats.org/officeDocument/2006/relationships/footer" Target="footer1.xml"/><Relationship Id="rId7" Type="http://schemas.openxmlformats.org/officeDocument/2006/relationships/hyperlink" Target="/content/act/f3b5dce2-55d3-4e9d-92cd-2f647a1ad095.doc" TargetMode="External"/><Relationship Id="rId71" Type="http://schemas.openxmlformats.org/officeDocument/2006/relationships/hyperlink" Target="mailto:talovsk@govvrn.ru" TargetMode="External"/><Relationship Id="rId2" Type="http://schemas.openxmlformats.org/officeDocument/2006/relationships/styles" Target="styles.xml"/><Relationship Id="rId16" Type="http://schemas.openxmlformats.org/officeDocument/2006/relationships/hyperlink" Target="/content/act/886c243f-a3e4-4bbe-ba74-636ad6891ccc.doc" TargetMode="External"/><Relationship Id="rId29" Type="http://schemas.openxmlformats.org/officeDocument/2006/relationships/hyperlink" Target="/content/act/886c243f-a3e4-4bbe-ba74-636ad6891ccc.doc" TargetMode="External"/><Relationship Id="rId11" Type="http://schemas.openxmlformats.org/officeDocument/2006/relationships/hyperlink" Target="/content/act/ece0e3f9-6ac0-4e46-b692-a3a47e9c0c90.doc" TargetMode="External"/><Relationship Id="rId24" Type="http://schemas.openxmlformats.org/officeDocument/2006/relationships/hyperlink" Target="/content/act/ece0e3f9-6ac0-4e46-b692-a3a47e9c0c90.doc" TargetMode="External"/><Relationship Id="rId32" Type="http://schemas.openxmlformats.org/officeDocument/2006/relationships/hyperlink" Target="/content/act/83d5bf47-1c84-4e3a-8deb-2af24b550111.doc" TargetMode="External"/><Relationship Id="rId37" Type="http://schemas.openxmlformats.org/officeDocument/2006/relationships/hyperlink" Target="/content/act/886c243f-a3e4-4bbe-ba74-636ad6891ccc.doc" TargetMode="External"/><Relationship Id="rId40" Type="http://schemas.openxmlformats.org/officeDocument/2006/relationships/hyperlink" Target="/content/act/886c243f-a3e4-4bbe-ba74-636ad6891ccc.doc" TargetMode="External"/><Relationship Id="rId45" Type="http://schemas.openxmlformats.org/officeDocument/2006/relationships/hyperlink" Target="mailto:grib@govvrn.ru" TargetMode="External"/><Relationship Id="rId53" Type="http://schemas.openxmlformats.org/officeDocument/2006/relationships/hyperlink" Target="mailto:nusm@govvrn.ru" TargetMode="External"/><Relationship Id="rId58" Type="http://schemas.openxmlformats.org/officeDocument/2006/relationships/hyperlink" Target="mailto:pavl@govvrn.ru" TargetMode="External"/><Relationship Id="rId66" Type="http://schemas.openxmlformats.org/officeDocument/2006/relationships/hyperlink" Target="mailto:repev@govvrn.ru" TargetMode="External"/><Relationship Id="rId74" Type="http://schemas.openxmlformats.org/officeDocument/2006/relationships/hyperlink" Target="mailto:hohol@govvrn.ru" TargetMode="External"/><Relationship Id="rId79" Type="http://schemas.openxmlformats.org/officeDocument/2006/relationships/hyperlink" Target="mailto:boris@govvrn.ru" TargetMode="External"/><Relationship Id="rId87" Type="http://schemas.openxmlformats.org/officeDocument/2006/relationships/hyperlink" Target="/content/act/886c243f-a3e4-4bbe-ba74-636ad6891ccc.doc" TargetMode="External"/><Relationship Id="rId5" Type="http://schemas.openxmlformats.org/officeDocument/2006/relationships/footnotes" Target="footnotes.xml"/><Relationship Id="rId61" Type="http://schemas.openxmlformats.org/officeDocument/2006/relationships/hyperlink" Target="mailto:ppavl@govvrn.ru" TargetMode="External"/><Relationship Id="rId82" Type="http://schemas.openxmlformats.org/officeDocument/2006/relationships/hyperlink" Target="mailto:gd_uprava_vrn@mail.ru" TargetMode="External"/><Relationship Id="rId90" Type="http://schemas.openxmlformats.org/officeDocument/2006/relationships/fontTable" Target="fontTable.xml"/><Relationship Id="rId19" Type="http://schemas.openxmlformats.org/officeDocument/2006/relationships/hyperlink" Target="/content/act/b841536f-6559-4625-9c4f-874747798dfd.doc" TargetMode="External"/><Relationship Id="rId14" Type="http://schemas.openxmlformats.org/officeDocument/2006/relationships/hyperlink" Target="/content/act/e86145e7-b269-4de9-8f32-681d7d2772bc.doc" TargetMode="External"/><Relationship Id="rId22" Type="http://schemas.openxmlformats.org/officeDocument/2006/relationships/hyperlink" Target="/content/act/b841536f-6559-4625-9c4f-874747798dfd.doc" TargetMode="External"/><Relationship Id="rId27" Type="http://schemas.openxmlformats.org/officeDocument/2006/relationships/hyperlink" Target="consultantplus://offline/ref=F6A71C471B00CF4577DAB898B2984B3246FB4D8EBAEFBDD716E2213779FBBB3DBA5BBEE0F1D6E51D67s9P" TargetMode="External"/><Relationship Id="rId30" Type="http://schemas.openxmlformats.org/officeDocument/2006/relationships/hyperlink" Target="/content/act/886c243f-a3e4-4bbe-ba74-636ad6891ccc.doc" TargetMode="External"/><Relationship Id="rId35" Type="http://schemas.openxmlformats.org/officeDocument/2006/relationships/hyperlink" Target="/content/act/ece0e3f9-6ac0-4e46-b692-a3a47e9c0c90.doc" TargetMode="External"/><Relationship Id="rId43" Type="http://schemas.openxmlformats.org/officeDocument/2006/relationships/hyperlink" Target="mailto:vmamon@govvrn.ru" TargetMode="External"/><Relationship Id="rId48" Type="http://schemas.openxmlformats.org/officeDocument/2006/relationships/hyperlink" Target="mailto:kantem@govvrn.ru" TargetMode="External"/><Relationship Id="rId56" Type="http://schemas.openxmlformats.org/officeDocument/2006/relationships/hyperlink" Target="mailto:olhov@govvrn.ru" TargetMode="External"/><Relationship Id="rId64" Type="http://schemas.openxmlformats.org/officeDocument/2006/relationships/hyperlink" Target="mailto:ramon@govvrn.ru" TargetMode="External"/><Relationship Id="rId69" Type="http://schemas.openxmlformats.org/officeDocument/2006/relationships/hyperlink" Target="mailto:adminross@list.ru" TargetMode="External"/><Relationship Id="rId77" Type="http://schemas.openxmlformats.org/officeDocument/2006/relationships/hyperlink" Target="mailto:ertil@govvrn.ru" TargetMode="External"/><Relationship Id="rId8" Type="http://schemas.openxmlformats.org/officeDocument/2006/relationships/hyperlink" Target="/content/act/83d5bf47-1c84-4e3a-8deb-2af24b550111.doc" TargetMode="External"/><Relationship Id="rId51" Type="http://schemas.openxmlformats.org/officeDocument/2006/relationships/hyperlink" Target="mailto:liski@govvrn.ru" TargetMode="External"/><Relationship Id="rId72" Type="http://schemas.openxmlformats.org/officeDocument/2006/relationships/hyperlink" Target="mailto:talovsk@govvrn.ru" TargetMode="External"/><Relationship Id="rId80" Type="http://schemas.openxmlformats.org/officeDocument/2006/relationships/hyperlink" Target="mailto:boris@govvrn.ru" TargetMode="External"/><Relationship Id="rId85" Type="http://schemas.openxmlformats.org/officeDocument/2006/relationships/hyperlink" Target="mailto:cent@comch.ru" TargetMode="External"/><Relationship Id="rId3" Type="http://schemas.openxmlformats.org/officeDocument/2006/relationships/settings" Target="settings.xml"/><Relationship Id="rId12" Type="http://schemas.openxmlformats.org/officeDocument/2006/relationships/hyperlink" Target="/content/act/bba0bfb1-06c7-4e50-a8d3-fe1045784bf1.html" TargetMode="External"/><Relationship Id="rId17" Type="http://schemas.openxmlformats.org/officeDocument/2006/relationships/hyperlink" Target="/content/act/b841536f-6559-4625-9c4f-874747798dfd.doc" TargetMode="External"/><Relationship Id="rId25" Type="http://schemas.openxmlformats.org/officeDocument/2006/relationships/hyperlink" Target="/content/act/b841536f-6559-4625-9c4f-874747798dfd.doc" TargetMode="External"/><Relationship Id="rId33" Type="http://schemas.openxmlformats.org/officeDocument/2006/relationships/hyperlink" Target="/content/act/ece0e3f9-6ac0-4e46-b692-a3a47e9c0c90.doc" TargetMode="External"/><Relationship Id="rId38" Type="http://schemas.openxmlformats.org/officeDocument/2006/relationships/hyperlink" Target="/content/act/ece0e3f9-6ac0-4e46-b692-a3a47e9c0c90.doc" TargetMode="External"/><Relationship Id="rId46" Type="http://schemas.openxmlformats.org/officeDocument/2006/relationships/hyperlink" Target="mailto:kalach@govvrn.ru" TargetMode="External"/><Relationship Id="rId59" Type="http://schemas.openxmlformats.org/officeDocument/2006/relationships/hyperlink" Target="mailto:panin@govvrn.ru" TargetMode="External"/><Relationship Id="rId67" Type="http://schemas.openxmlformats.org/officeDocument/2006/relationships/hyperlink" Target="mailto:repev@govvrn.ru" TargetMode="External"/><Relationship Id="rId20" Type="http://schemas.openxmlformats.org/officeDocument/2006/relationships/hyperlink" Target="/content/act/b841536f-6559-4625-9c4f-874747798dfd.doc" TargetMode="External"/><Relationship Id="rId41" Type="http://schemas.openxmlformats.org/officeDocument/2006/relationships/hyperlink" Target="mailto:anna@govvrn" TargetMode="External"/><Relationship Id="rId54" Type="http://schemas.openxmlformats.org/officeDocument/2006/relationships/hyperlink" Target="mailto:novohoper@govvrn.ru" TargetMode="External"/><Relationship Id="rId62" Type="http://schemas.openxmlformats.org/officeDocument/2006/relationships/hyperlink" Target="mailto:povor@govvrn.ru" TargetMode="External"/><Relationship Id="rId70" Type="http://schemas.openxmlformats.org/officeDocument/2006/relationships/hyperlink" Target="mailto:semil@govvrn.ru" TargetMode="External"/><Relationship Id="rId75" Type="http://schemas.openxmlformats.org/officeDocument/2006/relationships/hyperlink" Target="mailto:hohol@govvrn.ru" TargetMode="External"/><Relationship Id="rId83" Type="http://schemas.openxmlformats.org/officeDocument/2006/relationships/hyperlink" Target="mailto:evkudryadtseva@cityhall.voronezh-city.ru" TargetMode="External"/><Relationship Id="rId88" Type="http://schemas.openxmlformats.org/officeDocument/2006/relationships/header" Target="header1.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content/act/e6e1c333-c31d-4823-9ec1-463e3443fffd.doc" TargetMode="External"/><Relationship Id="rId23" Type="http://schemas.openxmlformats.org/officeDocument/2006/relationships/hyperlink" Target="/content/act/b841536f-6559-4625-9c4f-874747798dfd.doc" TargetMode="External"/><Relationship Id="rId28" Type="http://schemas.openxmlformats.org/officeDocument/2006/relationships/hyperlink" Target="/content/act/b841536f-6559-4625-9c4f-874747798dfd.doc" TargetMode="External"/><Relationship Id="rId36" Type="http://schemas.openxmlformats.org/officeDocument/2006/relationships/hyperlink" Target="/content/act/83d5bf47-1c84-4e3a-8deb-2af24b550111.doc" TargetMode="External"/><Relationship Id="rId49" Type="http://schemas.openxmlformats.org/officeDocument/2006/relationships/hyperlink" Target="mailto:kahir@govvrn.ru" TargetMode="External"/><Relationship Id="rId57" Type="http://schemas.openxmlformats.org/officeDocument/2006/relationships/hyperlink" Target="mailto:ostro@govvrn.ru" TargetMode="External"/><Relationship Id="rId10" Type="http://schemas.openxmlformats.org/officeDocument/2006/relationships/hyperlink" Target="/content/act/b841536f-6559-4625-9c4f-874747798dfd.doc" TargetMode="External"/><Relationship Id="rId31" Type="http://schemas.openxmlformats.org/officeDocument/2006/relationships/hyperlink" Target="/content/act/f3b5dce2-55d3-4e9d-92cd-2f647a1ad095.doc" TargetMode="External"/><Relationship Id="rId44" Type="http://schemas.openxmlformats.org/officeDocument/2006/relationships/hyperlink" Target="mailto:vorob@govvrn.ru" TargetMode="External"/><Relationship Id="rId52" Type="http://schemas.openxmlformats.org/officeDocument/2006/relationships/hyperlink" Target="mailto:adminliski@mail.ru" TargetMode="External"/><Relationship Id="rId60" Type="http://schemas.openxmlformats.org/officeDocument/2006/relationships/hyperlink" Target="mailto:ppavl@govvrn.ru" TargetMode="External"/><Relationship Id="rId65" Type="http://schemas.openxmlformats.org/officeDocument/2006/relationships/hyperlink" Target="mailto:ramon@govvrn.ru" TargetMode="External"/><Relationship Id="rId73" Type="http://schemas.openxmlformats.org/officeDocument/2006/relationships/hyperlink" Target="mailto:ternov@govvrn.ru" TargetMode="External"/><Relationship Id="rId78" Type="http://schemas.openxmlformats.org/officeDocument/2006/relationships/hyperlink" Target="mailto:ertil@govvrn.ru" TargetMode="External"/><Relationship Id="rId81" Type="http://schemas.openxmlformats.org/officeDocument/2006/relationships/hyperlink" Target="mailto:cc@city.vrn.ru" TargetMode="External"/><Relationship Id="rId86" Type="http://schemas.openxmlformats.org/officeDocument/2006/relationships/hyperlink" Target="/content/act/886c243f-a3e4-4bbe-ba74-636ad6891ccc.doc" TargetMode="External"/><Relationship Id="rId4" Type="http://schemas.openxmlformats.org/officeDocument/2006/relationships/webSettings" Target="webSettings.xml"/><Relationship Id="rId9" Type="http://schemas.openxmlformats.org/officeDocument/2006/relationships/hyperlink" Target="/content/act/886c243f-a3e4-4bbe-ba74-636ad6891ccc.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5</TotalTime>
  <Pages>19</Pages>
  <Words>13401</Words>
  <Characters>76387</Characters>
  <Application>Microsoft Office Word</Application>
  <DocSecurity>0</DocSecurity>
  <Lines>636</Lines>
  <Paragraphs>179</Paragraphs>
  <ScaleCrop>false</ScaleCrop>
  <Company>Minjust</Company>
  <LinksUpToDate>false</LinksUpToDate>
  <CharactersWithSpaces>89609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PK          </dc:title>
  <dc:subject/>
  <dc:creator>Admin</dc:creator>
  <cp:keywords/>
  <dc:description/>
  <cp:lastModifiedBy>Ksana</cp:lastModifiedBy>
  <cp:revision>3</cp:revision>
  <dcterms:created xsi:type="dcterms:W3CDTF">2016-09-26T06:59:00Z</dcterms:created>
  <dcterms:modified xsi:type="dcterms:W3CDTF">2021-07-28T14:04:00Z</dcterms:modified>
</cp:coreProperties>
</file>