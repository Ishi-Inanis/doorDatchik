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5FB9" w:rsidRPr="004B2603" w:rsidRDefault="00345FB9" w:rsidP="004B2603">
      <w:pPr>
        <w:pStyle w:val="aa"/>
        <w:rPr>
          <w:rFonts w:ascii="Arial" w:hAnsi="Arial"/>
          <w:color w:val="auto"/>
          <w:sz w:val="26"/>
          <w:szCs w:val="26"/>
        </w:rPr>
      </w:pPr>
      <w:r w:rsidRPr="004B2603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345FB9" w:rsidRPr="004B2603" w:rsidRDefault="00345FB9" w:rsidP="004B2603">
      <w:pPr>
        <w:pStyle w:val="aa"/>
        <w:rPr>
          <w:rFonts w:ascii="Arial" w:hAnsi="Arial"/>
          <w:color w:val="auto"/>
          <w:sz w:val="26"/>
          <w:szCs w:val="26"/>
        </w:rPr>
      </w:pPr>
    </w:p>
    <w:p w:rsidR="00345FB9" w:rsidRPr="004B2603" w:rsidRDefault="00345FB9" w:rsidP="004B2603">
      <w:pPr>
        <w:pStyle w:val="aa"/>
        <w:rPr>
          <w:rFonts w:ascii="Arial" w:hAnsi="Arial"/>
          <w:color w:val="auto"/>
          <w:sz w:val="26"/>
          <w:szCs w:val="26"/>
        </w:rPr>
      </w:pPr>
      <w:r w:rsidRPr="004B2603">
        <w:rPr>
          <w:rFonts w:ascii="Arial" w:hAnsi="Arial"/>
          <w:color w:val="auto"/>
          <w:sz w:val="26"/>
          <w:szCs w:val="26"/>
        </w:rPr>
        <w:t>ПРИКАЗ</w:t>
      </w:r>
    </w:p>
    <w:p w:rsidR="00345FB9" w:rsidRPr="004B2603" w:rsidRDefault="00345FB9" w:rsidP="004B2603">
      <w:pPr>
        <w:pStyle w:val="aa"/>
        <w:rPr>
          <w:rFonts w:ascii="Arial" w:hAnsi="Arial"/>
          <w:color w:val="auto"/>
          <w:sz w:val="26"/>
          <w:szCs w:val="26"/>
        </w:rPr>
      </w:pPr>
    </w:p>
    <w:p w:rsidR="00345FB9" w:rsidRPr="004B2603" w:rsidRDefault="00645ACC" w:rsidP="004B2603">
      <w:pPr>
        <w:jc w:val="center"/>
        <w:rPr>
          <w:b/>
          <w:sz w:val="26"/>
          <w:szCs w:val="26"/>
        </w:rPr>
      </w:pPr>
      <w:r w:rsidRPr="004B2603">
        <w:rPr>
          <w:b/>
          <w:sz w:val="26"/>
          <w:szCs w:val="26"/>
        </w:rPr>
        <w:t>от 28</w:t>
      </w:r>
      <w:r w:rsidR="00345FB9" w:rsidRPr="004B2603">
        <w:rPr>
          <w:b/>
          <w:sz w:val="26"/>
          <w:szCs w:val="26"/>
        </w:rPr>
        <w:t xml:space="preserve"> </w:t>
      </w:r>
      <w:r w:rsidRPr="004B2603">
        <w:rPr>
          <w:b/>
          <w:sz w:val="26"/>
          <w:szCs w:val="26"/>
        </w:rPr>
        <w:t>июня</w:t>
      </w:r>
      <w:r w:rsidR="00345FB9" w:rsidRPr="004B2603">
        <w:rPr>
          <w:b/>
          <w:sz w:val="26"/>
          <w:szCs w:val="26"/>
        </w:rPr>
        <w:t xml:space="preserve">  2012 года     № </w:t>
      </w:r>
      <w:r w:rsidRPr="004B2603">
        <w:rPr>
          <w:b/>
          <w:sz w:val="26"/>
          <w:szCs w:val="26"/>
        </w:rPr>
        <w:t>448</w:t>
      </w:r>
    </w:p>
    <w:p w:rsidR="00345FB9" w:rsidRPr="004B2603" w:rsidRDefault="00345FB9" w:rsidP="004B2603">
      <w:pPr>
        <w:jc w:val="center"/>
        <w:rPr>
          <w:b/>
          <w:sz w:val="26"/>
          <w:szCs w:val="26"/>
        </w:rPr>
      </w:pPr>
    </w:p>
    <w:p w:rsidR="00345FB9" w:rsidRPr="004B2603" w:rsidRDefault="00345FB9" w:rsidP="004B2603">
      <w:pPr>
        <w:jc w:val="center"/>
        <w:rPr>
          <w:b/>
          <w:sz w:val="26"/>
          <w:szCs w:val="26"/>
        </w:rPr>
      </w:pPr>
      <w:r w:rsidRPr="004B2603">
        <w:rPr>
          <w:b/>
          <w:sz w:val="26"/>
          <w:szCs w:val="26"/>
        </w:rPr>
        <w:t>г. Кострома</w:t>
      </w:r>
    </w:p>
    <w:p w:rsidR="00345FB9" w:rsidRPr="002028E8" w:rsidRDefault="00345FB9" w:rsidP="004B2603">
      <w:pPr>
        <w:jc w:val="center"/>
      </w:pPr>
    </w:p>
    <w:p w:rsidR="00345FB9" w:rsidRPr="002028E8" w:rsidRDefault="00CB720C" w:rsidP="004B2603">
      <w:pPr>
        <w:jc w:val="center"/>
        <w:rPr>
          <w:bCs/>
        </w:rPr>
      </w:pPr>
      <w:r w:rsidRPr="004B2603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345FB9" w:rsidRPr="002028E8" w:rsidRDefault="00345FB9" w:rsidP="004B2603">
      <w:pPr>
        <w:rPr>
          <w:bCs/>
        </w:rPr>
      </w:pPr>
    </w:p>
    <w:p w:rsidR="00CB720C" w:rsidRDefault="00CB720C" w:rsidP="004B2603">
      <w:pPr>
        <w:rPr>
          <w:bCs/>
        </w:rPr>
      </w:pPr>
    </w:p>
    <w:p w:rsidR="00957C47" w:rsidRDefault="00957C47" w:rsidP="004B2603">
      <w:pPr>
        <w:rPr>
          <w:bCs/>
        </w:rPr>
      </w:pPr>
      <w:r w:rsidRPr="00957C47">
        <w:rPr>
          <w:b/>
          <w:bCs/>
        </w:rPr>
        <w:t>В редакции</w:t>
      </w:r>
      <w:r>
        <w:rPr>
          <w:bCs/>
        </w:rPr>
        <w:t>:</w:t>
      </w:r>
    </w:p>
    <w:p w:rsidR="00F063D3" w:rsidRPr="008141F6" w:rsidRDefault="00957C47" w:rsidP="004B2603">
      <w:pPr>
        <w:rPr>
          <w:bCs/>
        </w:rPr>
      </w:pPr>
      <w:r>
        <w:rPr>
          <w:bCs/>
        </w:rPr>
        <w:t xml:space="preserve">приказа </w:t>
      </w:r>
      <w:r w:rsidR="009C0E12">
        <w:rPr>
          <w:bCs/>
        </w:rPr>
        <w:t>д</w:t>
      </w:r>
      <w:r>
        <w:rPr>
          <w:bCs/>
        </w:rPr>
        <w:t>епартамента социальной защиты населения, опеки и попечительства</w:t>
      </w:r>
      <w:r w:rsidR="009C0E12">
        <w:rPr>
          <w:bCs/>
        </w:rPr>
        <w:t xml:space="preserve"> Костромской области</w:t>
      </w:r>
      <w:r>
        <w:rPr>
          <w:bCs/>
        </w:rPr>
        <w:t xml:space="preserve"> </w:t>
      </w:r>
      <w:hyperlink r:id="rId7" w:tgtFrame="ChangingDocument" w:history="1">
        <w:r w:rsidRPr="00F063D3">
          <w:rPr>
            <w:rStyle w:val="a3"/>
            <w:bCs/>
          </w:rPr>
          <w:t xml:space="preserve">от 08.08.2012 года №557 (НГР </w:t>
        </w:r>
        <w:r w:rsidR="009C0E12" w:rsidRPr="00F063D3">
          <w:rPr>
            <w:rStyle w:val="a3"/>
            <w:bCs/>
            <w:lang w:val="en-US"/>
          </w:rPr>
          <w:t>RU</w:t>
        </w:r>
        <w:r w:rsidRPr="00F063D3">
          <w:rPr>
            <w:rStyle w:val="a3"/>
            <w:bCs/>
          </w:rPr>
          <w:t>44000201200776)</w:t>
        </w:r>
      </w:hyperlink>
    </w:p>
    <w:p w:rsidR="00F063D3" w:rsidRDefault="009C0E12" w:rsidP="004B2603">
      <w:pPr>
        <w:rPr>
          <w:bCs/>
        </w:rPr>
      </w:pPr>
      <w:r>
        <w:rPr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9C0E12">
          <w:rPr>
            <w:rStyle w:val="a3"/>
            <w:bCs/>
          </w:rPr>
          <w:t xml:space="preserve">от 02.10.2012 года № 648 (НГР </w:t>
        </w:r>
        <w:r w:rsidRPr="009C0E12">
          <w:rPr>
            <w:rStyle w:val="a3"/>
            <w:bCs/>
            <w:lang w:val="en-US"/>
          </w:rPr>
          <w:t>RU</w:t>
        </w:r>
        <w:r w:rsidRPr="009C0E12">
          <w:rPr>
            <w:rStyle w:val="a3"/>
            <w:bCs/>
          </w:rPr>
          <w:t>44000201200940)</w:t>
        </w:r>
      </w:hyperlink>
    </w:p>
    <w:p w:rsidR="00F063D3" w:rsidRDefault="00EB5593" w:rsidP="004B2603">
      <w:pPr>
        <w:rPr>
          <w:bCs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:rsidR="002E2ADA" w:rsidRPr="0078109C" w:rsidRDefault="002E2ADA" w:rsidP="002E2ADA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:rsidR="00EB5593" w:rsidRDefault="00EB5593" w:rsidP="004B2603">
      <w:pPr>
        <w:rPr>
          <w:bCs/>
        </w:rPr>
      </w:pPr>
    </w:p>
    <w:p w:rsidR="009C0E12" w:rsidRPr="002028E8" w:rsidRDefault="009C0E12" w:rsidP="004B2603">
      <w:pPr>
        <w:rPr>
          <w:bCs/>
        </w:rPr>
      </w:pPr>
    </w:p>
    <w:p w:rsidR="00345FB9" w:rsidRPr="002028E8" w:rsidRDefault="00345FB9" w:rsidP="004B2603">
      <w:pPr>
        <w:pStyle w:val="15"/>
        <w:tabs>
          <w:tab w:val="left" w:pos="993"/>
        </w:tabs>
        <w:spacing w:line="240" w:lineRule="auto"/>
        <w:ind w:firstLine="567"/>
        <w:jc w:val="both"/>
        <w:rPr>
          <w:rStyle w:val="6"/>
          <w:rFonts w:ascii="Arial" w:hAnsi="Arial" w:cs="Times New Roman"/>
          <w:kern w:val="0"/>
          <w:szCs w:val="28"/>
        </w:rPr>
      </w:pPr>
      <w:proofErr w:type="gramStart"/>
      <w:r w:rsidRPr="002028E8">
        <w:rPr>
          <w:rFonts w:ascii="Arial" w:hAnsi="Arial" w:cs="Times New Roman"/>
          <w:kern w:val="0"/>
          <w:szCs w:val="28"/>
        </w:rPr>
        <w:t xml:space="preserve">В целях реализации Федерального закона </w:t>
      </w:r>
      <w:hyperlink r:id="rId11" w:tgtFrame="Logical" w:history="1">
        <w:r w:rsidRPr="004B2603">
          <w:rPr>
            <w:rStyle w:val="a3"/>
            <w:rFonts w:ascii="Arial" w:hAnsi="Arial" w:cs="Times New Roman"/>
            <w:kern w:val="0"/>
            <w:szCs w:val="28"/>
          </w:rPr>
          <w:t>от 27 июля 2010 года № 210-ФЗ</w:t>
        </w:r>
      </w:hyperlink>
      <w:r w:rsidRPr="002028E8">
        <w:rPr>
          <w:rFonts w:ascii="Arial" w:hAnsi="Arial" w:cs="Times New Roman"/>
          <w:kern w:val="0"/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</w:t>
      </w:r>
      <w:r w:rsidRPr="002028E8">
        <w:rPr>
          <w:rFonts w:ascii="Arial" w:hAnsi="Arial" w:cs="Times New Roman"/>
          <w:kern w:val="0"/>
        </w:rPr>
        <w:t xml:space="preserve"> </w:t>
      </w:r>
      <w:hyperlink r:id="rId12" w:tgtFrame="Logical" w:history="1">
        <w:r w:rsidRPr="004B2603">
          <w:rPr>
            <w:rStyle w:val="a3"/>
            <w:rFonts w:ascii="Arial" w:hAnsi="Arial" w:cs="Times New Roman"/>
            <w:kern w:val="0"/>
            <w:szCs w:val="28"/>
          </w:rPr>
          <w:t>от 11 мая 2012 года № 175-а</w:t>
        </w:r>
      </w:hyperlink>
      <w:r w:rsidRPr="002028E8">
        <w:rPr>
          <w:rStyle w:val="6"/>
          <w:rFonts w:ascii="Arial" w:hAnsi="Arial" w:cs="Times New Roman"/>
          <w:kern w:val="0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345FB9" w:rsidRPr="002028E8" w:rsidRDefault="00345FB9" w:rsidP="004B2603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2028E8">
        <w:rPr>
          <w:rStyle w:val="TimesNewRoman14"/>
          <w:rFonts w:ascii="Arial" w:hAnsi="Arial"/>
          <w:sz w:val="24"/>
        </w:rPr>
        <w:t>ПРИКАЗЫВАЮ:</w:t>
      </w:r>
    </w:p>
    <w:p w:rsidR="00345FB9" w:rsidRPr="002028E8" w:rsidRDefault="00345FB9" w:rsidP="004B2603">
      <w:pPr>
        <w:tabs>
          <w:tab w:val="left" w:pos="-284"/>
        </w:tabs>
      </w:pPr>
      <w:r w:rsidRPr="002028E8">
        <w:rPr>
          <w:rStyle w:val="TimesNewRoman14"/>
          <w:rFonts w:ascii="Arial" w:hAnsi="Arial"/>
          <w:sz w:val="24"/>
        </w:rPr>
        <w:t xml:space="preserve">1.Утвердить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2028E8">
        <w:t>по назначению лицам, не подлежащим обязательному социальному страхованию, ежемесячного пособия по уходу за ребенком.</w:t>
      </w:r>
    </w:p>
    <w:p w:rsidR="00345FB9" w:rsidRPr="002028E8" w:rsidRDefault="00345FB9" w:rsidP="004B2603">
      <w:pPr>
        <w:pStyle w:val="ConsPlusNormal"/>
        <w:widowControl/>
        <w:tabs>
          <w:tab w:val="left" w:pos="-284"/>
        </w:tabs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 xml:space="preserve">2. Признать утратившими силу приказы департамента социальной защиты населения, опеки и попечительства Костромской области </w:t>
      </w:r>
      <w:hyperlink r:id="rId13" w:tgtFrame="Logical" w:history="1">
        <w:r w:rsidRPr="004B2603">
          <w:rPr>
            <w:rStyle w:val="a3"/>
            <w:rFonts w:cs="Times New Roman"/>
            <w:sz w:val="24"/>
            <w:szCs w:val="28"/>
          </w:rPr>
          <w:t>от 14.03.2011 № 84</w:t>
        </w:r>
      </w:hyperlink>
      <w:r w:rsidRPr="002028E8">
        <w:rPr>
          <w:rFonts w:cs="Times New Roman"/>
          <w:sz w:val="24"/>
          <w:szCs w:val="28"/>
        </w:rPr>
        <w:t xml:space="preserve"> «Об утверждении административного регламента», </w:t>
      </w:r>
      <w:hyperlink r:id="rId14" w:tgtFrame="Logical" w:history="1">
        <w:r w:rsidRPr="004B2603">
          <w:rPr>
            <w:rStyle w:val="a3"/>
            <w:rFonts w:cs="Times New Roman"/>
            <w:sz w:val="24"/>
            <w:szCs w:val="28"/>
          </w:rPr>
          <w:t>от 12.05.2011 № 176</w:t>
        </w:r>
      </w:hyperlink>
      <w:r w:rsidRPr="002028E8">
        <w:rPr>
          <w:rFonts w:cs="Times New Roman"/>
          <w:sz w:val="24"/>
          <w:szCs w:val="28"/>
        </w:rPr>
        <w:t xml:space="preserve"> «О внесении изменений в приказ департамента социальной защиты населения, опеки и попечительства Костромской области от 14.03.2011 № 84».</w:t>
      </w:r>
    </w:p>
    <w:p w:rsidR="00345FB9" w:rsidRPr="002028E8" w:rsidRDefault="00345FB9" w:rsidP="004B2603">
      <w:pPr>
        <w:tabs>
          <w:tab w:val="left" w:pos="720"/>
        </w:tabs>
        <w:rPr>
          <w:rStyle w:val="TimesNewRoman14"/>
          <w:rFonts w:ascii="Arial" w:hAnsi="Arial"/>
          <w:sz w:val="24"/>
        </w:rPr>
      </w:pPr>
      <w:r w:rsidRPr="002028E8">
        <w:rPr>
          <w:rStyle w:val="TimesNewRoman14"/>
          <w:rFonts w:ascii="Arial" w:hAnsi="Arial"/>
          <w:sz w:val="24"/>
        </w:rPr>
        <w:t>3. Настоящий приказ вступает в силу со дня его официального опубликования.</w:t>
      </w:r>
    </w:p>
    <w:p w:rsidR="00345FB9" w:rsidRPr="002028E8" w:rsidRDefault="00345FB9" w:rsidP="004B2603"/>
    <w:p w:rsidR="002F0446" w:rsidRPr="002028E8" w:rsidRDefault="002F0446" w:rsidP="004B2603"/>
    <w:p w:rsidR="002F0446" w:rsidRPr="002028E8" w:rsidRDefault="002F0446" w:rsidP="004B2603">
      <w:r w:rsidRPr="002028E8">
        <w:t>Первый заместитель</w:t>
      </w:r>
    </w:p>
    <w:p w:rsidR="00345FB9" w:rsidRPr="002028E8" w:rsidRDefault="002F0446" w:rsidP="004B2603">
      <w:r w:rsidRPr="002028E8">
        <w:lastRenderedPageBreak/>
        <w:t>д</w:t>
      </w:r>
      <w:r w:rsidR="00345FB9" w:rsidRPr="002028E8">
        <w:t>иректор</w:t>
      </w:r>
      <w:r w:rsidRPr="002028E8">
        <w:t>а</w:t>
      </w:r>
      <w:r w:rsidR="00345FB9" w:rsidRPr="002028E8">
        <w:t xml:space="preserve"> департамента                  </w:t>
      </w:r>
      <w:r w:rsidRPr="002028E8">
        <w:t xml:space="preserve">            </w:t>
      </w:r>
      <w:r w:rsidR="00345FB9" w:rsidRPr="002028E8">
        <w:t xml:space="preserve">                    </w:t>
      </w:r>
      <w:r w:rsidRPr="002028E8">
        <w:t>В.А. Шилов</w:t>
      </w:r>
    </w:p>
    <w:p w:rsidR="00345FB9" w:rsidRPr="002028E8" w:rsidRDefault="00345FB9" w:rsidP="004B2603"/>
    <w:p w:rsidR="00345FB9" w:rsidRPr="002028E8" w:rsidRDefault="00345FB9" w:rsidP="004B2603"/>
    <w:p w:rsidR="00345FB9" w:rsidRPr="002028E8" w:rsidRDefault="00345FB9" w:rsidP="004B2603"/>
    <w:p w:rsidR="00345FB9" w:rsidRPr="002028E8" w:rsidRDefault="00345FB9" w:rsidP="004B2603"/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:rsidR="00CB720C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Утвержден</w:t>
      </w:r>
    </w:p>
    <w:p w:rsidR="00CB720C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приказом департамента </w:t>
      </w:r>
      <w:proofErr w:type="gramStart"/>
      <w:r w:rsidRPr="002028E8">
        <w:rPr>
          <w:rStyle w:val="TimesNewRoman14"/>
          <w:rFonts w:ascii="Arial" w:hAnsi="Arial" w:cs="Times New Roman"/>
          <w:sz w:val="24"/>
          <w:szCs w:val="28"/>
        </w:rPr>
        <w:t>социальной</w:t>
      </w:r>
      <w:proofErr w:type="gramEnd"/>
    </w:p>
    <w:p w:rsidR="00CB720C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защиты населения, опеки и</w:t>
      </w:r>
    </w:p>
    <w:p w:rsidR="00CB720C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попечительства Костромской области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от </w:t>
      </w:r>
      <w:r w:rsidR="00CB720C" w:rsidRPr="002028E8">
        <w:rPr>
          <w:rStyle w:val="TimesNewRoman14"/>
          <w:rFonts w:ascii="Arial" w:hAnsi="Arial" w:cs="Times New Roman"/>
          <w:sz w:val="24"/>
          <w:szCs w:val="28"/>
        </w:rPr>
        <w:t>28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 </w:t>
      </w:r>
      <w:r w:rsidR="00CB720C" w:rsidRPr="002028E8">
        <w:rPr>
          <w:rStyle w:val="TimesNewRoman14"/>
          <w:rFonts w:ascii="Arial" w:hAnsi="Arial" w:cs="Times New Roman"/>
          <w:sz w:val="24"/>
          <w:szCs w:val="28"/>
        </w:rPr>
        <w:t xml:space="preserve">июня  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CB720C" w:rsidRPr="002028E8">
        <w:rPr>
          <w:rStyle w:val="TimesNewRoman14"/>
          <w:rFonts w:ascii="Arial" w:hAnsi="Arial" w:cs="Times New Roman"/>
          <w:sz w:val="24"/>
          <w:szCs w:val="28"/>
        </w:rPr>
        <w:t>448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345FB9" w:rsidRPr="004B2603" w:rsidRDefault="00345FB9" w:rsidP="004B2603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345FB9" w:rsidRPr="002028E8" w:rsidRDefault="00345FB9" w:rsidP="004B2603">
      <w:pPr>
        <w:pStyle w:val="ConsPlusTitle"/>
        <w:widowControl/>
        <w:ind w:firstLine="567"/>
        <w:jc w:val="center"/>
        <w:rPr>
          <w:b w:val="0"/>
          <w:sz w:val="24"/>
        </w:rPr>
      </w:pPr>
      <w:r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CB720C"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CB720C"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4B260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</w:t>
      </w:r>
      <w:r w:rsidRPr="004B2603">
        <w:rPr>
          <w:rFonts w:eastAsia="Times New Roman"/>
          <w:kern w:val="32"/>
          <w:sz w:val="32"/>
          <w:szCs w:val="32"/>
          <w:lang w:eastAsia="ru-RU"/>
        </w:rPr>
        <w:t>по назначению лицам, не подлежащим обязательному социальному страхованию, ежемесячного пособия по уходу за ребенком</w:t>
      </w:r>
    </w:p>
    <w:p w:rsidR="00345FB9" w:rsidRPr="002028E8" w:rsidRDefault="00345FB9" w:rsidP="004B2603">
      <w:pPr>
        <w:pStyle w:val="a6"/>
        <w:spacing w:after="0"/>
        <w:rPr>
          <w:bCs/>
        </w:rPr>
      </w:pPr>
    </w:p>
    <w:p w:rsidR="00CB720C" w:rsidRPr="002028E8" w:rsidRDefault="00CB720C" w:rsidP="004B2603">
      <w:pPr>
        <w:pStyle w:val="a6"/>
        <w:spacing w:after="0"/>
        <w:rPr>
          <w:bCs/>
        </w:rPr>
      </w:pPr>
    </w:p>
    <w:p w:rsidR="00345FB9" w:rsidRPr="004B2603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4B2603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1. Общие положения</w:t>
      </w:r>
    </w:p>
    <w:p w:rsidR="00345FB9" w:rsidRPr="002028E8" w:rsidRDefault="00345FB9" w:rsidP="004B2603">
      <w:pPr>
        <w:pStyle w:val="a6"/>
        <w:spacing w:after="0"/>
        <w:rPr>
          <w:rStyle w:val="6"/>
        </w:rPr>
      </w:pPr>
      <w:r w:rsidRPr="002028E8">
        <w:rPr>
          <w:rStyle w:val="TimesNewRoman14"/>
          <w:rFonts w:ascii="Arial" w:hAnsi="Arial"/>
          <w:sz w:val="24"/>
        </w:rPr>
        <w:t xml:space="preserve">1. </w:t>
      </w:r>
      <w:proofErr w:type="gramStart"/>
      <w:r w:rsidRPr="002028E8">
        <w:rPr>
          <w:rStyle w:val="TimesNewRoman14"/>
          <w:rFonts w:ascii="Arial" w:hAnsi="Arial"/>
          <w:sz w:val="24"/>
        </w:rPr>
        <w:t>Административный регламент предоставления департаментом социальной защиты населения, опеки и попечительства Костромской области (далее - уполномоченный орган) государственной услуги по н</w:t>
      </w:r>
      <w:r w:rsidRPr="002028E8">
        <w:t>азначению лицам, не подлежащим обязательному социальному страхованию, ежемесячного пособия по уходу за ребенком</w:t>
      </w:r>
      <w:r w:rsidRPr="002028E8">
        <w:rPr>
          <w:rStyle w:val="TimesNewRoman14"/>
          <w:rFonts w:ascii="Arial" w:hAnsi="Arial"/>
          <w:sz w:val="24"/>
        </w:rPr>
        <w:t xml:space="preserve"> (далее - административный регламент) регулирует отношения, связанные с </w:t>
      </w:r>
      <w:r w:rsidRPr="002028E8">
        <w:t>назначением лицам, не подлежащим обязательному социальному страхованию, ежемесячного пособия по уходу за ребенком</w:t>
      </w:r>
      <w:r w:rsidRPr="002028E8">
        <w:rPr>
          <w:rStyle w:val="TimesNewRoman14"/>
          <w:rFonts w:ascii="Arial" w:hAnsi="Arial"/>
          <w:sz w:val="24"/>
        </w:rPr>
        <w:t xml:space="preserve">, </w:t>
      </w:r>
      <w:r w:rsidRPr="002028E8">
        <w:rPr>
          <w:rStyle w:val="6"/>
        </w:rPr>
        <w:t xml:space="preserve">порядок взаимодействия </w:t>
      </w:r>
      <w:r w:rsidRPr="002028E8">
        <w:rPr>
          <w:rStyle w:val="TimesNewRoman14"/>
          <w:rFonts w:ascii="Arial" w:hAnsi="Arial"/>
          <w:sz w:val="24"/>
        </w:rPr>
        <w:t>уполномоченного органа, областного государственного казенного учреждения «Центр</w:t>
      </w:r>
      <w:proofErr w:type="gramEnd"/>
      <w:r w:rsidRPr="002028E8">
        <w:rPr>
          <w:rStyle w:val="TimesNewRoman14"/>
          <w:rFonts w:ascii="Arial" w:hAnsi="Arial"/>
          <w:sz w:val="24"/>
        </w:rPr>
        <w:t xml:space="preserve"> социальных выплат» (далее – ОГКУ «ЦСВ») </w:t>
      </w:r>
      <w:r w:rsidRPr="002028E8">
        <w:rPr>
          <w:rStyle w:val="6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2. </w:t>
      </w:r>
      <w:r w:rsidRPr="002028E8">
        <w:rPr>
          <w:rFonts w:cs="Times New Roman"/>
          <w:sz w:val="24"/>
          <w:szCs w:val="28"/>
        </w:rPr>
        <w:t>Заявителями, в отношении которых исполняется государственная услуга, являются проживающие на территории Костромской области граждане Российской Федерации, постоянно проживающие на территории Российской Федерации иностранные граждане и лица без гражданства, а также беженцы: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2028E8">
        <w:rPr>
          <w:rFonts w:cs="Times New Roman"/>
          <w:sz w:val="24"/>
          <w:szCs w:val="28"/>
        </w:rPr>
        <w:t xml:space="preserve">1) матери либо отцы, другие родственники, опекуны, фактически осуществляющие уход за ребенком, уволенные в период отпуска по уходу за ребенком в связи с ликвидацией организаций, прекращением физическими лицами деятельности в качестве индивидуальных предпринимателей, </w:t>
      </w:r>
      <w:r w:rsidRPr="002028E8">
        <w:rPr>
          <w:rFonts w:cs="Times New Roman"/>
          <w:sz w:val="24"/>
          <w:szCs w:val="28"/>
        </w:rPr>
        <w:lastRenderedPageBreak/>
        <w:t>прекращением полномочий нотариусами, занимающимися частной практикой, и прекращением статуса адвоката, а также в связи с прекращением деятельности иными физическими лицами, профессиональная деятельность которых в соответствии с федеральными</w:t>
      </w:r>
      <w:proofErr w:type="gramEnd"/>
      <w:r w:rsidRPr="002028E8">
        <w:rPr>
          <w:rFonts w:cs="Times New Roman"/>
          <w:sz w:val="24"/>
          <w:szCs w:val="28"/>
        </w:rPr>
        <w:t xml:space="preserve"> </w:t>
      </w:r>
      <w:proofErr w:type="gramStart"/>
      <w:r w:rsidRPr="002028E8">
        <w:rPr>
          <w:rFonts w:cs="Times New Roman"/>
          <w:sz w:val="24"/>
          <w:szCs w:val="28"/>
        </w:rPr>
        <w:t>законами подлежит государственной регистрации и (или) лицензированию, в том числе уволенные из организаций или воинских частей, находящихся за пределами Российской Федерации, уволенные в связи с истечением срока их трудового договора в воинских частях, находящихся за пределами Российской Федерации, а также матери, уволенные в период отпуска по уходу за ребенком в связи с переводом мужа из таких воинских частей в Российскую</w:t>
      </w:r>
      <w:proofErr w:type="gramEnd"/>
      <w:r w:rsidRPr="002028E8">
        <w:rPr>
          <w:rFonts w:cs="Times New Roman"/>
          <w:sz w:val="24"/>
          <w:szCs w:val="28"/>
        </w:rPr>
        <w:t xml:space="preserve"> Федерацию;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2028E8">
        <w:rPr>
          <w:rFonts w:cs="Times New Roman"/>
          <w:sz w:val="24"/>
          <w:szCs w:val="28"/>
        </w:rPr>
        <w:t>2) матери, уволенные в период беременности, отпуска по беременности и родам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адвоката, а также в связи с прекращением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лицензированию, в том</w:t>
      </w:r>
      <w:proofErr w:type="gramEnd"/>
      <w:r w:rsidRPr="002028E8">
        <w:rPr>
          <w:rFonts w:cs="Times New Roman"/>
          <w:sz w:val="24"/>
          <w:szCs w:val="28"/>
        </w:rPr>
        <w:t xml:space="preserve"> </w:t>
      </w:r>
      <w:proofErr w:type="gramStart"/>
      <w:r w:rsidRPr="002028E8">
        <w:rPr>
          <w:rFonts w:cs="Times New Roman"/>
          <w:sz w:val="24"/>
          <w:szCs w:val="28"/>
        </w:rPr>
        <w:t>числе уволенные из организаций или воинских частей, находящихся за пределами Российской Федерации, уволенные в связи с истечением срока их трудового договора в воинских частях, находящихся за пределами Российской Федерации, или в связи с переводом мужа из таких частей в Российскую Федерацию;</w:t>
      </w:r>
      <w:proofErr w:type="gramEnd"/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3) матери либо отцы, опекуны, фактически осуществляющие уход за ребенком и не подлежащие обязательному социальному страхованию на случай временной нетрудоспособности и в связи с материнством (в том числе обучающиеся по очной форме обучения в образовательных учреждениях и находящиеся в отпуске по уходу за ребенком);</w:t>
      </w:r>
    </w:p>
    <w:p w:rsidR="00345FB9" w:rsidRPr="002028E8" w:rsidRDefault="00345FB9" w:rsidP="004B2603">
      <w:pPr>
        <w:autoSpaceDE w:val="0"/>
        <w:rPr>
          <w:rStyle w:val="TimesNewRoman14"/>
          <w:rFonts w:ascii="Arial" w:hAnsi="Arial"/>
          <w:sz w:val="24"/>
        </w:rPr>
      </w:pPr>
      <w:proofErr w:type="gramStart"/>
      <w:r w:rsidRPr="002028E8">
        <w:t>4) другие родственники, фактически осуществляющие уход за ребенком и не подлежащие обязательному социальному страхованию на случай временной нетрудоспособности и в связи с материнством, в случае, если мать и (или) отец умерли, объявлены умершими, лишены родительских прав, ограничены в родительских правах, признаны безвестно отсутствующими, недееспособными (ограниченно дееспособными), по состоянию здоровья не могут лично воспитывать и содержать ребенка, отбывают наказание в учреждениях</w:t>
      </w:r>
      <w:proofErr w:type="gramEnd"/>
      <w:r w:rsidRPr="002028E8">
        <w:t xml:space="preserve">, исполняющих наказание в виде лишения свободы, находятся в местах содержания под </w:t>
      </w:r>
      <w:proofErr w:type="gramStart"/>
      <w:r w:rsidRPr="002028E8">
        <w:t>стражей</w:t>
      </w:r>
      <w:proofErr w:type="gramEnd"/>
      <w:r w:rsidRPr="002028E8">
        <w:t xml:space="preserve"> подозреваемых и обвиняемых в совершении преступлений, уклоняются от воспитания детей или от защиты их прав и интересов или отказались взять своего ребенка из воспитательных, лечебных учреждений, учреждений социальной защиты населения и других аналогичных учреждении </w:t>
      </w:r>
      <w:r w:rsidRPr="002028E8">
        <w:rPr>
          <w:rStyle w:val="TimesNewRoman14"/>
          <w:rFonts w:ascii="Arial" w:hAnsi="Arial"/>
          <w:sz w:val="24"/>
        </w:rPr>
        <w:t>(далее - заявители).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3. От имени заявителя с заявлением о предоставлении государственной услуги может обратиться его представитель (далее - представитель заявителя).</w:t>
      </w:r>
    </w:p>
    <w:p w:rsidR="00345FB9" w:rsidRPr="002028E8" w:rsidRDefault="00345FB9" w:rsidP="004B2603">
      <w:pPr>
        <w:rPr>
          <w:rStyle w:val="6"/>
        </w:rPr>
      </w:pPr>
      <w:r w:rsidRPr="002028E8">
        <w:rPr>
          <w:rStyle w:val="TimesNewRoman14"/>
          <w:rFonts w:ascii="Arial" w:hAnsi="Arial"/>
          <w:sz w:val="24"/>
        </w:rPr>
        <w:t xml:space="preserve">4. </w:t>
      </w:r>
      <w:proofErr w:type="gramStart"/>
      <w:r w:rsidRPr="002028E8">
        <w:rPr>
          <w:rStyle w:val="6"/>
        </w:rPr>
        <w:t>Информация о месте нахождения, графике работы, справочных телефонах</w:t>
      </w:r>
      <w:r w:rsidRPr="002028E8">
        <w:rPr>
          <w:rStyle w:val="TimesNewRoman14"/>
          <w:rFonts w:ascii="Arial" w:hAnsi="Arial"/>
          <w:sz w:val="24"/>
        </w:rPr>
        <w:t xml:space="preserve"> уполномоченного органа</w:t>
      </w:r>
      <w:r w:rsidRPr="002028E8">
        <w:rPr>
          <w:rStyle w:val="6"/>
        </w:rPr>
        <w:t xml:space="preserve">, </w:t>
      </w:r>
      <w:r w:rsidRPr="002028E8">
        <w:rPr>
          <w:rStyle w:val="TimesNewRoman14"/>
          <w:rFonts w:ascii="Arial" w:eastAsia="Arial" w:hAnsi="Arial"/>
          <w:sz w:val="24"/>
        </w:rPr>
        <w:t xml:space="preserve">ОГКУ «ЦСВ», </w:t>
      </w:r>
      <w:r w:rsidRPr="002028E8">
        <w:rPr>
          <w:rStyle w:val="6"/>
        </w:rPr>
        <w:t xml:space="preserve">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 </w:t>
      </w:r>
      <w:proofErr w:type="gramEnd"/>
    </w:p>
    <w:p w:rsidR="00345FB9" w:rsidRPr="002028E8" w:rsidRDefault="00345FB9" w:rsidP="004B2603">
      <w:pPr>
        <w:pStyle w:val="af"/>
        <w:spacing w:after="0"/>
        <w:ind w:left="0" w:firstLine="567"/>
        <w:rPr>
          <w:rStyle w:val="6"/>
        </w:rPr>
      </w:pPr>
      <w:proofErr w:type="gramStart"/>
      <w:r w:rsidRPr="002028E8">
        <w:rPr>
          <w:rStyle w:val="6"/>
        </w:rPr>
        <w:t xml:space="preserve">Информацию о месте нахождения, графиках работы, справочных телефонах, адресах официальных сайтов в сети Интернет, адресах электронной почты </w:t>
      </w:r>
      <w:r w:rsidRPr="002028E8">
        <w:rPr>
          <w:rStyle w:val="6"/>
        </w:rPr>
        <w:lastRenderedPageBreak/>
        <w:t>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2028E8">
        <w:rPr>
          <w:rStyle w:val="6"/>
        </w:rPr>
        <w:t xml:space="preserve"> к настоящему административному регламенту, на официальном сайте </w:t>
      </w:r>
      <w:r w:rsidRPr="002028E8">
        <w:rPr>
          <w:rStyle w:val="TimesNewRoman14"/>
          <w:rFonts w:ascii="Arial" w:hAnsi="Arial"/>
          <w:sz w:val="24"/>
        </w:rPr>
        <w:t xml:space="preserve">департамента социальной защиты населения, опеки и попечительства </w:t>
      </w:r>
      <w:r w:rsidRPr="002028E8">
        <w:rPr>
          <w:rStyle w:val="6"/>
        </w:rPr>
        <w:t>в сети Интернет (</w:t>
      </w:r>
      <w:proofErr w:type="spellStart"/>
      <w:r w:rsidR="002E2ADA" w:rsidRPr="00F6490A">
        <w:rPr>
          <w:lang w:val="en-US"/>
        </w:rPr>
        <w:t>socdep</w:t>
      </w:r>
      <w:proofErr w:type="spellEnd"/>
      <w:r w:rsidR="002E2ADA" w:rsidRPr="002E2ADA">
        <w:t>.</w:t>
      </w:r>
      <w:proofErr w:type="spellStart"/>
      <w:r w:rsidR="002E2ADA" w:rsidRPr="00F6490A">
        <w:rPr>
          <w:lang w:val="en-US"/>
        </w:rPr>
        <w:t>adm</w:t>
      </w:r>
      <w:proofErr w:type="spellEnd"/>
      <w:r w:rsidR="002E2ADA" w:rsidRPr="002E2ADA">
        <w:t>44.</w:t>
      </w:r>
      <w:proofErr w:type="spellStart"/>
      <w:r w:rsidR="002E2ADA" w:rsidRPr="00F6490A">
        <w:rPr>
          <w:lang w:val="en-US"/>
        </w:rPr>
        <w:t>ru</w:t>
      </w:r>
      <w:proofErr w:type="spellEnd"/>
      <w:r w:rsidRPr="002028E8">
        <w:rPr>
          <w:rStyle w:val="6"/>
        </w:rPr>
        <w:t xml:space="preserve">), непосредственно в </w:t>
      </w:r>
      <w:r w:rsidRPr="002028E8">
        <w:rPr>
          <w:rStyle w:val="TimesNewRoman14"/>
          <w:rFonts w:ascii="Arial" w:hAnsi="Arial"/>
          <w:sz w:val="24"/>
        </w:rPr>
        <w:t>департаменте социальной защиты населения, опеки и попечительства</w:t>
      </w:r>
      <w:r w:rsidRPr="002028E8">
        <w:rPr>
          <w:rStyle w:val="6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2E2ADA" w:rsidRDefault="002E2ADA" w:rsidP="002E2ADA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уполномоченный орган, ОГКУ «ЦСВ»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345FB9" w:rsidRPr="002028E8" w:rsidRDefault="00345FB9" w:rsidP="004B2603">
      <w:pPr>
        <w:pStyle w:val="af"/>
        <w:spacing w:after="0"/>
        <w:ind w:left="0" w:firstLine="567"/>
        <w:rPr>
          <w:rStyle w:val="TimesNewRoman14"/>
          <w:rFonts w:ascii="Arial" w:hAnsi="Arial"/>
          <w:sz w:val="24"/>
        </w:rPr>
      </w:pPr>
      <w:r w:rsidRPr="002028E8">
        <w:t xml:space="preserve">Информирование (консультирование) по вопросам предоставления государственной услуги предоставляется специалистами уполномоченного органа, ОГКУ «ЦСВ», МФЦ, в том числе специально выделенными для предоставления консультаций. </w:t>
      </w:r>
      <w:r w:rsidRPr="002028E8">
        <w:rPr>
          <w:rStyle w:val="TimesNewRoman14"/>
          <w:rFonts w:ascii="Arial" w:hAnsi="Arial"/>
          <w:sz w:val="24"/>
        </w:rPr>
        <w:t xml:space="preserve"> 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Консультации предоставляются по следующим вопросам:</w:t>
      </w:r>
    </w:p>
    <w:p w:rsidR="00345FB9" w:rsidRPr="002028E8" w:rsidRDefault="00345FB9" w:rsidP="004B2603">
      <w:pPr>
        <w:tabs>
          <w:tab w:val="left" w:pos="-2127"/>
        </w:tabs>
      </w:pPr>
      <w:r w:rsidRPr="002028E8">
        <w:t>содержание и ход предоставления государственной услуги;</w:t>
      </w:r>
    </w:p>
    <w:p w:rsidR="00345FB9" w:rsidRPr="002028E8" w:rsidRDefault="00345FB9" w:rsidP="004B2603">
      <w:pPr>
        <w:tabs>
          <w:tab w:val="left" w:pos="-2127"/>
        </w:tabs>
      </w:pPr>
      <w:r w:rsidRPr="002028E8"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345FB9" w:rsidRPr="002028E8" w:rsidRDefault="00345FB9" w:rsidP="004B2603">
      <w:pPr>
        <w:tabs>
          <w:tab w:val="left" w:pos="-2127"/>
        </w:tabs>
      </w:pPr>
      <w:r w:rsidRPr="002028E8"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345FB9" w:rsidRPr="002028E8" w:rsidRDefault="00345FB9" w:rsidP="004B26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028E8">
        <w:rPr>
          <w:rFonts w:ascii="Arial" w:hAnsi="Arial"/>
          <w:kern w:val="0"/>
          <w:szCs w:val="28"/>
        </w:rPr>
        <w:t xml:space="preserve">время приема и выдачи документов специалистами уполномоченного органа, ОГКУ «ЦСВ», МФЦ; </w:t>
      </w:r>
    </w:p>
    <w:p w:rsidR="00345FB9" w:rsidRPr="002028E8" w:rsidRDefault="00345FB9" w:rsidP="004B2603">
      <w:pPr>
        <w:tabs>
          <w:tab w:val="left" w:pos="-2127"/>
        </w:tabs>
      </w:pPr>
      <w:r w:rsidRPr="002028E8">
        <w:t>срок принятия решения о предоставлении государственной услуги;</w:t>
      </w:r>
    </w:p>
    <w:p w:rsidR="00345FB9" w:rsidRPr="002028E8" w:rsidRDefault="00345FB9" w:rsidP="004B2603">
      <w:pPr>
        <w:tabs>
          <w:tab w:val="left" w:pos="1008"/>
          <w:tab w:val="left" w:pos="1260"/>
        </w:tabs>
      </w:pPr>
      <w:r w:rsidRPr="002028E8"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2028E8">
        <w:t>автоинформирования</w:t>
      </w:r>
      <w:proofErr w:type="spellEnd"/>
      <w:r w:rsidRPr="002028E8">
        <w:t xml:space="preserve">. При </w:t>
      </w:r>
      <w:proofErr w:type="spellStart"/>
      <w:r w:rsidRPr="002028E8">
        <w:t>автоинформировании</w:t>
      </w:r>
      <w:proofErr w:type="spellEnd"/>
      <w:r w:rsidRPr="002028E8">
        <w:t xml:space="preserve"> обеспечивается круглосуточное предоставление справочной информации (при наличии технической возможности).</w:t>
      </w:r>
    </w:p>
    <w:p w:rsidR="00345FB9" w:rsidRPr="002028E8" w:rsidRDefault="00345FB9" w:rsidP="004B2603">
      <w:pPr>
        <w:pStyle w:val="af"/>
        <w:spacing w:after="0"/>
        <w:ind w:left="0" w:firstLine="567"/>
      </w:pPr>
      <w:proofErr w:type="gramStart"/>
      <w:r w:rsidRPr="002028E8"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lastRenderedPageBreak/>
        <w:t>Информация по вопросам предоставления государственной услуги размещается: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на информационных стендах департамента социальной защиты населения, опеки и попечительства Костромской области, его территориальных органов, ОГКУ «ЦСВ», общественных организаций, органов территориального общественного самоуправления (по согласованию);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на официальном сайте департамента социальной защиты населения, опеки и попечительства Костромской области (</w:t>
      </w:r>
      <w:hyperlink r:id="rId16" w:history="1">
        <w:proofErr w:type="spellStart"/>
        <w:r w:rsidR="002E2ADA" w:rsidRPr="00F6490A">
          <w:rPr>
            <w:lang w:val="en-US"/>
          </w:rPr>
          <w:t>socdep</w:t>
        </w:r>
        <w:proofErr w:type="spellEnd"/>
        <w:r w:rsidR="002E2ADA" w:rsidRPr="002E2ADA">
          <w:t>.</w:t>
        </w:r>
        <w:proofErr w:type="spellStart"/>
        <w:r w:rsidR="002E2ADA" w:rsidRPr="00F6490A">
          <w:rPr>
            <w:lang w:val="en-US"/>
          </w:rPr>
          <w:t>adm</w:t>
        </w:r>
        <w:proofErr w:type="spellEnd"/>
        <w:r w:rsidR="002E2ADA" w:rsidRPr="002E2ADA">
          <w:t>44.</w:t>
        </w:r>
        <w:proofErr w:type="spellStart"/>
        <w:r w:rsidR="002E2ADA" w:rsidRPr="00F6490A">
          <w:rPr>
            <w:lang w:val="en-US"/>
          </w:rPr>
          <w:t>ru</w:t>
        </w:r>
        <w:proofErr w:type="spellEnd"/>
        <w:r w:rsidR="002E2ADA">
          <w:t xml:space="preserve"> </w:t>
        </w:r>
      </w:hyperlink>
      <w:r w:rsidRPr="002028E8">
        <w:t>) в сети Интернет;</w:t>
      </w:r>
    </w:p>
    <w:p w:rsidR="002E2ADA" w:rsidRDefault="002E2ADA" w:rsidP="002E2ADA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на портале государственных и муниципальных услуг Костромской области (</w:t>
      </w:r>
      <w:hyperlink r:id="rId18" w:history="1">
        <w:r w:rsidRPr="002028E8">
          <w:rPr>
            <w:rStyle w:val="a3"/>
            <w:color w:val="auto"/>
          </w:rPr>
          <w:t>www.gosuslugi.region.kostroma.ru</w:t>
        </w:r>
      </w:hyperlink>
      <w:r w:rsidRPr="002028E8">
        <w:t>);</w:t>
      </w:r>
    </w:p>
    <w:p w:rsidR="00345FB9" w:rsidRPr="002028E8" w:rsidRDefault="00345FB9" w:rsidP="004B2603">
      <w:r w:rsidRPr="002028E8"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9" w:history="1">
        <w:r w:rsidRPr="002028E8">
          <w:rPr>
            <w:rStyle w:val="a3"/>
            <w:color w:val="auto"/>
          </w:rPr>
          <w:t>www.gosuslugi.ru</w:t>
        </w:r>
      </w:hyperlink>
      <w:r w:rsidRPr="002028E8">
        <w:t>);</w:t>
      </w:r>
    </w:p>
    <w:p w:rsidR="00345FB9" w:rsidRPr="002028E8" w:rsidRDefault="00345FB9" w:rsidP="004B2603">
      <w:pPr>
        <w:tabs>
          <w:tab w:val="left" w:pos="993"/>
        </w:tabs>
      </w:pPr>
      <w:r w:rsidRPr="002028E8">
        <w:t>в средствах массовой информации, в информационных материалах (брошюрах, буклетах и т.д.).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Размещаемая информация содержит в том числе:</w:t>
      </w:r>
    </w:p>
    <w:p w:rsidR="00345FB9" w:rsidRPr="002028E8" w:rsidRDefault="00345FB9" w:rsidP="004B2603">
      <w:r w:rsidRPr="002028E8"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345FB9" w:rsidRPr="002028E8" w:rsidRDefault="00345FB9" w:rsidP="004B2603">
      <w:r w:rsidRPr="002028E8">
        <w:t>текст административного регламента с приложениями;</w:t>
      </w:r>
    </w:p>
    <w:p w:rsidR="00345FB9" w:rsidRPr="002028E8" w:rsidRDefault="00345FB9" w:rsidP="004B2603">
      <w:r w:rsidRPr="002028E8">
        <w:t>блок-схему (согласно Приложению № 2 к административному регламенту);</w:t>
      </w:r>
    </w:p>
    <w:p w:rsidR="00345FB9" w:rsidRPr="002028E8" w:rsidRDefault="00345FB9" w:rsidP="004B2603">
      <w:r w:rsidRPr="002028E8"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345FB9" w:rsidRPr="002028E8" w:rsidRDefault="00345FB9" w:rsidP="004B2603">
      <w:r w:rsidRPr="002028E8">
        <w:t>порядок информирования о ходе предоставления государственной услуги;</w:t>
      </w:r>
    </w:p>
    <w:p w:rsidR="00345FB9" w:rsidRPr="002028E8" w:rsidRDefault="00345FB9" w:rsidP="004B2603">
      <w:pPr>
        <w:rPr>
          <w:rStyle w:val="TimesNewRoman14"/>
          <w:rFonts w:ascii="Arial" w:hAnsi="Arial"/>
          <w:sz w:val="24"/>
        </w:rPr>
      </w:pPr>
      <w:r w:rsidRPr="002028E8">
        <w:rPr>
          <w:rStyle w:val="TimesNewRoman14"/>
          <w:rFonts w:ascii="Arial" w:hAnsi="Arial"/>
          <w:sz w:val="24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4B2603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4B2603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2. Стандарт предоставления государственной услуги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a6"/>
        <w:spacing w:after="0"/>
        <w:rPr>
          <w:rStyle w:val="TimesNewRoman14"/>
          <w:rFonts w:ascii="Arial" w:hAnsi="Arial"/>
          <w:sz w:val="24"/>
        </w:rPr>
      </w:pPr>
      <w:r w:rsidRPr="002028E8">
        <w:rPr>
          <w:rStyle w:val="TimesNewRoman14"/>
          <w:rFonts w:ascii="Arial" w:hAnsi="Arial"/>
          <w:sz w:val="24"/>
        </w:rPr>
        <w:t xml:space="preserve">5. Наименование государственной услуги - </w:t>
      </w:r>
      <w:r w:rsidRPr="002028E8">
        <w:t xml:space="preserve">«Назначение лицам, не подлежащим обязательному социальному страхованию, ежемесячного пособия по </w:t>
      </w:r>
      <w:r w:rsidRPr="009C0E12">
        <w:rPr>
          <w:rStyle w:val="TimesNewRoman14"/>
          <w:rFonts w:ascii="Arial" w:hAnsi="Arial"/>
          <w:sz w:val="24"/>
        </w:rPr>
        <w:t xml:space="preserve">уходу за ребенком» </w:t>
      </w:r>
      <w:r w:rsidRPr="002028E8">
        <w:rPr>
          <w:rStyle w:val="TimesNewRoman14"/>
          <w:rFonts w:ascii="Arial" w:hAnsi="Arial"/>
          <w:sz w:val="24"/>
        </w:rPr>
        <w:t>(далее - государственная услуга).</w:t>
      </w:r>
    </w:p>
    <w:p w:rsidR="00345FB9" w:rsidRPr="009C0E12" w:rsidRDefault="009C0E12" w:rsidP="009C0E12">
      <w:pPr>
        <w:pStyle w:val="a6"/>
        <w:spacing w:after="0"/>
        <w:rPr>
          <w:rStyle w:val="TimesNewRoman14"/>
          <w:rFonts w:ascii="Arial" w:hAnsi="Arial"/>
          <w:sz w:val="24"/>
        </w:rPr>
      </w:pPr>
      <w:r w:rsidRPr="009C0E12">
        <w:rPr>
          <w:rStyle w:val="TimesNewRoman14"/>
          <w:rFonts w:ascii="Arial" w:hAnsi="Arial"/>
          <w:sz w:val="24"/>
        </w:rPr>
        <w:t>6. Государственная услуга предоставляется департаментом социальной защиты населения, опеки и попечительства Костромской области через ОГКУ «ЦСВ, МФЦ.</w:t>
      </w:r>
    </w:p>
    <w:p w:rsidR="009C0E12" w:rsidRPr="002028E8" w:rsidRDefault="009C0E12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(п. 6 в новой редакции </w:t>
      </w:r>
      <w:r w:rsidRPr="009C0E12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9C0E12">
          <w:rPr>
            <w:rStyle w:val="a3"/>
            <w:bCs/>
            <w:sz w:val="24"/>
            <w:szCs w:val="24"/>
          </w:rPr>
          <w:t xml:space="preserve">от 02.10.2012 года № 648 (НГР </w:t>
        </w:r>
        <w:r w:rsidRPr="009C0E12">
          <w:rPr>
            <w:rStyle w:val="a3"/>
            <w:bCs/>
            <w:sz w:val="24"/>
            <w:szCs w:val="24"/>
            <w:lang w:val="en-US"/>
          </w:rPr>
          <w:t>RU</w:t>
        </w:r>
        <w:r w:rsidRPr="009C0E12">
          <w:rPr>
            <w:rStyle w:val="a3"/>
            <w:bCs/>
            <w:sz w:val="24"/>
            <w:szCs w:val="24"/>
          </w:rPr>
          <w:t>44000201200940)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1) о назначении лицам, не подлежащим обязательному социальному страхованию, ежемесячного пособия по уходу за ребенком;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2) об отказе в назначении лицам, не подлежащим обязательному социальному страхованию, ежемесячного пособия по уходу за ребенком.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1) уведомления о назначении лицам, не подлежащим обязательному социальному страхованию, ежемесячного пособия по уходу за ребенком;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2) уведомления об отказе в назначении лицам, не подлежащим обязательному социальному страхованию, ежемесячного пособия по уходу за ребенком.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lastRenderedPageBreak/>
        <w:t xml:space="preserve">8. Срок предоставления государственной услуги – </w:t>
      </w:r>
      <w:r w:rsidRPr="002028E8">
        <w:rPr>
          <w:rFonts w:cs="Times New Roman"/>
          <w:sz w:val="24"/>
          <w:szCs w:val="28"/>
        </w:rPr>
        <w:t xml:space="preserve">10 дней со дня подачи заявления и документов, необходимых для предоставления государственной услуги в 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ОГКУ «ЦСВ».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 xml:space="preserve">1) Федеральный </w:t>
      </w:r>
      <w:hyperlink r:id="rId21" w:history="1">
        <w:r w:rsidRPr="002028E8">
          <w:rPr>
            <w:rStyle w:val="a3"/>
            <w:color w:val="auto"/>
            <w:sz w:val="24"/>
            <w:szCs w:val="28"/>
          </w:rPr>
          <w:t>закон</w:t>
        </w:r>
      </w:hyperlink>
      <w:r w:rsidRPr="002028E8">
        <w:rPr>
          <w:rFonts w:cs="Times New Roman"/>
          <w:sz w:val="24"/>
          <w:szCs w:val="28"/>
        </w:rPr>
        <w:t xml:space="preserve"> </w:t>
      </w:r>
      <w:hyperlink r:id="rId22" w:tgtFrame="Logical" w:history="1">
        <w:r w:rsidRPr="004B2603">
          <w:rPr>
            <w:rStyle w:val="a3"/>
            <w:rFonts w:cs="Times New Roman"/>
            <w:sz w:val="24"/>
            <w:szCs w:val="28"/>
          </w:rPr>
          <w:t>от 19 мая 1995 года № 81-ФЗ</w:t>
        </w:r>
      </w:hyperlink>
      <w:r w:rsidRPr="002028E8">
        <w:rPr>
          <w:rFonts w:cs="Times New Roman"/>
          <w:sz w:val="24"/>
          <w:szCs w:val="28"/>
        </w:rPr>
        <w:t xml:space="preserve"> «О государственных пособиях гражданам, имеющим детей» (Собрание законодательства Российской Федерации, № 21, ст. 1929, 1995);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 xml:space="preserve">2) </w:t>
      </w:r>
      <w:hyperlink r:id="rId23" w:history="1">
        <w:r w:rsidRPr="002028E8">
          <w:rPr>
            <w:rStyle w:val="a3"/>
            <w:color w:val="auto"/>
            <w:sz w:val="24"/>
            <w:szCs w:val="28"/>
          </w:rPr>
          <w:t>Приказ</w:t>
        </w:r>
      </w:hyperlink>
      <w:r w:rsidRPr="002028E8">
        <w:rPr>
          <w:rFonts w:cs="Times New Roman"/>
          <w:sz w:val="24"/>
          <w:szCs w:val="28"/>
        </w:rPr>
        <w:t xml:space="preserve"> Министерства здравоохранения и социального развития Российской Федерации </w:t>
      </w:r>
      <w:hyperlink r:id="rId24" w:tgtFrame="Logical" w:history="1">
        <w:r w:rsidRPr="004B2603">
          <w:rPr>
            <w:rStyle w:val="a3"/>
            <w:rFonts w:cs="Times New Roman"/>
            <w:sz w:val="24"/>
            <w:szCs w:val="28"/>
          </w:rPr>
          <w:t>от 23 декабря 2009 года № 1012н</w:t>
        </w:r>
      </w:hyperlink>
      <w:r w:rsidRPr="002028E8">
        <w:rPr>
          <w:rFonts w:cs="Times New Roman"/>
          <w:sz w:val="24"/>
          <w:szCs w:val="28"/>
        </w:rPr>
        <w:t xml:space="preserve"> «Об утверждении Порядка и условий назначения и выплаты государственных пособий гражданам, имеющим детей» (Российская газета, № 15, 2010);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5) Постановление  губернатора Костромской области </w:t>
      </w:r>
      <w:hyperlink r:id="rId25" w:tgtFrame="Logical" w:history="1">
        <w:r w:rsidRPr="004B2603">
          <w:rPr>
            <w:rStyle w:val="a3"/>
            <w:rFonts w:cs="Times New Roman"/>
            <w:sz w:val="24"/>
            <w:szCs w:val="28"/>
          </w:rPr>
          <w:t>от 20 декабря 2007 года № 532</w:t>
        </w:r>
      </w:hyperlink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населения) («СП - нормативные документы», № 62(122), 26.12.2007);</w:t>
      </w:r>
    </w:p>
    <w:p w:rsidR="00345FB9" w:rsidRPr="002028E8" w:rsidRDefault="00345FB9" w:rsidP="004B2603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6) Постановление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:rsidR="00345FB9" w:rsidRPr="009C0E12" w:rsidRDefault="00345FB9" w:rsidP="004B2603">
      <w:pPr>
        <w:autoSpaceDE w:val="0"/>
        <w:rPr>
          <w:rFonts w:cs="Arial"/>
        </w:rPr>
      </w:pPr>
      <w:r w:rsidRPr="009C0E12">
        <w:rPr>
          <w:rFonts w:cs="Arial"/>
        </w:rPr>
        <w:t>7) Постановление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C0E12">
        <w:rPr>
          <w:rStyle w:val="TimesNewRoman14"/>
          <w:rFonts w:ascii="Arial" w:hAnsi="Arial"/>
          <w:sz w:val="24"/>
          <w:szCs w:val="24"/>
        </w:rPr>
        <w:t>10. В Перечень документов, необходимых для предоставления государственной услуги, входят: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1) </w:t>
      </w:r>
      <w:hyperlink r:id="rId26" w:history="1">
        <w:r w:rsidRPr="009C0E12">
          <w:rPr>
            <w:rStyle w:val="a3"/>
            <w:sz w:val="24"/>
            <w:szCs w:val="24"/>
          </w:rPr>
          <w:t>заявление</w:t>
        </w:r>
      </w:hyperlink>
      <w:r w:rsidRPr="009C0E12">
        <w:rPr>
          <w:sz w:val="24"/>
          <w:szCs w:val="24"/>
        </w:rPr>
        <w:t xml:space="preserve"> о назначении пособия по форме согласно приложению № 3 к настоящему административному регламенту;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9C0E12">
        <w:rPr>
          <w:sz w:val="24"/>
          <w:szCs w:val="24"/>
        </w:rPr>
        <w:t>2) свидетельство о рождении (усыновлении) ребенка (детей), за которым осуществляется уход, и его копия либо выписка из решения об установлении над ребенком опеки; свидетельство о рождении ребенка, выданное консульским учреждением Российской Федерации за пределами территории Российской Федерации, - при рождении ребенка на территории иностранного государства и его копия, а в случаях, когда регистрация рождения ребенка произведена компетентным органом иностранного государства;</w:t>
      </w:r>
      <w:proofErr w:type="gramEnd"/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документ и его копия, подтверждающий факт рождения и регистрации ребенка, выданный и удостоверенный штампом "</w:t>
      </w:r>
      <w:proofErr w:type="spellStart"/>
      <w:r w:rsidRPr="009C0E12">
        <w:rPr>
          <w:sz w:val="24"/>
          <w:szCs w:val="24"/>
        </w:rPr>
        <w:t>апостиль</w:t>
      </w:r>
      <w:proofErr w:type="spellEnd"/>
      <w:r w:rsidRPr="009C0E12">
        <w:rPr>
          <w:sz w:val="24"/>
          <w:szCs w:val="24"/>
        </w:rPr>
        <w:t xml:space="preserve">" компетентным органом иностранного государства, с удостоверенным в </w:t>
      </w:r>
      <w:proofErr w:type="gramStart"/>
      <w:r w:rsidRPr="009C0E12">
        <w:rPr>
          <w:sz w:val="24"/>
          <w:szCs w:val="24"/>
        </w:rPr>
        <w:t>установленном</w:t>
      </w:r>
      <w:proofErr w:type="gramEnd"/>
      <w:r w:rsidRPr="009C0E12">
        <w:rPr>
          <w:sz w:val="24"/>
          <w:szCs w:val="24"/>
        </w:rPr>
        <w:t xml:space="preserve"> законодательством, заключенной в Гааге 5 октября 1961 года;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9C0E12">
        <w:rPr>
          <w:sz w:val="24"/>
          <w:szCs w:val="24"/>
        </w:rPr>
        <w:t xml:space="preserve">документ и его Российской Федерации порядке переводом на русский язык, - при рождении ребенка на территории иностранного государства - участника </w:t>
      </w:r>
      <w:hyperlink r:id="rId27" w:history="1">
        <w:r w:rsidRPr="009C0E12">
          <w:rPr>
            <w:rStyle w:val="a3"/>
            <w:sz w:val="24"/>
            <w:szCs w:val="24"/>
          </w:rPr>
          <w:t>Конвенции</w:t>
        </w:r>
      </w:hyperlink>
      <w:r w:rsidRPr="009C0E12">
        <w:rPr>
          <w:sz w:val="24"/>
          <w:szCs w:val="24"/>
        </w:rPr>
        <w:t xml:space="preserve">, отменяющей требование легализации иностранных официальных </w:t>
      </w:r>
      <w:proofErr w:type="spellStart"/>
      <w:r w:rsidRPr="009C0E12">
        <w:rPr>
          <w:sz w:val="24"/>
          <w:szCs w:val="24"/>
        </w:rPr>
        <w:t>документовкопия</w:t>
      </w:r>
      <w:proofErr w:type="spellEnd"/>
      <w:r w:rsidRPr="009C0E12">
        <w:rPr>
          <w:sz w:val="24"/>
          <w:szCs w:val="24"/>
        </w:rPr>
        <w:t>, подтверждающий факт рождения и регистрации ребенка, выданный компетентным органом иностранного государства, переведенный на русский язык и легализованный консульским учреждением Российской Федерации за пределами территории Российской Федерации, - при рождении ребенка на территории иностранного государства, не являющегося</w:t>
      </w:r>
      <w:proofErr w:type="gramEnd"/>
      <w:r w:rsidRPr="009C0E12">
        <w:rPr>
          <w:sz w:val="24"/>
          <w:szCs w:val="24"/>
        </w:rPr>
        <w:t xml:space="preserve"> участником указанной в настоящем подпункте </w:t>
      </w:r>
      <w:hyperlink r:id="rId28" w:history="1">
        <w:r w:rsidRPr="009C0E12">
          <w:rPr>
            <w:rStyle w:val="a3"/>
            <w:sz w:val="24"/>
            <w:szCs w:val="24"/>
          </w:rPr>
          <w:t>Конвенции</w:t>
        </w:r>
      </w:hyperlink>
      <w:r w:rsidRPr="009C0E12">
        <w:rPr>
          <w:sz w:val="24"/>
          <w:szCs w:val="24"/>
        </w:rPr>
        <w:t>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9C0E12">
        <w:rPr>
          <w:sz w:val="24"/>
          <w:szCs w:val="24"/>
        </w:rPr>
        <w:t xml:space="preserve">документ и его копия, подтверждающий факт рождения и регистрации ребенка, выданный компетентным органом иностранного государства, переведенный на русский язык и скрепленный гербовой печатью - при рождении ребенка на территории иностранного государства, являющегося участником </w:t>
      </w:r>
      <w:hyperlink r:id="rId29" w:history="1">
        <w:r w:rsidRPr="009C0E12">
          <w:rPr>
            <w:rStyle w:val="a3"/>
            <w:sz w:val="24"/>
            <w:szCs w:val="24"/>
          </w:rPr>
          <w:t>Конвенции</w:t>
        </w:r>
      </w:hyperlink>
      <w:r w:rsidRPr="009C0E12">
        <w:rPr>
          <w:sz w:val="24"/>
          <w:szCs w:val="24"/>
        </w:rPr>
        <w:t xml:space="preserve"> о правовой помощи и правовых отношениях по гражданским, семейным и уголовным делам, заключенной в городе Минске 22 января 1993 года;</w:t>
      </w:r>
      <w:proofErr w:type="gramEnd"/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3) документы, поименованные в </w:t>
      </w:r>
      <w:hyperlink r:id="rId30" w:history="1">
        <w:r w:rsidRPr="009C0E12">
          <w:rPr>
            <w:rStyle w:val="a3"/>
            <w:sz w:val="24"/>
            <w:szCs w:val="24"/>
          </w:rPr>
          <w:t>подпункте 2</w:t>
        </w:r>
      </w:hyperlink>
      <w:r w:rsidRPr="009C0E12">
        <w:rPr>
          <w:sz w:val="24"/>
          <w:szCs w:val="24"/>
        </w:rPr>
        <w:t xml:space="preserve"> настоящего пункта, о рождении предыдущего ребенка (детей) либо документ об усыновлении предыдущего ребенка (детей) и его копия.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В случае смерти предыдущего ребенка представляется свидетельство о смерти и его копия;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9C0E12">
        <w:rPr>
          <w:sz w:val="24"/>
          <w:szCs w:val="24"/>
        </w:rPr>
        <w:t xml:space="preserve">4) выписка из трудовой книжки (военного билета) о последнем месте работы (службы), заверенная в установленном порядке, копия приказа о предоставлении отпуска по уходу за ребенком, справка о размере ранее выплаченного пособия по беременности и родам, ежемесячного пособия по уходу за ребенком - для лиц, указанных в </w:t>
      </w:r>
      <w:hyperlink r:id="rId31" w:history="1">
        <w:r w:rsidRPr="009C0E12">
          <w:rPr>
            <w:rStyle w:val="a3"/>
            <w:sz w:val="24"/>
            <w:szCs w:val="24"/>
          </w:rPr>
          <w:t>подпунктах 1</w:t>
        </w:r>
      </w:hyperlink>
      <w:r w:rsidRPr="009C0E12">
        <w:rPr>
          <w:sz w:val="24"/>
          <w:szCs w:val="24"/>
        </w:rPr>
        <w:t xml:space="preserve"> и </w:t>
      </w:r>
      <w:hyperlink r:id="rId32" w:history="1">
        <w:r w:rsidRPr="009C0E12">
          <w:rPr>
            <w:rStyle w:val="a3"/>
            <w:sz w:val="24"/>
            <w:szCs w:val="24"/>
          </w:rPr>
          <w:t>2 пункта 2</w:t>
        </w:r>
      </w:hyperlink>
      <w:r w:rsidRPr="009C0E12">
        <w:rPr>
          <w:sz w:val="24"/>
          <w:szCs w:val="24"/>
        </w:rPr>
        <w:t xml:space="preserve"> настоящего Административного регламента;</w:t>
      </w:r>
      <w:proofErr w:type="gramEnd"/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5) справка с места работы (службы) отца (матери, обоих родителей) ребенка о том, что он (она, они) не использует указанный отпуск и не получает пособия. 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В случае</w:t>
      </w:r>
      <w:proofErr w:type="gramStart"/>
      <w:r w:rsidRPr="009C0E12">
        <w:rPr>
          <w:sz w:val="24"/>
          <w:szCs w:val="24"/>
        </w:rPr>
        <w:t>,</w:t>
      </w:r>
      <w:proofErr w:type="gramEnd"/>
      <w:r w:rsidRPr="009C0E12">
        <w:rPr>
          <w:sz w:val="24"/>
          <w:szCs w:val="24"/>
        </w:rPr>
        <w:t xml:space="preserve"> если отец (мать, оба родителя) ребенка не работает (не служит) либо обучается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образования, - справка из органов социальной защиты населения по месту жительства отца, матери ребенка о неполучении ежемесячного пособия по уходу за ребенком (для одного из родителей в соответствующих </w:t>
      </w:r>
      <w:proofErr w:type="gramStart"/>
      <w:r w:rsidRPr="009C0E12">
        <w:rPr>
          <w:sz w:val="24"/>
          <w:szCs w:val="24"/>
        </w:rPr>
        <w:t>случаях</w:t>
      </w:r>
      <w:proofErr w:type="gramEnd"/>
      <w:r w:rsidRPr="009C0E12">
        <w:rPr>
          <w:sz w:val="24"/>
          <w:szCs w:val="24"/>
        </w:rPr>
        <w:t>), а также для лиц, фактически осуществляющих уход за ребенком вместо матери (отца, обоих родителей) ребенка;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6) копия документа, удостоверяющего личность, с отметкой о выдаче вида на жительство - для иностранных граждан и лиц без гражданства, постоянно проживающих на территории Российской Федерации, копия удостоверения беженца - для беженцев, которым назначение и выплата пособия осуществляются органами социальной защиты населения;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7) копия разрешения на временное проживание по состоянию на 31 декабря 2006 года - для иностранных граждан и лиц без гражданства, временно проживающих на территории Российской Федерации и не подлежащих обязательному социальному страхованию;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8) копия трудовой книжки, заверенная в установленном порядке, с предъявлением документа, удостоверяющего личность, - для лиц, указанных в </w:t>
      </w:r>
      <w:hyperlink r:id="rId33" w:history="1">
        <w:r w:rsidRPr="009C0E12">
          <w:rPr>
            <w:rStyle w:val="a3"/>
            <w:sz w:val="24"/>
            <w:szCs w:val="24"/>
          </w:rPr>
          <w:t>подпункте 3 пункта 2</w:t>
        </w:r>
      </w:hyperlink>
      <w:r w:rsidRPr="009C0E12">
        <w:rPr>
          <w:sz w:val="24"/>
          <w:szCs w:val="24"/>
        </w:rPr>
        <w:t xml:space="preserve"> настоящего Административного регламента (за исключением лиц из числа обучающихся по очной форме обучения в образовательных учреждениях).</w:t>
      </w:r>
    </w:p>
    <w:p w:rsidR="009C0E12" w:rsidRPr="009C0E12" w:rsidRDefault="009C0E12" w:rsidP="009C0E12">
      <w:pPr>
        <w:autoSpaceDE w:val="0"/>
        <w:rPr>
          <w:rFonts w:cs="Arial"/>
        </w:rPr>
      </w:pPr>
      <w:r w:rsidRPr="009C0E12">
        <w:rPr>
          <w:rFonts w:cs="Arial"/>
        </w:rPr>
        <w:t xml:space="preserve">9) в случае установления над ребенком опеки (попечительства) или передачи в приемную семью представляются: 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копия трудовой книжки, заверенная в установленном порядке, 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копии соответствующих документов: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свидетельство о смерти родителей;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решение суда о лишении родителей родительских прав (об ограничении в родительских правах), признании родителей недееспособными (ограниченно дееспособными), безвестно отсутствующими или умершими;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документ об обнаружении найденного (подкинутого) ребенка, выданный органом внутренних дел или органом опеки и попечительства;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заявление родителей о согласии на усыновление (удочерение) ребенка, оформленное в установленном порядке;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lastRenderedPageBreak/>
        <w:t>справка о нахождении родителей под стражей или об отбывании ими наказания в виде лишения свободы, выданная соответствующим учреждением, в котором находятся или отбывают наказание родители;</w:t>
      </w:r>
    </w:p>
    <w:p w:rsidR="009C0E12" w:rsidRPr="009C0E12" w:rsidRDefault="009C0E12" w:rsidP="009C0E12">
      <w:pPr>
        <w:autoSpaceDE w:val="0"/>
        <w:autoSpaceDN w:val="0"/>
        <w:adjustRightInd w:val="0"/>
        <w:rPr>
          <w:rFonts w:cs="Arial"/>
        </w:rPr>
      </w:pPr>
      <w:r w:rsidRPr="009C0E12">
        <w:rPr>
          <w:rFonts w:cs="Arial"/>
        </w:rPr>
        <w:t>решение суда об установлении факта отсутствия родительского попечения над ребенком (в том числе в связи с болезнью родителей) или об исключении сведений о родител</w:t>
      </w:r>
      <w:proofErr w:type="gramStart"/>
      <w:r w:rsidRPr="009C0E12">
        <w:rPr>
          <w:rFonts w:cs="Arial"/>
        </w:rPr>
        <w:t>е(</w:t>
      </w:r>
      <w:proofErr w:type="gramEnd"/>
      <w:r w:rsidRPr="009C0E12">
        <w:rPr>
          <w:rFonts w:cs="Arial"/>
        </w:rPr>
        <w:t xml:space="preserve">лях) из актовой записи о рождении ребенка; </w:t>
      </w:r>
    </w:p>
    <w:p w:rsidR="009C0E12" w:rsidRPr="009C0E12" w:rsidRDefault="009C0E12" w:rsidP="009C0E12">
      <w:pPr>
        <w:autoSpaceDE w:val="0"/>
        <w:autoSpaceDN w:val="0"/>
        <w:adjustRightInd w:val="0"/>
        <w:rPr>
          <w:rFonts w:cs="Arial"/>
        </w:rPr>
      </w:pPr>
      <w:r w:rsidRPr="009C0E12">
        <w:rPr>
          <w:rFonts w:cs="Arial"/>
        </w:rPr>
        <w:t>справка органов внутренних дел о том, что место нахождения разыскиваемых родителей не установлено;</w:t>
      </w:r>
    </w:p>
    <w:p w:rsidR="009C0E12" w:rsidRPr="009C0E12" w:rsidRDefault="009C0E12" w:rsidP="009C0E12">
      <w:pPr>
        <w:autoSpaceDE w:val="0"/>
        <w:autoSpaceDN w:val="0"/>
        <w:adjustRightInd w:val="0"/>
        <w:rPr>
          <w:rFonts w:cs="Arial"/>
        </w:rPr>
      </w:pPr>
      <w:r w:rsidRPr="009C0E12">
        <w:rPr>
          <w:rFonts w:cs="Arial"/>
        </w:rPr>
        <w:t>акт об оставлении ребенка матерью, не предъявившей документа, удостоверяющего ее личность, в медицинской организации, в которой происходили роды или в которую обратилась мать после родов;</w:t>
      </w:r>
    </w:p>
    <w:p w:rsidR="009C0E12" w:rsidRPr="009C0E12" w:rsidRDefault="009C0E12" w:rsidP="009C0E12">
      <w:pPr>
        <w:autoSpaceDE w:val="0"/>
        <w:autoSpaceDN w:val="0"/>
        <w:adjustRightInd w:val="0"/>
        <w:rPr>
          <w:rFonts w:cs="Arial"/>
        </w:rPr>
      </w:pPr>
      <w:r w:rsidRPr="009C0E12">
        <w:rPr>
          <w:rFonts w:cs="Arial"/>
        </w:rPr>
        <w:t xml:space="preserve">свидетельство о рождении, в строках "мать" и "отец" которого стоят прочерки с предъявлением документа, удостоверяющего личность, для лиц, указанных в </w:t>
      </w:r>
      <w:hyperlink r:id="rId34" w:history="1">
        <w:r w:rsidRPr="009C0E12">
          <w:rPr>
            <w:rStyle w:val="a3"/>
            <w:rFonts w:cs="Arial"/>
          </w:rPr>
          <w:t xml:space="preserve">подпункте 4 пункта </w:t>
        </w:r>
      </w:hyperlink>
      <w:r w:rsidRPr="009C0E12">
        <w:rPr>
          <w:rFonts w:cs="Arial"/>
        </w:rPr>
        <w:t>2 настоящего Административного регламента.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9C0E12">
        <w:rPr>
          <w:sz w:val="24"/>
          <w:szCs w:val="24"/>
        </w:rPr>
        <w:t>В случае отсутствия у лица, имеющего право на получение ежемесячного пособия по уходу за ребенком, трудовой книжки в заявлении о назначении ежемесячного пособия по уходу за ребенком получатель указывает сведения о том, что он нигде не работал и не работает по трудовому договору, не осуществляет деятельность в качестве индивидуального предпринимателя, адвоката, нотариуса, занимающегося частной практикой, не относится к иным физическим</w:t>
      </w:r>
      <w:proofErr w:type="gramEnd"/>
      <w:r w:rsidRPr="009C0E12">
        <w:rPr>
          <w:sz w:val="24"/>
          <w:szCs w:val="24"/>
        </w:rPr>
        <w:t xml:space="preserve"> лицам,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9C0E12">
        <w:rPr>
          <w:sz w:val="24"/>
          <w:szCs w:val="24"/>
        </w:rPr>
        <w:t>10) копии документов, подтверждающих статус, а также справка из территориального органа Фонда социального страхования Российской Федерации об отсутствии регистрации в территориальных органах Фонда социального страхования Российской Федерации в качестве страхователя и о неполучении ежемесячного пособия по уходу за ребенком за счет средств обязательного социального страхования - для физических лиц, осуществляющих деятельность в качестве индивидуальных предпринимателей, адвокатов, нотариусов, физических лиц, профессиональная деятельность</w:t>
      </w:r>
      <w:proofErr w:type="gramEnd"/>
      <w:r w:rsidRPr="009C0E12">
        <w:rPr>
          <w:sz w:val="24"/>
          <w:szCs w:val="24"/>
        </w:rPr>
        <w:t xml:space="preserve"> </w:t>
      </w:r>
      <w:proofErr w:type="gramStart"/>
      <w:r w:rsidRPr="009C0E12">
        <w:rPr>
          <w:sz w:val="24"/>
          <w:szCs w:val="24"/>
        </w:rPr>
        <w:t>которых</w:t>
      </w:r>
      <w:proofErr w:type="gramEnd"/>
      <w:r w:rsidRPr="009C0E12">
        <w:rPr>
          <w:sz w:val="24"/>
          <w:szCs w:val="24"/>
        </w:rPr>
        <w:t xml:space="preserve"> в соответствии с федеральными законами подлежит государственной регистрации и (или) лицензированию, - в случае, если назначение и выплата им ежемесячного пособия по уходу за ребенком осуществляются органами социальной защиты населения;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11) справка из органа государственной службы занятости населения о невыплате пособия по безработице - для лиц, указанных в </w:t>
      </w:r>
      <w:hyperlink r:id="rId35" w:history="1">
        <w:r w:rsidRPr="009C0E12">
          <w:rPr>
            <w:rStyle w:val="a3"/>
            <w:sz w:val="24"/>
            <w:szCs w:val="24"/>
          </w:rPr>
          <w:t>подпунктах 1</w:t>
        </w:r>
      </w:hyperlink>
      <w:r w:rsidRPr="009C0E12">
        <w:rPr>
          <w:sz w:val="24"/>
          <w:szCs w:val="24"/>
        </w:rPr>
        <w:t>-</w:t>
      </w:r>
      <w:hyperlink r:id="rId36" w:history="1">
        <w:r w:rsidRPr="009C0E12">
          <w:rPr>
            <w:rStyle w:val="a3"/>
            <w:sz w:val="24"/>
            <w:szCs w:val="24"/>
          </w:rPr>
          <w:t>4 пункта 2</w:t>
        </w:r>
      </w:hyperlink>
      <w:r w:rsidRPr="009C0E12">
        <w:rPr>
          <w:sz w:val="24"/>
          <w:szCs w:val="24"/>
        </w:rPr>
        <w:t xml:space="preserve"> настоящего Административного регламента, за исключением лиц, обучающихся по очной форме обучения в образовательных учреждениях;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9C0E12">
        <w:rPr>
          <w:sz w:val="24"/>
          <w:szCs w:val="24"/>
        </w:rPr>
        <w:t xml:space="preserve">12) документ, подтверждающий совместное проживание на территории Российской Федерации ребенка с одним из родителей либо лицом, его заменяющим, осуществляющим уход за ним, выданный организацией, уполномоченной на его выдачу, - для лиц, указанных в </w:t>
      </w:r>
      <w:hyperlink r:id="rId37" w:history="1">
        <w:r w:rsidRPr="009C0E12">
          <w:rPr>
            <w:rStyle w:val="a3"/>
            <w:sz w:val="24"/>
            <w:szCs w:val="24"/>
          </w:rPr>
          <w:t>подпунктах 3</w:t>
        </w:r>
      </w:hyperlink>
      <w:r w:rsidRPr="009C0E12">
        <w:rPr>
          <w:sz w:val="24"/>
          <w:szCs w:val="24"/>
        </w:rPr>
        <w:t xml:space="preserve"> и </w:t>
      </w:r>
      <w:hyperlink r:id="rId38" w:history="1">
        <w:r w:rsidRPr="009C0E12">
          <w:rPr>
            <w:rStyle w:val="a3"/>
            <w:sz w:val="24"/>
            <w:szCs w:val="24"/>
          </w:rPr>
          <w:t>4 пункта 2</w:t>
        </w:r>
      </w:hyperlink>
      <w:r w:rsidRPr="009C0E12">
        <w:rPr>
          <w:sz w:val="24"/>
          <w:szCs w:val="24"/>
        </w:rPr>
        <w:t xml:space="preserve"> настоящего Административного регламента;</w:t>
      </w:r>
      <w:proofErr w:type="gramEnd"/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9C0E12">
        <w:rPr>
          <w:sz w:val="24"/>
          <w:szCs w:val="24"/>
        </w:rPr>
        <w:t xml:space="preserve">13) справка с места учебы, подтверждающая, что лицо обучается по очной форме обучения, справка с места учебы о ранее выплаченном матери ребенка пособии по беременности и родам - для лиц, обучающихся по очной форме обучения в образовательных учреждениях, указанных в </w:t>
      </w:r>
      <w:hyperlink r:id="rId39" w:history="1">
        <w:r w:rsidRPr="009C0E12">
          <w:rPr>
            <w:rStyle w:val="a3"/>
            <w:sz w:val="24"/>
            <w:szCs w:val="24"/>
          </w:rPr>
          <w:t>подпункте 3 пункта 2</w:t>
        </w:r>
      </w:hyperlink>
      <w:r w:rsidRPr="009C0E12">
        <w:rPr>
          <w:sz w:val="24"/>
          <w:szCs w:val="24"/>
        </w:rPr>
        <w:t xml:space="preserve"> настоящего Административного регламента;</w:t>
      </w:r>
      <w:proofErr w:type="gramEnd"/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9C0E12">
        <w:rPr>
          <w:sz w:val="24"/>
          <w:szCs w:val="24"/>
        </w:rPr>
        <w:t xml:space="preserve">14) в случае обращения лиц, указанных в </w:t>
      </w:r>
      <w:hyperlink r:id="rId40" w:history="1">
        <w:r w:rsidRPr="009C0E12">
          <w:rPr>
            <w:rStyle w:val="a3"/>
            <w:sz w:val="24"/>
            <w:szCs w:val="24"/>
          </w:rPr>
          <w:t>подпунктах 3</w:t>
        </w:r>
      </w:hyperlink>
      <w:r w:rsidRPr="009C0E12">
        <w:rPr>
          <w:sz w:val="24"/>
          <w:szCs w:val="24"/>
        </w:rPr>
        <w:t xml:space="preserve">, </w:t>
      </w:r>
      <w:hyperlink r:id="rId41" w:history="1">
        <w:r w:rsidRPr="009C0E12">
          <w:rPr>
            <w:rStyle w:val="a3"/>
            <w:sz w:val="24"/>
            <w:szCs w:val="24"/>
          </w:rPr>
          <w:t>4 пункта 2</w:t>
        </w:r>
      </w:hyperlink>
      <w:r w:rsidRPr="009C0E12">
        <w:rPr>
          <w:sz w:val="24"/>
          <w:szCs w:val="24"/>
        </w:rPr>
        <w:t xml:space="preserve"> настоящего административного регламента, имеющих регистрацию по месту жительства на территории Российской Федерации, за ежемесячным пособием по уходу за ребенком в органы социальной защиты населения по месту фактического </w:t>
      </w:r>
      <w:r w:rsidRPr="009C0E12">
        <w:rPr>
          <w:sz w:val="24"/>
          <w:szCs w:val="24"/>
        </w:rPr>
        <w:lastRenderedPageBreak/>
        <w:t xml:space="preserve">проживания, дополнительно к документам, указанным в </w:t>
      </w:r>
      <w:hyperlink r:id="rId42" w:history="1">
        <w:r w:rsidRPr="009C0E12">
          <w:rPr>
            <w:rStyle w:val="a3"/>
            <w:sz w:val="24"/>
            <w:szCs w:val="24"/>
          </w:rPr>
          <w:t xml:space="preserve"> </w:t>
        </w:r>
      </w:hyperlink>
      <w:r w:rsidRPr="009C0E12">
        <w:rPr>
          <w:sz w:val="24"/>
          <w:szCs w:val="24"/>
        </w:rPr>
        <w:t>настоящем пункте административного регламента, представляется справка из органа социальной защиты населения по месту регистрации, подтверждающая</w:t>
      </w:r>
      <w:proofErr w:type="gramEnd"/>
      <w:r w:rsidRPr="009C0E12">
        <w:rPr>
          <w:sz w:val="24"/>
          <w:szCs w:val="24"/>
        </w:rPr>
        <w:t>, что ежемесячное пособие по уходу за ребенком не назначалось и не выплачивалось.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Заявление и документы, предоставляемые заявителями, должны быть составлены на русском языке.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Перечень, указанных в настоящем пункте административного регламента документов является исчерпывающим. 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Документы, указанные в настоящем пункте, предоставляются заявителем  любым из способов, указанных в пунктах   26  настоящего регламента.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Документы, указанные в подпунктах 1-4, абзаце 1 подпункта 5, подпунктах 6-8, абзацах 2,4,5,7,9, 11,12 подпункта. 9, подпункте 13 представляются заявителем. 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Документы, указанные в абзаце 2 подпункта 5, абзацах 6,8,10 подпункта 9, подпунктах 10,11,12,14 данного пункта регламента могут быть запрошены уполномоченным органом посредством межведомственного взаимодействия.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При предоставлении государственной услуги уполномоченный орган взаимодействует с: 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органами социальной защиты населения по месту жительства отца, матери ребенка для получения справки о неполучении ежемесячного пособия по уходу за ребенком;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территориальными органами Фонда социального страхования Российской Федерации для получения документов, подтверждающих статус (для физических лиц, осуществляющих деятельность в качестве индивидуальных предпринимателей, адвокатов, нотариусов, иных физических лиц, профессиональная деятельность которых в соответствии с федеральными законами подлежит государственной регистрации и (или) лицензированию);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органами государственной службы занятости населения для получения справки о невыплате пособия по безработице;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органами опеки и попечительства для получения </w:t>
      </w:r>
      <w:proofErr w:type="gramStart"/>
      <w:r w:rsidRPr="009C0E12">
        <w:rPr>
          <w:sz w:val="24"/>
          <w:szCs w:val="24"/>
        </w:rPr>
        <w:t>документа</w:t>
      </w:r>
      <w:proofErr w:type="gramEnd"/>
      <w:r w:rsidRPr="009C0E12">
        <w:rPr>
          <w:sz w:val="24"/>
          <w:szCs w:val="24"/>
        </w:rPr>
        <w:t xml:space="preserve"> об обнаружении найденного (подкинутого) ребенка;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Федеральной службой исполнения наказаний для </w:t>
      </w:r>
      <w:proofErr w:type="gramStart"/>
      <w:r w:rsidRPr="009C0E12">
        <w:rPr>
          <w:sz w:val="24"/>
          <w:szCs w:val="24"/>
        </w:rPr>
        <w:t>получении</w:t>
      </w:r>
      <w:proofErr w:type="gramEnd"/>
      <w:r w:rsidRPr="009C0E12">
        <w:rPr>
          <w:sz w:val="24"/>
          <w:szCs w:val="24"/>
        </w:rPr>
        <w:t xml:space="preserve"> справки о нахождении родителей под стражей или об отбывании ими наказания в виде лишения свободы;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органами внутренних дел для получения справки о том, что место нахождения разыскиваемых родителей не установлено; 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Федеральной налоговой службой для получения сведений из Единого государственного реестра индивидуальных предпринимателей, 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Органами местного самоуправления для получения справки, подтверждающей совместное проживание ребенка с одним из родителей либо лицом, его заменяющим.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Запрещается требовать от заявителя:</w:t>
      </w:r>
    </w:p>
    <w:p w:rsidR="009C0E12" w:rsidRPr="009C0E12" w:rsidRDefault="009C0E12" w:rsidP="009C0E12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9C0E12">
        <w:rPr>
          <w:sz w:val="24"/>
          <w:szCs w:val="24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</w:t>
      </w:r>
      <w:hyperlink r:id="rId43" w:history="1">
        <w:r w:rsidRPr="009C0E12">
          <w:rPr>
            <w:rStyle w:val="a3"/>
            <w:sz w:val="24"/>
            <w:szCs w:val="24"/>
          </w:rPr>
          <w:t>Перечень</w:t>
        </w:r>
      </w:hyperlink>
      <w:r w:rsidRPr="009C0E12">
        <w:rPr>
          <w:sz w:val="24"/>
          <w:szCs w:val="24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9C0E12">
        <w:rPr>
          <w:sz w:val="24"/>
          <w:szCs w:val="24"/>
        </w:rPr>
        <w:t xml:space="preserve"> </w:t>
      </w:r>
      <w:proofErr w:type="gramStart"/>
      <w:r w:rsidRPr="009C0E12">
        <w:rPr>
          <w:sz w:val="24"/>
          <w:szCs w:val="24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44" w:tgtFrame="Logical" w:history="1">
        <w:r w:rsidRPr="009C0E12">
          <w:rPr>
            <w:rStyle w:val="a3"/>
            <w:sz w:val="24"/>
            <w:szCs w:val="24"/>
          </w:rPr>
          <w:t xml:space="preserve">от 15 </w:t>
        </w:r>
        <w:r w:rsidRPr="009C0E12">
          <w:rPr>
            <w:rStyle w:val="a3"/>
            <w:sz w:val="24"/>
            <w:szCs w:val="24"/>
          </w:rPr>
          <w:lastRenderedPageBreak/>
          <w:t>августа 2011 года № 301-а</w:t>
        </w:r>
      </w:hyperlink>
      <w:r w:rsidRPr="009C0E12">
        <w:rPr>
          <w:sz w:val="24"/>
          <w:szCs w:val="24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9C0E12">
        <w:rPr>
          <w:sz w:val="24"/>
          <w:szCs w:val="24"/>
        </w:rPr>
        <w:t>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оказание;</w:t>
      </w:r>
    </w:p>
    <w:p w:rsidR="009C0E12" w:rsidRPr="009C0E12" w:rsidRDefault="009C0E12" w:rsidP="009C0E12">
      <w:pPr>
        <w:autoSpaceDE w:val="0"/>
        <w:rPr>
          <w:rFonts w:cs="Arial"/>
        </w:rPr>
      </w:pPr>
      <w:r w:rsidRPr="009C0E12">
        <w:rPr>
          <w:rFonts w:cs="Arial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345FB9" w:rsidRPr="009C0E12" w:rsidRDefault="009C0E12" w:rsidP="009C0E12">
      <w:pPr>
        <w:autoSpaceDE w:val="0"/>
        <w:rPr>
          <w:rFonts w:cs="Arial"/>
        </w:rPr>
      </w:pPr>
      <w:r w:rsidRPr="009C0E12">
        <w:rPr>
          <w:rFonts w:cs="Arial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9C0E12" w:rsidRPr="009C0E12" w:rsidRDefault="009C0E12" w:rsidP="009C0E12">
      <w:pPr>
        <w:autoSpaceDE w:val="0"/>
        <w:rPr>
          <w:rStyle w:val="TimesNewRoman14"/>
          <w:rFonts w:ascii="Arial" w:hAnsi="Arial" w:cs="Arial"/>
          <w:sz w:val="24"/>
        </w:rPr>
      </w:pPr>
      <w:r w:rsidRPr="009C0E12">
        <w:rPr>
          <w:rFonts w:cs="Arial"/>
        </w:rPr>
        <w:t xml:space="preserve">органами  </w:t>
      </w:r>
      <w:r w:rsidRPr="009C0E12">
        <w:rPr>
          <w:rStyle w:val="TimesNewRoman14"/>
          <w:rFonts w:ascii="Arial" w:hAnsi="Arial" w:cs="Arial"/>
          <w:sz w:val="24"/>
        </w:rPr>
        <w:t>местного самоуправления для получения справки, подтверждающей совместное проживание ребенка с одним из родителей либо лицом, его заменяющим.</w:t>
      </w:r>
    </w:p>
    <w:p w:rsidR="009C0E12" w:rsidRPr="009C0E12" w:rsidRDefault="009C0E12" w:rsidP="009C0E12">
      <w:pPr>
        <w:autoSpaceDE w:val="0"/>
        <w:rPr>
          <w:rFonts w:cs="Arial"/>
        </w:rPr>
      </w:pPr>
      <w:r w:rsidRPr="009C0E12">
        <w:rPr>
          <w:rStyle w:val="TimesNewRoman14"/>
          <w:rFonts w:ascii="Arial" w:hAnsi="Arial" w:cs="Arial"/>
          <w:sz w:val="24"/>
        </w:rPr>
        <w:t xml:space="preserve">(абзац дополнен </w:t>
      </w:r>
      <w:r w:rsidRPr="009C0E12">
        <w:rPr>
          <w:rFonts w:cs="Arial"/>
          <w:bCs/>
        </w:rPr>
        <w:t xml:space="preserve">приказом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9C0E12">
          <w:rPr>
            <w:rStyle w:val="a3"/>
            <w:rFonts w:cs="Arial"/>
            <w:bCs/>
          </w:rPr>
          <w:t xml:space="preserve">от 02.10.2012 года № 648 (НГР </w:t>
        </w:r>
        <w:r w:rsidRPr="009C0E12">
          <w:rPr>
            <w:rStyle w:val="a3"/>
            <w:rFonts w:cs="Arial"/>
            <w:bCs/>
            <w:lang w:val="en-US"/>
          </w:rPr>
          <w:t>RU</w:t>
        </w:r>
        <w:r w:rsidRPr="009C0E12">
          <w:rPr>
            <w:rStyle w:val="a3"/>
            <w:rFonts w:cs="Arial"/>
            <w:bCs/>
          </w:rPr>
          <w:t>44000201200940)</w:t>
        </w:r>
      </w:hyperlink>
      <w:r w:rsidRPr="009C0E12">
        <w:rPr>
          <w:rStyle w:val="TimesNewRoman14"/>
          <w:rFonts w:ascii="Arial" w:hAnsi="Arial" w:cs="Arial"/>
          <w:sz w:val="24"/>
        </w:rPr>
        <w:t>)</w:t>
      </w:r>
    </w:p>
    <w:p w:rsidR="009C0E12" w:rsidRPr="009C0E12" w:rsidRDefault="009C0E12" w:rsidP="004B2603">
      <w:pPr>
        <w:pStyle w:val="af"/>
        <w:spacing w:after="0"/>
        <w:ind w:left="0" w:firstLine="567"/>
        <w:rPr>
          <w:rFonts w:cs="Arial"/>
        </w:rPr>
      </w:pPr>
      <w:r w:rsidRPr="009C0E12">
        <w:rPr>
          <w:rStyle w:val="TimesNewRoman14"/>
          <w:rFonts w:ascii="Arial" w:hAnsi="Arial" w:cs="Arial"/>
          <w:sz w:val="24"/>
        </w:rPr>
        <w:t xml:space="preserve">(п. 10 в новой редакции </w:t>
      </w:r>
      <w:r w:rsidRPr="009C0E12">
        <w:rPr>
          <w:rFonts w:cs="Arial"/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9C0E12">
          <w:rPr>
            <w:rStyle w:val="a3"/>
            <w:rFonts w:cs="Arial"/>
            <w:bCs/>
          </w:rPr>
          <w:t xml:space="preserve">от 02.10.2012 года № 648 (НГР </w:t>
        </w:r>
        <w:r w:rsidRPr="009C0E12">
          <w:rPr>
            <w:rStyle w:val="a3"/>
            <w:rFonts w:cs="Arial"/>
            <w:bCs/>
            <w:lang w:val="en-US"/>
          </w:rPr>
          <w:t>RU</w:t>
        </w:r>
        <w:r w:rsidRPr="009C0E12">
          <w:rPr>
            <w:rStyle w:val="a3"/>
            <w:rFonts w:cs="Arial"/>
            <w:bCs/>
          </w:rPr>
          <w:t>44000201200940)</w:t>
        </w:r>
      </w:hyperlink>
      <w:r w:rsidRPr="009C0E12">
        <w:rPr>
          <w:rStyle w:val="TimesNewRoman14"/>
          <w:rFonts w:ascii="Arial" w:hAnsi="Arial" w:cs="Arial"/>
          <w:sz w:val="24"/>
        </w:rPr>
        <w:t>)</w:t>
      </w:r>
    </w:p>
    <w:p w:rsidR="00345FB9" w:rsidRPr="009C0E12" w:rsidRDefault="00345FB9" w:rsidP="004B2603">
      <w:pPr>
        <w:pStyle w:val="af"/>
        <w:spacing w:after="0"/>
        <w:ind w:left="0" w:firstLine="567"/>
        <w:rPr>
          <w:rFonts w:cs="Arial"/>
        </w:rPr>
      </w:pPr>
      <w:r w:rsidRPr="009C0E12">
        <w:rPr>
          <w:rFonts w:cs="Arial"/>
        </w:rPr>
        <w:t>11. Документы, предоставляемые заявителем, должны соответствовать следующим требованиям: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 xml:space="preserve">тексты документов должны быть написаны разборчиво; 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документы не должны содержать подчисток, приписок, зачеркнутых слов и иных неоговоренных исправлений;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документы не должны быть исполнены карандашом;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345FB9" w:rsidRPr="009C0E12" w:rsidRDefault="00345FB9" w:rsidP="004B2603">
      <w:pPr>
        <w:pStyle w:val="af"/>
        <w:spacing w:after="0"/>
        <w:ind w:left="0" w:firstLine="567"/>
        <w:rPr>
          <w:rFonts w:cs="Arial"/>
        </w:rPr>
      </w:pPr>
      <w:r w:rsidRPr="009C0E12">
        <w:rPr>
          <w:rFonts w:cs="Arial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345FB9" w:rsidRPr="009C0E12" w:rsidRDefault="00345FB9" w:rsidP="004B2603">
      <w:pPr>
        <w:pStyle w:val="af"/>
        <w:spacing w:after="0"/>
        <w:ind w:left="0" w:firstLine="567"/>
        <w:rPr>
          <w:rFonts w:cs="Arial"/>
        </w:rPr>
      </w:pPr>
      <w:r w:rsidRPr="009C0E12">
        <w:rPr>
          <w:rFonts w:cs="Arial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345FB9" w:rsidRPr="009C0E12" w:rsidRDefault="00345FB9" w:rsidP="004B2603">
      <w:pPr>
        <w:autoSpaceDE w:val="0"/>
        <w:rPr>
          <w:rFonts w:cs="Arial"/>
        </w:rPr>
      </w:pPr>
      <w:r w:rsidRPr="009C0E12">
        <w:rPr>
          <w:rFonts w:cs="Arial"/>
        </w:rPr>
        <w:t>12. В перечень необходимых и обязательных услуг для предоставления государственной услуги входят: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C0E12">
        <w:rPr>
          <w:rStyle w:val="TimesNewRoman14"/>
          <w:rFonts w:ascii="Arial" w:hAnsi="Arial"/>
          <w:sz w:val="24"/>
          <w:szCs w:val="24"/>
        </w:rPr>
        <w:t xml:space="preserve">получение справки с места учебы, </w:t>
      </w:r>
      <w:proofErr w:type="gramStart"/>
      <w:r w:rsidRPr="009C0E12">
        <w:rPr>
          <w:rStyle w:val="TimesNewRoman14"/>
          <w:rFonts w:ascii="Arial" w:hAnsi="Arial"/>
          <w:sz w:val="24"/>
          <w:szCs w:val="24"/>
        </w:rPr>
        <w:t>подтверждающих</w:t>
      </w:r>
      <w:proofErr w:type="gramEnd"/>
      <w:r w:rsidRPr="009C0E12">
        <w:rPr>
          <w:rStyle w:val="TimesNewRoman14"/>
          <w:rFonts w:ascii="Arial" w:hAnsi="Arial"/>
          <w:sz w:val="24"/>
          <w:szCs w:val="24"/>
        </w:rPr>
        <w:t xml:space="preserve"> факт обучения.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C0E12">
        <w:rPr>
          <w:rStyle w:val="TimesNewRoman14"/>
          <w:rFonts w:ascii="Arial" w:hAnsi="Arial"/>
          <w:sz w:val="24"/>
          <w:szCs w:val="24"/>
        </w:rPr>
        <w:t>13. Необходимая и обязательная услуга - получение справки с места учебы.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C0E12">
        <w:rPr>
          <w:rStyle w:val="TimesNewRoman14"/>
          <w:rFonts w:ascii="Arial" w:hAnsi="Arial"/>
          <w:sz w:val="24"/>
          <w:szCs w:val="24"/>
        </w:rPr>
        <w:t>14. При предоставлении государственной услуги заявитель взаимодействует:</w:t>
      </w:r>
    </w:p>
    <w:p w:rsidR="00345FB9" w:rsidRPr="009C0E12" w:rsidRDefault="00345FB9" w:rsidP="004B2603">
      <w:pPr>
        <w:autoSpaceDE w:val="0"/>
        <w:rPr>
          <w:rStyle w:val="TimesNewRoman14"/>
          <w:rFonts w:ascii="Arial" w:hAnsi="Arial" w:cs="Arial"/>
          <w:sz w:val="24"/>
        </w:rPr>
      </w:pPr>
      <w:r w:rsidRPr="009C0E12">
        <w:rPr>
          <w:rStyle w:val="TimesNewRoman14"/>
          <w:rFonts w:ascii="Arial" w:hAnsi="Arial" w:cs="Arial"/>
          <w:sz w:val="24"/>
        </w:rPr>
        <w:lastRenderedPageBreak/>
        <w:t xml:space="preserve">При предоставлении государственной услуги уполномоченный орган взаимодействует с: </w:t>
      </w:r>
    </w:p>
    <w:p w:rsidR="00345FB9" w:rsidRPr="009C0E12" w:rsidRDefault="00345FB9" w:rsidP="004B26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C0E12">
        <w:rPr>
          <w:sz w:val="24"/>
          <w:szCs w:val="24"/>
        </w:rPr>
        <w:t>органами социальной защиты населения по месту жительства отца, матери ребенка для получения справки о неполучении ежемесячного пособия по уходу за ребенком;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C0E12">
        <w:rPr>
          <w:sz w:val="24"/>
          <w:szCs w:val="24"/>
        </w:rPr>
        <w:t>территориальными органами Фонда социального</w:t>
      </w:r>
      <w:r w:rsidRPr="002028E8">
        <w:rPr>
          <w:rFonts w:cs="Times New Roman"/>
          <w:sz w:val="24"/>
          <w:szCs w:val="28"/>
        </w:rPr>
        <w:t xml:space="preserve"> страхования Российской Федерации для получения документов, подтверждающих статус (для физических лиц, осуществляющих деятельность в качестве индивидуальных предпринимателей, адвокатов, нотариусов, иных физических лиц, профессиональная деятельность которых в соответствии с федеральными законами подлежит государственной регистрации и (или) лицензированию);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органами государственной службы занятости населения для получения справки о невыплате пособия по безработице;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органами опеки и попечительства для получения </w:t>
      </w:r>
      <w:proofErr w:type="gramStart"/>
      <w:r w:rsidRPr="002028E8">
        <w:rPr>
          <w:rStyle w:val="TimesNewRoman14"/>
          <w:rFonts w:ascii="Arial" w:hAnsi="Arial" w:cs="Times New Roman"/>
          <w:sz w:val="24"/>
          <w:szCs w:val="28"/>
        </w:rPr>
        <w:t>документа</w:t>
      </w:r>
      <w:proofErr w:type="gramEnd"/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об обнаружении найденного (подкинутого) ребенка;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Федеральной службой исполнения наказаний для </w:t>
      </w:r>
      <w:proofErr w:type="gramStart"/>
      <w:r w:rsidRPr="002028E8">
        <w:rPr>
          <w:rStyle w:val="TimesNewRoman14"/>
          <w:rFonts w:ascii="Arial" w:hAnsi="Arial" w:cs="Times New Roman"/>
          <w:sz w:val="24"/>
          <w:szCs w:val="28"/>
        </w:rPr>
        <w:t>получении</w:t>
      </w:r>
      <w:proofErr w:type="gramEnd"/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справки о нахождении родителей под стражей или об отбывании ими наказания в виде лишения свободы;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органами внутренних дел для получения справки о том, что место нахождения разыскиваемых родителей не установлено; 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Федеральной налоговой службой для получения сведений из Единого государственного реестра индивидуальных предпринимателей.</w:t>
      </w:r>
    </w:p>
    <w:p w:rsidR="00345FB9" w:rsidRPr="002028E8" w:rsidRDefault="00345FB9" w:rsidP="004B2603">
      <w:pPr>
        <w:autoSpaceDE w:val="0"/>
        <w:rPr>
          <w:rStyle w:val="6"/>
        </w:rPr>
      </w:pPr>
      <w:r w:rsidRPr="002028E8">
        <w:t>15</w:t>
      </w:r>
      <w:r w:rsidRPr="002028E8">
        <w:rPr>
          <w:rStyle w:val="6"/>
        </w:rPr>
        <w:t>.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16.</w:t>
      </w:r>
      <w:r w:rsidRPr="002028E8">
        <w:rPr>
          <w:rFonts w:cs="Times New Roman"/>
          <w:sz w:val="24"/>
          <w:szCs w:val="28"/>
        </w:rPr>
        <w:t xml:space="preserve"> Государственная услуга не предоставляется: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1) гражданам Российской Федерации, иностранным гражданам и лицам без гражданства, дети которых находятся на полном государственном обеспечении;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2) гражданам Российской Федерации, иностранным гражданам и лицам без гражданства, лишенным родительских прав;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3) гражданам Российской Федерации, выехавшим на постоянное место жительства за пределы Российской Федерации.</w:t>
      </w:r>
    </w:p>
    <w:p w:rsidR="009C0E12" w:rsidRPr="009C0E12" w:rsidRDefault="009C0E12" w:rsidP="004B2603">
      <w:pPr>
        <w:pStyle w:val="ConsPlusNormal"/>
        <w:widowControl/>
        <w:ind w:firstLine="567"/>
        <w:jc w:val="both"/>
      </w:pPr>
      <w:r w:rsidRPr="009C0E12">
        <w:rPr>
          <w:rFonts w:cs="Times New Roman"/>
          <w:sz w:val="24"/>
          <w:szCs w:val="28"/>
        </w:rPr>
        <w:t>В случае если к заявлению, направленному по почте не приложены или приложены не все документы, предусмотренные настоящим Порядком, ОГКУ «ЦСВ», МФЦ возвращает обратившемуся лицу в 5-дневный срок с даты получения (регистрации) этих документов заявление и приложенные к нему документы.</w:t>
      </w:r>
    </w:p>
    <w:p w:rsidR="009C0E12" w:rsidRDefault="009C0E12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bCs/>
          <w:sz w:val="24"/>
          <w:szCs w:val="24"/>
        </w:rPr>
        <w:t xml:space="preserve">(абзац дополнен </w:t>
      </w:r>
      <w:r w:rsidRPr="009C0E1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ом</w:t>
      </w:r>
      <w:r w:rsidRPr="009C0E1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9C0E12">
          <w:rPr>
            <w:rStyle w:val="a3"/>
            <w:bCs/>
            <w:sz w:val="24"/>
            <w:szCs w:val="24"/>
          </w:rPr>
          <w:t xml:space="preserve">от 02.10.2012 года № 648 (НГР </w:t>
        </w:r>
        <w:r w:rsidRPr="009C0E12">
          <w:rPr>
            <w:rStyle w:val="a3"/>
            <w:bCs/>
            <w:sz w:val="24"/>
            <w:szCs w:val="24"/>
            <w:lang w:val="en-US"/>
          </w:rPr>
          <w:t>RU</w:t>
        </w:r>
        <w:r w:rsidRPr="009C0E12">
          <w:rPr>
            <w:rStyle w:val="a3"/>
            <w:bCs/>
            <w:sz w:val="24"/>
            <w:szCs w:val="24"/>
          </w:rPr>
          <w:t>44000201200940)</w:t>
        </w:r>
      </w:hyperlink>
      <w:r>
        <w:rPr>
          <w:bCs/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17. Государственная услуга </w:t>
      </w:r>
      <w:r w:rsidRPr="002028E8">
        <w:rPr>
          <w:rFonts w:cs="Times New Roman"/>
          <w:sz w:val="24"/>
          <w:szCs w:val="28"/>
        </w:rPr>
        <w:t xml:space="preserve"> 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>предоставляется бесплатно.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18.</w:t>
      </w:r>
      <w:r w:rsidRPr="002028E8">
        <w:rPr>
          <w:rFonts w:cs="Times New Roman"/>
          <w:sz w:val="24"/>
          <w:szCs w:val="28"/>
        </w:rPr>
        <w:t xml:space="preserve"> Максимальный срок ожидания в очереди при подаче заявления о предоставлении государственной услуги составляет 15 минут.</w:t>
      </w:r>
    </w:p>
    <w:p w:rsidR="00345FB9" w:rsidRPr="002028E8" w:rsidRDefault="00345FB9" w:rsidP="004B2603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bookmarkStart w:id="0" w:name="_GoBack"/>
      <w:r w:rsidRPr="00D74081">
        <w:rPr>
          <w:rFonts w:ascii="Arial" w:hAnsi="Arial" w:cs="Times New Roman"/>
          <w:color w:val="FF0000"/>
          <w:kern w:val="0"/>
          <w:szCs w:val="28"/>
          <w:highlight w:val="yellow"/>
        </w:rPr>
        <w:t>В случае необходимости</w:t>
      </w:r>
      <w:r w:rsidRPr="00D74081">
        <w:rPr>
          <w:rFonts w:ascii="Arial" w:hAnsi="Arial" w:cs="Times New Roman"/>
          <w:kern w:val="0"/>
          <w:szCs w:val="28"/>
          <w:highlight w:val="yellow"/>
        </w:rPr>
        <w:t xml:space="preserve"> </w:t>
      </w:r>
      <w:bookmarkEnd w:id="0"/>
      <w:r w:rsidRPr="00D74081">
        <w:rPr>
          <w:rFonts w:ascii="Arial" w:hAnsi="Arial" w:cs="Times New Roman"/>
          <w:kern w:val="0"/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345FB9" w:rsidRPr="002028E8" w:rsidRDefault="00345FB9" w:rsidP="004B2603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2028E8">
        <w:rPr>
          <w:rFonts w:ascii="Arial" w:hAnsi="Arial" w:cs="Times New Roman"/>
          <w:kern w:val="0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</w:t>
      </w:r>
      <w:r w:rsidRPr="002028E8">
        <w:rPr>
          <w:rFonts w:ascii="Arial" w:hAnsi="Arial" w:cs="Times New Roman"/>
          <w:kern w:val="0"/>
          <w:szCs w:val="28"/>
        </w:rPr>
        <w:lastRenderedPageBreak/>
        <w:t xml:space="preserve">следует обратиться. При личном обращении гражданину выдается талон-подтверждение предварительной записи. </w:t>
      </w:r>
    </w:p>
    <w:p w:rsidR="00345FB9" w:rsidRDefault="00345FB9" w:rsidP="004B2603">
      <w:r w:rsidRPr="002028E8"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EB5593">
        <w:t>15</w:t>
      </w:r>
      <w:r w:rsidRPr="002028E8">
        <w:t xml:space="preserve"> минут.</w:t>
      </w:r>
    </w:p>
    <w:p w:rsidR="00EB5593" w:rsidRPr="002028E8" w:rsidRDefault="00EB5593" w:rsidP="004B2603">
      <w:r>
        <w:t>(</w:t>
      </w:r>
      <w:proofErr w:type="gramStart"/>
      <w:r>
        <w:t>п</w:t>
      </w:r>
      <w:proofErr w:type="gramEnd"/>
      <w: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  <w:r>
        <w:t>)</w:t>
      </w:r>
    </w:p>
    <w:p w:rsidR="00345FB9" w:rsidRPr="002028E8" w:rsidRDefault="00345FB9" w:rsidP="004B2603">
      <w:r w:rsidRPr="002028E8">
        <w:t xml:space="preserve">20. Срок регистрации заявления заявителя о предоставлении государственной услуги составляет 20 минут. </w:t>
      </w:r>
    </w:p>
    <w:p w:rsidR="00345FB9" w:rsidRPr="002028E8" w:rsidRDefault="00345FB9" w:rsidP="004B2603">
      <w:r w:rsidRPr="002028E8"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345FB9" w:rsidRPr="002028E8" w:rsidRDefault="00345FB9" w:rsidP="004B2603">
      <w:pPr>
        <w:tabs>
          <w:tab w:val="left" w:pos="-2127"/>
        </w:tabs>
      </w:pPr>
      <w:r w:rsidRPr="002028E8">
        <w:t xml:space="preserve">1) здание, в котором расположен уполномоченный орган,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:rsidR="00345FB9" w:rsidRPr="002028E8" w:rsidRDefault="00345FB9" w:rsidP="004B2603">
      <w:pPr>
        <w:autoSpaceDE w:val="0"/>
        <w:rPr>
          <w:rStyle w:val="TimesNewRoman14"/>
          <w:rFonts w:ascii="Arial" w:hAnsi="Arial"/>
          <w:sz w:val="24"/>
        </w:rPr>
      </w:pPr>
      <w:r w:rsidRPr="002028E8">
        <w:t xml:space="preserve"> Прилегающая к месторасположению уполномоченного органа территория оборудуется местами для парковки автотранспортных средств. </w:t>
      </w:r>
      <w:r w:rsidRPr="002028E8">
        <w:rPr>
          <w:rStyle w:val="TimesNewRoman14"/>
          <w:rFonts w:ascii="Arial" w:hAnsi="Arial"/>
          <w:sz w:val="24"/>
        </w:rPr>
        <w:t>На стоянке должно быть не менее 5 мест для парковки автотранспортных средств, из них не менее двух мест - для парковки автомобилей лиц с ограниченными возможностями;</w:t>
      </w:r>
    </w:p>
    <w:p w:rsidR="00345FB9" w:rsidRPr="002028E8" w:rsidRDefault="00345FB9" w:rsidP="004B2603">
      <w:pPr>
        <w:tabs>
          <w:tab w:val="left" w:pos="-2127"/>
        </w:tabs>
      </w:pPr>
      <w:r w:rsidRPr="002028E8">
        <w:t>2) центральный вход в здание должен быть оборудован информационной табличкой (вывеской), содержащей информацию о наименовании и графике  работы уполномоченного органа;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>4) прием заявителей осуществляется в специально выделенных для этих целей помещениях - присутственных местах, включающих в себя места для ожидания, для заполнения заявлений о предоставлении государственной услуги и информирования заявителей.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>Для удобства заявителей помещения для непосредственного взаимодействия специалистов и заявителей рекомендуется размещать на нижнем этаже здания;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 xml:space="preserve">5) у входа в каждое из помещений размещается табличка с наименованием помещения; </w:t>
      </w:r>
    </w:p>
    <w:p w:rsidR="00345FB9" w:rsidRPr="002028E8" w:rsidRDefault="00345FB9" w:rsidP="004B2603">
      <w:pPr>
        <w:autoSpaceDE w:val="0"/>
      </w:pPr>
      <w:r w:rsidRPr="002028E8">
        <w:t xml:space="preserve">6) помещения уполномоченного органа должны </w:t>
      </w:r>
      <w:proofErr w:type="gramStart"/>
      <w:r w:rsidRPr="002028E8">
        <w:t>соответствовать установленным санитарно-эпидемиологическим правилам и оборудованы</w:t>
      </w:r>
      <w:proofErr w:type="gramEnd"/>
      <w:r w:rsidRPr="002028E8"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345FB9" w:rsidRPr="002028E8" w:rsidRDefault="00345FB9" w:rsidP="004B2603">
      <w:pPr>
        <w:autoSpaceDE w:val="0"/>
      </w:pPr>
      <w:r w:rsidRPr="002028E8">
        <w:t xml:space="preserve">  7) места ожидания в очереди на представление или получение документов должны быть комфортными для заявителей, оборудованы стульями, кресельными секциями, скамьями (</w:t>
      </w:r>
      <w:proofErr w:type="spellStart"/>
      <w:r w:rsidRPr="002028E8">
        <w:t>банкетками</w:t>
      </w:r>
      <w:proofErr w:type="spellEnd"/>
      <w:r w:rsidRPr="002028E8">
        <w:t>), местами общественного пользования (туалетами) и хранения верхней одежды граждан.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>Количество мест ожидания определяется исходя из фактической нагрузки и возможностей для их размещения в здании уполномоченного органа, но не может быть менее 5;</w:t>
      </w:r>
    </w:p>
    <w:p w:rsidR="00345FB9" w:rsidRPr="002028E8" w:rsidRDefault="00345FB9" w:rsidP="004B2603">
      <w:pPr>
        <w:autoSpaceDE w:val="0"/>
      </w:pPr>
      <w:r w:rsidRPr="002028E8">
        <w:t xml:space="preserve">  8) места ожидания рекомендуется оборудовать системой звукового информирования и электронной системой управления очередью;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 xml:space="preserve">9) для приема граждан в здании уполномоченного органа создаются помещения «зального» типа, при этом части помещения отделяются </w:t>
      </w:r>
      <w:r w:rsidRPr="002028E8">
        <w:lastRenderedPageBreak/>
        <w:t>перегородками в виде окон (киосков). При отсутствии такой возможности помещение для непосредственного взаимодействия специалистов с заявителями рекомендуется  организовать в виде отдельных кабинетов для каждого ведущего прием специалиста;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кабинетах. </w:t>
      </w:r>
      <w:proofErr w:type="gramStart"/>
      <w:r w:rsidRPr="002028E8">
        <w:t>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>11) консультирование заявителей рекомендуется осуществлять в отдельном кабинете;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>12) кабинеты приема граждан должны быть оборудованы информационными табличками (вывесками) с указанием:</w:t>
      </w:r>
    </w:p>
    <w:p w:rsidR="00345FB9" w:rsidRPr="002028E8" w:rsidRDefault="00345FB9" w:rsidP="004B2603">
      <w:pPr>
        <w:tabs>
          <w:tab w:val="left" w:pos="-2268"/>
        </w:tabs>
      </w:pPr>
      <w:r w:rsidRPr="002028E8">
        <w:t>номера кабинета;</w:t>
      </w:r>
    </w:p>
    <w:p w:rsidR="00345FB9" w:rsidRPr="002028E8" w:rsidRDefault="00345FB9" w:rsidP="004B2603">
      <w:pPr>
        <w:tabs>
          <w:tab w:val="left" w:pos="-2268"/>
        </w:tabs>
      </w:pPr>
      <w:r w:rsidRPr="002028E8">
        <w:t>фамилии, имени, отчества и должности специалиста;</w:t>
      </w:r>
    </w:p>
    <w:p w:rsidR="00345FB9" w:rsidRPr="002028E8" w:rsidRDefault="00345FB9" w:rsidP="004B2603">
      <w:r w:rsidRPr="002028E8">
        <w:t>времени перерыва на обед;</w:t>
      </w:r>
    </w:p>
    <w:p w:rsidR="00345FB9" w:rsidRPr="002028E8" w:rsidRDefault="00345FB9" w:rsidP="004B2603">
      <w:r w:rsidRPr="002028E8">
        <w:t>технического перерыва;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>15) при организации рабочих мест должна быть предусмотрена возможность свободного входа и выхода из помещения;</w:t>
      </w:r>
    </w:p>
    <w:p w:rsidR="00345FB9" w:rsidRPr="002028E8" w:rsidRDefault="00345FB9" w:rsidP="004B2603">
      <w:pPr>
        <w:tabs>
          <w:tab w:val="left" w:pos="12"/>
          <w:tab w:val="left" w:pos="1019"/>
        </w:tabs>
      </w:pPr>
      <w:r w:rsidRPr="002028E8"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:rsidR="00345FB9" w:rsidRPr="002028E8" w:rsidRDefault="00345FB9" w:rsidP="004B2603">
      <w:pPr>
        <w:tabs>
          <w:tab w:val="left" w:pos="0"/>
          <w:tab w:val="left" w:pos="1134"/>
        </w:tabs>
      </w:pPr>
      <w:r w:rsidRPr="002028E8">
        <w:t>извлечения из нормативных правовых актов Российской Федерации,</w:t>
      </w:r>
    </w:p>
    <w:p w:rsidR="00345FB9" w:rsidRPr="002028E8" w:rsidRDefault="00345FB9" w:rsidP="004B2603">
      <w:pPr>
        <w:tabs>
          <w:tab w:val="left" w:pos="0"/>
          <w:tab w:val="left" w:pos="1134"/>
        </w:tabs>
      </w:pPr>
      <w:proofErr w:type="gramStart"/>
      <w:r w:rsidRPr="002028E8">
        <w:t>устанавливающих</w:t>
      </w:r>
      <w:proofErr w:type="gramEnd"/>
      <w:r w:rsidRPr="002028E8">
        <w:t xml:space="preserve"> порядок и условия предоставления государственной услуги;</w:t>
      </w:r>
    </w:p>
    <w:p w:rsidR="00345FB9" w:rsidRPr="002028E8" w:rsidRDefault="00345FB9" w:rsidP="004B2603">
      <w:pPr>
        <w:tabs>
          <w:tab w:val="left" w:pos="0"/>
          <w:tab w:val="left" w:pos="993"/>
        </w:tabs>
      </w:pPr>
      <w:r w:rsidRPr="002028E8">
        <w:t>блок-схема порядка предоставления государственной услуги согласно</w:t>
      </w:r>
    </w:p>
    <w:p w:rsidR="00345FB9" w:rsidRPr="002028E8" w:rsidRDefault="00345FB9" w:rsidP="004B2603">
      <w:pPr>
        <w:tabs>
          <w:tab w:val="left" w:pos="0"/>
          <w:tab w:val="left" w:pos="993"/>
        </w:tabs>
      </w:pPr>
      <w:r w:rsidRPr="002028E8"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345FB9" w:rsidRPr="002028E8" w:rsidRDefault="00345FB9" w:rsidP="004B2603">
      <w:pPr>
        <w:autoSpaceDE w:val="0"/>
      </w:pPr>
      <w:r w:rsidRPr="002028E8">
        <w:t>график приема граждан специалистами;</w:t>
      </w:r>
    </w:p>
    <w:p w:rsidR="00345FB9" w:rsidRPr="002028E8" w:rsidRDefault="00345FB9" w:rsidP="004B2603">
      <w:pPr>
        <w:autoSpaceDE w:val="0"/>
      </w:pPr>
      <w:r w:rsidRPr="002028E8">
        <w:t>сроки предоставления государственной услуги;</w:t>
      </w:r>
    </w:p>
    <w:p w:rsidR="00345FB9" w:rsidRPr="002028E8" w:rsidRDefault="00345FB9" w:rsidP="004B2603">
      <w:pPr>
        <w:autoSpaceDE w:val="0"/>
      </w:pPr>
      <w:r w:rsidRPr="002028E8">
        <w:t xml:space="preserve">порядок получения консультаций специалистов; </w:t>
      </w:r>
    </w:p>
    <w:p w:rsidR="00345FB9" w:rsidRPr="002028E8" w:rsidRDefault="00345FB9" w:rsidP="004B2603">
      <w:pPr>
        <w:autoSpaceDE w:val="0"/>
      </w:pPr>
      <w:r w:rsidRPr="002028E8">
        <w:t>порядок обращения за предоставлением государственной услуги;</w:t>
      </w:r>
    </w:p>
    <w:p w:rsidR="00345FB9" w:rsidRPr="002028E8" w:rsidRDefault="00345FB9" w:rsidP="004B2603">
      <w:pPr>
        <w:autoSpaceDE w:val="0"/>
      </w:pPr>
      <w:r w:rsidRPr="002028E8">
        <w:t>перечень документов, необходимых для получения государственной услуги с образцами их заполнения;</w:t>
      </w:r>
    </w:p>
    <w:p w:rsidR="00345FB9" w:rsidRPr="002028E8" w:rsidRDefault="00345FB9" w:rsidP="004B2603">
      <w:pPr>
        <w:autoSpaceDE w:val="0"/>
      </w:pPr>
      <w:r w:rsidRPr="002028E8"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345FB9" w:rsidRPr="002028E8" w:rsidRDefault="00345FB9" w:rsidP="004B2603">
      <w:r w:rsidRPr="002028E8">
        <w:t>22. Показатели доступности и качества предоставления государственной услуги:</w:t>
      </w:r>
    </w:p>
    <w:p w:rsidR="00345FB9" w:rsidRPr="002028E8" w:rsidRDefault="00345FB9" w:rsidP="004B2603">
      <w:pPr>
        <w:widowControl w:val="0"/>
        <w:autoSpaceDE w:val="0"/>
      </w:pPr>
      <w:r w:rsidRPr="002028E8">
        <w:t xml:space="preserve">1) для получения государственной услуги заявитель обращается в уполномоченный орган не более двух раз. </w:t>
      </w:r>
    </w:p>
    <w:p w:rsidR="00345FB9" w:rsidRPr="002028E8" w:rsidRDefault="00345FB9" w:rsidP="004B2603">
      <w:pPr>
        <w:widowControl w:val="0"/>
        <w:autoSpaceDE w:val="0"/>
      </w:pPr>
      <w:r w:rsidRPr="002028E8">
        <w:t>Время общения с  должностными лицами при предоставлении государственной услуги не должно превышать  40 минут;</w:t>
      </w:r>
    </w:p>
    <w:p w:rsidR="00345FB9" w:rsidRPr="002028E8" w:rsidRDefault="00345FB9" w:rsidP="004B2603">
      <w:pPr>
        <w:autoSpaceDE w:val="0"/>
      </w:pPr>
      <w:r w:rsidRPr="002028E8">
        <w:t xml:space="preserve"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</w:t>
      </w:r>
      <w:r w:rsidRPr="002028E8">
        <w:lastRenderedPageBreak/>
        <w:t>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 xml:space="preserve"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(при наличии технических возможностей); </w:t>
      </w:r>
    </w:p>
    <w:p w:rsidR="00345FB9" w:rsidRPr="002028E8" w:rsidRDefault="00345FB9" w:rsidP="004B2603">
      <w:pPr>
        <w:widowControl w:val="0"/>
        <w:autoSpaceDE w:val="0"/>
      </w:pPr>
      <w:r w:rsidRPr="002028E8">
        <w:t>4) заявителю предоставляется информация о ходе предоставления государственной услуги.</w:t>
      </w:r>
    </w:p>
    <w:p w:rsidR="00345FB9" w:rsidRPr="002028E8" w:rsidRDefault="00345FB9" w:rsidP="004B2603">
      <w:pPr>
        <w:widowControl w:val="0"/>
        <w:autoSpaceDE w:val="0"/>
      </w:pPr>
      <w:r w:rsidRPr="002028E8">
        <w:t>Для получения сведений о ходе процедуры предоставления государственной услуги:</w:t>
      </w:r>
    </w:p>
    <w:p w:rsidR="00345FB9" w:rsidRPr="002028E8" w:rsidRDefault="00345FB9" w:rsidP="004B2603">
      <w:pPr>
        <w:widowControl w:val="0"/>
        <w:autoSpaceDE w:val="0"/>
      </w:pPr>
      <w:r w:rsidRPr="002028E8"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:rsidR="00345FB9" w:rsidRPr="002028E8" w:rsidRDefault="00345FB9" w:rsidP="004B2603">
      <w:pPr>
        <w:widowControl w:val="0"/>
        <w:autoSpaceDE w:val="0"/>
      </w:pPr>
      <w:r w:rsidRPr="002028E8">
        <w:t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решение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:rsidR="00345FB9" w:rsidRPr="002028E8" w:rsidRDefault="00345FB9" w:rsidP="004B2603">
      <w:r w:rsidRPr="002028E8">
        <w:t>23. При предоставлении государственной услуги через МФЦ специалистами МФЦ могут в соответствии с настоящим регламентом осуществляться следующие функции: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информирование и консультирование заявителей по вопросу предоставления государственной услуги;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прием заявления и документов в соответствии с настоящим административным регламентом;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4B2603" w:rsidRDefault="00345FB9" w:rsidP="004B2603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4B2603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345FB9" w:rsidRPr="004B2603" w:rsidRDefault="00345FB9" w:rsidP="004B2603">
      <w:pPr>
        <w:widowControl w:val="0"/>
        <w:autoSpaceDE w:val="0"/>
        <w:rPr>
          <w:b/>
          <w:bCs/>
        </w:rPr>
      </w:pPr>
      <w:r w:rsidRPr="004B2603">
        <w:rPr>
          <w:b/>
          <w:bCs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345FB9" w:rsidRPr="002028E8" w:rsidRDefault="00345FB9" w:rsidP="004B2603">
      <w:pPr>
        <w:widowControl w:val="0"/>
        <w:autoSpaceDE w:val="0"/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1) прием и регистрация заявления и документов;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2) истребование документов (сведений), необходимых для предоставления государственной услуги, находящихся в распоряжении других органов и организаций (в случае ее необходимости);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3) экспертиза документов;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lastRenderedPageBreak/>
        <w:t>4) принятие решения о предоставлении (отказе в предоставлении) государственной услуги;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5) выдача документов по результатам предоставления государственной услуги.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26. Основанием для начала административной процедуры приема и регистрации документов является обращение заявителя в уполномоченный орган посредством: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proofErr w:type="gramStart"/>
      <w:r w:rsidRPr="002028E8">
        <w:rPr>
          <w:rStyle w:val="TimesNewRoman14"/>
          <w:rFonts w:ascii="Arial" w:hAnsi="Arial" w:cs="Times New Roman"/>
          <w:sz w:val="24"/>
          <w:szCs w:val="28"/>
        </w:rPr>
        <w:t>2) почтового отправления заявления и документов (копий документов, заверенных в установленном законом порядке), необходимых для предоставления государственной услуги;</w:t>
      </w:r>
      <w:proofErr w:type="gramEnd"/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3) направления заявления и документов в соответствии с пунктом 2</w:t>
      </w:r>
      <w:r w:rsidR="009C0E12">
        <w:rPr>
          <w:rStyle w:val="TimesNewRoman14"/>
          <w:rFonts w:ascii="Arial" w:hAnsi="Arial" w:cs="Times New Roman"/>
          <w:sz w:val="24"/>
          <w:szCs w:val="28"/>
        </w:rPr>
        <w:t>2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подписью.</w:t>
      </w:r>
    </w:p>
    <w:p w:rsidR="009C0E12" w:rsidRDefault="009C0E12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bCs/>
          <w:sz w:val="24"/>
          <w:szCs w:val="24"/>
        </w:rPr>
        <w:t xml:space="preserve">(в редакции </w:t>
      </w:r>
      <w:r w:rsidRPr="009C0E1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а</w:t>
      </w:r>
      <w:r w:rsidRPr="009C0E1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9C0E12">
          <w:rPr>
            <w:rStyle w:val="a3"/>
            <w:bCs/>
            <w:sz w:val="24"/>
            <w:szCs w:val="24"/>
          </w:rPr>
          <w:t xml:space="preserve">от 02.10.2012 года № 648 (НГР </w:t>
        </w:r>
        <w:r w:rsidRPr="009C0E12">
          <w:rPr>
            <w:rStyle w:val="a3"/>
            <w:bCs/>
            <w:sz w:val="24"/>
            <w:szCs w:val="24"/>
            <w:lang w:val="en-US"/>
          </w:rPr>
          <w:t>RU</w:t>
        </w:r>
        <w:r w:rsidRPr="009C0E12">
          <w:rPr>
            <w:rStyle w:val="a3"/>
            <w:bCs/>
            <w:sz w:val="24"/>
            <w:szCs w:val="24"/>
          </w:rPr>
          <w:t>44000201200940)</w:t>
        </w:r>
      </w:hyperlink>
      <w:r>
        <w:rPr>
          <w:bCs/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27. При поступлении заявления специалист, ответственный за прием и регистрацию документов заявителя: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устанавливает предмет обращения заявителя;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проверяет предоставленные документы на предмет соответствия требованиям  пункта 11 настоящего административного регламента.</w:t>
      </w:r>
    </w:p>
    <w:p w:rsidR="00345FB9" w:rsidRPr="002028E8" w:rsidRDefault="00345FB9" w:rsidP="004B2603">
      <w:pPr>
        <w:widowControl w:val="0"/>
        <w:autoSpaceDE w:val="0"/>
      </w:pPr>
      <w:r w:rsidRPr="002028E8">
        <w:rPr>
          <w:rStyle w:val="TimesNewRoman14"/>
          <w:rFonts w:ascii="Arial" w:hAnsi="Arial"/>
          <w:sz w:val="24"/>
        </w:rPr>
        <w:t xml:space="preserve">28. </w:t>
      </w:r>
      <w:r w:rsidRPr="002028E8">
        <w:t>В случае соответствия предоставленных документов установленным в пункте 11 требованиям:</w:t>
      </w:r>
    </w:p>
    <w:p w:rsidR="00345FB9" w:rsidRPr="002028E8" w:rsidRDefault="00345FB9" w:rsidP="004B2603">
      <w:pPr>
        <w:widowControl w:val="0"/>
        <w:autoSpaceDE w:val="0"/>
      </w:pPr>
      <w:r w:rsidRPr="002028E8">
        <w:t>1) производит копирование документов (если заявителем не предоставлены копии документов, необходимые для предоставления государственной услуги), удостоверяя копии предоставленных документов на основании их оригиналов (личной подписью, оттиском штампа, оттиском печати организации);</w:t>
      </w:r>
    </w:p>
    <w:p w:rsidR="00345FB9" w:rsidRPr="002028E8" w:rsidRDefault="00345FB9" w:rsidP="004B2603">
      <w:pPr>
        <w:widowControl w:val="0"/>
        <w:autoSpaceDE w:val="0"/>
      </w:pPr>
      <w:r w:rsidRPr="002028E8"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345FB9" w:rsidRPr="002028E8" w:rsidRDefault="00345FB9" w:rsidP="004B2603">
      <w:pPr>
        <w:widowControl w:val="0"/>
        <w:autoSpaceDE w:val="0"/>
      </w:pPr>
      <w:r w:rsidRPr="002028E8">
        <w:t>3) регистрирует поступление заявления в Журнале регистрации заявлений (приложение № 4 к настоящему административному регламенту);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 xml:space="preserve">4) оформляет расписку-уведомление о приеме документов по форме согласно приложению № 5 к настоящему административному регламенту (направляет заявителю расписку 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>в 5-дневный срок с даты получения заявления и документов от заявителя)</w:t>
      </w:r>
      <w:r w:rsidRPr="002028E8">
        <w:rPr>
          <w:rFonts w:cs="Times New Roman"/>
          <w:sz w:val="24"/>
          <w:szCs w:val="28"/>
        </w:rPr>
        <w:t>;</w:t>
      </w:r>
    </w:p>
    <w:p w:rsidR="00345FB9" w:rsidRPr="002028E8" w:rsidRDefault="00345FB9" w:rsidP="004B2603">
      <w:pPr>
        <w:widowControl w:val="0"/>
        <w:autoSpaceDE w:val="0"/>
      </w:pPr>
      <w:r w:rsidRPr="002028E8">
        <w:t xml:space="preserve"> 5) информирует заявителя о сроках и способах получения государственной услуги;</w:t>
      </w:r>
    </w:p>
    <w:p w:rsidR="00345FB9" w:rsidRPr="002028E8" w:rsidRDefault="00345FB9" w:rsidP="004B2603">
      <w:pPr>
        <w:pStyle w:val="af"/>
        <w:spacing w:after="0"/>
        <w:ind w:left="0" w:firstLine="567"/>
        <w:rPr>
          <w:iCs/>
        </w:rPr>
      </w:pPr>
      <w:r w:rsidRPr="002028E8">
        <w:rPr>
          <w:iCs/>
        </w:rPr>
        <w:t>6) в случае поступления полного комплекта документов, передает их специалисту, ответственному за экспертизу документов.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29. В случае поступления заявления и документов, подписанных электронной подписью заявителя (если предусмотрена личная идентификация заявителя), по средствам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документов заявителя:</w:t>
      </w:r>
    </w:p>
    <w:p w:rsidR="00345FB9" w:rsidRPr="002028E8" w:rsidRDefault="00345FB9" w:rsidP="004B2603">
      <w:pPr>
        <w:pStyle w:val="af"/>
        <w:tabs>
          <w:tab w:val="left" w:pos="-3119"/>
        </w:tabs>
        <w:spacing w:after="0"/>
        <w:ind w:left="0" w:firstLine="567"/>
      </w:pPr>
      <w:r w:rsidRPr="002028E8">
        <w:t>проверяет наличие и соответствие предоставленного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345FB9" w:rsidRPr="002028E8" w:rsidRDefault="00345FB9" w:rsidP="004B2603">
      <w:pPr>
        <w:tabs>
          <w:tab w:val="left" w:pos="0"/>
        </w:tabs>
      </w:pPr>
      <w:r w:rsidRPr="002028E8">
        <w:lastRenderedPageBreak/>
        <w:t xml:space="preserve"> проверяет наличие и соответствие представленных документов требованиям, установленным пунктом 1</w:t>
      </w:r>
      <w:r w:rsidR="009C0E12">
        <w:t>0</w:t>
      </w:r>
      <w:r w:rsidRPr="002028E8">
        <w:t xml:space="preserve"> настоящего регламента.</w:t>
      </w:r>
    </w:p>
    <w:p w:rsidR="009C0E12" w:rsidRDefault="009C0E12" w:rsidP="004B2603">
      <w:pPr>
        <w:pStyle w:val="af"/>
        <w:spacing w:after="0"/>
        <w:ind w:left="0" w:firstLine="567"/>
      </w:pPr>
      <w:r>
        <w:rPr>
          <w:bCs/>
        </w:rPr>
        <w:t xml:space="preserve">(в редакции </w:t>
      </w:r>
      <w:r w:rsidRPr="009C0E12">
        <w:rPr>
          <w:bCs/>
        </w:rPr>
        <w:t>приказ</w:t>
      </w:r>
      <w:r>
        <w:rPr>
          <w:bCs/>
        </w:rPr>
        <w:t>а</w:t>
      </w:r>
      <w:r w:rsidRPr="009C0E12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50" w:tgtFrame="ChangingDocument" w:history="1">
        <w:r w:rsidRPr="009C0E12">
          <w:rPr>
            <w:rStyle w:val="a3"/>
            <w:bCs/>
          </w:rPr>
          <w:t xml:space="preserve">от 02.10.2012 года № 648 (НГР </w:t>
        </w:r>
        <w:r w:rsidRPr="009C0E12">
          <w:rPr>
            <w:rStyle w:val="a3"/>
            <w:bCs/>
            <w:lang w:val="en-US"/>
          </w:rPr>
          <w:t>RU</w:t>
        </w:r>
        <w:r w:rsidRPr="009C0E12">
          <w:rPr>
            <w:rStyle w:val="a3"/>
            <w:bCs/>
          </w:rPr>
          <w:t>44000201200940)</w:t>
        </w:r>
      </w:hyperlink>
      <w:r>
        <w:rPr>
          <w:bCs/>
        </w:rPr>
        <w:t>)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документов:</w:t>
      </w:r>
    </w:p>
    <w:p w:rsidR="00345FB9" w:rsidRPr="002028E8" w:rsidRDefault="00345FB9" w:rsidP="004B2603">
      <w:pPr>
        <w:tabs>
          <w:tab w:val="left" w:pos="426"/>
        </w:tabs>
      </w:pPr>
      <w:r w:rsidRPr="002028E8"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:rsidR="00345FB9" w:rsidRPr="002028E8" w:rsidRDefault="00345FB9" w:rsidP="004B2603">
      <w:pPr>
        <w:tabs>
          <w:tab w:val="left" w:pos="426"/>
        </w:tabs>
      </w:pPr>
      <w:r w:rsidRPr="002028E8">
        <w:t xml:space="preserve">делает отметку в соответствующий журнал регистрации заявлений; </w:t>
      </w:r>
    </w:p>
    <w:p w:rsidR="00345FB9" w:rsidRPr="002028E8" w:rsidRDefault="00345FB9" w:rsidP="004B2603">
      <w:pPr>
        <w:tabs>
          <w:tab w:val="left" w:pos="426"/>
        </w:tabs>
      </w:pPr>
      <w:r w:rsidRPr="002028E8">
        <w:t>уведомляет заявителя путем направления расписки-уведомления о приеме документов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:rsidR="00345FB9" w:rsidRPr="002028E8" w:rsidRDefault="00345FB9" w:rsidP="004B2603">
      <w:pPr>
        <w:tabs>
          <w:tab w:val="left" w:pos="426"/>
        </w:tabs>
      </w:pPr>
      <w:r w:rsidRPr="002028E8">
        <w:t>оформляет заявление и электронные образы полученных от заявителя документов на бумажных носителях, визирует их;</w:t>
      </w:r>
    </w:p>
    <w:p w:rsidR="00345FB9" w:rsidRPr="002028E8" w:rsidRDefault="00345FB9" w:rsidP="004B2603">
      <w:pPr>
        <w:tabs>
          <w:tab w:val="left" w:pos="0"/>
        </w:tabs>
      </w:pPr>
      <w:r w:rsidRPr="002028E8">
        <w:t>комплектует заявление и представленные заявителем документы в дело  в установленном порядке делопроизводства;</w:t>
      </w:r>
    </w:p>
    <w:p w:rsidR="00345FB9" w:rsidRPr="002028E8" w:rsidRDefault="00C541C9" w:rsidP="004B2603">
      <w:pPr>
        <w:pStyle w:val="ConsPlusNormal"/>
        <w:widowControl/>
        <w:tabs>
          <w:tab w:val="left" w:pos="0"/>
        </w:tabs>
        <w:ind w:firstLine="567"/>
        <w:jc w:val="both"/>
        <w:rPr>
          <w:rFonts w:cs="Times New Roman"/>
          <w:sz w:val="24"/>
        </w:rPr>
      </w:pPr>
      <w:r w:rsidRPr="002028E8">
        <w:rPr>
          <w:rStyle w:val="6"/>
          <w:rFonts w:cs="Times New Roman"/>
          <w:sz w:val="24"/>
          <w:szCs w:val="28"/>
        </w:rPr>
        <w:t>передает дело специалисту</w:t>
      </w:r>
      <w:r w:rsidR="00345FB9" w:rsidRPr="002028E8">
        <w:rPr>
          <w:rStyle w:val="6"/>
          <w:rFonts w:cs="Times New Roman"/>
          <w:sz w:val="24"/>
          <w:szCs w:val="28"/>
        </w:rPr>
        <w:t>, ответственному за экспертизу документов (в случае получения от заявителя полного комплекта документов).</w:t>
      </w:r>
      <w:r w:rsidR="00345FB9" w:rsidRPr="002028E8">
        <w:rPr>
          <w:rFonts w:cs="Times New Roman"/>
          <w:sz w:val="24"/>
        </w:rPr>
        <w:t xml:space="preserve"> 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30. </w:t>
      </w:r>
      <w:r w:rsidRPr="002028E8">
        <w:rPr>
          <w:rFonts w:cs="Times New Roman"/>
          <w:sz w:val="24"/>
          <w:szCs w:val="28"/>
        </w:rPr>
        <w:t>Максимальный срок выполнения административных действий составляет 50 минут.</w:t>
      </w:r>
    </w:p>
    <w:p w:rsidR="00345FB9" w:rsidRPr="002028E8" w:rsidRDefault="00345FB9" w:rsidP="004B2603">
      <w:pPr>
        <w:widowControl w:val="0"/>
        <w:tabs>
          <w:tab w:val="left" w:pos="0"/>
        </w:tabs>
        <w:autoSpaceDE w:val="0"/>
        <w:rPr>
          <w:iCs/>
        </w:rPr>
      </w:pPr>
      <w:r w:rsidRPr="002028E8">
        <w:t>Максимальный срок выполнения административной процедуры составляет 2</w:t>
      </w:r>
      <w:r w:rsidRPr="002028E8">
        <w:rPr>
          <w:iCs/>
        </w:rPr>
        <w:t xml:space="preserve"> дня. </w:t>
      </w:r>
    </w:p>
    <w:p w:rsidR="00345FB9" w:rsidRPr="002028E8" w:rsidRDefault="00345FB9" w:rsidP="004B2603">
      <w:pPr>
        <w:widowControl w:val="0"/>
        <w:numPr>
          <w:ilvl w:val="2"/>
          <w:numId w:val="2"/>
        </w:numPr>
        <w:tabs>
          <w:tab w:val="left" w:pos="0"/>
        </w:tabs>
        <w:autoSpaceDE w:val="0"/>
        <w:ind w:left="0" w:firstLine="567"/>
        <w:rPr>
          <w:iCs/>
        </w:rPr>
      </w:pPr>
      <w:r w:rsidRPr="002028E8">
        <w:rPr>
          <w:iCs/>
        </w:rPr>
        <w:t xml:space="preserve">Основанием для начала административной процедуры истребования документов, необходимых для предоставления государственной услуги, находящихся  в распоряжении других органов и организаций является получение специалистом, ответственным за </w:t>
      </w:r>
      <w:proofErr w:type="spellStart"/>
      <w:r w:rsidRPr="002028E8">
        <w:rPr>
          <w:iCs/>
        </w:rPr>
        <w:t>истебование</w:t>
      </w:r>
      <w:proofErr w:type="spellEnd"/>
      <w:r w:rsidRPr="002028E8">
        <w:rPr>
          <w:iCs/>
        </w:rPr>
        <w:t xml:space="preserve"> документов, дела </w:t>
      </w:r>
      <w:proofErr w:type="spellStart"/>
      <w:r w:rsidRPr="002028E8">
        <w:rPr>
          <w:iCs/>
        </w:rPr>
        <w:t>заявиетеля</w:t>
      </w:r>
      <w:proofErr w:type="spellEnd"/>
      <w:r w:rsidRPr="002028E8">
        <w:rPr>
          <w:iCs/>
        </w:rPr>
        <w:t>.</w:t>
      </w:r>
    </w:p>
    <w:p w:rsidR="00345FB9" w:rsidRPr="002028E8" w:rsidRDefault="00345FB9" w:rsidP="004B2603">
      <w:pPr>
        <w:widowControl w:val="0"/>
        <w:tabs>
          <w:tab w:val="left" w:pos="0"/>
        </w:tabs>
        <w:autoSpaceDE w:val="0"/>
        <w:rPr>
          <w:iCs/>
        </w:rPr>
      </w:pPr>
      <w:r w:rsidRPr="002028E8">
        <w:rPr>
          <w:iCs/>
        </w:rPr>
        <w:t>Специалист, ответственный за истребование документов:</w:t>
      </w:r>
    </w:p>
    <w:p w:rsidR="00345FB9" w:rsidRPr="002028E8" w:rsidRDefault="00345FB9" w:rsidP="004B2603">
      <w:pPr>
        <w:widowControl w:val="0"/>
        <w:numPr>
          <w:ilvl w:val="2"/>
          <w:numId w:val="3"/>
        </w:numPr>
        <w:tabs>
          <w:tab w:val="left" w:pos="0"/>
        </w:tabs>
        <w:autoSpaceDE w:val="0"/>
        <w:ind w:left="0" w:firstLine="567"/>
        <w:rPr>
          <w:iCs/>
        </w:rPr>
      </w:pPr>
      <w:r w:rsidRPr="002028E8">
        <w:rPr>
          <w:iCs/>
        </w:rPr>
        <w:t>при наличии документов и сведений, необходимых для предоставления государственной услуги, которые подлежат истребованию посредством межведомственного взаимодействия, оформляет запрос и направляет  его: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органы социальной защиты населения по месту жительства отца, матери ребенка для получения справки о неполучении ежемесячного пособия по уходу за ребенком;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территориальные органы Фонда социального страхования Российской Федерации для получения документов, подтверждающих статус (для физических лиц, осуществляющих деятельность в качестве индивидуальных предпринимателей, адвокатов, нотариусов, иных физических лиц, профессиональная деятельность которых в соответствии с федеральными законами подлежит государственной регистрации и (или) лицензированию);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lastRenderedPageBreak/>
        <w:t>органы государственной службы занятости населения для получения справки о невыплате пособия по безработице;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органы опеки и попечительства для получения </w:t>
      </w:r>
      <w:proofErr w:type="gramStart"/>
      <w:r w:rsidRPr="002028E8">
        <w:rPr>
          <w:rStyle w:val="TimesNewRoman14"/>
          <w:rFonts w:ascii="Arial" w:hAnsi="Arial" w:cs="Times New Roman"/>
          <w:sz w:val="24"/>
          <w:szCs w:val="28"/>
        </w:rPr>
        <w:t>документа</w:t>
      </w:r>
      <w:proofErr w:type="gramEnd"/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об обнаружении найденного (подкинутого) ребенка;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Федеральную службу исполнения наказаний для </w:t>
      </w:r>
      <w:proofErr w:type="gramStart"/>
      <w:r w:rsidRPr="002028E8">
        <w:rPr>
          <w:rStyle w:val="TimesNewRoman14"/>
          <w:rFonts w:ascii="Arial" w:hAnsi="Arial" w:cs="Times New Roman"/>
          <w:sz w:val="24"/>
          <w:szCs w:val="28"/>
        </w:rPr>
        <w:t>получении</w:t>
      </w:r>
      <w:proofErr w:type="gramEnd"/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справки о нахождении родителей под стражей или об отбывании ими наказания в виде лишения свободы;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органы внутренних дел для получения справки о том, что место нахождения разыскиваемых родителей не установлено; </w:t>
      </w:r>
    </w:p>
    <w:p w:rsidR="00345FB9" w:rsidRPr="002028E8" w:rsidRDefault="00345FB9" w:rsidP="004B2603">
      <w:pPr>
        <w:pStyle w:val="ConsPlusNormal"/>
        <w:widowControl/>
        <w:tabs>
          <w:tab w:val="left" w:pos="0"/>
        </w:tabs>
        <w:ind w:firstLine="567"/>
        <w:jc w:val="both"/>
        <w:rPr>
          <w:rStyle w:val="TimesNewRoman14"/>
          <w:rFonts w:ascii="Arial" w:hAnsi="Arial" w:cs="Times New Roman"/>
          <w:iCs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iCs/>
          <w:sz w:val="24"/>
          <w:szCs w:val="28"/>
        </w:rPr>
        <w:t>Федеральную налоговую службу для получения сведений из Единого государственного реестра индивидуальных предпринимателей;</w:t>
      </w:r>
    </w:p>
    <w:p w:rsidR="00345FB9" w:rsidRPr="002028E8" w:rsidRDefault="00345FB9" w:rsidP="004B2603">
      <w:pPr>
        <w:widowControl w:val="0"/>
        <w:numPr>
          <w:ilvl w:val="2"/>
          <w:numId w:val="4"/>
        </w:numPr>
        <w:tabs>
          <w:tab w:val="left" w:pos="0"/>
        </w:tabs>
        <w:autoSpaceDE w:val="0"/>
        <w:ind w:left="0" w:firstLine="567"/>
        <w:rPr>
          <w:iCs/>
        </w:rPr>
      </w:pPr>
      <w:r w:rsidRPr="002028E8">
        <w:rPr>
          <w:iCs/>
        </w:rPr>
        <w:t>при поступлении ответов на запросы:</w:t>
      </w:r>
    </w:p>
    <w:p w:rsidR="00345FB9" w:rsidRPr="002028E8" w:rsidRDefault="00345FB9" w:rsidP="004B2603">
      <w:pPr>
        <w:widowControl w:val="0"/>
        <w:tabs>
          <w:tab w:val="left" w:pos="0"/>
        </w:tabs>
        <w:autoSpaceDE w:val="0"/>
        <w:rPr>
          <w:iCs/>
        </w:rPr>
      </w:pPr>
      <w:r w:rsidRPr="002028E8">
        <w:rPr>
          <w:iCs/>
        </w:rPr>
        <w:t xml:space="preserve">доукомплектовывает дело </w:t>
      </w:r>
      <w:proofErr w:type="gramStart"/>
      <w:r w:rsidRPr="002028E8">
        <w:rPr>
          <w:iCs/>
        </w:rPr>
        <w:t>полученным</w:t>
      </w:r>
      <w:proofErr w:type="gramEnd"/>
      <w:r w:rsidRPr="002028E8">
        <w:rPr>
          <w:iCs/>
        </w:rPr>
        <w:t xml:space="preserve"> ответами на запросы, оформленные на бумажном носителе, а также в образе электронных документов (при наличии технич</w:t>
      </w:r>
      <w:r w:rsidR="008C2E16" w:rsidRPr="002028E8">
        <w:rPr>
          <w:iCs/>
        </w:rPr>
        <w:t>е</w:t>
      </w:r>
      <w:r w:rsidRPr="002028E8">
        <w:rPr>
          <w:iCs/>
        </w:rPr>
        <w:t>ских возможностей);</w:t>
      </w:r>
    </w:p>
    <w:p w:rsidR="00345FB9" w:rsidRPr="002028E8" w:rsidRDefault="00345FB9" w:rsidP="004B2603">
      <w:pPr>
        <w:widowControl w:val="0"/>
        <w:tabs>
          <w:tab w:val="left" w:pos="0"/>
        </w:tabs>
        <w:autoSpaceDE w:val="0"/>
        <w:rPr>
          <w:iCs/>
        </w:rPr>
      </w:pPr>
      <w:r w:rsidRPr="002028E8">
        <w:rPr>
          <w:iCs/>
        </w:rPr>
        <w:t>вносит содержащуюся в ответах на запрос информацию (сведения) в АИС (при наличии технич</w:t>
      </w:r>
      <w:r w:rsidR="008C2E16" w:rsidRPr="002028E8">
        <w:rPr>
          <w:iCs/>
        </w:rPr>
        <w:t>е</w:t>
      </w:r>
      <w:r w:rsidRPr="002028E8">
        <w:rPr>
          <w:iCs/>
        </w:rPr>
        <w:t>ских возможностей);</w:t>
      </w:r>
    </w:p>
    <w:p w:rsidR="00345FB9" w:rsidRPr="002028E8" w:rsidRDefault="00345FB9" w:rsidP="004B2603">
      <w:pPr>
        <w:widowControl w:val="0"/>
        <w:tabs>
          <w:tab w:val="left" w:pos="0"/>
        </w:tabs>
        <w:autoSpaceDE w:val="0"/>
        <w:rPr>
          <w:iCs/>
        </w:rPr>
      </w:pPr>
      <w:r w:rsidRPr="002028E8">
        <w:rPr>
          <w:iCs/>
        </w:rPr>
        <w:t>передает дело специалисту, ответственному за экспертизу документов.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iCs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32. Максимальный срок выполнения административной процедуры составляет 3</w:t>
      </w:r>
      <w:r w:rsidRPr="002028E8">
        <w:rPr>
          <w:rStyle w:val="TimesNewRoman14"/>
          <w:rFonts w:ascii="Arial" w:hAnsi="Arial" w:cs="Times New Roman"/>
          <w:iCs/>
          <w:sz w:val="24"/>
          <w:szCs w:val="28"/>
        </w:rPr>
        <w:t xml:space="preserve"> дня. 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комплекта документов заявителя.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Специалист, ответственный за экспертизу документов:</w:t>
      </w:r>
    </w:p>
    <w:p w:rsidR="00345FB9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1) проверяет комплектность предоставленных документов и соответствие их пункт</w:t>
      </w:r>
      <w:r w:rsidR="009C0E12">
        <w:rPr>
          <w:rStyle w:val="TimesNewRoman14"/>
          <w:rFonts w:ascii="Arial" w:hAnsi="Arial" w:cs="Times New Roman"/>
          <w:sz w:val="24"/>
          <w:szCs w:val="28"/>
        </w:rPr>
        <w:t>у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1</w:t>
      </w:r>
      <w:r w:rsidR="009C0E12">
        <w:rPr>
          <w:rStyle w:val="TimesNewRoman14"/>
          <w:rFonts w:ascii="Arial" w:hAnsi="Arial" w:cs="Times New Roman"/>
          <w:sz w:val="24"/>
          <w:szCs w:val="28"/>
        </w:rPr>
        <w:t>1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настоящего административного регламента;</w:t>
      </w:r>
    </w:p>
    <w:p w:rsidR="009C0E12" w:rsidRPr="002028E8" w:rsidRDefault="009C0E12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bCs/>
          <w:sz w:val="24"/>
          <w:szCs w:val="24"/>
        </w:rPr>
        <w:t xml:space="preserve">(в редакции </w:t>
      </w:r>
      <w:r w:rsidRPr="009C0E1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а</w:t>
      </w:r>
      <w:r w:rsidRPr="009C0E1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51" w:tgtFrame="ChangingDocument" w:history="1">
        <w:r w:rsidRPr="009C0E12">
          <w:rPr>
            <w:rStyle w:val="a3"/>
            <w:bCs/>
            <w:sz w:val="24"/>
            <w:szCs w:val="24"/>
          </w:rPr>
          <w:t xml:space="preserve">от 02.10.2012 года № 648 (НГР </w:t>
        </w:r>
        <w:r w:rsidRPr="009C0E12">
          <w:rPr>
            <w:rStyle w:val="a3"/>
            <w:bCs/>
            <w:sz w:val="24"/>
            <w:szCs w:val="24"/>
            <w:lang w:val="en-US"/>
          </w:rPr>
          <w:t>RU</w:t>
        </w:r>
        <w:r w:rsidRPr="009C0E12">
          <w:rPr>
            <w:rStyle w:val="a3"/>
            <w:bCs/>
            <w:sz w:val="24"/>
            <w:szCs w:val="24"/>
          </w:rPr>
          <w:t>44000201200940)</w:t>
        </w:r>
      </w:hyperlink>
      <w:r>
        <w:rPr>
          <w:bCs/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3) осуществляет проверку информации, указанной в заявлении.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34.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1) проекта решения уполномоченного органа о предоставлении заявителю государственной услуги;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2) проекта уведомления о предоставлении государственной услуги.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35.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1) проекта решения уполномоченного органа об отказе в предоставлении государственной услуги;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2) проекта уведомления об отказе в предоставлении государственной услуги.</w:t>
      </w:r>
    </w:p>
    <w:p w:rsidR="00345FB9" w:rsidRPr="002028E8" w:rsidRDefault="00345FB9" w:rsidP="004B2603">
      <w:pPr>
        <w:widowControl w:val="0"/>
        <w:autoSpaceDE w:val="0"/>
      </w:pPr>
      <w:r w:rsidRPr="002028E8">
        <w:t>36.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345FB9" w:rsidRPr="002028E8" w:rsidRDefault="00345FB9" w:rsidP="004B2603">
      <w:pPr>
        <w:widowControl w:val="0"/>
        <w:autoSpaceDE w:val="0"/>
      </w:pPr>
      <w:r w:rsidRPr="002028E8">
        <w:t xml:space="preserve"> передает проекты актов и личное дело руководителю уполномоченного органа для принятия решения.</w:t>
      </w:r>
    </w:p>
    <w:p w:rsidR="00345FB9" w:rsidRPr="002028E8" w:rsidRDefault="00345FB9" w:rsidP="004B2603">
      <w:pPr>
        <w:widowControl w:val="0"/>
        <w:autoSpaceDE w:val="0"/>
      </w:pPr>
      <w:r w:rsidRPr="002028E8">
        <w:t>37. Максимальный срок выполнения административных действий 60 минут.</w:t>
      </w:r>
    </w:p>
    <w:p w:rsidR="00345FB9" w:rsidRPr="002028E8" w:rsidRDefault="00345FB9" w:rsidP="004B2603">
      <w:pPr>
        <w:widowControl w:val="0"/>
        <w:autoSpaceDE w:val="0"/>
      </w:pPr>
      <w:r w:rsidRPr="002028E8">
        <w:lastRenderedPageBreak/>
        <w:t xml:space="preserve">Максимальный срок </w:t>
      </w:r>
      <w:proofErr w:type="gramStart"/>
      <w:r w:rsidRPr="002028E8">
        <w:t>выполнения административной процедуры экспертизы документов заявителя</w:t>
      </w:r>
      <w:proofErr w:type="gramEnd"/>
      <w:r w:rsidRPr="002028E8">
        <w:t xml:space="preserve"> составляет 2 дня. 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38.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39. Руководитель уполномоченного органа определяет правомерность назначения (отказа в назначении) ежемесячного пособия по уходу за ребенком.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40.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345FB9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  <w:r w:rsidR="009C0E12">
        <w:rPr>
          <w:rStyle w:val="TimesNewRoman14"/>
          <w:rFonts w:ascii="Arial" w:hAnsi="Arial" w:cs="Times New Roman"/>
          <w:sz w:val="24"/>
          <w:szCs w:val="28"/>
        </w:rPr>
        <w:t xml:space="preserve"> руководитель уполномоченного органа:</w:t>
      </w:r>
    </w:p>
    <w:p w:rsidR="009C0E12" w:rsidRPr="002028E8" w:rsidRDefault="009C0E12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bCs/>
          <w:sz w:val="24"/>
          <w:szCs w:val="24"/>
        </w:rPr>
        <w:t xml:space="preserve">(в редакции </w:t>
      </w:r>
      <w:r w:rsidRPr="009C0E1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а</w:t>
      </w:r>
      <w:r w:rsidRPr="009C0E1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9C0E12">
          <w:rPr>
            <w:rStyle w:val="a3"/>
            <w:bCs/>
            <w:sz w:val="24"/>
            <w:szCs w:val="24"/>
          </w:rPr>
          <w:t xml:space="preserve">от 02.10.2012 года № 648 (НГР </w:t>
        </w:r>
        <w:r w:rsidRPr="009C0E12">
          <w:rPr>
            <w:rStyle w:val="a3"/>
            <w:bCs/>
            <w:sz w:val="24"/>
            <w:szCs w:val="24"/>
            <w:lang w:val="en-US"/>
          </w:rPr>
          <w:t>RU</w:t>
        </w:r>
        <w:r w:rsidRPr="009C0E12">
          <w:rPr>
            <w:rStyle w:val="a3"/>
            <w:bCs/>
            <w:sz w:val="24"/>
            <w:szCs w:val="24"/>
          </w:rPr>
          <w:t>44000201200940)</w:t>
        </w:r>
      </w:hyperlink>
      <w:r>
        <w:rPr>
          <w:bCs/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1) подписывает их и заверяет оттиском печати уполномоченного органа;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2) передает личное дело заявителя специалисту, ответственному за выдачу документов.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42. Максимальный срок выполнения административных действий 20 минут.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Максимальный срок выполнения административной процедуры  принятия решения о предоставлении (отказе в предоставлении) государственной услуги составляет 2 дня.</w:t>
      </w:r>
    </w:p>
    <w:p w:rsidR="00345FB9" w:rsidRPr="002028E8" w:rsidRDefault="00345FB9" w:rsidP="004B2603">
      <w:r w:rsidRPr="002028E8">
        <w:t xml:space="preserve">43.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 </w:t>
      </w:r>
    </w:p>
    <w:p w:rsidR="00345FB9" w:rsidRPr="002028E8" w:rsidRDefault="00345FB9" w:rsidP="004B2603">
      <w:pPr>
        <w:rPr>
          <w:rStyle w:val="TimesNewRoman14"/>
          <w:rFonts w:ascii="Arial" w:hAnsi="Arial"/>
          <w:sz w:val="24"/>
        </w:rPr>
      </w:pPr>
      <w:r w:rsidRPr="002028E8">
        <w:t xml:space="preserve">1) регистрирует </w:t>
      </w:r>
      <w:r w:rsidRPr="002028E8">
        <w:rPr>
          <w:rStyle w:val="TimesNewRoman14"/>
          <w:rFonts w:ascii="Arial" w:hAnsi="Arial"/>
          <w:sz w:val="24"/>
        </w:rPr>
        <w:t xml:space="preserve">в журнале регистрации заявлений (приложение № </w:t>
      </w:r>
      <w:r w:rsidR="009C0E12">
        <w:rPr>
          <w:rStyle w:val="TimesNewRoman14"/>
          <w:rFonts w:ascii="Arial" w:hAnsi="Arial"/>
          <w:sz w:val="24"/>
        </w:rPr>
        <w:t>4</w:t>
      </w:r>
      <w:r w:rsidRPr="002028E8">
        <w:rPr>
          <w:rStyle w:val="TimesNewRoman14"/>
          <w:rFonts w:ascii="Arial" w:hAnsi="Arial"/>
          <w:sz w:val="24"/>
        </w:rPr>
        <w:t xml:space="preserve"> к настоящему административному регламенту) решение о предоставлении государственной услуги (отказе в предоставлении государственной услуги) (приложения № 6,7 к настоящему административному регламенту);</w:t>
      </w:r>
    </w:p>
    <w:p w:rsidR="009C0E12" w:rsidRDefault="009C0E12" w:rsidP="004B2603">
      <w:r>
        <w:rPr>
          <w:bCs/>
        </w:rPr>
        <w:t xml:space="preserve">(в редакции </w:t>
      </w:r>
      <w:r w:rsidRPr="009C0E12">
        <w:rPr>
          <w:bCs/>
        </w:rPr>
        <w:t>приказ</w:t>
      </w:r>
      <w:r>
        <w:rPr>
          <w:bCs/>
        </w:rPr>
        <w:t>а</w:t>
      </w:r>
      <w:r w:rsidRPr="009C0E12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9C0E12">
          <w:rPr>
            <w:rStyle w:val="a3"/>
            <w:bCs/>
          </w:rPr>
          <w:t xml:space="preserve">от 02.10.2012 года № 648 (НГР </w:t>
        </w:r>
        <w:r w:rsidRPr="009C0E12">
          <w:rPr>
            <w:rStyle w:val="a3"/>
            <w:bCs/>
            <w:lang w:val="en-US"/>
          </w:rPr>
          <w:t>RU</w:t>
        </w:r>
        <w:r w:rsidRPr="009C0E12">
          <w:rPr>
            <w:rStyle w:val="a3"/>
            <w:bCs/>
          </w:rPr>
          <w:t>44000201200940)</w:t>
        </w:r>
      </w:hyperlink>
      <w:r>
        <w:rPr>
          <w:bCs/>
        </w:rPr>
        <w:t>)</w:t>
      </w:r>
    </w:p>
    <w:p w:rsidR="00345FB9" w:rsidRPr="002028E8" w:rsidRDefault="00345FB9" w:rsidP="004B2603">
      <w:r w:rsidRPr="002028E8">
        <w:t>2) уведомляет заявителя об окончании хода предоставления государственной услуги любым из способов (телефон, почта, факс или посредством отправки соответствующего статуса в раздел «Личный кабинет»), указанных в заявлении;</w:t>
      </w:r>
    </w:p>
    <w:p w:rsidR="00345FB9" w:rsidRPr="002028E8" w:rsidRDefault="00345FB9" w:rsidP="004B2603">
      <w:pPr>
        <w:rPr>
          <w:rStyle w:val="TimesNewRoman14"/>
          <w:rFonts w:ascii="Arial" w:hAnsi="Arial"/>
          <w:sz w:val="24"/>
        </w:rPr>
      </w:pPr>
      <w:r w:rsidRPr="002028E8">
        <w:t xml:space="preserve">3) вручает (направляет) заявителю (почтовым отправлением, в электронной форме и т.п.) </w:t>
      </w:r>
      <w:r w:rsidRPr="002028E8">
        <w:rPr>
          <w:rStyle w:val="TimesNewRoman14"/>
          <w:rFonts w:ascii="Arial" w:hAnsi="Arial"/>
          <w:sz w:val="24"/>
        </w:rPr>
        <w:t>решение уполномоченного органа о предоставлении государственной услуги (отказе в предоставлении государственной услуги);</w:t>
      </w:r>
    </w:p>
    <w:p w:rsidR="00345FB9" w:rsidRPr="002028E8" w:rsidRDefault="00345FB9" w:rsidP="004B2603">
      <w:pPr>
        <w:pStyle w:val="af"/>
        <w:spacing w:after="0"/>
        <w:ind w:left="0" w:firstLine="567"/>
      </w:pPr>
      <w:r w:rsidRPr="002028E8">
        <w:t>4) передает дело специалисту, ответственному за делопроизводство, для последующей его регистрации и передачи в архив;</w:t>
      </w:r>
    </w:p>
    <w:p w:rsidR="00345FB9" w:rsidRPr="002028E8" w:rsidRDefault="00345FB9" w:rsidP="004B2603">
      <w:pPr>
        <w:pStyle w:val="af0"/>
        <w:spacing w:line="240" w:lineRule="auto"/>
        <w:rPr>
          <w:rFonts w:ascii="Arial" w:hAnsi="Arial"/>
          <w:sz w:val="24"/>
        </w:rPr>
      </w:pPr>
      <w:r w:rsidRPr="002028E8">
        <w:rPr>
          <w:rFonts w:ascii="Arial" w:hAnsi="Arial"/>
          <w:sz w:val="24"/>
        </w:rPr>
        <w:t>5) вносит в АИС сведения о выполнении административной процедуры (при наличии технических возможностей).</w:t>
      </w:r>
    </w:p>
    <w:p w:rsidR="00345FB9" w:rsidRDefault="00345FB9" w:rsidP="004B2603">
      <w:r w:rsidRPr="002028E8">
        <w:t xml:space="preserve">44. Максимальный срок исполнения административных действий составляет </w:t>
      </w:r>
      <w:r w:rsidR="009C0E12">
        <w:t>50 минут</w:t>
      </w:r>
      <w:r w:rsidRPr="002028E8">
        <w:t>.</w:t>
      </w:r>
    </w:p>
    <w:p w:rsidR="009C0E12" w:rsidRPr="002028E8" w:rsidRDefault="009C0E12" w:rsidP="004B2603">
      <w:r>
        <w:rPr>
          <w:bCs/>
        </w:rPr>
        <w:t>(</w:t>
      </w:r>
      <w:proofErr w:type="gramStart"/>
      <w:r>
        <w:rPr>
          <w:bCs/>
        </w:rPr>
        <w:t>в</w:t>
      </w:r>
      <w:proofErr w:type="gramEnd"/>
      <w:r>
        <w:rPr>
          <w:bCs/>
        </w:rPr>
        <w:t xml:space="preserve"> редакции </w:t>
      </w:r>
      <w:r w:rsidRPr="009C0E12">
        <w:rPr>
          <w:bCs/>
        </w:rPr>
        <w:t>приказ</w:t>
      </w:r>
      <w:r>
        <w:rPr>
          <w:bCs/>
        </w:rPr>
        <w:t>а</w:t>
      </w:r>
      <w:r w:rsidRPr="009C0E12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54" w:tgtFrame="ChangingDocument" w:history="1">
        <w:r w:rsidRPr="009C0E12">
          <w:rPr>
            <w:rStyle w:val="a3"/>
            <w:bCs/>
          </w:rPr>
          <w:t xml:space="preserve">от 02.10.2012 года № 648 (НГР </w:t>
        </w:r>
        <w:r w:rsidRPr="009C0E12">
          <w:rPr>
            <w:rStyle w:val="a3"/>
            <w:bCs/>
            <w:lang w:val="en-US"/>
          </w:rPr>
          <w:t>RU</w:t>
        </w:r>
        <w:r w:rsidRPr="009C0E12">
          <w:rPr>
            <w:rStyle w:val="a3"/>
            <w:bCs/>
          </w:rPr>
          <w:t>44000201200940)</w:t>
        </w:r>
      </w:hyperlink>
      <w:r>
        <w:rPr>
          <w:bCs/>
        </w:rPr>
        <w:t>)</w:t>
      </w:r>
    </w:p>
    <w:p w:rsidR="00345FB9" w:rsidRPr="002028E8" w:rsidRDefault="00345FB9" w:rsidP="004B2603">
      <w:r w:rsidRPr="002028E8">
        <w:lastRenderedPageBreak/>
        <w:t xml:space="preserve">Максимальный срок исполнения административной процедуры составляет 1 день. </w:t>
      </w:r>
    </w:p>
    <w:p w:rsidR="00345FB9" w:rsidRPr="002028E8" w:rsidRDefault="00345FB9" w:rsidP="004B2603"/>
    <w:p w:rsidR="00345FB9" w:rsidRPr="004B2603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4B2603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 xml:space="preserve">Глава 4. </w:t>
      </w:r>
      <w:proofErr w:type="gramStart"/>
      <w:r w:rsidRPr="004B2603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Контроль за</w:t>
      </w:r>
      <w:proofErr w:type="gramEnd"/>
      <w:r w:rsidRPr="004B2603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 xml:space="preserve">  исполнением административного регламента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45.</w:t>
      </w:r>
      <w:r w:rsidRPr="002028E8">
        <w:rPr>
          <w:rStyle w:val="TimesNewRoman14"/>
          <w:rFonts w:ascii="Arial" w:hAnsi="Arial" w:cs="Times New Roman"/>
          <w:bCs/>
          <w:sz w:val="24"/>
          <w:szCs w:val="28"/>
        </w:rPr>
        <w:t xml:space="preserve"> 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Руководитель уполномоченного органа осуществляет текущий </w:t>
      </w:r>
      <w:proofErr w:type="gramStart"/>
      <w:r w:rsidRPr="002028E8">
        <w:rPr>
          <w:rStyle w:val="TimesNewRoman14"/>
          <w:rFonts w:ascii="Arial" w:hAnsi="Arial" w:cs="Times New Roman"/>
          <w:sz w:val="24"/>
          <w:szCs w:val="28"/>
        </w:rPr>
        <w:t>контроль за</w:t>
      </w:r>
      <w:proofErr w:type="gramEnd"/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46.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47. Проверки могут быть плановыми (осуществляться на основании полугодовых или годовых планов работы уполномоченного органа) и внеплановыми.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48.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49.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</w:t>
      </w:r>
    </w:p>
    <w:p w:rsidR="00345FB9" w:rsidRDefault="00345FB9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55" w:tgtFrame="Logical" w:history="1">
        <w:r w:rsidRPr="004B2603">
          <w:rPr>
            <w:rStyle w:val="a3"/>
            <w:rFonts w:cs="Times New Roman"/>
            <w:sz w:val="24"/>
            <w:szCs w:val="28"/>
          </w:rPr>
          <w:t>Трудовым кодексом Российской Федерации</w:t>
        </w:r>
      </w:hyperlink>
      <w:r w:rsidRPr="002028E8">
        <w:rPr>
          <w:rStyle w:val="TimesNewRoman14"/>
          <w:rFonts w:ascii="Arial" w:hAnsi="Arial" w:cs="Times New Roman"/>
          <w:sz w:val="24"/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</w:t>
      </w:r>
      <w:r w:rsidR="009C0E12">
        <w:rPr>
          <w:rStyle w:val="TimesNewRoman14"/>
          <w:rFonts w:ascii="Arial" w:hAnsi="Arial" w:cs="Times New Roman"/>
          <w:sz w:val="24"/>
          <w:szCs w:val="28"/>
        </w:rPr>
        <w:t xml:space="preserve">, </w:t>
      </w:r>
      <w:r w:rsidR="009C0E12" w:rsidRPr="009C0E12">
        <w:rPr>
          <w:rStyle w:val="TimesNewRoman14"/>
          <w:rFonts w:ascii="Arial" w:hAnsi="Arial" w:cs="Times New Roman"/>
          <w:sz w:val="24"/>
        </w:rPr>
        <w:t>Федеральным законом от 27.07.2004 № 79-ФЗ «О государственной гражданской службе Российской Федерации</w:t>
      </w:r>
      <w:r w:rsidRPr="002028E8">
        <w:rPr>
          <w:rStyle w:val="TimesNewRoman14"/>
          <w:rFonts w:ascii="Arial" w:hAnsi="Arial" w:cs="Times New Roman"/>
          <w:sz w:val="24"/>
          <w:szCs w:val="28"/>
        </w:rPr>
        <w:t>.</w:t>
      </w:r>
    </w:p>
    <w:p w:rsidR="009C0E12" w:rsidRPr="002028E8" w:rsidRDefault="009C0E12" w:rsidP="004B26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bCs/>
          <w:sz w:val="24"/>
          <w:szCs w:val="24"/>
        </w:rPr>
        <w:t xml:space="preserve">(в редакции </w:t>
      </w:r>
      <w:r w:rsidRPr="009C0E1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а</w:t>
      </w:r>
      <w:r w:rsidRPr="009C0E1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56" w:tgtFrame="ChangingDocument" w:history="1">
        <w:r w:rsidRPr="009C0E12">
          <w:rPr>
            <w:rStyle w:val="a3"/>
            <w:bCs/>
            <w:sz w:val="24"/>
            <w:szCs w:val="24"/>
          </w:rPr>
          <w:t xml:space="preserve">от 02.10.2012 года № 648 (НГР </w:t>
        </w:r>
        <w:r w:rsidRPr="009C0E12">
          <w:rPr>
            <w:rStyle w:val="a3"/>
            <w:bCs/>
            <w:sz w:val="24"/>
            <w:szCs w:val="24"/>
            <w:lang w:val="en-US"/>
          </w:rPr>
          <w:t>RU</w:t>
        </w:r>
        <w:r w:rsidRPr="009C0E12">
          <w:rPr>
            <w:rStyle w:val="a3"/>
            <w:bCs/>
            <w:sz w:val="24"/>
            <w:szCs w:val="24"/>
          </w:rPr>
          <w:t>44000201200940)</w:t>
        </w:r>
      </w:hyperlink>
      <w:r>
        <w:rPr>
          <w:bCs/>
          <w:sz w:val="24"/>
          <w:szCs w:val="24"/>
        </w:rPr>
        <w:t>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4B2603" w:rsidRDefault="00345FB9" w:rsidP="004B2603">
      <w:pPr>
        <w:autoSpaceDE w:val="0"/>
        <w:rPr>
          <w:rFonts w:cs="Arial"/>
          <w:b/>
          <w:bCs/>
          <w:sz w:val="28"/>
          <w:szCs w:val="26"/>
        </w:rPr>
      </w:pPr>
      <w:r w:rsidRPr="004B2603">
        <w:rPr>
          <w:rStyle w:val="TimesNewRoman14"/>
          <w:rFonts w:ascii="Arial" w:hAnsi="Arial" w:cs="Arial"/>
          <w:b/>
          <w:bCs/>
          <w:szCs w:val="26"/>
        </w:rPr>
        <w:t xml:space="preserve">Глава 5. </w:t>
      </w:r>
      <w:r w:rsidRPr="004B2603">
        <w:rPr>
          <w:rFonts w:eastAsia="Calibri" w:cs="Arial"/>
          <w:b/>
          <w:bCs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4B2603">
        <w:rPr>
          <w:rFonts w:cs="Arial"/>
          <w:b/>
          <w:bCs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 xml:space="preserve">50.  Заявители  имеют право </w:t>
      </w:r>
      <w:proofErr w:type="gramStart"/>
      <w:r w:rsidRPr="002028E8">
        <w:rPr>
          <w:rFonts w:cs="Times New Roman"/>
          <w:sz w:val="24"/>
          <w:szCs w:val="28"/>
        </w:rPr>
        <w:t>на</w:t>
      </w:r>
      <w:proofErr w:type="gramEnd"/>
      <w:r w:rsidRPr="002028E8">
        <w:rPr>
          <w:rFonts w:cs="Times New Roman"/>
          <w:sz w:val="24"/>
          <w:szCs w:val="28"/>
        </w:rPr>
        <w:t>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Style w:val="6"/>
          <w:rFonts w:cs="Times New Roman"/>
          <w:sz w:val="24"/>
          <w:szCs w:val="28"/>
        </w:rPr>
      </w:pPr>
      <w:r w:rsidRPr="002028E8">
        <w:rPr>
          <w:rStyle w:val="6"/>
          <w:rFonts w:cs="Times New Roman"/>
          <w:sz w:val="24"/>
          <w:szCs w:val="28"/>
        </w:rPr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lastRenderedPageBreak/>
        <w:t xml:space="preserve">  51.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345FB9" w:rsidRPr="002028E8" w:rsidRDefault="00345FB9" w:rsidP="004B2603">
      <w:r w:rsidRPr="002028E8">
        <w:t xml:space="preserve"> 52. Заявитель может обратиться с </w:t>
      </w:r>
      <w:proofErr w:type="gramStart"/>
      <w:r w:rsidRPr="002028E8">
        <w:t>жалобой</w:t>
      </w:r>
      <w:proofErr w:type="gramEnd"/>
      <w:r w:rsidRPr="002028E8">
        <w:t xml:space="preserve"> в том числе в следующих случаях:</w:t>
      </w:r>
    </w:p>
    <w:p w:rsidR="00345FB9" w:rsidRPr="002028E8" w:rsidRDefault="00345FB9" w:rsidP="004B2603">
      <w:r w:rsidRPr="002028E8">
        <w:t xml:space="preserve"> 1) нарушение срока регистрации заявления заявителя о предоставлении государственной услуги;</w:t>
      </w:r>
    </w:p>
    <w:p w:rsidR="00345FB9" w:rsidRPr="002028E8" w:rsidRDefault="00345FB9" w:rsidP="004B2603">
      <w:r w:rsidRPr="002028E8">
        <w:t xml:space="preserve"> 2) нарушение срока предоставления государственной услуги;</w:t>
      </w:r>
    </w:p>
    <w:p w:rsidR="00345FB9" w:rsidRPr="002028E8" w:rsidRDefault="00345FB9" w:rsidP="004B2603">
      <w:r w:rsidRPr="002028E8">
        <w:t xml:space="preserve"> 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345FB9" w:rsidRPr="002028E8" w:rsidRDefault="00345FB9" w:rsidP="004B2603">
      <w:r w:rsidRPr="002028E8"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345FB9" w:rsidRPr="002028E8" w:rsidRDefault="00345FB9" w:rsidP="004B2603">
      <w:r w:rsidRPr="002028E8"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345FB9" w:rsidRPr="002028E8" w:rsidRDefault="00345FB9" w:rsidP="004B2603">
      <w:r w:rsidRPr="002028E8"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345FB9" w:rsidRPr="002028E8" w:rsidRDefault="00345FB9" w:rsidP="009C0E12">
      <w:proofErr w:type="gramStart"/>
      <w:r w:rsidRPr="002028E8">
        <w:t>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9C0E12" w:rsidRDefault="009C0E12" w:rsidP="004B2603">
      <w:r>
        <w:rPr>
          <w:bCs/>
        </w:rPr>
        <w:t xml:space="preserve">(в редакции </w:t>
      </w:r>
      <w:r w:rsidRPr="009C0E12">
        <w:rPr>
          <w:bCs/>
        </w:rPr>
        <w:t>приказ</w:t>
      </w:r>
      <w:r>
        <w:rPr>
          <w:bCs/>
        </w:rPr>
        <w:t>а</w:t>
      </w:r>
      <w:r w:rsidRPr="009C0E12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9C0E12">
          <w:rPr>
            <w:rStyle w:val="a3"/>
            <w:bCs/>
          </w:rPr>
          <w:t xml:space="preserve">от 02.10.2012 года № 648 (НГР </w:t>
        </w:r>
        <w:r w:rsidRPr="009C0E12">
          <w:rPr>
            <w:rStyle w:val="a3"/>
            <w:bCs/>
            <w:lang w:val="en-US"/>
          </w:rPr>
          <w:t>RU</w:t>
        </w:r>
        <w:r w:rsidRPr="009C0E12">
          <w:rPr>
            <w:rStyle w:val="a3"/>
            <w:bCs/>
          </w:rPr>
          <w:t>44000201200940)</w:t>
        </w:r>
      </w:hyperlink>
      <w:r>
        <w:rPr>
          <w:bCs/>
        </w:rPr>
        <w:t>)</w:t>
      </w:r>
    </w:p>
    <w:p w:rsidR="00345FB9" w:rsidRPr="002028E8" w:rsidRDefault="00345FB9" w:rsidP="004B2603">
      <w:r w:rsidRPr="002028E8">
        <w:t xml:space="preserve">53. Жалоба подается в письменной форме на бумажном носителе, в электронной форме в департамент.  Жалобы на решения, принятые директором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в сфере социального обеспечения граждан, опеки и попечительства. </w:t>
      </w:r>
    </w:p>
    <w:p w:rsidR="00345FB9" w:rsidRPr="002028E8" w:rsidRDefault="00345FB9" w:rsidP="004B2603">
      <w:r w:rsidRPr="002028E8">
        <w:t>54. Жалоба может быть направлена по почте, через многофункциональный центр, с использованием информационно-телекоммуникационной сети "Интернет", официального сайта департамента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345FB9" w:rsidRPr="002028E8" w:rsidRDefault="00345FB9" w:rsidP="004B2603">
      <w:r w:rsidRPr="002028E8">
        <w:t>55. Жалоба должна содержать:</w:t>
      </w:r>
    </w:p>
    <w:p w:rsidR="00345FB9" w:rsidRPr="002028E8" w:rsidRDefault="00345FB9" w:rsidP="004B2603">
      <w:r w:rsidRPr="002028E8"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345FB9" w:rsidRPr="002028E8" w:rsidRDefault="00345FB9" w:rsidP="004B2603">
      <w:proofErr w:type="gramStart"/>
      <w:r w:rsidRPr="002028E8"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345FB9" w:rsidRPr="002028E8" w:rsidRDefault="00345FB9" w:rsidP="004B2603">
      <w:r w:rsidRPr="002028E8">
        <w:lastRenderedPageBreak/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345FB9" w:rsidRPr="002028E8" w:rsidRDefault="00345FB9" w:rsidP="004B2603">
      <w:r w:rsidRPr="002028E8"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345FB9" w:rsidRPr="002028E8" w:rsidRDefault="00345FB9" w:rsidP="004B2603">
      <w:r w:rsidRPr="002028E8">
        <w:t>Заявителем могут быть представлены документы (при наличии), подтверждающие доводы заявителя, либо их копии.</w:t>
      </w:r>
    </w:p>
    <w:p w:rsidR="00345FB9" w:rsidRPr="002028E8" w:rsidRDefault="00345FB9" w:rsidP="004B2603">
      <w:r w:rsidRPr="002028E8">
        <w:t xml:space="preserve">56. </w:t>
      </w:r>
      <w:proofErr w:type="gramStart"/>
      <w:r w:rsidRPr="002028E8">
        <w:t>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</w:t>
      </w:r>
      <w:proofErr w:type="gramEnd"/>
      <w:r w:rsidRPr="002028E8">
        <w:t xml:space="preserve"> регистрации. </w:t>
      </w:r>
    </w:p>
    <w:p w:rsidR="00345FB9" w:rsidRPr="002028E8" w:rsidRDefault="00345FB9" w:rsidP="004B2603">
      <w:r w:rsidRPr="002028E8">
        <w:t xml:space="preserve"> 57. По результатам рассмотрения жалобы департамент, принимает одно из следующих решений:</w:t>
      </w:r>
    </w:p>
    <w:p w:rsidR="00345FB9" w:rsidRPr="002028E8" w:rsidRDefault="00345FB9" w:rsidP="004B2603">
      <w:proofErr w:type="gramStart"/>
      <w:r w:rsidRPr="002028E8"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345FB9" w:rsidRPr="002028E8" w:rsidRDefault="00345FB9" w:rsidP="004B2603">
      <w:r w:rsidRPr="002028E8">
        <w:t>2) отказывает в удовлетворении жалобы.</w:t>
      </w:r>
    </w:p>
    <w:p w:rsidR="00345FB9" w:rsidRPr="002028E8" w:rsidRDefault="00345FB9" w:rsidP="004B2603">
      <w:r w:rsidRPr="002028E8">
        <w:t>58. Не позднее дня, следующего за днем принятия решения, указанного в пункте 57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345FB9" w:rsidRPr="002028E8" w:rsidRDefault="00345FB9" w:rsidP="004B2603">
      <w:r w:rsidRPr="002028E8">
        <w:t xml:space="preserve">59.  В случае установления в ходе или по результатам </w:t>
      </w:r>
      <w:proofErr w:type="gramStart"/>
      <w:r w:rsidRPr="002028E8">
        <w:t>рассмотрения жалобы признаков состава административного правонарушения</w:t>
      </w:r>
      <w:proofErr w:type="gramEnd"/>
      <w:r w:rsidRPr="002028E8">
        <w:t xml:space="preserve"> или преступления должностное лицо, наделенное полномочиями по рассмотрению жалоб в соответствии с пунктом 53 настоящей главы, незамедлительно направляет имеющиеся материалы в органы прокуратуры.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sz w:val="24"/>
        </w:rPr>
      </w:pPr>
    </w:p>
    <w:p w:rsidR="00345FB9" w:rsidRPr="002028E8" w:rsidRDefault="00345FB9" w:rsidP="004B2603"/>
    <w:p w:rsidR="00345FB9" w:rsidRPr="002028E8" w:rsidRDefault="00345FB9" w:rsidP="004B2603"/>
    <w:p w:rsidR="00345FB9" w:rsidRPr="002028E8" w:rsidRDefault="00345FB9" w:rsidP="004B260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Приложение № 1</w:t>
      </w:r>
    </w:p>
    <w:p w:rsidR="00345FB9" w:rsidRPr="002028E8" w:rsidRDefault="00345FB9" w:rsidP="004B260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028E8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345FB9" w:rsidRPr="002028E8" w:rsidRDefault="00345FB9" w:rsidP="004B2603">
      <w:pPr>
        <w:pStyle w:val="a6"/>
        <w:spacing w:after="0"/>
        <w:rPr>
          <w:rStyle w:val="TimesNewRoman14"/>
          <w:rFonts w:ascii="Arial" w:hAnsi="Arial"/>
          <w:sz w:val="24"/>
        </w:rPr>
      </w:pPr>
      <w:r w:rsidRPr="002028E8">
        <w:rPr>
          <w:rStyle w:val="TimesNewRoman14"/>
          <w:rFonts w:ascii="Arial" w:hAnsi="Arial"/>
          <w:sz w:val="24"/>
        </w:rPr>
        <w:t>государственной услуги</w:t>
      </w:r>
    </w:p>
    <w:p w:rsidR="00345FB9" w:rsidRPr="002028E8" w:rsidRDefault="00345FB9" w:rsidP="004B2603">
      <w:pPr>
        <w:pStyle w:val="a6"/>
        <w:spacing w:after="0"/>
      </w:pPr>
      <w:r w:rsidRPr="002028E8"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345FB9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2E2ADA" w:rsidRDefault="002E2ADA" w:rsidP="002E2ADA">
      <w:pPr>
        <w:tabs>
          <w:tab w:val="left" w:pos="993"/>
        </w:tabs>
      </w:pPr>
      <w:r>
        <w:t xml:space="preserve">(Приложение в редакции приказа департамента социальной защиты населения, опеки и попечительства Костромской области </w:t>
      </w:r>
      <w:hyperlink r:id="rId58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2E2ADA" w:rsidRDefault="002E2ADA" w:rsidP="002E2ADA">
      <w:pPr>
        <w:tabs>
          <w:tab w:val="left" w:pos="993"/>
        </w:tabs>
      </w:pPr>
    </w:p>
    <w:p w:rsidR="004B2603" w:rsidRPr="002028E8" w:rsidRDefault="004B2603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4B2603" w:rsidRDefault="00345FB9" w:rsidP="004B2603">
      <w:pPr>
        <w:widowControl w:val="0"/>
        <w:tabs>
          <w:tab w:val="left" w:pos="720"/>
        </w:tabs>
        <w:autoSpaceDE w:val="0"/>
        <w:jc w:val="center"/>
        <w:rPr>
          <w:rFonts w:cs="Times New Roman CYR"/>
          <w:b/>
        </w:rPr>
      </w:pPr>
      <w:r w:rsidRPr="004B2603">
        <w:rPr>
          <w:rFonts w:cs="Times New Roman CYR"/>
          <w:b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:rsidR="00345FB9" w:rsidRPr="002028E8" w:rsidRDefault="00345FB9" w:rsidP="004B2603">
      <w:pPr>
        <w:widowControl w:val="0"/>
        <w:tabs>
          <w:tab w:val="left" w:pos="720"/>
        </w:tabs>
        <w:autoSpaceDE w:val="0"/>
        <w:rPr>
          <w:rFonts w:cs="Times New Roman CYR"/>
        </w:rPr>
      </w:pPr>
    </w:p>
    <w:tbl>
      <w:tblPr>
        <w:tblW w:w="9762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943"/>
        <w:gridCol w:w="2835"/>
        <w:gridCol w:w="1985"/>
        <w:gridCol w:w="1999"/>
      </w:tblGrid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5FB9" w:rsidRPr="002028E8" w:rsidRDefault="00345FB9" w:rsidP="004B2603">
            <w:pPr>
              <w:pStyle w:val="Table0"/>
            </w:pPr>
            <w:r w:rsidRPr="002028E8">
              <w:t>Наименование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5FB9" w:rsidRPr="002028E8" w:rsidRDefault="00345FB9" w:rsidP="004B2603">
            <w:pPr>
              <w:pStyle w:val="Table0"/>
            </w:pPr>
            <w:r w:rsidRPr="002028E8">
              <w:t xml:space="preserve">Юридический адрес, </w:t>
            </w:r>
          </w:p>
          <w:p w:rsidR="00345FB9" w:rsidRPr="002028E8" w:rsidRDefault="00345FB9" w:rsidP="004B2603">
            <w:pPr>
              <w:pStyle w:val="Table0"/>
            </w:pPr>
            <w:r w:rsidRPr="002028E8">
              <w:t>адрес сайта (при наличии)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5FB9" w:rsidRPr="002028E8" w:rsidRDefault="00345FB9" w:rsidP="004B2603">
            <w:pPr>
              <w:pStyle w:val="Table0"/>
            </w:pPr>
            <w:r w:rsidRPr="002028E8">
              <w:t>Номер телефона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5FB9" w:rsidRPr="002028E8" w:rsidRDefault="00345FB9" w:rsidP="004B2603">
            <w:pPr>
              <w:pStyle w:val="Table0"/>
            </w:pPr>
            <w:r w:rsidRPr="002028E8">
              <w:t>График работы</w:t>
            </w:r>
          </w:p>
        </w:tc>
      </w:tr>
      <w:tr w:rsidR="002E2ADA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2ADA" w:rsidRPr="007B70C0" w:rsidRDefault="002E2ADA" w:rsidP="002E2ADA">
            <w:pPr>
              <w:ind w:firstLine="7"/>
            </w:pPr>
            <w:r w:rsidRPr="007B70C0">
              <w:t>Департамент</w:t>
            </w:r>
            <w:r>
              <w:t xml:space="preserve"> </w:t>
            </w:r>
          </w:p>
          <w:p w:rsidR="002E2ADA" w:rsidRPr="007B70C0" w:rsidRDefault="002E2ADA" w:rsidP="002E2ADA">
            <w:pPr>
              <w:ind w:firstLine="7"/>
            </w:pPr>
            <w:r w:rsidRPr="007B70C0">
              <w:t>социальной защиты</w:t>
            </w:r>
          </w:p>
          <w:p w:rsidR="002E2ADA" w:rsidRPr="007B70C0" w:rsidRDefault="002E2ADA" w:rsidP="002E2ADA">
            <w:pPr>
              <w:ind w:firstLine="7"/>
            </w:pPr>
            <w:r w:rsidRPr="007B70C0">
              <w:t xml:space="preserve">населения, опеки </w:t>
            </w:r>
          </w:p>
          <w:p w:rsidR="002E2ADA" w:rsidRPr="007B70C0" w:rsidRDefault="002E2ADA" w:rsidP="002E2ADA">
            <w:pPr>
              <w:ind w:firstLine="7"/>
            </w:pPr>
            <w:r w:rsidRPr="007B70C0">
              <w:t xml:space="preserve">и попечительства </w:t>
            </w:r>
          </w:p>
          <w:p w:rsidR="002E2ADA" w:rsidRPr="007B70C0" w:rsidRDefault="002E2ADA" w:rsidP="002E2ADA">
            <w:pPr>
              <w:ind w:firstLine="7"/>
            </w:pPr>
            <w:r w:rsidRPr="007B70C0">
              <w:t>Костромской</w:t>
            </w:r>
            <w:r>
              <w:t xml:space="preserve"> </w:t>
            </w:r>
          </w:p>
          <w:p w:rsidR="002E2ADA" w:rsidRPr="007B70C0" w:rsidRDefault="002E2ADA" w:rsidP="002E2ADA">
            <w:pPr>
              <w:ind w:firstLine="7"/>
            </w:pPr>
            <w:r w:rsidRPr="007B70C0">
              <w:t>области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2ADA" w:rsidRPr="007B70C0" w:rsidRDefault="002E2ADA" w:rsidP="002E2ADA">
            <w:pPr>
              <w:ind w:firstLine="7"/>
            </w:pPr>
            <w:r w:rsidRPr="007B70C0">
              <w:t>г. Кострома,</w:t>
            </w:r>
            <w:r>
              <w:t xml:space="preserve"> </w:t>
            </w:r>
          </w:p>
          <w:p w:rsidR="002E2ADA" w:rsidRPr="007B70C0" w:rsidRDefault="002E2ADA" w:rsidP="002E2ADA">
            <w:pPr>
              <w:ind w:firstLine="7"/>
            </w:pPr>
            <w:r w:rsidRPr="007B70C0">
              <w:t xml:space="preserve">ул. Свердлова, </w:t>
            </w:r>
          </w:p>
          <w:p w:rsidR="002E2ADA" w:rsidRPr="007B70C0" w:rsidRDefault="002E2ADA" w:rsidP="002E2ADA">
            <w:pPr>
              <w:ind w:firstLine="7"/>
            </w:pPr>
            <w:r w:rsidRPr="007B70C0">
              <w:t>д. 129</w:t>
            </w:r>
            <w:r>
              <w:t xml:space="preserve"> </w:t>
            </w:r>
          </w:p>
          <w:p w:rsidR="002E2ADA" w:rsidRPr="007B70C0" w:rsidRDefault="002E2ADA" w:rsidP="002E2ADA">
            <w:pPr>
              <w:ind w:firstLine="7"/>
            </w:pPr>
            <w:proofErr w:type="spellStart"/>
            <w:r w:rsidRPr="007B70C0">
              <w:t>socdep</w:t>
            </w:r>
            <w:proofErr w:type="spellEnd"/>
            <w:r w:rsidRPr="007B70C0">
              <w:t>.</w:t>
            </w:r>
            <w:proofErr w:type="spellStart"/>
            <w:r w:rsidRPr="007B70C0">
              <w:rPr>
                <w:lang w:val="en-US"/>
              </w:rPr>
              <w:t>adm</w:t>
            </w:r>
            <w:proofErr w:type="spellEnd"/>
            <w:r w:rsidRPr="007B70C0">
              <w:t>44.</w:t>
            </w:r>
            <w:proofErr w:type="spellStart"/>
            <w:r w:rsidRPr="007B70C0">
              <w:rPr>
                <w:lang w:val="en-US"/>
              </w:rPr>
              <w:t>ru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2ADA" w:rsidRPr="007B70C0" w:rsidRDefault="002E2ADA" w:rsidP="002E2ADA">
            <w:pPr>
              <w:ind w:firstLine="7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2ADA" w:rsidRPr="007B70C0" w:rsidRDefault="002E2ADA" w:rsidP="002E2ADA">
            <w:pPr>
              <w:ind w:firstLine="7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ОГКУ «ЦСВ»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proofErr w:type="spellStart"/>
            <w:r w:rsidRPr="002028E8">
              <w:t>г</w:t>
            </w:r>
            <w:proofErr w:type="gramStart"/>
            <w:r w:rsidRPr="002028E8">
              <w:t>.К</w:t>
            </w:r>
            <w:proofErr w:type="gramEnd"/>
            <w:r w:rsidRPr="002028E8">
              <w:t>острома</w:t>
            </w:r>
            <w:proofErr w:type="spellEnd"/>
            <w:r w:rsidRPr="002028E8">
              <w:t xml:space="preserve">, </w:t>
            </w:r>
            <w:proofErr w:type="spellStart"/>
            <w:r w:rsidRPr="002028E8">
              <w:t>ул.Советская</w:t>
            </w:r>
            <w:proofErr w:type="spellEnd"/>
            <w:r w:rsidRPr="002028E8">
              <w:t>, 123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(4942) 429601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19-00;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Суббота с 8-00 до 13-00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МФЦ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proofErr w:type="spellStart"/>
            <w:r w:rsidRPr="002028E8">
              <w:t>г</w:t>
            </w:r>
            <w:proofErr w:type="gramStart"/>
            <w:r w:rsidRPr="002028E8">
              <w:t>.К</w:t>
            </w:r>
            <w:proofErr w:type="gramEnd"/>
            <w:r w:rsidRPr="002028E8">
              <w:t>острома</w:t>
            </w:r>
            <w:proofErr w:type="spellEnd"/>
            <w:r w:rsidRPr="002028E8">
              <w:t xml:space="preserve">, </w:t>
            </w:r>
            <w:proofErr w:type="spellStart"/>
            <w:r w:rsidRPr="002028E8">
              <w:t>ул.Калиновская</w:t>
            </w:r>
            <w:proofErr w:type="spellEnd"/>
            <w:r w:rsidRPr="002028E8">
              <w:t>, 38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www.mfc44.ru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(4942) 620550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Антроповскому</w:t>
            </w:r>
            <w:proofErr w:type="spellEnd"/>
            <w:r w:rsidRPr="002028E8">
              <w:t xml:space="preserve">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157260,  </w:t>
            </w:r>
            <w:proofErr w:type="spellStart"/>
            <w:r w:rsidRPr="002028E8">
              <w:t>п</w:t>
            </w:r>
            <w:proofErr w:type="gramStart"/>
            <w:r w:rsidRPr="002028E8">
              <w:t>.А</w:t>
            </w:r>
            <w:proofErr w:type="gramEnd"/>
            <w:r w:rsidRPr="002028E8">
              <w:t>нтропово</w:t>
            </w:r>
            <w:proofErr w:type="spellEnd"/>
            <w:r w:rsidRPr="002028E8">
              <w:t xml:space="preserve">, </w:t>
            </w:r>
            <w:proofErr w:type="spellStart"/>
            <w:r w:rsidRPr="002028E8">
              <w:t>ул.Октябрьская</w:t>
            </w:r>
            <w:proofErr w:type="spellEnd"/>
            <w:r w:rsidRPr="002028E8">
              <w:t>, д.12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8(49430)-3-53-06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Межевскому</w:t>
            </w:r>
            <w:proofErr w:type="spellEnd"/>
            <w:r w:rsidRPr="002028E8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157420, </w:t>
            </w:r>
            <w:proofErr w:type="spellStart"/>
            <w:r w:rsidRPr="002028E8">
              <w:t>с</w:t>
            </w:r>
            <w:proofErr w:type="gramStart"/>
            <w:r w:rsidRPr="002028E8">
              <w:t>.Г</w:t>
            </w:r>
            <w:proofErr w:type="gramEnd"/>
            <w:r w:rsidRPr="002028E8">
              <w:t>еоргиевское</w:t>
            </w:r>
            <w:proofErr w:type="spellEnd"/>
            <w:r w:rsidRPr="002028E8">
              <w:t xml:space="preserve">, </w:t>
            </w:r>
            <w:proofErr w:type="spellStart"/>
            <w:r w:rsidRPr="002028E8">
              <w:t>ул.Колхозная</w:t>
            </w:r>
            <w:proofErr w:type="spellEnd"/>
            <w:r w:rsidRPr="002028E8">
              <w:t>, д.6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8(49447)-5-22-85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г</w:t>
            </w:r>
            <w:proofErr w:type="gramStart"/>
            <w:r w:rsidRPr="002028E8">
              <w:t>.Б</w:t>
            </w:r>
            <w:proofErr w:type="gramEnd"/>
            <w:r w:rsidRPr="002028E8">
              <w:t>уй</w:t>
            </w:r>
            <w:proofErr w:type="spellEnd"/>
            <w:r w:rsidRPr="002028E8">
              <w:t xml:space="preserve"> и Буйскому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157040,  г. Буй, </w:t>
            </w:r>
            <w:proofErr w:type="spellStart"/>
            <w:r w:rsidRPr="002028E8">
              <w:t>ул</w:t>
            </w:r>
            <w:proofErr w:type="gramStart"/>
            <w:r w:rsidRPr="002028E8">
              <w:t>.Л</w:t>
            </w:r>
            <w:proofErr w:type="gramEnd"/>
            <w:r w:rsidRPr="002028E8">
              <w:t>енина</w:t>
            </w:r>
            <w:proofErr w:type="spellEnd"/>
            <w:r w:rsidRPr="002028E8">
              <w:t>, 1/14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8(49435)-4-18-16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Филиал ОГКУ «ЦСВ» по г. Волгореченск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156901,  </w:t>
            </w:r>
            <w:proofErr w:type="spellStart"/>
            <w:r w:rsidRPr="002028E8">
              <w:t>г</w:t>
            </w:r>
            <w:proofErr w:type="gramStart"/>
            <w:r w:rsidRPr="002028E8">
              <w:t>.В</w:t>
            </w:r>
            <w:proofErr w:type="gramEnd"/>
            <w:r w:rsidRPr="002028E8">
              <w:t>олгореченск</w:t>
            </w:r>
            <w:proofErr w:type="spellEnd"/>
            <w:r w:rsidRPr="002028E8">
              <w:t xml:space="preserve">, </w:t>
            </w:r>
            <w:proofErr w:type="spellStart"/>
            <w:r w:rsidRPr="002028E8">
              <w:t>ул.им.Ленинского</w:t>
            </w:r>
            <w:proofErr w:type="spellEnd"/>
            <w:r w:rsidRPr="002028E8">
              <w:t xml:space="preserve"> Комсомола, д.59а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8(49453)-3-14-08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Вохомскому</w:t>
            </w:r>
            <w:proofErr w:type="spellEnd"/>
            <w:r w:rsidRPr="002028E8">
              <w:t xml:space="preserve">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157760, п. Вохма, </w:t>
            </w:r>
            <w:proofErr w:type="spellStart"/>
            <w:proofErr w:type="gramStart"/>
            <w:r w:rsidRPr="002028E8">
              <w:t>ул</w:t>
            </w:r>
            <w:proofErr w:type="spellEnd"/>
            <w:proofErr w:type="gramEnd"/>
            <w:r w:rsidRPr="002028E8">
              <w:t xml:space="preserve"> Советская, д.39а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8(49450)-2-22-68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г</w:t>
            </w:r>
            <w:proofErr w:type="gramStart"/>
            <w:r w:rsidRPr="002028E8">
              <w:t>.Г</w:t>
            </w:r>
            <w:proofErr w:type="gramEnd"/>
            <w:r w:rsidRPr="002028E8">
              <w:t>алич</w:t>
            </w:r>
            <w:proofErr w:type="spellEnd"/>
            <w:r w:rsidRPr="002028E8">
              <w:t xml:space="preserve"> и Галичскому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157201, г. Галич, ул. Свободы, д.17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8(49437)-2-19-31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Кадыйскому</w:t>
            </w:r>
            <w:proofErr w:type="spellEnd"/>
            <w:r w:rsidRPr="002028E8">
              <w:t xml:space="preserve">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157980, п. </w:t>
            </w:r>
            <w:proofErr w:type="spellStart"/>
            <w:r w:rsidRPr="002028E8">
              <w:t>Кадый</w:t>
            </w:r>
            <w:proofErr w:type="spellEnd"/>
            <w:r w:rsidRPr="002028E8">
              <w:t xml:space="preserve">, </w:t>
            </w:r>
            <w:proofErr w:type="spellStart"/>
            <w:r w:rsidRPr="002028E8">
              <w:t>ул</w:t>
            </w:r>
            <w:proofErr w:type="gramStart"/>
            <w:r w:rsidRPr="002028E8">
              <w:t>.П</w:t>
            </w:r>
            <w:proofErr w:type="gramEnd"/>
            <w:r w:rsidRPr="002028E8">
              <w:t>олянская</w:t>
            </w:r>
            <w:proofErr w:type="spellEnd"/>
            <w:r w:rsidRPr="002028E8">
              <w:t>, д.1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8(49442)-3-95-31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 </w:t>
            </w:r>
            <w:proofErr w:type="spellStart"/>
            <w:r w:rsidRPr="002028E8">
              <w:t>Кологривскому</w:t>
            </w:r>
            <w:proofErr w:type="spellEnd"/>
            <w:r w:rsidRPr="002028E8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157440, </w:t>
            </w:r>
            <w:proofErr w:type="spellStart"/>
            <w:r w:rsidRPr="002028E8">
              <w:t>г</w:t>
            </w:r>
            <w:proofErr w:type="gramStart"/>
            <w:r w:rsidRPr="002028E8">
              <w:t>.К</w:t>
            </w:r>
            <w:proofErr w:type="gramEnd"/>
            <w:r w:rsidRPr="002028E8">
              <w:t>ологрив</w:t>
            </w:r>
            <w:proofErr w:type="spellEnd"/>
            <w:r w:rsidRPr="002028E8">
              <w:t>,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ул. Театральная, д.4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8(49443)-4-27-75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Филиал ОГКУ «</w:t>
            </w:r>
            <w:proofErr w:type="spellStart"/>
            <w:r w:rsidRPr="002028E8">
              <w:t>ЦСВ</w:t>
            </w:r>
            <w:proofErr w:type="gramStart"/>
            <w:r w:rsidRPr="002028E8">
              <w:t>»п</w:t>
            </w:r>
            <w:proofErr w:type="gramEnd"/>
            <w:r w:rsidRPr="002028E8">
              <w:t>о</w:t>
            </w:r>
            <w:proofErr w:type="spellEnd"/>
            <w:r w:rsidRPr="002028E8">
              <w:t xml:space="preserve">  Красносельскому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157940,  </w:t>
            </w:r>
            <w:proofErr w:type="spellStart"/>
            <w:r w:rsidRPr="002028E8">
              <w:t>п</w:t>
            </w:r>
            <w:proofErr w:type="gramStart"/>
            <w:r w:rsidRPr="002028E8">
              <w:t>.К</w:t>
            </w:r>
            <w:proofErr w:type="gramEnd"/>
            <w:r w:rsidRPr="002028E8">
              <w:t>расное</w:t>
            </w:r>
            <w:proofErr w:type="spellEnd"/>
            <w:r w:rsidRPr="002028E8">
              <w:t xml:space="preserve"> на Волге,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ул. Красная площадь</w:t>
            </w:r>
            <w:proofErr w:type="gramStart"/>
            <w:r w:rsidRPr="002028E8">
              <w:t>.</w:t>
            </w:r>
            <w:proofErr w:type="gramEnd"/>
            <w:r w:rsidRPr="002028E8">
              <w:t xml:space="preserve"> </w:t>
            </w:r>
            <w:proofErr w:type="gramStart"/>
            <w:r w:rsidRPr="002028E8">
              <w:t>д</w:t>
            </w:r>
            <w:proofErr w:type="gramEnd"/>
            <w:r w:rsidRPr="002028E8">
              <w:t>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8(49432)-2-15-53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 </w:t>
            </w:r>
            <w:proofErr w:type="spellStart"/>
            <w:r w:rsidRPr="002028E8">
              <w:t>Макарьевскому</w:t>
            </w:r>
            <w:proofErr w:type="spellEnd"/>
            <w:r w:rsidRPr="002028E8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157460, </w:t>
            </w:r>
            <w:proofErr w:type="spellStart"/>
            <w:r w:rsidRPr="002028E8">
              <w:t>г</w:t>
            </w:r>
            <w:proofErr w:type="gramStart"/>
            <w:r w:rsidRPr="002028E8">
              <w:t>.М</w:t>
            </w:r>
            <w:proofErr w:type="gramEnd"/>
            <w:r w:rsidRPr="002028E8">
              <w:t>акарьев</w:t>
            </w:r>
            <w:proofErr w:type="spellEnd"/>
            <w:r w:rsidRPr="002028E8">
              <w:t xml:space="preserve">, </w:t>
            </w:r>
            <w:proofErr w:type="spellStart"/>
            <w:r w:rsidRPr="002028E8">
              <w:t>пл.Революции</w:t>
            </w:r>
            <w:proofErr w:type="spellEnd"/>
            <w:r w:rsidRPr="002028E8">
              <w:t>, д.8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8(49445)-5-52-65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Филиал ОГКУ «ЦСВ» по  Октябрьскому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157780, с. Боговарово, </w:t>
            </w:r>
            <w:proofErr w:type="spellStart"/>
            <w:r w:rsidRPr="002028E8">
              <w:t>ул</w:t>
            </w:r>
            <w:proofErr w:type="gramStart"/>
            <w:r w:rsidRPr="002028E8">
              <w:t>.П</w:t>
            </w:r>
            <w:proofErr w:type="gramEnd"/>
            <w:r w:rsidRPr="002028E8">
              <w:t>обеды</w:t>
            </w:r>
            <w:proofErr w:type="spellEnd"/>
            <w:r w:rsidRPr="002028E8">
              <w:t>. д. 37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8(49451)-2-12-33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Понедельник – пятница с 8-00 </w:t>
            </w:r>
            <w:r w:rsidRPr="002028E8">
              <w:lastRenderedPageBreak/>
              <w:t>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lastRenderedPageBreak/>
              <w:t xml:space="preserve">Филиал ОГКУ «ЦСВ» по  </w:t>
            </w:r>
            <w:proofErr w:type="spellStart"/>
            <w:r w:rsidRPr="002028E8">
              <w:t>Мантуровскому</w:t>
            </w:r>
            <w:proofErr w:type="spellEnd"/>
            <w:r w:rsidRPr="002028E8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157300 г. </w:t>
            </w:r>
            <w:proofErr w:type="spellStart"/>
            <w:r w:rsidRPr="002028E8">
              <w:t>Мантурово</w:t>
            </w:r>
            <w:proofErr w:type="spellEnd"/>
            <w:r w:rsidRPr="002028E8">
              <w:t xml:space="preserve">, </w:t>
            </w:r>
            <w:proofErr w:type="spellStart"/>
            <w:r w:rsidRPr="002028E8">
              <w:t>ул</w:t>
            </w:r>
            <w:proofErr w:type="gramStart"/>
            <w:r w:rsidRPr="002028E8">
              <w:t>.С</w:t>
            </w:r>
            <w:proofErr w:type="gramEnd"/>
            <w:r w:rsidRPr="002028E8">
              <w:t>оветская</w:t>
            </w:r>
            <w:proofErr w:type="spellEnd"/>
            <w:r w:rsidRPr="002028E8">
              <w:t>, д. 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8(49446)-2-10-90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г</w:t>
            </w:r>
            <w:proofErr w:type="gramStart"/>
            <w:r w:rsidRPr="002028E8">
              <w:t>.Н</w:t>
            </w:r>
            <w:proofErr w:type="gramEnd"/>
            <w:r w:rsidRPr="002028E8">
              <w:t>ерехта</w:t>
            </w:r>
            <w:proofErr w:type="spellEnd"/>
            <w:r w:rsidRPr="002028E8">
              <w:t xml:space="preserve"> и </w:t>
            </w:r>
            <w:proofErr w:type="spellStart"/>
            <w:r w:rsidRPr="002028E8">
              <w:t>Нерехтскому</w:t>
            </w:r>
            <w:proofErr w:type="spellEnd"/>
            <w:r w:rsidRPr="002028E8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157810, </w:t>
            </w:r>
            <w:proofErr w:type="spellStart"/>
            <w:r w:rsidRPr="002028E8">
              <w:t>г</w:t>
            </w:r>
            <w:proofErr w:type="gramStart"/>
            <w:r w:rsidRPr="002028E8">
              <w:t>.Н</w:t>
            </w:r>
            <w:proofErr w:type="gramEnd"/>
            <w:r w:rsidRPr="002028E8">
              <w:t>ерехта</w:t>
            </w:r>
            <w:proofErr w:type="spellEnd"/>
            <w:r w:rsidRPr="002028E8">
              <w:t xml:space="preserve">. </w:t>
            </w:r>
            <w:proofErr w:type="spellStart"/>
            <w:r w:rsidRPr="002028E8">
              <w:t>ул.Красноармейская</w:t>
            </w:r>
            <w:proofErr w:type="spellEnd"/>
            <w:r w:rsidRPr="002028E8">
              <w:t>, д. 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8(49431)-7-91-28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г</w:t>
            </w:r>
            <w:proofErr w:type="gramStart"/>
            <w:r w:rsidRPr="002028E8">
              <w:t>.Н</w:t>
            </w:r>
            <w:proofErr w:type="gramEnd"/>
            <w:r w:rsidRPr="002028E8">
              <w:t>ея</w:t>
            </w:r>
            <w:proofErr w:type="spellEnd"/>
            <w:r w:rsidRPr="002028E8">
              <w:t xml:space="preserve"> и </w:t>
            </w:r>
            <w:proofErr w:type="spellStart"/>
            <w:r w:rsidRPr="002028E8">
              <w:t>Нейскому</w:t>
            </w:r>
            <w:proofErr w:type="spellEnd"/>
            <w:r w:rsidRPr="002028E8">
              <w:t xml:space="preserve">  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157330, </w:t>
            </w:r>
            <w:proofErr w:type="spellStart"/>
            <w:r w:rsidRPr="002028E8">
              <w:t>г</w:t>
            </w:r>
            <w:proofErr w:type="gramStart"/>
            <w:r w:rsidRPr="002028E8">
              <w:t>.Н</w:t>
            </w:r>
            <w:proofErr w:type="gramEnd"/>
            <w:r w:rsidRPr="002028E8">
              <w:t>ея</w:t>
            </w:r>
            <w:proofErr w:type="spellEnd"/>
            <w:r w:rsidRPr="002028E8">
              <w:t xml:space="preserve"> </w:t>
            </w:r>
            <w:proofErr w:type="spellStart"/>
            <w:r w:rsidRPr="002028E8">
              <w:t>ул.Любимова</w:t>
            </w:r>
            <w:proofErr w:type="spellEnd"/>
            <w:r w:rsidRPr="002028E8">
              <w:t>, д.3а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8(49444)-2-15-98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Филиал ОГКУ «ЦСВ» по  Островскому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157960, п. Островское.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ул. Советская</w:t>
            </w:r>
            <w:proofErr w:type="gramStart"/>
            <w:r w:rsidRPr="002028E8">
              <w:t>.</w:t>
            </w:r>
            <w:proofErr w:type="gramEnd"/>
            <w:r w:rsidRPr="002028E8">
              <w:t xml:space="preserve"> </w:t>
            </w:r>
            <w:proofErr w:type="gramStart"/>
            <w:r w:rsidRPr="002028E8">
              <w:t>д</w:t>
            </w:r>
            <w:proofErr w:type="gramEnd"/>
            <w:r w:rsidRPr="002028E8">
              <w:t>.97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8(49438)-2-71-40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Павинскому</w:t>
            </w:r>
            <w:proofErr w:type="spellEnd"/>
            <w:r w:rsidRPr="002028E8">
              <w:t xml:space="preserve">  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157650, </w:t>
            </w:r>
            <w:proofErr w:type="spellStart"/>
            <w:r w:rsidRPr="002028E8">
              <w:t>с</w:t>
            </w:r>
            <w:proofErr w:type="gramStart"/>
            <w:r w:rsidRPr="002028E8">
              <w:t>.П</w:t>
            </w:r>
            <w:proofErr w:type="gramEnd"/>
            <w:r w:rsidRPr="002028E8">
              <w:t>авино</w:t>
            </w:r>
            <w:proofErr w:type="spellEnd"/>
            <w:r w:rsidRPr="002028E8">
              <w:t xml:space="preserve">. </w:t>
            </w:r>
            <w:proofErr w:type="spellStart"/>
            <w:r w:rsidRPr="002028E8">
              <w:t>ул.Октябрьская</w:t>
            </w:r>
            <w:proofErr w:type="spellEnd"/>
            <w:r w:rsidRPr="002028E8">
              <w:t>, д.15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8(49439)-2-12-52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 по </w:t>
            </w:r>
            <w:proofErr w:type="spellStart"/>
            <w:r w:rsidRPr="002028E8">
              <w:t>Парфеньевскому</w:t>
            </w:r>
            <w:proofErr w:type="spellEnd"/>
            <w:r w:rsidRPr="002028E8">
              <w:t xml:space="preserve">  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157270, </w:t>
            </w:r>
            <w:proofErr w:type="spellStart"/>
            <w:r w:rsidRPr="002028E8">
              <w:t>с</w:t>
            </w:r>
            <w:proofErr w:type="gramStart"/>
            <w:r w:rsidRPr="002028E8">
              <w:t>.П</w:t>
            </w:r>
            <w:proofErr w:type="gramEnd"/>
            <w:r w:rsidRPr="002028E8">
              <w:t>арфеньево</w:t>
            </w:r>
            <w:proofErr w:type="spellEnd"/>
            <w:r w:rsidRPr="002028E8">
              <w:t xml:space="preserve">, </w:t>
            </w:r>
            <w:proofErr w:type="spellStart"/>
            <w:r w:rsidRPr="002028E8">
              <w:t>ул.Ленина</w:t>
            </w:r>
            <w:proofErr w:type="spellEnd"/>
            <w:r w:rsidRPr="002028E8">
              <w:t>, д. 40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8(49440)-5-13-32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 </w:t>
            </w:r>
            <w:proofErr w:type="spellStart"/>
            <w:r w:rsidRPr="002028E8">
              <w:t>Поназыревскому</w:t>
            </w:r>
            <w:proofErr w:type="spellEnd"/>
            <w:r w:rsidRPr="002028E8">
              <w:t xml:space="preserve"> 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р–ну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157580, </w:t>
            </w:r>
            <w:proofErr w:type="spellStart"/>
            <w:r w:rsidRPr="002028E8">
              <w:t>п</w:t>
            </w:r>
            <w:proofErr w:type="gramStart"/>
            <w:r w:rsidRPr="002028E8">
              <w:t>.П</w:t>
            </w:r>
            <w:proofErr w:type="gramEnd"/>
            <w:r w:rsidRPr="002028E8">
              <w:t>оназырево</w:t>
            </w:r>
            <w:proofErr w:type="spellEnd"/>
            <w:r w:rsidRPr="002028E8">
              <w:t>.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ул. Свободы</w:t>
            </w:r>
            <w:proofErr w:type="gramStart"/>
            <w:r w:rsidRPr="002028E8">
              <w:t>,д</w:t>
            </w:r>
            <w:proofErr w:type="gramEnd"/>
            <w:r w:rsidRPr="002028E8">
              <w:t>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8(49448)-2-16-51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Пыщугскому</w:t>
            </w:r>
            <w:proofErr w:type="spellEnd"/>
            <w:r w:rsidRPr="002028E8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157630, </w:t>
            </w:r>
            <w:proofErr w:type="spellStart"/>
            <w:r w:rsidRPr="002028E8">
              <w:t>с</w:t>
            </w:r>
            <w:proofErr w:type="gramStart"/>
            <w:r w:rsidRPr="002028E8">
              <w:t>.П</w:t>
            </w:r>
            <w:proofErr w:type="gramEnd"/>
            <w:r w:rsidRPr="002028E8">
              <w:t>ыщуг</w:t>
            </w:r>
            <w:proofErr w:type="spellEnd"/>
            <w:r w:rsidRPr="002028E8">
              <w:t xml:space="preserve">, </w:t>
            </w:r>
            <w:proofErr w:type="spellStart"/>
            <w:r w:rsidRPr="002028E8">
              <w:t>ул.Первомайская</w:t>
            </w:r>
            <w:proofErr w:type="spellEnd"/>
            <w:r w:rsidRPr="002028E8">
              <w:t>, д.4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8(49452)-2-78-39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 </w:t>
            </w:r>
            <w:proofErr w:type="spellStart"/>
            <w:r w:rsidRPr="002028E8">
              <w:t>Солигаличскому</w:t>
            </w:r>
            <w:proofErr w:type="spellEnd"/>
            <w:r w:rsidRPr="002028E8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157170, </w:t>
            </w:r>
            <w:proofErr w:type="spellStart"/>
            <w:r w:rsidRPr="002028E8">
              <w:t>г</w:t>
            </w:r>
            <w:proofErr w:type="gramStart"/>
            <w:r w:rsidRPr="002028E8">
              <w:t>.С</w:t>
            </w:r>
            <w:proofErr w:type="gramEnd"/>
            <w:r w:rsidRPr="002028E8">
              <w:t>олигалич</w:t>
            </w:r>
            <w:proofErr w:type="spellEnd"/>
            <w:r w:rsidRPr="002028E8">
              <w:t>.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пр. Свободы, д.6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8(49436)-5-12-40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</w:t>
            </w:r>
            <w:proofErr w:type="spellStart"/>
            <w:r w:rsidRPr="002028E8">
              <w:t>Судиславскому</w:t>
            </w:r>
            <w:proofErr w:type="spellEnd"/>
            <w:r w:rsidRPr="002028E8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157860 п. </w:t>
            </w:r>
            <w:proofErr w:type="spellStart"/>
            <w:r w:rsidRPr="002028E8">
              <w:t>Сулиславль</w:t>
            </w:r>
            <w:proofErr w:type="spellEnd"/>
            <w:r w:rsidRPr="002028E8">
              <w:t>,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ул. Советская, д. 18б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8(49433)-9-74-43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по  </w:t>
            </w:r>
            <w:proofErr w:type="spellStart"/>
            <w:r w:rsidRPr="002028E8">
              <w:t>Сусанинскому</w:t>
            </w:r>
            <w:proofErr w:type="spellEnd"/>
            <w:r w:rsidRPr="002028E8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157080, п. Сусанино,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ул. Ленина, д.9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8(49434)-9-74-43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Филиал ОГКУ «ЦСВ» по Чухломскому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157130, г. Чухлома,</w:t>
            </w:r>
          </w:p>
          <w:p w:rsidR="00345FB9" w:rsidRPr="002028E8" w:rsidRDefault="00345FB9" w:rsidP="004B2603">
            <w:pPr>
              <w:pStyle w:val="Table"/>
            </w:pPr>
            <w:r w:rsidRPr="002028E8">
              <w:t>ул. Советская, д.1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8(49441)-2-29-20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  <w:tr w:rsidR="00345FB9" w:rsidRPr="002028E8" w:rsidTr="002E2AD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Филиал ОГКУ «ЦСВ»  по </w:t>
            </w:r>
            <w:proofErr w:type="spellStart"/>
            <w:r w:rsidRPr="002028E8">
              <w:t>г</w:t>
            </w:r>
            <w:proofErr w:type="gramStart"/>
            <w:r w:rsidRPr="002028E8">
              <w:t>.Ш</w:t>
            </w:r>
            <w:proofErr w:type="gramEnd"/>
            <w:r w:rsidRPr="002028E8">
              <w:t>арья</w:t>
            </w:r>
            <w:proofErr w:type="spellEnd"/>
            <w:r w:rsidRPr="002028E8">
              <w:t xml:space="preserve"> и </w:t>
            </w:r>
            <w:proofErr w:type="spellStart"/>
            <w:r w:rsidRPr="002028E8">
              <w:t>Шарьинскому</w:t>
            </w:r>
            <w:proofErr w:type="spellEnd"/>
            <w:r w:rsidRPr="002028E8">
              <w:t xml:space="preserve"> р-ну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 xml:space="preserve">157501, г. Шарья, </w:t>
            </w:r>
            <w:proofErr w:type="spellStart"/>
            <w:r w:rsidRPr="002028E8">
              <w:t>ул</w:t>
            </w:r>
            <w:proofErr w:type="gramStart"/>
            <w:r w:rsidRPr="002028E8">
              <w:t>.Л</w:t>
            </w:r>
            <w:proofErr w:type="gramEnd"/>
            <w:r w:rsidRPr="002028E8">
              <w:t>енина</w:t>
            </w:r>
            <w:proofErr w:type="spellEnd"/>
            <w:r w:rsidRPr="002028E8">
              <w:t>, д.85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8(49449)-5-49-45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pStyle w:val="Table"/>
            </w:pPr>
            <w:r w:rsidRPr="002028E8">
              <w:t>Понедельник – пятница с 8-00 до 17-00</w:t>
            </w:r>
          </w:p>
        </w:tc>
      </w:tr>
    </w:tbl>
    <w:p w:rsidR="00345FB9" w:rsidRPr="002028E8" w:rsidRDefault="00345FB9" w:rsidP="004B2603">
      <w:pPr>
        <w:autoSpaceDE w:val="0"/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Приложение № 2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 Административному регламенту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предоставления департаментом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социальной защиты населения,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опеки и попечительства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Костромской области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государственной услуги</w:t>
      </w:r>
    </w:p>
    <w:p w:rsidR="00345FB9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9C0E12" w:rsidRPr="002028E8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bCs/>
          <w:sz w:val="24"/>
          <w:szCs w:val="24"/>
        </w:rPr>
        <w:t xml:space="preserve">(приложение № 2 в новой редакции </w:t>
      </w:r>
      <w:r w:rsidRPr="009C0E1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а</w:t>
      </w:r>
      <w:r w:rsidRPr="009C0E1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59" w:tgtFrame="ChangingDocument" w:history="1">
        <w:r w:rsidRPr="009C0E12">
          <w:rPr>
            <w:rStyle w:val="a3"/>
            <w:bCs/>
            <w:sz w:val="24"/>
            <w:szCs w:val="24"/>
          </w:rPr>
          <w:t xml:space="preserve">от 02.10.2012 года № 648 (НГР </w:t>
        </w:r>
        <w:r w:rsidRPr="009C0E12">
          <w:rPr>
            <w:rStyle w:val="a3"/>
            <w:bCs/>
            <w:sz w:val="24"/>
            <w:szCs w:val="24"/>
            <w:lang w:val="en-US"/>
          </w:rPr>
          <w:t>RU</w:t>
        </w:r>
        <w:r w:rsidRPr="009C0E12">
          <w:rPr>
            <w:rStyle w:val="a3"/>
            <w:bCs/>
            <w:sz w:val="24"/>
            <w:szCs w:val="24"/>
          </w:rPr>
          <w:t>44000201200940)</w:t>
        </w:r>
      </w:hyperlink>
      <w:r>
        <w:rPr>
          <w:bCs/>
          <w:sz w:val="24"/>
          <w:szCs w:val="24"/>
        </w:rPr>
        <w:t>)</w:t>
      </w:r>
    </w:p>
    <w:p w:rsidR="00345FB9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4B2603" w:rsidRPr="002028E8" w:rsidRDefault="004B2603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4C6A15" w:rsidRDefault="009C0E12" w:rsidP="009C0E12">
      <w:pPr>
        <w:pStyle w:val="ConsPlusNormal"/>
        <w:widowControl/>
        <w:ind w:firstLine="567"/>
        <w:jc w:val="center"/>
        <w:rPr>
          <w:rStyle w:val="TimesNewRoman14"/>
          <w:rFonts w:cs="Times New Roman"/>
          <w:b/>
          <w:sz w:val="24"/>
          <w:szCs w:val="28"/>
        </w:rPr>
      </w:pPr>
      <w:r w:rsidRPr="004C6A15">
        <w:rPr>
          <w:rStyle w:val="TimesNewRoman14"/>
          <w:rFonts w:cs="Times New Roman"/>
          <w:b/>
          <w:sz w:val="24"/>
          <w:szCs w:val="28"/>
        </w:rPr>
        <w:t>БЛОК-СХЕМА</w:t>
      </w:r>
    </w:p>
    <w:p w:rsidR="009C0E12" w:rsidRPr="004C6A15" w:rsidRDefault="009C0E12" w:rsidP="009C0E12">
      <w:pPr>
        <w:pStyle w:val="ConsPlusNormal"/>
        <w:widowControl/>
        <w:ind w:firstLine="567"/>
        <w:jc w:val="center"/>
        <w:rPr>
          <w:rStyle w:val="TimesNewRoman14"/>
          <w:rFonts w:cs="Times New Roman"/>
          <w:b/>
          <w:sz w:val="24"/>
          <w:szCs w:val="28"/>
        </w:rPr>
      </w:pPr>
      <w:r w:rsidRPr="004C6A15">
        <w:rPr>
          <w:rStyle w:val="TimesNewRoman14"/>
          <w:rFonts w:cs="Times New Roman"/>
          <w:b/>
          <w:sz w:val="24"/>
          <w:szCs w:val="28"/>
        </w:rPr>
        <w:t>порядка предоставления государственной услуги</w:t>
      </w:r>
    </w:p>
    <w:p w:rsidR="009C0E12" w:rsidRPr="008B3744" w:rsidRDefault="009C0E12" w:rsidP="009C0E12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.5pt;margin-top:4.3pt;width:189.15pt;height:41.35pt;z-index:6;mso-wrap-distance-left:9.05pt;mso-wrap-distance-right:9.05pt" strokeweight=".5pt">
            <v:fill color2="black"/>
            <v:textbox inset="7.45pt,3.85pt,7.45pt,3.85pt">
              <w:txbxContent>
                <w:p w:rsidR="00994A7F" w:rsidRDefault="00994A7F" w:rsidP="009C0E12">
                  <w:pPr>
                    <w:jc w:val="center"/>
                  </w:pPr>
                  <w:r>
                    <w:t xml:space="preserve">Заявитель </w:t>
                  </w:r>
                </w:p>
                <w:p w:rsidR="00994A7F" w:rsidRDefault="00994A7F" w:rsidP="009C0E12">
                  <w:pPr>
                    <w:jc w:val="center"/>
                  </w:pPr>
                  <w:r>
                    <w:t>(представитель заявителя)</w:t>
                  </w:r>
                </w:p>
              </w:txbxContent>
            </v:textbox>
          </v:shape>
        </w:pict>
      </w:r>
      <w:r>
        <w:rPr>
          <w:lang w:eastAsia="ar-SA"/>
        </w:rPr>
        <w:pict>
          <v:shape id="_x0000_s1058" type="#_x0000_t202" style="position:absolute;left:0;text-align:left;margin-left:98.5pt;margin-top:63.5pt;width:90.15pt;height:36.15pt;z-index:10;mso-wrap-distance-left:9.05pt;mso-wrap-distance-right:9.05pt" strokeweight=".5pt">
            <v:fill color2="black"/>
            <v:textbox inset="7.45pt,3.85pt,7.45pt,3.85pt">
              <w:txbxContent>
                <w:p w:rsidR="00994A7F" w:rsidRDefault="00994A7F" w:rsidP="009C0E12">
                  <w:pPr>
                    <w:jc w:val="center"/>
                  </w:pPr>
                  <w:r>
                    <w:t>Личный визит</w:t>
                  </w:r>
                </w:p>
                <w:p w:rsidR="00994A7F" w:rsidRDefault="00994A7F" w:rsidP="009C0E12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  <w:r>
        <w:rPr>
          <w:lang w:eastAsia="ar-SA"/>
        </w:rPr>
        <w:pict>
          <v:shape id="_x0000_s1062" type="#_x0000_t202" style="position:absolute;left:0;text-align:left;margin-left:224.5pt;margin-top:1.4pt;width:162.15pt;height:56.55pt;z-index:14;mso-wrap-distance-left:9.05pt;mso-wrap-distance-right:9.05pt" strokeweight=".5pt">
            <v:fill color2="black"/>
            <v:textbox inset="7.45pt,3.85pt,7.45pt,3.85pt">
              <w:txbxContent>
                <w:p w:rsidR="00994A7F" w:rsidRDefault="00994A7F" w:rsidP="009C0E12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Заявление и документы для предоставления </w:t>
                  </w:r>
                  <w:proofErr w:type="spellStart"/>
                  <w:r>
                    <w:rPr>
                      <w:rStyle w:val="TimesNewRoman14"/>
                    </w:rPr>
                    <w:t>госуслуги</w:t>
                  </w:r>
                  <w:proofErr w:type="spellEnd"/>
                </w:p>
              </w:txbxContent>
            </v:textbox>
          </v:shape>
        </w:pict>
      </w:r>
    </w:p>
    <w:p w:rsidR="009C0E12" w:rsidRPr="008B3744" w:rsidRDefault="009C0E12" w:rsidP="009C0E12">
      <w:pPr>
        <w:widowControl w:val="0"/>
        <w:autoSpaceDE w:val="0"/>
      </w:pP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line id="_x0000_s1055" style="position:absolute;left:0;text-align:left;z-index:7" from="45pt,13.85pt" to="45pt,90.15pt" strokeweight=".26mm">
            <v:stroke endarrow="block" joinstyle="miter"/>
          </v:line>
        </w:pict>
      </w:r>
      <w:r>
        <w:rPr>
          <w:lang w:eastAsia="ar-SA"/>
        </w:rPr>
        <w:pict>
          <v:line id="_x0000_s1056" style="position:absolute;left:0;text-align:left;z-index:8" from="2in,13.85pt" to="2in,90.15pt" strokeweight=".26mm">
            <v:stroke endarrow="block" joinstyle="miter"/>
          </v:line>
        </w:pict>
      </w:r>
      <w:r>
        <w:rPr>
          <w:lang w:eastAsia="ar-SA"/>
        </w:rPr>
        <w:pict>
          <v:line id="_x0000_s1061" style="position:absolute;left:0;text-align:left;z-index:13" from="189pt,1.3pt" to="270pt,1.3pt" strokeweight=".26mm">
            <v:stroke dashstyle="dash" joinstyle="miter"/>
          </v:line>
        </w:pict>
      </w: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shape id="_x0000_s1057" type="#_x0000_t202" style="position:absolute;left:0;text-align:left;margin-left:-.5pt;margin-top:15.25pt;width:81.15pt;height:40.45pt;z-index:9;mso-wrap-distance-left:9.05pt;mso-wrap-distance-right:9.05pt" strokeweight=".5pt">
            <v:fill color2="black"/>
            <v:textbox inset="7.45pt,3.85pt,7.45pt,3.85pt">
              <w:txbxContent>
                <w:p w:rsidR="00994A7F" w:rsidRDefault="00994A7F" w:rsidP="009C0E12">
                  <w:pPr>
                    <w:jc w:val="center"/>
                  </w:pPr>
                  <w:r>
                    <w:t>По почте или ТКС</w:t>
                  </w:r>
                </w:p>
              </w:txbxContent>
            </v:textbox>
          </v:shape>
        </w:pict>
      </w: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line id="_x0000_s1067" style="position:absolute;left:0;text-align:left;z-index:19" from="189pt,12.95pt" to="261pt,57.95pt" strokeweight=".26mm">
            <v:stroke endarrow="block" joinstyle="miter"/>
          </v:line>
        </w:pict>
      </w:r>
    </w:p>
    <w:p w:rsidR="009C0E12" w:rsidRPr="008B3744" w:rsidRDefault="009C0E12" w:rsidP="009C0E12">
      <w:pPr>
        <w:widowControl w:val="0"/>
        <w:autoSpaceDE w:val="0"/>
      </w:pP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line id="_x0000_s1068" style="position:absolute;left:0;text-align:left;z-index:20" from="78pt,2.75pt" to="234pt,25.75pt" strokeweight=".26mm">
            <v:stroke endarrow="block" joinstyle="miter"/>
          </v:line>
        </w:pict>
      </w:r>
      <w:r>
        <w:rPr>
          <w:lang w:eastAsia="ar-SA"/>
        </w:rPr>
        <w:pict>
          <v:shape id="_x0000_s1065" type="#_x0000_t202" style="position:absolute;left:0;text-align:left;margin-left:239.5pt;margin-top:14.05pt;width:156.65pt;height:72.35pt;z-index:17;mso-wrap-distance-left:9.05pt;mso-wrap-distance-right:9.05pt" strokeweight=".5pt">
            <v:fill color2="black"/>
            <v:textbox inset="7.45pt,3.85pt,7.45pt,3.85pt">
              <w:txbxContent>
                <w:p w:rsidR="00994A7F" w:rsidRDefault="00994A7F" w:rsidP="009C0E12">
                  <w:pPr>
                    <w:pStyle w:val="210"/>
                    <w:ind w:left="284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Филиалы ОГКУ «ЦСВ»</w:t>
                  </w:r>
                </w:p>
                <w:p w:rsidR="00994A7F" w:rsidRDefault="00994A7F" w:rsidP="009C0E12">
                  <w:pPr>
                    <w:pStyle w:val="210"/>
                    <w:ind w:left="284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ОГКУ «МФЦ»</w:t>
                  </w:r>
                </w:p>
              </w:txbxContent>
            </v:textbox>
          </v:shape>
        </w:pict>
      </w: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shape id="_x0000_s1063" type="#_x0000_t202" style="position:absolute;left:0;text-align:left;margin-left:-.5pt;margin-top:9.15pt;width:171.65pt;height:33.6pt;z-index:15;mso-wrap-distance-left:9.05pt;mso-wrap-distance-right:9.05pt" strokeweight=".5pt">
            <v:fill color2="black"/>
            <v:textbox inset="7.45pt,3.85pt,7.45pt,3.85pt">
              <w:txbxContent>
                <w:p w:rsidR="00994A7F" w:rsidRPr="0020008B" w:rsidRDefault="00994A7F" w:rsidP="009C0E12">
                  <w:pPr>
                    <w:jc w:val="center"/>
                    <w:rPr>
                      <w:rStyle w:val="TimesNewRoman14"/>
                    </w:rPr>
                  </w:pPr>
                  <w:r w:rsidRPr="0020008B">
                    <w:rPr>
                      <w:rStyle w:val="TimesNewRoman14"/>
                    </w:rPr>
                    <w:t>ОГКУ «ЦСВ»</w:t>
                  </w:r>
                </w:p>
              </w:txbxContent>
            </v:textbox>
          </v:shape>
        </w:pict>
      </w: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line id="_x0000_s1066" style="position:absolute;left:0;text-align:left;flip:x;z-index:18" from="171pt,11.55pt" to="234pt,11.55pt" strokeweight=".26mm">
            <v:stroke endarrow="block" joinstyle="miter"/>
          </v:line>
        </w:pict>
      </w:r>
    </w:p>
    <w:p w:rsidR="009C0E12" w:rsidRPr="008B3744" w:rsidRDefault="009C0E12" w:rsidP="009C0E12">
      <w:pPr>
        <w:widowControl w:val="0"/>
        <w:autoSpaceDE w:val="0"/>
      </w:pP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line id="_x0000_s1064" style="position:absolute;left:0;text-align:left;z-index:16" from="90pt,4pt" to="91.5pt,23.5pt" strokeweight=".26mm">
            <v:stroke endarrow="block" joinstyle="miter"/>
          </v:line>
        </w:pict>
      </w: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shape id="_x0000_s1049" type="#_x0000_t202" style="position:absolute;left:0;text-align:left;margin-left:0;margin-top:4.2pt;width:189.15pt;height:42.4pt;z-index:1;mso-wrap-distance-left:9.05pt;mso-wrap-distance-right:9.05pt" strokeweight=".5pt">
            <v:fill color2="black"/>
            <v:textbox inset="7.45pt,3.85pt,7.45pt,3.85pt">
              <w:txbxContent>
                <w:p w:rsidR="00994A7F" w:rsidRDefault="00994A7F" w:rsidP="009C0E12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Прием и регистрация </w:t>
                  </w:r>
                </w:p>
                <w:p w:rsidR="00994A7F" w:rsidRDefault="00994A7F" w:rsidP="009C0E12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line id="_x0000_s1070" style="position:absolute;left:0;text-align:left;flip:x;z-index:22" from="295pt,2.75pt" to="301pt,182.75pt" strokeweight=".26mm">
            <v:stroke endarrow="block" joinstyle="miter"/>
          </v:line>
        </w:pict>
      </w:r>
      <w:r>
        <w:rPr>
          <w:lang w:eastAsia="ar-SA"/>
        </w:rPr>
        <w:pict>
          <v:line id="_x0000_s1069" style="position:absolute;left:0;text-align:left;flip:y;z-index:21" from="197pt,-.25pt" to="4in,221.75pt" strokeweight=".74pt">
            <v:stroke endarrow="block" joinstyle="miter"/>
          </v:line>
        </w:pict>
      </w:r>
    </w:p>
    <w:p w:rsidR="009C0E12" w:rsidRPr="008B3744" w:rsidRDefault="009C0E12" w:rsidP="009C0E12">
      <w:pPr>
        <w:widowControl w:val="0"/>
        <w:autoSpaceDE w:val="0"/>
      </w:pP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line id="_x0000_s1051" style="position:absolute;left:0;text-align:left;z-index:3" from="91pt,5.65pt" to="91pt,23.65pt" strokeweight=".26mm">
            <v:stroke endarrow="block" joinstyle="miter"/>
          </v:line>
        </w:pict>
      </w: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shape id="_x0000_s1050" type="#_x0000_t202" style="position:absolute;left:0;text-align:left;margin-left:0;margin-top:8.55pt;width:188.65pt;height:53.65pt;z-index:2;mso-wrap-distance-left:9.05pt;mso-wrap-distance-right:9.05pt" strokeweight=".5pt">
            <v:fill color2="black"/>
            <v:textbox inset="7.45pt,3.85pt,7.45pt,3.85pt">
              <w:txbxContent>
                <w:p w:rsidR="00994A7F" w:rsidRDefault="00994A7F" w:rsidP="009C0E12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9C0E12" w:rsidRPr="008B3744" w:rsidRDefault="009C0E12" w:rsidP="009C0E12">
      <w:pPr>
        <w:widowControl w:val="0"/>
        <w:autoSpaceDE w:val="0"/>
      </w:pPr>
    </w:p>
    <w:p w:rsidR="009C0E12" w:rsidRPr="008B3744" w:rsidRDefault="009C0E12" w:rsidP="009C0E12">
      <w:pPr>
        <w:widowControl w:val="0"/>
        <w:autoSpaceDE w:val="0"/>
      </w:pPr>
    </w:p>
    <w:p w:rsidR="009C0E12" w:rsidRPr="008B3744" w:rsidRDefault="009C0E12" w:rsidP="009C0E12">
      <w:pPr>
        <w:widowControl w:val="0"/>
        <w:autoSpaceDE w:val="0"/>
      </w:pPr>
    </w:p>
    <w:p w:rsidR="009C0E12" w:rsidRPr="008B3744" w:rsidRDefault="00D74081" w:rsidP="009C0E12">
      <w:pPr>
        <w:widowControl w:val="0"/>
        <w:autoSpaceDE w:val="0"/>
      </w:pPr>
      <w:r>
        <w:rPr>
          <w:noProof/>
        </w:rPr>
        <w:pict>
          <v:line id="_x0000_s1072" style="position:absolute;left:0;text-align:left;z-index:24" from="94.3pt,6.2pt" to="94.3pt,23.2pt">
            <v:stroke endarrow="block"/>
          </v:line>
        </w:pict>
      </w:r>
    </w:p>
    <w:p w:rsidR="009C0E12" w:rsidRPr="008B3744" w:rsidRDefault="00D74081" w:rsidP="009C0E12">
      <w:pPr>
        <w:widowControl w:val="0"/>
        <w:autoSpaceDE w:val="0"/>
      </w:pPr>
      <w:r>
        <w:rPr>
          <w:noProof/>
        </w:rPr>
        <w:pict>
          <v:rect id="_x0000_s1071" style="position:absolute;left:0;text-align:left;margin-left:4.3pt;margin-top:5.35pt;width:181pt;height:45pt;z-index:23">
            <v:textbox>
              <w:txbxContent>
                <w:p w:rsidR="00994A7F" w:rsidRDefault="00994A7F" w:rsidP="009C0E12">
                  <w:r>
                    <w:t>Истребование документов (сведений)</w:t>
                  </w:r>
                </w:p>
              </w:txbxContent>
            </v:textbox>
          </v:rect>
        </w:pict>
      </w:r>
    </w:p>
    <w:p w:rsidR="009C0E12" w:rsidRPr="008B3744" w:rsidRDefault="009C0E12" w:rsidP="009C0E12">
      <w:pPr>
        <w:widowControl w:val="0"/>
        <w:autoSpaceDE w:val="0"/>
      </w:pPr>
    </w:p>
    <w:p w:rsidR="009C0E12" w:rsidRPr="008B3744" w:rsidRDefault="009C0E12" w:rsidP="009C0E12">
      <w:pPr>
        <w:widowControl w:val="0"/>
        <w:autoSpaceDE w:val="0"/>
      </w:pPr>
    </w:p>
    <w:p w:rsidR="009C0E12" w:rsidRPr="008B3744" w:rsidRDefault="00D74081" w:rsidP="009C0E12">
      <w:pPr>
        <w:widowControl w:val="0"/>
        <w:autoSpaceDE w:val="0"/>
      </w:pPr>
      <w:r>
        <w:rPr>
          <w:lang w:eastAsia="ar-SA"/>
        </w:rPr>
        <w:pict>
          <v:line id="_x0000_s1053" style="position:absolute;left:0;text-align:left;z-index:5" from="96pt,10.25pt" to="97pt,29.25pt" strokeweight=".26mm">
            <v:stroke endarrow="block" joinstyle="miter"/>
          </v:line>
        </w:pict>
      </w:r>
    </w:p>
    <w:p w:rsidR="009C0E12" w:rsidRPr="008B3744" w:rsidRDefault="00D74081" w:rsidP="009C0E12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sz w:val="24"/>
        </w:rPr>
        <w:pict>
          <v:shape id="_x0000_s1059" type="#_x0000_t202" style="position:absolute;left:0;text-align:left;margin-left:230pt;margin-top:14.85pt;width:153.15pt;height:60.75pt;z-index:11;mso-wrap-distance-left:9.05pt;mso-wrap-distance-right:9.05pt" strokeweight=".5pt">
            <v:fill color2="black"/>
            <v:textbox inset="7.45pt,3.85pt,7.45pt,3.85pt">
              <w:txbxContent>
                <w:p w:rsidR="00994A7F" w:rsidRDefault="00994A7F" w:rsidP="009C0E12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2" type="#_x0000_t202" style="position:absolute;left:0;text-align:left;margin-left:5pt;margin-top:14.85pt;width:189.15pt;height:70.2pt;z-index:4;mso-wrap-distance-left:9.05pt;mso-wrap-distance-right:9.05pt" strokeweight=".5pt">
            <v:fill color2="black"/>
            <v:textbox inset="7.45pt,3.85pt,7.45pt,3.85pt">
              <w:txbxContent>
                <w:p w:rsidR="00994A7F" w:rsidRDefault="00994A7F" w:rsidP="009C0E12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Принятие решения о назначении или об отказе  в предоставлении государственной услуги </w:t>
                  </w:r>
                </w:p>
                <w:p w:rsidR="00994A7F" w:rsidRDefault="00994A7F" w:rsidP="009C0E12"/>
              </w:txbxContent>
            </v:textbox>
          </v:shape>
        </w:pict>
      </w:r>
    </w:p>
    <w:p w:rsidR="009C0E12" w:rsidRPr="008B3744" w:rsidRDefault="009C0E12" w:rsidP="009C0E12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8B3744" w:rsidRDefault="00D74081" w:rsidP="009C0E12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sz w:val="24"/>
        </w:rPr>
        <w:pict>
          <v:line id="_x0000_s1060" style="position:absolute;left:0;text-align:left;z-index:12" from="199pt,16.55pt" to="235pt,16.55pt" strokeweight=".26mm">
            <v:stroke endarrow="block" joinstyle="miter"/>
          </v:line>
        </w:pict>
      </w: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C0E12" w:rsidRPr="009C0E12" w:rsidRDefault="009C0E12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Приложение № 3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 Административному регламенту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предоставления департаментом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социальной защиты населения,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опеки и попечительства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Костромской области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государственной услуги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028E8">
        <w:rPr>
          <w:rFonts w:cs="Times New Roman"/>
          <w:sz w:val="24"/>
          <w:szCs w:val="24"/>
        </w:rPr>
        <w:t>В департамент социальной защиты населения,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028E8">
        <w:rPr>
          <w:rFonts w:cs="Times New Roman"/>
          <w:sz w:val="24"/>
          <w:szCs w:val="24"/>
        </w:rPr>
        <w:t>опеки и попечительства Костромской области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028E8">
        <w:rPr>
          <w:rFonts w:cs="Times New Roman"/>
          <w:sz w:val="24"/>
          <w:szCs w:val="24"/>
        </w:rPr>
        <w:t>от ______________________________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028E8">
        <w:rPr>
          <w:rFonts w:cs="Times New Roman"/>
          <w:sz w:val="24"/>
          <w:szCs w:val="24"/>
        </w:rPr>
        <w:t>______________________________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028E8">
        <w:rPr>
          <w:rFonts w:cs="Times New Roman"/>
          <w:sz w:val="24"/>
          <w:szCs w:val="24"/>
        </w:rPr>
        <w:t>Адрес места жительства (пребывания)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028E8">
        <w:rPr>
          <w:rFonts w:cs="Times New Roman"/>
          <w:sz w:val="24"/>
          <w:szCs w:val="24"/>
        </w:rPr>
        <w:t>______________________________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028E8">
        <w:rPr>
          <w:rFonts w:cs="Times New Roman"/>
          <w:sz w:val="24"/>
          <w:szCs w:val="24"/>
        </w:rPr>
        <w:t>Адрес места фактического проживания: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028E8">
        <w:rPr>
          <w:rFonts w:cs="Times New Roman"/>
          <w:sz w:val="24"/>
          <w:szCs w:val="24"/>
        </w:rPr>
        <w:t>______________________________</w:t>
      </w:r>
    </w:p>
    <w:p w:rsidR="00345FB9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4B2603" w:rsidRPr="002028E8" w:rsidRDefault="004B2603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ЗАЯВЛЕНИЕ</w:t>
      </w:r>
    </w:p>
    <w:p w:rsidR="00345FB9" w:rsidRPr="002028E8" w:rsidRDefault="00345FB9" w:rsidP="004B2603">
      <w:pPr>
        <w:pStyle w:val="a6"/>
        <w:spacing w:after="0"/>
        <w:jc w:val="center"/>
      </w:pPr>
      <w:r w:rsidRPr="002028E8">
        <w:t>о назначении лицам, не подлежащим обязательному социальному страхованию, ежемесячного пособия по уходу за ребенком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>Я, 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 xml:space="preserve">                           (фамилия, имя, отчество)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>__________________________________________________________________________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proofErr w:type="gramStart"/>
      <w:r w:rsidRPr="002028E8">
        <w:rPr>
          <w:rFonts w:ascii="Arial" w:hAnsi="Arial" w:cs="Times New Roman"/>
          <w:sz w:val="24"/>
          <w:szCs w:val="24"/>
        </w:rPr>
        <w:t>проживающий</w:t>
      </w:r>
      <w:proofErr w:type="gramEnd"/>
      <w:r w:rsidRPr="002028E8">
        <w:rPr>
          <w:rFonts w:ascii="Arial" w:hAnsi="Arial" w:cs="Times New Roman"/>
          <w:sz w:val="24"/>
          <w:szCs w:val="24"/>
        </w:rPr>
        <w:t xml:space="preserve"> по адресу: __________________________________________________________________________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 xml:space="preserve">                  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>Документ, удостоверяющий личность: вид __________________________________,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 xml:space="preserve">серия _____________________________, </w:t>
      </w:r>
      <w:r w:rsidR="00121240" w:rsidRPr="002028E8">
        <w:rPr>
          <w:rFonts w:ascii="Arial" w:hAnsi="Arial" w:cs="Times New Roman"/>
          <w:sz w:val="24"/>
          <w:szCs w:val="24"/>
        </w:rPr>
        <w:t>№</w:t>
      </w:r>
      <w:r w:rsidRPr="002028E8">
        <w:rPr>
          <w:rFonts w:ascii="Arial" w:hAnsi="Arial" w:cs="Times New Roman"/>
          <w:sz w:val="24"/>
          <w:szCs w:val="24"/>
        </w:rPr>
        <w:t xml:space="preserve"> __________________________________,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>выдан ___________________________________________________________________,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 xml:space="preserve">                                 (кем, когда)</w:t>
      </w:r>
    </w:p>
    <w:p w:rsidR="00345FB9" w:rsidRPr="002028E8" w:rsidRDefault="00345FB9" w:rsidP="004B2603">
      <w:pPr>
        <w:pStyle w:val="a6"/>
        <w:spacing w:after="0"/>
      </w:pPr>
      <w:r w:rsidRPr="002028E8">
        <w:t xml:space="preserve">прошу назначить мне  ежемесячное пособие </w:t>
      </w:r>
      <w:r w:rsidR="009C0E12">
        <w:t>по уходу за</w:t>
      </w:r>
      <w:r w:rsidRPr="002028E8">
        <w:t xml:space="preserve"> ребенк</w:t>
      </w:r>
      <w:r w:rsidR="009C0E12">
        <w:t>ом</w:t>
      </w:r>
      <w:r w:rsidRPr="002028E8">
        <w:t xml:space="preserve"> __________________________________________________________________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sz w:val="24"/>
        </w:rPr>
      </w:pPr>
      <w:r w:rsidRPr="002028E8">
        <w:rPr>
          <w:sz w:val="24"/>
        </w:rPr>
        <w:t xml:space="preserve">   (ФИО ребенка, год рождения)</w:t>
      </w:r>
    </w:p>
    <w:p w:rsidR="00345FB9" w:rsidRPr="002028E8" w:rsidRDefault="00345FB9" w:rsidP="004B2603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</w:p>
    <w:p w:rsidR="00345FB9" w:rsidRPr="002028E8" w:rsidRDefault="00345FB9" w:rsidP="004B2603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2028E8">
        <w:rPr>
          <w:rFonts w:cs="Times New Roman"/>
          <w:b w:val="0"/>
          <w:sz w:val="24"/>
          <w:szCs w:val="28"/>
        </w:rPr>
        <w:t xml:space="preserve">в соответствии </w:t>
      </w:r>
      <w:r w:rsidRPr="002028E8">
        <w:rPr>
          <w:rFonts w:cs="Times New Roman"/>
          <w:b w:val="0"/>
          <w:bCs w:val="0"/>
          <w:sz w:val="24"/>
          <w:szCs w:val="28"/>
        </w:rPr>
        <w:t>с</w:t>
      </w:r>
      <w:r w:rsidRPr="002028E8">
        <w:rPr>
          <w:rFonts w:cs="Times New Roman"/>
          <w:b w:val="0"/>
          <w:sz w:val="24"/>
          <w:szCs w:val="28"/>
        </w:rPr>
        <w:t xml:space="preserve">  </w:t>
      </w:r>
      <w:r w:rsidRPr="002028E8">
        <w:rPr>
          <w:rFonts w:cs="Times New Roman"/>
          <w:b w:val="0"/>
          <w:bCs w:val="0"/>
          <w:sz w:val="24"/>
          <w:szCs w:val="28"/>
        </w:rPr>
        <w:t xml:space="preserve">Федеральным законом </w:t>
      </w:r>
      <w:hyperlink r:id="rId60" w:tgtFrame="Logical" w:history="1">
        <w:r w:rsidRPr="004B2603">
          <w:rPr>
            <w:rStyle w:val="a3"/>
            <w:rFonts w:cs="Times New Roman"/>
            <w:b w:val="0"/>
            <w:bCs w:val="0"/>
            <w:sz w:val="24"/>
            <w:szCs w:val="28"/>
          </w:rPr>
          <w:t>от 19.05.95 № 81-фз</w:t>
        </w:r>
      </w:hyperlink>
      <w:r w:rsidRPr="002028E8">
        <w:rPr>
          <w:rFonts w:cs="Times New Roman"/>
          <w:b w:val="0"/>
          <w:bCs w:val="0"/>
          <w:sz w:val="24"/>
          <w:szCs w:val="28"/>
        </w:rPr>
        <w:t xml:space="preserve"> «О государственных пособиях гражданам, имеющим детей»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lastRenderedPageBreak/>
        <w:t>Выплату прошу перечислять через (</w:t>
      </w:r>
      <w:proofErr w:type="gramStart"/>
      <w:r w:rsidRPr="002028E8">
        <w:rPr>
          <w:rFonts w:ascii="Arial" w:hAnsi="Arial" w:cs="Times New Roman"/>
          <w:sz w:val="24"/>
          <w:szCs w:val="28"/>
        </w:rPr>
        <w:t>нужное</w:t>
      </w:r>
      <w:proofErr w:type="gramEnd"/>
      <w:r w:rsidRPr="002028E8">
        <w:rPr>
          <w:rFonts w:ascii="Arial" w:hAnsi="Arial" w:cs="Times New Roman"/>
          <w:sz w:val="24"/>
          <w:szCs w:val="28"/>
        </w:rPr>
        <w:t xml:space="preserve"> подчеркнуть):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организацию федеральной почтовой связи;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кредитную организацию.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Сообщаю реквизиты моего счета 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 xml:space="preserve">в отделении </w:t>
      </w:r>
      <w:r w:rsidR="00121240" w:rsidRPr="002028E8">
        <w:rPr>
          <w:rFonts w:ascii="Arial" w:hAnsi="Arial" w:cs="Times New Roman"/>
          <w:sz w:val="24"/>
          <w:szCs w:val="28"/>
        </w:rPr>
        <w:t>№</w:t>
      </w:r>
      <w:r w:rsidRPr="002028E8">
        <w:rPr>
          <w:rFonts w:ascii="Arial" w:hAnsi="Arial" w:cs="Times New Roman"/>
          <w:sz w:val="24"/>
          <w:szCs w:val="28"/>
        </w:rPr>
        <w:t xml:space="preserve"> _________ филиала </w:t>
      </w:r>
      <w:r w:rsidR="00121240" w:rsidRPr="002028E8">
        <w:rPr>
          <w:rFonts w:ascii="Arial" w:hAnsi="Arial" w:cs="Times New Roman"/>
          <w:sz w:val="24"/>
          <w:szCs w:val="28"/>
        </w:rPr>
        <w:t>№</w:t>
      </w:r>
      <w:r w:rsidRPr="002028E8">
        <w:rPr>
          <w:rFonts w:ascii="Arial" w:hAnsi="Arial" w:cs="Times New Roman"/>
          <w:sz w:val="24"/>
          <w:szCs w:val="28"/>
        </w:rPr>
        <w:t xml:space="preserve"> _____ банка 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8"/>
        </w:rPr>
        <w:t>для перечисления выплаты</w:t>
      </w:r>
      <w:r w:rsidRPr="002028E8">
        <w:rPr>
          <w:rFonts w:ascii="Arial" w:hAnsi="Arial" w:cs="Times New Roman"/>
          <w:sz w:val="24"/>
          <w:szCs w:val="24"/>
        </w:rPr>
        <w:t>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35"/>
        <w:gridCol w:w="7664"/>
      </w:tblGrid>
      <w:tr w:rsidR="00345FB9" w:rsidRPr="002028E8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tabs>
                <w:tab w:val="left" w:pos="142"/>
                <w:tab w:val="left" w:pos="709"/>
              </w:tabs>
              <w:snapToGrid w:val="0"/>
            </w:pPr>
            <w:r w:rsidRPr="002028E8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5FB9" w:rsidRPr="002028E8" w:rsidRDefault="00345FB9" w:rsidP="004B2603">
            <w:pPr>
              <w:tabs>
                <w:tab w:val="left" w:pos="142"/>
                <w:tab w:val="left" w:pos="709"/>
              </w:tabs>
              <w:snapToGrid w:val="0"/>
            </w:pPr>
            <w:r w:rsidRPr="002028E8">
              <w:t>Законный представитель (доверенное лицо):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709"/>
              </w:tabs>
            </w:pPr>
            <w:r w:rsidRPr="002028E8">
              <w:t>_____________________________________________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2028E8">
              <w:rPr>
                <w:szCs w:val="22"/>
              </w:rPr>
              <w:tab/>
              <w:t>(фамилия, имя отчество законного представителя или доверенного лица)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1605"/>
              </w:tabs>
            </w:pPr>
            <w:r w:rsidRPr="002028E8">
              <w:t xml:space="preserve">Документ, удостоверяющий личность: 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1605"/>
              </w:tabs>
            </w:pPr>
            <w:r w:rsidRPr="002028E8">
              <w:t>серия, номер ___________ дата выдачи______ выдан ____________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1605"/>
              </w:tabs>
            </w:pPr>
            <w:r w:rsidRPr="002028E8">
              <w:t>_____________________________________________________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1605"/>
              </w:tabs>
            </w:pPr>
            <w:r w:rsidRPr="002028E8">
              <w:t>Адрес места жительства (места пребывания, фактического проживания) ________________________________________________________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1605"/>
              </w:tabs>
            </w:pPr>
            <w:r w:rsidRPr="002028E8">
              <w:t>__________________________________________________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1605"/>
              </w:tabs>
            </w:pPr>
            <w:r w:rsidRPr="002028E8">
              <w:t>Полномочия законного представителя (доверенного лица) подтверждены: _____________________________________________________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2028E8">
              <w:rPr>
                <w:szCs w:val="22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1605"/>
              </w:tabs>
            </w:pPr>
            <w:r w:rsidRPr="002028E8">
              <w:t>«___» ____________20__ г.                            _____________________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proofErr w:type="gramStart"/>
            <w:r w:rsidRPr="002028E8">
              <w:rPr>
                <w:szCs w:val="22"/>
              </w:rPr>
              <w:t>(подпись законного представителя</w:t>
            </w:r>
            <w:proofErr w:type="gramEnd"/>
          </w:p>
          <w:p w:rsidR="00345FB9" w:rsidRPr="002028E8" w:rsidRDefault="00345FB9" w:rsidP="004B2603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r w:rsidRPr="002028E8">
              <w:rPr>
                <w:szCs w:val="22"/>
              </w:rPr>
              <w:t>(доверенного лица))</w:t>
            </w:r>
          </w:p>
          <w:p w:rsidR="00345FB9" w:rsidRPr="002028E8" w:rsidRDefault="00345FB9" w:rsidP="004B2603">
            <w:pPr>
              <w:tabs>
                <w:tab w:val="left" w:pos="142"/>
                <w:tab w:val="left" w:pos="1605"/>
              </w:tabs>
            </w:pPr>
          </w:p>
        </w:tc>
      </w:tr>
    </w:tbl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>"__" _______________ 20__ г.        Подпись заявителя ___________________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2028E8">
        <w:rPr>
          <w:rFonts w:cs="Times New Roman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028E8">
        <w:rPr>
          <w:rFonts w:cs="Times New Roman"/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>_________ ______________________________________ 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 xml:space="preserve"> (дата)                   (фамилия, инициалы заявителя)       (подпись заявителя)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 xml:space="preserve"> Заявление принято "__" _____________ 20__ года  N 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t xml:space="preserve">                 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028E8">
        <w:rPr>
          <w:rFonts w:ascii="Arial" w:hAnsi="Arial" w:cs="Times New Roman"/>
          <w:sz w:val="24"/>
          <w:szCs w:val="24"/>
        </w:rPr>
        <w:lastRenderedPageBreak/>
        <w:t xml:space="preserve"> Подпись специалиста _______________________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Приложение № 4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 Административному регламенту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предоставления департаментом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социальной защиты населения,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опеки и попечительства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Костромской области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государственной услуги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436FCA" w:rsidRDefault="00345FB9" w:rsidP="00436FCA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436FCA">
        <w:rPr>
          <w:rFonts w:cs="Times New Roman"/>
          <w:b/>
          <w:sz w:val="24"/>
          <w:szCs w:val="28"/>
        </w:rPr>
        <w:t>ЖУРНАЛ</w:t>
      </w:r>
    </w:p>
    <w:p w:rsidR="00345FB9" w:rsidRPr="00436FCA" w:rsidRDefault="00345FB9" w:rsidP="00436FCA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436FCA">
        <w:rPr>
          <w:rFonts w:cs="Times New Roman"/>
          <w:b/>
          <w:sz w:val="24"/>
          <w:szCs w:val="28"/>
        </w:rPr>
        <w:t>регистрации заявлений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485"/>
        <w:gridCol w:w="1755"/>
        <w:gridCol w:w="1520"/>
      </w:tblGrid>
      <w:tr w:rsidR="00345FB9" w:rsidRPr="002028E8">
        <w:trPr>
          <w:cantSplit/>
          <w:trHeight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№ </w:t>
            </w:r>
            <w:proofErr w:type="gramStart"/>
            <w:r w:rsidRPr="002028E8">
              <w:t>п</w:t>
            </w:r>
            <w:proofErr w:type="gramEnd"/>
            <w:r w:rsidRPr="002028E8">
              <w:t>/п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дата   </w:t>
            </w:r>
            <w:r w:rsidRPr="002028E8">
              <w:br/>
              <w:t xml:space="preserve">обращения </w:t>
            </w:r>
            <w:r w:rsidRPr="002028E8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Ф.И.О.  </w:t>
            </w:r>
            <w:r w:rsidRPr="002028E8">
              <w:br/>
              <w:t>заявителя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адрес    </w:t>
            </w:r>
            <w:r w:rsidRPr="002028E8">
              <w:br/>
              <w:t xml:space="preserve">проживания </w:t>
            </w:r>
            <w:r w:rsidRPr="002028E8">
              <w:br/>
              <w:t xml:space="preserve">заявителя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цель   </w:t>
            </w:r>
            <w:r w:rsidRPr="002028E8">
              <w:br/>
              <w:t xml:space="preserve">обращения </w:t>
            </w:r>
            <w:r w:rsidRPr="002028E8">
              <w:br/>
              <w:t xml:space="preserve">(мера   </w:t>
            </w:r>
            <w:r w:rsidRPr="002028E8">
              <w:br/>
              <w:t>социальной</w:t>
            </w:r>
            <w:r w:rsidRPr="002028E8">
              <w:br/>
              <w:t>поддержки)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 xml:space="preserve">подпись   </w:t>
            </w:r>
            <w:r w:rsidRPr="002028E8">
              <w:br/>
              <w:t xml:space="preserve">специалиста </w:t>
            </w:r>
            <w:r w:rsidRPr="002028E8">
              <w:br/>
              <w:t xml:space="preserve">принявшего </w:t>
            </w:r>
            <w:r w:rsidRPr="002028E8">
              <w:br/>
              <w:t xml:space="preserve">заявление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0"/>
            </w:pPr>
            <w:r w:rsidRPr="002028E8">
              <w:t>примечание</w:t>
            </w:r>
          </w:p>
        </w:tc>
      </w:tr>
      <w:tr w:rsidR="00345FB9" w:rsidRPr="002028E8">
        <w:trPr>
          <w:cantSplit/>
          <w:trHeight w:val="2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1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2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3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4    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5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6    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FB9" w:rsidRPr="002028E8" w:rsidRDefault="00345FB9" w:rsidP="00436FCA">
            <w:pPr>
              <w:pStyle w:val="Table"/>
            </w:pPr>
            <w:r w:rsidRPr="002028E8">
              <w:t xml:space="preserve">7    </w:t>
            </w:r>
          </w:p>
        </w:tc>
      </w:tr>
    </w:tbl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lastRenderedPageBreak/>
        <w:t>Приложение № 5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 Административному регламенту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предоставления департаментом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социальной защиты населения,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опеки и попечительства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Костромской области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государственной услуги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436FCA" w:rsidRDefault="00345FB9" w:rsidP="00436FCA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436FCA">
        <w:rPr>
          <w:rFonts w:cs="Times New Roman"/>
          <w:b/>
          <w:sz w:val="24"/>
          <w:szCs w:val="28"/>
        </w:rPr>
        <w:t>РАСПИСКА-УВЕДОМЛЕНИЕ</w:t>
      </w:r>
    </w:p>
    <w:p w:rsidR="00345FB9" w:rsidRPr="00436FCA" w:rsidRDefault="00345FB9" w:rsidP="00436FCA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436FCA">
        <w:rPr>
          <w:rFonts w:cs="Times New Roman"/>
          <w:b/>
          <w:sz w:val="24"/>
          <w:szCs w:val="28"/>
        </w:rPr>
        <w:t>О приеме и регистрации заявления и документов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От 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028E8">
        <w:rPr>
          <w:rFonts w:ascii="Arial" w:hAnsi="Arial" w:cs="Times New Roman"/>
          <w:sz w:val="24"/>
          <w:szCs w:val="22"/>
        </w:rPr>
        <w:t>(фамилия, имя, отчество)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принято заявление и следующие документы: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1) ________________________________________________________________;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2) ________________________________________________________________;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3) ________________________________________________________________.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Регистрационный номер заявления: 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 xml:space="preserve">Дата приема заявления: "__" _________ 201_ г. 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Подпись специалиста 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Тел. ____________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C541C9" w:rsidRPr="002028E8" w:rsidRDefault="00C541C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Приложение № 6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 Административному регламенту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предоставления департаментом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социальной защиты населения,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опеки и попечительства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Костромской области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государственной услуги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345FB9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436FCA" w:rsidRPr="002028E8" w:rsidRDefault="00436FCA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36FCA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lastRenderedPageBreak/>
        <w:t>УВЕДОМЛЕНИЕ</w:t>
      </w:r>
    </w:p>
    <w:p w:rsidR="00345FB9" w:rsidRPr="002028E8" w:rsidRDefault="00345FB9" w:rsidP="00436FCA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 предоставлении государственной услуги</w:t>
      </w:r>
    </w:p>
    <w:p w:rsidR="00345FB9" w:rsidRPr="002028E8" w:rsidRDefault="00345FB9" w:rsidP="00436FCA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345FB9" w:rsidRPr="002028E8" w:rsidRDefault="00345FB9" w:rsidP="00436FCA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от ______________________                           N ______________</w:t>
      </w:r>
    </w:p>
    <w:p w:rsidR="00436FCA" w:rsidRDefault="00436FCA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</w:t>
      </w:r>
      <w:r w:rsidR="00436FCA">
        <w:rPr>
          <w:rFonts w:ascii="Arial" w:hAnsi="Arial" w:cs="Times New Roman"/>
          <w:sz w:val="24"/>
          <w:szCs w:val="28"/>
        </w:rPr>
        <w:t>______________________________</w:t>
      </w:r>
      <w:r w:rsidRPr="002028E8">
        <w:rPr>
          <w:rFonts w:ascii="Arial" w:hAnsi="Arial" w:cs="Times New Roman"/>
          <w:sz w:val="24"/>
          <w:szCs w:val="28"/>
        </w:rPr>
        <w:t>_,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028E8">
        <w:rPr>
          <w:rFonts w:ascii="Arial" w:hAnsi="Arial" w:cs="Times New Roman"/>
          <w:sz w:val="24"/>
          <w:szCs w:val="22"/>
        </w:rPr>
        <w:t>(уполномоченный орган)</w:t>
      </w:r>
    </w:p>
    <w:p w:rsidR="00436FCA" w:rsidRDefault="00436FCA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рассмотрев заявление _______________________________________________,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028E8">
        <w:rPr>
          <w:rFonts w:ascii="Arial" w:hAnsi="Arial" w:cs="Times New Roman"/>
          <w:sz w:val="24"/>
          <w:szCs w:val="22"/>
        </w:rPr>
        <w:t xml:space="preserve">                                            (фамилия, имя, отчество гражданина)</w:t>
      </w:r>
    </w:p>
    <w:p w:rsidR="00345FB9" w:rsidRPr="002028E8" w:rsidRDefault="00345FB9" w:rsidP="004B2603">
      <w:pPr>
        <w:pStyle w:val="a6"/>
        <w:spacing w:after="0"/>
      </w:pPr>
      <w:r w:rsidRPr="002028E8">
        <w:t>принято решение о назначении ему (ей) ежемесячного пособия по уходу за ребенком_______________________________________________________________________________________________________________________________________________________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sz w:val="24"/>
        </w:rPr>
      </w:pPr>
      <w:r w:rsidRPr="002028E8">
        <w:rPr>
          <w:sz w:val="24"/>
        </w:rPr>
        <w:t>(код и наименование категории)</w:t>
      </w:r>
    </w:p>
    <w:p w:rsidR="00345FB9" w:rsidRPr="002028E8" w:rsidRDefault="00345FB9" w:rsidP="004B2603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2028E8">
        <w:rPr>
          <w:rFonts w:cs="Times New Roman"/>
          <w:b w:val="0"/>
          <w:sz w:val="24"/>
          <w:szCs w:val="28"/>
        </w:rPr>
        <w:t xml:space="preserve">на основании </w:t>
      </w:r>
      <w:r w:rsidRPr="002028E8">
        <w:rPr>
          <w:rFonts w:cs="Times New Roman"/>
          <w:b w:val="0"/>
          <w:bCs w:val="0"/>
          <w:sz w:val="24"/>
          <w:szCs w:val="28"/>
        </w:rPr>
        <w:t xml:space="preserve">Федерального закона </w:t>
      </w:r>
      <w:hyperlink r:id="rId61" w:tgtFrame="Logical" w:history="1">
        <w:r w:rsidRPr="00436FCA">
          <w:rPr>
            <w:rStyle w:val="a3"/>
            <w:rFonts w:cs="Times New Roman"/>
            <w:b w:val="0"/>
            <w:bCs w:val="0"/>
            <w:sz w:val="24"/>
            <w:szCs w:val="28"/>
          </w:rPr>
          <w:t>от 19.05.95 № 81-фз</w:t>
        </w:r>
      </w:hyperlink>
      <w:r w:rsidRPr="002028E8">
        <w:rPr>
          <w:rFonts w:cs="Times New Roman"/>
          <w:b w:val="0"/>
          <w:bCs w:val="0"/>
          <w:sz w:val="24"/>
          <w:szCs w:val="28"/>
        </w:rPr>
        <w:t xml:space="preserve"> «О государственных пособиях гражданам, имеющим детей»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Руководитель уполномоченного органа</w:t>
      </w:r>
      <w:proofErr w:type="gramStart"/>
      <w:r w:rsidRPr="002028E8">
        <w:rPr>
          <w:rFonts w:ascii="Arial" w:hAnsi="Arial" w:cs="Times New Roman"/>
          <w:sz w:val="24"/>
          <w:szCs w:val="28"/>
        </w:rPr>
        <w:t xml:space="preserve"> _________ (_____________________)</w:t>
      </w:r>
      <w:proofErr w:type="gramEnd"/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028E8">
        <w:rPr>
          <w:rFonts w:ascii="Arial" w:hAnsi="Arial" w:cs="Times New Roman"/>
          <w:sz w:val="24"/>
          <w:szCs w:val="22"/>
        </w:rPr>
        <w:t xml:space="preserve">                                      (подпись)            (расшифровка подписи)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C541C9" w:rsidRPr="002028E8" w:rsidRDefault="00C541C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C541C9" w:rsidRPr="002028E8" w:rsidRDefault="00C541C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C541C9" w:rsidRPr="002028E8" w:rsidRDefault="00C541C9" w:rsidP="004B26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Приложение № 7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 Административному регламенту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предоставления департаментом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социальной защиты населения,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опеки и попечительства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Костромской области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государственной услуги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«Назначение лицам, не подлежащим обязательному социальному страхованию, ежемесячного пособия по уходу за ребенком»</w:t>
      </w: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B26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45FB9" w:rsidRPr="002028E8" w:rsidRDefault="00345FB9" w:rsidP="00436FCA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028E8">
        <w:rPr>
          <w:rFonts w:cs="Times New Roman"/>
          <w:sz w:val="24"/>
          <w:szCs w:val="28"/>
        </w:rPr>
        <w:t>УВЕДОМЛЕНИЕ</w:t>
      </w:r>
    </w:p>
    <w:p w:rsidR="00345FB9" w:rsidRDefault="00345FB9" w:rsidP="00436FCA">
      <w:pPr>
        <w:pStyle w:val="a6"/>
        <w:spacing w:after="0"/>
        <w:jc w:val="center"/>
      </w:pPr>
      <w:r w:rsidRPr="002028E8">
        <w:t>об отказе в назначении  лицам, не подлежащим обязательному социальному страхованию, ежемесячного пособия по уходу за ребенком</w:t>
      </w:r>
    </w:p>
    <w:p w:rsidR="00436FCA" w:rsidRPr="002028E8" w:rsidRDefault="00436FCA" w:rsidP="00436FCA">
      <w:pPr>
        <w:pStyle w:val="a6"/>
        <w:spacing w:after="0"/>
        <w:jc w:val="center"/>
      </w:pPr>
    </w:p>
    <w:p w:rsidR="00345FB9" w:rsidRPr="002028E8" w:rsidRDefault="00345FB9" w:rsidP="00436FCA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lastRenderedPageBreak/>
        <w:t>от ____________________                               № __________________</w:t>
      </w:r>
    </w:p>
    <w:p w:rsidR="00345FB9" w:rsidRDefault="00345FB9" w:rsidP="004B2603">
      <w:pPr>
        <w:pStyle w:val="ConsPlusNonformat"/>
        <w:widowControl/>
        <w:pBdr>
          <w:bottom w:val="single" w:sz="8" w:space="1" w:color="000000"/>
        </w:pBdr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(наименование уполномоченного органа)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рассмотрено заявление______________________________________________________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_______________________________________________________________,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(фамилия, имя, отчество гражданина)</w:t>
      </w:r>
    </w:p>
    <w:p w:rsidR="00345FB9" w:rsidRPr="002028E8" w:rsidRDefault="00345FB9" w:rsidP="004B2603">
      <w:pPr>
        <w:pStyle w:val="a6"/>
        <w:spacing w:after="0"/>
      </w:pPr>
      <w:r w:rsidRPr="002028E8">
        <w:t>принято решение об отказе в назначении лицам, не подлежащим обязательному социальному страхованию, ежемесячного пособия по уходу за ребенком в связи с 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028E8">
        <w:rPr>
          <w:rFonts w:ascii="Arial" w:hAnsi="Arial" w:cs="Times New Roman"/>
          <w:sz w:val="24"/>
          <w:szCs w:val="22"/>
        </w:rPr>
        <w:t>(причины, послужившие основанием для принятия решения об отказе)</w:t>
      </w:r>
    </w:p>
    <w:p w:rsidR="00345FB9" w:rsidRPr="002028E8" w:rsidRDefault="00345FB9" w:rsidP="004B2603">
      <w:pPr>
        <w:pStyle w:val="a6"/>
        <w:spacing w:after="0"/>
      </w:pPr>
      <w:r w:rsidRPr="002028E8">
        <w:t>Решение  об отказе  в  назначении лицам, не подлежащим обязательному социальному страхованию, ежемесячного пособия по уходу за ребенком может быть обжаловано в установленном законом порядке.</w:t>
      </w: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45FB9" w:rsidRPr="002028E8" w:rsidRDefault="00345FB9" w:rsidP="004B26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028E8">
        <w:rPr>
          <w:rFonts w:ascii="Arial" w:hAnsi="Arial" w:cs="Times New Roman"/>
          <w:sz w:val="24"/>
          <w:szCs w:val="28"/>
        </w:rPr>
        <w:t>Руководитель уполномоченного органа</w:t>
      </w:r>
      <w:proofErr w:type="gramStart"/>
      <w:r w:rsidRPr="002028E8">
        <w:rPr>
          <w:rFonts w:ascii="Arial" w:hAnsi="Arial" w:cs="Times New Roman"/>
          <w:sz w:val="24"/>
          <w:szCs w:val="28"/>
        </w:rPr>
        <w:t xml:space="preserve"> _________ (_____________________)</w:t>
      </w:r>
      <w:proofErr w:type="gramEnd"/>
    </w:p>
    <w:p w:rsidR="00345FB9" w:rsidRPr="002028E8" w:rsidRDefault="00436FCA" w:rsidP="004B260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  <w:r>
        <w:rPr>
          <w:rFonts w:ascii="Arial" w:hAnsi="Arial" w:cs="Times New Roman"/>
          <w:sz w:val="24"/>
          <w:szCs w:val="22"/>
        </w:rPr>
        <w:t xml:space="preserve">                     </w:t>
      </w:r>
      <w:r w:rsidR="00345FB9" w:rsidRPr="002028E8">
        <w:rPr>
          <w:rFonts w:ascii="Arial" w:hAnsi="Arial" w:cs="Times New Roman"/>
          <w:sz w:val="24"/>
          <w:szCs w:val="22"/>
        </w:rPr>
        <w:t xml:space="preserve">                (подпись)                  (расшифровка подписи)</w:t>
      </w:r>
    </w:p>
    <w:sectPr w:rsidR="00345FB9" w:rsidRPr="002028E8" w:rsidSect="009655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5920"/>
    <w:rsid w:val="00121240"/>
    <w:rsid w:val="00185EEE"/>
    <w:rsid w:val="002028E8"/>
    <w:rsid w:val="00205920"/>
    <w:rsid w:val="00297CAB"/>
    <w:rsid w:val="002D79AE"/>
    <w:rsid w:val="002E2ADA"/>
    <w:rsid w:val="002F0446"/>
    <w:rsid w:val="0033285F"/>
    <w:rsid w:val="00345FB9"/>
    <w:rsid w:val="003A48A4"/>
    <w:rsid w:val="00436FCA"/>
    <w:rsid w:val="00442E6B"/>
    <w:rsid w:val="004B2603"/>
    <w:rsid w:val="004D7F31"/>
    <w:rsid w:val="0051579F"/>
    <w:rsid w:val="00575593"/>
    <w:rsid w:val="00596C20"/>
    <w:rsid w:val="00645ACC"/>
    <w:rsid w:val="00651970"/>
    <w:rsid w:val="006E24E0"/>
    <w:rsid w:val="008141F6"/>
    <w:rsid w:val="008959FA"/>
    <w:rsid w:val="008C2E16"/>
    <w:rsid w:val="00921AF7"/>
    <w:rsid w:val="00957C47"/>
    <w:rsid w:val="009655BB"/>
    <w:rsid w:val="00994A7F"/>
    <w:rsid w:val="009C0E12"/>
    <w:rsid w:val="00A26F5D"/>
    <w:rsid w:val="00A272CE"/>
    <w:rsid w:val="00A44E66"/>
    <w:rsid w:val="00B45DF2"/>
    <w:rsid w:val="00C17CE1"/>
    <w:rsid w:val="00C40E22"/>
    <w:rsid w:val="00C541C9"/>
    <w:rsid w:val="00C800F5"/>
    <w:rsid w:val="00C86E65"/>
    <w:rsid w:val="00CB720C"/>
    <w:rsid w:val="00D6432F"/>
    <w:rsid w:val="00D74081"/>
    <w:rsid w:val="00D8463A"/>
    <w:rsid w:val="00E23E5B"/>
    <w:rsid w:val="00EB5593"/>
    <w:rsid w:val="00F063D3"/>
    <w:rsid w:val="00F5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45DF2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B45DF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45DF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B45DF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45DF2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9655BB"/>
    <w:pPr>
      <w:keepNext/>
      <w:tabs>
        <w:tab w:val="num" w:pos="0"/>
      </w:tabs>
      <w:ind w:left="1008" w:hanging="1008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Основной шрифт абзаца5"/>
    <w:rsid w:val="009655BB"/>
  </w:style>
  <w:style w:type="character" w:customStyle="1" w:styleId="41">
    <w:name w:val="Основной шрифт абзаца4"/>
    <w:rsid w:val="009655BB"/>
  </w:style>
  <w:style w:type="character" w:customStyle="1" w:styleId="31">
    <w:name w:val="Основной шрифт абзаца3"/>
    <w:rsid w:val="009655BB"/>
  </w:style>
  <w:style w:type="character" w:customStyle="1" w:styleId="Absatz-Standardschriftart">
    <w:name w:val="Absatz-Standardschriftart"/>
    <w:rsid w:val="009655BB"/>
  </w:style>
  <w:style w:type="character" w:customStyle="1" w:styleId="21">
    <w:name w:val="Основной шрифт абзаца2"/>
    <w:rsid w:val="009655BB"/>
  </w:style>
  <w:style w:type="character" w:customStyle="1" w:styleId="WW-Absatz-Standardschriftart">
    <w:name w:val="WW-Absatz-Standardschriftart"/>
    <w:rsid w:val="009655BB"/>
  </w:style>
  <w:style w:type="character" w:customStyle="1" w:styleId="10">
    <w:name w:val="Основной шрифт абзаца1"/>
    <w:rsid w:val="009655BB"/>
  </w:style>
  <w:style w:type="character" w:customStyle="1" w:styleId="TimesNewRoman14">
    <w:name w:val="Стиль Times New Roman 14 пт"/>
    <w:rsid w:val="009655BB"/>
    <w:rPr>
      <w:rFonts w:ascii="Times New Roman" w:hAnsi="Times New Roman"/>
      <w:sz w:val="28"/>
    </w:rPr>
  </w:style>
  <w:style w:type="character" w:styleId="a3">
    <w:name w:val="Hyperlink"/>
    <w:rsid w:val="00B45DF2"/>
    <w:rPr>
      <w:color w:val="0000FF"/>
      <w:u w:val="none"/>
    </w:rPr>
  </w:style>
  <w:style w:type="character" w:customStyle="1" w:styleId="a4">
    <w:name w:val="Символ нумерации"/>
    <w:rsid w:val="009655BB"/>
  </w:style>
  <w:style w:type="character" w:customStyle="1" w:styleId="6">
    <w:name w:val="Основной шрифт абзаца6"/>
    <w:rsid w:val="009655BB"/>
  </w:style>
  <w:style w:type="paragraph" w:customStyle="1" w:styleId="a5">
    <w:name w:val="Заголовок"/>
    <w:basedOn w:val="a"/>
    <w:next w:val="a6"/>
    <w:rsid w:val="009655BB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6">
    <w:name w:val="Body Text"/>
    <w:basedOn w:val="a"/>
    <w:rsid w:val="009655BB"/>
    <w:pPr>
      <w:spacing w:after="120"/>
    </w:pPr>
  </w:style>
  <w:style w:type="paragraph" w:styleId="a7">
    <w:name w:val="List"/>
    <w:basedOn w:val="a"/>
    <w:rsid w:val="009655BB"/>
    <w:pPr>
      <w:ind w:left="283" w:hanging="283"/>
    </w:pPr>
  </w:style>
  <w:style w:type="paragraph" w:customStyle="1" w:styleId="51">
    <w:name w:val="Название5"/>
    <w:basedOn w:val="a"/>
    <w:rsid w:val="009655BB"/>
    <w:pPr>
      <w:suppressLineNumbers/>
      <w:spacing w:before="120" w:after="120"/>
    </w:pPr>
    <w:rPr>
      <w:rFonts w:cs="Mangal"/>
      <w:i/>
      <w:iCs/>
    </w:rPr>
  </w:style>
  <w:style w:type="paragraph" w:customStyle="1" w:styleId="52">
    <w:name w:val="Указатель5"/>
    <w:basedOn w:val="a"/>
    <w:rsid w:val="009655BB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9655BB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9655BB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9655BB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9655BB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9655BB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9655BB"/>
    <w:pPr>
      <w:suppressLineNumbers/>
    </w:pPr>
    <w:rPr>
      <w:rFonts w:cs="Mangal"/>
    </w:rPr>
  </w:style>
  <w:style w:type="paragraph" w:customStyle="1" w:styleId="11">
    <w:name w:val="Название1"/>
    <w:basedOn w:val="a"/>
    <w:rsid w:val="009655BB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2">
    <w:name w:val="Указатель1"/>
    <w:basedOn w:val="a"/>
    <w:rsid w:val="009655BB"/>
    <w:pPr>
      <w:suppressLineNumbers/>
    </w:pPr>
    <w:rPr>
      <w:rFonts w:cs="Mangal"/>
    </w:rPr>
  </w:style>
  <w:style w:type="paragraph" w:customStyle="1" w:styleId="13">
    <w:name w:val="Стиль1"/>
    <w:basedOn w:val="a"/>
    <w:rsid w:val="009655BB"/>
    <w:pPr>
      <w:autoSpaceDE w:val="0"/>
      <w:ind w:firstLine="540"/>
    </w:pPr>
    <w:rPr>
      <w:rFonts w:eastAsia="Calibri"/>
    </w:rPr>
  </w:style>
  <w:style w:type="paragraph" w:customStyle="1" w:styleId="34">
    <w:name w:val="Стиль3"/>
    <w:basedOn w:val="a"/>
    <w:rsid w:val="009655BB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9655BB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9655BB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8">
    <w:name w:val="Normal (Web)"/>
    <w:basedOn w:val="a"/>
    <w:rsid w:val="009655BB"/>
  </w:style>
  <w:style w:type="paragraph" w:customStyle="1" w:styleId="44">
    <w:name w:val="Стиль4"/>
    <w:basedOn w:val="a"/>
    <w:rsid w:val="009655BB"/>
    <w:pPr>
      <w:autoSpaceDE w:val="0"/>
      <w:ind w:firstLine="540"/>
    </w:pPr>
    <w:rPr>
      <w:rFonts w:eastAsia="Calibri"/>
      <w:szCs w:val="22"/>
    </w:rPr>
  </w:style>
  <w:style w:type="paragraph" w:customStyle="1" w:styleId="53">
    <w:name w:val="Стиль5"/>
    <w:basedOn w:val="a"/>
    <w:rsid w:val="009655BB"/>
    <w:pPr>
      <w:widowControl w:val="0"/>
      <w:autoSpaceDE w:val="0"/>
      <w:ind w:firstLine="540"/>
    </w:pPr>
    <w:rPr>
      <w:rFonts w:cs="Courier New"/>
    </w:rPr>
  </w:style>
  <w:style w:type="paragraph" w:customStyle="1" w:styleId="60">
    <w:name w:val="Стиль6"/>
    <w:basedOn w:val="13"/>
    <w:next w:val="13"/>
    <w:rsid w:val="009655BB"/>
    <w:rPr>
      <w:rFonts w:cs="Arial"/>
    </w:rPr>
  </w:style>
  <w:style w:type="paragraph" w:customStyle="1" w:styleId="7">
    <w:name w:val="Стиль7"/>
    <w:basedOn w:val="a"/>
    <w:rsid w:val="009655BB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7"/>
    <w:rsid w:val="009655BB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9655BB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9655BB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9655BB"/>
  </w:style>
  <w:style w:type="paragraph" w:customStyle="1" w:styleId="14">
    <w:name w:val="Стиль14"/>
    <w:basedOn w:val="120"/>
    <w:rsid w:val="009655BB"/>
    <w:rPr>
      <w:rFonts w:ascii="Edwardian Script ITC" w:hAnsi="Edwardian Script ITC"/>
    </w:rPr>
  </w:style>
  <w:style w:type="paragraph" w:customStyle="1" w:styleId="a9">
    <w:name w:val="хороший"/>
    <w:basedOn w:val="a"/>
    <w:rsid w:val="009655BB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rsid w:val="009655B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9655BB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uiPriority w:val="99"/>
    <w:rsid w:val="009655B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9655BB"/>
    <w:pPr>
      <w:suppressAutoHyphens/>
      <w:spacing w:after="120" w:line="480" w:lineRule="auto"/>
      <w:ind w:left="283" w:firstLine="0"/>
    </w:pPr>
  </w:style>
  <w:style w:type="paragraph" w:styleId="aa">
    <w:name w:val="Title"/>
    <w:basedOn w:val="a"/>
    <w:next w:val="ab"/>
    <w:qFormat/>
    <w:rsid w:val="009655BB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b">
    <w:name w:val="Subtitle"/>
    <w:basedOn w:val="a5"/>
    <w:next w:val="a6"/>
    <w:qFormat/>
    <w:rsid w:val="009655BB"/>
    <w:pPr>
      <w:jc w:val="center"/>
    </w:pPr>
    <w:rPr>
      <w:i/>
      <w:iCs/>
    </w:rPr>
  </w:style>
  <w:style w:type="paragraph" w:customStyle="1" w:styleId="ac">
    <w:name w:val="Содержимое врезки"/>
    <w:basedOn w:val="a6"/>
    <w:rsid w:val="009655BB"/>
  </w:style>
  <w:style w:type="paragraph" w:customStyle="1" w:styleId="ad">
    <w:name w:val="Содержимое таблицы"/>
    <w:basedOn w:val="a"/>
    <w:rsid w:val="009655BB"/>
    <w:pPr>
      <w:suppressLineNumbers/>
    </w:pPr>
  </w:style>
  <w:style w:type="paragraph" w:customStyle="1" w:styleId="ae">
    <w:name w:val="Заголовок таблицы"/>
    <w:basedOn w:val="ad"/>
    <w:rsid w:val="009655BB"/>
    <w:pPr>
      <w:jc w:val="center"/>
    </w:pPr>
    <w:rPr>
      <w:b/>
      <w:bCs/>
    </w:rPr>
  </w:style>
  <w:style w:type="paragraph" w:styleId="af">
    <w:name w:val="Body Text Indent"/>
    <w:basedOn w:val="a"/>
    <w:rsid w:val="009655BB"/>
    <w:pPr>
      <w:spacing w:after="120"/>
      <w:ind w:left="283" w:firstLine="0"/>
    </w:pPr>
  </w:style>
  <w:style w:type="paragraph" w:styleId="af0">
    <w:name w:val="No Spacing"/>
    <w:qFormat/>
    <w:rsid w:val="009655BB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customStyle="1" w:styleId="ConsPlusDocList">
    <w:name w:val="ConsPlusDocList"/>
    <w:rsid w:val="009655B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Знак Знак Знак Знак Знак"/>
    <w:basedOn w:val="a"/>
    <w:rsid w:val="009655BB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customStyle="1" w:styleId="15">
    <w:name w:val="Обычный1"/>
    <w:rsid w:val="009655BB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20">
    <w:name w:val="Заголовок 2 Знак"/>
    <w:aliases w:val="!Разделы документа Знак"/>
    <w:link w:val="2"/>
    <w:rsid w:val="004B2603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4B2603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4B2603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B45DF2"/>
    <w:rPr>
      <w:rFonts w:ascii="Arial" w:hAnsi="Arial"/>
      <w:b w:val="0"/>
      <w:i w:val="0"/>
      <w:iCs/>
      <w:color w:val="0000FF"/>
      <w:sz w:val="24"/>
      <w:u w:val="none"/>
    </w:rPr>
  </w:style>
  <w:style w:type="paragraph" w:styleId="af2">
    <w:name w:val="annotation text"/>
    <w:aliases w:val="!Равноширинный текст документа"/>
    <w:basedOn w:val="a"/>
    <w:link w:val="af3"/>
    <w:semiHidden/>
    <w:rsid w:val="00B45DF2"/>
    <w:rPr>
      <w:rFonts w:ascii="Courier" w:hAnsi="Courier"/>
      <w:sz w:val="22"/>
      <w:szCs w:val="20"/>
    </w:rPr>
  </w:style>
  <w:style w:type="character" w:customStyle="1" w:styleId="af3">
    <w:name w:val="Текст примечания Знак"/>
    <w:aliases w:val="!Равноширинный текст документа Знак"/>
    <w:link w:val="af2"/>
    <w:semiHidden/>
    <w:rsid w:val="004B2603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B45DF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B45DF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B45DF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B45DF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B45DF2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content\act\ee654106-ba0a-4b13-a55f-e50d697375e1.doc" TargetMode="External"/><Relationship Id="rId18" Type="http://schemas.openxmlformats.org/officeDocument/2006/relationships/hyperlink" Target="http://www.gosuslugi.region.kostroma.ru/" TargetMode="External"/><Relationship Id="rId26" Type="http://schemas.openxmlformats.org/officeDocument/2006/relationships/hyperlink" Target="consultantplus://offline/ref=A59D6E24A7360E1C3020887929EEBB23FE13AA4F387E6174C639364179FB840ED06BFB949FA2DE9F890CDCoEn7K" TargetMode="External"/><Relationship Id="rId39" Type="http://schemas.openxmlformats.org/officeDocument/2006/relationships/hyperlink" Target="consultantplus://offline/ref=A59D6E24A7360E1C3020887929EEBB23FE13AA4F387E6174C639364179FB840ED06BFB949FA2DE9F890ED8oEnAK" TargetMode="External"/><Relationship Id="rId21" Type="http://schemas.openxmlformats.org/officeDocument/2006/relationships/hyperlink" Target="consultantplus://offline/ref=A59D6E24A7360E1C302096743F82E728FA19F541337D632693666D1C2EF28E599724A2D2oDnAK" TargetMode="External"/><Relationship Id="rId34" Type="http://schemas.openxmlformats.org/officeDocument/2006/relationships/hyperlink" Target="consultantplus://offline/ref=A59D6E24A7360E1C3020887929EEBB23FE13AA4F387E6174C639364179FB840ED06BFB949FA2DE9F890ED8oEnBK" TargetMode="External"/><Relationship Id="rId42" Type="http://schemas.openxmlformats.org/officeDocument/2006/relationships/hyperlink" Target="consultantplus://offline/ref=A59D6E24A7360E1C3020887929EEBB23FE13AA4F387E6174C639364179FB840ED06BFB949FA2DE9F890EDFoEnBK" TargetMode="External"/><Relationship Id="rId47" Type="http://schemas.openxmlformats.org/officeDocument/2006/relationships/hyperlink" Target="file:///E:\content\act\0e924ced-e8bd-4684-80ea-5bcd39adf95f.doc" TargetMode="External"/><Relationship Id="rId50" Type="http://schemas.openxmlformats.org/officeDocument/2006/relationships/hyperlink" Target="file:///E:\content\act\0e924ced-e8bd-4684-80ea-5bcd39adf95f.doc" TargetMode="External"/><Relationship Id="rId55" Type="http://schemas.openxmlformats.org/officeDocument/2006/relationships/hyperlink" Target="file:///E:\content\act\b11798ff-43b9-49db-b06c-4223f9d555e2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file:///E:\content\act\264ca77e-6eaa-451d-8207-593b6dd794a3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cdep.ru/" TargetMode="External"/><Relationship Id="rId20" Type="http://schemas.openxmlformats.org/officeDocument/2006/relationships/hyperlink" Target="file:///E:\content\act\0e924ced-e8bd-4684-80ea-5bcd39adf95f.doc" TargetMode="External"/><Relationship Id="rId29" Type="http://schemas.openxmlformats.org/officeDocument/2006/relationships/hyperlink" Target="consultantplus://offline/ref=A59D6E24A7360E1C302096743F82E728FE11F040302F3424C23363o1n9K" TargetMode="External"/><Relationship Id="rId41" Type="http://schemas.openxmlformats.org/officeDocument/2006/relationships/hyperlink" Target="consultantplus://offline/ref=A59D6E24A7360E1C3020887929EEBB23FE13AA4F387E6174C639364179FB840ED06BFB949FA2DE9F890ED8oEnBK" TargetMode="External"/><Relationship Id="rId54" Type="http://schemas.openxmlformats.org/officeDocument/2006/relationships/hyperlink" Target="file:///E:\content\act\0e924ced-e8bd-4684-80ea-5bcd39adf95f.doc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content\act\bba0bfb1-06c7-4e50-a8d3-fe1045784bf1.html" TargetMode="External"/><Relationship Id="rId24" Type="http://schemas.openxmlformats.org/officeDocument/2006/relationships/hyperlink" Target="file:///E:\content\act\4ebd4107-e59f-4e22-8411-73251f344c0c.html" TargetMode="External"/><Relationship Id="rId32" Type="http://schemas.openxmlformats.org/officeDocument/2006/relationships/hyperlink" Target="consultantplus://offline/ref=A59D6E24A7360E1C3020887929EEBB23FE13AA4F387E6174C639364179FB840ED06BFB949FA2DE9F890ED8oEn5K" TargetMode="External"/><Relationship Id="rId37" Type="http://schemas.openxmlformats.org/officeDocument/2006/relationships/hyperlink" Target="consultantplus://offline/ref=A59D6E24A7360E1C3020887929EEBB23FE13AA4F387E6174C639364179FB840ED06BFB949FA2DE9F890ED8oEnAK" TargetMode="External"/><Relationship Id="rId40" Type="http://schemas.openxmlformats.org/officeDocument/2006/relationships/hyperlink" Target="consultantplus://offline/ref=A59D6E24A7360E1C3020887929EEBB23FE13AA4F387E6174C639364179FB840ED06BFB949FA2DE9F890ED8oEnAK" TargetMode="External"/><Relationship Id="rId45" Type="http://schemas.openxmlformats.org/officeDocument/2006/relationships/hyperlink" Target="file:///E:\content\act\0e924ced-e8bd-4684-80ea-5bcd39adf95f.doc" TargetMode="External"/><Relationship Id="rId53" Type="http://schemas.openxmlformats.org/officeDocument/2006/relationships/hyperlink" Target="file:///E:\content\act\0e924ced-e8bd-4684-80ea-5bcd39adf95f.doc" TargetMode="External"/><Relationship Id="rId58" Type="http://schemas.openxmlformats.org/officeDocument/2006/relationships/hyperlink" Target="file:///C:\content\act\398fcf9f-6b47-4e87-9f56-a1dfdf90fe89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content\act\398fcf9f-6b47-4e87-9f56-a1dfdf90fe89.doc" TargetMode="External"/><Relationship Id="rId23" Type="http://schemas.openxmlformats.org/officeDocument/2006/relationships/hyperlink" Target="consultantplus://offline/ref=A59D6E24A7360E1C302096743F82E728FA1AF742387F632693666D1C2EF28E599724A2D6DBAFDF9Eo8n9K" TargetMode="External"/><Relationship Id="rId28" Type="http://schemas.openxmlformats.org/officeDocument/2006/relationships/hyperlink" Target="consultantplus://offline/ref=A59D6E24A7360E1C302096743F82E728F91FF541302F3424C23363o1n9K" TargetMode="External"/><Relationship Id="rId36" Type="http://schemas.openxmlformats.org/officeDocument/2006/relationships/hyperlink" Target="consultantplus://offline/ref=A59D6E24A7360E1C3020887929EEBB23FE13AA4F387E6174C639364179FB840ED06BFB949FA2DE9F890ED8oEnBK" TargetMode="External"/><Relationship Id="rId49" Type="http://schemas.openxmlformats.org/officeDocument/2006/relationships/hyperlink" Target="file:///E:\content\act\0e924ced-e8bd-4684-80ea-5bcd39adf95f.doc" TargetMode="External"/><Relationship Id="rId57" Type="http://schemas.openxmlformats.org/officeDocument/2006/relationships/hyperlink" Target="file:///E:\content\act\0e924ced-e8bd-4684-80ea-5bcd39adf95f.doc" TargetMode="External"/><Relationship Id="rId61" Type="http://schemas.openxmlformats.org/officeDocument/2006/relationships/hyperlink" Target="file:///E:\content\act\3d91f9f6-5377-4947-b7c5-dc36b6eb985c.html" TargetMode="External"/><Relationship Id="rId10" Type="http://schemas.openxmlformats.org/officeDocument/2006/relationships/hyperlink" Target="file:///C:\content\act\398fcf9f-6b47-4e87-9f56-a1dfdf90fe89.doc" TargetMode="External"/><Relationship Id="rId19" Type="http://schemas.openxmlformats.org/officeDocument/2006/relationships/hyperlink" Target="http://www.gosuslugi.ru/" TargetMode="External"/><Relationship Id="rId31" Type="http://schemas.openxmlformats.org/officeDocument/2006/relationships/hyperlink" Target="consultantplus://offline/ref=A59D6E24A7360E1C3020887929EEBB23FE13AA4F387E6174C639364179FB840ED06BFB949FA2DE9F890ED8oEn4K" TargetMode="External"/><Relationship Id="rId44" Type="http://schemas.openxmlformats.org/officeDocument/2006/relationships/hyperlink" Target="file:///E:\content\act\49b4c136-67f7-46ed-9280-e8e92e5031ca.doc" TargetMode="External"/><Relationship Id="rId52" Type="http://schemas.openxmlformats.org/officeDocument/2006/relationships/hyperlink" Target="file:///E:\content\act\0e924ced-e8bd-4684-80ea-5bcd39adf95f.doc" TargetMode="External"/><Relationship Id="rId60" Type="http://schemas.openxmlformats.org/officeDocument/2006/relationships/hyperlink" Target="file:///E:\content\act\3d91f9f6-5377-4947-b7c5-dc36b6eb985c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content\act\bcfb09a1-4941-4ee9-afc8-90c51bbc410b.doc" TargetMode="External"/><Relationship Id="rId14" Type="http://schemas.openxmlformats.org/officeDocument/2006/relationships/hyperlink" Target="file:///E:\content\act\3fba890e-dbe4-4eab-b177-3f86755838e9.doc" TargetMode="External"/><Relationship Id="rId22" Type="http://schemas.openxmlformats.org/officeDocument/2006/relationships/hyperlink" Target="file:///E:\content\act\3d91f9f6-5377-4947-b7c5-dc36b6eb985c.html" TargetMode="External"/><Relationship Id="rId27" Type="http://schemas.openxmlformats.org/officeDocument/2006/relationships/hyperlink" Target="consultantplus://offline/ref=A59D6E24A7360E1C302096743F82E728F91FF541302F3424C23363o1n9K" TargetMode="External"/><Relationship Id="rId30" Type="http://schemas.openxmlformats.org/officeDocument/2006/relationships/hyperlink" Target="consultantplus://offline/ref=A59D6E24A7360E1C3020887929EEBB23FE13AA4F387E6174C639364179FB840ED06BFB949FA2DE9F890EDEoEn3K" TargetMode="External"/><Relationship Id="rId35" Type="http://schemas.openxmlformats.org/officeDocument/2006/relationships/hyperlink" Target="consultantplus://offline/ref=A59D6E24A7360E1C3020887929EEBB23FE13AA4F387E6174C639364179FB840ED06BFB949FA2DE9F890ED8oEn4K" TargetMode="External"/><Relationship Id="rId43" Type="http://schemas.openxmlformats.org/officeDocument/2006/relationships/hyperlink" Target="consultantplus://offline/main?base=RLAW077;n=37705;fld=134;dst=100013" TargetMode="External"/><Relationship Id="rId48" Type="http://schemas.openxmlformats.org/officeDocument/2006/relationships/hyperlink" Target="file:///C:\content\act\bcfb09a1-4941-4ee9-afc8-90c51bbc410b.doc" TargetMode="External"/><Relationship Id="rId56" Type="http://schemas.openxmlformats.org/officeDocument/2006/relationships/hyperlink" Target="file:///E:\content\act\0e924ced-e8bd-4684-80ea-5bcd39adf95f.doc" TargetMode="External"/><Relationship Id="rId8" Type="http://schemas.openxmlformats.org/officeDocument/2006/relationships/hyperlink" Target="file:///E:\content\act\0e924ced-e8bd-4684-80ea-5bcd39adf95f.doc" TargetMode="External"/><Relationship Id="rId51" Type="http://schemas.openxmlformats.org/officeDocument/2006/relationships/hyperlink" Target="file:///E:\content\act\0e924ced-e8bd-4684-80ea-5bcd39adf95f.doc" TargetMode="External"/><Relationship Id="rId3" Type="http://schemas.openxmlformats.org/officeDocument/2006/relationships/styles" Target="styles.xml"/><Relationship Id="rId12" Type="http://schemas.openxmlformats.org/officeDocument/2006/relationships/hyperlink" Target="file:///E:\content\act\16c3e4cc-fcd6-4137-9ed5-ad1df26b8648.doc" TargetMode="External"/><Relationship Id="rId17" Type="http://schemas.openxmlformats.org/officeDocument/2006/relationships/hyperlink" Target="file:///C:\content\act\398fcf9f-6b47-4e87-9f56-a1dfdf90fe89.doc" TargetMode="External"/><Relationship Id="rId25" Type="http://schemas.openxmlformats.org/officeDocument/2006/relationships/hyperlink" Target="file:///E:\content\act\dec12efc-e3e3-4a8c-beb1-4448217d6713.doc" TargetMode="External"/><Relationship Id="rId33" Type="http://schemas.openxmlformats.org/officeDocument/2006/relationships/hyperlink" Target="consultantplus://offline/ref=A59D6E24A7360E1C3020887929EEBB23FE13AA4F387E6174C639364179FB840ED06BFB949FA2DE9F890ED8oEnAK" TargetMode="External"/><Relationship Id="rId38" Type="http://schemas.openxmlformats.org/officeDocument/2006/relationships/hyperlink" Target="consultantplus://offline/ref=A59D6E24A7360E1C3020887929EEBB23FE13AA4F387E6174C639364179FB840ED06BFB949FA2DE9F890ED8oEnBK" TargetMode="External"/><Relationship Id="rId46" Type="http://schemas.openxmlformats.org/officeDocument/2006/relationships/hyperlink" Target="file:///E:\content\act\0e924ced-e8bd-4684-80ea-5bcd39adf95f.doc" TargetMode="External"/><Relationship Id="rId59" Type="http://schemas.openxmlformats.org/officeDocument/2006/relationships/hyperlink" Target="file:///E:\content\act\0e924ced-e8bd-4684-80ea-5bcd39adf95f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6A9DB-6115-4948-8F03-98CB0A0B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30</Pages>
  <Words>11907</Words>
  <Characters>67874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79622</CharactersWithSpaces>
  <SharedDoc>false</SharedDoc>
  <HLinks>
    <vt:vector size="204" baseType="variant">
      <vt:variant>
        <vt:i4>7274545</vt:i4>
      </vt:variant>
      <vt:variant>
        <vt:i4>99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7274545</vt:i4>
      </vt:variant>
      <vt:variant>
        <vt:i4>96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7209015</vt:i4>
      </vt:variant>
      <vt:variant>
        <vt:i4>93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90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4521999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consultantplus://offline/ref=A59D6E24A7360E1C3020887929EEBB23FE13AA4F387E6174C639364179FB840ED06BFB949FA2DE9F890EDFoEnBK</vt:lpwstr>
      </vt:variant>
      <vt:variant>
        <vt:lpwstr/>
      </vt:variant>
      <vt:variant>
        <vt:i4>4522065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consultantplus://offline/ref=A59D6E24A7360E1C3020887929EEBB23FE13AA4F387E6174C639364179FB840ED06BFB949FA2DE9F890ED8oEnBK</vt:lpwstr>
      </vt:variant>
      <vt:variant>
        <vt:lpwstr/>
      </vt:variant>
      <vt:variant>
        <vt:i4>4522066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consultantplus://offline/ref=A59D6E24A7360E1C3020887929EEBB23FE13AA4F387E6174C639364179FB840ED06BFB949FA2DE9F890ED8oEnAK</vt:lpwstr>
      </vt:variant>
      <vt:variant>
        <vt:lpwstr/>
      </vt:variant>
      <vt:variant>
        <vt:i4>4522066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consultantplus://offline/ref=A59D6E24A7360E1C3020887929EEBB23FE13AA4F387E6174C639364179FB840ED06BFB949FA2DE9F890ED8oEnAK</vt:lpwstr>
      </vt:variant>
      <vt:variant>
        <vt:lpwstr/>
      </vt:variant>
      <vt:variant>
        <vt:i4>4522065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consultantplus://offline/ref=A59D6E24A7360E1C3020887929EEBB23FE13AA4F387E6174C639364179FB840ED06BFB949FA2DE9F890ED8oEnBK</vt:lpwstr>
      </vt:variant>
      <vt:variant>
        <vt:lpwstr/>
      </vt:variant>
      <vt:variant>
        <vt:i4>4522066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consultantplus://offline/ref=A59D6E24A7360E1C3020887929EEBB23FE13AA4F387E6174C639364179FB840ED06BFB949FA2DE9F890ED8oEnAK</vt:lpwstr>
      </vt:variant>
      <vt:variant>
        <vt:lpwstr/>
      </vt:variant>
      <vt:variant>
        <vt:i4>4522065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consultantplus://offline/ref=A59D6E24A7360E1C3020887929EEBB23FE13AA4F387E6174C639364179FB840ED06BFB949FA2DE9F890ED8oEnBK</vt:lpwstr>
      </vt:variant>
      <vt:variant>
        <vt:lpwstr/>
      </vt:variant>
      <vt:variant>
        <vt:i4>4521991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consultantplus://offline/ref=A59D6E24A7360E1C3020887929EEBB23FE13AA4F387E6174C639364179FB840ED06BFB949FA2DE9F890ED8oEn4K</vt:lpwstr>
      </vt:variant>
      <vt:variant>
        <vt:lpwstr/>
      </vt:variant>
      <vt:variant>
        <vt:i4>4522065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consultantplus://offline/ref=A59D6E24A7360E1C3020887929EEBB23FE13AA4F387E6174C639364179FB840ED06BFB949FA2DE9F890ED8oEnBK</vt:lpwstr>
      </vt:variant>
      <vt:variant>
        <vt:lpwstr/>
      </vt:variant>
      <vt:variant>
        <vt:i4>4522066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consultantplus://offline/ref=A59D6E24A7360E1C3020887929EEBB23FE13AA4F387E6174C639364179FB840ED06BFB949FA2DE9F890ED8oEnAK</vt:lpwstr>
      </vt:variant>
      <vt:variant>
        <vt:lpwstr/>
      </vt:variant>
      <vt:variant>
        <vt:i4>4521990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consultantplus://offline/ref=A59D6E24A7360E1C3020887929EEBB23FE13AA4F387E6174C639364179FB840ED06BFB949FA2DE9F890ED8oEn5K</vt:lpwstr>
      </vt:variant>
      <vt:variant>
        <vt:lpwstr/>
      </vt:variant>
      <vt:variant>
        <vt:i4>4521991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consultantplus://offline/ref=A59D6E24A7360E1C3020887929EEBB23FE13AA4F387E6174C639364179FB840ED06BFB949FA2DE9F890ED8oEn4K</vt:lpwstr>
      </vt:variant>
      <vt:variant>
        <vt:lpwstr/>
      </vt:variant>
      <vt:variant>
        <vt:i4>4522077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consultantplus://offline/ref=A59D6E24A7360E1C3020887929EEBB23FE13AA4F387E6174C639364179FB840ED06BFB949FA2DE9F890EDEoEn3K</vt:lpwstr>
      </vt:variant>
      <vt:variant>
        <vt:lpwstr/>
      </vt:variant>
      <vt:variant>
        <vt:i4>1114119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consultantplus://offline/ref=A59D6E24A7360E1C302096743F82E728FE11F040302F3424C23363o1n9K</vt:lpwstr>
      </vt:variant>
      <vt:variant>
        <vt:lpwstr/>
      </vt:variant>
      <vt:variant>
        <vt:i4>1114120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consultantplus://offline/ref=A59D6E24A7360E1C302096743F82E728F91FF541302F3424C23363o1n9K</vt:lpwstr>
      </vt:variant>
      <vt:variant>
        <vt:lpwstr/>
      </vt:variant>
      <vt:variant>
        <vt:i4>1114120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consultantplus://offline/ref=A59D6E24A7360E1C302096743F82E728F91FF541302F3424C23363o1n9K</vt:lpwstr>
      </vt:variant>
      <vt:variant>
        <vt:lpwstr/>
      </vt:variant>
      <vt:variant>
        <vt:i4>4522073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consultantplus://offline/ref=A59D6E24A7360E1C3020887929EEBB23FE13AA4F387E6174C639364179FB840ED06BFB949FA2DE9F890CDCoEn7K</vt:lpwstr>
      </vt:variant>
      <vt:variant>
        <vt:lpwstr/>
      </vt:variant>
      <vt:variant>
        <vt:i4>4259920</vt:i4>
      </vt:variant>
      <vt:variant>
        <vt:i4>33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4063341</vt:i4>
      </vt:variant>
      <vt:variant>
        <vt:i4>30</vt:i4>
      </vt:variant>
      <vt:variant>
        <vt:i4>0</vt:i4>
      </vt:variant>
      <vt:variant>
        <vt:i4>5</vt:i4>
      </vt:variant>
      <vt:variant>
        <vt:lpwstr>/content/act/4ebd4107-e59f-4e22-8411-73251f344c0c.html</vt:lpwstr>
      </vt:variant>
      <vt:variant>
        <vt:lpwstr/>
      </vt:variant>
      <vt:variant>
        <vt:i4>7340137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consultantplus://offline/ref=A59D6E24A7360E1C302096743F82E728FA1AF742387F632693666D1C2EF28E599724A2D6DBAFDF9Eo8n9K</vt:lpwstr>
      </vt:variant>
      <vt:variant>
        <vt:lpwstr/>
      </vt:variant>
      <vt:variant>
        <vt:i4>7274545</vt:i4>
      </vt:variant>
      <vt:variant>
        <vt:i4>24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2621502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consultantplus://offline/ref=A59D6E24A7360E1C302096743F82E728FA19F541337D632693666D1C2EF28E599724A2D2oDnAK</vt:lpwstr>
      </vt:variant>
      <vt:variant>
        <vt:lpwstr/>
      </vt:variant>
      <vt:variant>
        <vt:i4>851994</vt:i4>
      </vt:variant>
      <vt:variant>
        <vt:i4>18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15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327769</vt:i4>
      </vt:variant>
      <vt:variant>
        <vt:i4>12</vt:i4>
      </vt:variant>
      <vt:variant>
        <vt:i4>0</vt:i4>
      </vt:variant>
      <vt:variant>
        <vt:i4>5</vt:i4>
      </vt:variant>
      <vt:variant>
        <vt:lpwstr>http://www.socdep.ru/</vt:lpwstr>
      </vt:variant>
      <vt:variant>
        <vt:lpwstr/>
      </vt:variant>
      <vt:variant>
        <vt:i4>4915209</vt:i4>
      </vt:variant>
      <vt:variant>
        <vt:i4>9</vt:i4>
      </vt:variant>
      <vt:variant>
        <vt:i4>0</vt:i4>
      </vt:variant>
      <vt:variant>
        <vt:i4>5</vt:i4>
      </vt:variant>
      <vt:variant>
        <vt:lpwstr>/content/act/3fba890e-dbe4-4eab-b177-3f86755838e9.doc</vt:lpwstr>
      </vt:variant>
      <vt:variant>
        <vt:lpwstr/>
      </vt:variant>
      <vt:variant>
        <vt:i4>5177346</vt:i4>
      </vt:variant>
      <vt:variant>
        <vt:i4>6</vt:i4>
      </vt:variant>
      <vt:variant>
        <vt:i4>0</vt:i4>
      </vt:variant>
      <vt:variant>
        <vt:i4>5</vt:i4>
      </vt:variant>
      <vt:variant>
        <vt:lpwstr>/content/act/ee654106-ba0a-4b13-a55f-e50d697375e1.doc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Кристина</dc:creator>
  <cp:keywords/>
  <cp:lastModifiedBy>IT Support</cp:lastModifiedBy>
  <cp:revision>3</cp:revision>
  <cp:lastPrinted>2012-06-28T14:06:00Z</cp:lastPrinted>
  <dcterms:created xsi:type="dcterms:W3CDTF">2014-10-13T08:48:00Z</dcterms:created>
  <dcterms:modified xsi:type="dcterms:W3CDTF">2021-07-30T07:58:00Z</dcterms:modified>
</cp:coreProperties>
</file>