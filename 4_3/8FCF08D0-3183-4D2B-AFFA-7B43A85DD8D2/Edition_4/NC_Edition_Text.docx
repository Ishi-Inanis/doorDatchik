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40AE" w:rsidRPr="00B543B4" w:rsidRDefault="007D40AE" w:rsidP="00B543B4">
      <w:pPr>
        <w:pStyle w:val="ad"/>
        <w:rPr>
          <w:rFonts w:ascii="Arial" w:hAnsi="Arial"/>
          <w:color w:val="auto"/>
          <w:sz w:val="26"/>
          <w:szCs w:val="26"/>
        </w:rPr>
      </w:pPr>
      <w:r w:rsidRPr="00B543B4">
        <w:rPr>
          <w:rFonts w:ascii="Arial" w:hAnsi="Arial"/>
          <w:color w:val="auto"/>
          <w:sz w:val="26"/>
          <w:szCs w:val="26"/>
        </w:rPr>
        <w:t>ДЕПАРТАМЕНТ СОЦИАЛЬНОЙ ЗАЩИТЫ НАСЕЛЕНИЯ, ОПЕКИ И ПОПЕЧИТЕЛЬСТВА КОСТРОМСКОЙ ОБЛАСТИ</w:t>
      </w:r>
    </w:p>
    <w:p w:rsidR="007D40AE" w:rsidRPr="00B543B4" w:rsidRDefault="007D40AE" w:rsidP="00B543B4">
      <w:pPr>
        <w:pStyle w:val="ad"/>
        <w:rPr>
          <w:rFonts w:ascii="Arial" w:hAnsi="Arial"/>
          <w:color w:val="auto"/>
          <w:sz w:val="26"/>
          <w:szCs w:val="26"/>
        </w:rPr>
      </w:pPr>
    </w:p>
    <w:p w:rsidR="007D40AE" w:rsidRPr="00B543B4" w:rsidRDefault="007D40AE" w:rsidP="00B543B4">
      <w:pPr>
        <w:pStyle w:val="ad"/>
        <w:rPr>
          <w:rFonts w:ascii="Arial" w:hAnsi="Arial"/>
          <w:color w:val="auto"/>
          <w:sz w:val="26"/>
          <w:szCs w:val="26"/>
        </w:rPr>
      </w:pPr>
      <w:r w:rsidRPr="00B543B4">
        <w:rPr>
          <w:rFonts w:ascii="Arial" w:hAnsi="Arial"/>
          <w:color w:val="auto"/>
          <w:sz w:val="26"/>
          <w:szCs w:val="26"/>
        </w:rPr>
        <w:t>ПРИКАЗ</w:t>
      </w:r>
    </w:p>
    <w:p w:rsidR="007D40AE" w:rsidRPr="00B543B4" w:rsidRDefault="007D40AE" w:rsidP="00B543B4">
      <w:pPr>
        <w:pStyle w:val="ad"/>
        <w:rPr>
          <w:rFonts w:ascii="Arial" w:hAnsi="Arial"/>
          <w:color w:val="auto"/>
          <w:sz w:val="26"/>
          <w:szCs w:val="26"/>
        </w:rPr>
      </w:pPr>
    </w:p>
    <w:p w:rsidR="007D40AE" w:rsidRPr="00B543B4" w:rsidRDefault="007D40AE" w:rsidP="00B543B4">
      <w:pPr>
        <w:jc w:val="center"/>
        <w:rPr>
          <w:b/>
          <w:sz w:val="26"/>
          <w:szCs w:val="26"/>
        </w:rPr>
      </w:pPr>
      <w:r w:rsidRPr="00B543B4">
        <w:rPr>
          <w:b/>
          <w:sz w:val="26"/>
          <w:szCs w:val="26"/>
        </w:rPr>
        <w:t xml:space="preserve">от </w:t>
      </w:r>
      <w:r w:rsidR="00917FFE" w:rsidRPr="00B543B4">
        <w:rPr>
          <w:b/>
          <w:sz w:val="26"/>
          <w:szCs w:val="26"/>
        </w:rPr>
        <w:t>28</w:t>
      </w:r>
      <w:r w:rsidRPr="00B543B4">
        <w:rPr>
          <w:b/>
          <w:sz w:val="26"/>
          <w:szCs w:val="26"/>
        </w:rPr>
        <w:t xml:space="preserve">  </w:t>
      </w:r>
      <w:r w:rsidR="00917FFE" w:rsidRPr="00B543B4">
        <w:rPr>
          <w:b/>
          <w:sz w:val="26"/>
          <w:szCs w:val="26"/>
        </w:rPr>
        <w:t>июня</w:t>
      </w:r>
      <w:r w:rsidRPr="00B543B4">
        <w:rPr>
          <w:b/>
          <w:sz w:val="26"/>
          <w:szCs w:val="26"/>
        </w:rPr>
        <w:t xml:space="preserve">  2012 года     №</w:t>
      </w:r>
      <w:r w:rsidR="00917FFE" w:rsidRPr="00B543B4">
        <w:rPr>
          <w:b/>
          <w:sz w:val="26"/>
          <w:szCs w:val="26"/>
        </w:rPr>
        <w:t xml:space="preserve"> 449</w:t>
      </w:r>
    </w:p>
    <w:p w:rsidR="007D40AE" w:rsidRPr="00B543B4" w:rsidRDefault="007D40AE" w:rsidP="00B543B4">
      <w:pPr>
        <w:jc w:val="center"/>
        <w:rPr>
          <w:b/>
          <w:sz w:val="26"/>
          <w:szCs w:val="26"/>
        </w:rPr>
      </w:pPr>
    </w:p>
    <w:p w:rsidR="007D40AE" w:rsidRPr="00B543B4" w:rsidRDefault="007D40AE" w:rsidP="00B543B4">
      <w:pPr>
        <w:jc w:val="center"/>
        <w:rPr>
          <w:b/>
          <w:sz w:val="26"/>
          <w:szCs w:val="26"/>
        </w:rPr>
      </w:pPr>
      <w:r w:rsidRPr="00B543B4">
        <w:rPr>
          <w:b/>
          <w:sz w:val="26"/>
          <w:szCs w:val="26"/>
        </w:rPr>
        <w:t>г. Кострома</w:t>
      </w:r>
    </w:p>
    <w:p w:rsidR="007D40AE" w:rsidRPr="00684A15" w:rsidRDefault="007D40AE" w:rsidP="00B543B4">
      <w:pPr>
        <w:jc w:val="center"/>
      </w:pPr>
    </w:p>
    <w:p w:rsidR="007D40AE" w:rsidRPr="00684A15" w:rsidRDefault="00F838D1" w:rsidP="00F838D1">
      <w:pPr>
        <w:jc w:val="center"/>
      </w:pPr>
      <w:r w:rsidRPr="00F838D1">
        <w:rPr>
          <w:rStyle w:val="a9"/>
          <w:rFonts w:cs="Arial"/>
          <w:b/>
          <w:bCs/>
          <w:kern w:val="28"/>
          <w:sz w:val="32"/>
          <w:szCs w:val="32"/>
        </w:rPr>
        <w:t>ОБ УТВЕРЖДЕНИИ АДМИНИСТРАТИВНОГО РЕГЛАМЕНТА ПРЕДОСТАВЛЕНИЯ ДЕПАРТАМЕНТОМ СОЦИАЛЬНОЙ ЗАЩИТЫ НАСЕЛЕНИЯ, ОПЕКИ И ПОПЕЧИТЕЛЬСТВА КОСТРОМСКОЙ ОБЛАСТИ ГОСУДАРСТВЕННОЙ УСЛУГИ ПО ВЫДАЧЕ УДОСТОВЕРЕНИЙ О ПРАВЕ НА ЛЬГОТЫ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w:t>
      </w:r>
    </w:p>
    <w:p w:rsidR="007D40AE" w:rsidRDefault="00F838D1" w:rsidP="00B543B4">
      <w:pPr>
        <w:jc w:val="center"/>
      </w:pPr>
      <w:r>
        <w:t xml:space="preserve">(наименование в новой редакции приказа департамента социальной защиты населения, опеки и попечительства Костромской области </w:t>
      </w:r>
      <w:hyperlink r:id="rId7" w:tgtFrame="ChangingDocument" w:history="1">
        <w:r w:rsidRPr="00F838D1">
          <w:rPr>
            <w:rStyle w:val="a3"/>
          </w:rPr>
          <w:t xml:space="preserve">№ 633 от 25.11.2014 года (НГР </w:t>
        </w:r>
        <w:r w:rsidRPr="00F838D1">
          <w:rPr>
            <w:rStyle w:val="a3"/>
            <w:lang w:val="en-US"/>
          </w:rPr>
          <w:t>RU</w:t>
        </w:r>
        <w:r w:rsidRPr="00F838D1">
          <w:rPr>
            <w:rStyle w:val="a3"/>
          </w:rPr>
          <w:t>44000201401271)</w:t>
        </w:r>
      </w:hyperlink>
      <w:r>
        <w:t>)</w:t>
      </w:r>
    </w:p>
    <w:p w:rsidR="00F838D1" w:rsidRPr="00684A15" w:rsidRDefault="00F838D1" w:rsidP="00B543B4">
      <w:pPr>
        <w:jc w:val="center"/>
      </w:pPr>
    </w:p>
    <w:p w:rsidR="00684A15" w:rsidRPr="00684A15" w:rsidRDefault="00684A15" w:rsidP="00B543B4">
      <w:pPr>
        <w:jc w:val="center"/>
      </w:pPr>
    </w:p>
    <w:p w:rsidR="00C6193E" w:rsidRPr="00C6193E" w:rsidRDefault="00AD1454" w:rsidP="00B543B4">
      <w:pPr>
        <w:pStyle w:val="15"/>
        <w:tabs>
          <w:tab w:val="left" w:pos="993"/>
        </w:tabs>
        <w:spacing w:line="240" w:lineRule="auto"/>
        <w:ind w:firstLine="567"/>
        <w:jc w:val="both"/>
        <w:rPr>
          <w:rFonts w:ascii="Arial" w:hAnsi="Arial" w:cs="Times New Roman"/>
          <w:b/>
          <w:kern w:val="0"/>
          <w:szCs w:val="28"/>
        </w:rPr>
      </w:pPr>
      <w:r>
        <w:rPr>
          <w:rFonts w:ascii="Arial" w:hAnsi="Arial" w:cs="Times New Roman"/>
          <w:b/>
          <w:kern w:val="0"/>
          <w:szCs w:val="28"/>
        </w:rPr>
        <w:t>В редакции</w:t>
      </w:r>
      <w:r w:rsidR="00C6193E" w:rsidRPr="00C6193E">
        <w:rPr>
          <w:rFonts w:ascii="Arial" w:hAnsi="Arial" w:cs="Times New Roman"/>
          <w:b/>
          <w:kern w:val="0"/>
          <w:szCs w:val="28"/>
        </w:rPr>
        <w:t xml:space="preserve">: </w:t>
      </w:r>
    </w:p>
    <w:p w:rsidR="00C6193E" w:rsidRDefault="00C6193E" w:rsidP="00B543B4">
      <w:pPr>
        <w:pStyle w:val="15"/>
        <w:tabs>
          <w:tab w:val="left" w:pos="993"/>
        </w:tabs>
        <w:spacing w:line="240" w:lineRule="auto"/>
        <w:ind w:firstLine="567"/>
        <w:jc w:val="both"/>
        <w:rPr>
          <w:rFonts w:ascii="Arial" w:hAnsi="Arial" w:cs="Times New Roman"/>
          <w:kern w:val="0"/>
          <w:szCs w:val="28"/>
        </w:rPr>
      </w:pPr>
      <w:r>
        <w:rPr>
          <w:rFonts w:ascii="Arial" w:hAnsi="Arial" w:cs="Times New Roman"/>
          <w:kern w:val="0"/>
          <w:szCs w:val="28"/>
        </w:rPr>
        <w:t>приказ</w:t>
      </w:r>
      <w:r w:rsidR="00AD1454">
        <w:rPr>
          <w:rFonts w:ascii="Arial" w:hAnsi="Arial" w:cs="Times New Roman"/>
          <w:kern w:val="0"/>
          <w:szCs w:val="28"/>
        </w:rPr>
        <w:t>а</w:t>
      </w:r>
      <w:r>
        <w:rPr>
          <w:rFonts w:ascii="Arial" w:hAnsi="Arial" w:cs="Times New Roman"/>
          <w:kern w:val="0"/>
          <w:szCs w:val="28"/>
        </w:rPr>
        <w:t xml:space="preserve"> департамента социальной защиты населения, опеки и попечительства Костромской области </w:t>
      </w:r>
      <w:hyperlink r:id="rId8" w:tgtFrame="ChangingDocument" w:history="1">
        <w:r w:rsidRPr="00C6193E">
          <w:rPr>
            <w:rStyle w:val="a3"/>
            <w:rFonts w:ascii="Arial" w:hAnsi="Arial" w:cs="Times New Roman"/>
            <w:kern w:val="0"/>
            <w:szCs w:val="28"/>
          </w:rPr>
          <w:t xml:space="preserve">№ 646 от 02.10.2012 года (НГР </w:t>
        </w:r>
        <w:r w:rsidRPr="00C6193E">
          <w:rPr>
            <w:rStyle w:val="a3"/>
            <w:rFonts w:ascii="Arial" w:hAnsi="Arial" w:cs="Times New Roman"/>
            <w:kern w:val="0"/>
            <w:szCs w:val="28"/>
            <w:lang w:val="en-US"/>
          </w:rPr>
          <w:t>RU</w:t>
        </w:r>
        <w:r w:rsidRPr="00C6193E">
          <w:rPr>
            <w:rStyle w:val="a3"/>
            <w:rFonts w:ascii="Arial" w:hAnsi="Arial" w:cs="Times New Roman"/>
            <w:kern w:val="0"/>
            <w:szCs w:val="28"/>
          </w:rPr>
          <w:t>4400020120938)</w:t>
        </w:r>
      </w:hyperlink>
    </w:p>
    <w:p w:rsidR="00C6193E" w:rsidRPr="006C2172" w:rsidRDefault="006C2172" w:rsidP="00B543B4">
      <w:pPr>
        <w:pStyle w:val="15"/>
        <w:tabs>
          <w:tab w:val="left" w:pos="993"/>
        </w:tabs>
        <w:spacing w:line="240" w:lineRule="auto"/>
        <w:ind w:firstLine="567"/>
        <w:jc w:val="both"/>
        <w:rPr>
          <w:rFonts w:ascii="Arial" w:hAnsi="Arial" w:cs="Arial"/>
          <w:kern w:val="0"/>
          <w:szCs w:val="28"/>
        </w:rPr>
      </w:pPr>
      <w:r w:rsidRPr="006C2172">
        <w:rPr>
          <w:rFonts w:ascii="Arial" w:hAnsi="Arial" w:cs="Arial"/>
        </w:rPr>
        <w:t xml:space="preserve">приказа департамента социальной защиты населения, опеки и попечительства Костромской области </w:t>
      </w:r>
      <w:hyperlink r:id="rId9" w:tgtFrame="ChangingDocument" w:history="1">
        <w:r w:rsidRPr="006C2172">
          <w:rPr>
            <w:rStyle w:val="a3"/>
            <w:rFonts w:ascii="Arial" w:hAnsi="Arial" w:cs="Arial"/>
          </w:rPr>
          <w:t xml:space="preserve">№ 338 от 01.07.2013 года (НГР </w:t>
        </w:r>
        <w:r w:rsidRPr="006C2172">
          <w:rPr>
            <w:rStyle w:val="a3"/>
            <w:rFonts w:ascii="Arial" w:hAnsi="Arial" w:cs="Arial"/>
            <w:lang w:val="en-US"/>
          </w:rPr>
          <w:t>RU</w:t>
        </w:r>
        <w:r w:rsidRPr="006C2172">
          <w:rPr>
            <w:rStyle w:val="a3"/>
            <w:rFonts w:ascii="Arial" w:hAnsi="Arial" w:cs="Arial"/>
          </w:rPr>
          <w:t>44000201300539)</w:t>
        </w:r>
      </w:hyperlink>
    </w:p>
    <w:p w:rsidR="00382ADC" w:rsidRPr="0078109C" w:rsidRDefault="00382ADC" w:rsidP="00382ADC">
      <w:pPr>
        <w:tabs>
          <w:tab w:val="left" w:pos="993"/>
        </w:tabs>
      </w:pPr>
      <w:r>
        <w:t xml:space="preserve">приказа департамента социальной защиты населения, опеки и попечительства Костромской области </w:t>
      </w:r>
      <w:hyperlink r:id="rId10" w:tgtFrame="ChangingDocument" w:history="1">
        <w:r w:rsidRPr="0078109C">
          <w:rPr>
            <w:rStyle w:val="a3"/>
          </w:rPr>
          <w:t xml:space="preserve">№ 236 от 14.05.2014 года (НГР </w:t>
        </w:r>
        <w:r w:rsidRPr="0078109C">
          <w:rPr>
            <w:rStyle w:val="a3"/>
            <w:lang w:val="en-US"/>
          </w:rPr>
          <w:t>RU</w:t>
        </w:r>
        <w:r w:rsidRPr="0078109C">
          <w:rPr>
            <w:rStyle w:val="a3"/>
          </w:rPr>
          <w:t>44000201400420)</w:t>
        </w:r>
      </w:hyperlink>
    </w:p>
    <w:p w:rsidR="006C2172" w:rsidRPr="00F838D1" w:rsidRDefault="00F838D1" w:rsidP="00F838D1">
      <w:pPr>
        <w:tabs>
          <w:tab w:val="left" w:pos="993"/>
        </w:tabs>
      </w:pPr>
      <w:r>
        <w:t xml:space="preserve">приказа департамента социальной защиты населения, опеки и попечительства Костромской области </w:t>
      </w:r>
      <w:hyperlink r:id="rId11" w:tgtFrame="ChangingDocument" w:history="1">
        <w:r w:rsidRPr="00F838D1">
          <w:rPr>
            <w:rStyle w:val="a3"/>
          </w:rPr>
          <w:t xml:space="preserve">№ 633 от 25.11.2014 года (НГР </w:t>
        </w:r>
        <w:r w:rsidRPr="00F838D1">
          <w:rPr>
            <w:rStyle w:val="a3"/>
            <w:lang w:val="en-US"/>
          </w:rPr>
          <w:t>RU</w:t>
        </w:r>
        <w:r w:rsidRPr="00F838D1">
          <w:rPr>
            <w:rStyle w:val="a3"/>
          </w:rPr>
          <w:t>44000201401271)</w:t>
        </w:r>
      </w:hyperlink>
    </w:p>
    <w:p w:rsidR="00C6193E" w:rsidRPr="00F838D1" w:rsidRDefault="00C6193E" w:rsidP="00F838D1">
      <w:pPr>
        <w:tabs>
          <w:tab w:val="left" w:pos="993"/>
        </w:tabs>
      </w:pPr>
    </w:p>
    <w:p w:rsidR="00F838D1" w:rsidRPr="00F838D1" w:rsidRDefault="00F838D1" w:rsidP="00F838D1">
      <w:pPr>
        <w:tabs>
          <w:tab w:val="left" w:pos="993"/>
        </w:tabs>
      </w:pPr>
    </w:p>
    <w:p w:rsidR="007D40AE" w:rsidRPr="00684A15" w:rsidRDefault="007D40AE" w:rsidP="00B543B4">
      <w:pPr>
        <w:pStyle w:val="15"/>
        <w:tabs>
          <w:tab w:val="left" w:pos="993"/>
        </w:tabs>
        <w:spacing w:line="240" w:lineRule="auto"/>
        <w:ind w:firstLine="567"/>
        <w:jc w:val="both"/>
        <w:rPr>
          <w:rStyle w:val="60"/>
          <w:rFonts w:ascii="Arial" w:hAnsi="Arial" w:cs="Times New Roman"/>
          <w:kern w:val="0"/>
          <w:szCs w:val="28"/>
        </w:rPr>
      </w:pPr>
      <w:proofErr w:type="gramStart"/>
      <w:r w:rsidRPr="00684A15">
        <w:rPr>
          <w:rFonts w:ascii="Arial" w:hAnsi="Arial" w:cs="Times New Roman"/>
          <w:kern w:val="0"/>
          <w:szCs w:val="28"/>
        </w:rPr>
        <w:t xml:space="preserve">В целях реализации Федерального закона </w:t>
      </w:r>
      <w:hyperlink r:id="rId12" w:tgtFrame="Logical" w:history="1">
        <w:r w:rsidRPr="00B543B4">
          <w:rPr>
            <w:rStyle w:val="a3"/>
            <w:rFonts w:ascii="Arial" w:hAnsi="Arial" w:cs="Times New Roman"/>
            <w:kern w:val="0"/>
            <w:szCs w:val="28"/>
          </w:rPr>
          <w:t>от 27 июля 2010 года  № 210-ФЗ</w:t>
        </w:r>
      </w:hyperlink>
      <w:r w:rsidRPr="00684A15">
        <w:rPr>
          <w:rFonts w:ascii="Arial" w:hAnsi="Arial" w:cs="Times New Roman"/>
          <w:kern w:val="0"/>
          <w:szCs w:val="28"/>
        </w:rPr>
        <w:t xml:space="preserve"> «Об организации предоставления государственных и муниципальных услуг», в соответствии с постановлением администрации Костромской области</w:t>
      </w:r>
      <w:r w:rsidRPr="00684A15">
        <w:rPr>
          <w:rFonts w:ascii="Arial" w:hAnsi="Arial" w:cs="Times New Roman"/>
          <w:kern w:val="0"/>
        </w:rPr>
        <w:t xml:space="preserve"> </w:t>
      </w:r>
      <w:hyperlink r:id="rId13" w:tgtFrame="Logical" w:history="1">
        <w:r w:rsidRPr="00B543B4">
          <w:rPr>
            <w:rStyle w:val="a3"/>
            <w:rFonts w:ascii="Arial" w:hAnsi="Arial" w:cs="Times New Roman"/>
            <w:kern w:val="0"/>
            <w:szCs w:val="28"/>
          </w:rPr>
          <w:t>от 11 мая 2012 года № 175-а</w:t>
        </w:r>
      </w:hyperlink>
      <w:r w:rsidRPr="00684A15">
        <w:rPr>
          <w:rStyle w:val="60"/>
          <w:rFonts w:ascii="Arial" w:hAnsi="Arial" w:cs="Times New Roman"/>
          <w:kern w:val="0"/>
          <w:szCs w:val="28"/>
        </w:rPr>
        <w:t xml:space="preserve">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w:t>
      </w:r>
      <w:proofErr w:type="gramEnd"/>
    </w:p>
    <w:p w:rsidR="007D40AE" w:rsidRPr="00684A15" w:rsidRDefault="007D40AE" w:rsidP="00B543B4">
      <w:pPr>
        <w:tabs>
          <w:tab w:val="left" w:pos="993"/>
        </w:tabs>
        <w:rPr>
          <w:rStyle w:val="TimesNewRoman14"/>
          <w:rFonts w:ascii="Arial" w:hAnsi="Arial"/>
          <w:sz w:val="24"/>
        </w:rPr>
      </w:pPr>
      <w:r w:rsidRPr="00684A15">
        <w:rPr>
          <w:rStyle w:val="TimesNewRoman14"/>
          <w:rFonts w:ascii="Arial" w:hAnsi="Arial"/>
          <w:sz w:val="24"/>
        </w:rPr>
        <w:lastRenderedPageBreak/>
        <w:t>ПРИКАЗЫВАЮ:</w:t>
      </w:r>
    </w:p>
    <w:p w:rsidR="007D40AE" w:rsidRPr="00684A15" w:rsidRDefault="00684A15" w:rsidP="00B543B4">
      <w:r w:rsidRPr="00684A15">
        <w:rPr>
          <w:rStyle w:val="TimesNewRoman14"/>
          <w:rFonts w:ascii="Arial" w:hAnsi="Arial"/>
          <w:sz w:val="24"/>
        </w:rPr>
        <w:t xml:space="preserve">1. </w:t>
      </w:r>
      <w:r w:rsidR="007D40AE" w:rsidRPr="00684A15">
        <w:rPr>
          <w:rStyle w:val="TimesNewRoman14"/>
          <w:rFonts w:ascii="Arial" w:hAnsi="Arial"/>
          <w:sz w:val="24"/>
        </w:rPr>
        <w:t xml:space="preserve">Утвердить прилагаемый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w:t>
      </w:r>
      <w:r w:rsidR="007D40AE" w:rsidRPr="00684A15">
        <w:rPr>
          <w:bCs/>
        </w:rPr>
        <w:t xml:space="preserve">по </w:t>
      </w:r>
      <w:r w:rsidR="007D40AE" w:rsidRPr="00684A15">
        <w:t>выдаче удостоверений о праве на льготы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w:t>
      </w:r>
    </w:p>
    <w:p w:rsidR="007D40AE" w:rsidRPr="00684A15" w:rsidRDefault="00684A15" w:rsidP="00B543B4">
      <w:r w:rsidRPr="00684A15">
        <w:t xml:space="preserve">2. </w:t>
      </w:r>
      <w:r w:rsidR="007D40AE" w:rsidRPr="00684A15">
        <w:t xml:space="preserve">Признать утратившими силу приказы департамента социальной защиты населения, опеки и попечительства Костромской области </w:t>
      </w:r>
      <w:hyperlink r:id="rId14" w:tgtFrame="Logical" w:history="1">
        <w:r w:rsidR="007D40AE" w:rsidRPr="00B543B4">
          <w:rPr>
            <w:rStyle w:val="a3"/>
          </w:rPr>
          <w:t>от 26.01.2010 № 24</w:t>
        </w:r>
      </w:hyperlink>
      <w:r w:rsidR="007D40AE" w:rsidRPr="00684A15">
        <w:t xml:space="preserve"> «Об утверждении административного регламента». </w:t>
      </w:r>
    </w:p>
    <w:p w:rsidR="007D40AE" w:rsidRPr="00684A15" w:rsidRDefault="00684A15" w:rsidP="00B543B4">
      <w:pPr>
        <w:rPr>
          <w:rStyle w:val="TimesNewRoman14"/>
          <w:rFonts w:ascii="Arial" w:hAnsi="Arial"/>
          <w:sz w:val="24"/>
        </w:rPr>
      </w:pPr>
      <w:r w:rsidRPr="00684A15">
        <w:rPr>
          <w:rStyle w:val="TimesNewRoman14"/>
          <w:rFonts w:ascii="Arial" w:hAnsi="Arial"/>
          <w:sz w:val="24"/>
        </w:rPr>
        <w:t xml:space="preserve">3. </w:t>
      </w:r>
      <w:r w:rsidR="007D40AE" w:rsidRPr="00684A15">
        <w:rPr>
          <w:rStyle w:val="TimesNewRoman14"/>
          <w:rFonts w:ascii="Arial" w:hAnsi="Arial"/>
          <w:sz w:val="24"/>
        </w:rPr>
        <w:t>Настоящий приказ вступает в силу со дня его официального опубликования.</w:t>
      </w:r>
    </w:p>
    <w:p w:rsidR="007D40AE" w:rsidRPr="00684A15" w:rsidRDefault="007D40AE" w:rsidP="00B543B4"/>
    <w:p w:rsidR="00FB679C" w:rsidRPr="00684A15" w:rsidRDefault="00FB679C" w:rsidP="00B543B4"/>
    <w:p w:rsidR="007D40AE" w:rsidRPr="00684A15" w:rsidRDefault="00FB679C" w:rsidP="00B543B4">
      <w:r w:rsidRPr="00684A15">
        <w:t>Первый заместитель</w:t>
      </w:r>
    </w:p>
    <w:p w:rsidR="007D40AE" w:rsidRPr="00684A15" w:rsidRDefault="00FB679C" w:rsidP="00B543B4">
      <w:r w:rsidRPr="00684A15">
        <w:t>д</w:t>
      </w:r>
      <w:r w:rsidR="007D40AE" w:rsidRPr="00684A15">
        <w:t>иректор</w:t>
      </w:r>
      <w:r w:rsidRPr="00684A15">
        <w:t>а</w:t>
      </w:r>
      <w:r w:rsidR="007D40AE" w:rsidRPr="00684A15">
        <w:t xml:space="preserve"> департамента                                 </w:t>
      </w:r>
      <w:r w:rsidRPr="00684A15">
        <w:t>В.А. Шилов</w:t>
      </w:r>
    </w:p>
    <w:p w:rsidR="007D40AE" w:rsidRPr="00684A15" w:rsidRDefault="007D40AE" w:rsidP="00B543B4"/>
    <w:p w:rsidR="007D40AE" w:rsidRPr="00684A15" w:rsidRDefault="007D40AE" w:rsidP="00B543B4"/>
    <w:p w:rsidR="007D40AE" w:rsidRPr="00684A15" w:rsidRDefault="007D40AE" w:rsidP="00B543B4"/>
    <w:p w:rsidR="007D40AE" w:rsidRPr="00684A15" w:rsidRDefault="007D40AE" w:rsidP="00B543B4"/>
    <w:p w:rsidR="007D40AE" w:rsidRPr="00684A15" w:rsidRDefault="007D40AE" w:rsidP="00B543B4">
      <w:pPr>
        <w:pStyle w:val="ConsPlusNormal"/>
        <w:widowControl/>
        <w:ind w:firstLine="567"/>
        <w:jc w:val="both"/>
        <w:rPr>
          <w:rFonts w:cs="Times New Roman"/>
          <w:sz w:val="24"/>
          <w:szCs w:val="28"/>
        </w:rPr>
      </w:pPr>
    </w:p>
    <w:p w:rsidR="007D40AE" w:rsidRPr="00684A15" w:rsidRDefault="007D40AE" w:rsidP="00B543B4">
      <w:pPr>
        <w:pStyle w:val="ConsPlusNormal"/>
        <w:widowControl/>
        <w:ind w:firstLine="567"/>
        <w:jc w:val="both"/>
        <w:rPr>
          <w:rFonts w:cs="Times New Roman"/>
          <w:sz w:val="24"/>
          <w:szCs w:val="28"/>
        </w:rPr>
      </w:pPr>
    </w:p>
    <w:p w:rsidR="007D40AE" w:rsidRPr="00684A15" w:rsidRDefault="007D40AE" w:rsidP="00B543B4">
      <w:pPr>
        <w:pStyle w:val="ConsPlusNormal"/>
        <w:widowControl/>
        <w:ind w:firstLine="567"/>
        <w:jc w:val="both"/>
        <w:rPr>
          <w:rFonts w:cs="Times New Roman"/>
          <w:sz w:val="24"/>
          <w:szCs w:val="28"/>
        </w:rPr>
      </w:pPr>
    </w:p>
    <w:p w:rsidR="007D40AE" w:rsidRPr="00684A15" w:rsidRDefault="007D40AE" w:rsidP="00B543B4">
      <w:pPr>
        <w:pStyle w:val="ConsPlusNormal"/>
        <w:widowControl/>
        <w:ind w:firstLine="567"/>
        <w:jc w:val="both"/>
        <w:rPr>
          <w:rFonts w:cs="Times New Roman"/>
          <w:sz w:val="24"/>
          <w:szCs w:val="28"/>
        </w:rPr>
      </w:pPr>
    </w:p>
    <w:p w:rsidR="007D40AE" w:rsidRPr="00684A15" w:rsidRDefault="007D40AE" w:rsidP="00B543B4">
      <w:pPr>
        <w:pStyle w:val="ConsPlusNormal"/>
        <w:widowControl/>
        <w:ind w:firstLine="567"/>
        <w:jc w:val="both"/>
        <w:rPr>
          <w:rFonts w:cs="Times New Roman"/>
          <w:sz w:val="24"/>
          <w:szCs w:val="28"/>
        </w:rPr>
      </w:pPr>
    </w:p>
    <w:p w:rsidR="007D40AE" w:rsidRPr="00684A15" w:rsidRDefault="007D40AE" w:rsidP="00B543B4">
      <w:pPr>
        <w:pStyle w:val="ConsPlusNormal"/>
        <w:widowControl/>
        <w:ind w:firstLine="567"/>
        <w:jc w:val="both"/>
        <w:rPr>
          <w:rFonts w:cs="Times New Roman"/>
          <w:sz w:val="24"/>
          <w:szCs w:val="28"/>
        </w:rPr>
      </w:pP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Приложение</w:t>
      </w:r>
    </w:p>
    <w:p w:rsid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Утвержден </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приказом департамента социальной защиты населения, </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опеки и попечительства </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Костромской области </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от  </w:t>
      </w:r>
      <w:r w:rsidR="00684A15" w:rsidRPr="00684A15">
        <w:rPr>
          <w:rStyle w:val="TimesNewRoman14"/>
          <w:rFonts w:ascii="Arial" w:hAnsi="Arial" w:cs="Times New Roman"/>
          <w:sz w:val="24"/>
          <w:szCs w:val="28"/>
        </w:rPr>
        <w:t>28</w:t>
      </w:r>
      <w:r w:rsidRPr="00684A15">
        <w:rPr>
          <w:rStyle w:val="TimesNewRoman14"/>
          <w:rFonts w:ascii="Arial" w:hAnsi="Arial" w:cs="Times New Roman"/>
          <w:sz w:val="24"/>
          <w:szCs w:val="28"/>
        </w:rPr>
        <w:t xml:space="preserve">  </w:t>
      </w:r>
      <w:r w:rsidR="00684A15" w:rsidRPr="00684A15">
        <w:rPr>
          <w:rStyle w:val="TimesNewRoman14"/>
          <w:rFonts w:ascii="Arial" w:hAnsi="Arial" w:cs="Times New Roman"/>
          <w:sz w:val="24"/>
          <w:szCs w:val="28"/>
        </w:rPr>
        <w:t>июня</w:t>
      </w:r>
      <w:r w:rsidRPr="00684A15">
        <w:rPr>
          <w:rStyle w:val="TimesNewRoman14"/>
          <w:rFonts w:ascii="Arial" w:hAnsi="Arial" w:cs="Times New Roman"/>
          <w:sz w:val="24"/>
          <w:szCs w:val="28"/>
        </w:rPr>
        <w:t xml:space="preserve"> 2012 г. № </w:t>
      </w:r>
      <w:r w:rsidR="00684A15" w:rsidRPr="00684A15">
        <w:rPr>
          <w:rStyle w:val="TimesNewRoman14"/>
          <w:rFonts w:ascii="Arial" w:hAnsi="Arial" w:cs="Times New Roman"/>
          <w:sz w:val="24"/>
          <w:szCs w:val="28"/>
        </w:rPr>
        <w:t>449</w:t>
      </w:r>
    </w:p>
    <w:p w:rsidR="007D40AE" w:rsidRPr="00684A15" w:rsidRDefault="007D40AE" w:rsidP="00B543B4">
      <w:pPr>
        <w:pStyle w:val="ConsPlusNormal"/>
        <w:widowControl/>
        <w:ind w:firstLine="567"/>
        <w:jc w:val="both"/>
        <w:rPr>
          <w:rFonts w:cs="Times New Roman"/>
          <w:sz w:val="24"/>
          <w:szCs w:val="28"/>
        </w:rPr>
      </w:pPr>
    </w:p>
    <w:p w:rsidR="007D40AE" w:rsidRPr="00684A15" w:rsidRDefault="007D40AE" w:rsidP="00B543B4">
      <w:pPr>
        <w:pStyle w:val="ConsPlusTitle"/>
        <w:widowControl/>
        <w:ind w:firstLine="567"/>
        <w:jc w:val="both"/>
        <w:rPr>
          <w:rFonts w:cs="Times New Roman"/>
          <w:b w:val="0"/>
          <w:sz w:val="24"/>
          <w:szCs w:val="28"/>
        </w:rPr>
      </w:pPr>
    </w:p>
    <w:p w:rsidR="007D40AE" w:rsidRPr="00B543B4" w:rsidRDefault="007D40AE" w:rsidP="00B543B4">
      <w:pPr>
        <w:pStyle w:val="ConsPlusTitle"/>
        <w:widowControl/>
        <w:ind w:firstLine="567"/>
        <w:jc w:val="center"/>
        <w:rPr>
          <w:rStyle w:val="TimesNewRoman14"/>
          <w:rFonts w:ascii="Arial" w:eastAsia="Times New Roman" w:hAnsi="Arial"/>
          <w:kern w:val="32"/>
          <w:sz w:val="32"/>
          <w:szCs w:val="32"/>
          <w:lang w:eastAsia="ru-RU"/>
        </w:rPr>
      </w:pPr>
      <w:r w:rsidRPr="00B543B4">
        <w:rPr>
          <w:rStyle w:val="TimesNewRoman14"/>
          <w:rFonts w:ascii="Arial" w:eastAsia="Times New Roman" w:hAnsi="Arial"/>
          <w:kern w:val="32"/>
          <w:sz w:val="32"/>
          <w:szCs w:val="32"/>
          <w:lang w:eastAsia="ru-RU"/>
        </w:rPr>
        <w:t>Административный регламент</w:t>
      </w:r>
    </w:p>
    <w:p w:rsidR="007D40AE" w:rsidRPr="00684A15" w:rsidRDefault="007D40AE" w:rsidP="00B543B4">
      <w:pPr>
        <w:pStyle w:val="ConsPlusTitle"/>
        <w:widowControl/>
        <w:ind w:firstLine="567"/>
        <w:jc w:val="center"/>
        <w:rPr>
          <w:rFonts w:cs="Times New Roman"/>
          <w:b w:val="0"/>
          <w:sz w:val="24"/>
          <w:szCs w:val="28"/>
        </w:rPr>
      </w:pPr>
      <w:r w:rsidRPr="00B543B4">
        <w:rPr>
          <w:rStyle w:val="TimesNewRoman14"/>
          <w:rFonts w:ascii="Arial" w:eastAsia="Times New Roman" w:hAnsi="Arial"/>
          <w:kern w:val="32"/>
          <w:sz w:val="32"/>
          <w:szCs w:val="32"/>
          <w:lang w:eastAsia="ru-RU"/>
        </w:rPr>
        <w:t>предоставления департаментом социальной защиты</w:t>
      </w:r>
      <w:r w:rsidR="00684A15" w:rsidRPr="00B543B4">
        <w:rPr>
          <w:rStyle w:val="TimesNewRoman14"/>
          <w:rFonts w:ascii="Arial" w:eastAsia="Times New Roman" w:hAnsi="Arial"/>
          <w:kern w:val="32"/>
          <w:sz w:val="32"/>
          <w:szCs w:val="32"/>
          <w:lang w:eastAsia="ru-RU"/>
        </w:rPr>
        <w:t xml:space="preserve"> </w:t>
      </w:r>
      <w:r w:rsidRPr="00B543B4">
        <w:rPr>
          <w:rStyle w:val="TimesNewRoman14"/>
          <w:rFonts w:ascii="Arial" w:eastAsia="Times New Roman" w:hAnsi="Arial"/>
          <w:kern w:val="32"/>
          <w:sz w:val="32"/>
          <w:szCs w:val="32"/>
          <w:lang w:eastAsia="ru-RU"/>
        </w:rPr>
        <w:t>населения, опеки и попечительства Костромской области</w:t>
      </w:r>
      <w:r w:rsidR="00684A15" w:rsidRPr="00B543B4">
        <w:rPr>
          <w:rStyle w:val="TimesNewRoman14"/>
          <w:rFonts w:ascii="Arial" w:eastAsia="Times New Roman" w:hAnsi="Arial"/>
          <w:kern w:val="32"/>
          <w:sz w:val="32"/>
          <w:szCs w:val="32"/>
          <w:lang w:eastAsia="ru-RU"/>
        </w:rPr>
        <w:t xml:space="preserve"> </w:t>
      </w:r>
      <w:r w:rsidRPr="00B543B4">
        <w:rPr>
          <w:rStyle w:val="TimesNewRoman14"/>
          <w:rFonts w:ascii="Arial" w:eastAsia="Times New Roman" w:hAnsi="Arial"/>
          <w:kern w:val="32"/>
          <w:sz w:val="32"/>
          <w:szCs w:val="32"/>
          <w:lang w:eastAsia="ru-RU"/>
        </w:rPr>
        <w:t xml:space="preserve">государственной услуги по </w:t>
      </w:r>
      <w:r w:rsidRPr="00B543B4">
        <w:rPr>
          <w:rFonts w:eastAsia="Times New Roman"/>
          <w:kern w:val="32"/>
          <w:sz w:val="32"/>
          <w:szCs w:val="32"/>
          <w:lang w:eastAsia="ru-RU"/>
        </w:rPr>
        <w:t>выдаче удостоверений о праве на льготы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w:t>
      </w:r>
    </w:p>
    <w:p w:rsidR="007D40AE" w:rsidRPr="00684A15" w:rsidRDefault="007D40AE" w:rsidP="00B543B4">
      <w:pPr>
        <w:pStyle w:val="ConsPlusNormal"/>
        <w:widowControl/>
        <w:ind w:firstLine="567"/>
        <w:jc w:val="both"/>
        <w:rPr>
          <w:rFonts w:cs="Times New Roman"/>
          <w:bCs/>
          <w:sz w:val="24"/>
          <w:szCs w:val="28"/>
        </w:rPr>
      </w:pPr>
    </w:p>
    <w:p w:rsidR="00684A15" w:rsidRPr="00684A15" w:rsidRDefault="00684A15" w:rsidP="00B543B4">
      <w:pPr>
        <w:pStyle w:val="ConsPlusNormal"/>
        <w:widowControl/>
        <w:ind w:firstLine="567"/>
        <w:jc w:val="both"/>
        <w:rPr>
          <w:rFonts w:cs="Times New Roman"/>
          <w:bCs/>
          <w:sz w:val="24"/>
          <w:szCs w:val="28"/>
        </w:rPr>
      </w:pPr>
    </w:p>
    <w:p w:rsidR="007D40AE" w:rsidRPr="00B543B4" w:rsidRDefault="007D40AE" w:rsidP="00B543B4">
      <w:pPr>
        <w:pStyle w:val="ConsPlusNormal"/>
        <w:widowControl/>
        <w:ind w:firstLine="567"/>
        <w:jc w:val="both"/>
        <w:rPr>
          <w:rStyle w:val="TimesNewRoman14"/>
          <w:rFonts w:ascii="Arial" w:eastAsia="Times New Roman" w:hAnsi="Arial"/>
          <w:b/>
          <w:bCs/>
          <w:szCs w:val="26"/>
          <w:lang w:eastAsia="ru-RU"/>
        </w:rPr>
      </w:pPr>
      <w:r w:rsidRPr="00B543B4">
        <w:rPr>
          <w:rStyle w:val="TimesNewRoman14"/>
          <w:rFonts w:ascii="Arial" w:eastAsia="Times New Roman" w:hAnsi="Arial"/>
          <w:b/>
          <w:bCs/>
          <w:szCs w:val="26"/>
          <w:lang w:eastAsia="ru-RU"/>
        </w:rPr>
        <w:t>Глава 1. Общие положения</w:t>
      </w:r>
    </w:p>
    <w:p w:rsidR="007D40AE" w:rsidRPr="00AD1454" w:rsidRDefault="00AD1454" w:rsidP="00B543B4">
      <w:pPr>
        <w:pStyle w:val="ConsPlusNormal"/>
        <w:widowControl/>
        <w:ind w:firstLine="567"/>
        <w:jc w:val="both"/>
        <w:rPr>
          <w:rStyle w:val="60"/>
          <w:sz w:val="24"/>
          <w:szCs w:val="28"/>
        </w:rPr>
      </w:pPr>
      <w:r w:rsidRPr="00AD1454">
        <w:rPr>
          <w:sz w:val="24"/>
          <w:szCs w:val="28"/>
        </w:rPr>
        <w:t xml:space="preserve">1. </w:t>
      </w:r>
      <w:proofErr w:type="gramStart"/>
      <w:r w:rsidRPr="00AD1454">
        <w:rPr>
          <w:rStyle w:val="TimesNewRoman14"/>
          <w:rFonts w:ascii="Arial" w:hAnsi="Arial"/>
          <w:sz w:val="24"/>
          <w:szCs w:val="28"/>
        </w:rPr>
        <w:t xml:space="preserve">Административный регламент предоставления департаментом социальной защиты населения, опеки и попечительства Костромской области (далее - </w:t>
      </w:r>
      <w:r w:rsidRPr="00AD1454">
        <w:rPr>
          <w:rStyle w:val="TimesNewRoman14"/>
          <w:rFonts w:ascii="Arial" w:hAnsi="Arial"/>
          <w:sz w:val="24"/>
          <w:szCs w:val="28"/>
        </w:rPr>
        <w:lastRenderedPageBreak/>
        <w:t xml:space="preserve">департамент) государственной услуги по </w:t>
      </w:r>
      <w:r w:rsidRPr="00AD1454">
        <w:rPr>
          <w:sz w:val="24"/>
          <w:szCs w:val="28"/>
        </w:rPr>
        <w:t>выдаче удостоверений о праве на льготы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 (далее - административный регламент) регулирует отношения, связанные с выдачей удостоверений о праве на льготы бывшим несовершеннолетним узникам концлагерей</w:t>
      </w:r>
      <w:proofErr w:type="gramEnd"/>
      <w:r w:rsidRPr="00AD1454">
        <w:rPr>
          <w:sz w:val="24"/>
          <w:szCs w:val="28"/>
        </w:rPr>
        <w:t xml:space="preserve">, </w:t>
      </w:r>
      <w:proofErr w:type="gramStart"/>
      <w:r w:rsidRPr="00AD1454">
        <w:rPr>
          <w:sz w:val="24"/>
          <w:szCs w:val="28"/>
        </w:rPr>
        <w:t>гетто и других мест принудительного содержания, созданных фашистами и их союзниками в период второй мировой войны</w:t>
      </w:r>
      <w:r w:rsidRPr="00AD1454">
        <w:rPr>
          <w:rStyle w:val="60"/>
          <w:sz w:val="24"/>
          <w:szCs w:val="28"/>
        </w:rPr>
        <w:t>,</w:t>
      </w:r>
      <w:r w:rsidRPr="00AD1454">
        <w:rPr>
          <w:sz w:val="24"/>
          <w:szCs w:val="28"/>
        </w:rPr>
        <w:t xml:space="preserve"> устанавливает сроки и последовательность административных процедур (действий) при осуществлении полномочий по выдаче удостоверений о праве на льготы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 порядок взаимодействия департамента, его территориальных органов (далее</w:t>
      </w:r>
      <w:proofErr w:type="gramEnd"/>
      <w:r w:rsidRPr="00AD1454">
        <w:rPr>
          <w:sz w:val="24"/>
          <w:szCs w:val="28"/>
        </w:rPr>
        <w:t xml:space="preserve"> – уполномоченный орган) с заявителями, иными органами государственной власти и местного самоуправления, учреждениями и организациями.</w:t>
      </w:r>
    </w:p>
    <w:p w:rsidR="00AD1454" w:rsidRDefault="00AD1454" w:rsidP="00B543B4">
      <w:pPr>
        <w:pStyle w:val="ConsPlusNormal"/>
        <w:widowControl/>
        <w:ind w:firstLine="567"/>
        <w:jc w:val="both"/>
        <w:rPr>
          <w:rStyle w:val="TimesNewRoman14"/>
          <w:rFonts w:ascii="Arial" w:hAnsi="Arial" w:cs="Times New Roman"/>
          <w:sz w:val="24"/>
          <w:szCs w:val="28"/>
        </w:rPr>
      </w:pPr>
      <w:r>
        <w:rPr>
          <w:rStyle w:val="TimesNewRoman14"/>
          <w:rFonts w:ascii="Arial" w:hAnsi="Arial" w:cs="Times New Roman"/>
          <w:sz w:val="24"/>
          <w:szCs w:val="28"/>
        </w:rPr>
        <w:t xml:space="preserve">(п. 1 в новой редакции </w:t>
      </w:r>
      <w:r w:rsidRPr="00AD1454">
        <w:rPr>
          <w:rFonts w:cs="Times New Roman"/>
          <w:sz w:val="24"/>
          <w:szCs w:val="24"/>
        </w:rPr>
        <w:t xml:space="preserve">приказа департамента социальной защиты населения, опеки и попечительства Костромской области </w:t>
      </w:r>
      <w:hyperlink r:id="rId15" w:tgtFrame="ChangingDocument" w:history="1">
        <w:r w:rsidRPr="00AD1454">
          <w:rPr>
            <w:rStyle w:val="a3"/>
            <w:rFonts w:cs="Times New Roman"/>
            <w:sz w:val="24"/>
            <w:szCs w:val="24"/>
          </w:rPr>
          <w:t xml:space="preserve">№ 646 от 02.10.2012 года (НГР </w:t>
        </w:r>
        <w:r w:rsidRPr="00AD1454">
          <w:rPr>
            <w:rStyle w:val="a3"/>
            <w:rFonts w:cs="Times New Roman"/>
            <w:sz w:val="24"/>
            <w:szCs w:val="24"/>
            <w:lang w:val="en-US"/>
          </w:rPr>
          <w:t>RU</w:t>
        </w:r>
        <w:r w:rsidRPr="00AD1454">
          <w:rPr>
            <w:rStyle w:val="a3"/>
            <w:rFonts w:cs="Times New Roman"/>
            <w:sz w:val="24"/>
            <w:szCs w:val="24"/>
          </w:rPr>
          <w:t>4400020120938)</w:t>
        </w:r>
      </w:hyperlink>
      <w:r>
        <w:rPr>
          <w:rStyle w:val="TimesNewRoman14"/>
          <w:rFonts w:ascii="Arial" w:hAnsi="Arial" w:cs="Times New Roman"/>
          <w:sz w:val="24"/>
          <w:szCs w:val="28"/>
        </w:rPr>
        <w:t>)</w:t>
      </w:r>
    </w:p>
    <w:p w:rsidR="007D40AE" w:rsidRPr="00684A15" w:rsidRDefault="007D40AE" w:rsidP="00B543B4">
      <w:pPr>
        <w:pStyle w:val="ConsPlusNormal"/>
        <w:widowControl/>
        <w:ind w:firstLine="567"/>
        <w:jc w:val="both"/>
        <w:rPr>
          <w:rFonts w:cs="Times New Roman"/>
          <w:sz w:val="24"/>
          <w:szCs w:val="28"/>
        </w:rPr>
      </w:pPr>
      <w:r w:rsidRPr="00684A15">
        <w:rPr>
          <w:rStyle w:val="TimesNewRoman14"/>
          <w:rFonts w:ascii="Arial" w:hAnsi="Arial" w:cs="Times New Roman"/>
          <w:sz w:val="24"/>
          <w:szCs w:val="28"/>
        </w:rPr>
        <w:t xml:space="preserve">2. </w:t>
      </w:r>
      <w:proofErr w:type="gramStart"/>
      <w:r w:rsidRPr="00684A15">
        <w:rPr>
          <w:rFonts w:cs="Times New Roman"/>
          <w:sz w:val="24"/>
          <w:szCs w:val="28"/>
        </w:rPr>
        <w:t>Заявителями, в отношении которых исполняется государственная услуга, являются граждане Российской Федерации, проживающие на территории Костромской области, а также постоянно проживающие на территории Российской Федерации иностранные граждане и лица без гражданства из числа бывших несовершеннолетних граждан, которые в годы второй мировой войны в возрасте до 18 лет родились или содержались в концлагерях, гетто, других местах принудительного содержания, созданных фашистами и (или</w:t>
      </w:r>
      <w:proofErr w:type="gramEnd"/>
      <w:r w:rsidRPr="00684A15">
        <w:rPr>
          <w:rFonts w:cs="Times New Roman"/>
          <w:sz w:val="24"/>
          <w:szCs w:val="28"/>
        </w:rPr>
        <w:t>) их союзниками на территориях Германии и союзных с нею странах, а также на оккупированных ими территориях бывшего СССР и стран Европы (далее - заявители).</w:t>
      </w:r>
    </w:p>
    <w:p w:rsidR="007D40AE" w:rsidRPr="00684A15" w:rsidRDefault="00F838D1" w:rsidP="00B543B4">
      <w:pPr>
        <w:pStyle w:val="ConsPlusNormal"/>
        <w:widowControl/>
        <w:ind w:firstLine="567"/>
        <w:jc w:val="both"/>
        <w:rPr>
          <w:rStyle w:val="TimesNewRoman14"/>
          <w:rFonts w:ascii="Arial" w:hAnsi="Arial" w:cs="Times New Roman"/>
          <w:sz w:val="24"/>
          <w:szCs w:val="28"/>
        </w:rPr>
      </w:pPr>
      <w:r w:rsidRPr="009F6B9C">
        <w:rPr>
          <w:rStyle w:val="a9"/>
        </w:rPr>
        <w:t>3. От имени заявителя с заявлением о предоставлении государственной услуги может обратиться его представитель (далее - представитель заявителя) при наличии доверенности, отвечающей</w:t>
      </w:r>
      <w:r>
        <w:rPr>
          <w:rStyle w:val="a9"/>
        </w:rPr>
        <w:t xml:space="preserve"> </w:t>
      </w:r>
      <w:r w:rsidRPr="009F6B9C">
        <w:rPr>
          <w:rStyle w:val="a9"/>
        </w:rPr>
        <w:t>требованиям</w:t>
      </w:r>
      <w:r>
        <w:rPr>
          <w:rStyle w:val="a9"/>
        </w:rPr>
        <w:t xml:space="preserve"> </w:t>
      </w:r>
      <w:r w:rsidRPr="009F6B9C">
        <w:rPr>
          <w:rStyle w:val="a9"/>
        </w:rPr>
        <w:t>действующего законодательства, или иного документа, подтверждающего право на обращение от имени заявителя.</w:t>
      </w:r>
    </w:p>
    <w:p w:rsidR="00F838D1" w:rsidRDefault="00F838D1" w:rsidP="00B543B4">
      <w:pPr>
        <w:rPr>
          <w:szCs w:val="28"/>
        </w:rPr>
      </w:pPr>
      <w:r>
        <w:t>(</w:t>
      </w:r>
      <w:proofErr w:type="gramStart"/>
      <w:r>
        <w:t>п</w:t>
      </w:r>
      <w:proofErr w:type="gramEnd"/>
      <w:r>
        <w:t xml:space="preserve">.3 в новой редакции приказа департамента социальной защиты населения, опеки и попечительства Костромской области </w:t>
      </w:r>
      <w:hyperlink r:id="rId16" w:tgtFrame="ChangingDocument" w:history="1">
        <w:r w:rsidRPr="00F838D1">
          <w:rPr>
            <w:rStyle w:val="a3"/>
          </w:rPr>
          <w:t xml:space="preserve">№ 633 от 25.11.2014 года (НГР </w:t>
        </w:r>
        <w:r w:rsidRPr="00F838D1">
          <w:rPr>
            <w:rStyle w:val="a3"/>
            <w:lang w:val="en-US"/>
          </w:rPr>
          <w:t>RU</w:t>
        </w:r>
        <w:r w:rsidRPr="00F838D1">
          <w:rPr>
            <w:rStyle w:val="a3"/>
          </w:rPr>
          <w:t>44000201401271)</w:t>
        </w:r>
      </w:hyperlink>
      <w:r>
        <w:t>)</w:t>
      </w:r>
    </w:p>
    <w:p w:rsidR="007D40AE" w:rsidRPr="00684A15" w:rsidRDefault="00AD1454" w:rsidP="00B543B4">
      <w:r w:rsidRPr="00AB7F34">
        <w:rPr>
          <w:szCs w:val="28"/>
        </w:rPr>
        <w:t>4. Информация о месте нахождения, графике работы, справочных телефонах департамента, уполномоченных органов в муниципальных образованиях области, участвующих в предоставлении государственной услуги приведены в Приложении № 1 к административному регламенту.</w:t>
      </w:r>
    </w:p>
    <w:p w:rsidR="00AD1454" w:rsidRDefault="00AD1454" w:rsidP="00B543B4">
      <w:pPr>
        <w:pStyle w:val="af2"/>
        <w:spacing w:after="0"/>
        <w:ind w:left="0" w:firstLine="567"/>
      </w:pPr>
      <w:r>
        <w:rPr>
          <w:rStyle w:val="TimesNewRoman14"/>
          <w:rFonts w:ascii="Arial" w:hAnsi="Arial"/>
          <w:sz w:val="24"/>
          <w:szCs w:val="28"/>
        </w:rPr>
        <w:t>(</w:t>
      </w:r>
      <w:proofErr w:type="gramStart"/>
      <w:r>
        <w:rPr>
          <w:rStyle w:val="TimesNewRoman14"/>
          <w:rFonts w:ascii="Arial" w:hAnsi="Arial"/>
          <w:sz w:val="24"/>
          <w:szCs w:val="28"/>
        </w:rPr>
        <w:t>а</w:t>
      </w:r>
      <w:proofErr w:type="gramEnd"/>
      <w:r>
        <w:rPr>
          <w:rStyle w:val="TimesNewRoman14"/>
          <w:rFonts w:ascii="Arial" w:hAnsi="Arial"/>
          <w:sz w:val="24"/>
          <w:szCs w:val="28"/>
        </w:rPr>
        <w:t xml:space="preserve">бзац в новой редакции </w:t>
      </w:r>
      <w:r w:rsidRPr="00AD1454">
        <w:t xml:space="preserve">приказа департамента социальной защиты населения, опеки и попечительства Костромской области </w:t>
      </w:r>
      <w:hyperlink r:id="rId17" w:tgtFrame="ChangingDocument" w:history="1">
        <w:r w:rsidRPr="00AD1454">
          <w:rPr>
            <w:rStyle w:val="a3"/>
          </w:rPr>
          <w:t xml:space="preserve">№ 646 от 02.10.2012 года (НГР </w:t>
        </w:r>
        <w:r w:rsidRPr="00AD1454">
          <w:rPr>
            <w:rStyle w:val="a3"/>
            <w:lang w:val="en-US"/>
          </w:rPr>
          <w:t>RU</w:t>
        </w:r>
        <w:r w:rsidRPr="00AD1454">
          <w:rPr>
            <w:rStyle w:val="a3"/>
          </w:rPr>
          <w:t>4400020120938)</w:t>
        </w:r>
      </w:hyperlink>
      <w:r>
        <w:rPr>
          <w:rStyle w:val="TimesNewRoman14"/>
          <w:rFonts w:ascii="Arial" w:hAnsi="Arial"/>
          <w:sz w:val="24"/>
          <w:szCs w:val="28"/>
        </w:rPr>
        <w:t>)</w:t>
      </w:r>
    </w:p>
    <w:p w:rsidR="007D40AE" w:rsidRPr="00684A15" w:rsidRDefault="007D40AE" w:rsidP="00B543B4">
      <w:pPr>
        <w:pStyle w:val="af2"/>
        <w:spacing w:after="0"/>
        <w:ind w:left="0" w:firstLine="567"/>
        <w:rPr>
          <w:rStyle w:val="TimesNewRoman14"/>
          <w:rFonts w:ascii="Arial" w:hAnsi="Arial"/>
          <w:sz w:val="24"/>
        </w:rPr>
      </w:pPr>
      <w:proofErr w:type="gramStart"/>
      <w:r w:rsidRPr="00684A15">
        <w:t>Информацию о месте нахождения, графиках работы, справочных телефонах,  адресах официальных сайтов в сети Интернет, адресах электронной почты органов исполнительной власти и органов местного самоуправления и организаций, обращение в которые необходимо для получения государственной услуги, а также областном государственном казённом учреждении Костромской области «Многофункциональный центр предоставления государственных и муниципальных услуг населению» (далее – МФЦ) предоставляется по справочным телефонам, указанным в Приложении № 1</w:t>
      </w:r>
      <w:proofErr w:type="gramEnd"/>
      <w:r w:rsidRPr="00684A15">
        <w:t xml:space="preserve"> к административному </w:t>
      </w:r>
      <w:r w:rsidRPr="00684A15">
        <w:lastRenderedPageBreak/>
        <w:t>регламенту, на официальном сайте департамента социальной защиты населения, опеки и попечительства (</w:t>
      </w:r>
      <w:proofErr w:type="spellStart"/>
      <w:r w:rsidR="00382ADC" w:rsidRPr="00F6490A">
        <w:rPr>
          <w:lang w:val="en-US"/>
        </w:rPr>
        <w:t>socdep</w:t>
      </w:r>
      <w:proofErr w:type="spellEnd"/>
      <w:r w:rsidR="00382ADC" w:rsidRPr="00382ADC">
        <w:t>.</w:t>
      </w:r>
      <w:proofErr w:type="spellStart"/>
      <w:r w:rsidR="00382ADC" w:rsidRPr="00F6490A">
        <w:rPr>
          <w:lang w:val="en-US"/>
        </w:rPr>
        <w:t>adm</w:t>
      </w:r>
      <w:proofErr w:type="spellEnd"/>
      <w:r w:rsidR="00382ADC" w:rsidRPr="00382ADC">
        <w:t>44.</w:t>
      </w:r>
      <w:proofErr w:type="spellStart"/>
      <w:r w:rsidR="00382ADC" w:rsidRPr="00F6490A">
        <w:rPr>
          <w:lang w:val="en-US"/>
        </w:rPr>
        <w:t>ru</w:t>
      </w:r>
      <w:proofErr w:type="spellEnd"/>
      <w:r w:rsidRPr="00684A15">
        <w:t>) в сети Интернет</w:t>
      </w:r>
      <w:r w:rsidRPr="00684A15">
        <w:rPr>
          <w:rStyle w:val="TimesNewRoman14"/>
          <w:rFonts w:ascii="Arial" w:hAnsi="Arial"/>
          <w:sz w:val="24"/>
        </w:rPr>
        <w:t xml:space="preserve">, </w:t>
      </w:r>
      <w:r w:rsidRPr="00684A15">
        <w:t xml:space="preserve">непосредственно на информационных стендах </w:t>
      </w:r>
      <w:r w:rsidRPr="00684A15">
        <w:rPr>
          <w:rStyle w:val="TimesNewRoman14"/>
          <w:rFonts w:ascii="Arial" w:hAnsi="Arial"/>
          <w:sz w:val="24"/>
        </w:rPr>
        <w:t xml:space="preserve">территориальных органов социальной защиты населения, опеки и попечительства, </w:t>
      </w:r>
      <w:r w:rsidRPr="00684A15">
        <w:t>а также размещается в федеральной государственной информационной системе «Единый портал государственных и муниципальных услуг (функций)» (</w:t>
      </w:r>
      <w:r w:rsidRPr="00684A15">
        <w:rPr>
          <w:rStyle w:val="TimesNewRoman14"/>
          <w:rFonts w:ascii="Arial" w:hAnsi="Arial"/>
          <w:sz w:val="24"/>
        </w:rPr>
        <w:t xml:space="preserve">gosuslugi.region.kostroma.ru). </w:t>
      </w:r>
    </w:p>
    <w:p w:rsidR="00382ADC" w:rsidRDefault="00382ADC" w:rsidP="00382ADC">
      <w:pPr>
        <w:tabs>
          <w:tab w:val="left" w:pos="993"/>
        </w:tabs>
      </w:pPr>
      <w:r>
        <w:t xml:space="preserve">(Абзац в редакции приказа департамента социальной защиты населения, опеки и попечительства Костромской области </w:t>
      </w:r>
      <w:hyperlink r:id="rId18" w:tgtFrame="ChangingDocument" w:history="1">
        <w:r w:rsidRPr="0078109C">
          <w:rPr>
            <w:rStyle w:val="a3"/>
          </w:rPr>
          <w:t xml:space="preserve">№ 236 от 14.05.2014 года (НГР </w:t>
        </w:r>
        <w:r w:rsidRPr="0078109C">
          <w:rPr>
            <w:rStyle w:val="a3"/>
            <w:lang w:val="en-US"/>
          </w:rPr>
          <w:t>RU</w:t>
        </w:r>
        <w:r w:rsidRPr="0078109C">
          <w:rPr>
            <w:rStyle w:val="a3"/>
          </w:rPr>
          <w:t>44000201400420)</w:t>
        </w:r>
      </w:hyperlink>
      <w:r>
        <w:t>)</w:t>
      </w:r>
    </w:p>
    <w:p w:rsidR="007D40AE" w:rsidRPr="00684A15" w:rsidRDefault="007D40AE" w:rsidP="00B543B4">
      <w:pPr>
        <w:pStyle w:val="af2"/>
        <w:spacing w:after="0"/>
        <w:ind w:left="0" w:firstLine="567"/>
      </w:pPr>
      <w:proofErr w:type="gramStart"/>
      <w:r w:rsidRPr="00684A15">
        <w:t>Для получения информации по вопросам предоставления государственной услуги, сведений о ходе ее предоставления заявитель обращается лично, письменно, по телефону, по электронной почте в департамент социальной защиты населения, опеки и попечительства Костромской области, его территориальные органы, или через федеральную государственную информационную систему «Единый портал государственных и муниципальных услуг (функций)» через раздел портала «Каталог услуг/описание услуг».</w:t>
      </w:r>
      <w:proofErr w:type="gramEnd"/>
    </w:p>
    <w:p w:rsidR="007D40AE" w:rsidRPr="00684A15" w:rsidRDefault="007D40AE" w:rsidP="00B543B4">
      <w:pPr>
        <w:pStyle w:val="af2"/>
        <w:spacing w:after="0"/>
        <w:ind w:left="0" w:firstLine="567"/>
      </w:pPr>
      <w:r w:rsidRPr="00684A15">
        <w:t xml:space="preserve">Информирование (консультирование) по вопросам предоставления государственной услуги предоставляются специалистами департамента социальной защиты населения, опеки и попечительства Костромской области, его территориальных органов, в том числе специально выделенными для предоставления консультаций. </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При ответах на телефонные звонки и устные обращения специалисты подробно, в вежливой (корректной) форме информируют (консультируют) граждан по вопросам предоставления государственной услуги. Ответ на телефонный звонок должен начинаться с информации о наименовании уполномоченного органа, в который позвонил гражданин, фамилии, имени, отчестве и должности специалиста, принявшего телефонный звонок.</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При невозможности специалиста, принявшего звонок, самостоятельно ответить на поставленные вопросы телефонный звонок должен быть переадресован (переведен) на другого специалиста или же обратившемуся гражданину должен быть сообщен телефонный номер, по которому можно получить необходимую информацию.</w:t>
      </w:r>
    </w:p>
    <w:p w:rsidR="007D40AE" w:rsidRPr="00684A15" w:rsidRDefault="007D40AE" w:rsidP="00B543B4">
      <w:pPr>
        <w:pStyle w:val="af2"/>
        <w:spacing w:after="0"/>
        <w:ind w:left="0" w:firstLine="567"/>
      </w:pPr>
      <w:r w:rsidRPr="00684A15">
        <w:t>Консультации предоставляются по следующим вопросам:</w:t>
      </w:r>
    </w:p>
    <w:p w:rsidR="007D40AE" w:rsidRPr="00684A15" w:rsidRDefault="007D40AE" w:rsidP="00B543B4">
      <w:pPr>
        <w:tabs>
          <w:tab w:val="left" w:pos="-2127"/>
        </w:tabs>
      </w:pPr>
      <w:r w:rsidRPr="00684A15">
        <w:t>содержание и ход предоставления государственной услуги;</w:t>
      </w:r>
    </w:p>
    <w:p w:rsidR="007D40AE" w:rsidRPr="00684A15" w:rsidRDefault="007D40AE" w:rsidP="00B543B4">
      <w:pPr>
        <w:tabs>
          <w:tab w:val="left" w:pos="-2127"/>
        </w:tabs>
      </w:pPr>
      <w:r w:rsidRPr="00684A15">
        <w:t>перечень документов, необходимых для предоставления государственной услуги, комплектность (достаточность) представленных документов;</w:t>
      </w:r>
    </w:p>
    <w:p w:rsidR="007D40AE" w:rsidRPr="00684A15" w:rsidRDefault="007D40AE" w:rsidP="00B543B4">
      <w:pPr>
        <w:tabs>
          <w:tab w:val="left" w:pos="-2127"/>
        </w:tabs>
      </w:pPr>
      <w:r w:rsidRPr="00684A15">
        <w:t>источник получения документов, необходимых для предоставления государственной услуги (исполнительный орган государственной власти, орган местного самоуправления, организация и их местонахождение);</w:t>
      </w:r>
    </w:p>
    <w:p w:rsidR="007D40AE" w:rsidRPr="00684A15" w:rsidRDefault="007D40AE" w:rsidP="00B543B4">
      <w:pPr>
        <w:tabs>
          <w:tab w:val="left" w:pos="-2127"/>
        </w:tabs>
      </w:pPr>
      <w:r w:rsidRPr="00684A15">
        <w:t>время приема и выдачи документов специалистами уполномоченного органа;</w:t>
      </w:r>
    </w:p>
    <w:p w:rsidR="007D40AE" w:rsidRPr="00684A15" w:rsidRDefault="007D40AE" w:rsidP="00B543B4">
      <w:pPr>
        <w:tabs>
          <w:tab w:val="left" w:pos="-2127"/>
        </w:tabs>
      </w:pPr>
      <w:r w:rsidRPr="00684A15">
        <w:t>срок принятия уполномоченным органом решения о предоставлении государственной услуги;</w:t>
      </w:r>
    </w:p>
    <w:p w:rsidR="007D40AE" w:rsidRPr="00684A15" w:rsidRDefault="007D40AE" w:rsidP="00B543B4">
      <w:pPr>
        <w:tabs>
          <w:tab w:val="left" w:pos="1008"/>
          <w:tab w:val="left" w:pos="1260"/>
        </w:tabs>
      </w:pPr>
      <w:r w:rsidRPr="00684A15">
        <w:t>порядок обжалования действий (бездействий) и решений, осуществляемых и принимаемых уполномоченным органом в ходе предоставления государственной услуги.</w:t>
      </w:r>
    </w:p>
    <w:p w:rsidR="007D40AE" w:rsidRPr="00684A15" w:rsidRDefault="007D40AE" w:rsidP="00B543B4">
      <w:pPr>
        <w:pStyle w:val="af2"/>
        <w:spacing w:after="0"/>
        <w:ind w:left="0" w:firstLine="567"/>
      </w:pPr>
      <w:r w:rsidRPr="00684A15">
        <w:t xml:space="preserve">Консультации общего характера (о местонахождении, графике работы, требуемых документах) могут предоставляться с использованием средств </w:t>
      </w:r>
      <w:proofErr w:type="spellStart"/>
      <w:r w:rsidRPr="00684A15">
        <w:t>автоинформирования</w:t>
      </w:r>
      <w:proofErr w:type="spellEnd"/>
      <w:r w:rsidRPr="00684A15">
        <w:t xml:space="preserve">. </w:t>
      </w:r>
    </w:p>
    <w:p w:rsidR="007D40AE" w:rsidRPr="00684A15" w:rsidRDefault="007D40AE" w:rsidP="00B543B4">
      <w:pPr>
        <w:pStyle w:val="af2"/>
        <w:spacing w:after="0"/>
        <w:ind w:left="0" w:firstLine="567"/>
      </w:pPr>
      <w:proofErr w:type="gramStart"/>
      <w:r w:rsidRPr="00684A15">
        <w:t xml:space="preserve">Сведения о ходе предоставления государственной услуги и услуг, которые являются необходимыми и обязательными для предоставления государственной </w:t>
      </w:r>
      <w:r w:rsidRPr="00684A15">
        <w:lastRenderedPageBreak/>
        <w:t>услуги,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 а при использовании федеральной государственной информационной системы «Единый портал государственных и муниципальных услуг (функций)» - через раздел «Личный кабинет», после прохождения процедур авторизации.</w:t>
      </w:r>
      <w:proofErr w:type="gramEnd"/>
    </w:p>
    <w:p w:rsidR="007D40AE" w:rsidRPr="00684A15" w:rsidRDefault="007D40AE" w:rsidP="00B543B4">
      <w:pPr>
        <w:pStyle w:val="af2"/>
        <w:spacing w:after="0"/>
        <w:ind w:left="0" w:firstLine="567"/>
      </w:pPr>
      <w:r w:rsidRPr="00684A15">
        <w:t>Информация по вопросам предоставления государственной услуги размещается:</w:t>
      </w:r>
    </w:p>
    <w:p w:rsidR="007D40AE" w:rsidRPr="00684A15" w:rsidRDefault="007D40AE" w:rsidP="00B543B4">
      <w:pPr>
        <w:pStyle w:val="af2"/>
        <w:spacing w:after="0"/>
        <w:ind w:left="0" w:firstLine="567"/>
      </w:pPr>
      <w:r w:rsidRPr="00684A15">
        <w:t>на информационных стендах департамента социальной защиты населения, опеки и попечительства Костромской области, его территориальных органов, общественных организаций, органов территориального общественного самоуправления (по согласованию);</w:t>
      </w:r>
    </w:p>
    <w:p w:rsidR="007D40AE" w:rsidRPr="00684A15" w:rsidRDefault="007D40AE" w:rsidP="00B543B4">
      <w:pPr>
        <w:pStyle w:val="af2"/>
        <w:spacing w:after="0"/>
        <w:ind w:left="0" w:firstLine="567"/>
      </w:pPr>
      <w:r w:rsidRPr="00684A15">
        <w:t>на официальном сайте департамента социальной защиты населения, опеки и попечительства Костромской области (</w:t>
      </w:r>
      <w:hyperlink r:id="rId19" w:history="1">
        <w:proofErr w:type="spellStart"/>
        <w:r w:rsidR="00382ADC" w:rsidRPr="00F6490A">
          <w:rPr>
            <w:lang w:val="en-US"/>
          </w:rPr>
          <w:t>socdep</w:t>
        </w:r>
        <w:proofErr w:type="spellEnd"/>
        <w:r w:rsidR="00382ADC" w:rsidRPr="00382ADC">
          <w:t>.</w:t>
        </w:r>
        <w:proofErr w:type="spellStart"/>
        <w:r w:rsidR="00382ADC" w:rsidRPr="00F6490A">
          <w:rPr>
            <w:lang w:val="en-US"/>
          </w:rPr>
          <w:t>adm</w:t>
        </w:r>
        <w:proofErr w:type="spellEnd"/>
        <w:r w:rsidR="00382ADC" w:rsidRPr="00382ADC">
          <w:t>44.</w:t>
        </w:r>
        <w:proofErr w:type="spellStart"/>
        <w:r w:rsidR="00382ADC" w:rsidRPr="00F6490A">
          <w:rPr>
            <w:lang w:val="en-US"/>
          </w:rPr>
          <w:t>ru</w:t>
        </w:r>
        <w:proofErr w:type="spellEnd"/>
        <w:r w:rsidR="00382ADC">
          <w:t xml:space="preserve"> </w:t>
        </w:r>
      </w:hyperlink>
      <w:r w:rsidRPr="00684A15">
        <w:t>) в сети Интернет;</w:t>
      </w:r>
    </w:p>
    <w:p w:rsidR="00382ADC" w:rsidRDefault="00382ADC" w:rsidP="00382ADC">
      <w:pPr>
        <w:tabs>
          <w:tab w:val="left" w:pos="993"/>
        </w:tabs>
      </w:pPr>
      <w:r>
        <w:t xml:space="preserve">(Абзац в редакции приказа департамента социальной защиты населения, опеки и попечительства Костромской области </w:t>
      </w:r>
      <w:hyperlink r:id="rId20" w:tgtFrame="ChangingDocument" w:history="1">
        <w:r w:rsidRPr="0078109C">
          <w:rPr>
            <w:rStyle w:val="a3"/>
          </w:rPr>
          <w:t xml:space="preserve">№ 236 от 14.05.2014 года (НГР </w:t>
        </w:r>
        <w:r w:rsidRPr="0078109C">
          <w:rPr>
            <w:rStyle w:val="a3"/>
            <w:lang w:val="en-US"/>
          </w:rPr>
          <w:t>RU</w:t>
        </w:r>
        <w:r w:rsidRPr="0078109C">
          <w:rPr>
            <w:rStyle w:val="a3"/>
          </w:rPr>
          <w:t>44000201400420)</w:t>
        </w:r>
      </w:hyperlink>
      <w:r>
        <w:t>)</w:t>
      </w:r>
    </w:p>
    <w:p w:rsidR="007D40AE" w:rsidRPr="00684A15" w:rsidRDefault="007D40AE" w:rsidP="00B543B4">
      <w:pPr>
        <w:pStyle w:val="af2"/>
        <w:spacing w:after="0"/>
        <w:ind w:left="0" w:firstLine="567"/>
      </w:pPr>
      <w:r w:rsidRPr="00684A15">
        <w:t>на портале государственных и муниципальных услуг Костромской области (</w:t>
      </w:r>
      <w:hyperlink r:id="rId21" w:history="1">
        <w:r w:rsidRPr="00684A15">
          <w:rPr>
            <w:rStyle w:val="a3"/>
            <w:color w:val="auto"/>
          </w:rPr>
          <w:t>www.gosuslugi.region.kostroma.ru</w:t>
        </w:r>
      </w:hyperlink>
      <w:r w:rsidRPr="00684A15">
        <w:t>);</w:t>
      </w:r>
    </w:p>
    <w:p w:rsidR="007D40AE" w:rsidRPr="00684A15" w:rsidRDefault="007D40AE" w:rsidP="00B543B4">
      <w:r w:rsidRPr="00684A15">
        <w:t>в федеральной государственной информационной системе «Единый портал государственных и муниципальных услуг (функций)» (</w:t>
      </w:r>
      <w:hyperlink r:id="rId22" w:history="1">
        <w:r w:rsidRPr="00684A15">
          <w:rPr>
            <w:rStyle w:val="a3"/>
            <w:color w:val="auto"/>
          </w:rPr>
          <w:t>www.gosuslugi.ru</w:t>
        </w:r>
      </w:hyperlink>
      <w:r w:rsidRPr="00684A15">
        <w:t>);</w:t>
      </w:r>
    </w:p>
    <w:p w:rsidR="007D40AE" w:rsidRPr="00684A15" w:rsidRDefault="007D40AE" w:rsidP="00B543B4">
      <w:pPr>
        <w:tabs>
          <w:tab w:val="left" w:pos="993"/>
        </w:tabs>
      </w:pPr>
      <w:r w:rsidRPr="00684A15">
        <w:t>в средствах массовой информации, в информационных материалах (брошюрах, буклетах и т.д.).</w:t>
      </w:r>
    </w:p>
    <w:p w:rsidR="007D40AE" w:rsidRPr="00684A15" w:rsidRDefault="007D40AE" w:rsidP="00B543B4">
      <w:pPr>
        <w:pStyle w:val="af2"/>
        <w:spacing w:after="0"/>
        <w:ind w:left="0" w:firstLine="567"/>
      </w:pPr>
      <w:r w:rsidRPr="00684A15">
        <w:t>Размещаемая информация содержит в том числе:</w:t>
      </w:r>
    </w:p>
    <w:p w:rsidR="007D40AE" w:rsidRPr="00684A15" w:rsidRDefault="007D40AE" w:rsidP="00B543B4">
      <w:r w:rsidRPr="00684A15">
        <w:t>извлечения из нормативных правовых актов, устанавливающих порядок и условия предоставления государственной услуги;</w:t>
      </w:r>
    </w:p>
    <w:p w:rsidR="007D40AE" w:rsidRPr="00684A15" w:rsidRDefault="007D40AE" w:rsidP="00B543B4">
      <w:r w:rsidRPr="00684A15">
        <w:t>текст административного регламента с приложениями;</w:t>
      </w:r>
    </w:p>
    <w:p w:rsidR="007D40AE" w:rsidRPr="00684A15" w:rsidRDefault="007D40AE" w:rsidP="00B543B4">
      <w:r w:rsidRPr="00684A15">
        <w:t>блок-схему (согласно Приложению № 2 к административному регламенту);</w:t>
      </w:r>
    </w:p>
    <w:p w:rsidR="007D40AE" w:rsidRPr="00684A15" w:rsidRDefault="007D40AE" w:rsidP="00B543B4">
      <w:r w:rsidRPr="00684A15">
        <w:t>перечень документов, необходимый для предоставления государственной услуги, и требования, предъявляемые к этим документам;</w:t>
      </w:r>
    </w:p>
    <w:p w:rsidR="007D40AE" w:rsidRPr="00684A15" w:rsidRDefault="007D40AE" w:rsidP="00B543B4">
      <w:r w:rsidRPr="00684A15">
        <w:t>порядок информирования о ходе предоставления государственной услуги;</w:t>
      </w:r>
    </w:p>
    <w:p w:rsidR="007D40AE" w:rsidRPr="00684A15" w:rsidRDefault="007D40AE" w:rsidP="00B543B4">
      <w:r w:rsidRPr="00684A15">
        <w:t>порядок обжалования действий (бездействия) и решений, осуществляемых и принимаемых в ходе предоставления государственной услуги.</w:t>
      </w:r>
    </w:p>
    <w:p w:rsidR="007D40AE" w:rsidRPr="00684A15" w:rsidRDefault="007D40AE" w:rsidP="00B543B4">
      <w:pPr>
        <w:pStyle w:val="ConsPlusNormal"/>
        <w:widowControl/>
        <w:ind w:firstLine="567"/>
        <w:jc w:val="both"/>
        <w:rPr>
          <w:rFonts w:cs="Times New Roman"/>
          <w:sz w:val="24"/>
          <w:szCs w:val="28"/>
        </w:rPr>
      </w:pPr>
    </w:p>
    <w:p w:rsidR="007D40AE" w:rsidRPr="00B543B4" w:rsidRDefault="007D40AE" w:rsidP="00B543B4">
      <w:pPr>
        <w:pStyle w:val="ConsPlusNormal"/>
        <w:widowControl/>
        <w:ind w:firstLine="567"/>
        <w:jc w:val="both"/>
        <w:rPr>
          <w:rStyle w:val="TimesNewRoman14"/>
          <w:rFonts w:ascii="Arial" w:eastAsia="Times New Roman" w:hAnsi="Arial"/>
          <w:b/>
          <w:bCs/>
          <w:szCs w:val="26"/>
          <w:lang w:eastAsia="ru-RU"/>
        </w:rPr>
      </w:pPr>
      <w:r w:rsidRPr="00B543B4">
        <w:rPr>
          <w:rStyle w:val="TimesNewRoman14"/>
          <w:rFonts w:ascii="Arial" w:eastAsia="Times New Roman" w:hAnsi="Arial"/>
          <w:b/>
          <w:bCs/>
          <w:szCs w:val="26"/>
          <w:lang w:eastAsia="ru-RU"/>
        </w:rPr>
        <w:t>Глава 2. Стандарт предоставления государственной услуги</w:t>
      </w:r>
    </w:p>
    <w:p w:rsidR="007D40AE" w:rsidRPr="00684A15" w:rsidRDefault="007D40AE" w:rsidP="00B543B4">
      <w:pPr>
        <w:pStyle w:val="ConsPlusNormal"/>
        <w:widowControl/>
        <w:ind w:firstLine="567"/>
        <w:jc w:val="both"/>
        <w:rPr>
          <w:rFonts w:cs="Times New Roman"/>
          <w:sz w:val="24"/>
          <w:szCs w:val="28"/>
        </w:rPr>
      </w:pP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5. Наименование государственной услуги - </w:t>
      </w:r>
      <w:r w:rsidRPr="00684A15">
        <w:rPr>
          <w:rFonts w:cs="Times New Roman"/>
          <w:sz w:val="24"/>
          <w:szCs w:val="28"/>
        </w:rPr>
        <w:t>«Выдача удостоверений о праве на льготы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w:t>
      </w:r>
      <w:r w:rsidRPr="00684A15">
        <w:rPr>
          <w:rStyle w:val="TimesNewRoman14"/>
          <w:rFonts w:ascii="Arial" w:hAnsi="Arial" w:cs="Times New Roman"/>
          <w:sz w:val="24"/>
          <w:szCs w:val="28"/>
        </w:rPr>
        <w:t>» (далее - государственная услуга).</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6. Государственная услуга предоставляется департаментом социальной защиты населения, опеки и попечительства Костромской области, его территориальными органами в муниципальных образованиях области.</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При предоставлении государственной услуги взаимодействия уполномоченного органа с другими органами и учреждениями не требуется.</w:t>
      </w:r>
    </w:p>
    <w:p w:rsidR="007D40AE" w:rsidRPr="00684A15" w:rsidRDefault="007D40AE" w:rsidP="00B543B4">
      <w:pPr>
        <w:pStyle w:val="ConsPlusNormal"/>
        <w:widowControl/>
        <w:numPr>
          <w:ilvl w:val="1"/>
          <w:numId w:val="4"/>
        </w:numPr>
        <w:ind w:left="0" w:firstLine="567"/>
        <w:jc w:val="both"/>
        <w:rPr>
          <w:rFonts w:cs="Times New Roman"/>
          <w:sz w:val="24"/>
          <w:szCs w:val="28"/>
        </w:rPr>
      </w:pPr>
      <w:r w:rsidRPr="00684A15">
        <w:rPr>
          <w:rFonts w:cs="Times New Roman"/>
          <w:sz w:val="24"/>
          <w:szCs w:val="28"/>
        </w:rPr>
        <w:t>Результатом предоставления государственной услуги является принятие решения:</w:t>
      </w:r>
    </w:p>
    <w:p w:rsidR="007D40AE" w:rsidRPr="00684A15" w:rsidRDefault="007D40AE" w:rsidP="00B543B4">
      <w:pPr>
        <w:pStyle w:val="ConsPlusNormal"/>
        <w:widowControl/>
        <w:numPr>
          <w:ilvl w:val="1"/>
          <w:numId w:val="5"/>
        </w:numPr>
        <w:ind w:left="0" w:firstLine="567"/>
        <w:jc w:val="both"/>
        <w:rPr>
          <w:rFonts w:cs="Times New Roman"/>
          <w:sz w:val="24"/>
          <w:szCs w:val="28"/>
        </w:rPr>
      </w:pPr>
      <w:r w:rsidRPr="00684A15">
        <w:rPr>
          <w:rFonts w:cs="Times New Roman"/>
          <w:sz w:val="24"/>
          <w:szCs w:val="28"/>
        </w:rPr>
        <w:t xml:space="preserve">о выдаче удостоверения о праве на льготы бывшим несовершеннолетним узникам концлагерей, гетто и других мест принудительного </w:t>
      </w:r>
      <w:r w:rsidRPr="00684A15">
        <w:rPr>
          <w:rFonts w:cs="Times New Roman"/>
          <w:sz w:val="24"/>
          <w:szCs w:val="28"/>
        </w:rPr>
        <w:lastRenderedPageBreak/>
        <w:t>содержания, созданных фашистами и их союзниками в период второй мировой войны;</w:t>
      </w:r>
    </w:p>
    <w:p w:rsidR="007D40AE" w:rsidRPr="00684A15" w:rsidRDefault="007D40AE" w:rsidP="00B543B4">
      <w:pPr>
        <w:pStyle w:val="ConsPlusNormal"/>
        <w:widowControl/>
        <w:numPr>
          <w:ilvl w:val="1"/>
          <w:numId w:val="5"/>
        </w:numPr>
        <w:ind w:left="0" w:firstLine="567"/>
        <w:jc w:val="both"/>
        <w:rPr>
          <w:rFonts w:cs="Times New Roman"/>
          <w:sz w:val="24"/>
          <w:szCs w:val="28"/>
        </w:rPr>
      </w:pPr>
      <w:r w:rsidRPr="00684A15">
        <w:rPr>
          <w:rFonts w:cs="Times New Roman"/>
          <w:sz w:val="24"/>
          <w:szCs w:val="28"/>
        </w:rPr>
        <w:t>об отказе в выдаче удостоверения о праве на льготы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Процедура представления государственной услуги завершается получением заявителем одного из следующих документов:</w:t>
      </w:r>
    </w:p>
    <w:p w:rsidR="007D40AE" w:rsidRPr="00684A15" w:rsidRDefault="007D40AE" w:rsidP="00B543B4">
      <w:pPr>
        <w:pStyle w:val="ConsPlusNormal"/>
        <w:widowControl/>
        <w:numPr>
          <w:ilvl w:val="1"/>
          <w:numId w:val="6"/>
        </w:numPr>
        <w:ind w:left="0" w:firstLine="567"/>
        <w:jc w:val="both"/>
        <w:rPr>
          <w:rFonts w:cs="Times New Roman"/>
          <w:sz w:val="24"/>
          <w:szCs w:val="28"/>
        </w:rPr>
      </w:pPr>
      <w:r w:rsidRPr="00684A15">
        <w:rPr>
          <w:rFonts w:cs="Times New Roman"/>
          <w:sz w:val="24"/>
          <w:szCs w:val="28"/>
        </w:rPr>
        <w:t>удостоверения  о праве на льготы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w:t>
      </w:r>
    </w:p>
    <w:p w:rsidR="007D40AE" w:rsidRPr="00684A15" w:rsidRDefault="007D40AE" w:rsidP="00B543B4">
      <w:pPr>
        <w:pStyle w:val="ConsPlusNormal"/>
        <w:widowControl/>
        <w:numPr>
          <w:ilvl w:val="1"/>
          <w:numId w:val="6"/>
        </w:numPr>
        <w:ind w:left="0" w:firstLine="567"/>
        <w:jc w:val="both"/>
        <w:rPr>
          <w:rFonts w:cs="Times New Roman"/>
          <w:sz w:val="24"/>
          <w:szCs w:val="28"/>
        </w:rPr>
      </w:pPr>
      <w:r w:rsidRPr="00684A15">
        <w:rPr>
          <w:rFonts w:cs="Times New Roman"/>
          <w:sz w:val="24"/>
          <w:szCs w:val="28"/>
        </w:rPr>
        <w:t>уведомления об отказе в выдаче удостоверения.</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8. Срок предоставления государственной услуги – </w:t>
      </w:r>
      <w:r w:rsidRPr="00684A15">
        <w:rPr>
          <w:rFonts w:cs="Times New Roman"/>
          <w:sz w:val="24"/>
          <w:szCs w:val="28"/>
        </w:rPr>
        <w:t>в день регистрации заявления и комплекта документов, необходимых для предоставления государственной услуги</w:t>
      </w:r>
      <w:r w:rsidRPr="00684A15">
        <w:rPr>
          <w:rStyle w:val="TimesNewRoman14"/>
          <w:rFonts w:ascii="Arial" w:hAnsi="Arial" w:cs="Times New Roman"/>
          <w:sz w:val="24"/>
          <w:szCs w:val="28"/>
        </w:rPr>
        <w:t xml:space="preserve"> в уполномоченный орган.</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9. Предоставление государственной услуги осуществляется в соответствии со следующими нормативными правовыми актами: </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xml:space="preserve">1) </w:t>
      </w:r>
      <w:hyperlink r:id="rId23" w:history="1">
        <w:r w:rsidRPr="00684A15">
          <w:rPr>
            <w:rStyle w:val="a3"/>
            <w:color w:val="auto"/>
            <w:sz w:val="24"/>
            <w:szCs w:val="28"/>
          </w:rPr>
          <w:t>Указ</w:t>
        </w:r>
      </w:hyperlink>
      <w:r w:rsidRPr="00684A15">
        <w:rPr>
          <w:rFonts w:cs="Times New Roman"/>
          <w:sz w:val="24"/>
          <w:szCs w:val="28"/>
        </w:rPr>
        <w:t xml:space="preserve"> Президента РФ </w:t>
      </w:r>
      <w:hyperlink r:id="rId24" w:tgtFrame="Logical" w:history="1">
        <w:r w:rsidRPr="00B543B4">
          <w:rPr>
            <w:rStyle w:val="a3"/>
            <w:rFonts w:cs="Times New Roman"/>
            <w:sz w:val="24"/>
            <w:szCs w:val="28"/>
          </w:rPr>
          <w:t>от 15 октября 1992 года № 1235</w:t>
        </w:r>
      </w:hyperlink>
      <w:r w:rsidRPr="00684A15">
        <w:rPr>
          <w:rFonts w:cs="Times New Roman"/>
          <w:sz w:val="24"/>
          <w:szCs w:val="28"/>
        </w:rPr>
        <w:t xml:space="preserve"> «О предоставлении льгот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 (Собрание актов Президента и Правительства РФ, № 16, ст. 1240, 19.10.1992);</w:t>
      </w:r>
    </w:p>
    <w:p w:rsidR="007D40AE" w:rsidRPr="00684A15" w:rsidRDefault="00F838D1" w:rsidP="00B543B4">
      <w:pPr>
        <w:pStyle w:val="ConsPlusNormal"/>
        <w:widowControl/>
        <w:ind w:firstLine="567"/>
        <w:jc w:val="both"/>
        <w:rPr>
          <w:rFonts w:cs="Times New Roman"/>
          <w:sz w:val="24"/>
          <w:szCs w:val="28"/>
        </w:rPr>
      </w:pPr>
      <w:r w:rsidRPr="009F6B9C">
        <w:rPr>
          <w:rStyle w:val="a9"/>
        </w:rPr>
        <w:t xml:space="preserve">2) Постановление Правительства Российской Федерации от 29 мая 2013 года № 452 «Об </w:t>
      </w:r>
      <w:proofErr w:type="gramStart"/>
      <w:r w:rsidRPr="009F6B9C">
        <w:rPr>
          <w:rStyle w:val="a9"/>
        </w:rPr>
        <w:t>удостоверении</w:t>
      </w:r>
      <w:proofErr w:type="gramEnd"/>
      <w:r w:rsidRPr="009F6B9C">
        <w:rPr>
          <w:rStyle w:val="a9"/>
        </w:rPr>
        <w:t xml:space="preserve"> о праве на меры социальной поддержки, установленные для бывших несовершеннолетних узников концлагерей, гетто и других мест принудительного содержания, созданных фашистами и их союзниками в период Второй мировой войны» (Собрание законодательства Российской Федерации, 2013, № 23, ст. 2912);</w:t>
      </w:r>
    </w:p>
    <w:p w:rsidR="00F838D1" w:rsidRPr="00F838D1" w:rsidRDefault="00F838D1" w:rsidP="00B543B4">
      <w:pPr>
        <w:pStyle w:val="ConsPlusNormal"/>
        <w:widowControl/>
        <w:ind w:firstLine="567"/>
        <w:jc w:val="both"/>
        <w:rPr>
          <w:rFonts w:cs="Times New Roman"/>
          <w:sz w:val="24"/>
          <w:szCs w:val="24"/>
        </w:rPr>
      </w:pPr>
      <w:r w:rsidRPr="00F838D1">
        <w:rPr>
          <w:sz w:val="24"/>
          <w:szCs w:val="24"/>
        </w:rPr>
        <w:t>(</w:t>
      </w:r>
      <w:proofErr w:type="spellStart"/>
      <w:r>
        <w:rPr>
          <w:sz w:val="24"/>
          <w:szCs w:val="24"/>
        </w:rPr>
        <w:t>п.п</w:t>
      </w:r>
      <w:proofErr w:type="spellEnd"/>
      <w:r>
        <w:rPr>
          <w:sz w:val="24"/>
          <w:szCs w:val="24"/>
        </w:rPr>
        <w:t>. 2</w:t>
      </w:r>
      <w:r w:rsidRPr="00F838D1">
        <w:rPr>
          <w:sz w:val="24"/>
          <w:szCs w:val="24"/>
        </w:rPr>
        <w:t xml:space="preserve"> в новой редакции приказа департамента социальной защиты населения, опеки и попечительства Костромской области </w:t>
      </w:r>
      <w:hyperlink r:id="rId25" w:tgtFrame="ChangingDocument" w:history="1">
        <w:r w:rsidRPr="00F838D1">
          <w:rPr>
            <w:rStyle w:val="a3"/>
            <w:sz w:val="24"/>
            <w:szCs w:val="24"/>
          </w:rPr>
          <w:t xml:space="preserve">№ 633 от 25.11.2014 года (НГР </w:t>
        </w:r>
        <w:r w:rsidRPr="00F838D1">
          <w:rPr>
            <w:rStyle w:val="a3"/>
            <w:sz w:val="24"/>
            <w:szCs w:val="24"/>
            <w:lang w:val="en-US"/>
          </w:rPr>
          <w:t>RU</w:t>
        </w:r>
        <w:r w:rsidRPr="00F838D1">
          <w:rPr>
            <w:rStyle w:val="a3"/>
            <w:sz w:val="24"/>
            <w:szCs w:val="24"/>
          </w:rPr>
          <w:t>44000201401271)</w:t>
        </w:r>
      </w:hyperlink>
      <w:r w:rsidRPr="00F838D1">
        <w:rPr>
          <w:sz w:val="24"/>
          <w:szCs w:val="24"/>
        </w:rPr>
        <w:t>)</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xml:space="preserve">3) </w:t>
      </w:r>
      <w:hyperlink r:id="rId26" w:history="1">
        <w:r w:rsidRPr="00684A15">
          <w:rPr>
            <w:rStyle w:val="a3"/>
            <w:color w:val="auto"/>
            <w:sz w:val="24"/>
            <w:szCs w:val="28"/>
          </w:rPr>
          <w:t>Постановление</w:t>
        </w:r>
      </w:hyperlink>
      <w:r w:rsidRPr="00684A15">
        <w:rPr>
          <w:rFonts w:cs="Times New Roman"/>
          <w:sz w:val="24"/>
          <w:szCs w:val="28"/>
        </w:rPr>
        <w:t xml:space="preserve"> Минтруда РФ </w:t>
      </w:r>
      <w:hyperlink r:id="rId27" w:tgtFrame="Logical" w:history="1">
        <w:r w:rsidRPr="0026195F">
          <w:rPr>
            <w:rStyle w:val="a3"/>
            <w:rFonts w:cs="Times New Roman"/>
            <w:sz w:val="24"/>
            <w:szCs w:val="28"/>
          </w:rPr>
          <w:t>от 7 июля 1999 года № 20</w:t>
        </w:r>
      </w:hyperlink>
      <w:r w:rsidRPr="00684A15">
        <w:rPr>
          <w:rFonts w:cs="Times New Roman"/>
          <w:sz w:val="24"/>
          <w:szCs w:val="28"/>
        </w:rPr>
        <w:t xml:space="preserve"> «Об утверждении разъяснения «О порядке и условиях предоставления льгот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 («Российская газета», № 168, 30.08.1999);</w:t>
      </w:r>
    </w:p>
    <w:p w:rsidR="00F838D1" w:rsidRDefault="00F838D1" w:rsidP="00B543B4">
      <w:pPr>
        <w:pStyle w:val="ConsPlusNormal"/>
        <w:widowControl/>
        <w:ind w:firstLine="567"/>
        <w:jc w:val="both"/>
        <w:rPr>
          <w:rFonts w:cs="Times New Roman"/>
          <w:sz w:val="24"/>
          <w:szCs w:val="28"/>
        </w:rPr>
      </w:pPr>
      <w:proofErr w:type="gramStart"/>
      <w:r w:rsidRPr="009F6B9C">
        <w:rPr>
          <w:rStyle w:val="a9"/>
        </w:rPr>
        <w:t>3.1) Приказ Министерства труда и социальной защиты Российской Федерации от 4 сентября 2013 года № 445 «Об утверждении Порядка оформления, выдачи и учета удостоверений о праве на меры социальной поддержки, установленные для бывших несовершеннолетних узников концлагерей, гетто, других мест принудительного содержания, созданных фашистами и их союзниками в период Второй мировой войны» («Российская газета», № 249, 06.11.2013);</w:t>
      </w:r>
      <w:proofErr w:type="gramEnd"/>
    </w:p>
    <w:p w:rsidR="00F838D1" w:rsidRDefault="00F838D1" w:rsidP="00B543B4">
      <w:pPr>
        <w:pStyle w:val="ConsPlusNormal"/>
        <w:widowControl/>
        <w:ind w:firstLine="567"/>
        <w:jc w:val="both"/>
        <w:rPr>
          <w:rFonts w:cs="Times New Roman"/>
          <w:sz w:val="24"/>
          <w:szCs w:val="28"/>
        </w:rPr>
      </w:pPr>
      <w:r w:rsidRPr="00F838D1">
        <w:rPr>
          <w:sz w:val="24"/>
          <w:szCs w:val="24"/>
        </w:rPr>
        <w:t>(</w:t>
      </w:r>
      <w:proofErr w:type="spellStart"/>
      <w:r>
        <w:rPr>
          <w:sz w:val="24"/>
          <w:szCs w:val="24"/>
        </w:rPr>
        <w:t>п.п</w:t>
      </w:r>
      <w:proofErr w:type="spellEnd"/>
      <w:r>
        <w:rPr>
          <w:sz w:val="24"/>
          <w:szCs w:val="24"/>
        </w:rPr>
        <w:t>. 3.1</w:t>
      </w:r>
      <w:r w:rsidRPr="00F838D1">
        <w:rPr>
          <w:sz w:val="24"/>
          <w:szCs w:val="24"/>
        </w:rPr>
        <w:t xml:space="preserve"> </w:t>
      </w:r>
      <w:proofErr w:type="gramStart"/>
      <w:r>
        <w:rPr>
          <w:sz w:val="24"/>
          <w:szCs w:val="24"/>
        </w:rPr>
        <w:t>дополнен</w:t>
      </w:r>
      <w:proofErr w:type="gramEnd"/>
      <w:r w:rsidRPr="00F838D1">
        <w:rPr>
          <w:sz w:val="24"/>
          <w:szCs w:val="24"/>
        </w:rPr>
        <w:t xml:space="preserve"> приказ</w:t>
      </w:r>
      <w:r>
        <w:rPr>
          <w:sz w:val="24"/>
          <w:szCs w:val="24"/>
        </w:rPr>
        <w:t>ом</w:t>
      </w:r>
      <w:r w:rsidRPr="00F838D1">
        <w:rPr>
          <w:sz w:val="24"/>
          <w:szCs w:val="24"/>
        </w:rPr>
        <w:t xml:space="preserve"> департамента социальной защиты населения, опеки и попечительства Костромской области </w:t>
      </w:r>
      <w:hyperlink r:id="rId28" w:tgtFrame="ChangingDocument" w:history="1">
        <w:r w:rsidRPr="00F838D1">
          <w:rPr>
            <w:rStyle w:val="a3"/>
            <w:sz w:val="24"/>
            <w:szCs w:val="24"/>
          </w:rPr>
          <w:t xml:space="preserve">№ 633 от 25.11.2014 года (НГР </w:t>
        </w:r>
        <w:r w:rsidRPr="00F838D1">
          <w:rPr>
            <w:rStyle w:val="a3"/>
            <w:sz w:val="24"/>
            <w:szCs w:val="24"/>
            <w:lang w:val="en-US"/>
          </w:rPr>
          <w:t>RU</w:t>
        </w:r>
        <w:r w:rsidRPr="00F838D1">
          <w:rPr>
            <w:rStyle w:val="a3"/>
            <w:sz w:val="24"/>
            <w:szCs w:val="24"/>
          </w:rPr>
          <w:t>44000201401271)</w:t>
        </w:r>
      </w:hyperlink>
      <w:r w:rsidRPr="00F838D1">
        <w:rPr>
          <w:sz w:val="24"/>
          <w:szCs w:val="24"/>
        </w:rPr>
        <w:t>)</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xml:space="preserve">4) Постановление губернатора Костромской области </w:t>
      </w:r>
      <w:hyperlink r:id="rId29" w:tgtFrame="Logical" w:history="1">
        <w:r w:rsidRPr="0026195F">
          <w:rPr>
            <w:rStyle w:val="a3"/>
            <w:rFonts w:cs="Times New Roman"/>
            <w:sz w:val="24"/>
            <w:szCs w:val="28"/>
          </w:rPr>
          <w:t>от 20 декабря 2007 года № 532</w:t>
        </w:r>
      </w:hyperlink>
      <w:r w:rsidRPr="00684A15">
        <w:rPr>
          <w:rFonts w:cs="Times New Roman"/>
          <w:sz w:val="24"/>
          <w:szCs w:val="28"/>
        </w:rPr>
        <w:t xml:space="preserve"> «О Департаменте социальной защиты населения, опеки и попечительства Костромской области» (вместе с «Положением о департаменте социальной защиты населения») («СП - нормативные документы», № 62 (122), 26.12.2007);</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lastRenderedPageBreak/>
        <w:t xml:space="preserve">5) Приказ департамента социальной защиты населения, опеки и попечительства Костромской области </w:t>
      </w:r>
      <w:hyperlink r:id="rId30" w:tgtFrame="Logical" w:history="1">
        <w:r w:rsidRPr="0026195F">
          <w:rPr>
            <w:rStyle w:val="a3"/>
            <w:rFonts w:cs="Times New Roman"/>
            <w:sz w:val="24"/>
            <w:szCs w:val="28"/>
          </w:rPr>
          <w:t>от 16 декабря 2009 года № 628</w:t>
        </w:r>
      </w:hyperlink>
      <w:r w:rsidRPr="00684A15">
        <w:rPr>
          <w:rFonts w:cs="Times New Roman"/>
          <w:sz w:val="24"/>
          <w:szCs w:val="28"/>
        </w:rPr>
        <w:t xml:space="preserve"> «О территориальных органах социальной защиты населения» («СП - нормативные документы», № 54, 25.12.2009).</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10. В Перечень документов, необходимых для предоставления государственной услуги, входят:</w:t>
      </w:r>
    </w:p>
    <w:p w:rsidR="007D40AE" w:rsidRPr="00684A15" w:rsidRDefault="007D40AE" w:rsidP="00B543B4">
      <w:pPr>
        <w:pStyle w:val="ConsPlusNormal"/>
        <w:widowControl/>
        <w:ind w:firstLine="567"/>
        <w:jc w:val="both"/>
        <w:rPr>
          <w:rFonts w:cs="Times New Roman"/>
          <w:sz w:val="24"/>
          <w:szCs w:val="28"/>
        </w:rPr>
      </w:pPr>
      <w:r w:rsidRPr="00684A15">
        <w:rPr>
          <w:rStyle w:val="TimesNewRoman14"/>
          <w:rFonts w:ascii="Arial" w:hAnsi="Arial" w:cs="Times New Roman"/>
          <w:sz w:val="24"/>
          <w:szCs w:val="28"/>
        </w:rPr>
        <w:t xml:space="preserve">1) </w:t>
      </w:r>
      <w:r w:rsidRPr="00684A15">
        <w:rPr>
          <w:rFonts w:cs="Times New Roman"/>
          <w:sz w:val="24"/>
          <w:szCs w:val="28"/>
        </w:rPr>
        <w:t>заявление о выдаче удостоверения по форме согласно приложению № 3 к настоящему административному регламенту;</w:t>
      </w:r>
    </w:p>
    <w:p w:rsidR="007D40AE" w:rsidRPr="00684A15" w:rsidRDefault="007D40AE" w:rsidP="00B543B4">
      <w:pPr>
        <w:pStyle w:val="ConsPlusNormal"/>
        <w:widowControl/>
        <w:ind w:firstLine="567"/>
        <w:jc w:val="both"/>
        <w:rPr>
          <w:rFonts w:cs="Times New Roman"/>
          <w:sz w:val="24"/>
          <w:szCs w:val="28"/>
        </w:rPr>
      </w:pPr>
      <w:r w:rsidRPr="00684A15">
        <w:rPr>
          <w:rStyle w:val="TimesNewRoman14"/>
          <w:rFonts w:ascii="Arial" w:hAnsi="Arial" w:cs="Times New Roman"/>
          <w:sz w:val="24"/>
          <w:szCs w:val="28"/>
        </w:rPr>
        <w:t xml:space="preserve">2) </w:t>
      </w:r>
      <w:r w:rsidRPr="00684A15">
        <w:rPr>
          <w:rFonts w:cs="Times New Roman"/>
          <w:sz w:val="24"/>
          <w:szCs w:val="28"/>
        </w:rPr>
        <w:t>документ, удостоверяющий личность, в частности, один из следующих (для обозрения):</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паспорт гражданина Российской Федерации;</w:t>
      </w:r>
    </w:p>
    <w:p w:rsidR="007D40AE" w:rsidRPr="00684A15" w:rsidRDefault="007D40AE" w:rsidP="00B543B4">
      <w:pPr>
        <w:pStyle w:val="ConsPlusNormal"/>
        <w:widowControl/>
        <w:ind w:firstLine="567"/>
        <w:jc w:val="both"/>
        <w:rPr>
          <w:rFonts w:cs="Times New Roman"/>
          <w:sz w:val="24"/>
          <w:szCs w:val="28"/>
        </w:rPr>
      </w:pPr>
      <w:proofErr w:type="gramStart"/>
      <w:r w:rsidRPr="00684A15">
        <w:rPr>
          <w:rFonts w:cs="Times New Roman"/>
          <w:sz w:val="24"/>
          <w:szCs w:val="28"/>
        </w:rPr>
        <w:t xml:space="preserve">временное удостоверение личности гражданина Российской Федерации по форме № 2П, согласно приложению № 2 к Административному регламенту Федеральной миграционной службы  по предоставлению государственной услуги по выдаче, замене и по исполнению государственной функции по учету паспортов гражданина Российской Федерации, удостоверяющих личность гражданина Российской Федерации на территории Российской Федерации, утвержденному приказом ФМС РФ </w:t>
      </w:r>
      <w:hyperlink r:id="rId31" w:tgtFrame="Logical" w:history="1">
        <w:r w:rsidRPr="0026195F">
          <w:rPr>
            <w:rStyle w:val="a3"/>
            <w:rFonts w:cs="Times New Roman"/>
            <w:sz w:val="24"/>
            <w:szCs w:val="28"/>
          </w:rPr>
          <w:t>от 07.12.2009 № 339</w:t>
        </w:r>
      </w:hyperlink>
      <w:r w:rsidRPr="00684A15">
        <w:rPr>
          <w:rFonts w:cs="Times New Roman"/>
          <w:sz w:val="24"/>
          <w:szCs w:val="28"/>
        </w:rPr>
        <w:t>;</w:t>
      </w:r>
      <w:proofErr w:type="gramEnd"/>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удостоверение личности или военный билет военнослужащего;</w:t>
      </w:r>
    </w:p>
    <w:p w:rsidR="007D40AE" w:rsidRDefault="00F838D1" w:rsidP="00B543B4">
      <w:pPr>
        <w:pStyle w:val="ConsPlusNormal"/>
        <w:widowControl/>
        <w:ind w:firstLine="567"/>
        <w:jc w:val="both"/>
        <w:rPr>
          <w:rFonts w:cs="Times New Roman"/>
          <w:sz w:val="24"/>
          <w:szCs w:val="28"/>
        </w:rPr>
      </w:pPr>
      <w:r w:rsidRPr="009F6B9C">
        <w:rPr>
          <w:rStyle w:val="a9"/>
        </w:rPr>
        <w:t>удостоверение личности моряка;</w:t>
      </w:r>
    </w:p>
    <w:p w:rsidR="00F838D1" w:rsidRPr="00684A15" w:rsidRDefault="00F838D1" w:rsidP="00B543B4">
      <w:pPr>
        <w:pStyle w:val="ConsPlusNormal"/>
        <w:widowControl/>
        <w:ind w:firstLine="567"/>
        <w:jc w:val="both"/>
        <w:rPr>
          <w:rFonts w:cs="Times New Roman"/>
          <w:sz w:val="24"/>
          <w:szCs w:val="28"/>
        </w:rPr>
      </w:pPr>
      <w:r w:rsidRPr="00F838D1">
        <w:rPr>
          <w:sz w:val="24"/>
          <w:szCs w:val="24"/>
        </w:rPr>
        <w:t>(</w:t>
      </w:r>
      <w:r>
        <w:rPr>
          <w:sz w:val="24"/>
          <w:szCs w:val="24"/>
        </w:rPr>
        <w:t>абзац в новой редакции</w:t>
      </w:r>
      <w:r w:rsidRPr="00F838D1">
        <w:rPr>
          <w:sz w:val="24"/>
          <w:szCs w:val="24"/>
        </w:rPr>
        <w:t xml:space="preserve"> приказ</w:t>
      </w:r>
      <w:r>
        <w:rPr>
          <w:sz w:val="24"/>
          <w:szCs w:val="24"/>
        </w:rPr>
        <w:t>а</w:t>
      </w:r>
      <w:r w:rsidRPr="00F838D1">
        <w:rPr>
          <w:sz w:val="24"/>
          <w:szCs w:val="24"/>
        </w:rPr>
        <w:t xml:space="preserve"> департамента социальной защиты населения, опеки и попечительства Костромской области </w:t>
      </w:r>
      <w:hyperlink r:id="rId32" w:tgtFrame="ChangingDocument" w:history="1">
        <w:r w:rsidRPr="00F838D1">
          <w:rPr>
            <w:rStyle w:val="a3"/>
            <w:sz w:val="24"/>
            <w:szCs w:val="24"/>
          </w:rPr>
          <w:t xml:space="preserve">№ 633 от 25.11.2014 года (НГР </w:t>
        </w:r>
        <w:r w:rsidRPr="00F838D1">
          <w:rPr>
            <w:rStyle w:val="a3"/>
            <w:sz w:val="24"/>
            <w:szCs w:val="24"/>
            <w:lang w:val="en-US"/>
          </w:rPr>
          <w:t>RU</w:t>
        </w:r>
        <w:r w:rsidRPr="00F838D1">
          <w:rPr>
            <w:rStyle w:val="a3"/>
            <w:sz w:val="24"/>
            <w:szCs w:val="24"/>
          </w:rPr>
          <w:t>44000201401271)</w:t>
        </w:r>
      </w:hyperlink>
      <w:r w:rsidRPr="00F838D1">
        <w:rPr>
          <w:sz w:val="24"/>
          <w:szCs w:val="24"/>
        </w:rPr>
        <w:t>)</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документ, выданный иностранным государством, вид на жительство и иные документы, предусмотренные федеральным законодательством или признаваемые в соответствии с международным договором Российской Федерации в качестве документа, удостоверяющего личность лица без гражданства;</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3) документ, удостоверяющий права (полномочия) представителя физического лица, если с заявлением обращается представитель заявителя (заявителей);</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4) документы, подтверждающие право на получение государственной услуги, а именно (для обозрения):</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любые документы военного времени, подтверждающие факт нахождения в период второй мировой войны в концлагерях, гетто, других местах принудительного содержания, созданных фашистами и их союзниками на территориях Германии и союзных с нею стран, а также на оккупированных ими территориях бывшего СССР и стран Европы;</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справки и другие документы архивных и иных учреждений, содержащие необходимые сведения.</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Если удостоверение пришло в негодность или утрачено, то выдается дубликат удостоверения.</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xml:space="preserve">Дубликат удостоверения выдается на основании личного заявления гражданина с объяснением обстоятельств утраты (порчи) удостоверения. При утрате удостоверения заявитель представляет вместе с заявлением справку из </w:t>
      </w:r>
      <w:r w:rsidRPr="00684A15">
        <w:rPr>
          <w:rFonts w:cs="Times New Roman"/>
          <w:sz w:val="24"/>
          <w:szCs w:val="28"/>
        </w:rPr>
        <w:lastRenderedPageBreak/>
        <w:t>органа внутренних дел, подтверждающую, что утраченное удостоверение не найдено.</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Испорченное удостоверение сдается заявителем по месту получения дубликата удостоверения.</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Заявление и документы, предоставляемые заявителями, должны быть составлены на русском языке.</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Перечень, указанных в пункте 10 настоящего административного регламента документов, является исчерпывающим.</w:t>
      </w:r>
    </w:p>
    <w:p w:rsidR="007D40AE" w:rsidRPr="00684A15" w:rsidRDefault="007D40AE" w:rsidP="00B543B4">
      <w:pPr>
        <w:pStyle w:val="ConsPlusNormal"/>
        <w:widowControl/>
        <w:ind w:firstLine="567"/>
        <w:jc w:val="both"/>
        <w:rPr>
          <w:rFonts w:cs="Times New Roman"/>
          <w:sz w:val="24"/>
          <w:szCs w:val="28"/>
        </w:rPr>
      </w:pPr>
      <w:r w:rsidRPr="00684A15">
        <w:rPr>
          <w:rStyle w:val="TimesNewRoman14"/>
          <w:rFonts w:ascii="Arial" w:hAnsi="Arial" w:cs="Times New Roman"/>
          <w:sz w:val="24"/>
          <w:szCs w:val="28"/>
        </w:rPr>
        <w:t xml:space="preserve">Перечень не содержит документов, которые запрашиваются уполномоченный органом </w:t>
      </w:r>
      <w:r w:rsidRPr="00684A15">
        <w:rPr>
          <w:rFonts w:cs="Times New Roman"/>
          <w:sz w:val="24"/>
          <w:szCs w:val="28"/>
        </w:rPr>
        <w:t>самостоятельно, посредством межведомственного взаимодействия.</w:t>
      </w:r>
    </w:p>
    <w:p w:rsidR="007D40AE" w:rsidRPr="00684A15" w:rsidRDefault="007D40AE" w:rsidP="00B543B4">
      <w:pPr>
        <w:widowControl w:val="0"/>
        <w:autoSpaceDE w:val="0"/>
        <w:rPr>
          <w:rFonts w:cs="Times New Roman CYR"/>
        </w:rPr>
      </w:pPr>
      <w:r w:rsidRPr="00684A15">
        <w:rPr>
          <w:rFonts w:cs="Times New Roman CYR"/>
        </w:rPr>
        <w:t>Документы, указанные в настоящем пункте, предоставляются заявителем любым из способов, указанных в пунктах 26 настоящего регламента.</w:t>
      </w:r>
    </w:p>
    <w:p w:rsidR="00FB679C" w:rsidRPr="00684A15" w:rsidRDefault="007D40AE" w:rsidP="00B543B4">
      <w:pPr>
        <w:widowControl w:val="0"/>
        <w:autoSpaceDE w:val="0"/>
        <w:rPr>
          <w:rFonts w:cs="Times New Roman CYR"/>
        </w:rPr>
      </w:pPr>
      <w:r w:rsidRPr="00684A15">
        <w:rPr>
          <w:rFonts w:cs="Times New Roman CYR"/>
        </w:rPr>
        <w:t>Взаимодействия уполномоченного органа с органами, организациями и учреждениями не требуется.</w:t>
      </w:r>
    </w:p>
    <w:p w:rsidR="007D40AE" w:rsidRPr="00684A15" w:rsidRDefault="007D40AE" w:rsidP="00B543B4">
      <w:pPr>
        <w:widowControl w:val="0"/>
        <w:autoSpaceDE w:val="0"/>
      </w:pPr>
      <w:r w:rsidRPr="00684A15">
        <w:t>Запрещается требовать от заявителя:</w:t>
      </w:r>
    </w:p>
    <w:p w:rsidR="007D40AE" w:rsidRPr="00684A15" w:rsidRDefault="007D40AE" w:rsidP="00B543B4">
      <w:pPr>
        <w:pStyle w:val="af2"/>
        <w:autoSpaceDE w:val="0"/>
        <w:spacing w:after="0"/>
        <w:ind w:left="0" w:firstLine="567"/>
      </w:pPr>
      <w:proofErr w:type="gramStart"/>
      <w:r w:rsidRPr="00684A15">
        <w:t xml:space="preserve">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 за исключением получения услуг, включенных в </w:t>
      </w:r>
      <w:hyperlink r:id="rId33" w:history="1">
        <w:r w:rsidRPr="00684A15">
          <w:rPr>
            <w:rStyle w:val="a3"/>
            <w:color w:val="auto"/>
          </w:rPr>
          <w:t>Перечень</w:t>
        </w:r>
      </w:hyperlink>
      <w:r w:rsidRPr="00684A15">
        <w:t xml:space="preserve"> услуг, которые являются необходимыми и обязательными для предоставления государственных услуг, утвержденный Правительством Российской Федерации, Перечень услуг, которые являются необходимыми и обязательными для предоставления исполнительными органами государственной  власти Костромской</w:t>
      </w:r>
      <w:proofErr w:type="gramEnd"/>
      <w:r w:rsidRPr="00684A15">
        <w:t xml:space="preserve"> </w:t>
      </w:r>
      <w:proofErr w:type="gramStart"/>
      <w:r w:rsidRPr="00684A15">
        <w:t xml:space="preserve">области государственных услуг и предоставляются организациями, участвующими в предоставлении государственных услуг, утвержденный постановлением администрации Костромской области </w:t>
      </w:r>
      <w:hyperlink r:id="rId34" w:tgtFrame="Logical" w:history="1">
        <w:r w:rsidRPr="0026195F">
          <w:rPr>
            <w:rStyle w:val="a3"/>
          </w:rPr>
          <w:t>от 15 августа 2011 года № 301-а</w:t>
        </w:r>
      </w:hyperlink>
      <w:r w:rsidRPr="00684A15">
        <w:t xml:space="preserve"> «Об утверждении Перечня услуг,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и Перечня услуг, предоставляемых государственными учреждениями Костромской области и другими организациями</w:t>
      </w:r>
      <w:proofErr w:type="gramEnd"/>
      <w:r w:rsidRPr="00684A15">
        <w:t>, в которых размещается государственное задание (заказ), подлежащих включению в реестр государственных услуг Костромской области и предоставлению в электронном виде, и определении размера платы за их оказание»;</w:t>
      </w:r>
    </w:p>
    <w:p w:rsidR="007D40AE" w:rsidRDefault="007D40AE" w:rsidP="00B543B4">
      <w:pPr>
        <w:autoSpaceDE w:val="0"/>
      </w:pPr>
      <w:r w:rsidRPr="00684A15">
        <w:t>представления документов и информации, которые находятся в распоряжении органов, предоставляющих государственную услугу, иных государственных органов, органов местного самоуправления и организаций, в соответствии с нормативными правовыми актами Российской Федерации, нормативными правовыми актами субъектов Российской Федерации и муниципальными правовыми актами.</w:t>
      </w:r>
    </w:p>
    <w:p w:rsidR="00AD1454" w:rsidRDefault="00AD1454" w:rsidP="00B543B4">
      <w:pPr>
        <w:autoSpaceDE w:val="0"/>
      </w:pPr>
      <w:r w:rsidRPr="00AB7F34">
        <w:rPr>
          <w:szCs w:val="28"/>
        </w:rPr>
        <w:t>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Российской Федерации.</w:t>
      </w:r>
    </w:p>
    <w:p w:rsidR="00AD1454" w:rsidRPr="00684A15" w:rsidRDefault="00AD1454" w:rsidP="00B543B4">
      <w:pPr>
        <w:autoSpaceDE w:val="0"/>
      </w:pPr>
      <w:r>
        <w:rPr>
          <w:rStyle w:val="TimesNewRoman14"/>
          <w:rFonts w:ascii="Arial" w:hAnsi="Arial"/>
          <w:sz w:val="24"/>
          <w:szCs w:val="28"/>
        </w:rPr>
        <w:lastRenderedPageBreak/>
        <w:t xml:space="preserve">(абзац дополнен </w:t>
      </w:r>
      <w:r w:rsidRPr="00AD1454">
        <w:t>приказ</w:t>
      </w:r>
      <w:r>
        <w:t>ом</w:t>
      </w:r>
      <w:r w:rsidRPr="00AD1454">
        <w:t xml:space="preserve"> департамента социальной защиты населения, опеки и попечительства Костромской области </w:t>
      </w:r>
      <w:hyperlink r:id="rId35" w:tgtFrame="ChangingDocument" w:history="1">
        <w:r w:rsidRPr="00AD1454">
          <w:rPr>
            <w:rStyle w:val="a3"/>
          </w:rPr>
          <w:t xml:space="preserve">№ 646 от 02.10.2012 года (НГР </w:t>
        </w:r>
        <w:r w:rsidRPr="00AD1454">
          <w:rPr>
            <w:rStyle w:val="a3"/>
            <w:lang w:val="en-US"/>
          </w:rPr>
          <w:t>RU</w:t>
        </w:r>
        <w:r w:rsidRPr="00AD1454">
          <w:rPr>
            <w:rStyle w:val="a3"/>
          </w:rPr>
          <w:t>4400020120938)</w:t>
        </w:r>
      </w:hyperlink>
      <w:r>
        <w:rPr>
          <w:rStyle w:val="TimesNewRoman14"/>
          <w:rFonts w:ascii="Arial" w:hAnsi="Arial"/>
          <w:sz w:val="24"/>
          <w:szCs w:val="28"/>
        </w:rPr>
        <w:t>)</w:t>
      </w:r>
    </w:p>
    <w:p w:rsidR="007D40AE" w:rsidRPr="00684A15" w:rsidRDefault="007D40AE" w:rsidP="00B543B4">
      <w:pPr>
        <w:pStyle w:val="af2"/>
        <w:spacing w:after="0"/>
        <w:ind w:left="0" w:firstLine="567"/>
      </w:pPr>
      <w:r w:rsidRPr="00684A15">
        <w:t>11. Документы, предоставляемые заявителем, должны соответствовать следующим требованиям:</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xml:space="preserve">тексты документов должны быть написаны разборчиво; </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фамилия, имя и отчества (при наличии) заявителя, его адрес места жительства, телефон (если есть) должны быть написаны полностью;</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документы не должны содержать подчисток, приписок, зачеркнутых слов и иных неоговоренных исправлений;</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документы не должны быть исполнены карандашом;</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документы не должны иметь серьезных повреждений, наличие которых допускает неоднозначность их толкования.</w:t>
      </w:r>
    </w:p>
    <w:p w:rsidR="007D40AE" w:rsidRPr="00684A15" w:rsidRDefault="007D40AE" w:rsidP="00B543B4">
      <w:pPr>
        <w:pStyle w:val="af2"/>
        <w:spacing w:after="0"/>
        <w:ind w:left="0" w:firstLine="567"/>
      </w:pPr>
      <w:r w:rsidRPr="00684A15">
        <w:t xml:space="preserve">Документы, необходимые для получения государственной услуги, могут быть предоставлены как в подлинниках, так и в копиях, заверенных выдавшей документы организацией (органом, учреждением) или нотариально удостоверены (в случаях, прямо предусмотренных законодательством Российской Федерации). </w:t>
      </w:r>
    </w:p>
    <w:p w:rsidR="007D40AE" w:rsidRPr="00684A15" w:rsidRDefault="007D40AE" w:rsidP="00B543B4">
      <w:pPr>
        <w:pStyle w:val="af2"/>
        <w:spacing w:after="0"/>
        <w:ind w:left="0" w:firstLine="567"/>
      </w:pPr>
      <w:r w:rsidRPr="00684A15">
        <w:t>Копии предоставленных документов заверяются специалистом уполномоченного органа на основании предоставленного подлинника этого документа.</w:t>
      </w:r>
    </w:p>
    <w:p w:rsidR="007D40AE" w:rsidRDefault="00F838D1" w:rsidP="00F838D1">
      <w:pPr>
        <w:autoSpaceDE w:val="0"/>
      </w:pPr>
      <w:r w:rsidRPr="009F6B9C">
        <w:rPr>
          <w:rStyle w:val="a9"/>
        </w:rPr>
        <w:t>12. Необходимые и обязательные услуги отсутствуют.</w:t>
      </w:r>
    </w:p>
    <w:p w:rsidR="00F838D1" w:rsidRPr="00684A15" w:rsidRDefault="00F838D1" w:rsidP="00F838D1">
      <w:pPr>
        <w:autoSpaceDE w:val="0"/>
      </w:pPr>
      <w:r w:rsidRPr="00F838D1">
        <w:t>(</w:t>
      </w:r>
      <w:proofErr w:type="gramStart"/>
      <w:r>
        <w:t>п</w:t>
      </w:r>
      <w:proofErr w:type="gramEnd"/>
      <w:r>
        <w:t>. 12 в новой редакции</w:t>
      </w:r>
      <w:r w:rsidRPr="00F838D1">
        <w:t xml:space="preserve"> приказ</w:t>
      </w:r>
      <w:r>
        <w:t>а</w:t>
      </w:r>
      <w:r w:rsidRPr="00F838D1">
        <w:t xml:space="preserve"> департамента социальной защиты населения, опеки и попечительства Костромской области </w:t>
      </w:r>
      <w:hyperlink r:id="rId36" w:tgtFrame="ChangingDocument" w:history="1">
        <w:r w:rsidRPr="00F838D1">
          <w:rPr>
            <w:rStyle w:val="a3"/>
          </w:rPr>
          <w:t xml:space="preserve">№ 633 от 25.11.2014 года (НГР </w:t>
        </w:r>
        <w:r w:rsidRPr="00F838D1">
          <w:rPr>
            <w:rStyle w:val="a3"/>
            <w:lang w:val="en-US"/>
          </w:rPr>
          <w:t>RU</w:t>
        </w:r>
        <w:r w:rsidRPr="00F838D1">
          <w:rPr>
            <w:rStyle w:val="a3"/>
          </w:rPr>
          <w:t>44000201401271)</w:t>
        </w:r>
      </w:hyperlink>
      <w:r w:rsidRPr="00F838D1">
        <w:t>)</w:t>
      </w:r>
    </w:p>
    <w:p w:rsidR="007D40AE" w:rsidRPr="00684A15" w:rsidRDefault="00F838D1" w:rsidP="00F838D1">
      <w:pPr>
        <w:numPr>
          <w:ilvl w:val="1"/>
          <w:numId w:val="7"/>
        </w:numPr>
        <w:autoSpaceDE w:val="0"/>
        <w:ind w:left="0" w:firstLine="567"/>
      </w:pPr>
      <w:r>
        <w:t xml:space="preserve">Утратил силу </w:t>
      </w:r>
      <w:r w:rsidRPr="00F838D1">
        <w:t>приказ</w:t>
      </w:r>
      <w:r>
        <w:t>ом</w:t>
      </w:r>
      <w:r w:rsidRPr="00F838D1">
        <w:t xml:space="preserve"> департамента социальной защиты населения, опеки и попечительства Костромской области </w:t>
      </w:r>
      <w:hyperlink r:id="rId37" w:tgtFrame="ChangingDocument" w:history="1">
        <w:r w:rsidRPr="00F838D1">
          <w:rPr>
            <w:rStyle w:val="a3"/>
          </w:rPr>
          <w:t xml:space="preserve">№ 633 от 25.11.2014 года (НГР </w:t>
        </w:r>
        <w:r w:rsidRPr="00F838D1">
          <w:rPr>
            <w:rStyle w:val="a3"/>
            <w:lang w:val="en-US"/>
          </w:rPr>
          <w:t>RU</w:t>
        </w:r>
        <w:r w:rsidRPr="00F838D1">
          <w:rPr>
            <w:rStyle w:val="a3"/>
          </w:rPr>
          <w:t>44000201401271)</w:t>
        </w:r>
      </w:hyperlink>
      <w:r w:rsidR="007D40AE" w:rsidRPr="00684A15">
        <w:t>.</w:t>
      </w:r>
    </w:p>
    <w:p w:rsidR="007D40AE" w:rsidRPr="00684A15" w:rsidRDefault="007D40AE" w:rsidP="00F838D1">
      <w:pPr>
        <w:numPr>
          <w:ilvl w:val="1"/>
          <w:numId w:val="7"/>
        </w:numPr>
        <w:autoSpaceDE w:val="0"/>
        <w:ind w:left="0" w:firstLine="567"/>
      </w:pPr>
      <w:r w:rsidRPr="00684A15">
        <w:t>При предоставлении государственной у</w:t>
      </w:r>
      <w:r w:rsidR="00C61A0C" w:rsidRPr="00684A15">
        <w:t>слуги заявитель не взаимодействуе</w:t>
      </w:r>
      <w:r w:rsidRPr="00684A15">
        <w:t>т ни с кем.</w:t>
      </w:r>
    </w:p>
    <w:p w:rsidR="007D40AE" w:rsidRPr="00684A15" w:rsidRDefault="00F838D1" w:rsidP="00F838D1">
      <w:pPr>
        <w:tabs>
          <w:tab w:val="left" w:pos="597"/>
        </w:tabs>
        <w:autoSpaceDE w:val="0"/>
        <w:rPr>
          <w:rStyle w:val="60"/>
        </w:rPr>
      </w:pPr>
      <w:r>
        <w:rPr>
          <w:rStyle w:val="60"/>
        </w:rPr>
        <w:t xml:space="preserve">15. </w:t>
      </w:r>
      <w:r w:rsidR="007D40AE" w:rsidRPr="00684A15">
        <w:rPr>
          <w:rStyle w:val="60"/>
        </w:rPr>
        <w:t>Основания для отказа в приеме документов нормативными правовыми актами, регулирующими предоставление государственной услуги, не предусмотрены.</w:t>
      </w:r>
    </w:p>
    <w:p w:rsidR="007D40AE" w:rsidRPr="00684A15" w:rsidRDefault="00F838D1" w:rsidP="00F838D1">
      <w:pPr>
        <w:tabs>
          <w:tab w:val="left" w:pos="597"/>
        </w:tabs>
        <w:autoSpaceDE w:val="0"/>
      </w:pPr>
      <w:r>
        <w:t xml:space="preserve">16. </w:t>
      </w:r>
      <w:r w:rsidR="007D40AE" w:rsidRPr="00684A15">
        <w:t>В предоставлении государственной услуги отказывается в случаях:</w:t>
      </w:r>
    </w:p>
    <w:p w:rsidR="007D40AE" w:rsidRPr="00684A15" w:rsidRDefault="007D40AE" w:rsidP="00F838D1">
      <w:pPr>
        <w:pStyle w:val="15"/>
        <w:autoSpaceDE w:val="0"/>
        <w:spacing w:line="240" w:lineRule="auto"/>
        <w:ind w:firstLine="567"/>
        <w:jc w:val="both"/>
        <w:rPr>
          <w:rFonts w:ascii="Arial" w:hAnsi="Arial" w:cs="Times New Roman"/>
          <w:kern w:val="0"/>
          <w:szCs w:val="28"/>
        </w:rPr>
      </w:pPr>
      <w:r w:rsidRPr="00684A15">
        <w:rPr>
          <w:rFonts w:ascii="Arial" w:hAnsi="Arial" w:cs="Times New Roman"/>
          <w:kern w:val="0"/>
          <w:szCs w:val="28"/>
        </w:rPr>
        <w:t>1) непредставление документов, указанных в пункте 10 настоящего административного регламента, обязательных к представлению заявителем;</w:t>
      </w:r>
    </w:p>
    <w:p w:rsidR="007D40AE" w:rsidRPr="00684A15" w:rsidRDefault="00AD1454" w:rsidP="00F838D1">
      <w:pPr>
        <w:pStyle w:val="15"/>
        <w:autoSpaceDE w:val="0"/>
        <w:spacing w:line="240" w:lineRule="auto"/>
        <w:ind w:firstLine="567"/>
        <w:jc w:val="both"/>
        <w:rPr>
          <w:rFonts w:ascii="Arial" w:hAnsi="Arial" w:cs="Times New Roman"/>
          <w:kern w:val="0"/>
          <w:szCs w:val="28"/>
        </w:rPr>
      </w:pPr>
      <w:r w:rsidRPr="00AB7F34">
        <w:rPr>
          <w:rFonts w:ascii="Arial" w:hAnsi="Arial"/>
          <w:szCs w:val="28"/>
          <w:lang w:eastAsia="ru-RU"/>
        </w:rPr>
        <w:t xml:space="preserve">2) </w:t>
      </w:r>
      <w:r w:rsidRPr="00AB7F34">
        <w:rPr>
          <w:rFonts w:ascii="Arial" w:hAnsi="Arial"/>
          <w:szCs w:val="28"/>
        </w:rPr>
        <w:t xml:space="preserve">обращение с заявлением о выдаче удостоверения лица, не относящегося к категории </w:t>
      </w:r>
      <w:r w:rsidRPr="00AB7F34">
        <w:rPr>
          <w:rFonts w:ascii="Arial" w:hAnsi="Arial"/>
          <w:szCs w:val="28"/>
          <w:lang w:eastAsia="ru-RU"/>
        </w:rPr>
        <w:t>несовершеннолетнего узника фашизма</w:t>
      </w:r>
      <w:r w:rsidRPr="00AB7F34">
        <w:rPr>
          <w:rFonts w:ascii="Arial" w:hAnsi="Arial"/>
          <w:szCs w:val="28"/>
        </w:rPr>
        <w:t>.</w:t>
      </w:r>
    </w:p>
    <w:p w:rsidR="00AD1454" w:rsidRDefault="00AD1454" w:rsidP="00F838D1">
      <w:pPr>
        <w:autoSpaceDE w:val="0"/>
        <w:rPr>
          <w:rStyle w:val="60"/>
        </w:rPr>
      </w:pPr>
      <w:r>
        <w:rPr>
          <w:rStyle w:val="TimesNewRoman14"/>
          <w:rFonts w:ascii="Arial" w:hAnsi="Arial"/>
          <w:sz w:val="24"/>
          <w:szCs w:val="28"/>
        </w:rPr>
        <w:t>(</w:t>
      </w:r>
      <w:proofErr w:type="spellStart"/>
      <w:proofErr w:type="gramStart"/>
      <w:r>
        <w:rPr>
          <w:rStyle w:val="TimesNewRoman14"/>
          <w:rFonts w:ascii="Arial" w:hAnsi="Arial"/>
          <w:sz w:val="24"/>
          <w:szCs w:val="28"/>
        </w:rPr>
        <w:t>п</w:t>
      </w:r>
      <w:proofErr w:type="gramEnd"/>
      <w:r>
        <w:rPr>
          <w:rStyle w:val="TimesNewRoman14"/>
          <w:rFonts w:ascii="Arial" w:hAnsi="Arial"/>
          <w:sz w:val="24"/>
          <w:szCs w:val="28"/>
        </w:rPr>
        <w:t>.п</w:t>
      </w:r>
      <w:proofErr w:type="spellEnd"/>
      <w:r>
        <w:rPr>
          <w:rStyle w:val="TimesNewRoman14"/>
          <w:rFonts w:ascii="Arial" w:hAnsi="Arial"/>
          <w:sz w:val="24"/>
          <w:szCs w:val="28"/>
        </w:rPr>
        <w:t xml:space="preserve">. 2 в новой редакции </w:t>
      </w:r>
      <w:r w:rsidRPr="00AD1454">
        <w:t xml:space="preserve">приказа департамента социальной защиты населения, опеки и попечительства Костромской области </w:t>
      </w:r>
      <w:hyperlink r:id="rId38" w:tgtFrame="ChangingDocument" w:history="1">
        <w:r w:rsidRPr="00AD1454">
          <w:rPr>
            <w:rStyle w:val="a3"/>
          </w:rPr>
          <w:t xml:space="preserve">№ 646 от 02.10.2012 года (НГР </w:t>
        </w:r>
        <w:r w:rsidRPr="00AD1454">
          <w:rPr>
            <w:rStyle w:val="a3"/>
            <w:lang w:val="en-US"/>
          </w:rPr>
          <w:t>RU</w:t>
        </w:r>
        <w:r w:rsidRPr="00AD1454">
          <w:rPr>
            <w:rStyle w:val="a3"/>
          </w:rPr>
          <w:t>4400020120938)</w:t>
        </w:r>
      </w:hyperlink>
      <w:r>
        <w:rPr>
          <w:rStyle w:val="TimesNewRoman14"/>
          <w:rFonts w:ascii="Arial" w:hAnsi="Arial"/>
          <w:sz w:val="24"/>
          <w:szCs w:val="28"/>
        </w:rPr>
        <w:t>)</w:t>
      </w:r>
    </w:p>
    <w:p w:rsidR="007D40AE" w:rsidRDefault="007D40AE" w:rsidP="00F838D1">
      <w:pPr>
        <w:autoSpaceDE w:val="0"/>
        <w:rPr>
          <w:rStyle w:val="60"/>
        </w:rPr>
      </w:pPr>
      <w:r w:rsidRPr="00684A15">
        <w:rPr>
          <w:rStyle w:val="60"/>
        </w:rPr>
        <w:t>3) представление заявителем неполных и (или) недостоверных сведений</w:t>
      </w:r>
    </w:p>
    <w:p w:rsidR="00F838D1" w:rsidRDefault="00F838D1" w:rsidP="00F838D1">
      <w:pPr>
        <w:autoSpaceDE w:val="0"/>
        <w:rPr>
          <w:rStyle w:val="60"/>
        </w:rPr>
      </w:pPr>
      <w:r w:rsidRPr="009F6B9C">
        <w:rPr>
          <w:rStyle w:val="a9"/>
        </w:rPr>
        <w:t>Оснований для приостановления в предоставлении государственной услуги нормативными правовыми актами не предусмотрено.</w:t>
      </w:r>
    </w:p>
    <w:p w:rsidR="00F838D1" w:rsidRPr="00684A15" w:rsidRDefault="00F838D1" w:rsidP="00AD1454">
      <w:pPr>
        <w:autoSpaceDE w:val="0"/>
        <w:rPr>
          <w:rStyle w:val="60"/>
        </w:rPr>
      </w:pPr>
      <w:r w:rsidRPr="00F838D1">
        <w:t>(</w:t>
      </w:r>
      <w:r>
        <w:t>абзац дополнен</w:t>
      </w:r>
      <w:r w:rsidRPr="00F838D1">
        <w:t xml:space="preserve"> приказ</w:t>
      </w:r>
      <w:r>
        <w:t>ом</w:t>
      </w:r>
      <w:r w:rsidRPr="00F838D1">
        <w:t xml:space="preserve"> департамента социальной защиты населения, опеки и попечительства Костромской области </w:t>
      </w:r>
      <w:hyperlink r:id="rId39" w:tgtFrame="ChangingDocument" w:history="1">
        <w:r w:rsidRPr="00F838D1">
          <w:rPr>
            <w:rStyle w:val="a3"/>
          </w:rPr>
          <w:t xml:space="preserve">№ 633 от 25.11.2014 года (НГР </w:t>
        </w:r>
        <w:r w:rsidRPr="00F838D1">
          <w:rPr>
            <w:rStyle w:val="a3"/>
            <w:lang w:val="en-US"/>
          </w:rPr>
          <w:t>RU</w:t>
        </w:r>
        <w:r w:rsidRPr="00F838D1">
          <w:rPr>
            <w:rStyle w:val="a3"/>
          </w:rPr>
          <w:t>44000201401271)</w:t>
        </w:r>
      </w:hyperlink>
      <w:r w:rsidRPr="00F838D1">
        <w:t>)</w:t>
      </w:r>
    </w:p>
    <w:p w:rsidR="007D40AE" w:rsidRPr="00684A15" w:rsidRDefault="00F838D1" w:rsidP="00F838D1">
      <w:pPr>
        <w:pStyle w:val="ConsPlusNormal"/>
        <w:widowControl/>
        <w:ind w:left="567" w:firstLine="0"/>
        <w:jc w:val="both"/>
        <w:rPr>
          <w:rStyle w:val="TimesNewRoman14"/>
          <w:rFonts w:ascii="Arial" w:hAnsi="Arial" w:cs="Times New Roman"/>
          <w:sz w:val="24"/>
          <w:szCs w:val="28"/>
        </w:rPr>
      </w:pPr>
      <w:r>
        <w:rPr>
          <w:rStyle w:val="TimesNewRoman14"/>
          <w:rFonts w:ascii="Arial" w:hAnsi="Arial" w:cs="Times New Roman"/>
          <w:sz w:val="24"/>
          <w:szCs w:val="28"/>
        </w:rPr>
        <w:t xml:space="preserve">17. </w:t>
      </w:r>
      <w:r w:rsidR="007D40AE" w:rsidRPr="00684A15">
        <w:rPr>
          <w:rStyle w:val="TimesNewRoman14"/>
          <w:rFonts w:ascii="Arial" w:hAnsi="Arial" w:cs="Times New Roman"/>
          <w:sz w:val="24"/>
          <w:szCs w:val="28"/>
        </w:rPr>
        <w:t>Государственная услуга предоставляется бесплатно.</w:t>
      </w:r>
    </w:p>
    <w:p w:rsidR="00AD1454" w:rsidRPr="00AB7F34" w:rsidRDefault="00AD1454" w:rsidP="00AD1454">
      <w:pPr>
        <w:pStyle w:val="ConsPlusNormal"/>
        <w:widowControl/>
        <w:ind w:firstLine="567"/>
        <w:jc w:val="both"/>
        <w:rPr>
          <w:rStyle w:val="60"/>
          <w:rFonts w:cs="Times New Roman"/>
          <w:sz w:val="24"/>
          <w:szCs w:val="28"/>
        </w:rPr>
      </w:pPr>
      <w:r w:rsidRPr="00AB7F34">
        <w:rPr>
          <w:rFonts w:cs="Times New Roman"/>
          <w:sz w:val="24"/>
          <w:szCs w:val="28"/>
        </w:rPr>
        <w:t xml:space="preserve">18. </w:t>
      </w:r>
      <w:r w:rsidRPr="00AB7F34">
        <w:rPr>
          <w:rStyle w:val="60"/>
          <w:rFonts w:cs="Times New Roman"/>
          <w:sz w:val="24"/>
          <w:szCs w:val="28"/>
        </w:rPr>
        <w:t>Максимальный срок ожидания в очереди при подаче заявления о предоставлении государственной услуги составляет 15 минут.</w:t>
      </w:r>
    </w:p>
    <w:p w:rsidR="007D40AE" w:rsidRPr="00684A15" w:rsidRDefault="00F838D1" w:rsidP="00AD1454">
      <w:pPr>
        <w:pStyle w:val="ConsPlusNormal"/>
        <w:widowControl/>
        <w:ind w:firstLine="567"/>
        <w:jc w:val="both"/>
        <w:rPr>
          <w:rFonts w:cs="Times New Roman"/>
          <w:sz w:val="24"/>
          <w:szCs w:val="28"/>
        </w:rPr>
      </w:pPr>
      <w:r w:rsidRPr="006F3994">
        <w:rPr>
          <w:rStyle w:val="a9"/>
          <w:highlight w:val="yellow"/>
        </w:rPr>
        <w:lastRenderedPageBreak/>
        <w:t>18. Заявителям должна быть предоставлена возможность предварительной записи. Предварительная запись может осуществляться при личном обращении граждан, по телефонам, указанным в приложении № 1 к настоящему административному регламенту или посредством электронной почты.</w:t>
      </w:r>
      <w:bookmarkStart w:id="0" w:name="_GoBack"/>
      <w:bookmarkEnd w:id="0"/>
    </w:p>
    <w:p w:rsidR="00AD1454" w:rsidRPr="00F838D1" w:rsidRDefault="00F838D1" w:rsidP="00AD1454">
      <w:pPr>
        <w:pStyle w:val="15"/>
        <w:widowControl/>
        <w:tabs>
          <w:tab w:val="left" w:pos="12"/>
          <w:tab w:val="left" w:pos="1019"/>
        </w:tabs>
        <w:spacing w:line="240" w:lineRule="auto"/>
        <w:ind w:firstLine="567"/>
        <w:jc w:val="both"/>
        <w:rPr>
          <w:rFonts w:ascii="Arial" w:hAnsi="Arial" w:cs="Arial"/>
          <w:kern w:val="0"/>
          <w:szCs w:val="28"/>
        </w:rPr>
      </w:pPr>
      <w:r w:rsidRPr="00F838D1">
        <w:rPr>
          <w:rFonts w:ascii="Arial" w:hAnsi="Arial" w:cs="Arial"/>
        </w:rPr>
        <w:t>(</w:t>
      </w:r>
      <w:proofErr w:type="gramStart"/>
      <w:r w:rsidRPr="00F838D1">
        <w:rPr>
          <w:rFonts w:ascii="Arial" w:hAnsi="Arial" w:cs="Arial"/>
        </w:rPr>
        <w:t>а</w:t>
      </w:r>
      <w:proofErr w:type="gramEnd"/>
      <w:r w:rsidRPr="00F838D1">
        <w:rPr>
          <w:rFonts w:ascii="Arial" w:hAnsi="Arial" w:cs="Arial"/>
        </w:rPr>
        <w:t xml:space="preserve">бзац </w:t>
      </w:r>
      <w:r>
        <w:rPr>
          <w:rFonts w:ascii="Arial" w:hAnsi="Arial" w:cs="Arial"/>
        </w:rPr>
        <w:t>в новой редакции</w:t>
      </w:r>
      <w:r w:rsidRPr="00F838D1">
        <w:rPr>
          <w:rFonts w:ascii="Arial" w:hAnsi="Arial" w:cs="Arial"/>
        </w:rPr>
        <w:t xml:space="preserve"> приказ</w:t>
      </w:r>
      <w:r>
        <w:rPr>
          <w:rFonts w:ascii="Arial" w:hAnsi="Arial" w:cs="Arial"/>
        </w:rPr>
        <w:t>а</w:t>
      </w:r>
      <w:r w:rsidRPr="00F838D1">
        <w:rPr>
          <w:rFonts w:ascii="Arial" w:hAnsi="Arial" w:cs="Arial"/>
        </w:rPr>
        <w:t xml:space="preserve"> департамента социальной защиты населения, опеки и попечительства Костромской области </w:t>
      </w:r>
      <w:hyperlink r:id="rId40" w:tgtFrame="ChangingDocument" w:history="1">
        <w:r w:rsidRPr="00F838D1">
          <w:rPr>
            <w:rStyle w:val="a3"/>
            <w:rFonts w:ascii="Arial" w:hAnsi="Arial" w:cs="Arial"/>
          </w:rPr>
          <w:t xml:space="preserve">№ 633 от 25.11.2014 года (НГР </w:t>
        </w:r>
        <w:r w:rsidRPr="00F838D1">
          <w:rPr>
            <w:rStyle w:val="a3"/>
            <w:rFonts w:ascii="Arial" w:hAnsi="Arial" w:cs="Arial"/>
            <w:lang w:val="en-US"/>
          </w:rPr>
          <w:t>RU</w:t>
        </w:r>
        <w:r w:rsidRPr="00F838D1">
          <w:rPr>
            <w:rStyle w:val="a3"/>
            <w:rFonts w:ascii="Arial" w:hAnsi="Arial" w:cs="Arial"/>
          </w:rPr>
          <w:t>44000201401271)</w:t>
        </w:r>
      </w:hyperlink>
      <w:r w:rsidRPr="00F838D1">
        <w:rPr>
          <w:rFonts w:ascii="Arial" w:hAnsi="Arial" w:cs="Arial"/>
        </w:rPr>
        <w:t>)</w:t>
      </w:r>
    </w:p>
    <w:p w:rsidR="007D40AE" w:rsidRPr="00684A15" w:rsidRDefault="007D40AE" w:rsidP="00AD1454">
      <w:pPr>
        <w:pStyle w:val="15"/>
        <w:widowControl/>
        <w:tabs>
          <w:tab w:val="left" w:pos="12"/>
          <w:tab w:val="left" w:pos="1019"/>
        </w:tabs>
        <w:spacing w:line="240" w:lineRule="auto"/>
        <w:ind w:firstLine="567"/>
        <w:jc w:val="both"/>
        <w:rPr>
          <w:rFonts w:ascii="Arial" w:hAnsi="Arial" w:cs="Times New Roman"/>
          <w:kern w:val="0"/>
          <w:szCs w:val="28"/>
        </w:rPr>
      </w:pPr>
      <w:r w:rsidRPr="00684A15">
        <w:rPr>
          <w:rFonts w:ascii="Arial" w:hAnsi="Arial" w:cs="Times New Roman"/>
          <w:kern w:val="0"/>
          <w:szCs w:val="28"/>
        </w:rPr>
        <w:t xml:space="preserve">При предварительной записи гражданин сообщает свои фамилию, имя, отчество, адрес места жительства и желаемое время приема. Предварительная запись осуществляется путем внесения информации в журнал записи граждан, который ведется на бумажных или электронных носителях. Гражданину сообщается время приема и номер окна (кабинета) для  приема, в который следует обратиться. При личном обращении гражданину выдается талон-подтверждение предварительной записи. </w:t>
      </w:r>
    </w:p>
    <w:p w:rsidR="007D40AE" w:rsidRPr="00684A15" w:rsidRDefault="007D40AE" w:rsidP="00B543B4">
      <w:r w:rsidRPr="00684A15">
        <w:t xml:space="preserve">19. Максимальный срок ожидания в очереди при получении результата предоставления государственной услуги составляет </w:t>
      </w:r>
      <w:r w:rsidR="006C2172">
        <w:t>15</w:t>
      </w:r>
      <w:r w:rsidRPr="00684A15">
        <w:t xml:space="preserve"> минут.</w:t>
      </w:r>
    </w:p>
    <w:p w:rsidR="006C2172" w:rsidRDefault="006C2172" w:rsidP="00B543B4">
      <w:r>
        <w:t>(</w:t>
      </w:r>
      <w:proofErr w:type="gramStart"/>
      <w:r>
        <w:t>п</w:t>
      </w:r>
      <w:proofErr w:type="gramEnd"/>
      <w:r>
        <w:t xml:space="preserve">. 19 в редакции приказа департамента социальной защиты населения, опеки и попечительства Костромской области </w:t>
      </w:r>
      <w:hyperlink r:id="rId41" w:tgtFrame="ChangingDocument" w:history="1">
        <w:r w:rsidRPr="004075E5">
          <w:rPr>
            <w:rStyle w:val="a3"/>
          </w:rPr>
          <w:t xml:space="preserve">№ 338 от 01.07.2013 года (НГР </w:t>
        </w:r>
        <w:r w:rsidRPr="004075E5">
          <w:rPr>
            <w:rStyle w:val="a3"/>
            <w:lang w:val="en-US"/>
          </w:rPr>
          <w:t>RU</w:t>
        </w:r>
        <w:r w:rsidRPr="004075E5">
          <w:rPr>
            <w:rStyle w:val="a3"/>
          </w:rPr>
          <w:t>44000201300539)</w:t>
        </w:r>
      </w:hyperlink>
      <w:r>
        <w:t>)</w:t>
      </w:r>
    </w:p>
    <w:p w:rsidR="007D40AE" w:rsidRPr="00684A15" w:rsidRDefault="007D40AE" w:rsidP="00F838D1">
      <w:r w:rsidRPr="00684A15">
        <w:t xml:space="preserve">20. Срок регистрации заявления заявителя о предоставлении государственной услуги составляет 20 минут. </w:t>
      </w:r>
    </w:p>
    <w:p w:rsidR="00F838D1" w:rsidRPr="009F6B9C" w:rsidRDefault="00F838D1" w:rsidP="00F838D1">
      <w:pPr>
        <w:pStyle w:val="a8"/>
        <w:spacing w:after="0"/>
      </w:pPr>
      <w:r w:rsidRPr="009F6B9C">
        <w:rPr>
          <w:rStyle w:val="a9"/>
        </w:rPr>
        <w:t>21. Помещения, в которых предоставляется государственная услуга, соответствуют следующим требованиям:</w:t>
      </w:r>
    </w:p>
    <w:p w:rsidR="00F838D1" w:rsidRPr="009F6B9C" w:rsidRDefault="00F838D1" w:rsidP="00F838D1">
      <w:pPr>
        <w:pStyle w:val="a8"/>
        <w:tabs>
          <w:tab w:val="left" w:pos="1192"/>
        </w:tabs>
        <w:spacing w:after="0"/>
      </w:pPr>
      <w:r>
        <w:rPr>
          <w:rStyle w:val="a9"/>
        </w:rPr>
        <w:t xml:space="preserve">1) </w:t>
      </w:r>
      <w:r w:rsidRPr="009F6B9C">
        <w:rPr>
          <w:rStyle w:val="a9"/>
        </w:rPr>
        <w:t>здание, в котором расположены уполномоченные органы, непосредственно предоставляющие государственную услугу, располагается с учетом транспортной доступности (время пути для граждан от остановок общественного транспорта составляло не более 15 минут пешим ходом), оборудовано отдельными входами для свободного доступа заявителей в помещение.</w:t>
      </w:r>
    </w:p>
    <w:p w:rsidR="00F838D1" w:rsidRPr="009F6B9C" w:rsidRDefault="00F838D1" w:rsidP="00F838D1">
      <w:pPr>
        <w:pStyle w:val="a8"/>
        <w:spacing w:after="0"/>
      </w:pPr>
      <w:r w:rsidRPr="009F6B9C">
        <w:rPr>
          <w:rStyle w:val="a9"/>
        </w:rPr>
        <w:t>Прилегающая территория оборудована местами для парковки автотранспортных средств не менее пяти, в том числе не менее трех для парковки автомобилей лиц с ограниченными возможностями;</w:t>
      </w:r>
    </w:p>
    <w:p w:rsidR="00F838D1" w:rsidRPr="009F6B9C" w:rsidRDefault="00F838D1" w:rsidP="00F838D1">
      <w:pPr>
        <w:pStyle w:val="a8"/>
        <w:tabs>
          <w:tab w:val="left" w:pos="954"/>
        </w:tabs>
        <w:spacing w:after="0"/>
      </w:pPr>
      <w:r>
        <w:rPr>
          <w:rStyle w:val="a9"/>
        </w:rPr>
        <w:t xml:space="preserve">2) </w:t>
      </w:r>
      <w:r w:rsidRPr="009F6B9C">
        <w:rPr>
          <w:rStyle w:val="a9"/>
        </w:rPr>
        <w:t>центральный вход в здание оборудован информационной табличкой (вывеской), содержащей информацию о наименовании и графике работы уполномоченного органа;</w:t>
      </w:r>
    </w:p>
    <w:p w:rsidR="00F838D1" w:rsidRPr="009F6B9C" w:rsidRDefault="00F838D1" w:rsidP="00F838D1">
      <w:pPr>
        <w:pStyle w:val="a8"/>
        <w:tabs>
          <w:tab w:val="left" w:pos="954"/>
        </w:tabs>
        <w:spacing w:after="0"/>
      </w:pPr>
      <w:r>
        <w:rPr>
          <w:rStyle w:val="a9"/>
        </w:rPr>
        <w:t xml:space="preserve">3) </w:t>
      </w:r>
      <w:r w:rsidRPr="009F6B9C">
        <w:rPr>
          <w:rStyle w:val="a9"/>
        </w:rPr>
        <w:t>входы в помещения оборудованы пандусами, расширенными проходами, позволяющими обеспечить беспрепятственный доступ для инвалидов, включая инвалидов, использующих кресла-коляски;</w:t>
      </w:r>
    </w:p>
    <w:p w:rsidR="00F838D1" w:rsidRPr="009F6B9C" w:rsidRDefault="00F838D1" w:rsidP="00F838D1">
      <w:pPr>
        <w:pStyle w:val="a8"/>
        <w:tabs>
          <w:tab w:val="left" w:pos="954"/>
        </w:tabs>
        <w:spacing w:after="0"/>
      </w:pPr>
      <w:r>
        <w:rPr>
          <w:rStyle w:val="a9"/>
        </w:rPr>
        <w:t xml:space="preserve">4) </w:t>
      </w:r>
      <w:r w:rsidRPr="009F6B9C">
        <w:rPr>
          <w:rStyle w:val="a9"/>
        </w:rPr>
        <w:t>прием граждан осуществляется в специально выделенных для этих целей помещениях и залах обслуживания - присутственных местах, включающих в себя места для ожидания, для заполнения заявлений о предоставлении государственной услуги и информирования граждан;</w:t>
      </w:r>
    </w:p>
    <w:p w:rsidR="00F838D1" w:rsidRPr="009F6B9C" w:rsidRDefault="00F838D1" w:rsidP="00F838D1">
      <w:pPr>
        <w:pStyle w:val="a8"/>
        <w:tabs>
          <w:tab w:val="left" w:pos="954"/>
        </w:tabs>
        <w:spacing w:after="0"/>
      </w:pPr>
      <w:r>
        <w:rPr>
          <w:rStyle w:val="a9"/>
        </w:rPr>
        <w:t xml:space="preserve">5) </w:t>
      </w:r>
      <w:r w:rsidRPr="009F6B9C">
        <w:rPr>
          <w:rStyle w:val="a9"/>
        </w:rPr>
        <w:t>у входа в каждое из помещений размещена табличка с наименованием помещения;</w:t>
      </w:r>
    </w:p>
    <w:p w:rsidR="00F838D1" w:rsidRPr="009F6B9C" w:rsidRDefault="00F838D1" w:rsidP="00F838D1">
      <w:pPr>
        <w:pStyle w:val="a8"/>
        <w:tabs>
          <w:tab w:val="left" w:pos="954"/>
        </w:tabs>
        <w:spacing w:after="0"/>
      </w:pPr>
      <w:r>
        <w:rPr>
          <w:rStyle w:val="a9"/>
        </w:rPr>
        <w:t xml:space="preserve">6) </w:t>
      </w:r>
      <w:r w:rsidRPr="009F6B9C">
        <w:rPr>
          <w:rStyle w:val="a9"/>
        </w:rPr>
        <w:t>помещения уполномоченных органов соответствуют установленным санитарно-эпидемиологическим правилам и оборудованы системами кондиционирования (охлаждения и нагревания) воздуха, средствами пожаротушения и оповещения о возникновении чрезвычайной ситуации;</w:t>
      </w:r>
    </w:p>
    <w:p w:rsidR="00F838D1" w:rsidRPr="009F6B9C" w:rsidRDefault="00F838D1" w:rsidP="00F838D1">
      <w:pPr>
        <w:pStyle w:val="a8"/>
        <w:tabs>
          <w:tab w:val="left" w:pos="954"/>
        </w:tabs>
        <w:spacing w:after="0"/>
      </w:pPr>
      <w:r>
        <w:rPr>
          <w:rStyle w:val="a9"/>
        </w:rPr>
        <w:t xml:space="preserve">7) </w:t>
      </w:r>
      <w:r w:rsidRPr="009F6B9C">
        <w:rPr>
          <w:rStyle w:val="a9"/>
        </w:rPr>
        <w:t xml:space="preserve">места ожидания в очереди на представление или получение документов являются комфортными для граждан, оборудованы стульями, кресельными </w:t>
      </w:r>
      <w:r w:rsidRPr="009F6B9C">
        <w:rPr>
          <w:rStyle w:val="a9"/>
        </w:rPr>
        <w:lastRenderedPageBreak/>
        <w:t>секциями, скамьями (</w:t>
      </w:r>
      <w:proofErr w:type="spellStart"/>
      <w:r w:rsidRPr="009F6B9C">
        <w:rPr>
          <w:rStyle w:val="a9"/>
        </w:rPr>
        <w:t>банкетками</w:t>
      </w:r>
      <w:proofErr w:type="spellEnd"/>
      <w:r w:rsidRPr="009F6B9C">
        <w:rPr>
          <w:rStyle w:val="a9"/>
        </w:rPr>
        <w:t>), местами общественного пользования (туалетами) и хранения верхней одежды граждан;</w:t>
      </w:r>
    </w:p>
    <w:p w:rsidR="00F838D1" w:rsidRPr="009F6B9C" w:rsidRDefault="00F838D1" w:rsidP="00F838D1">
      <w:pPr>
        <w:pStyle w:val="a8"/>
        <w:tabs>
          <w:tab w:val="left" w:pos="954"/>
        </w:tabs>
        <w:spacing w:after="0"/>
      </w:pPr>
      <w:r>
        <w:rPr>
          <w:rStyle w:val="a9"/>
        </w:rPr>
        <w:t xml:space="preserve">8) </w:t>
      </w:r>
      <w:r w:rsidRPr="009F6B9C">
        <w:rPr>
          <w:rStyle w:val="a9"/>
        </w:rPr>
        <w:t>кабинеты приема граждан оборудованы информационными табличками (вывесками) с указанием:</w:t>
      </w:r>
    </w:p>
    <w:p w:rsidR="00F838D1" w:rsidRPr="009F6B9C" w:rsidRDefault="00F838D1" w:rsidP="00F838D1">
      <w:pPr>
        <w:pStyle w:val="a8"/>
        <w:spacing w:after="0"/>
      </w:pPr>
      <w:r w:rsidRPr="009F6B9C">
        <w:rPr>
          <w:rStyle w:val="a9"/>
        </w:rPr>
        <w:t>номера кабинета;</w:t>
      </w:r>
    </w:p>
    <w:p w:rsidR="00F838D1" w:rsidRPr="009F6B9C" w:rsidRDefault="00F838D1" w:rsidP="00F838D1">
      <w:pPr>
        <w:pStyle w:val="a8"/>
        <w:spacing w:after="0"/>
      </w:pPr>
      <w:r w:rsidRPr="009F6B9C">
        <w:rPr>
          <w:rStyle w:val="a9"/>
        </w:rPr>
        <w:t>фамилии, имени, отчества и должности специалиста; времени перерыва на обед; технического перерыва;</w:t>
      </w:r>
    </w:p>
    <w:p w:rsidR="00F838D1" w:rsidRPr="009F6B9C" w:rsidRDefault="00F838D1" w:rsidP="00F838D1">
      <w:pPr>
        <w:pStyle w:val="a8"/>
        <w:tabs>
          <w:tab w:val="left" w:pos="1134"/>
        </w:tabs>
        <w:spacing w:after="0"/>
      </w:pPr>
      <w:r>
        <w:rPr>
          <w:rStyle w:val="a9"/>
        </w:rPr>
        <w:t xml:space="preserve">9) </w:t>
      </w:r>
      <w:r w:rsidRPr="009F6B9C">
        <w:rPr>
          <w:rStyle w:val="a9"/>
        </w:rPr>
        <w:t>каждое рабочее место специалиста оборудовано телефоном, персональным компьютером с возможностью доступа к информационным базам данных, печатающим устройством;</w:t>
      </w:r>
    </w:p>
    <w:p w:rsidR="00F838D1" w:rsidRPr="009F6B9C" w:rsidRDefault="00F838D1" w:rsidP="00F838D1">
      <w:pPr>
        <w:pStyle w:val="a8"/>
        <w:tabs>
          <w:tab w:val="left" w:pos="954"/>
        </w:tabs>
        <w:spacing w:after="0"/>
      </w:pPr>
      <w:r>
        <w:rPr>
          <w:rStyle w:val="a9"/>
        </w:rPr>
        <w:t xml:space="preserve">10) </w:t>
      </w:r>
      <w:r w:rsidRPr="009F6B9C">
        <w:rPr>
          <w:rStyle w:val="a9"/>
        </w:rPr>
        <w:t>при организации рабочих мест предусмотрена возможность свободного входа и выхода из помещения;</w:t>
      </w:r>
    </w:p>
    <w:p w:rsidR="00F838D1" w:rsidRPr="009F6B9C" w:rsidRDefault="00F838D1" w:rsidP="00F838D1">
      <w:pPr>
        <w:pStyle w:val="a8"/>
        <w:tabs>
          <w:tab w:val="left" w:pos="1134"/>
        </w:tabs>
        <w:spacing w:after="0"/>
      </w:pPr>
      <w:r>
        <w:rPr>
          <w:rStyle w:val="a9"/>
        </w:rPr>
        <w:t xml:space="preserve">11) </w:t>
      </w:r>
      <w:r w:rsidRPr="009F6B9C">
        <w:rPr>
          <w:rStyle w:val="a9"/>
        </w:rPr>
        <w:t>на информационных стендах в помещениях уполномоченного органа, предназначенных для приема документов, размещена следующая информация:</w:t>
      </w:r>
    </w:p>
    <w:p w:rsidR="00F838D1" w:rsidRPr="009F6B9C" w:rsidRDefault="00F838D1" w:rsidP="00F838D1">
      <w:pPr>
        <w:pStyle w:val="a8"/>
        <w:spacing w:after="0"/>
      </w:pPr>
      <w:r w:rsidRPr="009F6B9C">
        <w:rPr>
          <w:rStyle w:val="a9"/>
        </w:rPr>
        <w:t>извлечения из нормативных правовых актов Российской Федерации, устанавливающих порядок и условия предоставления государственной услуги;</w:t>
      </w:r>
    </w:p>
    <w:p w:rsidR="00F838D1" w:rsidRPr="009F6B9C" w:rsidRDefault="00F838D1" w:rsidP="00F838D1">
      <w:pPr>
        <w:pStyle w:val="a8"/>
        <w:spacing w:after="0"/>
      </w:pPr>
      <w:r w:rsidRPr="009F6B9C">
        <w:rPr>
          <w:rStyle w:val="a9"/>
        </w:rPr>
        <w:t>блок-схема порядка предоставления государственной услуги согласно приложению № 2 к настоящему административному регламенту и краткое описание порядка предоставления государственной услуги; график приема граждан специалистами; сроки предоставления государственной услуги; порядок получения консультаций специалистов; порядок обращения за предоставлением государственной услуги; перечень документов, необходимых для получения государственной услуги, с образцами их заполнения;</w:t>
      </w:r>
    </w:p>
    <w:p w:rsidR="007D40AE" w:rsidRPr="00684A15" w:rsidRDefault="00F838D1" w:rsidP="00F838D1">
      <w:pPr>
        <w:autoSpaceDE w:val="0"/>
      </w:pPr>
      <w:r w:rsidRPr="009F6B9C">
        <w:rPr>
          <w:rStyle w:val="a9"/>
        </w:rPr>
        <w:t>порядок обжалования действий (бездействий) и решений, осуществляемых и принимаемых уполномоченным органом в ходе предоставления государственной услуги.</w:t>
      </w:r>
    </w:p>
    <w:p w:rsidR="00F838D1" w:rsidRDefault="00F838D1" w:rsidP="00F838D1">
      <w:r w:rsidRPr="00F838D1">
        <w:rPr>
          <w:rFonts w:cs="Arial"/>
        </w:rPr>
        <w:t>(</w:t>
      </w:r>
      <w:r>
        <w:rPr>
          <w:rFonts w:cs="Arial"/>
        </w:rPr>
        <w:t>п. 21 в новой редакции</w:t>
      </w:r>
      <w:r w:rsidRPr="00F838D1">
        <w:rPr>
          <w:rFonts w:cs="Arial"/>
        </w:rPr>
        <w:t xml:space="preserve"> приказ</w:t>
      </w:r>
      <w:r>
        <w:rPr>
          <w:rFonts w:cs="Arial"/>
        </w:rPr>
        <w:t>а</w:t>
      </w:r>
      <w:r w:rsidRPr="00F838D1">
        <w:rPr>
          <w:rFonts w:cs="Arial"/>
        </w:rPr>
        <w:t xml:space="preserve"> департамента социальной защиты населения, опеки и попечительства Костромской области </w:t>
      </w:r>
      <w:hyperlink r:id="rId42" w:tgtFrame="ChangingDocument" w:history="1">
        <w:r w:rsidRPr="00F838D1">
          <w:rPr>
            <w:rStyle w:val="a3"/>
            <w:rFonts w:cs="Arial"/>
          </w:rPr>
          <w:t xml:space="preserve">№ 633 от 25.11.2014 года (НГР </w:t>
        </w:r>
        <w:r w:rsidRPr="00F838D1">
          <w:rPr>
            <w:rStyle w:val="a3"/>
            <w:rFonts w:cs="Arial"/>
            <w:lang w:val="en-US"/>
          </w:rPr>
          <w:t>RU</w:t>
        </w:r>
        <w:r w:rsidRPr="00F838D1">
          <w:rPr>
            <w:rStyle w:val="a3"/>
            <w:rFonts w:cs="Arial"/>
          </w:rPr>
          <w:t>44000201401271)</w:t>
        </w:r>
      </w:hyperlink>
      <w:r w:rsidRPr="00F838D1">
        <w:rPr>
          <w:rFonts w:cs="Arial"/>
        </w:rPr>
        <w:t>)</w:t>
      </w:r>
    </w:p>
    <w:p w:rsidR="007D40AE" w:rsidRPr="00684A15" w:rsidRDefault="007D40AE" w:rsidP="00F838D1">
      <w:r w:rsidRPr="00684A15">
        <w:t>22. Показатели доступности и качества предоставления государственной услуги:</w:t>
      </w:r>
    </w:p>
    <w:p w:rsidR="007D40AE" w:rsidRPr="00684A15" w:rsidRDefault="007D40AE" w:rsidP="00F838D1">
      <w:pPr>
        <w:widowControl w:val="0"/>
        <w:autoSpaceDE w:val="0"/>
      </w:pPr>
      <w:r w:rsidRPr="00684A15">
        <w:t xml:space="preserve">1) для получения государственной услуги заявитель обращается в уполномоченный орган не более двух раз. </w:t>
      </w:r>
    </w:p>
    <w:p w:rsidR="007D40AE" w:rsidRPr="00684A15" w:rsidRDefault="007D40AE" w:rsidP="00F838D1">
      <w:pPr>
        <w:widowControl w:val="0"/>
        <w:autoSpaceDE w:val="0"/>
      </w:pPr>
      <w:r w:rsidRPr="00684A15">
        <w:t>Время общения с  должностными лицами при предоставлении государственной услуги не должно превышать  40 минут;</w:t>
      </w:r>
    </w:p>
    <w:p w:rsidR="007D40AE" w:rsidRPr="00684A15" w:rsidRDefault="007D40AE" w:rsidP="00F838D1">
      <w:pPr>
        <w:autoSpaceDE w:val="0"/>
      </w:pPr>
      <w:r w:rsidRPr="00684A15">
        <w:t>2) предоставление государственной услуги может также осуществляться МФЦ по принципу «одного окна», в соответствии с которым государственная услуга предоставляется после однократного обращения заявителя с соответствующим заявлением, а взаимодействие с органами, участвующими в предоставлении государственной услуги, осуществляет МФЦ без участия заявителя, на основании нормативных правовых актов и соглашений о взаимодействии;</w:t>
      </w:r>
    </w:p>
    <w:p w:rsidR="007D40AE" w:rsidRPr="00684A15" w:rsidRDefault="007D40AE" w:rsidP="00B543B4">
      <w:pPr>
        <w:pStyle w:val="af2"/>
        <w:spacing w:after="0"/>
        <w:ind w:left="0" w:firstLine="567"/>
      </w:pPr>
      <w:r w:rsidRPr="00684A15">
        <w:t xml:space="preserve">3) Предоставление государственной услуги может осуществляться в электронном виде с использованием Федеральной государственной информационной системы «Единый портал государственных и муниципальных услуг (функций) путем запуска услуги в разделе «Личный кабинет» (при наличии технических возможностей); </w:t>
      </w:r>
    </w:p>
    <w:p w:rsidR="007D40AE" w:rsidRPr="00684A15" w:rsidRDefault="007D40AE" w:rsidP="00B543B4">
      <w:pPr>
        <w:widowControl w:val="0"/>
        <w:autoSpaceDE w:val="0"/>
      </w:pPr>
      <w:r w:rsidRPr="00684A15">
        <w:t>4) заявителю предоставляется информация о ходе предоставления государственной услуги.</w:t>
      </w:r>
    </w:p>
    <w:p w:rsidR="007D40AE" w:rsidRPr="00684A15" w:rsidRDefault="007D40AE" w:rsidP="00B543B4">
      <w:pPr>
        <w:widowControl w:val="0"/>
        <w:autoSpaceDE w:val="0"/>
      </w:pPr>
      <w:r w:rsidRPr="00684A15">
        <w:t xml:space="preserve">Для получения сведений о ходе процедуры предоставления государственной </w:t>
      </w:r>
      <w:r w:rsidRPr="00684A15">
        <w:lastRenderedPageBreak/>
        <w:t>услуги:</w:t>
      </w:r>
    </w:p>
    <w:p w:rsidR="007D40AE" w:rsidRPr="00684A15" w:rsidRDefault="007D40AE" w:rsidP="00B543B4">
      <w:pPr>
        <w:widowControl w:val="0"/>
        <w:autoSpaceDE w:val="0"/>
      </w:pPr>
      <w:r w:rsidRPr="00684A15">
        <w:t>при личном обращении заявителем указывается (называется) дата и регистрационный номер заявления, обозначенный в расписке-уведомлении о приеме заявления и документов, полученной от уполномоченного органа при подаче документов);</w:t>
      </w:r>
    </w:p>
    <w:p w:rsidR="007D40AE" w:rsidRPr="00684A15" w:rsidRDefault="007D40AE" w:rsidP="00B543B4">
      <w:pPr>
        <w:widowControl w:val="0"/>
        <w:autoSpaceDE w:val="0"/>
      </w:pPr>
      <w:r w:rsidRPr="00684A15">
        <w:t xml:space="preserve">при обращении через Государственную информационную систему «Единый портал государственных и муниципальных услуг (функций)» заявление и документы представляются заявителем по электронным каналам связи путем запуска услуги в разделе «Личный кабинет». Информирование  о предоставлении государственной услуги в данном случае  осуществляется при использовании раздела «Личный кабинет», информационная система отправляет статусы услуги, а также решение о предоставлении либо в отказе в предоставлении государственной услуги в виде электронного образа документа, подписанного уполномоченным лицом с использованием электронной подписи. </w:t>
      </w:r>
    </w:p>
    <w:p w:rsidR="007D40AE" w:rsidRPr="00684A15" w:rsidRDefault="007D40AE" w:rsidP="00B543B4">
      <w:pPr>
        <w:pStyle w:val="af2"/>
        <w:spacing w:after="0"/>
        <w:ind w:left="0" w:firstLine="567"/>
      </w:pPr>
      <w:r w:rsidRPr="00684A15">
        <w:t xml:space="preserve"> 23. При предоставлении государственной услуги через МФЦ специалистами МФЦ могут в соответствии с настоящим регламентом осуществляться следующие функции:</w:t>
      </w:r>
    </w:p>
    <w:p w:rsidR="007D40AE" w:rsidRPr="00684A15" w:rsidRDefault="007D40AE" w:rsidP="00B543B4">
      <w:pPr>
        <w:pStyle w:val="af2"/>
        <w:spacing w:after="0"/>
        <w:ind w:left="0" w:firstLine="567"/>
      </w:pPr>
      <w:r w:rsidRPr="00684A15">
        <w:t>информирование и консультирование заявителей по вопросу предоставления государственной услуги;</w:t>
      </w:r>
    </w:p>
    <w:p w:rsidR="007D40AE" w:rsidRPr="00684A15" w:rsidRDefault="007D40AE" w:rsidP="00B543B4">
      <w:pPr>
        <w:pStyle w:val="af2"/>
        <w:spacing w:after="0"/>
        <w:ind w:left="0" w:firstLine="567"/>
      </w:pPr>
      <w:r w:rsidRPr="00684A15">
        <w:t>прием заявления и документов в соответствии с настоящим административным регламентом;</w:t>
      </w:r>
    </w:p>
    <w:p w:rsidR="007D40AE" w:rsidRPr="00684A15" w:rsidRDefault="007D40AE" w:rsidP="00B543B4">
      <w:pPr>
        <w:pStyle w:val="af2"/>
        <w:spacing w:after="0"/>
        <w:ind w:left="0" w:firstLine="567"/>
      </w:pPr>
      <w:r w:rsidRPr="00684A15">
        <w:t>выдача результатов предоставления государственной услуги в соответствии с настоящим административным регламентом.</w:t>
      </w:r>
    </w:p>
    <w:p w:rsidR="007D40AE" w:rsidRPr="00684A15" w:rsidRDefault="007D40AE" w:rsidP="00B543B4">
      <w:r w:rsidRPr="00684A15">
        <w:t>24. Получение заявителем результата предоставления государственной услуги в электронной форме, заверенной электронной подписью уполномоченного должностного лица, не лишает заявителя права получить указанный результат в форме документа на бумажном носителе.</w:t>
      </w:r>
    </w:p>
    <w:p w:rsidR="007D40AE" w:rsidRPr="00684A15" w:rsidRDefault="007D40AE" w:rsidP="00B543B4">
      <w:pPr>
        <w:pStyle w:val="ConsPlusNormal"/>
        <w:widowControl/>
        <w:ind w:firstLine="567"/>
        <w:jc w:val="both"/>
        <w:rPr>
          <w:rFonts w:cs="Times New Roman"/>
          <w:sz w:val="24"/>
          <w:szCs w:val="28"/>
        </w:rPr>
      </w:pPr>
    </w:p>
    <w:p w:rsidR="007D40AE" w:rsidRPr="0026195F" w:rsidRDefault="007D40AE" w:rsidP="0026195F">
      <w:pPr>
        <w:widowControl w:val="0"/>
        <w:autoSpaceDE w:val="0"/>
        <w:rPr>
          <w:rFonts w:cs="Arial"/>
          <w:b/>
          <w:bCs/>
          <w:sz w:val="28"/>
          <w:szCs w:val="26"/>
        </w:rPr>
      </w:pPr>
      <w:r w:rsidRPr="0026195F">
        <w:rPr>
          <w:rFonts w:cs="Arial"/>
          <w:b/>
          <w:bCs/>
          <w:sz w:val="28"/>
          <w:szCs w:val="26"/>
        </w:rPr>
        <w:t>Глава 3. Административные процедуры</w:t>
      </w:r>
    </w:p>
    <w:p w:rsidR="007D40AE" w:rsidRPr="0026195F" w:rsidRDefault="007D40AE" w:rsidP="00B543B4">
      <w:pPr>
        <w:widowControl w:val="0"/>
        <w:autoSpaceDE w:val="0"/>
        <w:rPr>
          <w:b/>
          <w:bCs/>
        </w:rPr>
      </w:pPr>
      <w:r w:rsidRPr="0026195F">
        <w:rPr>
          <w:b/>
          <w:bCs/>
        </w:rPr>
        <w:t>(Состав,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p>
    <w:p w:rsidR="0026195F" w:rsidRDefault="0026195F" w:rsidP="00B543B4">
      <w:pPr>
        <w:pStyle w:val="ConsPlusNormal"/>
        <w:widowControl/>
        <w:ind w:firstLine="567"/>
        <w:jc w:val="both"/>
        <w:rPr>
          <w:rStyle w:val="TimesNewRoman14"/>
          <w:rFonts w:ascii="Arial" w:hAnsi="Arial" w:cs="Times New Roman"/>
          <w:sz w:val="24"/>
          <w:szCs w:val="28"/>
        </w:rPr>
      </w:pPr>
    </w:p>
    <w:p w:rsidR="00AD1454" w:rsidRPr="00AD1454" w:rsidRDefault="00AD1454" w:rsidP="00AD1454">
      <w:pPr>
        <w:pStyle w:val="ConsPlusNormal"/>
        <w:widowControl/>
        <w:ind w:firstLine="567"/>
        <w:jc w:val="both"/>
        <w:rPr>
          <w:rStyle w:val="TimesNewRoman14"/>
          <w:rFonts w:ascii="Arial" w:hAnsi="Arial"/>
          <w:sz w:val="24"/>
          <w:szCs w:val="28"/>
        </w:rPr>
      </w:pPr>
      <w:r w:rsidRPr="00AD1454">
        <w:rPr>
          <w:rStyle w:val="60"/>
          <w:sz w:val="24"/>
          <w:szCs w:val="28"/>
        </w:rPr>
        <w:t xml:space="preserve">25. </w:t>
      </w:r>
      <w:r w:rsidRPr="00AD1454">
        <w:rPr>
          <w:rStyle w:val="TimesNewRoman14"/>
          <w:rFonts w:ascii="Arial" w:hAnsi="Arial"/>
          <w:sz w:val="24"/>
          <w:szCs w:val="28"/>
        </w:rPr>
        <w:t>Предоставление государственной услуги включает в себя следующие административные процедуры:</w:t>
      </w:r>
    </w:p>
    <w:p w:rsidR="00AD1454" w:rsidRPr="00AD1454" w:rsidRDefault="00AD1454" w:rsidP="00AD1454">
      <w:pPr>
        <w:pStyle w:val="ConsPlusNormal"/>
        <w:widowControl/>
        <w:ind w:firstLine="567"/>
        <w:jc w:val="both"/>
        <w:rPr>
          <w:rStyle w:val="TimesNewRoman14"/>
          <w:rFonts w:ascii="Arial" w:hAnsi="Arial"/>
          <w:sz w:val="24"/>
          <w:szCs w:val="28"/>
        </w:rPr>
      </w:pPr>
      <w:r w:rsidRPr="00AD1454">
        <w:rPr>
          <w:rStyle w:val="TimesNewRoman14"/>
          <w:rFonts w:ascii="Arial" w:hAnsi="Arial"/>
          <w:sz w:val="24"/>
          <w:szCs w:val="28"/>
        </w:rPr>
        <w:t>1) прием и регистрация документов;</w:t>
      </w:r>
    </w:p>
    <w:p w:rsidR="00AD1454" w:rsidRPr="00AD1454" w:rsidRDefault="00AD1454" w:rsidP="00AD1454">
      <w:pPr>
        <w:pStyle w:val="ConsPlusNormal"/>
        <w:widowControl/>
        <w:ind w:firstLine="567"/>
        <w:jc w:val="both"/>
        <w:rPr>
          <w:rStyle w:val="TimesNewRoman14"/>
          <w:rFonts w:ascii="Arial" w:hAnsi="Arial"/>
          <w:sz w:val="24"/>
          <w:szCs w:val="28"/>
        </w:rPr>
      </w:pPr>
      <w:r w:rsidRPr="00AD1454">
        <w:rPr>
          <w:rStyle w:val="TimesNewRoman14"/>
          <w:rFonts w:ascii="Arial" w:hAnsi="Arial"/>
          <w:sz w:val="24"/>
          <w:szCs w:val="28"/>
        </w:rPr>
        <w:t>2) экспертиза документов;</w:t>
      </w:r>
    </w:p>
    <w:p w:rsidR="00AD1454" w:rsidRPr="00AD1454" w:rsidRDefault="00AD1454" w:rsidP="00AD1454">
      <w:pPr>
        <w:pStyle w:val="ConsPlusNormal"/>
        <w:widowControl/>
        <w:ind w:firstLine="567"/>
        <w:jc w:val="both"/>
        <w:rPr>
          <w:rStyle w:val="TimesNewRoman14"/>
          <w:rFonts w:ascii="Arial" w:hAnsi="Arial"/>
          <w:sz w:val="24"/>
          <w:szCs w:val="28"/>
        </w:rPr>
      </w:pPr>
      <w:r w:rsidRPr="00AD1454">
        <w:rPr>
          <w:rStyle w:val="TimesNewRoman14"/>
          <w:rFonts w:ascii="Arial" w:hAnsi="Arial"/>
          <w:sz w:val="24"/>
          <w:szCs w:val="28"/>
        </w:rPr>
        <w:t>3) принятие решения о предоставлении  государственной услуги;</w:t>
      </w:r>
    </w:p>
    <w:p w:rsidR="007D40AE" w:rsidRPr="00AD1454" w:rsidRDefault="00AD1454" w:rsidP="00AD1454">
      <w:pPr>
        <w:pStyle w:val="ConsPlusNormal"/>
        <w:widowControl/>
        <w:ind w:firstLine="567"/>
        <w:jc w:val="both"/>
        <w:rPr>
          <w:rStyle w:val="TimesNewRoman14"/>
          <w:rFonts w:ascii="Arial" w:hAnsi="Arial"/>
          <w:sz w:val="24"/>
          <w:szCs w:val="28"/>
        </w:rPr>
      </w:pPr>
      <w:r w:rsidRPr="00AD1454">
        <w:rPr>
          <w:rStyle w:val="TimesNewRoman14"/>
          <w:rFonts w:ascii="Arial" w:hAnsi="Arial"/>
          <w:sz w:val="24"/>
          <w:szCs w:val="28"/>
        </w:rPr>
        <w:t>4) выдача документов по результатам предоставления государственной услуги.</w:t>
      </w:r>
    </w:p>
    <w:p w:rsidR="00AD1454" w:rsidRDefault="00AD1454" w:rsidP="00B543B4">
      <w:pPr>
        <w:pStyle w:val="ConsPlusNormal"/>
        <w:widowControl/>
        <w:ind w:firstLine="567"/>
        <w:jc w:val="both"/>
        <w:rPr>
          <w:rStyle w:val="TimesNewRoman14"/>
          <w:rFonts w:ascii="Arial" w:hAnsi="Arial" w:cs="Times New Roman"/>
          <w:sz w:val="24"/>
          <w:szCs w:val="28"/>
        </w:rPr>
      </w:pPr>
      <w:r>
        <w:rPr>
          <w:rStyle w:val="TimesNewRoman14"/>
          <w:rFonts w:ascii="Arial" w:hAnsi="Arial" w:cs="Times New Roman"/>
          <w:sz w:val="24"/>
          <w:szCs w:val="28"/>
        </w:rPr>
        <w:t>(</w:t>
      </w:r>
      <w:r>
        <w:rPr>
          <w:rStyle w:val="TimesNewRoman14"/>
          <w:rFonts w:ascii="Arial" w:hAnsi="Arial"/>
          <w:sz w:val="24"/>
          <w:szCs w:val="28"/>
        </w:rPr>
        <w:t>п. 25</w:t>
      </w:r>
      <w:r>
        <w:rPr>
          <w:rStyle w:val="TimesNewRoman14"/>
          <w:rFonts w:ascii="Arial" w:hAnsi="Arial" w:cs="Times New Roman"/>
          <w:sz w:val="24"/>
          <w:szCs w:val="28"/>
        </w:rPr>
        <w:t xml:space="preserve"> в новой редакции </w:t>
      </w:r>
      <w:r w:rsidRPr="00AD1454">
        <w:rPr>
          <w:rFonts w:cs="Times New Roman"/>
          <w:sz w:val="24"/>
          <w:szCs w:val="24"/>
        </w:rPr>
        <w:t xml:space="preserve">приказа департамента социальной защиты населения, опеки и попечительства Костромской области </w:t>
      </w:r>
      <w:hyperlink r:id="rId43" w:tgtFrame="ChangingDocument" w:history="1">
        <w:r w:rsidRPr="00AD1454">
          <w:rPr>
            <w:rStyle w:val="a3"/>
            <w:rFonts w:cs="Times New Roman"/>
            <w:sz w:val="24"/>
            <w:szCs w:val="24"/>
          </w:rPr>
          <w:t xml:space="preserve">№ 646 от 02.10.2012 года (НГР </w:t>
        </w:r>
        <w:r w:rsidRPr="00AD1454">
          <w:rPr>
            <w:rStyle w:val="a3"/>
            <w:rFonts w:cs="Times New Roman"/>
            <w:sz w:val="24"/>
            <w:szCs w:val="24"/>
            <w:lang w:val="en-US"/>
          </w:rPr>
          <w:t>RU</w:t>
        </w:r>
        <w:r w:rsidRPr="00AD1454">
          <w:rPr>
            <w:rStyle w:val="a3"/>
            <w:rFonts w:cs="Times New Roman"/>
            <w:sz w:val="24"/>
            <w:szCs w:val="24"/>
          </w:rPr>
          <w:t>4400020120938)</w:t>
        </w:r>
      </w:hyperlink>
      <w:r>
        <w:rPr>
          <w:rStyle w:val="TimesNewRoman14"/>
          <w:rFonts w:ascii="Arial" w:hAnsi="Arial" w:cs="Times New Roman"/>
          <w:sz w:val="24"/>
          <w:szCs w:val="28"/>
        </w:rPr>
        <w:t>)</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26. Основанием для начала административной процедуры приема и регистрации документов является обращение заявителя в уполномоченный орган посредством:</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1) личного обращения заявителя (представителя заявителя) с заявлением и документами, необходимыми для предоставления государственной услуги;</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lastRenderedPageBreak/>
        <w:t>2) почтового отправления заявления и документов (копий документов, заверенных в установленном порядке), необходимых для предоставления государственной услуги;</w:t>
      </w:r>
    </w:p>
    <w:p w:rsidR="00AD1454" w:rsidRPr="00684A15" w:rsidRDefault="007D40AE" w:rsidP="00F838D1">
      <w:pPr>
        <w:autoSpaceDE w:val="0"/>
        <w:rPr>
          <w:rStyle w:val="TimesNewRoman14"/>
          <w:rFonts w:ascii="Arial" w:hAnsi="Arial"/>
          <w:sz w:val="24"/>
        </w:rPr>
      </w:pPr>
      <w:r w:rsidRPr="00684A15">
        <w:rPr>
          <w:rStyle w:val="TimesNewRoman14"/>
          <w:rFonts w:ascii="Arial" w:hAnsi="Arial"/>
          <w:sz w:val="24"/>
        </w:rPr>
        <w:t xml:space="preserve">3) </w:t>
      </w:r>
      <w:r w:rsidR="00F838D1">
        <w:rPr>
          <w:rStyle w:val="TimesNewRoman14"/>
          <w:rFonts w:ascii="Arial" w:hAnsi="Arial"/>
          <w:sz w:val="24"/>
        </w:rPr>
        <w:t xml:space="preserve">Утратил силу </w:t>
      </w:r>
      <w:r w:rsidR="00F838D1" w:rsidRPr="00F838D1">
        <w:rPr>
          <w:rFonts w:cs="Arial"/>
        </w:rPr>
        <w:t>приказ</w:t>
      </w:r>
      <w:r w:rsidR="00F838D1">
        <w:rPr>
          <w:rFonts w:cs="Arial"/>
        </w:rPr>
        <w:t>ом</w:t>
      </w:r>
      <w:r w:rsidR="00F838D1" w:rsidRPr="00F838D1">
        <w:rPr>
          <w:rFonts w:cs="Arial"/>
        </w:rPr>
        <w:t xml:space="preserve"> департамента социальной защиты населения, опеки и попечительства Костромской области </w:t>
      </w:r>
      <w:hyperlink r:id="rId44" w:tgtFrame="ChangingDocument" w:history="1">
        <w:r w:rsidR="00F838D1" w:rsidRPr="00F838D1">
          <w:rPr>
            <w:rStyle w:val="a3"/>
            <w:rFonts w:cs="Arial"/>
          </w:rPr>
          <w:t xml:space="preserve">№ 633 от 25.11.2014 года (НГР </w:t>
        </w:r>
        <w:r w:rsidR="00F838D1" w:rsidRPr="00F838D1">
          <w:rPr>
            <w:rStyle w:val="a3"/>
            <w:rFonts w:cs="Arial"/>
            <w:lang w:val="en-US"/>
          </w:rPr>
          <w:t>RU</w:t>
        </w:r>
        <w:r w:rsidR="00F838D1" w:rsidRPr="00F838D1">
          <w:rPr>
            <w:rStyle w:val="a3"/>
            <w:rFonts w:cs="Arial"/>
          </w:rPr>
          <w:t>44000201401271)</w:t>
        </w:r>
      </w:hyperlink>
    </w:p>
    <w:p w:rsidR="00AD1454" w:rsidRPr="00F838D1" w:rsidRDefault="00AD1454" w:rsidP="00F838D1">
      <w:pPr>
        <w:pStyle w:val="ConsPlusNormal"/>
        <w:widowControl/>
        <w:ind w:firstLine="567"/>
        <w:jc w:val="both"/>
        <w:rPr>
          <w:rStyle w:val="TimesNewRoman14"/>
          <w:rFonts w:ascii="Arial" w:hAnsi="Arial"/>
          <w:sz w:val="24"/>
          <w:szCs w:val="24"/>
        </w:rPr>
      </w:pPr>
      <w:r w:rsidRPr="00F838D1">
        <w:rPr>
          <w:sz w:val="24"/>
          <w:szCs w:val="24"/>
        </w:rPr>
        <w:t xml:space="preserve">27. </w:t>
      </w:r>
      <w:r w:rsidR="00F838D1" w:rsidRPr="00F838D1">
        <w:rPr>
          <w:rStyle w:val="TimesNewRoman14"/>
          <w:rFonts w:ascii="Arial" w:hAnsi="Arial"/>
          <w:sz w:val="24"/>
          <w:szCs w:val="24"/>
        </w:rPr>
        <w:t xml:space="preserve">Утратил силу </w:t>
      </w:r>
      <w:r w:rsidR="00F838D1" w:rsidRPr="00F838D1">
        <w:rPr>
          <w:sz w:val="24"/>
          <w:szCs w:val="24"/>
        </w:rPr>
        <w:t xml:space="preserve">приказом департамента социальной защиты населения, опеки и попечительства Костромской области </w:t>
      </w:r>
      <w:hyperlink r:id="rId45" w:tgtFrame="ChangingDocument" w:history="1">
        <w:r w:rsidR="00F838D1" w:rsidRPr="00F838D1">
          <w:rPr>
            <w:rStyle w:val="a3"/>
            <w:sz w:val="24"/>
            <w:szCs w:val="24"/>
          </w:rPr>
          <w:t xml:space="preserve">№ 633 от 25.11.2014 года (НГР </w:t>
        </w:r>
        <w:r w:rsidR="00F838D1" w:rsidRPr="00F838D1">
          <w:rPr>
            <w:rStyle w:val="a3"/>
            <w:sz w:val="24"/>
            <w:szCs w:val="24"/>
            <w:lang w:val="en-US"/>
          </w:rPr>
          <w:t>RU</w:t>
        </w:r>
        <w:r w:rsidR="00F838D1" w:rsidRPr="00F838D1">
          <w:rPr>
            <w:rStyle w:val="a3"/>
            <w:sz w:val="24"/>
            <w:szCs w:val="24"/>
          </w:rPr>
          <w:t>44000201401271)</w:t>
        </w:r>
      </w:hyperlink>
    </w:p>
    <w:p w:rsidR="00F838D1" w:rsidRPr="009F6B9C" w:rsidRDefault="00F838D1" w:rsidP="00F838D1">
      <w:pPr>
        <w:pStyle w:val="a8"/>
        <w:spacing w:after="0"/>
      </w:pPr>
      <w:r w:rsidRPr="009F6B9C">
        <w:rPr>
          <w:rStyle w:val="a9"/>
        </w:rPr>
        <w:t>28. При поступлении заявления специалист территориального органа, ответственный за прием и регистрацию документов заявителя:</w:t>
      </w:r>
    </w:p>
    <w:p w:rsidR="00F838D1" w:rsidRPr="009F6B9C" w:rsidRDefault="00F838D1" w:rsidP="00F838D1">
      <w:pPr>
        <w:pStyle w:val="a8"/>
        <w:tabs>
          <w:tab w:val="left" w:pos="969"/>
        </w:tabs>
        <w:spacing w:after="0"/>
      </w:pPr>
      <w:r>
        <w:rPr>
          <w:rStyle w:val="a9"/>
        </w:rPr>
        <w:t xml:space="preserve">1) </w:t>
      </w:r>
      <w:r w:rsidRPr="009F6B9C">
        <w:rPr>
          <w:rStyle w:val="a9"/>
        </w:rPr>
        <w:t>устанавливает предмет обращения заявителя;</w:t>
      </w:r>
    </w:p>
    <w:p w:rsidR="00F838D1" w:rsidRPr="009F6B9C" w:rsidRDefault="00F838D1" w:rsidP="00F838D1">
      <w:pPr>
        <w:pStyle w:val="a8"/>
        <w:tabs>
          <w:tab w:val="left" w:pos="969"/>
        </w:tabs>
        <w:spacing w:after="0"/>
      </w:pPr>
      <w:r>
        <w:rPr>
          <w:rStyle w:val="a9"/>
        </w:rPr>
        <w:t xml:space="preserve">2) </w:t>
      </w:r>
      <w:r w:rsidRPr="009F6B9C">
        <w:rPr>
          <w:rStyle w:val="a9"/>
        </w:rPr>
        <w:t>проверяет представленные документы на предмет соответствия требованиям пункта 11 настоящего административного регламента;</w:t>
      </w:r>
    </w:p>
    <w:p w:rsidR="00F838D1" w:rsidRPr="009F6B9C" w:rsidRDefault="00F838D1" w:rsidP="00F838D1">
      <w:pPr>
        <w:pStyle w:val="a8"/>
        <w:tabs>
          <w:tab w:val="left" w:pos="969"/>
        </w:tabs>
        <w:spacing w:after="0"/>
      </w:pPr>
      <w:r>
        <w:rPr>
          <w:rStyle w:val="a9"/>
        </w:rPr>
        <w:t xml:space="preserve">3) </w:t>
      </w:r>
      <w:r w:rsidRPr="009F6B9C">
        <w:rPr>
          <w:rStyle w:val="a9"/>
        </w:rPr>
        <w:t>производит копирование документов (если заявителем не представлены копии документов, необходимых для предоставления государственной услуги), удостоверяя копии представленных документов на основании их оригиналов (личной подписью, штампом территориального органа);</w:t>
      </w:r>
    </w:p>
    <w:p w:rsidR="00F838D1" w:rsidRPr="009F6B9C" w:rsidRDefault="00F838D1" w:rsidP="00F838D1">
      <w:pPr>
        <w:pStyle w:val="a8"/>
        <w:tabs>
          <w:tab w:val="left" w:pos="969"/>
        </w:tabs>
        <w:spacing w:after="0"/>
      </w:pPr>
      <w:r>
        <w:rPr>
          <w:rStyle w:val="a9"/>
        </w:rPr>
        <w:t xml:space="preserve">4) </w:t>
      </w:r>
      <w:r w:rsidRPr="009F6B9C">
        <w:rPr>
          <w:rStyle w:val="a9"/>
        </w:rPr>
        <w:t>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w:t>
      </w:r>
    </w:p>
    <w:p w:rsidR="00F838D1" w:rsidRPr="009F6B9C" w:rsidRDefault="00F838D1" w:rsidP="00F838D1">
      <w:pPr>
        <w:pStyle w:val="a8"/>
        <w:tabs>
          <w:tab w:val="left" w:pos="969"/>
        </w:tabs>
        <w:spacing w:after="0"/>
      </w:pPr>
      <w:r>
        <w:rPr>
          <w:rStyle w:val="a9"/>
        </w:rPr>
        <w:t xml:space="preserve">5) </w:t>
      </w:r>
      <w:r w:rsidRPr="009F6B9C">
        <w:rPr>
          <w:rStyle w:val="a9"/>
        </w:rPr>
        <w:t>регистрирует поступление заявления в журнале регистрации заявлений (приложение № 4);</w:t>
      </w:r>
    </w:p>
    <w:p w:rsidR="00F838D1" w:rsidRPr="009F6B9C" w:rsidRDefault="00F838D1" w:rsidP="00F838D1">
      <w:pPr>
        <w:pStyle w:val="a8"/>
        <w:tabs>
          <w:tab w:val="left" w:pos="969"/>
        </w:tabs>
        <w:spacing w:after="0"/>
      </w:pPr>
      <w:r>
        <w:rPr>
          <w:rStyle w:val="a9"/>
        </w:rPr>
        <w:t xml:space="preserve">6) </w:t>
      </w:r>
      <w:r w:rsidRPr="009F6B9C">
        <w:rPr>
          <w:rStyle w:val="a9"/>
        </w:rPr>
        <w:t>оформляет расписку о приеме заявления и документов по форме согласно приложению № 5 к настоящему административному регламенту и передает, а в случае поступления документов по почте/электронной почте - направляет ее заявителю (представителю заявителя);</w:t>
      </w:r>
    </w:p>
    <w:p w:rsidR="007D40AE" w:rsidRPr="00684A15" w:rsidRDefault="00F838D1" w:rsidP="00F838D1">
      <w:pPr>
        <w:pStyle w:val="af2"/>
        <w:spacing w:after="0"/>
        <w:ind w:left="0" w:firstLine="567"/>
        <w:rPr>
          <w:iCs/>
        </w:rPr>
      </w:pPr>
      <w:r>
        <w:rPr>
          <w:rStyle w:val="a9"/>
        </w:rPr>
        <w:t xml:space="preserve">7) </w:t>
      </w:r>
      <w:r w:rsidRPr="009F6B9C">
        <w:rPr>
          <w:rStyle w:val="a9"/>
        </w:rPr>
        <w:t>передает комплект документов заявителя специалисту территориального органа, ответственному за экспертизу документов.</w:t>
      </w:r>
    </w:p>
    <w:p w:rsidR="00F838D1" w:rsidRPr="00F838D1" w:rsidRDefault="00F838D1" w:rsidP="00B543B4">
      <w:pPr>
        <w:pStyle w:val="ConsPlusNormal"/>
        <w:widowControl/>
        <w:ind w:firstLine="567"/>
        <w:jc w:val="both"/>
        <w:rPr>
          <w:rStyle w:val="TimesNewRoman14"/>
          <w:rFonts w:ascii="Arial" w:hAnsi="Arial" w:cs="Times New Roman"/>
          <w:sz w:val="24"/>
          <w:szCs w:val="24"/>
        </w:rPr>
      </w:pPr>
      <w:r w:rsidRPr="00F838D1">
        <w:rPr>
          <w:sz w:val="24"/>
          <w:szCs w:val="24"/>
        </w:rPr>
        <w:t>(п. 2</w:t>
      </w:r>
      <w:r>
        <w:rPr>
          <w:sz w:val="24"/>
          <w:szCs w:val="24"/>
        </w:rPr>
        <w:t>8</w:t>
      </w:r>
      <w:r w:rsidRPr="00F838D1">
        <w:rPr>
          <w:sz w:val="24"/>
          <w:szCs w:val="24"/>
        </w:rPr>
        <w:t xml:space="preserve"> в новой редакции приказа департамента социальной защиты населения, опеки и попечительства Костромской области </w:t>
      </w:r>
      <w:hyperlink r:id="rId46" w:tgtFrame="ChangingDocument" w:history="1">
        <w:r w:rsidRPr="00F838D1">
          <w:rPr>
            <w:rStyle w:val="a3"/>
            <w:sz w:val="24"/>
            <w:szCs w:val="24"/>
          </w:rPr>
          <w:t xml:space="preserve">№ 633 от 25.11.2014 года (НГР </w:t>
        </w:r>
        <w:r w:rsidRPr="00F838D1">
          <w:rPr>
            <w:rStyle w:val="a3"/>
            <w:sz w:val="24"/>
            <w:szCs w:val="24"/>
            <w:lang w:val="en-US"/>
          </w:rPr>
          <w:t>RU</w:t>
        </w:r>
        <w:r w:rsidRPr="00F838D1">
          <w:rPr>
            <w:rStyle w:val="a3"/>
            <w:sz w:val="24"/>
            <w:szCs w:val="24"/>
          </w:rPr>
          <w:t>44000201401271)</w:t>
        </w:r>
      </w:hyperlink>
      <w:r w:rsidRPr="00F838D1">
        <w:rPr>
          <w:sz w:val="24"/>
          <w:szCs w:val="24"/>
        </w:rPr>
        <w:t>)</w:t>
      </w:r>
    </w:p>
    <w:p w:rsidR="007D40AE" w:rsidRPr="00684A15" w:rsidRDefault="007D40AE" w:rsidP="00B543B4">
      <w:pPr>
        <w:pStyle w:val="ConsPlusNormal"/>
        <w:widowControl/>
        <w:ind w:firstLine="567"/>
        <w:jc w:val="both"/>
        <w:rPr>
          <w:rFonts w:cs="Times New Roman"/>
          <w:sz w:val="24"/>
          <w:szCs w:val="28"/>
        </w:rPr>
      </w:pPr>
      <w:r w:rsidRPr="00684A15">
        <w:rPr>
          <w:rStyle w:val="TimesNewRoman14"/>
          <w:rFonts w:ascii="Arial" w:hAnsi="Arial" w:cs="Times New Roman"/>
          <w:sz w:val="24"/>
          <w:szCs w:val="28"/>
        </w:rPr>
        <w:t xml:space="preserve">29. </w:t>
      </w:r>
      <w:r w:rsidRPr="00684A15">
        <w:rPr>
          <w:rFonts w:cs="Times New Roman"/>
          <w:sz w:val="24"/>
          <w:szCs w:val="28"/>
        </w:rPr>
        <w:t>Максимальный срок выполнения административных действий составляет 30 минут.</w:t>
      </w:r>
    </w:p>
    <w:p w:rsidR="007D40AE" w:rsidRPr="00684A15" w:rsidRDefault="007D40AE" w:rsidP="00B543B4">
      <w:pPr>
        <w:pStyle w:val="ConsPlusNormal"/>
        <w:widowControl/>
        <w:ind w:firstLine="567"/>
        <w:jc w:val="both"/>
        <w:rPr>
          <w:rFonts w:cs="Times New Roman"/>
          <w:iCs/>
          <w:sz w:val="24"/>
          <w:szCs w:val="28"/>
        </w:rPr>
      </w:pPr>
      <w:r w:rsidRPr="00684A15">
        <w:rPr>
          <w:rFonts w:cs="Times New Roman"/>
          <w:sz w:val="24"/>
          <w:szCs w:val="28"/>
        </w:rPr>
        <w:t>Максимальный срок выполнения административной процедуры - в день обращения заявителя</w:t>
      </w:r>
      <w:r w:rsidRPr="00684A15">
        <w:rPr>
          <w:rFonts w:cs="Times New Roman"/>
          <w:iCs/>
          <w:sz w:val="24"/>
          <w:szCs w:val="28"/>
        </w:rPr>
        <w:t xml:space="preserve">. </w:t>
      </w:r>
    </w:p>
    <w:p w:rsidR="007D40AE" w:rsidRPr="00684A15" w:rsidRDefault="007D40AE" w:rsidP="00251424">
      <w:pPr>
        <w:pStyle w:val="af2"/>
        <w:tabs>
          <w:tab w:val="left" w:pos="-3119"/>
        </w:tabs>
        <w:spacing w:after="0"/>
        <w:ind w:left="0" w:firstLine="567"/>
      </w:pPr>
      <w:r w:rsidRPr="00684A15">
        <w:t xml:space="preserve">30. </w:t>
      </w:r>
      <w:r w:rsidR="00251424">
        <w:t xml:space="preserve">Утратил силу </w:t>
      </w:r>
      <w:r w:rsidR="00251424" w:rsidRPr="00F838D1">
        <w:t>приказ</w:t>
      </w:r>
      <w:r w:rsidR="00251424">
        <w:t>ом</w:t>
      </w:r>
      <w:r w:rsidR="00251424" w:rsidRPr="00F838D1">
        <w:t xml:space="preserve"> департамента социальной защиты населения, опеки и попечительства Костромской области </w:t>
      </w:r>
      <w:hyperlink r:id="rId47" w:tgtFrame="ChangingDocument" w:history="1">
        <w:r w:rsidR="00251424" w:rsidRPr="00F838D1">
          <w:rPr>
            <w:rStyle w:val="a3"/>
          </w:rPr>
          <w:t xml:space="preserve">№ 633 от 25.11.2014 года (НГР </w:t>
        </w:r>
        <w:r w:rsidR="00251424" w:rsidRPr="00F838D1">
          <w:rPr>
            <w:rStyle w:val="a3"/>
            <w:lang w:val="en-US"/>
          </w:rPr>
          <w:t>RU</w:t>
        </w:r>
        <w:r w:rsidR="00251424" w:rsidRPr="00F838D1">
          <w:rPr>
            <w:rStyle w:val="a3"/>
          </w:rPr>
          <w:t>44000201401271)</w:t>
        </w:r>
      </w:hyperlink>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31. Основанием для начала административной процедуры экспертизы документов заявителя является получение специалистом, ответственным за экспертизу документов, комплекта документов заявителя.</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32. Специалист, ответственный за экспертизу документов:</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1) формирует личное дело заявителя;</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2) проверяет комплектность предоставленных документов и соответствие их пунктам 10,</w:t>
      </w:r>
      <w:r w:rsidRPr="00684A15">
        <w:rPr>
          <w:rStyle w:val="TimesNewRoman14"/>
          <w:rFonts w:ascii="Arial" w:hAnsi="Arial" w:cs="Times New Roman"/>
          <w:sz w:val="24"/>
          <w:szCs w:val="28"/>
          <w:shd w:val="clear" w:color="auto" w:fill="FFFFFF"/>
        </w:rPr>
        <w:t xml:space="preserve"> 11 </w:t>
      </w:r>
      <w:r w:rsidRPr="00684A15">
        <w:rPr>
          <w:rStyle w:val="TimesNewRoman14"/>
          <w:rFonts w:ascii="Arial" w:hAnsi="Arial" w:cs="Times New Roman"/>
          <w:sz w:val="24"/>
          <w:szCs w:val="28"/>
        </w:rPr>
        <w:t>настоящего административного регламента;</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3) устанавливает принадлежность заявителя к категории лиц, имеющих право на получение государственной услуги;</w:t>
      </w:r>
    </w:p>
    <w:p w:rsidR="007D40AE" w:rsidRPr="00684A15" w:rsidRDefault="007D40AE" w:rsidP="00B543B4">
      <w:pPr>
        <w:pStyle w:val="ConsPlusNormal"/>
        <w:widowControl/>
        <w:numPr>
          <w:ilvl w:val="1"/>
          <w:numId w:val="9"/>
        </w:numPr>
        <w:ind w:left="0"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проверяет наличие полномочий на право обращения с заявлением о предоставлении государственной услуги, в случае подачи лицом, имеющим право </w:t>
      </w:r>
      <w:r w:rsidRPr="00684A15">
        <w:rPr>
          <w:rStyle w:val="TimesNewRoman14"/>
          <w:rFonts w:ascii="Arial" w:hAnsi="Arial" w:cs="Times New Roman"/>
          <w:sz w:val="24"/>
          <w:szCs w:val="28"/>
        </w:rPr>
        <w:lastRenderedPageBreak/>
        <w:t>на получение пособий, заявления через законного представителя или доверенного лица.</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Специалист вносит в АИС сведения о выполнении административной процедуры (при нали</w:t>
      </w:r>
      <w:r w:rsidR="0026195F">
        <w:rPr>
          <w:rStyle w:val="TimesNewRoman14"/>
          <w:rFonts w:ascii="Arial" w:hAnsi="Arial" w:cs="Times New Roman"/>
          <w:sz w:val="24"/>
          <w:szCs w:val="28"/>
        </w:rPr>
        <w:t>ч</w:t>
      </w:r>
      <w:r w:rsidRPr="00684A15">
        <w:rPr>
          <w:rStyle w:val="TimesNewRoman14"/>
          <w:rFonts w:ascii="Arial" w:hAnsi="Arial" w:cs="Times New Roman"/>
          <w:sz w:val="24"/>
          <w:szCs w:val="28"/>
        </w:rPr>
        <w:t xml:space="preserve">ии технических возможностей), заполняет бланк удостоверения. Представляет личное дело и удостоверение руководителю уполномоченного органа для принятия решения. </w:t>
      </w:r>
    </w:p>
    <w:p w:rsidR="007D40AE" w:rsidRPr="00684A15" w:rsidRDefault="007D40AE" w:rsidP="00B543B4">
      <w:pPr>
        <w:numPr>
          <w:ilvl w:val="1"/>
          <w:numId w:val="10"/>
        </w:numPr>
        <w:ind w:left="0" w:firstLine="567"/>
      </w:pPr>
      <w:r w:rsidRPr="00684A15">
        <w:t>Основанием для начала административной процедуры принятия решения о предоставлении государственной услуги (об отказе в предоставлении государственной услуги) является получение руководителем уполномоченного органа личного дела заявителя.</w:t>
      </w:r>
    </w:p>
    <w:p w:rsidR="007D40AE" w:rsidRPr="00684A15" w:rsidRDefault="007D40AE" w:rsidP="00B543B4">
      <w:pPr>
        <w:numPr>
          <w:ilvl w:val="1"/>
          <w:numId w:val="10"/>
        </w:numPr>
        <w:ind w:left="0" w:firstLine="567"/>
      </w:pPr>
      <w:r w:rsidRPr="00684A15">
        <w:t>Руководитель уполномоченного органа определяет правомерность выдачи удостоверения (отказа в выдаче удостоверения).</w:t>
      </w:r>
    </w:p>
    <w:p w:rsidR="007D40AE" w:rsidRDefault="007D40AE" w:rsidP="00B543B4">
      <w:pPr>
        <w:pStyle w:val="ConsPlusNormal"/>
        <w:widowControl/>
        <w:ind w:firstLine="567"/>
        <w:jc w:val="both"/>
        <w:rPr>
          <w:rFonts w:cs="Times New Roman"/>
          <w:sz w:val="24"/>
          <w:szCs w:val="28"/>
        </w:rPr>
      </w:pPr>
      <w:r w:rsidRPr="00684A15">
        <w:rPr>
          <w:rFonts w:cs="Times New Roman"/>
          <w:sz w:val="24"/>
          <w:szCs w:val="28"/>
        </w:rPr>
        <w:t xml:space="preserve">35. Если проекты решения не соответствуют законодательству, </w:t>
      </w:r>
      <w:r w:rsidR="00AD1454">
        <w:rPr>
          <w:rFonts w:cs="Times New Roman"/>
          <w:sz w:val="24"/>
          <w:szCs w:val="28"/>
        </w:rPr>
        <w:t xml:space="preserve">руководитель </w:t>
      </w:r>
      <w:r w:rsidRPr="00684A15">
        <w:rPr>
          <w:rFonts w:cs="Times New Roman"/>
          <w:sz w:val="24"/>
          <w:szCs w:val="28"/>
        </w:rPr>
        <w:t>уполномоченного органа возвращает их специалисту, подготовившему проекты, для приведения их в соответствие с требованиями законодательства с указанием причины возврата.</w:t>
      </w:r>
    </w:p>
    <w:p w:rsidR="00AD1454" w:rsidRPr="00684A15" w:rsidRDefault="00AD1454" w:rsidP="00B543B4">
      <w:pPr>
        <w:pStyle w:val="ConsPlusNormal"/>
        <w:widowControl/>
        <w:ind w:firstLine="567"/>
        <w:jc w:val="both"/>
        <w:rPr>
          <w:rFonts w:cs="Times New Roman"/>
          <w:sz w:val="24"/>
          <w:szCs w:val="28"/>
        </w:rPr>
      </w:pPr>
      <w:r>
        <w:rPr>
          <w:rStyle w:val="TimesNewRoman14"/>
          <w:rFonts w:ascii="Arial" w:hAnsi="Arial" w:cs="Times New Roman"/>
          <w:sz w:val="24"/>
          <w:szCs w:val="28"/>
        </w:rPr>
        <w:t>(</w:t>
      </w:r>
      <w:proofErr w:type="gramStart"/>
      <w:r>
        <w:rPr>
          <w:rStyle w:val="TimesNewRoman14"/>
          <w:rFonts w:ascii="Arial" w:hAnsi="Arial"/>
          <w:sz w:val="24"/>
          <w:szCs w:val="28"/>
        </w:rPr>
        <w:t>в</w:t>
      </w:r>
      <w:proofErr w:type="gramEnd"/>
      <w:r>
        <w:rPr>
          <w:rStyle w:val="TimesNewRoman14"/>
          <w:rFonts w:ascii="Arial" w:hAnsi="Arial" w:cs="Times New Roman"/>
          <w:sz w:val="24"/>
          <w:szCs w:val="28"/>
        </w:rPr>
        <w:t xml:space="preserve"> редакции </w:t>
      </w:r>
      <w:r w:rsidRPr="00AD1454">
        <w:rPr>
          <w:rFonts w:cs="Times New Roman"/>
          <w:sz w:val="24"/>
          <w:szCs w:val="24"/>
        </w:rPr>
        <w:t xml:space="preserve">приказа департамента социальной защиты населения, опеки и попечительства Костромской области </w:t>
      </w:r>
      <w:hyperlink r:id="rId48" w:tgtFrame="ChangingDocument" w:history="1">
        <w:r w:rsidRPr="00AD1454">
          <w:rPr>
            <w:rStyle w:val="a3"/>
            <w:rFonts w:cs="Times New Roman"/>
            <w:sz w:val="24"/>
            <w:szCs w:val="24"/>
          </w:rPr>
          <w:t xml:space="preserve">№ 646 от 02.10.2012 года (НГР </w:t>
        </w:r>
        <w:r w:rsidRPr="00AD1454">
          <w:rPr>
            <w:rStyle w:val="a3"/>
            <w:rFonts w:cs="Times New Roman"/>
            <w:sz w:val="24"/>
            <w:szCs w:val="24"/>
            <w:lang w:val="en-US"/>
          </w:rPr>
          <w:t>RU</w:t>
        </w:r>
        <w:r w:rsidRPr="00AD1454">
          <w:rPr>
            <w:rStyle w:val="a3"/>
            <w:rFonts w:cs="Times New Roman"/>
            <w:sz w:val="24"/>
            <w:szCs w:val="24"/>
          </w:rPr>
          <w:t>4400020120938)</w:t>
        </w:r>
      </w:hyperlink>
      <w:r>
        <w:rPr>
          <w:rStyle w:val="TimesNewRoman14"/>
          <w:rFonts w:ascii="Arial" w:hAnsi="Arial" w:cs="Times New Roman"/>
          <w:sz w:val="24"/>
          <w:szCs w:val="28"/>
        </w:rPr>
        <w:t>)</w:t>
      </w:r>
    </w:p>
    <w:p w:rsidR="007D40AE" w:rsidRDefault="007D40AE" w:rsidP="00B543B4">
      <w:pPr>
        <w:pStyle w:val="ConsPlusNormal"/>
        <w:widowControl/>
        <w:ind w:firstLine="567"/>
        <w:jc w:val="both"/>
        <w:rPr>
          <w:rFonts w:cs="Times New Roman"/>
          <w:sz w:val="24"/>
          <w:szCs w:val="28"/>
        </w:rPr>
      </w:pPr>
      <w:r w:rsidRPr="00684A15">
        <w:rPr>
          <w:rFonts w:cs="Times New Roman"/>
          <w:sz w:val="24"/>
          <w:szCs w:val="28"/>
        </w:rPr>
        <w:t>36. В случае соответствия действующему законодательству решения о выдаче удостоверения или решения об отказе в выдаче удостоверения</w:t>
      </w:r>
      <w:r w:rsidR="009D2ECB">
        <w:rPr>
          <w:rFonts w:cs="Times New Roman"/>
          <w:sz w:val="24"/>
          <w:szCs w:val="28"/>
        </w:rPr>
        <w:t xml:space="preserve"> руководитель уполномоченного органа</w:t>
      </w:r>
      <w:r w:rsidRPr="00684A15">
        <w:rPr>
          <w:rFonts w:cs="Times New Roman"/>
          <w:sz w:val="24"/>
          <w:szCs w:val="28"/>
        </w:rPr>
        <w:t>:</w:t>
      </w:r>
    </w:p>
    <w:p w:rsidR="009D2ECB" w:rsidRPr="00684A15" w:rsidRDefault="009D2ECB" w:rsidP="00B543B4">
      <w:pPr>
        <w:pStyle w:val="ConsPlusNormal"/>
        <w:widowControl/>
        <w:ind w:firstLine="567"/>
        <w:jc w:val="both"/>
        <w:rPr>
          <w:rFonts w:cs="Times New Roman"/>
          <w:sz w:val="24"/>
          <w:szCs w:val="28"/>
        </w:rPr>
      </w:pPr>
      <w:r>
        <w:rPr>
          <w:rStyle w:val="TimesNewRoman14"/>
          <w:rFonts w:ascii="Arial" w:hAnsi="Arial" w:cs="Times New Roman"/>
          <w:sz w:val="24"/>
          <w:szCs w:val="28"/>
        </w:rPr>
        <w:t>(</w:t>
      </w:r>
      <w:r>
        <w:rPr>
          <w:rStyle w:val="TimesNewRoman14"/>
          <w:rFonts w:ascii="Arial" w:hAnsi="Arial"/>
          <w:sz w:val="24"/>
          <w:szCs w:val="28"/>
        </w:rPr>
        <w:t>в</w:t>
      </w:r>
      <w:r>
        <w:rPr>
          <w:rStyle w:val="TimesNewRoman14"/>
          <w:rFonts w:ascii="Arial" w:hAnsi="Arial" w:cs="Times New Roman"/>
          <w:sz w:val="24"/>
          <w:szCs w:val="28"/>
        </w:rPr>
        <w:t xml:space="preserve"> редакции </w:t>
      </w:r>
      <w:r w:rsidRPr="00AD1454">
        <w:rPr>
          <w:rFonts w:cs="Times New Roman"/>
          <w:sz w:val="24"/>
          <w:szCs w:val="24"/>
        </w:rPr>
        <w:t xml:space="preserve">приказа департамента социальной защиты населения, опеки и попечительства Костромской области </w:t>
      </w:r>
      <w:hyperlink r:id="rId49" w:tgtFrame="ChangingDocument" w:history="1">
        <w:r w:rsidRPr="00AD1454">
          <w:rPr>
            <w:rStyle w:val="a3"/>
            <w:rFonts w:cs="Times New Roman"/>
            <w:sz w:val="24"/>
            <w:szCs w:val="24"/>
          </w:rPr>
          <w:t xml:space="preserve">№ 646 от 02.10.2012 года (НГР </w:t>
        </w:r>
        <w:r w:rsidRPr="00AD1454">
          <w:rPr>
            <w:rStyle w:val="a3"/>
            <w:rFonts w:cs="Times New Roman"/>
            <w:sz w:val="24"/>
            <w:szCs w:val="24"/>
            <w:lang w:val="en-US"/>
          </w:rPr>
          <w:t>RU</w:t>
        </w:r>
        <w:r w:rsidRPr="00AD1454">
          <w:rPr>
            <w:rStyle w:val="a3"/>
            <w:rFonts w:cs="Times New Roman"/>
            <w:sz w:val="24"/>
            <w:szCs w:val="24"/>
          </w:rPr>
          <w:t>4400020120938)</w:t>
        </w:r>
      </w:hyperlink>
      <w:r>
        <w:rPr>
          <w:rStyle w:val="TimesNewRoman14"/>
          <w:rFonts w:ascii="Arial" w:hAnsi="Arial" w:cs="Times New Roman"/>
          <w:sz w:val="24"/>
          <w:szCs w:val="28"/>
        </w:rPr>
        <w:t>)</w:t>
      </w:r>
    </w:p>
    <w:p w:rsidR="007D40AE" w:rsidRPr="00684A15" w:rsidRDefault="007D40AE" w:rsidP="00B543B4">
      <w:pPr>
        <w:pStyle w:val="ConsPlusNormal"/>
        <w:widowControl/>
        <w:numPr>
          <w:ilvl w:val="1"/>
          <w:numId w:val="11"/>
        </w:numPr>
        <w:ind w:left="0" w:firstLine="567"/>
        <w:jc w:val="both"/>
        <w:rPr>
          <w:rFonts w:cs="Times New Roman"/>
          <w:sz w:val="24"/>
          <w:szCs w:val="28"/>
        </w:rPr>
      </w:pPr>
      <w:r w:rsidRPr="00684A15">
        <w:rPr>
          <w:rFonts w:cs="Times New Roman"/>
          <w:sz w:val="24"/>
          <w:szCs w:val="28"/>
        </w:rPr>
        <w:t>заверяет удостоверение подписью и соответствующей печатью;</w:t>
      </w:r>
    </w:p>
    <w:p w:rsidR="007D40AE" w:rsidRPr="00684A15" w:rsidRDefault="007D40AE" w:rsidP="00B543B4">
      <w:pPr>
        <w:pStyle w:val="ConsPlusNormal"/>
        <w:widowControl/>
        <w:numPr>
          <w:ilvl w:val="1"/>
          <w:numId w:val="11"/>
        </w:numPr>
        <w:ind w:left="0" w:firstLine="567"/>
        <w:jc w:val="both"/>
        <w:rPr>
          <w:rFonts w:cs="Times New Roman"/>
          <w:sz w:val="24"/>
          <w:szCs w:val="28"/>
        </w:rPr>
      </w:pPr>
      <w:r w:rsidRPr="00684A15">
        <w:rPr>
          <w:rFonts w:cs="Times New Roman"/>
          <w:sz w:val="24"/>
          <w:szCs w:val="28"/>
        </w:rPr>
        <w:t>подписывает решение об отказе в предоставлении государственной услуги, заверяет печатью уполномоченного органа;</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2) передает удостоверение (отказ в выдаче удостоверения) и дело заявителя специалисту, ответственному за делопроизводство.</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Максимальный срок выполнения административных действий составляет 30 минут.</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Максимальный срок выполнения административной процедуры - в день обращения заявителя.</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37. Основанием для начала процедуры выдачи документов является получение специалистом, ответственным за выдачу документов, удостоверения (отказа в выдаче удостоверения). Специалист, ответственный за выдачу документов:</w:t>
      </w:r>
    </w:p>
    <w:p w:rsidR="007D40AE" w:rsidRPr="00684A15" w:rsidRDefault="00251424" w:rsidP="00B543B4">
      <w:pPr>
        <w:autoSpaceDE w:val="0"/>
      </w:pPr>
      <w:proofErr w:type="gramStart"/>
      <w:r w:rsidRPr="009F6B9C">
        <w:rPr>
          <w:rStyle w:val="a9"/>
        </w:rPr>
        <w:t>1) регистрирует удостоверение в книге учета удостоверений о праве на льготы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 (по форме согласно приложению к Порядку Порядка оформления, выдачи и учета удостоверений о праве на меры социальной поддержки, установленные для бывших несовершеннолетних узников концлагерей, гетто, других мест принудительного содержания</w:t>
      </w:r>
      <w:proofErr w:type="gramEnd"/>
      <w:r w:rsidRPr="009F6B9C">
        <w:rPr>
          <w:rStyle w:val="a9"/>
        </w:rPr>
        <w:t xml:space="preserve">, созданных фашистами и их союзниками в период Второй мировой войны, </w:t>
      </w:r>
      <w:proofErr w:type="gramStart"/>
      <w:r w:rsidRPr="009F6B9C">
        <w:rPr>
          <w:rStyle w:val="a9"/>
        </w:rPr>
        <w:t>утвержденному</w:t>
      </w:r>
      <w:proofErr w:type="gramEnd"/>
      <w:r w:rsidRPr="009F6B9C">
        <w:rPr>
          <w:rStyle w:val="a9"/>
        </w:rPr>
        <w:t xml:space="preserve"> Приказом Министерства труда и социальной защиты Российской Федерации от 4 сентября 2013 года № 445);</w:t>
      </w:r>
    </w:p>
    <w:p w:rsidR="00251424" w:rsidRDefault="00251424" w:rsidP="00B543B4">
      <w:pPr>
        <w:pStyle w:val="ConsPlusNormal"/>
        <w:widowControl/>
        <w:ind w:firstLine="567"/>
        <w:jc w:val="both"/>
        <w:rPr>
          <w:rFonts w:cs="Times New Roman"/>
          <w:sz w:val="24"/>
          <w:szCs w:val="28"/>
        </w:rPr>
      </w:pPr>
      <w:r w:rsidRPr="00F838D1">
        <w:rPr>
          <w:sz w:val="24"/>
          <w:szCs w:val="24"/>
        </w:rPr>
        <w:lastRenderedPageBreak/>
        <w:t>(</w:t>
      </w:r>
      <w:proofErr w:type="spellStart"/>
      <w:r w:rsidRPr="00F838D1">
        <w:rPr>
          <w:sz w:val="24"/>
          <w:szCs w:val="24"/>
        </w:rPr>
        <w:t>п.</w:t>
      </w:r>
      <w:r>
        <w:rPr>
          <w:sz w:val="24"/>
          <w:szCs w:val="24"/>
        </w:rPr>
        <w:t>п</w:t>
      </w:r>
      <w:proofErr w:type="spellEnd"/>
      <w:r>
        <w:rPr>
          <w:sz w:val="24"/>
          <w:szCs w:val="24"/>
        </w:rPr>
        <w:t>.</w:t>
      </w:r>
      <w:r w:rsidRPr="00F838D1">
        <w:rPr>
          <w:sz w:val="24"/>
          <w:szCs w:val="24"/>
        </w:rPr>
        <w:t xml:space="preserve"> </w:t>
      </w:r>
      <w:r>
        <w:rPr>
          <w:sz w:val="24"/>
          <w:szCs w:val="24"/>
        </w:rPr>
        <w:t>1</w:t>
      </w:r>
      <w:r w:rsidRPr="00F838D1">
        <w:rPr>
          <w:sz w:val="24"/>
          <w:szCs w:val="24"/>
        </w:rPr>
        <w:t xml:space="preserve"> в новой редакции приказа департамента социальной защиты населения, опеки и попечительства Костромской области </w:t>
      </w:r>
      <w:hyperlink r:id="rId50" w:tgtFrame="ChangingDocument" w:history="1">
        <w:r w:rsidRPr="00F838D1">
          <w:rPr>
            <w:rStyle w:val="a3"/>
            <w:sz w:val="24"/>
            <w:szCs w:val="24"/>
          </w:rPr>
          <w:t xml:space="preserve">№ 633 от 25.11.2014 года (НГР </w:t>
        </w:r>
        <w:r w:rsidRPr="00F838D1">
          <w:rPr>
            <w:rStyle w:val="a3"/>
            <w:sz w:val="24"/>
            <w:szCs w:val="24"/>
            <w:lang w:val="en-US"/>
          </w:rPr>
          <w:t>RU</w:t>
        </w:r>
        <w:r w:rsidRPr="00F838D1">
          <w:rPr>
            <w:rStyle w:val="a3"/>
            <w:sz w:val="24"/>
            <w:szCs w:val="24"/>
          </w:rPr>
          <w:t>44000201401271)</w:t>
        </w:r>
      </w:hyperlink>
      <w:r w:rsidRPr="00F838D1">
        <w:rPr>
          <w:sz w:val="24"/>
          <w:szCs w:val="24"/>
        </w:rPr>
        <w:t>)</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xml:space="preserve">2) вручает заявителю удостоверение </w:t>
      </w:r>
      <w:r w:rsidRPr="00684A15">
        <w:rPr>
          <w:rFonts w:cs="Times New Roman"/>
          <w:sz w:val="24"/>
          <w:szCs w:val="28"/>
          <w:shd w:val="clear" w:color="auto" w:fill="FFFFFF"/>
        </w:rPr>
        <w:t>(отказ в предоставлении государственной услуги</w:t>
      </w:r>
      <w:r w:rsidRPr="00684A15">
        <w:rPr>
          <w:rFonts w:cs="Times New Roman"/>
          <w:sz w:val="24"/>
          <w:szCs w:val="28"/>
        </w:rPr>
        <w:t>) под расписку в книге учета удостоверений о праве на льготы бывшим несовершеннолетним узника концлагерей, гетто и других мест принудительного содержания, созданных фашистами и их союзниками в период второй мировой войны;</w:t>
      </w:r>
    </w:p>
    <w:p w:rsidR="007D40AE" w:rsidRPr="00684A15" w:rsidRDefault="007D40AE" w:rsidP="00B543B4">
      <w:pPr>
        <w:pStyle w:val="ConsPlusNormal"/>
        <w:widowControl/>
        <w:numPr>
          <w:ilvl w:val="1"/>
          <w:numId w:val="3"/>
        </w:numPr>
        <w:ind w:left="0" w:firstLine="567"/>
        <w:jc w:val="both"/>
        <w:rPr>
          <w:rFonts w:cs="Times New Roman"/>
          <w:sz w:val="24"/>
          <w:szCs w:val="28"/>
        </w:rPr>
      </w:pPr>
      <w:proofErr w:type="gramStart"/>
      <w:r w:rsidRPr="00684A15">
        <w:rPr>
          <w:rFonts w:cs="Times New Roman"/>
          <w:sz w:val="24"/>
          <w:szCs w:val="28"/>
        </w:rPr>
        <w:t>в случае получения удостоверения представителем заявителя в книге учета удостоверений о праве на льготы бывшим несовершеннолетним узника концлагерей, гетто и других мест принудительного содержания, созданных фашистами и их союзниками в период второй мировой войны указываются фамилия, имя, отчество, почтовый адрес места жительства (места пребывания, фактического проживания) представителя заявителя, наименование, номер и серия документа, удостоверяющего личность представителя заявителя, сведения об организации</w:t>
      </w:r>
      <w:proofErr w:type="gramEnd"/>
      <w:r w:rsidRPr="00684A15">
        <w:rPr>
          <w:rFonts w:cs="Times New Roman"/>
          <w:sz w:val="24"/>
          <w:szCs w:val="28"/>
        </w:rPr>
        <w:t>, выдавшей документ, удостоверяющий личность представителя заявителя и дате его выдачи, наименование, номер и серия документа, подтверждающего полномочия представителя заявителя, сведения об организации, выдавшей документ, подтверждающий полномочия представителя заявителя и дате его выдачи;</w:t>
      </w:r>
    </w:p>
    <w:p w:rsidR="007D40AE" w:rsidRPr="00684A15" w:rsidRDefault="007D40AE" w:rsidP="00B543B4">
      <w:pPr>
        <w:pStyle w:val="ConsPlusNormal"/>
        <w:widowControl/>
        <w:numPr>
          <w:ilvl w:val="1"/>
          <w:numId w:val="3"/>
        </w:numPr>
        <w:ind w:left="0" w:firstLine="567"/>
        <w:jc w:val="both"/>
        <w:rPr>
          <w:rFonts w:cs="Times New Roman"/>
          <w:sz w:val="24"/>
          <w:szCs w:val="28"/>
        </w:rPr>
      </w:pPr>
      <w:r w:rsidRPr="00684A15">
        <w:rPr>
          <w:rFonts w:cs="Times New Roman"/>
          <w:sz w:val="24"/>
          <w:szCs w:val="28"/>
        </w:rPr>
        <w:t>передает дело специалисту, ответственному за делопроизводство, для последующей его регистрации и передачи в архив.</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38. Максимальный срок исполнения административных действий 30 минут.</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Максимальный срок исполнения административной процедуры - в день обращения заявителя.</w:t>
      </w:r>
    </w:p>
    <w:p w:rsidR="007D40AE" w:rsidRPr="00684A15" w:rsidRDefault="007D40AE" w:rsidP="00B543B4"/>
    <w:p w:rsidR="00251424" w:rsidRPr="00251424" w:rsidRDefault="00251424" w:rsidP="00251424">
      <w:pPr>
        <w:pStyle w:val="a8"/>
        <w:spacing w:after="0"/>
        <w:rPr>
          <w:rFonts w:cs="Arial"/>
          <w:b/>
          <w:bCs/>
          <w:sz w:val="28"/>
          <w:szCs w:val="26"/>
        </w:rPr>
      </w:pPr>
      <w:r w:rsidRPr="00251424">
        <w:rPr>
          <w:rStyle w:val="a9"/>
          <w:rFonts w:cs="Arial"/>
          <w:b/>
          <w:bCs/>
          <w:sz w:val="28"/>
          <w:szCs w:val="26"/>
        </w:rPr>
        <w:t xml:space="preserve">Глава 4. ПОРЯДОК И ФОРМЫ </w:t>
      </w:r>
      <w:proofErr w:type="gramStart"/>
      <w:r w:rsidRPr="00251424">
        <w:rPr>
          <w:rStyle w:val="a9"/>
          <w:rFonts w:cs="Arial"/>
          <w:b/>
          <w:bCs/>
          <w:sz w:val="28"/>
          <w:szCs w:val="26"/>
        </w:rPr>
        <w:t>КОНТРОЛЯ ЗА</w:t>
      </w:r>
      <w:proofErr w:type="gramEnd"/>
      <w:r w:rsidRPr="00251424">
        <w:rPr>
          <w:rStyle w:val="a9"/>
          <w:rFonts w:cs="Arial"/>
          <w:b/>
          <w:bCs/>
          <w:sz w:val="28"/>
          <w:szCs w:val="26"/>
        </w:rPr>
        <w:t xml:space="preserve"> ПРЕДОСТАВЛЕНИЕМ ГОСУДАРСТВЕННОЙ УСЛУГИ</w:t>
      </w:r>
    </w:p>
    <w:p w:rsidR="00251424" w:rsidRPr="009F6B9C" w:rsidRDefault="00251424" w:rsidP="00251424">
      <w:pPr>
        <w:pStyle w:val="a8"/>
        <w:tabs>
          <w:tab w:val="left" w:pos="1336"/>
        </w:tabs>
        <w:spacing w:after="0"/>
      </w:pPr>
      <w:r>
        <w:rPr>
          <w:rStyle w:val="a9"/>
        </w:rPr>
        <w:t xml:space="preserve">39. </w:t>
      </w:r>
      <w:r w:rsidRPr="009F6B9C">
        <w:rPr>
          <w:rStyle w:val="a9"/>
        </w:rPr>
        <w:t>Текущий контроль соблюдения и исполнения ответственными должностными лицами департамента положений настоящего административного регламента и иных нормативных правовых актов, устанавливающих требования к предоставлению государственной услуги (далее — текущий контроль), осуществляется директором департамента (заместителем директора департамента).</w:t>
      </w:r>
    </w:p>
    <w:p w:rsidR="00251424" w:rsidRPr="009F6B9C" w:rsidRDefault="00251424" w:rsidP="00251424">
      <w:pPr>
        <w:pStyle w:val="a8"/>
        <w:tabs>
          <w:tab w:val="left" w:pos="1299"/>
        </w:tabs>
        <w:spacing w:after="0"/>
      </w:pPr>
      <w:r>
        <w:rPr>
          <w:rStyle w:val="a9"/>
        </w:rPr>
        <w:t xml:space="preserve">40. </w:t>
      </w:r>
      <w:r w:rsidRPr="009F6B9C">
        <w:rPr>
          <w:rStyle w:val="a9"/>
        </w:rPr>
        <w:t>Текущий контроль осуществляется путем проведения проверок с целью выявления и устранения нарушений прав заявителей, рассмотрения, подготовки ответов на обращения заявителей.</w:t>
      </w:r>
    </w:p>
    <w:p w:rsidR="00251424" w:rsidRPr="009F6B9C" w:rsidRDefault="00251424" w:rsidP="00251424">
      <w:pPr>
        <w:pStyle w:val="a8"/>
        <w:tabs>
          <w:tab w:val="left" w:pos="1299"/>
        </w:tabs>
        <w:spacing w:after="0"/>
      </w:pPr>
      <w:r>
        <w:rPr>
          <w:rStyle w:val="a9"/>
        </w:rPr>
        <w:t xml:space="preserve">41. </w:t>
      </w:r>
      <w:r w:rsidRPr="009F6B9C">
        <w:rPr>
          <w:rStyle w:val="a9"/>
        </w:rPr>
        <w:t>Проверки могут быть плановыми - (осуществляться на основании программ проверок) - и внеплановыми. При проведении проверки могут рассматриваться все вопросы, связанные с предоставлением государственной услуги - комплексные проверки или отдельные вопросы - тематические проверки. Проверка также может проводиться в связи с конкретным обращением заявителя.</w:t>
      </w:r>
    </w:p>
    <w:p w:rsidR="00251424" w:rsidRPr="009F6B9C" w:rsidRDefault="00251424" w:rsidP="00251424">
      <w:pPr>
        <w:pStyle w:val="a8"/>
        <w:spacing w:after="0"/>
      </w:pPr>
      <w:r w:rsidRPr="009F6B9C">
        <w:rPr>
          <w:rStyle w:val="a9"/>
        </w:rPr>
        <w:t xml:space="preserve">41.1. </w:t>
      </w:r>
      <w:proofErr w:type="gramStart"/>
      <w:r w:rsidRPr="009F6B9C">
        <w:rPr>
          <w:rStyle w:val="a9"/>
        </w:rPr>
        <w:t>Контроль за</w:t>
      </w:r>
      <w:proofErr w:type="gramEnd"/>
      <w:r w:rsidRPr="009F6B9C">
        <w:rPr>
          <w:rStyle w:val="a9"/>
        </w:rPr>
        <w:t xml:space="preserve"> полнотой и качеством предоставления государственной услуги включает в себя:</w:t>
      </w:r>
    </w:p>
    <w:p w:rsidR="00251424" w:rsidRPr="009F6B9C" w:rsidRDefault="00251424" w:rsidP="00251424">
      <w:pPr>
        <w:pStyle w:val="a8"/>
        <w:tabs>
          <w:tab w:val="left" w:pos="873"/>
        </w:tabs>
        <w:spacing w:after="0"/>
      </w:pPr>
      <w:r>
        <w:rPr>
          <w:rStyle w:val="a9"/>
        </w:rPr>
        <w:t xml:space="preserve">- </w:t>
      </w:r>
      <w:r w:rsidRPr="009F6B9C">
        <w:rPr>
          <w:rStyle w:val="a9"/>
        </w:rPr>
        <w:t>проведение служебных проверок в случае поступления жалоб на действия (бездействие) должностного лица при исполнении им государственной услуги;</w:t>
      </w:r>
    </w:p>
    <w:p w:rsidR="00251424" w:rsidRPr="009F6B9C" w:rsidRDefault="00251424" w:rsidP="00251424">
      <w:pPr>
        <w:pStyle w:val="a8"/>
        <w:tabs>
          <w:tab w:val="left" w:pos="873"/>
        </w:tabs>
        <w:spacing w:after="0"/>
      </w:pPr>
      <w:r>
        <w:rPr>
          <w:rStyle w:val="a9"/>
        </w:rPr>
        <w:t xml:space="preserve">- </w:t>
      </w:r>
      <w:r w:rsidRPr="009F6B9C">
        <w:rPr>
          <w:rStyle w:val="a9"/>
        </w:rPr>
        <w:t>выявление и устранение нарушений прав граждан, юридических лиц, индивидуальных предпринимателей;</w:t>
      </w:r>
    </w:p>
    <w:p w:rsidR="00251424" w:rsidRPr="009F6B9C" w:rsidRDefault="00251424" w:rsidP="00251424">
      <w:pPr>
        <w:pStyle w:val="a8"/>
        <w:tabs>
          <w:tab w:val="left" w:pos="1299"/>
        </w:tabs>
        <w:spacing w:after="0"/>
      </w:pPr>
      <w:r>
        <w:rPr>
          <w:rStyle w:val="a9"/>
        </w:rPr>
        <w:t xml:space="preserve">41.2. </w:t>
      </w:r>
      <w:r w:rsidRPr="009F6B9C">
        <w:rPr>
          <w:rStyle w:val="a9"/>
        </w:rPr>
        <w:t xml:space="preserve">В целях обеспечения общественного контроля со стороны граждан, их объединений и организаций, в случае, когда служебная проверка проводилась по </w:t>
      </w:r>
      <w:r w:rsidRPr="009F6B9C">
        <w:rPr>
          <w:rStyle w:val="a9"/>
        </w:rPr>
        <w:lastRenderedPageBreak/>
        <w:t>конкретному обращению, заявитель уведомляется о решениях, принятых по результатам проведенной служебной проверки.</w:t>
      </w:r>
    </w:p>
    <w:p w:rsidR="00251424" w:rsidRPr="009F6B9C" w:rsidRDefault="00251424" w:rsidP="00251424">
      <w:pPr>
        <w:pStyle w:val="a8"/>
        <w:tabs>
          <w:tab w:val="left" w:pos="1299"/>
        </w:tabs>
        <w:spacing w:after="0"/>
      </w:pPr>
      <w:r>
        <w:rPr>
          <w:rStyle w:val="a9"/>
        </w:rPr>
        <w:t xml:space="preserve">41.3. </w:t>
      </w:r>
      <w:r w:rsidRPr="009F6B9C">
        <w:rPr>
          <w:rStyle w:val="a9"/>
        </w:rPr>
        <w:t>Для проведения проверки формируется комиссия, деятельность которой осуществляется в соответствии с планом проведения проверки. Состав комиссии и план проведения проверки утверждается приказом департамента. Результаты деятельности комиссии оформляются в виде справки, в которой отмечаются выявленные недостатки и предложения по их устранению. Справка подписывается председателем комиссии.</w:t>
      </w:r>
    </w:p>
    <w:p w:rsidR="00251424" w:rsidRPr="009F6B9C" w:rsidRDefault="00251424" w:rsidP="00251424">
      <w:pPr>
        <w:pStyle w:val="a8"/>
        <w:spacing w:after="0"/>
      </w:pPr>
      <w:r w:rsidRPr="009F6B9C">
        <w:rPr>
          <w:rStyle w:val="a9"/>
        </w:rPr>
        <w:t>42. Персональная ответственность должностных лиц департамента, органов опеки и попечительства закрепляется в их должностных регламентах в соответствии с требованиями действующего законодательства.</w:t>
      </w:r>
    </w:p>
    <w:p w:rsidR="00251424" w:rsidRPr="009F6B9C" w:rsidRDefault="00251424" w:rsidP="00251424">
      <w:pPr>
        <w:pStyle w:val="a8"/>
        <w:tabs>
          <w:tab w:val="left" w:pos="1299"/>
        </w:tabs>
        <w:spacing w:after="0"/>
      </w:pPr>
      <w:r>
        <w:rPr>
          <w:rStyle w:val="a9"/>
        </w:rPr>
        <w:t xml:space="preserve">42.1. </w:t>
      </w:r>
      <w:r w:rsidRPr="009F6B9C">
        <w:rPr>
          <w:rStyle w:val="a9"/>
        </w:rPr>
        <w:t>Должностные лица департамента, органов опеки и попечительства в случае ненадлежащих предоставления государственной услуги и (или) исполнения служебных обязанностей, совершения противоправных действий (бездействия) при проведении проверки несут ответственность в соответствии с законодательством Российской Федерации.</w:t>
      </w:r>
    </w:p>
    <w:p w:rsidR="00251424" w:rsidRPr="009F6B9C" w:rsidRDefault="00251424" w:rsidP="00251424">
      <w:pPr>
        <w:pStyle w:val="a8"/>
        <w:tabs>
          <w:tab w:val="left" w:pos="1299"/>
        </w:tabs>
        <w:spacing w:after="0"/>
      </w:pPr>
      <w:r>
        <w:rPr>
          <w:rStyle w:val="a9"/>
        </w:rPr>
        <w:t xml:space="preserve">42.2. </w:t>
      </w:r>
      <w:r w:rsidRPr="009F6B9C">
        <w:rPr>
          <w:rStyle w:val="a9"/>
        </w:rPr>
        <w:t>Департамент ведет учет случаев ненадлежащего исполнения должностными лицами служебных обязанностей,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w:t>
      </w:r>
    </w:p>
    <w:p w:rsidR="00251424" w:rsidRPr="009F6B9C" w:rsidRDefault="00251424" w:rsidP="00251424">
      <w:pPr>
        <w:pStyle w:val="a8"/>
        <w:spacing w:after="0"/>
      </w:pPr>
      <w:r w:rsidRPr="009F6B9C">
        <w:rPr>
          <w:rStyle w:val="a9"/>
        </w:rPr>
        <w:t xml:space="preserve">43. </w:t>
      </w:r>
      <w:proofErr w:type="gramStart"/>
      <w:r w:rsidRPr="009F6B9C">
        <w:rPr>
          <w:rStyle w:val="a9"/>
        </w:rPr>
        <w:t>Граждане, их объединения и организации вправе обратиться устно,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 положений настоящего административного регламента, устанавливающих требования к полноте и качеству предоставления государственной услуги, в случае предполагаемого нарушения прав и законных интересов при</w:t>
      </w:r>
      <w:proofErr w:type="gramEnd"/>
      <w:r w:rsidRPr="009F6B9C">
        <w:rPr>
          <w:rStyle w:val="a9"/>
        </w:rPr>
        <w:t xml:space="preserve"> </w:t>
      </w:r>
      <w:proofErr w:type="gramStart"/>
      <w:r w:rsidRPr="009F6B9C">
        <w:rPr>
          <w:rStyle w:val="a9"/>
        </w:rPr>
        <w:t>предоставлении</w:t>
      </w:r>
      <w:proofErr w:type="gramEnd"/>
      <w:r w:rsidRPr="009F6B9C">
        <w:rPr>
          <w:rStyle w:val="a9"/>
        </w:rPr>
        <w:t xml:space="preserve"> государственной услуги.</w:t>
      </w:r>
    </w:p>
    <w:p w:rsidR="007D40AE" w:rsidRDefault="00251424" w:rsidP="00251424">
      <w:pPr>
        <w:pStyle w:val="ConsPlusNormal"/>
        <w:widowControl/>
        <w:ind w:firstLine="567"/>
        <w:jc w:val="both"/>
        <w:rPr>
          <w:rStyle w:val="TimesNewRoman14"/>
          <w:rFonts w:ascii="Arial" w:hAnsi="Arial" w:cs="Times New Roman"/>
          <w:sz w:val="24"/>
          <w:szCs w:val="28"/>
        </w:rPr>
      </w:pPr>
      <w:proofErr w:type="gramStart"/>
      <w:r w:rsidRPr="009F6B9C">
        <w:rPr>
          <w:rStyle w:val="a9"/>
        </w:rPr>
        <w:t>Обращение, поступившее в департамент рассматривается</w:t>
      </w:r>
      <w:proofErr w:type="gramEnd"/>
      <w:r w:rsidRPr="009F6B9C">
        <w:rPr>
          <w:rStyle w:val="a9"/>
        </w:rPr>
        <w:t xml:space="preserve"> в течение 30 дней со дня его регистрации. О результатах рассмотрения обращения не позднее дня, следующего за днем принятия решения, дается письменный ответ, который может быть направлен заказным почтовым отправлением по почтовому адресу, указанному в обращении,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w:t>
      </w:r>
    </w:p>
    <w:p w:rsidR="009D2ECB" w:rsidRPr="00684A15" w:rsidRDefault="00251424" w:rsidP="00B543B4">
      <w:pPr>
        <w:pStyle w:val="ConsPlusNormal"/>
        <w:widowControl/>
        <w:ind w:firstLine="567"/>
        <w:jc w:val="both"/>
        <w:rPr>
          <w:rStyle w:val="TimesNewRoman14"/>
          <w:rFonts w:ascii="Arial" w:hAnsi="Arial" w:cs="Times New Roman"/>
          <w:sz w:val="24"/>
          <w:szCs w:val="28"/>
        </w:rPr>
      </w:pPr>
      <w:r w:rsidRPr="00F838D1">
        <w:rPr>
          <w:sz w:val="24"/>
          <w:szCs w:val="24"/>
        </w:rPr>
        <w:t>(</w:t>
      </w:r>
      <w:r>
        <w:rPr>
          <w:sz w:val="24"/>
          <w:szCs w:val="24"/>
        </w:rPr>
        <w:t>глава 4</w:t>
      </w:r>
      <w:r w:rsidRPr="00F838D1">
        <w:rPr>
          <w:sz w:val="24"/>
          <w:szCs w:val="24"/>
        </w:rPr>
        <w:t xml:space="preserve"> в новой редакции приказа департамента социальной защиты населения, опеки и попечительства Костромской области </w:t>
      </w:r>
      <w:hyperlink r:id="rId51" w:tgtFrame="ChangingDocument" w:history="1">
        <w:r w:rsidRPr="00F838D1">
          <w:rPr>
            <w:rStyle w:val="a3"/>
            <w:sz w:val="24"/>
            <w:szCs w:val="24"/>
          </w:rPr>
          <w:t xml:space="preserve">№ 633 от 25.11.2014 года (НГР </w:t>
        </w:r>
        <w:r w:rsidRPr="00F838D1">
          <w:rPr>
            <w:rStyle w:val="a3"/>
            <w:sz w:val="24"/>
            <w:szCs w:val="24"/>
            <w:lang w:val="en-US"/>
          </w:rPr>
          <w:t>RU</w:t>
        </w:r>
        <w:r w:rsidRPr="00F838D1">
          <w:rPr>
            <w:rStyle w:val="a3"/>
            <w:sz w:val="24"/>
            <w:szCs w:val="24"/>
          </w:rPr>
          <w:t>44000201401271)</w:t>
        </w:r>
      </w:hyperlink>
      <w:r w:rsidRPr="00F838D1">
        <w:rPr>
          <w:sz w:val="24"/>
          <w:szCs w:val="24"/>
        </w:rPr>
        <w:t>)</w:t>
      </w:r>
    </w:p>
    <w:p w:rsidR="007D40AE" w:rsidRPr="00684A15" w:rsidRDefault="007D40AE" w:rsidP="00B543B4">
      <w:pPr>
        <w:pStyle w:val="ConsPlusNormal"/>
        <w:widowControl/>
        <w:ind w:firstLine="567"/>
        <w:jc w:val="both"/>
        <w:rPr>
          <w:rFonts w:cs="Times New Roman"/>
          <w:sz w:val="24"/>
          <w:szCs w:val="28"/>
        </w:rPr>
      </w:pPr>
    </w:p>
    <w:p w:rsidR="007D40AE" w:rsidRPr="0026195F" w:rsidRDefault="007D40AE" w:rsidP="0026195F">
      <w:pPr>
        <w:autoSpaceDE w:val="0"/>
        <w:rPr>
          <w:rFonts w:cs="Arial"/>
          <w:b/>
          <w:bCs/>
          <w:sz w:val="28"/>
          <w:szCs w:val="26"/>
        </w:rPr>
      </w:pPr>
      <w:r w:rsidRPr="0026195F">
        <w:rPr>
          <w:rStyle w:val="TimesNewRoman14"/>
          <w:rFonts w:ascii="Arial" w:hAnsi="Arial" w:cs="Arial"/>
          <w:b/>
          <w:bCs/>
          <w:szCs w:val="26"/>
        </w:rPr>
        <w:t xml:space="preserve">Глава 5. </w:t>
      </w:r>
      <w:r w:rsidRPr="0026195F">
        <w:rPr>
          <w:rFonts w:eastAsia="Calibri" w:cs="Arial"/>
          <w:b/>
          <w:bCs/>
          <w:sz w:val="28"/>
          <w:szCs w:val="26"/>
        </w:rPr>
        <w:t xml:space="preserve">Порядок досудебного (внесудебного) обжалования заявителем решений и действий (бездействия) </w:t>
      </w:r>
      <w:r w:rsidRPr="0026195F">
        <w:rPr>
          <w:rFonts w:cs="Arial"/>
          <w:b/>
          <w:bCs/>
          <w:sz w:val="28"/>
          <w:szCs w:val="26"/>
        </w:rPr>
        <w:t>органа, предоставляющего государственную услугу, а также должностных лиц, государственных служащих</w:t>
      </w:r>
    </w:p>
    <w:p w:rsidR="007D40AE" w:rsidRPr="00684A15" w:rsidRDefault="007D40AE" w:rsidP="00B543B4">
      <w:pPr>
        <w:pStyle w:val="ConsPlusNormal"/>
        <w:widowControl/>
        <w:ind w:firstLine="567"/>
        <w:jc w:val="both"/>
        <w:rPr>
          <w:rFonts w:cs="Times New Roman"/>
          <w:sz w:val="24"/>
          <w:szCs w:val="28"/>
        </w:rPr>
      </w:pP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xml:space="preserve">44. Заявители  имеют право </w:t>
      </w:r>
      <w:proofErr w:type="gramStart"/>
      <w:r w:rsidRPr="00684A15">
        <w:rPr>
          <w:rFonts w:cs="Times New Roman"/>
          <w:sz w:val="24"/>
          <w:szCs w:val="28"/>
        </w:rPr>
        <w:t>на</w:t>
      </w:r>
      <w:proofErr w:type="gramEnd"/>
      <w:r w:rsidRPr="00684A15">
        <w:rPr>
          <w:rFonts w:cs="Times New Roman"/>
          <w:sz w:val="24"/>
          <w:szCs w:val="28"/>
        </w:rPr>
        <w:t>:</w:t>
      </w:r>
    </w:p>
    <w:p w:rsidR="007D40AE" w:rsidRPr="00684A15" w:rsidRDefault="007D40AE" w:rsidP="00B543B4">
      <w:pPr>
        <w:pStyle w:val="ConsPlusNormal"/>
        <w:widowControl/>
        <w:ind w:firstLine="567"/>
        <w:jc w:val="both"/>
        <w:rPr>
          <w:rStyle w:val="60"/>
          <w:rFonts w:cs="Times New Roman"/>
          <w:sz w:val="24"/>
          <w:szCs w:val="28"/>
        </w:rPr>
      </w:pPr>
      <w:r w:rsidRPr="00684A15">
        <w:rPr>
          <w:rStyle w:val="60"/>
          <w:rFonts w:cs="Times New Roman"/>
          <w:sz w:val="24"/>
          <w:szCs w:val="28"/>
        </w:rPr>
        <w:t>обжалование, оспаривание решений, действий (бездействия) должностных лиц уполномоченного органа при предоставлении государственной услуги в судебном или в досудебном (внесудебном) порядке.</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на получение в уполномоченном органе информации и документов, необходимых для обоснования жалобы.</w:t>
      </w:r>
    </w:p>
    <w:p w:rsidR="007D40AE" w:rsidRPr="00684A15" w:rsidRDefault="007D40AE" w:rsidP="00B543B4">
      <w:r w:rsidRPr="00684A15">
        <w:lastRenderedPageBreak/>
        <w:t>45. Обжалование решений, действий (бездействия) должностных лиц департамента при предоставлении государственной услуги в досудебном (внесудебном) порядке не лишает их права на оспаривание указанных решений, действий (бездействия) в судебном порядке.</w:t>
      </w:r>
    </w:p>
    <w:p w:rsidR="007D40AE" w:rsidRPr="00684A15" w:rsidRDefault="007D40AE" w:rsidP="00B543B4">
      <w:r w:rsidRPr="00684A15">
        <w:t xml:space="preserve">46. Заявитель может обратиться с </w:t>
      </w:r>
      <w:proofErr w:type="gramStart"/>
      <w:r w:rsidRPr="00684A15">
        <w:t>жалобой</w:t>
      </w:r>
      <w:proofErr w:type="gramEnd"/>
      <w:r w:rsidRPr="00684A15">
        <w:t xml:space="preserve"> в том числе в следующих случаях:</w:t>
      </w:r>
    </w:p>
    <w:p w:rsidR="007D40AE" w:rsidRPr="00684A15" w:rsidRDefault="007D40AE" w:rsidP="00B543B4">
      <w:r w:rsidRPr="00684A15">
        <w:t xml:space="preserve"> 1) нарушение срока регистрации заявления заявителя о предоставлении государственной услуги;</w:t>
      </w:r>
    </w:p>
    <w:p w:rsidR="007D40AE" w:rsidRPr="00684A15" w:rsidRDefault="007D40AE" w:rsidP="00B543B4">
      <w:r w:rsidRPr="00684A15">
        <w:t xml:space="preserve"> 2) нарушение срока предоставления государственной услуги;</w:t>
      </w:r>
    </w:p>
    <w:p w:rsidR="007D40AE" w:rsidRPr="00684A15" w:rsidRDefault="007D40AE" w:rsidP="00B543B4">
      <w:r w:rsidRPr="00684A15">
        <w:t>3)требование у заявителя документов, не предусмотренных нормативными правовыми актами Российской Федерации, нормативными правовыми актами Костромской области для предоставления государственной услуги;</w:t>
      </w:r>
    </w:p>
    <w:p w:rsidR="007D40AE" w:rsidRPr="00684A15" w:rsidRDefault="007D40AE" w:rsidP="00B543B4">
      <w:r w:rsidRPr="00684A15">
        <w:t xml:space="preserve"> 4) отказ в приеме документов, предоставление которых предусмотрено нормативными правовыми актами Российской Федерации, нормативными правовыми актами Костромской области для предоставления государственной  услуги у заявителя;</w:t>
      </w:r>
    </w:p>
    <w:p w:rsidR="007D40AE" w:rsidRPr="00684A15" w:rsidRDefault="007D40AE" w:rsidP="00B543B4">
      <w:r w:rsidRPr="00684A15">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Костромской области;</w:t>
      </w:r>
    </w:p>
    <w:p w:rsidR="007D40AE" w:rsidRPr="00684A15" w:rsidRDefault="007D40AE" w:rsidP="00B543B4">
      <w:r w:rsidRPr="00684A15">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Костромской области;</w:t>
      </w:r>
    </w:p>
    <w:p w:rsidR="007D40AE" w:rsidRDefault="007D40AE" w:rsidP="00B543B4">
      <w:proofErr w:type="gramStart"/>
      <w:r w:rsidRPr="00684A15">
        <w:t>7) отказ департамента, должностного лица департамента,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roofErr w:type="gramEnd"/>
    </w:p>
    <w:p w:rsidR="009D2ECB" w:rsidRPr="00684A15" w:rsidRDefault="009D2ECB" w:rsidP="00B543B4">
      <w:r>
        <w:rPr>
          <w:rStyle w:val="TimesNewRoman14"/>
          <w:rFonts w:ascii="Arial" w:hAnsi="Arial"/>
          <w:sz w:val="24"/>
          <w:szCs w:val="28"/>
        </w:rPr>
        <w:t xml:space="preserve">(в редакции </w:t>
      </w:r>
      <w:r w:rsidRPr="00AD1454">
        <w:t xml:space="preserve">приказа департамента социальной защиты населения, опеки и попечительства Костромской области </w:t>
      </w:r>
      <w:hyperlink r:id="rId52" w:tgtFrame="ChangingDocument" w:history="1">
        <w:r w:rsidRPr="00AD1454">
          <w:rPr>
            <w:rStyle w:val="a3"/>
          </w:rPr>
          <w:t xml:space="preserve">№ 646 от 02.10.2012 года (НГР </w:t>
        </w:r>
        <w:r w:rsidRPr="00AD1454">
          <w:rPr>
            <w:rStyle w:val="a3"/>
            <w:lang w:val="en-US"/>
          </w:rPr>
          <w:t>RU</w:t>
        </w:r>
        <w:r w:rsidRPr="00AD1454">
          <w:rPr>
            <w:rStyle w:val="a3"/>
          </w:rPr>
          <w:t>4400020120938)</w:t>
        </w:r>
      </w:hyperlink>
      <w:r>
        <w:rPr>
          <w:rStyle w:val="TimesNewRoman14"/>
          <w:rFonts w:ascii="Arial" w:hAnsi="Arial"/>
          <w:sz w:val="24"/>
          <w:szCs w:val="28"/>
        </w:rPr>
        <w:t>)</w:t>
      </w:r>
    </w:p>
    <w:p w:rsidR="007D40AE" w:rsidRPr="00684A15" w:rsidRDefault="007D40AE" w:rsidP="00B543B4">
      <w:pPr>
        <w:autoSpaceDE w:val="0"/>
      </w:pPr>
      <w:r w:rsidRPr="00684A15">
        <w:t>47. Жалоба подается в письменной форме на бумажном носителе, в электронной форме в департамент.  Жалобы на решения, принятые директором департамента рассматриваются заместителем губернатора Костромской области, координирующего работу по вопросам реализации государственной политики и выработке региональной политики  в сфере социального обеспечения граждан, опеки и попечительства.</w:t>
      </w:r>
    </w:p>
    <w:p w:rsidR="007D40AE" w:rsidRPr="00684A15" w:rsidRDefault="007D40AE" w:rsidP="00B543B4">
      <w:r w:rsidRPr="00684A15">
        <w:t>48. Жалоба может быть направлена по почте, через многофункциональный центр, с использованием информационно-телекоммуникационной сети "Интернет", официального сайта департамента  единого портала государственных услуг либо регионального портала государственных и муниципальных услуг, а также может быть принята при личном приеме заявителя.</w:t>
      </w:r>
    </w:p>
    <w:p w:rsidR="007D40AE" w:rsidRPr="00684A15" w:rsidRDefault="007D40AE" w:rsidP="00B543B4">
      <w:r w:rsidRPr="00684A15">
        <w:t>49. Жалоба должна содержать:</w:t>
      </w:r>
    </w:p>
    <w:p w:rsidR="007D40AE" w:rsidRPr="00684A15" w:rsidRDefault="007D40AE" w:rsidP="00B543B4">
      <w:r w:rsidRPr="00684A15">
        <w:t>1) наименование органа, предоставляющего государственную услугу, должностного лица органа, предоставляющего государственную услугу, решения и действия (бездействие) которых обжалуются;</w:t>
      </w:r>
    </w:p>
    <w:p w:rsidR="007D40AE" w:rsidRPr="00684A15" w:rsidRDefault="007D40AE" w:rsidP="00B543B4">
      <w:proofErr w:type="gramStart"/>
      <w:r w:rsidRPr="00684A15">
        <w:t>2)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7D40AE" w:rsidRPr="00684A15" w:rsidRDefault="007D40AE" w:rsidP="00B543B4">
      <w:r w:rsidRPr="00684A15">
        <w:lastRenderedPageBreak/>
        <w:t>3) 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w:t>
      </w:r>
    </w:p>
    <w:p w:rsidR="007D40AE" w:rsidRPr="00684A15" w:rsidRDefault="00251424" w:rsidP="00B543B4">
      <w:r>
        <w:t xml:space="preserve">Абзац исключен </w:t>
      </w:r>
      <w:r w:rsidRPr="00F838D1">
        <w:t>приказ</w:t>
      </w:r>
      <w:r>
        <w:t>ом</w:t>
      </w:r>
      <w:r w:rsidRPr="00F838D1">
        <w:t xml:space="preserve"> департамента социальной защиты населения, опеки и попечительства Костромской области </w:t>
      </w:r>
      <w:hyperlink r:id="rId53" w:tgtFrame="ChangingDocument" w:history="1">
        <w:r w:rsidRPr="00F838D1">
          <w:rPr>
            <w:rStyle w:val="a3"/>
          </w:rPr>
          <w:t xml:space="preserve">№ 633 от 25.11.2014 года (НГР </w:t>
        </w:r>
        <w:r w:rsidRPr="00F838D1">
          <w:rPr>
            <w:rStyle w:val="a3"/>
            <w:lang w:val="en-US"/>
          </w:rPr>
          <w:t>RU</w:t>
        </w:r>
        <w:r w:rsidRPr="00F838D1">
          <w:rPr>
            <w:rStyle w:val="a3"/>
          </w:rPr>
          <w:t>44000201401271)</w:t>
        </w:r>
      </w:hyperlink>
      <w:r w:rsidR="007D40AE" w:rsidRPr="00684A15">
        <w:t xml:space="preserve"> </w:t>
      </w:r>
    </w:p>
    <w:p w:rsidR="007D40AE" w:rsidRPr="00684A15" w:rsidRDefault="007D40AE" w:rsidP="00B543B4">
      <w:r w:rsidRPr="00684A15">
        <w:t>Заявителем могут быть представлены документы (при наличии), подтверждающие доводы заявителя, либо их копии.</w:t>
      </w:r>
    </w:p>
    <w:p w:rsidR="00251424" w:rsidRPr="009F6B9C" w:rsidRDefault="00251424" w:rsidP="00251424">
      <w:pPr>
        <w:pStyle w:val="a8"/>
        <w:spacing w:after="0"/>
      </w:pPr>
      <w:r w:rsidRPr="009F6B9C">
        <w:rPr>
          <w:rStyle w:val="a9"/>
        </w:rPr>
        <w:t>49.1. При рассмотрении жалобы заявитель имеет право:</w:t>
      </w:r>
    </w:p>
    <w:p w:rsidR="00251424" w:rsidRPr="009F6B9C" w:rsidRDefault="00251424" w:rsidP="00251424">
      <w:pPr>
        <w:pStyle w:val="a8"/>
        <w:tabs>
          <w:tab w:val="left" w:pos="1142"/>
        </w:tabs>
        <w:spacing w:after="0"/>
      </w:pPr>
      <w:r>
        <w:rPr>
          <w:rStyle w:val="a9"/>
        </w:rPr>
        <w:t xml:space="preserve">1) </w:t>
      </w:r>
      <w:r w:rsidRPr="009F6B9C">
        <w:rPr>
          <w:rStyle w:val="a9"/>
        </w:rPr>
        <w:t>представлять документы (их копии), подтверждающие доводы заявителя, либо обращаться с просьбой об их истребовании, в том числе в электронной форме;</w:t>
      </w:r>
    </w:p>
    <w:p w:rsidR="00251424" w:rsidRPr="009F6B9C" w:rsidRDefault="00251424" w:rsidP="00251424">
      <w:pPr>
        <w:pStyle w:val="a8"/>
        <w:tabs>
          <w:tab w:val="left" w:pos="1142"/>
        </w:tabs>
        <w:spacing w:after="0"/>
      </w:pPr>
      <w:r>
        <w:rPr>
          <w:rStyle w:val="a9"/>
        </w:rPr>
        <w:t xml:space="preserve">2) </w:t>
      </w:r>
      <w:r w:rsidRPr="009F6B9C">
        <w:rPr>
          <w:rStyle w:val="a9"/>
        </w:rPr>
        <w:t>знакомиться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251424" w:rsidRPr="009F6B9C" w:rsidRDefault="00251424" w:rsidP="00251424">
      <w:pPr>
        <w:pStyle w:val="a8"/>
        <w:tabs>
          <w:tab w:val="left" w:pos="1142"/>
        </w:tabs>
        <w:spacing w:after="0"/>
      </w:pPr>
      <w:r>
        <w:rPr>
          <w:rStyle w:val="a9"/>
        </w:rPr>
        <w:t xml:space="preserve">3) </w:t>
      </w:r>
      <w:r w:rsidRPr="009F6B9C">
        <w:rPr>
          <w:rStyle w:val="a9"/>
        </w:rPr>
        <w:t>получать в письменной форме и по желанию заявителя в электронной форме ответ по существу поставленных в жалобе вопросов;</w:t>
      </w:r>
    </w:p>
    <w:p w:rsidR="00251424" w:rsidRDefault="00251424" w:rsidP="00251424">
      <w:r>
        <w:rPr>
          <w:rStyle w:val="a9"/>
        </w:rPr>
        <w:t xml:space="preserve">4) </w:t>
      </w:r>
      <w:r w:rsidRPr="009F6B9C">
        <w:rPr>
          <w:rStyle w:val="a9"/>
        </w:rPr>
        <w:t>обращаться с заявлением о прекращении рассмотрения жалобы.</w:t>
      </w:r>
    </w:p>
    <w:p w:rsidR="00251424" w:rsidRDefault="00251424" w:rsidP="00B543B4">
      <w:r w:rsidRPr="00F838D1">
        <w:t>(</w:t>
      </w:r>
      <w:r>
        <w:t xml:space="preserve">п. 49.1 </w:t>
      </w:r>
      <w:proofErr w:type="gramStart"/>
      <w:r>
        <w:t>дополнен</w:t>
      </w:r>
      <w:proofErr w:type="gramEnd"/>
      <w:r w:rsidRPr="00F838D1">
        <w:t xml:space="preserve"> приказ</w:t>
      </w:r>
      <w:r>
        <w:t>ом</w:t>
      </w:r>
      <w:r w:rsidRPr="00F838D1">
        <w:t xml:space="preserve"> департамента социальной защиты населения, опеки и попечительства Костромской области </w:t>
      </w:r>
      <w:hyperlink r:id="rId54" w:tgtFrame="ChangingDocument" w:history="1">
        <w:r w:rsidRPr="00F838D1">
          <w:rPr>
            <w:rStyle w:val="a3"/>
          </w:rPr>
          <w:t xml:space="preserve">№ 633 от 25.11.2014 года (НГР </w:t>
        </w:r>
        <w:r w:rsidRPr="00F838D1">
          <w:rPr>
            <w:rStyle w:val="a3"/>
            <w:lang w:val="en-US"/>
          </w:rPr>
          <w:t>RU</w:t>
        </w:r>
        <w:r w:rsidRPr="00F838D1">
          <w:rPr>
            <w:rStyle w:val="a3"/>
          </w:rPr>
          <w:t>44000201401271)</w:t>
        </w:r>
      </w:hyperlink>
      <w:r w:rsidRPr="00F838D1">
        <w:t>)</w:t>
      </w:r>
    </w:p>
    <w:p w:rsidR="007D40AE" w:rsidRPr="00684A15" w:rsidRDefault="007D40AE" w:rsidP="00B543B4">
      <w:r w:rsidRPr="00684A15">
        <w:t xml:space="preserve">50. </w:t>
      </w:r>
      <w:proofErr w:type="gramStart"/>
      <w:r w:rsidRPr="00684A15">
        <w:t>Жалоба, поступившая в департамент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департамента, должностного лица департамента,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w:t>
      </w:r>
      <w:proofErr w:type="gramEnd"/>
      <w:r w:rsidRPr="00684A15">
        <w:t xml:space="preserve"> регистрации. </w:t>
      </w:r>
    </w:p>
    <w:p w:rsidR="007D40AE" w:rsidRPr="00684A15" w:rsidRDefault="007D40AE" w:rsidP="00B543B4">
      <w:r w:rsidRPr="00684A15">
        <w:t xml:space="preserve"> 51. По результатам рассмотрения жалобы департамент, принимает одно из следующих решений:</w:t>
      </w:r>
    </w:p>
    <w:p w:rsidR="007D40AE" w:rsidRPr="00684A15" w:rsidRDefault="007D40AE" w:rsidP="00B543B4">
      <w:proofErr w:type="gramStart"/>
      <w:r w:rsidRPr="00684A15">
        <w:t>1) удовлетворяет жалобу, в том числе в форме отмены принятого решения, исправления допущенных департаментом,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Костромской области, а также в иных формах;</w:t>
      </w:r>
      <w:proofErr w:type="gramEnd"/>
    </w:p>
    <w:p w:rsidR="007D40AE" w:rsidRPr="00684A15" w:rsidRDefault="007D40AE" w:rsidP="00B543B4">
      <w:r w:rsidRPr="00684A15">
        <w:t>2) отказывает в удовлетворении жалобы.</w:t>
      </w:r>
    </w:p>
    <w:p w:rsidR="007D40AE" w:rsidRPr="00684A15" w:rsidRDefault="007D40AE" w:rsidP="00B543B4">
      <w:r w:rsidRPr="00684A15">
        <w:t>52. Не позднее дня, следующего за днем принятия решения, указанного в пункте 51 настоящей главы,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7D40AE" w:rsidRPr="00684A15" w:rsidRDefault="007D40AE" w:rsidP="00B543B4">
      <w:r w:rsidRPr="00684A15">
        <w:t xml:space="preserve">53.  В случае установления в ходе или по результатам </w:t>
      </w:r>
      <w:proofErr w:type="gramStart"/>
      <w:r w:rsidRPr="00684A15">
        <w:t>рассмотрения жалобы признаков состава административного правонарушения</w:t>
      </w:r>
      <w:proofErr w:type="gramEnd"/>
      <w:r w:rsidRPr="00684A15">
        <w:t xml:space="preserve">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w:t>
      </w:r>
    </w:p>
    <w:p w:rsidR="007D40AE" w:rsidRPr="00684A15" w:rsidRDefault="009D2ECB" w:rsidP="00B543B4">
      <w:pPr>
        <w:pStyle w:val="ab"/>
      </w:pPr>
      <w:r>
        <w:rPr>
          <w:rStyle w:val="TimesNewRoman14"/>
          <w:rFonts w:ascii="Arial" w:hAnsi="Arial"/>
          <w:sz w:val="24"/>
          <w:szCs w:val="28"/>
        </w:rPr>
        <w:t xml:space="preserve">(в редакции </w:t>
      </w:r>
      <w:r w:rsidRPr="00AD1454">
        <w:t xml:space="preserve">приказа департамента социальной защиты населения, опеки и попечительства Костромской области </w:t>
      </w:r>
      <w:hyperlink r:id="rId55" w:tgtFrame="ChangingDocument" w:history="1">
        <w:r w:rsidRPr="00AD1454">
          <w:rPr>
            <w:rStyle w:val="a3"/>
          </w:rPr>
          <w:t xml:space="preserve">№ 646 от 02.10.2012 года (НГР </w:t>
        </w:r>
        <w:r w:rsidRPr="00AD1454">
          <w:rPr>
            <w:rStyle w:val="a3"/>
            <w:lang w:val="en-US"/>
          </w:rPr>
          <w:t>RU</w:t>
        </w:r>
        <w:r w:rsidRPr="00AD1454">
          <w:rPr>
            <w:rStyle w:val="a3"/>
          </w:rPr>
          <w:t>4400020120938)</w:t>
        </w:r>
      </w:hyperlink>
      <w:r>
        <w:rPr>
          <w:rStyle w:val="TimesNewRoman14"/>
          <w:rFonts w:ascii="Arial" w:hAnsi="Arial"/>
          <w:sz w:val="24"/>
          <w:szCs w:val="28"/>
        </w:rPr>
        <w:t>)</w:t>
      </w:r>
    </w:p>
    <w:p w:rsidR="001F42F7" w:rsidRPr="00684A15" w:rsidRDefault="001F42F7" w:rsidP="00B543B4"/>
    <w:p w:rsidR="001F42F7" w:rsidRPr="00684A15" w:rsidRDefault="001F42F7" w:rsidP="00B543B4"/>
    <w:p w:rsidR="001F42F7" w:rsidRPr="00684A15" w:rsidRDefault="001F42F7" w:rsidP="00B543B4"/>
    <w:p w:rsidR="001F42F7" w:rsidRPr="00684A15" w:rsidRDefault="001F42F7" w:rsidP="00B543B4"/>
    <w:p w:rsidR="001F42F7" w:rsidRPr="00684A15" w:rsidRDefault="001F42F7" w:rsidP="00B543B4"/>
    <w:p w:rsidR="001F42F7" w:rsidRPr="00684A15" w:rsidRDefault="001F42F7" w:rsidP="00B543B4"/>
    <w:p w:rsidR="001F42F7" w:rsidRPr="00684A15" w:rsidRDefault="001F42F7" w:rsidP="00B543B4"/>
    <w:p w:rsidR="001F42F7" w:rsidRPr="00684A15" w:rsidRDefault="001F42F7" w:rsidP="00B543B4"/>
    <w:p w:rsidR="001F42F7" w:rsidRPr="00684A15" w:rsidRDefault="001F42F7" w:rsidP="00B543B4"/>
    <w:p w:rsidR="001F42F7" w:rsidRPr="00684A15" w:rsidRDefault="001F42F7" w:rsidP="00B543B4"/>
    <w:p w:rsidR="001F42F7" w:rsidRPr="00684A15" w:rsidRDefault="001F42F7" w:rsidP="00B543B4"/>
    <w:p w:rsidR="001F42F7" w:rsidRPr="00684A15" w:rsidRDefault="001F42F7" w:rsidP="00B543B4"/>
    <w:p w:rsidR="001F42F7" w:rsidRPr="00684A15" w:rsidRDefault="001F42F7" w:rsidP="00B543B4"/>
    <w:p w:rsidR="007D40AE" w:rsidRPr="00684A15" w:rsidRDefault="007D40AE" w:rsidP="00B543B4">
      <w:pPr>
        <w:pStyle w:val="ConsPlusNormal"/>
        <w:widowControl/>
        <w:tabs>
          <w:tab w:val="left" w:pos="4536"/>
        </w:tabs>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Приложение № 1</w:t>
      </w:r>
    </w:p>
    <w:p w:rsidR="007D40AE" w:rsidRPr="00684A15" w:rsidRDefault="007D40AE" w:rsidP="00B543B4">
      <w:pPr>
        <w:pStyle w:val="ConsPlusNormal"/>
        <w:widowControl/>
        <w:tabs>
          <w:tab w:val="left" w:pos="4536"/>
        </w:tabs>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w:t>
      </w:r>
      <w:r w:rsidRPr="00684A15">
        <w:rPr>
          <w:rFonts w:cs="Times New Roman"/>
          <w:sz w:val="24"/>
          <w:szCs w:val="28"/>
        </w:rPr>
        <w:t>«Выдача удостоверений о праве на льготы бывшим несовершеннолетним узника концлагерей, гетто и других мест принудительного содержания, созданных фашистами и их союзниками в период второй мировой войны</w:t>
      </w:r>
      <w:r w:rsidRPr="00684A15">
        <w:rPr>
          <w:rStyle w:val="TimesNewRoman14"/>
          <w:rFonts w:ascii="Arial" w:hAnsi="Arial" w:cs="Times New Roman"/>
          <w:sz w:val="24"/>
          <w:szCs w:val="28"/>
        </w:rPr>
        <w:t>»</w:t>
      </w:r>
    </w:p>
    <w:p w:rsidR="00382ADC" w:rsidRDefault="009D2ECB" w:rsidP="00382ADC">
      <w:pPr>
        <w:tabs>
          <w:tab w:val="left" w:pos="993"/>
        </w:tabs>
      </w:pPr>
      <w:r>
        <w:rPr>
          <w:rStyle w:val="TimesNewRoman14"/>
          <w:rFonts w:ascii="Arial" w:hAnsi="Arial"/>
          <w:sz w:val="24"/>
          <w:szCs w:val="28"/>
        </w:rPr>
        <w:t xml:space="preserve">(приложение № 1 в редакции </w:t>
      </w:r>
      <w:r w:rsidRPr="00AD1454">
        <w:t>приказ</w:t>
      </w:r>
      <w:r w:rsidR="00382ADC">
        <w:t>ов</w:t>
      </w:r>
      <w:r w:rsidRPr="00AD1454">
        <w:t xml:space="preserve"> департамента социальной защиты населения, опеки и попечительства Костромской области </w:t>
      </w:r>
      <w:hyperlink r:id="rId56" w:tgtFrame="ChangingDocument" w:history="1">
        <w:r w:rsidRPr="00AD1454">
          <w:rPr>
            <w:rStyle w:val="a3"/>
          </w:rPr>
          <w:t xml:space="preserve">№ 646 от 02.10.2012 года (НГР </w:t>
        </w:r>
        <w:r w:rsidRPr="00AD1454">
          <w:rPr>
            <w:rStyle w:val="a3"/>
            <w:lang w:val="en-US"/>
          </w:rPr>
          <w:t>RU</w:t>
        </w:r>
        <w:r w:rsidRPr="00AD1454">
          <w:rPr>
            <w:rStyle w:val="a3"/>
          </w:rPr>
          <w:t>4400020120938)</w:t>
        </w:r>
      </w:hyperlink>
      <w:r w:rsidR="00382ADC">
        <w:t xml:space="preserve">, </w:t>
      </w:r>
      <w:hyperlink r:id="rId57" w:tgtFrame="ChangingDocument" w:history="1">
        <w:r w:rsidR="00382ADC" w:rsidRPr="0078109C">
          <w:rPr>
            <w:rStyle w:val="a3"/>
          </w:rPr>
          <w:t xml:space="preserve">№ 236 от 14.05.2014 года (НГР </w:t>
        </w:r>
        <w:r w:rsidR="00382ADC" w:rsidRPr="0078109C">
          <w:rPr>
            <w:rStyle w:val="a3"/>
            <w:lang w:val="en-US"/>
          </w:rPr>
          <w:t>RU</w:t>
        </w:r>
        <w:r w:rsidR="00382ADC" w:rsidRPr="0078109C">
          <w:rPr>
            <w:rStyle w:val="a3"/>
          </w:rPr>
          <w:t>44000201400420)</w:t>
        </w:r>
      </w:hyperlink>
      <w:r w:rsidR="00382ADC">
        <w:t>)</w:t>
      </w:r>
    </w:p>
    <w:p w:rsidR="007D40AE" w:rsidRDefault="007D40AE" w:rsidP="00B543B4">
      <w:pPr>
        <w:pStyle w:val="ConsPlusNormal"/>
        <w:widowControl/>
        <w:ind w:firstLine="567"/>
        <w:jc w:val="both"/>
        <w:rPr>
          <w:rFonts w:cs="Times New Roman"/>
          <w:sz w:val="24"/>
          <w:szCs w:val="28"/>
        </w:rPr>
      </w:pPr>
    </w:p>
    <w:p w:rsidR="009D2ECB" w:rsidRPr="00684A15" w:rsidRDefault="009D2ECB" w:rsidP="00B543B4">
      <w:pPr>
        <w:pStyle w:val="ConsPlusNormal"/>
        <w:widowControl/>
        <w:ind w:firstLine="567"/>
        <w:jc w:val="both"/>
        <w:rPr>
          <w:rFonts w:cs="Times New Roman"/>
          <w:sz w:val="24"/>
          <w:szCs w:val="28"/>
        </w:rPr>
      </w:pPr>
    </w:p>
    <w:p w:rsidR="009D2ECB" w:rsidRPr="00AB7F34" w:rsidRDefault="009D2ECB" w:rsidP="009D2ECB">
      <w:pPr>
        <w:tabs>
          <w:tab w:val="left" w:pos="720"/>
        </w:tabs>
        <w:jc w:val="center"/>
      </w:pPr>
      <w:r w:rsidRPr="001533D9">
        <w:rPr>
          <w:rFonts w:cs="Arial"/>
          <w:b/>
          <w:bCs/>
          <w:kern w:val="32"/>
          <w:sz w:val="32"/>
          <w:szCs w:val="32"/>
        </w:rPr>
        <w:t>Информация о месте нахождения, графике работы, справочных телефонах органов и организаций, участвующих в предоставлении государственной услуги</w:t>
      </w:r>
    </w:p>
    <w:p w:rsidR="009D2ECB" w:rsidRPr="00AB7F34" w:rsidRDefault="009D2ECB" w:rsidP="009D2ECB">
      <w:pPr>
        <w:pStyle w:val="ConsPlusNormal"/>
        <w:widowControl/>
        <w:ind w:firstLine="567"/>
        <w:jc w:val="both"/>
        <w:rPr>
          <w:rFonts w:cs="Times New Roman"/>
          <w:sz w:val="24"/>
          <w:szCs w:val="28"/>
        </w:rPr>
      </w:pPr>
    </w:p>
    <w:tbl>
      <w:tblPr>
        <w:tblW w:w="10976" w:type="dxa"/>
        <w:tblInd w:w="-846" w:type="dxa"/>
        <w:tblLayout w:type="fixed"/>
        <w:tblCellMar>
          <w:left w:w="0" w:type="dxa"/>
          <w:right w:w="0" w:type="dxa"/>
        </w:tblCellMar>
        <w:tblLook w:val="0000" w:firstRow="0" w:lastRow="0" w:firstColumn="0" w:lastColumn="0" w:noHBand="0" w:noVBand="0"/>
      </w:tblPr>
      <w:tblGrid>
        <w:gridCol w:w="568"/>
        <w:gridCol w:w="3685"/>
        <w:gridCol w:w="2127"/>
        <w:gridCol w:w="2298"/>
        <w:gridCol w:w="2298"/>
      </w:tblGrid>
      <w:tr w:rsidR="009D2ECB" w:rsidRPr="00AB7F34" w:rsidTr="00F838D1">
        <w:tc>
          <w:tcPr>
            <w:tcW w:w="568" w:type="dxa"/>
            <w:tcBorders>
              <w:top w:val="single" w:sz="4" w:space="0" w:color="000000"/>
              <w:left w:val="single" w:sz="4" w:space="0" w:color="000000"/>
              <w:bottom w:val="single" w:sz="4" w:space="0" w:color="000000"/>
            </w:tcBorders>
          </w:tcPr>
          <w:p w:rsidR="009D2ECB" w:rsidRPr="00AB7F34" w:rsidRDefault="009D2ECB" w:rsidP="00F838D1">
            <w:pPr>
              <w:pStyle w:val="Table0"/>
            </w:pPr>
            <w:r w:rsidRPr="00AB7F34">
              <w:t>№</w:t>
            </w:r>
          </w:p>
          <w:p w:rsidR="009D2ECB" w:rsidRPr="00AB7F34" w:rsidRDefault="009D2ECB" w:rsidP="00F838D1">
            <w:pPr>
              <w:pStyle w:val="Table0"/>
            </w:pPr>
            <w:proofErr w:type="gramStart"/>
            <w:r w:rsidRPr="00AB7F34">
              <w:t>п</w:t>
            </w:r>
            <w:proofErr w:type="gramEnd"/>
            <w:r w:rsidRPr="00AB7F34">
              <w:t>/п</w:t>
            </w: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0"/>
            </w:pPr>
            <w:r w:rsidRPr="00AB7F34">
              <w:t>Наименование территориальных органов</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0"/>
            </w:pPr>
            <w:r w:rsidRPr="00AB7F34">
              <w:t xml:space="preserve">Место нахождения </w:t>
            </w:r>
          </w:p>
          <w:p w:rsidR="009D2ECB" w:rsidRPr="00AB7F34" w:rsidRDefault="009D2ECB" w:rsidP="00F838D1">
            <w:pPr>
              <w:pStyle w:val="Table0"/>
            </w:pPr>
            <w:r w:rsidRPr="00AB7F34">
              <w:t>(адрес)</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0"/>
            </w:pPr>
            <w:r w:rsidRPr="00AB7F34">
              <w:t>График работы</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0"/>
            </w:pPr>
            <w:r w:rsidRPr="00AB7F34">
              <w:t>Телефон</w:t>
            </w:r>
          </w:p>
          <w:p w:rsidR="009D2ECB" w:rsidRPr="00AB7F34" w:rsidRDefault="009D2ECB" w:rsidP="00F838D1">
            <w:pPr>
              <w:pStyle w:val="Table0"/>
            </w:pPr>
          </w:p>
        </w:tc>
      </w:tr>
      <w:tr w:rsidR="00382ADC" w:rsidRPr="00AB7F34" w:rsidTr="00F838D1">
        <w:tc>
          <w:tcPr>
            <w:tcW w:w="568" w:type="dxa"/>
            <w:tcBorders>
              <w:top w:val="single" w:sz="4" w:space="0" w:color="000000"/>
              <w:left w:val="single" w:sz="4" w:space="0" w:color="000000"/>
              <w:bottom w:val="single" w:sz="4" w:space="0" w:color="000000"/>
            </w:tcBorders>
          </w:tcPr>
          <w:p w:rsidR="00382ADC" w:rsidRPr="00AB7F34" w:rsidRDefault="00382ADC" w:rsidP="00F838D1">
            <w:pPr>
              <w:pStyle w:val="Table"/>
            </w:pPr>
          </w:p>
        </w:tc>
        <w:tc>
          <w:tcPr>
            <w:tcW w:w="3685" w:type="dxa"/>
            <w:tcBorders>
              <w:top w:val="single" w:sz="4" w:space="0" w:color="000000"/>
              <w:left w:val="single" w:sz="4" w:space="0" w:color="000000"/>
              <w:bottom w:val="single" w:sz="4" w:space="0" w:color="000000"/>
            </w:tcBorders>
          </w:tcPr>
          <w:p w:rsidR="00382ADC" w:rsidRPr="007B70C0" w:rsidRDefault="00382ADC" w:rsidP="00382ADC">
            <w:pPr>
              <w:ind w:hanging="1"/>
            </w:pPr>
            <w:r w:rsidRPr="007B70C0">
              <w:t>Департамент</w:t>
            </w:r>
            <w:r>
              <w:t xml:space="preserve"> </w:t>
            </w:r>
          </w:p>
          <w:p w:rsidR="00382ADC" w:rsidRPr="007B70C0" w:rsidRDefault="00382ADC" w:rsidP="00382ADC">
            <w:pPr>
              <w:ind w:hanging="1"/>
            </w:pPr>
            <w:r w:rsidRPr="007B70C0">
              <w:t>социальной защиты</w:t>
            </w:r>
          </w:p>
          <w:p w:rsidR="00382ADC" w:rsidRPr="007B70C0" w:rsidRDefault="00382ADC" w:rsidP="00382ADC">
            <w:pPr>
              <w:ind w:hanging="1"/>
            </w:pPr>
            <w:r w:rsidRPr="007B70C0">
              <w:t xml:space="preserve">населения, опеки </w:t>
            </w:r>
          </w:p>
          <w:p w:rsidR="00382ADC" w:rsidRPr="007B70C0" w:rsidRDefault="00382ADC" w:rsidP="00382ADC">
            <w:pPr>
              <w:ind w:hanging="1"/>
            </w:pPr>
            <w:r w:rsidRPr="007B70C0">
              <w:t xml:space="preserve">и попечительства </w:t>
            </w:r>
          </w:p>
          <w:p w:rsidR="00382ADC" w:rsidRPr="007B70C0" w:rsidRDefault="00382ADC" w:rsidP="00382ADC">
            <w:pPr>
              <w:ind w:hanging="1"/>
            </w:pPr>
            <w:r w:rsidRPr="007B70C0">
              <w:t>Костромской</w:t>
            </w:r>
            <w:r>
              <w:t xml:space="preserve"> </w:t>
            </w:r>
          </w:p>
          <w:p w:rsidR="00382ADC" w:rsidRPr="007B70C0" w:rsidRDefault="00382ADC" w:rsidP="00382ADC">
            <w:pPr>
              <w:ind w:hanging="1"/>
            </w:pPr>
            <w:r w:rsidRPr="007B70C0">
              <w:t>области</w:t>
            </w:r>
            <w:r>
              <w:t xml:space="preserve"> </w:t>
            </w:r>
          </w:p>
        </w:tc>
        <w:tc>
          <w:tcPr>
            <w:tcW w:w="2127" w:type="dxa"/>
            <w:tcBorders>
              <w:top w:val="single" w:sz="4" w:space="0" w:color="000000"/>
              <w:left w:val="single" w:sz="4" w:space="0" w:color="000000"/>
              <w:bottom w:val="single" w:sz="4" w:space="0" w:color="000000"/>
            </w:tcBorders>
          </w:tcPr>
          <w:p w:rsidR="00382ADC" w:rsidRPr="007B70C0" w:rsidRDefault="00382ADC" w:rsidP="00382ADC">
            <w:pPr>
              <w:ind w:hanging="1"/>
            </w:pPr>
            <w:r w:rsidRPr="007B70C0">
              <w:t>г. Кострома,</w:t>
            </w:r>
            <w:r>
              <w:t xml:space="preserve"> </w:t>
            </w:r>
          </w:p>
          <w:p w:rsidR="00382ADC" w:rsidRPr="007B70C0" w:rsidRDefault="00382ADC" w:rsidP="00382ADC">
            <w:pPr>
              <w:ind w:hanging="1"/>
            </w:pPr>
            <w:r w:rsidRPr="007B70C0">
              <w:t xml:space="preserve">ул. Свердлова, </w:t>
            </w:r>
          </w:p>
          <w:p w:rsidR="00382ADC" w:rsidRPr="007B70C0" w:rsidRDefault="00382ADC" w:rsidP="00382ADC">
            <w:pPr>
              <w:ind w:hanging="1"/>
            </w:pPr>
            <w:r w:rsidRPr="007B70C0">
              <w:t>д. 129</w:t>
            </w:r>
            <w:r>
              <w:t xml:space="preserve"> </w:t>
            </w:r>
          </w:p>
          <w:p w:rsidR="00382ADC" w:rsidRPr="007B70C0" w:rsidRDefault="00382ADC" w:rsidP="00382ADC">
            <w:pPr>
              <w:ind w:hanging="1"/>
            </w:pPr>
            <w:proofErr w:type="spellStart"/>
            <w:r w:rsidRPr="007B70C0">
              <w:t>socdep</w:t>
            </w:r>
            <w:proofErr w:type="spellEnd"/>
            <w:r w:rsidRPr="007B70C0">
              <w:t>.</w:t>
            </w:r>
            <w:proofErr w:type="spellStart"/>
            <w:r w:rsidRPr="007B70C0">
              <w:rPr>
                <w:lang w:val="en-US"/>
              </w:rPr>
              <w:t>adm</w:t>
            </w:r>
            <w:proofErr w:type="spellEnd"/>
            <w:r w:rsidRPr="007B70C0">
              <w:t>44.</w:t>
            </w:r>
            <w:proofErr w:type="spellStart"/>
            <w:r w:rsidRPr="007B70C0">
              <w:rPr>
                <w:lang w:val="en-US"/>
              </w:rPr>
              <w:t>ru</w:t>
            </w:r>
            <w:proofErr w:type="spellEnd"/>
          </w:p>
        </w:tc>
        <w:tc>
          <w:tcPr>
            <w:tcW w:w="2298" w:type="dxa"/>
            <w:tcBorders>
              <w:top w:val="single" w:sz="4" w:space="0" w:color="000000"/>
              <w:left w:val="single" w:sz="4" w:space="0" w:color="000000"/>
              <w:bottom w:val="single" w:sz="4" w:space="0" w:color="000000"/>
            </w:tcBorders>
          </w:tcPr>
          <w:p w:rsidR="00382ADC" w:rsidRPr="007B70C0" w:rsidRDefault="00382ADC" w:rsidP="00382ADC">
            <w:pPr>
              <w:ind w:hanging="1"/>
            </w:pPr>
            <w:r w:rsidRPr="007B70C0">
              <w:t>(4942) 55-90-62</w:t>
            </w:r>
            <w:r>
              <w:t xml:space="preserve"> </w:t>
            </w:r>
          </w:p>
        </w:tc>
        <w:tc>
          <w:tcPr>
            <w:tcW w:w="2298" w:type="dxa"/>
            <w:tcBorders>
              <w:top w:val="single" w:sz="4" w:space="0" w:color="000000"/>
              <w:left w:val="single" w:sz="4" w:space="0" w:color="000000"/>
              <w:bottom w:val="single" w:sz="4" w:space="0" w:color="000000"/>
              <w:right w:val="single" w:sz="4" w:space="0" w:color="000000"/>
            </w:tcBorders>
          </w:tcPr>
          <w:p w:rsidR="00382ADC" w:rsidRPr="007B70C0" w:rsidRDefault="00382ADC" w:rsidP="00382ADC">
            <w:pPr>
              <w:ind w:hanging="1"/>
            </w:pPr>
            <w:r w:rsidRPr="007B70C0">
              <w:t>Понедельни</w:t>
            </w:r>
            <w:proofErr w:type="gramStart"/>
            <w:r w:rsidRPr="007B70C0">
              <w:t>к-</w:t>
            </w:r>
            <w:proofErr w:type="gramEnd"/>
            <w:r w:rsidRPr="007B70C0">
              <w:t xml:space="preserve"> пятница с 9.00 до 18.00</w:t>
            </w:r>
          </w:p>
        </w:tc>
      </w:tr>
      <w:tr w:rsidR="009D2ECB" w:rsidRPr="00AB7F34" w:rsidTr="00F838D1">
        <w:tc>
          <w:tcPr>
            <w:tcW w:w="568"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1.</w:t>
            </w: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 xml:space="preserve">Территориальный отдел социальной защиты населения, опеки и попечительства по муниципальному району город Нерехта и </w:t>
            </w:r>
            <w:proofErr w:type="spellStart"/>
            <w:r w:rsidRPr="00AB7F34">
              <w:t>Нерехтский</w:t>
            </w:r>
            <w:proofErr w:type="spellEnd"/>
            <w:r w:rsidRPr="00AB7F34">
              <w:t xml:space="preserve"> район</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 xml:space="preserve">157800, г. Нерехта, </w:t>
            </w:r>
          </w:p>
          <w:p w:rsidR="009D2ECB" w:rsidRPr="00AB7F34" w:rsidRDefault="009D2ECB" w:rsidP="00F838D1">
            <w:pPr>
              <w:pStyle w:val="Table"/>
            </w:pPr>
            <w:r w:rsidRPr="00AB7F34">
              <w:t>ул. Красноармейская, д. 25</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8-494-31-7-91-30            ф.7-91-31</w:t>
            </w:r>
          </w:p>
        </w:tc>
      </w:tr>
      <w:tr w:rsidR="009D2ECB" w:rsidRPr="00AB7F34" w:rsidTr="00F838D1">
        <w:tc>
          <w:tcPr>
            <w:tcW w:w="568" w:type="dxa"/>
            <w:vMerge w:val="restart"/>
            <w:tcBorders>
              <w:top w:val="single" w:sz="4" w:space="0" w:color="000000"/>
              <w:left w:val="single" w:sz="4" w:space="0" w:color="000000"/>
            </w:tcBorders>
          </w:tcPr>
          <w:p w:rsidR="009D2ECB" w:rsidRPr="00AB7F34" w:rsidRDefault="009D2ECB" w:rsidP="00F838D1">
            <w:pPr>
              <w:pStyle w:val="Table"/>
            </w:pPr>
            <w:r w:rsidRPr="00AB7F34">
              <w:t>2.</w:t>
            </w: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 xml:space="preserve">Межрайонный комитет социальной защиты населения, опеки и попечительства </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156013, г. Кострома, ул. Маршала Новикова, д. 7</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51-36-34</w:t>
            </w:r>
          </w:p>
          <w:p w:rsidR="009D2ECB" w:rsidRPr="00AB7F34" w:rsidRDefault="009D2ECB" w:rsidP="00F838D1">
            <w:pPr>
              <w:pStyle w:val="Table"/>
            </w:pPr>
            <w:r w:rsidRPr="00AB7F34">
              <w:t>ф. 55-07-21</w:t>
            </w:r>
          </w:p>
          <w:p w:rsidR="009D2ECB" w:rsidRPr="00AB7F34" w:rsidRDefault="009D2ECB" w:rsidP="00F838D1">
            <w:pPr>
              <w:pStyle w:val="Table"/>
            </w:pPr>
          </w:p>
        </w:tc>
      </w:tr>
      <w:tr w:rsidR="009D2ECB" w:rsidRPr="00AB7F34" w:rsidTr="00F838D1">
        <w:tc>
          <w:tcPr>
            <w:tcW w:w="568" w:type="dxa"/>
            <w:vMerge/>
            <w:tcBorders>
              <w:left w:val="single" w:sz="4" w:space="0" w:color="000000"/>
            </w:tcBorders>
          </w:tcPr>
          <w:p w:rsidR="009D2ECB" w:rsidRPr="00AB7F34" w:rsidRDefault="009D2ECB" w:rsidP="00F838D1">
            <w:pPr>
              <w:pStyle w:val="Table"/>
            </w:pP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город Волгореченск</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 xml:space="preserve">156901, г. </w:t>
            </w:r>
            <w:r w:rsidRPr="00AB7F34">
              <w:lastRenderedPageBreak/>
              <w:t>Волгореченск, ул. Л. Комсомола, д. 59а</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lastRenderedPageBreak/>
              <w:t>Пн-пт</w:t>
            </w:r>
            <w:proofErr w:type="spellEnd"/>
            <w:r w:rsidRPr="00AB7F34">
              <w:t>: 8.00-17.00</w:t>
            </w:r>
          </w:p>
          <w:p w:rsidR="009D2ECB" w:rsidRPr="00AB7F34" w:rsidRDefault="009D2ECB" w:rsidP="00F838D1">
            <w:pPr>
              <w:pStyle w:val="Table"/>
            </w:pPr>
            <w:r w:rsidRPr="00AB7F34">
              <w:lastRenderedPageBreak/>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lastRenderedPageBreak/>
              <w:t>8-494-53-3-48-68</w:t>
            </w:r>
          </w:p>
          <w:p w:rsidR="009D2ECB" w:rsidRPr="00AB7F34" w:rsidRDefault="009D2ECB" w:rsidP="00F838D1">
            <w:pPr>
              <w:pStyle w:val="Table"/>
            </w:pPr>
            <w:r w:rsidRPr="00AB7F34">
              <w:lastRenderedPageBreak/>
              <w:t>ф. 3-48-59</w:t>
            </w:r>
          </w:p>
        </w:tc>
      </w:tr>
      <w:tr w:rsidR="009D2ECB" w:rsidRPr="00AB7F34" w:rsidTr="00F838D1">
        <w:tc>
          <w:tcPr>
            <w:tcW w:w="568" w:type="dxa"/>
            <w:vMerge/>
            <w:tcBorders>
              <w:left w:val="single" w:sz="4" w:space="0" w:color="000000"/>
            </w:tcBorders>
          </w:tcPr>
          <w:p w:rsidR="009D2ECB" w:rsidRPr="00AB7F34" w:rsidRDefault="009D2ECB" w:rsidP="00F838D1">
            <w:pPr>
              <w:pStyle w:val="Table"/>
            </w:pP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Красносельский</w:t>
            </w:r>
            <w:proofErr w:type="spellEnd"/>
            <w:r w:rsidRPr="00AB7F34">
              <w:t xml:space="preserve"> муниципальный район</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 xml:space="preserve">157940, п. Красное, </w:t>
            </w:r>
          </w:p>
          <w:p w:rsidR="009D2ECB" w:rsidRPr="00AB7F34" w:rsidRDefault="009D2ECB" w:rsidP="00F838D1">
            <w:pPr>
              <w:pStyle w:val="Table"/>
            </w:pPr>
            <w:r w:rsidRPr="00AB7F34">
              <w:t>ул. Красная площадь, д. 15</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ф. 8-494-32-2-29-88</w:t>
            </w:r>
          </w:p>
          <w:p w:rsidR="009D2ECB" w:rsidRPr="00AB7F34" w:rsidRDefault="009D2ECB" w:rsidP="00F838D1">
            <w:pPr>
              <w:pStyle w:val="Table"/>
            </w:pPr>
            <w:r w:rsidRPr="00AB7F34">
              <w:t>2-28-69</w:t>
            </w:r>
          </w:p>
        </w:tc>
      </w:tr>
      <w:tr w:rsidR="009D2ECB" w:rsidRPr="00AB7F34" w:rsidTr="00F838D1">
        <w:tc>
          <w:tcPr>
            <w:tcW w:w="568" w:type="dxa"/>
            <w:vMerge/>
            <w:tcBorders>
              <w:left w:val="single" w:sz="4" w:space="0" w:color="000000"/>
              <w:bottom w:val="single" w:sz="4" w:space="0" w:color="000000"/>
            </w:tcBorders>
          </w:tcPr>
          <w:p w:rsidR="009D2ECB" w:rsidRPr="00AB7F34" w:rsidRDefault="009D2ECB" w:rsidP="00F838D1">
            <w:pPr>
              <w:pStyle w:val="Table"/>
            </w:pP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Судиславский</w:t>
            </w:r>
            <w:proofErr w:type="spellEnd"/>
            <w:r w:rsidRPr="00AB7F34">
              <w:t xml:space="preserve"> муниципальный район</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 xml:space="preserve">157860, п. Судиславль, ул. </w:t>
            </w:r>
            <w:proofErr w:type="gramStart"/>
            <w:r w:rsidRPr="00AB7F34">
              <w:t>Советская</w:t>
            </w:r>
            <w:proofErr w:type="gramEnd"/>
            <w:r w:rsidRPr="00AB7F34">
              <w:t>, д. 2</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ф. 8-494-33-</w:t>
            </w:r>
          </w:p>
          <w:p w:rsidR="009D2ECB" w:rsidRPr="00AB7F34" w:rsidRDefault="009D2ECB" w:rsidP="00F838D1">
            <w:pPr>
              <w:pStyle w:val="Table"/>
            </w:pPr>
            <w:r w:rsidRPr="00AB7F34">
              <w:t>9-73-96</w:t>
            </w:r>
          </w:p>
          <w:p w:rsidR="009D2ECB" w:rsidRPr="00AB7F34" w:rsidRDefault="009D2ECB" w:rsidP="00F838D1">
            <w:pPr>
              <w:pStyle w:val="Table"/>
            </w:pPr>
            <w:r w:rsidRPr="00AB7F34">
              <w:t>9-74-43</w:t>
            </w:r>
          </w:p>
        </w:tc>
      </w:tr>
      <w:tr w:rsidR="009D2ECB" w:rsidRPr="00AB7F34" w:rsidTr="00F838D1">
        <w:tc>
          <w:tcPr>
            <w:tcW w:w="568" w:type="dxa"/>
            <w:vMerge w:val="restart"/>
            <w:tcBorders>
              <w:top w:val="single" w:sz="4" w:space="0" w:color="000000"/>
              <w:left w:val="single" w:sz="4" w:space="0" w:color="000000"/>
            </w:tcBorders>
          </w:tcPr>
          <w:p w:rsidR="009D2ECB" w:rsidRPr="00AB7F34" w:rsidRDefault="009D2ECB" w:rsidP="00F838D1">
            <w:pPr>
              <w:pStyle w:val="Table"/>
            </w:pPr>
            <w:r w:rsidRPr="00AB7F34">
              <w:t>3.</w:t>
            </w: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 xml:space="preserve">Межрайонный территориальный отдел социальной защиты населения, опеки и попечительства № 1 </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 xml:space="preserve">157000, г. Буй, </w:t>
            </w:r>
          </w:p>
          <w:p w:rsidR="009D2ECB" w:rsidRPr="00AB7F34" w:rsidRDefault="009D2ECB" w:rsidP="00F838D1">
            <w:pPr>
              <w:pStyle w:val="Table"/>
            </w:pPr>
            <w:r w:rsidRPr="00AB7F34">
              <w:t>пл. Ленина, д. 1/14</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8-494-35-</w:t>
            </w:r>
          </w:p>
          <w:p w:rsidR="009D2ECB" w:rsidRPr="00AB7F34" w:rsidRDefault="009D2ECB" w:rsidP="00F838D1">
            <w:pPr>
              <w:pStyle w:val="Table"/>
            </w:pPr>
            <w:r w:rsidRPr="00AB7F34">
              <w:t>4-45-08</w:t>
            </w:r>
          </w:p>
          <w:p w:rsidR="009D2ECB" w:rsidRPr="00AB7F34" w:rsidRDefault="009D2ECB" w:rsidP="00F838D1">
            <w:pPr>
              <w:pStyle w:val="Table"/>
            </w:pPr>
            <w:r w:rsidRPr="00AB7F34">
              <w:t>ф. 4-45-13</w:t>
            </w:r>
          </w:p>
          <w:p w:rsidR="009D2ECB" w:rsidRPr="00AB7F34" w:rsidRDefault="009D2ECB" w:rsidP="00F838D1">
            <w:pPr>
              <w:pStyle w:val="Table"/>
            </w:pPr>
          </w:p>
        </w:tc>
      </w:tr>
      <w:tr w:rsidR="009D2ECB" w:rsidRPr="00AB7F34" w:rsidTr="00F838D1">
        <w:tc>
          <w:tcPr>
            <w:tcW w:w="568" w:type="dxa"/>
            <w:vMerge/>
            <w:tcBorders>
              <w:left w:val="single" w:sz="4" w:space="0" w:color="000000"/>
              <w:bottom w:val="single" w:sz="4" w:space="0" w:color="000000"/>
            </w:tcBorders>
          </w:tcPr>
          <w:p w:rsidR="009D2ECB" w:rsidRPr="00AB7F34" w:rsidRDefault="009D2ECB" w:rsidP="00F838D1">
            <w:pPr>
              <w:pStyle w:val="Table"/>
            </w:pP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Сусанинский</w:t>
            </w:r>
            <w:proofErr w:type="spellEnd"/>
            <w:r w:rsidRPr="00AB7F34">
              <w:t xml:space="preserve"> муниципальный район</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157080, п. Сусанино, ул. Ленина, д. 9</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ф. 8-494-34-</w:t>
            </w:r>
          </w:p>
          <w:p w:rsidR="009D2ECB" w:rsidRPr="00AB7F34" w:rsidRDefault="009D2ECB" w:rsidP="00F838D1">
            <w:pPr>
              <w:pStyle w:val="Table"/>
            </w:pPr>
            <w:r w:rsidRPr="00AB7F34">
              <w:t>9-16-48</w:t>
            </w:r>
          </w:p>
          <w:p w:rsidR="009D2ECB" w:rsidRPr="00AB7F34" w:rsidRDefault="009D2ECB" w:rsidP="00F838D1">
            <w:pPr>
              <w:pStyle w:val="Table"/>
            </w:pPr>
          </w:p>
        </w:tc>
      </w:tr>
      <w:tr w:rsidR="009D2ECB" w:rsidRPr="00AB7F34" w:rsidTr="00F838D1">
        <w:tc>
          <w:tcPr>
            <w:tcW w:w="568" w:type="dxa"/>
            <w:vMerge w:val="restart"/>
            <w:tcBorders>
              <w:top w:val="single" w:sz="4" w:space="0" w:color="000000"/>
              <w:left w:val="single" w:sz="4" w:space="0" w:color="000000"/>
            </w:tcBorders>
          </w:tcPr>
          <w:p w:rsidR="009D2ECB" w:rsidRPr="00AB7F34" w:rsidRDefault="009D2ECB" w:rsidP="00F838D1">
            <w:pPr>
              <w:pStyle w:val="Table"/>
            </w:pPr>
            <w:r w:rsidRPr="00AB7F34">
              <w:t>4.</w:t>
            </w: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 xml:space="preserve">Межрайонный территориальный отдел социальной защиты населения, опеки и попечительства № 2 </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157760, п. Вохма,</w:t>
            </w:r>
          </w:p>
          <w:p w:rsidR="009D2ECB" w:rsidRPr="00AB7F34" w:rsidRDefault="009D2ECB" w:rsidP="00F838D1">
            <w:pPr>
              <w:pStyle w:val="Table"/>
            </w:pPr>
            <w:r w:rsidRPr="00AB7F34">
              <w:t>ул. Советская, д. 39а</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ф. 8-494-50-</w:t>
            </w:r>
          </w:p>
          <w:p w:rsidR="009D2ECB" w:rsidRPr="00AB7F34" w:rsidRDefault="009D2ECB" w:rsidP="00F838D1">
            <w:pPr>
              <w:pStyle w:val="Table"/>
            </w:pPr>
            <w:r w:rsidRPr="00AB7F34">
              <w:t>2-22-60</w:t>
            </w:r>
          </w:p>
          <w:p w:rsidR="009D2ECB" w:rsidRPr="00AB7F34" w:rsidRDefault="009D2ECB" w:rsidP="00F838D1">
            <w:pPr>
              <w:pStyle w:val="Table"/>
            </w:pPr>
            <w:r w:rsidRPr="00AB7F34">
              <w:t>2-22-69</w:t>
            </w:r>
          </w:p>
          <w:p w:rsidR="009D2ECB" w:rsidRPr="00AB7F34" w:rsidRDefault="009D2ECB" w:rsidP="00F838D1">
            <w:pPr>
              <w:pStyle w:val="Table"/>
            </w:pPr>
          </w:p>
        </w:tc>
      </w:tr>
      <w:tr w:rsidR="009D2ECB" w:rsidRPr="00AB7F34" w:rsidTr="00F838D1">
        <w:tc>
          <w:tcPr>
            <w:tcW w:w="568" w:type="dxa"/>
            <w:vMerge/>
            <w:tcBorders>
              <w:left w:val="single" w:sz="4" w:space="0" w:color="000000"/>
            </w:tcBorders>
          </w:tcPr>
          <w:p w:rsidR="009D2ECB" w:rsidRPr="00AB7F34" w:rsidRDefault="009D2ECB" w:rsidP="00F838D1">
            <w:pPr>
              <w:pStyle w:val="Table"/>
            </w:pP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Пыщугский</w:t>
            </w:r>
            <w:proofErr w:type="spellEnd"/>
            <w:r w:rsidRPr="00AB7F34">
              <w:t xml:space="preserve"> муниципальный район</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 xml:space="preserve">157630, с. Пыщуг, ул. </w:t>
            </w:r>
            <w:proofErr w:type="gramStart"/>
            <w:r w:rsidRPr="00AB7F34">
              <w:t>Первомайская</w:t>
            </w:r>
            <w:proofErr w:type="gramEnd"/>
            <w:r w:rsidRPr="00AB7F34">
              <w:t>, д. 4</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ф. 8-494-52-</w:t>
            </w:r>
          </w:p>
          <w:p w:rsidR="009D2ECB" w:rsidRPr="00AB7F34" w:rsidRDefault="009D2ECB" w:rsidP="00F838D1">
            <w:pPr>
              <w:pStyle w:val="Table"/>
            </w:pPr>
            <w:r w:rsidRPr="00AB7F34">
              <w:t>2-77-93</w:t>
            </w:r>
          </w:p>
          <w:p w:rsidR="009D2ECB" w:rsidRPr="00AB7F34" w:rsidRDefault="009D2ECB" w:rsidP="00F838D1">
            <w:pPr>
              <w:pStyle w:val="Table"/>
            </w:pPr>
          </w:p>
        </w:tc>
      </w:tr>
      <w:tr w:rsidR="009D2ECB" w:rsidRPr="00AB7F34" w:rsidTr="00F838D1">
        <w:tc>
          <w:tcPr>
            <w:tcW w:w="568" w:type="dxa"/>
            <w:vMerge/>
            <w:tcBorders>
              <w:left w:val="single" w:sz="4" w:space="0" w:color="000000"/>
            </w:tcBorders>
          </w:tcPr>
          <w:p w:rsidR="009D2ECB" w:rsidRPr="00AB7F34" w:rsidRDefault="009D2ECB" w:rsidP="00F838D1">
            <w:pPr>
              <w:pStyle w:val="Table"/>
            </w:pP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Павинский</w:t>
            </w:r>
            <w:proofErr w:type="spellEnd"/>
            <w:r w:rsidRPr="00AB7F34">
              <w:t xml:space="preserve"> муниципальный район</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 xml:space="preserve">157650, с. Павино, ул. </w:t>
            </w:r>
            <w:proofErr w:type="gramStart"/>
            <w:r w:rsidRPr="00AB7F34">
              <w:t>Октябрьская</w:t>
            </w:r>
            <w:proofErr w:type="gramEnd"/>
            <w:r w:rsidRPr="00AB7F34">
              <w:t>, д. 15</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ф. 8-494-39-</w:t>
            </w:r>
          </w:p>
          <w:p w:rsidR="009D2ECB" w:rsidRPr="00AB7F34" w:rsidRDefault="009D2ECB" w:rsidP="00F838D1">
            <w:pPr>
              <w:pStyle w:val="Table"/>
            </w:pPr>
            <w:r w:rsidRPr="00AB7F34">
              <w:t>2-18-75</w:t>
            </w:r>
          </w:p>
          <w:p w:rsidR="009D2ECB" w:rsidRPr="00AB7F34" w:rsidRDefault="009D2ECB" w:rsidP="00F838D1">
            <w:pPr>
              <w:pStyle w:val="Table"/>
            </w:pPr>
          </w:p>
        </w:tc>
      </w:tr>
      <w:tr w:rsidR="009D2ECB" w:rsidRPr="00AB7F34" w:rsidTr="00F838D1">
        <w:tc>
          <w:tcPr>
            <w:tcW w:w="568" w:type="dxa"/>
            <w:vMerge/>
            <w:tcBorders>
              <w:left w:val="single" w:sz="4" w:space="0" w:color="000000"/>
              <w:bottom w:val="single" w:sz="4" w:space="0" w:color="000000"/>
            </w:tcBorders>
          </w:tcPr>
          <w:p w:rsidR="009D2ECB" w:rsidRPr="00AB7F34" w:rsidRDefault="009D2ECB" w:rsidP="00F838D1">
            <w:pPr>
              <w:pStyle w:val="Table"/>
            </w:pP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Октябрьский муниципальный район</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157780, с. Боговарово, ул. Победы, д. 37</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8-494-51-</w:t>
            </w:r>
          </w:p>
          <w:p w:rsidR="009D2ECB" w:rsidRPr="00AB7F34" w:rsidRDefault="009D2ECB" w:rsidP="00F838D1">
            <w:pPr>
              <w:pStyle w:val="Table"/>
            </w:pPr>
            <w:r w:rsidRPr="00AB7F34">
              <w:t>2-16-73</w:t>
            </w:r>
          </w:p>
          <w:p w:rsidR="009D2ECB" w:rsidRPr="00AB7F34" w:rsidRDefault="009D2ECB" w:rsidP="00F838D1">
            <w:pPr>
              <w:pStyle w:val="Table"/>
            </w:pPr>
          </w:p>
        </w:tc>
      </w:tr>
      <w:tr w:rsidR="009D2ECB" w:rsidRPr="00AB7F34" w:rsidTr="00F838D1">
        <w:tc>
          <w:tcPr>
            <w:tcW w:w="568" w:type="dxa"/>
            <w:vMerge w:val="restart"/>
            <w:tcBorders>
              <w:top w:val="single" w:sz="4" w:space="0" w:color="000000"/>
              <w:left w:val="single" w:sz="4" w:space="0" w:color="000000"/>
            </w:tcBorders>
          </w:tcPr>
          <w:p w:rsidR="009D2ECB" w:rsidRPr="00AB7F34" w:rsidRDefault="009D2ECB" w:rsidP="00F838D1">
            <w:pPr>
              <w:pStyle w:val="Table"/>
            </w:pPr>
            <w:r w:rsidRPr="00AB7F34">
              <w:t>5.</w:t>
            </w: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Межрайонный территориальный отдел социальной защиты населения, опеки и попечительства № 3</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 xml:space="preserve">157100, г. Галич, </w:t>
            </w:r>
          </w:p>
          <w:p w:rsidR="009D2ECB" w:rsidRPr="00AB7F34" w:rsidRDefault="009D2ECB" w:rsidP="00F838D1">
            <w:pPr>
              <w:pStyle w:val="Table"/>
            </w:pPr>
            <w:r w:rsidRPr="00AB7F34">
              <w:t>ул. Свободы, д. 17</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ф. 8-494-37-</w:t>
            </w:r>
          </w:p>
          <w:p w:rsidR="009D2ECB" w:rsidRPr="00AB7F34" w:rsidRDefault="009D2ECB" w:rsidP="00F838D1">
            <w:pPr>
              <w:pStyle w:val="Table"/>
            </w:pPr>
            <w:r w:rsidRPr="00AB7F34">
              <w:t>2-21-57</w:t>
            </w:r>
          </w:p>
          <w:p w:rsidR="009D2ECB" w:rsidRPr="00AB7F34" w:rsidRDefault="009D2ECB" w:rsidP="00F838D1">
            <w:pPr>
              <w:pStyle w:val="Table"/>
            </w:pPr>
            <w:r w:rsidRPr="00AB7F34">
              <w:t>2-14-83</w:t>
            </w:r>
          </w:p>
          <w:p w:rsidR="009D2ECB" w:rsidRPr="00AB7F34" w:rsidRDefault="009D2ECB" w:rsidP="00F838D1">
            <w:pPr>
              <w:pStyle w:val="Table"/>
            </w:pPr>
          </w:p>
        </w:tc>
      </w:tr>
      <w:tr w:rsidR="009D2ECB" w:rsidRPr="00AB7F34" w:rsidTr="00F838D1">
        <w:tc>
          <w:tcPr>
            <w:tcW w:w="568" w:type="dxa"/>
            <w:vMerge/>
            <w:tcBorders>
              <w:left w:val="single" w:sz="4" w:space="0" w:color="000000"/>
            </w:tcBorders>
          </w:tcPr>
          <w:p w:rsidR="009D2ECB" w:rsidRPr="00AB7F34" w:rsidRDefault="009D2ECB" w:rsidP="00F838D1">
            <w:pPr>
              <w:pStyle w:val="Table"/>
            </w:pP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Антроповский</w:t>
            </w:r>
            <w:proofErr w:type="spellEnd"/>
            <w:r w:rsidRPr="00AB7F34">
              <w:t xml:space="preserve"> муниципальный район</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 xml:space="preserve">157260, п. Антропово, ул. </w:t>
            </w:r>
            <w:proofErr w:type="gramStart"/>
            <w:r w:rsidRPr="00AB7F34">
              <w:t>Октябрьская</w:t>
            </w:r>
            <w:proofErr w:type="gramEnd"/>
            <w:r w:rsidRPr="00AB7F34">
              <w:t>, д. 12а</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ф. 8-494-30-</w:t>
            </w:r>
          </w:p>
          <w:p w:rsidR="009D2ECB" w:rsidRPr="00AB7F34" w:rsidRDefault="009D2ECB" w:rsidP="00F838D1">
            <w:pPr>
              <w:pStyle w:val="Table"/>
            </w:pPr>
            <w:r w:rsidRPr="00AB7F34">
              <w:t>3-52-08</w:t>
            </w:r>
          </w:p>
          <w:p w:rsidR="009D2ECB" w:rsidRPr="00AB7F34" w:rsidRDefault="009D2ECB" w:rsidP="00F838D1">
            <w:pPr>
              <w:pStyle w:val="Table"/>
            </w:pPr>
            <w:r w:rsidRPr="00AB7F34">
              <w:t>3-51-89</w:t>
            </w:r>
          </w:p>
        </w:tc>
      </w:tr>
      <w:tr w:rsidR="009D2ECB" w:rsidRPr="00AB7F34" w:rsidTr="00F838D1">
        <w:tc>
          <w:tcPr>
            <w:tcW w:w="568" w:type="dxa"/>
            <w:vMerge/>
            <w:tcBorders>
              <w:left w:val="single" w:sz="4" w:space="0" w:color="000000"/>
            </w:tcBorders>
          </w:tcPr>
          <w:p w:rsidR="009D2ECB" w:rsidRPr="00AB7F34" w:rsidRDefault="009D2ECB" w:rsidP="00F838D1">
            <w:pPr>
              <w:pStyle w:val="Table"/>
            </w:pP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Чухломский</w:t>
            </w:r>
            <w:proofErr w:type="spellEnd"/>
            <w:r w:rsidRPr="00AB7F34">
              <w:t xml:space="preserve"> муниципальный район</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157130, г. Чухлома, ул. Советская, д. 1</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ф. 8-494-41-</w:t>
            </w:r>
          </w:p>
          <w:p w:rsidR="009D2ECB" w:rsidRPr="00AB7F34" w:rsidRDefault="009D2ECB" w:rsidP="00F838D1">
            <w:pPr>
              <w:pStyle w:val="Table"/>
            </w:pPr>
            <w:r w:rsidRPr="00AB7F34">
              <w:t>2-13-58</w:t>
            </w:r>
          </w:p>
          <w:p w:rsidR="009D2ECB" w:rsidRPr="00AB7F34" w:rsidRDefault="009D2ECB" w:rsidP="00F838D1">
            <w:pPr>
              <w:pStyle w:val="Table"/>
            </w:pPr>
          </w:p>
        </w:tc>
      </w:tr>
      <w:tr w:rsidR="009D2ECB" w:rsidRPr="00AB7F34" w:rsidTr="00F838D1">
        <w:tc>
          <w:tcPr>
            <w:tcW w:w="568" w:type="dxa"/>
            <w:vMerge/>
            <w:tcBorders>
              <w:left w:val="single" w:sz="4" w:space="0" w:color="000000"/>
            </w:tcBorders>
          </w:tcPr>
          <w:p w:rsidR="009D2ECB" w:rsidRPr="00AB7F34" w:rsidRDefault="009D2ECB" w:rsidP="00F838D1">
            <w:pPr>
              <w:pStyle w:val="Table"/>
            </w:pP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Солигаличский</w:t>
            </w:r>
            <w:proofErr w:type="spellEnd"/>
            <w:r w:rsidRPr="00AB7F34">
              <w:t xml:space="preserve"> муниципальный район</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157170, г. Солигалич, пер. Свободы, д. 6</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ф. 8-494-36-</w:t>
            </w:r>
          </w:p>
          <w:p w:rsidR="009D2ECB" w:rsidRPr="00AB7F34" w:rsidRDefault="009D2ECB" w:rsidP="00F838D1">
            <w:pPr>
              <w:pStyle w:val="Table"/>
            </w:pPr>
            <w:r w:rsidRPr="00AB7F34">
              <w:t xml:space="preserve">5-11-09 </w:t>
            </w:r>
          </w:p>
          <w:p w:rsidR="009D2ECB" w:rsidRPr="00AB7F34" w:rsidRDefault="009D2ECB" w:rsidP="00F838D1">
            <w:pPr>
              <w:pStyle w:val="Table"/>
            </w:pPr>
            <w:r w:rsidRPr="00AB7F34">
              <w:t>5-12-40</w:t>
            </w:r>
          </w:p>
        </w:tc>
      </w:tr>
      <w:tr w:rsidR="009D2ECB" w:rsidRPr="00AB7F34" w:rsidTr="00F838D1">
        <w:tc>
          <w:tcPr>
            <w:tcW w:w="568" w:type="dxa"/>
            <w:vMerge/>
            <w:tcBorders>
              <w:left w:val="single" w:sz="4" w:space="0" w:color="000000"/>
              <w:bottom w:val="single" w:sz="4" w:space="0" w:color="000000"/>
            </w:tcBorders>
          </w:tcPr>
          <w:p w:rsidR="009D2ECB" w:rsidRPr="00AB7F34" w:rsidRDefault="009D2ECB" w:rsidP="00F838D1">
            <w:pPr>
              <w:pStyle w:val="Table"/>
            </w:pP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Парфеньевский</w:t>
            </w:r>
            <w:proofErr w:type="spellEnd"/>
            <w:r w:rsidRPr="00AB7F34">
              <w:t xml:space="preserve"> муниципальный район</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 xml:space="preserve">157270, с. </w:t>
            </w:r>
            <w:proofErr w:type="spellStart"/>
            <w:r w:rsidRPr="00AB7F34">
              <w:t>Парфеньево</w:t>
            </w:r>
            <w:proofErr w:type="spellEnd"/>
            <w:r w:rsidRPr="00AB7F34">
              <w:t xml:space="preserve">, </w:t>
            </w:r>
          </w:p>
          <w:p w:rsidR="009D2ECB" w:rsidRPr="00AB7F34" w:rsidRDefault="009D2ECB" w:rsidP="00F838D1">
            <w:pPr>
              <w:pStyle w:val="Table"/>
            </w:pPr>
            <w:r w:rsidRPr="00AB7F34">
              <w:t>ул. Маркова, д. 17</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ф.8-494-40-</w:t>
            </w:r>
          </w:p>
          <w:p w:rsidR="009D2ECB" w:rsidRPr="00AB7F34" w:rsidRDefault="009D2ECB" w:rsidP="00F838D1">
            <w:pPr>
              <w:pStyle w:val="Table"/>
            </w:pPr>
            <w:r w:rsidRPr="00AB7F34">
              <w:t>5-15-52</w:t>
            </w:r>
          </w:p>
          <w:p w:rsidR="009D2ECB" w:rsidRPr="00AB7F34" w:rsidRDefault="009D2ECB" w:rsidP="00F838D1">
            <w:pPr>
              <w:pStyle w:val="Table"/>
            </w:pPr>
          </w:p>
        </w:tc>
      </w:tr>
      <w:tr w:rsidR="009D2ECB" w:rsidRPr="00AB7F34" w:rsidTr="00F838D1">
        <w:tc>
          <w:tcPr>
            <w:tcW w:w="568" w:type="dxa"/>
            <w:vMerge w:val="restart"/>
            <w:tcBorders>
              <w:top w:val="single" w:sz="4" w:space="0" w:color="000000"/>
              <w:left w:val="single" w:sz="4" w:space="0" w:color="000000"/>
            </w:tcBorders>
          </w:tcPr>
          <w:p w:rsidR="009D2ECB" w:rsidRPr="00AB7F34" w:rsidRDefault="009D2ECB" w:rsidP="00F838D1">
            <w:pPr>
              <w:pStyle w:val="Table"/>
            </w:pPr>
            <w:r w:rsidRPr="00AB7F34">
              <w:t>6.</w:t>
            </w: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 xml:space="preserve">Межрайонный территориальный отдел социальной защиты населения, опеки и </w:t>
            </w:r>
            <w:r w:rsidRPr="00AB7F34">
              <w:lastRenderedPageBreak/>
              <w:t>попечительства № 4</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lastRenderedPageBreak/>
              <w:t>157460, г. Макарьев, пл. Революции, д. 8</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8-494-45-</w:t>
            </w:r>
          </w:p>
          <w:p w:rsidR="009D2ECB" w:rsidRPr="00AB7F34" w:rsidRDefault="009D2ECB" w:rsidP="00F838D1">
            <w:pPr>
              <w:pStyle w:val="Table"/>
            </w:pPr>
            <w:r w:rsidRPr="00AB7F34">
              <w:t>5-51-37</w:t>
            </w:r>
          </w:p>
          <w:p w:rsidR="009D2ECB" w:rsidRPr="00AB7F34" w:rsidRDefault="009D2ECB" w:rsidP="00F838D1">
            <w:pPr>
              <w:pStyle w:val="Table"/>
            </w:pPr>
          </w:p>
        </w:tc>
      </w:tr>
      <w:tr w:rsidR="009D2ECB" w:rsidRPr="00AB7F34" w:rsidTr="00F838D1">
        <w:tc>
          <w:tcPr>
            <w:tcW w:w="568" w:type="dxa"/>
            <w:vMerge/>
            <w:tcBorders>
              <w:left w:val="single" w:sz="4" w:space="0" w:color="000000"/>
            </w:tcBorders>
          </w:tcPr>
          <w:p w:rsidR="009D2ECB" w:rsidRPr="00AB7F34" w:rsidRDefault="009D2ECB" w:rsidP="00F838D1">
            <w:pPr>
              <w:pStyle w:val="Table"/>
            </w:pP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 xml:space="preserve">муниципальный район город </w:t>
            </w:r>
            <w:proofErr w:type="spellStart"/>
            <w:r w:rsidRPr="00AB7F34">
              <w:t>Нея</w:t>
            </w:r>
            <w:proofErr w:type="spellEnd"/>
            <w:r w:rsidRPr="00AB7F34">
              <w:t xml:space="preserve"> и </w:t>
            </w:r>
            <w:proofErr w:type="spellStart"/>
            <w:r w:rsidRPr="00AB7F34">
              <w:t>Нейский</w:t>
            </w:r>
            <w:proofErr w:type="spellEnd"/>
            <w:r w:rsidRPr="00AB7F34">
              <w:t xml:space="preserve"> район</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 xml:space="preserve">157330, г. </w:t>
            </w:r>
            <w:proofErr w:type="spellStart"/>
            <w:r w:rsidRPr="00AB7F34">
              <w:t>Нея</w:t>
            </w:r>
            <w:proofErr w:type="spellEnd"/>
            <w:r w:rsidRPr="00AB7F34">
              <w:t>, ул. Любимова, д. 3а</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ф. 8-494-44-</w:t>
            </w:r>
          </w:p>
          <w:p w:rsidR="009D2ECB" w:rsidRPr="00AB7F34" w:rsidRDefault="009D2ECB" w:rsidP="00F838D1">
            <w:pPr>
              <w:pStyle w:val="Table"/>
            </w:pPr>
            <w:r w:rsidRPr="00AB7F34">
              <w:t>2-30-83</w:t>
            </w:r>
          </w:p>
          <w:p w:rsidR="009D2ECB" w:rsidRPr="00AB7F34" w:rsidRDefault="009D2ECB" w:rsidP="00F838D1">
            <w:pPr>
              <w:pStyle w:val="Table"/>
            </w:pPr>
            <w:r w:rsidRPr="00AB7F34">
              <w:t>2-15-03</w:t>
            </w:r>
          </w:p>
        </w:tc>
      </w:tr>
      <w:tr w:rsidR="009D2ECB" w:rsidRPr="00AB7F34" w:rsidTr="00F838D1">
        <w:tc>
          <w:tcPr>
            <w:tcW w:w="568" w:type="dxa"/>
            <w:vMerge/>
            <w:tcBorders>
              <w:left w:val="single" w:sz="4" w:space="0" w:color="000000"/>
            </w:tcBorders>
          </w:tcPr>
          <w:p w:rsidR="009D2ECB" w:rsidRPr="00AB7F34" w:rsidRDefault="009D2ECB" w:rsidP="00F838D1">
            <w:pPr>
              <w:pStyle w:val="Table"/>
            </w:pP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Островский муниципальный район</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157960, п. Островское, ул. Советская, д. 97</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ф. 8-494-38-</w:t>
            </w:r>
          </w:p>
          <w:p w:rsidR="009D2ECB" w:rsidRPr="00AB7F34" w:rsidRDefault="009D2ECB" w:rsidP="00F838D1">
            <w:pPr>
              <w:pStyle w:val="Table"/>
            </w:pPr>
            <w:r w:rsidRPr="00AB7F34">
              <w:t>2-77-66</w:t>
            </w:r>
          </w:p>
          <w:p w:rsidR="009D2ECB" w:rsidRPr="00AB7F34" w:rsidRDefault="009D2ECB" w:rsidP="00F838D1">
            <w:pPr>
              <w:pStyle w:val="Table"/>
            </w:pPr>
          </w:p>
        </w:tc>
      </w:tr>
      <w:tr w:rsidR="009D2ECB" w:rsidRPr="00AB7F34" w:rsidTr="00F838D1">
        <w:tc>
          <w:tcPr>
            <w:tcW w:w="568" w:type="dxa"/>
            <w:vMerge/>
            <w:tcBorders>
              <w:left w:val="single" w:sz="4" w:space="0" w:color="000000"/>
              <w:bottom w:val="single" w:sz="4" w:space="0" w:color="000000"/>
            </w:tcBorders>
          </w:tcPr>
          <w:p w:rsidR="009D2ECB" w:rsidRPr="00AB7F34" w:rsidRDefault="009D2ECB" w:rsidP="00F838D1">
            <w:pPr>
              <w:pStyle w:val="Table"/>
            </w:pP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Кадыйский</w:t>
            </w:r>
            <w:proofErr w:type="spellEnd"/>
            <w:r w:rsidRPr="00AB7F34">
              <w:t xml:space="preserve"> муниципальный район</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 xml:space="preserve">157980, п. </w:t>
            </w:r>
            <w:proofErr w:type="spellStart"/>
            <w:r w:rsidRPr="00AB7F34">
              <w:t>Кадый</w:t>
            </w:r>
            <w:proofErr w:type="spellEnd"/>
            <w:r w:rsidRPr="00AB7F34">
              <w:t>, ул. Полянская, д. 1</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ф. 8-494-42-</w:t>
            </w:r>
          </w:p>
          <w:p w:rsidR="009D2ECB" w:rsidRPr="00AB7F34" w:rsidRDefault="009D2ECB" w:rsidP="00F838D1">
            <w:pPr>
              <w:pStyle w:val="Table"/>
            </w:pPr>
            <w:r w:rsidRPr="00AB7F34">
              <w:t>2-33-91</w:t>
            </w:r>
          </w:p>
          <w:p w:rsidR="009D2ECB" w:rsidRPr="00AB7F34" w:rsidRDefault="009D2ECB" w:rsidP="00F838D1">
            <w:pPr>
              <w:pStyle w:val="Table"/>
            </w:pPr>
          </w:p>
        </w:tc>
      </w:tr>
      <w:tr w:rsidR="009D2ECB" w:rsidRPr="00AB7F34" w:rsidTr="00F838D1">
        <w:tc>
          <w:tcPr>
            <w:tcW w:w="568" w:type="dxa"/>
            <w:vMerge w:val="restart"/>
            <w:tcBorders>
              <w:top w:val="single" w:sz="4" w:space="0" w:color="000000"/>
              <w:left w:val="single" w:sz="4" w:space="0" w:color="000000"/>
            </w:tcBorders>
          </w:tcPr>
          <w:p w:rsidR="009D2ECB" w:rsidRPr="00AB7F34" w:rsidRDefault="009D2ECB" w:rsidP="00F838D1">
            <w:pPr>
              <w:pStyle w:val="Table"/>
            </w:pPr>
            <w:r w:rsidRPr="00AB7F34">
              <w:t>7.</w:t>
            </w: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Межрайонный территориальный отдел социальной защиты населения, опеки и попечительства № 5</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 xml:space="preserve">157300, г. </w:t>
            </w:r>
            <w:proofErr w:type="spellStart"/>
            <w:r w:rsidRPr="00AB7F34">
              <w:t>Мантурово</w:t>
            </w:r>
            <w:proofErr w:type="spellEnd"/>
            <w:r w:rsidRPr="00AB7F34">
              <w:t xml:space="preserve">, ул. </w:t>
            </w:r>
            <w:proofErr w:type="gramStart"/>
            <w:r w:rsidRPr="00AB7F34">
              <w:t>Советская</w:t>
            </w:r>
            <w:proofErr w:type="gramEnd"/>
            <w:r w:rsidRPr="00AB7F34">
              <w:t>, д. 27</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ф. 8-494-46-</w:t>
            </w:r>
          </w:p>
          <w:p w:rsidR="009D2ECB" w:rsidRPr="00AB7F34" w:rsidRDefault="009D2ECB" w:rsidP="00F838D1">
            <w:pPr>
              <w:pStyle w:val="Table"/>
            </w:pPr>
            <w:r w:rsidRPr="00AB7F34">
              <w:t xml:space="preserve">3-04-96 </w:t>
            </w:r>
          </w:p>
          <w:p w:rsidR="009D2ECB" w:rsidRPr="00AB7F34" w:rsidRDefault="009D2ECB" w:rsidP="00F838D1">
            <w:pPr>
              <w:pStyle w:val="Table"/>
            </w:pPr>
            <w:r w:rsidRPr="00AB7F34">
              <w:t>3-42-86</w:t>
            </w:r>
          </w:p>
        </w:tc>
      </w:tr>
      <w:tr w:rsidR="009D2ECB" w:rsidRPr="00AB7F34" w:rsidTr="00F838D1">
        <w:tc>
          <w:tcPr>
            <w:tcW w:w="568" w:type="dxa"/>
            <w:vMerge/>
            <w:tcBorders>
              <w:left w:val="single" w:sz="4" w:space="0" w:color="000000"/>
            </w:tcBorders>
          </w:tcPr>
          <w:p w:rsidR="009D2ECB" w:rsidRPr="00AB7F34" w:rsidRDefault="009D2ECB" w:rsidP="00F838D1">
            <w:pPr>
              <w:pStyle w:val="Table"/>
            </w:pP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Кологривский</w:t>
            </w:r>
            <w:proofErr w:type="spellEnd"/>
            <w:r w:rsidRPr="00AB7F34">
              <w:t xml:space="preserve"> муниципальный район</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157440, г. Кологрив, пер. Театральный, д. 4</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ф. 8-494-43-</w:t>
            </w:r>
          </w:p>
          <w:p w:rsidR="009D2ECB" w:rsidRPr="00AB7F34" w:rsidRDefault="009D2ECB" w:rsidP="00F838D1">
            <w:pPr>
              <w:pStyle w:val="Table"/>
            </w:pPr>
            <w:r w:rsidRPr="00AB7F34">
              <w:t>4-15-58</w:t>
            </w:r>
          </w:p>
        </w:tc>
      </w:tr>
      <w:tr w:rsidR="009D2ECB" w:rsidRPr="00AB7F34" w:rsidTr="00F838D1">
        <w:tc>
          <w:tcPr>
            <w:tcW w:w="568" w:type="dxa"/>
            <w:vMerge/>
            <w:tcBorders>
              <w:left w:val="single" w:sz="4" w:space="0" w:color="000000"/>
              <w:bottom w:val="single" w:sz="4" w:space="0" w:color="000000"/>
            </w:tcBorders>
          </w:tcPr>
          <w:p w:rsidR="009D2ECB" w:rsidRPr="00AB7F34" w:rsidRDefault="009D2ECB" w:rsidP="00F838D1">
            <w:pPr>
              <w:pStyle w:val="Table"/>
            </w:pP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Межевской</w:t>
            </w:r>
            <w:proofErr w:type="spellEnd"/>
            <w:r w:rsidRPr="00AB7F34">
              <w:t xml:space="preserve"> муниципальный район</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 xml:space="preserve">157420, </w:t>
            </w:r>
          </w:p>
          <w:p w:rsidR="009D2ECB" w:rsidRPr="00AB7F34" w:rsidRDefault="009D2ECB" w:rsidP="00F838D1">
            <w:pPr>
              <w:pStyle w:val="Table"/>
            </w:pPr>
            <w:r w:rsidRPr="00AB7F34">
              <w:t xml:space="preserve">с. Георгиевское, ул. </w:t>
            </w:r>
            <w:proofErr w:type="spellStart"/>
            <w:r w:rsidRPr="00AB7F34">
              <w:t>Крупинова</w:t>
            </w:r>
            <w:proofErr w:type="spellEnd"/>
            <w:r w:rsidRPr="00AB7F34">
              <w:t>, д. 33</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8-494-47-</w:t>
            </w:r>
          </w:p>
          <w:p w:rsidR="009D2ECB" w:rsidRPr="00AB7F34" w:rsidRDefault="009D2ECB" w:rsidP="00F838D1">
            <w:pPr>
              <w:pStyle w:val="Table"/>
            </w:pPr>
            <w:r w:rsidRPr="00AB7F34">
              <w:t>5-22-66</w:t>
            </w:r>
          </w:p>
          <w:p w:rsidR="009D2ECB" w:rsidRPr="00AB7F34" w:rsidRDefault="009D2ECB" w:rsidP="00F838D1">
            <w:pPr>
              <w:pStyle w:val="Table"/>
            </w:pPr>
          </w:p>
          <w:p w:rsidR="009D2ECB" w:rsidRPr="00AB7F34" w:rsidRDefault="009D2ECB" w:rsidP="00F838D1">
            <w:pPr>
              <w:pStyle w:val="Table"/>
            </w:pPr>
          </w:p>
        </w:tc>
      </w:tr>
      <w:tr w:rsidR="009D2ECB" w:rsidRPr="00AB7F34" w:rsidTr="00F838D1">
        <w:tc>
          <w:tcPr>
            <w:tcW w:w="568" w:type="dxa"/>
            <w:vMerge w:val="restart"/>
            <w:tcBorders>
              <w:top w:val="single" w:sz="4" w:space="0" w:color="000000"/>
              <w:left w:val="single" w:sz="4" w:space="0" w:color="000000"/>
            </w:tcBorders>
          </w:tcPr>
          <w:p w:rsidR="009D2ECB" w:rsidRPr="00AB7F34" w:rsidRDefault="009D2ECB" w:rsidP="00F838D1">
            <w:pPr>
              <w:pStyle w:val="Table"/>
            </w:pPr>
            <w:r w:rsidRPr="00AB7F34">
              <w:t>8.</w:t>
            </w: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Межрайонный территориальный отдел социальной защиты населения, опеки и попечительства № 6</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157610, г. Шарья,</w:t>
            </w:r>
          </w:p>
          <w:p w:rsidR="009D2ECB" w:rsidRPr="00AB7F34" w:rsidRDefault="009D2ECB" w:rsidP="00F838D1">
            <w:pPr>
              <w:pStyle w:val="Table"/>
            </w:pPr>
            <w:r w:rsidRPr="00AB7F34">
              <w:t>ул. Ленина, д. 85</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8-494-49-</w:t>
            </w:r>
          </w:p>
          <w:p w:rsidR="009D2ECB" w:rsidRPr="00AB7F34" w:rsidRDefault="009D2ECB" w:rsidP="00F838D1">
            <w:pPr>
              <w:pStyle w:val="Table"/>
            </w:pPr>
            <w:r w:rsidRPr="00AB7F34">
              <w:t xml:space="preserve">5-33-06 </w:t>
            </w:r>
          </w:p>
          <w:p w:rsidR="009D2ECB" w:rsidRPr="00AB7F34" w:rsidRDefault="009D2ECB" w:rsidP="00F838D1">
            <w:pPr>
              <w:pStyle w:val="Table"/>
            </w:pPr>
            <w:r w:rsidRPr="00AB7F34">
              <w:t>5-32-83</w:t>
            </w:r>
          </w:p>
          <w:p w:rsidR="009D2ECB" w:rsidRPr="00AB7F34" w:rsidRDefault="009D2ECB" w:rsidP="00F838D1">
            <w:pPr>
              <w:pStyle w:val="Table"/>
            </w:pPr>
            <w:r w:rsidRPr="00AB7F34">
              <w:t>ф. 5-77-52</w:t>
            </w:r>
          </w:p>
        </w:tc>
      </w:tr>
      <w:tr w:rsidR="009D2ECB" w:rsidRPr="00AB7F34" w:rsidTr="00F838D1">
        <w:tc>
          <w:tcPr>
            <w:tcW w:w="568" w:type="dxa"/>
            <w:vMerge/>
            <w:tcBorders>
              <w:left w:val="single" w:sz="4" w:space="0" w:color="000000"/>
              <w:bottom w:val="single" w:sz="4" w:space="0" w:color="000000"/>
            </w:tcBorders>
          </w:tcPr>
          <w:p w:rsidR="009D2ECB" w:rsidRPr="00AB7F34" w:rsidRDefault="009D2ECB" w:rsidP="00F838D1">
            <w:pPr>
              <w:pStyle w:val="Table"/>
            </w:pP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Поназыревский</w:t>
            </w:r>
            <w:proofErr w:type="spellEnd"/>
            <w:r w:rsidRPr="00AB7F34">
              <w:t xml:space="preserve"> муниципальный район</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 xml:space="preserve">157580, с. Поназырево, </w:t>
            </w:r>
          </w:p>
          <w:p w:rsidR="009D2ECB" w:rsidRPr="00AB7F34" w:rsidRDefault="009D2ECB" w:rsidP="00F838D1">
            <w:pPr>
              <w:pStyle w:val="Table"/>
            </w:pPr>
            <w:r w:rsidRPr="00AB7F34">
              <w:t>ул. Свободы, д. 1</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8-494-48-</w:t>
            </w:r>
          </w:p>
          <w:p w:rsidR="009D2ECB" w:rsidRPr="00AB7F34" w:rsidRDefault="009D2ECB" w:rsidP="00F838D1">
            <w:pPr>
              <w:pStyle w:val="Table"/>
            </w:pPr>
            <w:r w:rsidRPr="00AB7F34">
              <w:t>2-10-54</w:t>
            </w:r>
          </w:p>
          <w:p w:rsidR="009D2ECB" w:rsidRPr="00AB7F34" w:rsidRDefault="009D2ECB" w:rsidP="00F838D1">
            <w:pPr>
              <w:pStyle w:val="Table"/>
            </w:pPr>
          </w:p>
        </w:tc>
      </w:tr>
      <w:tr w:rsidR="009D2ECB" w:rsidRPr="00AB7F34" w:rsidTr="00F838D1">
        <w:tc>
          <w:tcPr>
            <w:tcW w:w="568"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9.</w:t>
            </w:r>
          </w:p>
        </w:tc>
        <w:tc>
          <w:tcPr>
            <w:tcW w:w="3685"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Комитет социальной защиты населения, опеки и попечительства по городскому округу город Кострома</w:t>
            </w:r>
          </w:p>
        </w:tc>
        <w:tc>
          <w:tcPr>
            <w:tcW w:w="2127" w:type="dxa"/>
            <w:tcBorders>
              <w:top w:val="single" w:sz="4" w:space="0" w:color="000000"/>
              <w:left w:val="single" w:sz="4" w:space="0" w:color="000000"/>
              <w:bottom w:val="single" w:sz="4" w:space="0" w:color="000000"/>
            </w:tcBorders>
          </w:tcPr>
          <w:p w:rsidR="009D2ECB" w:rsidRPr="00AB7F34" w:rsidRDefault="009D2ECB" w:rsidP="00F838D1">
            <w:pPr>
              <w:pStyle w:val="Table"/>
            </w:pPr>
            <w:r w:rsidRPr="00AB7F34">
              <w:t>156005, г. Кострома, пл. Конституции, д. 2</w:t>
            </w:r>
          </w:p>
        </w:tc>
        <w:tc>
          <w:tcPr>
            <w:tcW w:w="2298" w:type="dxa"/>
            <w:tcBorders>
              <w:top w:val="single" w:sz="4" w:space="0" w:color="000000"/>
              <w:left w:val="single" w:sz="4" w:space="0" w:color="000000"/>
              <w:bottom w:val="single" w:sz="4" w:space="0" w:color="000000"/>
            </w:tcBorders>
          </w:tcPr>
          <w:p w:rsidR="009D2ECB" w:rsidRPr="00AB7F34" w:rsidRDefault="009D2ECB" w:rsidP="00F838D1">
            <w:pPr>
              <w:pStyle w:val="Table"/>
            </w:pPr>
            <w:proofErr w:type="spellStart"/>
            <w:r w:rsidRPr="00AB7F34">
              <w:t>Пн-пт</w:t>
            </w:r>
            <w:proofErr w:type="spellEnd"/>
            <w:r w:rsidRPr="00AB7F34">
              <w:t>: 8.00-17.00</w:t>
            </w:r>
          </w:p>
          <w:p w:rsidR="009D2ECB" w:rsidRPr="00AB7F34" w:rsidRDefault="009D2ECB" w:rsidP="00F838D1">
            <w:pPr>
              <w:pStyle w:val="Table"/>
            </w:pPr>
            <w:r w:rsidRPr="00AB7F34">
              <w:t xml:space="preserve">Выходной: </w:t>
            </w:r>
            <w:proofErr w:type="spellStart"/>
            <w:r w:rsidRPr="00AB7F34">
              <w:t>сб.вс</w:t>
            </w:r>
            <w:proofErr w:type="spellEnd"/>
            <w:r w:rsidRPr="00AB7F34">
              <w:t>.</w:t>
            </w:r>
          </w:p>
        </w:tc>
        <w:tc>
          <w:tcPr>
            <w:tcW w:w="2298" w:type="dxa"/>
            <w:tcBorders>
              <w:top w:val="single" w:sz="4" w:space="0" w:color="000000"/>
              <w:left w:val="single" w:sz="4" w:space="0" w:color="000000"/>
              <w:bottom w:val="single" w:sz="4" w:space="0" w:color="000000"/>
              <w:right w:val="single" w:sz="4" w:space="0" w:color="000000"/>
            </w:tcBorders>
          </w:tcPr>
          <w:p w:rsidR="009D2ECB" w:rsidRPr="00AB7F34" w:rsidRDefault="009D2ECB" w:rsidP="00F838D1">
            <w:pPr>
              <w:pStyle w:val="Table"/>
            </w:pPr>
            <w:r w:rsidRPr="00AB7F34">
              <w:t>42-02-11</w:t>
            </w:r>
          </w:p>
          <w:p w:rsidR="009D2ECB" w:rsidRPr="00AB7F34" w:rsidRDefault="009D2ECB" w:rsidP="00F838D1">
            <w:pPr>
              <w:pStyle w:val="Table"/>
            </w:pPr>
            <w:r w:rsidRPr="00AB7F34">
              <w:t>ф. 42-68-11</w:t>
            </w:r>
          </w:p>
        </w:tc>
      </w:tr>
    </w:tbl>
    <w:p w:rsidR="009D2ECB" w:rsidRPr="00AB7F34" w:rsidRDefault="009D2ECB" w:rsidP="009D2ECB">
      <w:pPr>
        <w:pStyle w:val="ConsPlusNormal"/>
        <w:widowControl/>
        <w:ind w:firstLine="567"/>
        <w:jc w:val="both"/>
        <w:rPr>
          <w:rFonts w:cs="Times New Roman"/>
          <w:sz w:val="24"/>
          <w:szCs w:val="28"/>
        </w:rPr>
      </w:pPr>
    </w:p>
    <w:p w:rsidR="00A73E3D" w:rsidRPr="00684A15" w:rsidRDefault="00A73E3D" w:rsidP="00B543B4">
      <w:pPr>
        <w:pStyle w:val="ConsPlusNormal"/>
        <w:widowControl/>
        <w:ind w:firstLine="567"/>
        <w:jc w:val="both"/>
        <w:rPr>
          <w:rStyle w:val="TimesNewRoman14"/>
          <w:rFonts w:ascii="Arial" w:hAnsi="Arial" w:cs="Times New Roman"/>
          <w:sz w:val="24"/>
          <w:szCs w:val="28"/>
        </w:rPr>
      </w:pPr>
    </w:p>
    <w:p w:rsidR="00A73E3D" w:rsidRPr="00684A15" w:rsidRDefault="00A73E3D" w:rsidP="00B543B4">
      <w:pPr>
        <w:pStyle w:val="ConsPlusNormal"/>
        <w:widowControl/>
        <w:ind w:firstLine="567"/>
        <w:jc w:val="both"/>
        <w:rPr>
          <w:rStyle w:val="TimesNewRoman14"/>
          <w:rFonts w:ascii="Arial" w:hAnsi="Arial" w:cs="Times New Roman"/>
          <w:sz w:val="24"/>
          <w:szCs w:val="28"/>
        </w:rPr>
      </w:pPr>
    </w:p>
    <w:p w:rsidR="00225DDA" w:rsidRPr="00684A15" w:rsidRDefault="00225DDA" w:rsidP="00B543B4">
      <w:pPr>
        <w:pStyle w:val="ConsPlusNormal"/>
        <w:widowControl/>
        <w:ind w:firstLine="567"/>
        <w:jc w:val="both"/>
        <w:rPr>
          <w:rStyle w:val="TimesNewRoman14"/>
          <w:rFonts w:ascii="Arial" w:hAnsi="Arial" w:cs="Times New Roman"/>
          <w:sz w:val="24"/>
          <w:szCs w:val="28"/>
        </w:rPr>
      </w:pPr>
    </w:p>
    <w:p w:rsidR="00225DDA" w:rsidRPr="00684A15" w:rsidRDefault="00225DDA" w:rsidP="00B543B4">
      <w:pPr>
        <w:pStyle w:val="ConsPlusNormal"/>
        <w:widowControl/>
        <w:ind w:firstLine="567"/>
        <w:jc w:val="both"/>
        <w:rPr>
          <w:rStyle w:val="TimesNewRoman14"/>
          <w:rFonts w:ascii="Arial" w:hAnsi="Arial" w:cs="Times New Roman"/>
          <w:sz w:val="24"/>
          <w:szCs w:val="28"/>
        </w:rPr>
      </w:pPr>
    </w:p>
    <w:p w:rsidR="00225DDA" w:rsidRPr="00684A15" w:rsidRDefault="00225DDA" w:rsidP="00B543B4">
      <w:pPr>
        <w:pStyle w:val="ConsPlusNormal"/>
        <w:widowControl/>
        <w:ind w:firstLine="567"/>
        <w:jc w:val="both"/>
        <w:rPr>
          <w:rStyle w:val="TimesNewRoman14"/>
          <w:rFonts w:ascii="Arial" w:hAnsi="Arial" w:cs="Times New Roman"/>
          <w:sz w:val="24"/>
          <w:szCs w:val="28"/>
        </w:rPr>
      </w:pPr>
    </w:p>
    <w:p w:rsidR="00225DDA" w:rsidRPr="00684A15" w:rsidRDefault="00225DDA" w:rsidP="00B543B4">
      <w:pPr>
        <w:pStyle w:val="ConsPlusNormal"/>
        <w:widowControl/>
        <w:ind w:firstLine="567"/>
        <w:jc w:val="both"/>
        <w:rPr>
          <w:rStyle w:val="TimesNewRoman14"/>
          <w:rFonts w:ascii="Arial" w:hAnsi="Arial" w:cs="Times New Roman"/>
          <w:sz w:val="24"/>
          <w:szCs w:val="28"/>
        </w:rPr>
      </w:pPr>
    </w:p>
    <w:p w:rsidR="00225DDA" w:rsidRPr="00684A15" w:rsidRDefault="00225DDA" w:rsidP="00B543B4">
      <w:pPr>
        <w:pStyle w:val="ConsPlusNormal"/>
        <w:widowControl/>
        <w:ind w:firstLine="567"/>
        <w:jc w:val="both"/>
        <w:rPr>
          <w:rStyle w:val="TimesNewRoman14"/>
          <w:rFonts w:ascii="Arial" w:hAnsi="Arial" w:cs="Times New Roman"/>
          <w:sz w:val="24"/>
          <w:szCs w:val="28"/>
        </w:rPr>
      </w:pPr>
    </w:p>
    <w:p w:rsidR="00225DDA" w:rsidRPr="00684A15" w:rsidRDefault="00225DDA" w:rsidP="00B543B4">
      <w:pPr>
        <w:pStyle w:val="ConsPlusNormal"/>
        <w:widowControl/>
        <w:ind w:firstLine="567"/>
        <w:jc w:val="both"/>
        <w:rPr>
          <w:rStyle w:val="TimesNewRoman14"/>
          <w:rFonts w:ascii="Arial" w:hAnsi="Arial" w:cs="Times New Roman"/>
          <w:sz w:val="24"/>
          <w:szCs w:val="28"/>
        </w:rPr>
      </w:pPr>
    </w:p>
    <w:p w:rsidR="00225DDA" w:rsidRPr="00684A15" w:rsidRDefault="00225DDA" w:rsidP="00B543B4">
      <w:pPr>
        <w:pStyle w:val="ConsPlusNormal"/>
        <w:widowControl/>
        <w:ind w:firstLine="567"/>
        <w:jc w:val="both"/>
        <w:rPr>
          <w:rStyle w:val="TimesNewRoman14"/>
          <w:rFonts w:ascii="Arial" w:hAnsi="Arial" w:cs="Times New Roman"/>
          <w:sz w:val="24"/>
          <w:szCs w:val="28"/>
        </w:rPr>
      </w:pPr>
    </w:p>
    <w:p w:rsidR="00A73E3D" w:rsidRPr="00684A15" w:rsidRDefault="00A73E3D" w:rsidP="00B543B4">
      <w:pPr>
        <w:pStyle w:val="ConsPlusNormal"/>
        <w:widowControl/>
        <w:ind w:firstLine="567"/>
        <w:jc w:val="both"/>
        <w:rPr>
          <w:rStyle w:val="TimesNewRoman14"/>
          <w:rFonts w:ascii="Arial" w:hAnsi="Arial" w:cs="Times New Roman"/>
          <w:sz w:val="24"/>
          <w:szCs w:val="28"/>
        </w:rPr>
      </w:pP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Приложение № 2</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w:t>
      </w:r>
      <w:r w:rsidRPr="00684A15">
        <w:rPr>
          <w:rFonts w:cs="Times New Roman"/>
          <w:sz w:val="24"/>
          <w:szCs w:val="28"/>
        </w:rPr>
        <w:t>«Выдача удостоверений о праве на льготы бывшим несовершеннолетним узника концлагерей, гетто и других мест принудительного содержания, созданных фашистами и их союзниками в период второй мировой войны</w:t>
      </w:r>
      <w:r w:rsidRPr="00684A15">
        <w:rPr>
          <w:rStyle w:val="TimesNewRoman14"/>
          <w:rFonts w:ascii="Arial" w:hAnsi="Arial" w:cs="Times New Roman"/>
          <w:sz w:val="24"/>
          <w:szCs w:val="28"/>
        </w:rPr>
        <w:t>»</w:t>
      </w:r>
    </w:p>
    <w:p w:rsidR="007D40AE" w:rsidRDefault="007D40AE" w:rsidP="00B543B4">
      <w:pPr>
        <w:pStyle w:val="ConsPlusNormal"/>
        <w:widowControl/>
        <w:ind w:firstLine="567"/>
        <w:jc w:val="both"/>
        <w:rPr>
          <w:rFonts w:cs="Times New Roman"/>
          <w:sz w:val="24"/>
          <w:szCs w:val="28"/>
        </w:rPr>
      </w:pPr>
    </w:p>
    <w:p w:rsidR="0026195F" w:rsidRPr="00684A15" w:rsidRDefault="0026195F" w:rsidP="00B543B4">
      <w:pPr>
        <w:pStyle w:val="ConsPlusNormal"/>
        <w:widowControl/>
        <w:ind w:firstLine="567"/>
        <w:jc w:val="both"/>
        <w:rPr>
          <w:rFonts w:cs="Times New Roman"/>
          <w:sz w:val="24"/>
          <w:szCs w:val="28"/>
        </w:rPr>
      </w:pPr>
    </w:p>
    <w:p w:rsidR="007D40AE" w:rsidRPr="0026195F" w:rsidRDefault="007D40AE" w:rsidP="0026195F">
      <w:pPr>
        <w:pStyle w:val="ConsPlusNormal"/>
        <w:widowControl/>
        <w:ind w:firstLine="567"/>
        <w:jc w:val="center"/>
        <w:rPr>
          <w:rStyle w:val="TimesNewRoman14"/>
          <w:rFonts w:ascii="Arial" w:hAnsi="Arial" w:cs="Times New Roman"/>
          <w:b/>
          <w:sz w:val="24"/>
          <w:szCs w:val="28"/>
        </w:rPr>
      </w:pPr>
      <w:r w:rsidRPr="0026195F">
        <w:rPr>
          <w:rStyle w:val="TimesNewRoman14"/>
          <w:rFonts w:ascii="Arial" w:hAnsi="Arial" w:cs="Times New Roman"/>
          <w:b/>
          <w:sz w:val="24"/>
          <w:szCs w:val="28"/>
        </w:rPr>
        <w:t>БЛОК-СХЕМА</w:t>
      </w:r>
    </w:p>
    <w:p w:rsidR="007D40AE" w:rsidRPr="0026195F" w:rsidRDefault="007D40AE" w:rsidP="0026195F">
      <w:pPr>
        <w:pStyle w:val="ConsPlusNormal"/>
        <w:widowControl/>
        <w:ind w:firstLine="567"/>
        <w:jc w:val="center"/>
        <w:rPr>
          <w:rStyle w:val="TimesNewRoman14"/>
          <w:rFonts w:ascii="Arial" w:hAnsi="Arial" w:cs="Times New Roman"/>
          <w:b/>
          <w:sz w:val="24"/>
          <w:szCs w:val="28"/>
        </w:rPr>
      </w:pPr>
      <w:r w:rsidRPr="0026195F">
        <w:rPr>
          <w:rStyle w:val="TimesNewRoman14"/>
          <w:rFonts w:ascii="Arial" w:hAnsi="Arial" w:cs="Times New Roman"/>
          <w:b/>
          <w:sz w:val="24"/>
          <w:szCs w:val="28"/>
        </w:rPr>
        <w:t>порядка предоставления государственной услуги</w:t>
      </w:r>
    </w:p>
    <w:p w:rsidR="007D40AE" w:rsidRPr="00684A15" w:rsidRDefault="007D40AE" w:rsidP="00B543B4">
      <w:pPr>
        <w:pStyle w:val="ConsPlusNormal"/>
        <w:widowControl/>
        <w:ind w:firstLine="567"/>
        <w:jc w:val="both"/>
        <w:rPr>
          <w:rFonts w:cs="Times New Roman"/>
          <w:sz w:val="24"/>
          <w:szCs w:val="28"/>
        </w:rPr>
      </w:pPr>
    </w:p>
    <w:p w:rsidR="007D40AE" w:rsidRPr="00684A15" w:rsidRDefault="007D40AE" w:rsidP="00B543B4">
      <w:pPr>
        <w:pStyle w:val="ConsPlusNonformat"/>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   </w:t>
      </w:r>
    </w:p>
    <w:p w:rsidR="007D40AE" w:rsidRPr="00684A15" w:rsidRDefault="006F3994" w:rsidP="00B543B4">
      <w:pPr>
        <w:widowControl w:val="0"/>
        <w:autoSpaceDE w:val="0"/>
      </w:pPr>
      <w:r>
        <w:pict>
          <v:shapetype id="_x0000_t202" coordsize="21600,21600" o:spt="202" path="m,l,21600r21600,l21600,xe">
            <v:stroke joinstyle="miter"/>
            <v:path gradientshapeok="t" o:connecttype="rect"/>
          </v:shapetype>
          <v:shape id="_x0000_s1031" type="#_x0000_t202" style="position:absolute;left:0;text-align:left;margin-left:-.5pt;margin-top:4.3pt;width:188.85pt;height:41.05pt;z-index:6;mso-wrap-distance-left:9.05pt;mso-wrap-distance-right:9.05pt" strokeweight=".5pt">
            <v:fill color2="black"/>
            <v:textbox inset="7.45pt,3.85pt,7.45pt,3.85pt">
              <w:txbxContent>
                <w:p w:rsidR="00F838D1" w:rsidRDefault="00F838D1">
                  <w:pPr>
                    <w:jc w:val="center"/>
                  </w:pPr>
                  <w:r>
                    <w:t xml:space="preserve">Заявитель </w:t>
                  </w:r>
                </w:p>
                <w:p w:rsidR="00F838D1" w:rsidRDefault="00F838D1">
                  <w:pPr>
                    <w:jc w:val="center"/>
                  </w:pPr>
                  <w:r>
                    <w:t>(представитель заявителя)</w:t>
                  </w:r>
                </w:p>
              </w:txbxContent>
            </v:textbox>
          </v:shape>
        </w:pict>
      </w:r>
      <w:r>
        <w:pict>
          <v:shape id="_x0000_s1035" type="#_x0000_t202" style="position:absolute;left:0;text-align:left;margin-left:98.5pt;margin-top:63.5pt;width:89.85pt;height:40.5pt;z-index:10;mso-wrap-distance-left:9.05pt;mso-wrap-distance-right:9.05pt" strokeweight=".5pt">
            <v:fill color2="black"/>
            <v:textbox inset="7.45pt,3.85pt,7.45pt,3.85pt">
              <w:txbxContent>
                <w:p w:rsidR="00F838D1" w:rsidRDefault="00F838D1">
                  <w:pPr>
                    <w:jc w:val="center"/>
                  </w:pPr>
                  <w:r>
                    <w:t>Личный визит</w:t>
                  </w:r>
                </w:p>
                <w:p w:rsidR="00F838D1" w:rsidRDefault="00F838D1">
                  <w:pPr>
                    <w:jc w:val="center"/>
                  </w:pPr>
                  <w:r>
                    <w:t>заявителя</w:t>
                  </w:r>
                </w:p>
              </w:txbxContent>
            </v:textbox>
          </v:shape>
        </w:pict>
      </w:r>
      <w:r>
        <w:pict>
          <v:shape id="_x0000_s1039" type="#_x0000_t202" style="position:absolute;left:0;text-align:left;margin-left:224.5pt;margin-top:1.4pt;width:161.85pt;height:56.25pt;z-index:14;mso-wrap-distance-left:9.05pt;mso-wrap-distance-right:9.05pt" strokeweight=".5pt">
            <v:fill color2="black"/>
            <v:textbox inset="7.45pt,3.85pt,7.45pt,3.85pt">
              <w:txbxContent>
                <w:p w:rsidR="00F838D1" w:rsidRDefault="00F838D1">
                  <w:pPr>
                    <w:rPr>
                      <w:rStyle w:val="TimesNewRoman14"/>
                    </w:rPr>
                  </w:pPr>
                  <w:r>
                    <w:rPr>
                      <w:rStyle w:val="TimesNewRoman14"/>
                    </w:rPr>
                    <w:t>Заявление и документы для получения удостоверения</w:t>
                  </w:r>
                </w:p>
              </w:txbxContent>
            </v:textbox>
          </v:shape>
        </w:pict>
      </w:r>
    </w:p>
    <w:p w:rsidR="007D40AE" w:rsidRPr="00684A15" w:rsidRDefault="007D40AE" w:rsidP="00B543B4">
      <w:pPr>
        <w:widowControl w:val="0"/>
        <w:autoSpaceDE w:val="0"/>
      </w:pPr>
    </w:p>
    <w:p w:rsidR="007D40AE" w:rsidRPr="00684A15" w:rsidRDefault="006F3994" w:rsidP="00B543B4">
      <w:pPr>
        <w:widowControl w:val="0"/>
        <w:autoSpaceDE w:val="0"/>
      </w:pPr>
      <w:r>
        <w:pict>
          <v:line id="_x0000_s1032" style="position:absolute;left:0;text-align:left;z-index:7" from="45pt,13.85pt" to="45pt,90.15pt" strokeweight=".26mm">
            <v:stroke endarrow="block" joinstyle="miter"/>
          </v:line>
        </w:pict>
      </w:r>
      <w:r>
        <w:pict>
          <v:line id="_x0000_s1033" style="position:absolute;left:0;text-align:left;z-index:8" from="2in,13.85pt" to="2in,90.15pt" strokeweight=".26mm">
            <v:stroke endarrow="block" joinstyle="miter"/>
          </v:line>
        </w:pict>
      </w:r>
      <w:r>
        <w:pict>
          <v:line id="_x0000_s1038" style="position:absolute;left:0;text-align:left;z-index:13" from="189pt,1.3pt" to="270pt,1.3pt" strokeweight=".26mm">
            <v:stroke dashstyle="dash" joinstyle="miter"/>
          </v:line>
        </w:pict>
      </w:r>
    </w:p>
    <w:p w:rsidR="007D40AE" w:rsidRPr="00684A15" w:rsidRDefault="006F3994" w:rsidP="00B543B4">
      <w:pPr>
        <w:widowControl w:val="0"/>
        <w:autoSpaceDE w:val="0"/>
      </w:pPr>
      <w:r>
        <w:pict>
          <v:shape id="_x0000_s1034" type="#_x0000_t202" style="position:absolute;left:0;text-align:left;margin-left:-.5pt;margin-top:15.25pt;width:80.85pt;height:40.15pt;z-index:9;mso-wrap-distance-left:9.05pt;mso-wrap-distance-right:9.05pt" strokeweight=".5pt">
            <v:fill color2="black"/>
            <v:textbox inset="7.45pt,3.85pt,7.45pt,3.85pt">
              <w:txbxContent>
                <w:p w:rsidR="00F838D1" w:rsidRDefault="00F838D1">
                  <w:pPr>
                    <w:jc w:val="center"/>
                  </w:pPr>
                  <w:r>
                    <w:t>По почте или ТКС</w:t>
                  </w:r>
                </w:p>
              </w:txbxContent>
            </v:textbox>
          </v:shape>
        </w:pict>
      </w:r>
    </w:p>
    <w:p w:rsidR="007D40AE" w:rsidRPr="00684A15" w:rsidRDefault="006F3994" w:rsidP="00B543B4">
      <w:pPr>
        <w:widowControl w:val="0"/>
        <w:autoSpaceDE w:val="0"/>
      </w:pPr>
      <w:r>
        <w:pict>
          <v:line id="_x0000_s1044" style="position:absolute;left:0;text-align:left;z-index:19" from="189pt,12.95pt" to="261pt,57.95pt" strokeweight=".26mm">
            <v:stroke endarrow="block" joinstyle="miter"/>
          </v:line>
        </w:pict>
      </w:r>
    </w:p>
    <w:p w:rsidR="007D40AE" w:rsidRPr="00684A15" w:rsidRDefault="007D40AE" w:rsidP="00B543B4">
      <w:pPr>
        <w:widowControl w:val="0"/>
        <w:autoSpaceDE w:val="0"/>
      </w:pPr>
    </w:p>
    <w:p w:rsidR="007D40AE" w:rsidRPr="00684A15" w:rsidRDefault="006F3994" w:rsidP="00B543B4">
      <w:pPr>
        <w:widowControl w:val="0"/>
        <w:autoSpaceDE w:val="0"/>
      </w:pPr>
      <w:r>
        <w:pict>
          <v:shape id="_x0000_s1042" type="#_x0000_t202" style="position:absolute;left:0;text-align:left;margin-left:239.5pt;margin-top:14.05pt;width:156.35pt;height:72.05pt;z-index:17;mso-wrap-distance-left:9.05pt;mso-wrap-distance-right:9.05pt" strokeweight=".5pt">
            <v:fill color2="black"/>
            <v:textbox inset="7.45pt,3.85pt,7.45pt,3.85pt">
              <w:txbxContent>
                <w:p w:rsidR="00F838D1" w:rsidRDefault="00F838D1">
                  <w:pPr>
                    <w:pStyle w:val="210"/>
                    <w:spacing w:line="240" w:lineRule="auto"/>
                    <w:ind w:left="284"/>
                    <w:jc w:val="center"/>
                    <w:rPr>
                      <w:sz w:val="28"/>
                      <w:szCs w:val="28"/>
                    </w:rPr>
                  </w:pPr>
                  <w:r>
                    <w:rPr>
                      <w:sz w:val="28"/>
                      <w:szCs w:val="28"/>
                    </w:rPr>
                    <w:t xml:space="preserve">ОГКУ «МФЦ» </w:t>
                  </w:r>
                </w:p>
              </w:txbxContent>
            </v:textbox>
          </v:shape>
        </w:pict>
      </w:r>
      <w:r>
        <w:pict>
          <v:line id="_x0000_s1045" style="position:absolute;left:0;text-align:left;z-index:20" from="63pt,7.75pt" to="234pt,25.75pt" strokeweight=".26mm">
            <v:stroke endarrow="block" joinstyle="miter"/>
          </v:line>
        </w:pict>
      </w:r>
    </w:p>
    <w:p w:rsidR="007D40AE" w:rsidRPr="00684A15" w:rsidRDefault="006F3994" w:rsidP="00B543B4">
      <w:pPr>
        <w:widowControl w:val="0"/>
        <w:autoSpaceDE w:val="0"/>
      </w:pPr>
      <w:r>
        <w:pict>
          <v:shape id="_x0000_s1040" type="#_x0000_t202" style="position:absolute;left:0;text-align:left;margin-left:-.5pt;margin-top:9.15pt;width:171.35pt;height:62.3pt;z-index:15;mso-wrap-distance-left:9.05pt;mso-wrap-distance-right:9.05pt" strokeweight=".5pt">
            <v:fill color2="black"/>
            <v:textbox inset="7.45pt,3.85pt,7.45pt,3.85pt">
              <w:txbxContent>
                <w:p w:rsidR="00F838D1" w:rsidRDefault="00F838D1">
                  <w:pPr>
                    <w:rPr>
                      <w:rStyle w:val="TimesNewRoman14"/>
                    </w:rPr>
                  </w:pPr>
                  <w:r>
                    <w:rPr>
                      <w:rStyle w:val="TimesNewRoman14"/>
                    </w:rPr>
                    <w:t>Территориальные органы социальной защиты населения</w:t>
                  </w:r>
                </w:p>
              </w:txbxContent>
            </v:textbox>
          </v:shape>
        </w:pict>
      </w:r>
    </w:p>
    <w:p w:rsidR="007D40AE" w:rsidRPr="00684A15" w:rsidRDefault="006F3994" w:rsidP="00B543B4">
      <w:pPr>
        <w:widowControl w:val="0"/>
        <w:autoSpaceDE w:val="0"/>
      </w:pPr>
      <w:r>
        <w:pict>
          <v:line id="_x0000_s1043" style="position:absolute;left:0;text-align:left;flip:x;z-index:18" from="171pt,11.55pt" to="234pt,11.55pt" strokeweight=".26mm">
            <v:stroke endarrow="block" joinstyle="miter"/>
          </v:line>
        </w:pict>
      </w:r>
    </w:p>
    <w:p w:rsidR="007D40AE" w:rsidRPr="00684A15" w:rsidRDefault="007D40AE" w:rsidP="00B543B4">
      <w:pPr>
        <w:widowControl w:val="0"/>
        <w:autoSpaceDE w:val="0"/>
      </w:pPr>
    </w:p>
    <w:p w:rsidR="007D40AE" w:rsidRPr="00684A15" w:rsidRDefault="006F3994" w:rsidP="00B543B4">
      <w:pPr>
        <w:widowControl w:val="0"/>
        <w:autoSpaceDE w:val="0"/>
      </w:pPr>
      <w:r>
        <w:pict>
          <v:line id="_x0000_s1046" style="position:absolute;left:0;text-align:left;flip:y;z-index:21" from="189pt,6.35pt" to="270pt,195.35pt" strokeweight=".26mm">
            <v:stroke endarrow="block" joinstyle="miter"/>
          </v:line>
        </w:pict>
      </w:r>
      <w:r>
        <w:pict>
          <v:line id="_x0000_s1047" style="position:absolute;left:0;text-align:left;z-index:22" from="297pt,6.35pt" to="297pt,186.35pt" strokeweight=".26mm">
            <v:stroke endarrow="block" joinstyle="miter"/>
          </v:line>
        </w:pict>
      </w:r>
    </w:p>
    <w:p w:rsidR="007D40AE" w:rsidRPr="00684A15" w:rsidRDefault="006F3994" w:rsidP="00B543B4">
      <w:pPr>
        <w:widowControl w:val="0"/>
        <w:autoSpaceDE w:val="0"/>
      </w:pPr>
      <w:r>
        <w:pict>
          <v:line id="_x0000_s1041" style="position:absolute;left:0;text-align:left;z-index:16" from="90pt,7.2pt" to="91.5pt,26.7pt" strokeweight=".26mm">
            <v:stroke endarrow="block" joinstyle="miter"/>
          </v:line>
        </w:pict>
      </w:r>
    </w:p>
    <w:p w:rsidR="007D40AE" w:rsidRPr="00684A15" w:rsidRDefault="006F3994" w:rsidP="00B543B4">
      <w:pPr>
        <w:widowControl w:val="0"/>
        <w:autoSpaceDE w:val="0"/>
      </w:pPr>
      <w:r>
        <w:pict>
          <v:shape id="_x0000_s1026" type="#_x0000_t202" style="position:absolute;left:0;text-align:left;margin-left:0;margin-top:11.4pt;width:188.85pt;height:42.1pt;z-index:1;mso-wrap-distance-left:9.05pt;mso-wrap-distance-right:9.05pt" strokeweight=".5pt">
            <v:fill color2="black"/>
            <v:textbox inset="7.45pt,3.85pt,7.45pt,3.85pt">
              <w:txbxContent>
                <w:p w:rsidR="00F838D1" w:rsidRDefault="00F838D1">
                  <w:pPr>
                    <w:jc w:val="center"/>
                    <w:rPr>
                      <w:rStyle w:val="TimesNewRoman14"/>
                    </w:rPr>
                  </w:pPr>
                  <w:r>
                    <w:rPr>
                      <w:rStyle w:val="TimesNewRoman14"/>
                    </w:rPr>
                    <w:t xml:space="preserve">Прием и регистрация </w:t>
                  </w:r>
                </w:p>
                <w:p w:rsidR="00F838D1" w:rsidRDefault="00F838D1">
                  <w:pPr>
                    <w:jc w:val="center"/>
                    <w:rPr>
                      <w:rStyle w:val="TimesNewRoman14"/>
                    </w:rPr>
                  </w:pPr>
                  <w:r>
                    <w:rPr>
                      <w:rStyle w:val="TimesNewRoman14"/>
                    </w:rPr>
                    <w:t xml:space="preserve">документов </w:t>
                  </w:r>
                </w:p>
              </w:txbxContent>
            </v:textbox>
          </v:shape>
        </w:pict>
      </w:r>
    </w:p>
    <w:p w:rsidR="007D40AE" w:rsidRPr="00684A15" w:rsidRDefault="007D40AE" w:rsidP="00B543B4">
      <w:pPr>
        <w:widowControl w:val="0"/>
        <w:autoSpaceDE w:val="0"/>
      </w:pPr>
    </w:p>
    <w:p w:rsidR="007D40AE" w:rsidRPr="00684A15" w:rsidRDefault="007D40AE" w:rsidP="00B543B4">
      <w:pPr>
        <w:widowControl w:val="0"/>
        <w:autoSpaceDE w:val="0"/>
      </w:pPr>
    </w:p>
    <w:p w:rsidR="007D40AE" w:rsidRPr="00684A15" w:rsidRDefault="006F3994" w:rsidP="00B543B4">
      <w:pPr>
        <w:widowControl w:val="0"/>
        <w:autoSpaceDE w:val="0"/>
      </w:pPr>
      <w:r>
        <w:pict>
          <v:line id="_x0000_s1028" style="position:absolute;left:0;text-align:left;z-index:3" from="90pt,5.85pt" to="90pt,23.85pt" strokeweight=".26mm">
            <v:stroke endarrow="block" joinstyle="miter"/>
          </v:line>
        </w:pict>
      </w:r>
    </w:p>
    <w:p w:rsidR="007D40AE" w:rsidRPr="00684A15" w:rsidRDefault="006F3994" w:rsidP="00B543B4">
      <w:pPr>
        <w:widowControl w:val="0"/>
        <w:autoSpaceDE w:val="0"/>
      </w:pPr>
      <w:r>
        <w:pict>
          <v:shape id="_x0000_s1027" type="#_x0000_t202" style="position:absolute;left:0;text-align:left;margin-left:0;margin-top:7.75pt;width:188.35pt;height:53.35pt;z-index:2;mso-wrap-distance-left:9.05pt;mso-wrap-distance-right:9.05pt" strokeweight=".5pt">
            <v:fill color2="black"/>
            <v:textbox inset="7.45pt,3.85pt,7.45pt,3.85pt">
              <w:txbxContent>
                <w:p w:rsidR="00F838D1" w:rsidRDefault="00F838D1">
                  <w:pPr>
                    <w:jc w:val="center"/>
                    <w:rPr>
                      <w:rStyle w:val="TimesNewRoman14"/>
                    </w:rPr>
                  </w:pPr>
                  <w:r>
                    <w:rPr>
                      <w:rStyle w:val="TimesNewRoman14"/>
                    </w:rPr>
                    <w:t>Экспертиза документов</w:t>
                  </w:r>
                </w:p>
              </w:txbxContent>
            </v:textbox>
          </v:shape>
        </w:pict>
      </w:r>
    </w:p>
    <w:p w:rsidR="007D40AE" w:rsidRPr="00684A15" w:rsidRDefault="007D40AE" w:rsidP="00B543B4">
      <w:pPr>
        <w:widowControl w:val="0"/>
        <w:autoSpaceDE w:val="0"/>
      </w:pPr>
    </w:p>
    <w:p w:rsidR="007D40AE" w:rsidRPr="00684A15" w:rsidRDefault="007D40AE" w:rsidP="00B543B4">
      <w:pPr>
        <w:widowControl w:val="0"/>
        <w:autoSpaceDE w:val="0"/>
      </w:pPr>
    </w:p>
    <w:p w:rsidR="007D40AE" w:rsidRPr="00684A15" w:rsidRDefault="006F3994" w:rsidP="00B543B4">
      <w:pPr>
        <w:widowControl w:val="0"/>
        <w:autoSpaceDE w:val="0"/>
      </w:pPr>
      <w:r>
        <w:pict>
          <v:line id="_x0000_s1030" style="position:absolute;left:0;text-align:left;z-index:5" from="90pt,13.45pt" to="90pt,40.45pt" strokeweight=".26mm">
            <v:stroke endarrow="block" joinstyle="miter"/>
          </v:line>
        </w:pict>
      </w:r>
    </w:p>
    <w:p w:rsidR="007D40AE" w:rsidRPr="00684A15" w:rsidRDefault="007D40AE" w:rsidP="00B543B4">
      <w:pPr>
        <w:widowControl w:val="0"/>
        <w:autoSpaceDE w:val="0"/>
      </w:pPr>
    </w:p>
    <w:p w:rsidR="007D40AE" w:rsidRPr="00684A15" w:rsidRDefault="006F3994" w:rsidP="00B543B4">
      <w:pPr>
        <w:widowControl w:val="0"/>
        <w:autoSpaceDE w:val="0"/>
      </w:pPr>
      <w:r>
        <w:pict>
          <v:shape id="_x0000_s1029" type="#_x0000_t202" style="position:absolute;left:0;text-align:left;margin-left:0;margin-top:8.25pt;width:188.85pt;height:82.4pt;z-index:4;mso-wrap-distance-left:9.05pt;mso-wrap-distance-right:9.05pt" strokeweight=".5pt">
            <v:fill color2="black"/>
            <v:textbox inset="7.45pt,3.85pt,7.45pt,3.85pt">
              <w:txbxContent>
                <w:p w:rsidR="00F838D1" w:rsidRDefault="00F838D1">
                  <w:pPr>
                    <w:jc w:val="center"/>
                    <w:rPr>
                      <w:rStyle w:val="TimesNewRoman14"/>
                    </w:rPr>
                  </w:pPr>
                  <w:r>
                    <w:rPr>
                      <w:rStyle w:val="TimesNewRoman14"/>
                    </w:rPr>
                    <w:t xml:space="preserve">Принятие решения о предоставлении государственной услуги (о выдаче удостоверения) </w:t>
                  </w:r>
                </w:p>
              </w:txbxContent>
            </v:textbox>
          </v:shape>
        </w:pict>
      </w:r>
      <w:r>
        <w:pict>
          <v:shape id="_x0000_s1036" type="#_x0000_t202" style="position:absolute;left:0;text-align:left;margin-left:225pt;margin-top:9.25pt;width:152.85pt;height:87.9pt;z-index:11;mso-wrap-distance-left:9.05pt;mso-wrap-distance-right:9.05pt" strokeweight=".5pt">
            <v:fill color2="black"/>
            <v:textbox inset="7.45pt,3.85pt,7.45pt,3.85pt">
              <w:txbxContent>
                <w:p w:rsidR="00F838D1" w:rsidRDefault="00F838D1">
                  <w:pPr>
                    <w:jc w:val="center"/>
                    <w:rPr>
                      <w:rStyle w:val="TimesNewRoman14"/>
                    </w:rPr>
                  </w:pPr>
                  <w:r>
                    <w:rPr>
                      <w:rStyle w:val="TimesNewRoman14"/>
                    </w:rPr>
                    <w:t>Выдача удостоверения  о праве на льготы бывшим несовершеннолетним узникам</w:t>
                  </w:r>
                </w:p>
              </w:txbxContent>
            </v:textbox>
          </v:shape>
        </w:pict>
      </w:r>
    </w:p>
    <w:p w:rsidR="007D40AE" w:rsidRPr="00684A15" w:rsidRDefault="006F3994" w:rsidP="00B543B4">
      <w:pPr>
        <w:widowControl w:val="0"/>
        <w:autoSpaceDE w:val="0"/>
      </w:pPr>
      <w:r>
        <w:pict>
          <v:line id="_x0000_s1037" style="position:absolute;left:0;text-align:left;z-index:12" from="189pt,11.15pt" to="225pt,11.15pt" strokeweight=".26mm">
            <v:stroke endarrow="block" joinstyle="miter"/>
          </v:line>
        </w:pict>
      </w:r>
    </w:p>
    <w:p w:rsidR="007D40AE" w:rsidRPr="00684A15" w:rsidRDefault="007D40AE" w:rsidP="00B543B4">
      <w:pPr>
        <w:widowControl w:val="0"/>
        <w:autoSpaceDE w:val="0"/>
      </w:pPr>
    </w:p>
    <w:p w:rsidR="007D40AE" w:rsidRPr="00684A15" w:rsidRDefault="007D40AE" w:rsidP="00B543B4">
      <w:pPr>
        <w:pStyle w:val="ConsPlusNormal"/>
        <w:widowControl/>
        <w:ind w:firstLine="567"/>
        <w:jc w:val="both"/>
        <w:rPr>
          <w:rFonts w:cs="Times New Roman"/>
          <w:sz w:val="24"/>
          <w:szCs w:val="28"/>
        </w:rPr>
      </w:pPr>
    </w:p>
    <w:p w:rsidR="007D40AE" w:rsidRPr="00684A15" w:rsidRDefault="007D40AE" w:rsidP="00B543B4">
      <w:pPr>
        <w:pStyle w:val="ConsPlusNormal"/>
        <w:widowControl/>
        <w:ind w:firstLine="567"/>
        <w:jc w:val="both"/>
        <w:rPr>
          <w:rFonts w:cs="Times New Roman"/>
          <w:sz w:val="24"/>
          <w:szCs w:val="28"/>
        </w:rPr>
      </w:pPr>
    </w:p>
    <w:p w:rsidR="007D40AE" w:rsidRPr="00684A15" w:rsidRDefault="007D40AE" w:rsidP="00B543B4"/>
    <w:p w:rsidR="0026195F" w:rsidRDefault="0026195F" w:rsidP="00B543B4">
      <w:pPr>
        <w:pStyle w:val="ConsPlusNormal"/>
        <w:widowControl/>
        <w:ind w:firstLine="567"/>
        <w:jc w:val="both"/>
        <w:rPr>
          <w:sz w:val="24"/>
          <w:szCs w:val="28"/>
        </w:rPr>
      </w:pPr>
    </w:p>
    <w:p w:rsidR="0026195F" w:rsidRDefault="0026195F" w:rsidP="00B543B4">
      <w:pPr>
        <w:pStyle w:val="ConsPlusNormal"/>
        <w:widowControl/>
        <w:ind w:firstLine="567"/>
        <w:jc w:val="both"/>
        <w:rPr>
          <w:sz w:val="24"/>
          <w:szCs w:val="28"/>
        </w:rPr>
      </w:pPr>
    </w:p>
    <w:p w:rsidR="0026195F" w:rsidRDefault="0026195F" w:rsidP="00B543B4">
      <w:pPr>
        <w:pStyle w:val="ConsPlusNormal"/>
        <w:widowControl/>
        <w:ind w:firstLine="567"/>
        <w:jc w:val="both"/>
        <w:rPr>
          <w:sz w:val="24"/>
          <w:szCs w:val="28"/>
        </w:rPr>
      </w:pPr>
    </w:p>
    <w:p w:rsidR="0026195F" w:rsidRDefault="0026195F" w:rsidP="00B543B4">
      <w:pPr>
        <w:pStyle w:val="ConsPlusNormal"/>
        <w:widowControl/>
        <w:ind w:firstLine="567"/>
        <w:jc w:val="both"/>
        <w:rPr>
          <w:sz w:val="24"/>
          <w:szCs w:val="28"/>
        </w:rPr>
      </w:pPr>
    </w:p>
    <w:p w:rsidR="0026195F" w:rsidRDefault="0026195F" w:rsidP="00B543B4">
      <w:pPr>
        <w:pStyle w:val="ConsPlusNormal"/>
        <w:widowControl/>
        <w:ind w:firstLine="567"/>
        <w:jc w:val="both"/>
        <w:rPr>
          <w:sz w:val="24"/>
          <w:szCs w:val="28"/>
        </w:rPr>
      </w:pPr>
    </w:p>
    <w:p w:rsidR="0026195F" w:rsidRDefault="0026195F" w:rsidP="00B543B4">
      <w:pPr>
        <w:pStyle w:val="ConsPlusNormal"/>
        <w:widowControl/>
        <w:ind w:firstLine="567"/>
        <w:jc w:val="both"/>
        <w:rPr>
          <w:sz w:val="24"/>
          <w:szCs w:val="28"/>
        </w:rPr>
      </w:pPr>
    </w:p>
    <w:p w:rsidR="0026195F" w:rsidRDefault="0026195F" w:rsidP="00B543B4">
      <w:pPr>
        <w:pStyle w:val="ConsPlusNormal"/>
        <w:widowControl/>
        <w:ind w:firstLine="567"/>
        <w:jc w:val="both"/>
        <w:rPr>
          <w:sz w:val="24"/>
          <w:szCs w:val="28"/>
        </w:rPr>
      </w:pPr>
    </w:p>
    <w:p w:rsidR="0026195F" w:rsidRDefault="0026195F" w:rsidP="00B543B4">
      <w:pPr>
        <w:pStyle w:val="ConsPlusNormal"/>
        <w:widowControl/>
        <w:ind w:firstLine="567"/>
        <w:jc w:val="both"/>
        <w:rPr>
          <w:sz w:val="24"/>
          <w:szCs w:val="28"/>
        </w:rPr>
      </w:pPr>
    </w:p>
    <w:p w:rsidR="0026195F" w:rsidRDefault="0026195F" w:rsidP="00B543B4">
      <w:pPr>
        <w:pStyle w:val="ConsPlusNormal"/>
        <w:widowControl/>
        <w:ind w:firstLine="567"/>
        <w:jc w:val="both"/>
        <w:rPr>
          <w:sz w:val="24"/>
          <w:szCs w:val="28"/>
        </w:rPr>
      </w:pPr>
    </w:p>
    <w:p w:rsidR="0026195F" w:rsidRDefault="0026195F" w:rsidP="00B543B4">
      <w:pPr>
        <w:pStyle w:val="ConsPlusNormal"/>
        <w:widowControl/>
        <w:ind w:firstLine="567"/>
        <w:jc w:val="both"/>
        <w:rPr>
          <w:sz w:val="24"/>
          <w:szCs w:val="28"/>
        </w:rPr>
      </w:pPr>
    </w:p>
    <w:p w:rsidR="0026195F" w:rsidRDefault="0026195F" w:rsidP="00B543B4">
      <w:pPr>
        <w:pStyle w:val="ConsPlusNormal"/>
        <w:widowControl/>
        <w:ind w:firstLine="567"/>
        <w:jc w:val="both"/>
        <w:rPr>
          <w:sz w:val="24"/>
          <w:szCs w:val="28"/>
        </w:rPr>
      </w:pPr>
    </w:p>
    <w:p w:rsidR="0026195F" w:rsidRDefault="0026195F" w:rsidP="00B543B4">
      <w:pPr>
        <w:pStyle w:val="ConsPlusNormal"/>
        <w:widowControl/>
        <w:ind w:firstLine="567"/>
        <w:jc w:val="both"/>
        <w:rPr>
          <w:sz w:val="24"/>
          <w:szCs w:val="28"/>
        </w:rPr>
      </w:pPr>
    </w:p>
    <w:p w:rsidR="007D40AE" w:rsidRPr="00684A15" w:rsidRDefault="007D40AE" w:rsidP="00B543B4">
      <w:pPr>
        <w:pStyle w:val="ConsPlusNormal"/>
        <w:widowControl/>
        <w:ind w:firstLine="567"/>
        <w:jc w:val="both"/>
        <w:rPr>
          <w:sz w:val="24"/>
          <w:szCs w:val="28"/>
        </w:rPr>
      </w:pPr>
      <w:r w:rsidRPr="00684A15">
        <w:rPr>
          <w:sz w:val="24"/>
          <w:szCs w:val="28"/>
        </w:rPr>
        <w:t>Приложение № 3</w:t>
      </w:r>
    </w:p>
    <w:p w:rsidR="007D40AE" w:rsidRPr="00684A15" w:rsidRDefault="007D40AE" w:rsidP="00B543B4">
      <w:pPr>
        <w:pStyle w:val="ConsPlusNormal"/>
        <w:widowControl/>
        <w:ind w:firstLine="567"/>
        <w:jc w:val="both"/>
        <w:rPr>
          <w:sz w:val="24"/>
          <w:szCs w:val="28"/>
        </w:rPr>
      </w:pPr>
      <w:r w:rsidRPr="00684A15">
        <w:rPr>
          <w:sz w:val="24"/>
          <w:szCs w:val="28"/>
        </w:rPr>
        <w:t>к административному регламенту</w:t>
      </w:r>
    </w:p>
    <w:p w:rsidR="007D40AE" w:rsidRPr="00684A15" w:rsidRDefault="007D40AE" w:rsidP="00B543B4">
      <w:pPr>
        <w:pStyle w:val="ConsPlusNormal"/>
        <w:widowControl/>
        <w:ind w:firstLine="567"/>
        <w:jc w:val="both"/>
        <w:rPr>
          <w:sz w:val="24"/>
          <w:szCs w:val="28"/>
        </w:rPr>
      </w:pPr>
      <w:r w:rsidRPr="00684A15">
        <w:rPr>
          <w:sz w:val="24"/>
          <w:szCs w:val="28"/>
        </w:rPr>
        <w:t>предоставления департаментом</w:t>
      </w:r>
    </w:p>
    <w:p w:rsidR="007D40AE" w:rsidRPr="00684A15" w:rsidRDefault="007D40AE" w:rsidP="00B543B4">
      <w:pPr>
        <w:pStyle w:val="ConsPlusNormal"/>
        <w:widowControl/>
        <w:ind w:firstLine="567"/>
        <w:jc w:val="both"/>
        <w:rPr>
          <w:sz w:val="24"/>
          <w:szCs w:val="28"/>
        </w:rPr>
      </w:pPr>
      <w:r w:rsidRPr="00684A15">
        <w:rPr>
          <w:sz w:val="24"/>
          <w:szCs w:val="28"/>
        </w:rPr>
        <w:t>социальной защиты населения,</w:t>
      </w:r>
    </w:p>
    <w:p w:rsidR="007D40AE" w:rsidRPr="00684A15" w:rsidRDefault="007D40AE" w:rsidP="00B543B4">
      <w:pPr>
        <w:pStyle w:val="ConsPlusNormal"/>
        <w:widowControl/>
        <w:ind w:firstLine="567"/>
        <w:jc w:val="both"/>
        <w:rPr>
          <w:sz w:val="24"/>
          <w:szCs w:val="28"/>
        </w:rPr>
      </w:pPr>
      <w:r w:rsidRPr="00684A15">
        <w:rPr>
          <w:sz w:val="24"/>
          <w:szCs w:val="28"/>
        </w:rPr>
        <w:t>опеки и попечительства Костромской</w:t>
      </w:r>
    </w:p>
    <w:p w:rsidR="007D40AE" w:rsidRPr="00684A15" w:rsidRDefault="007D40AE" w:rsidP="00B543B4">
      <w:pPr>
        <w:pStyle w:val="ConsPlusNormal"/>
        <w:widowControl/>
        <w:ind w:firstLine="567"/>
        <w:jc w:val="both"/>
        <w:rPr>
          <w:sz w:val="24"/>
          <w:szCs w:val="28"/>
        </w:rPr>
      </w:pPr>
      <w:r w:rsidRPr="00684A15">
        <w:rPr>
          <w:sz w:val="24"/>
          <w:szCs w:val="28"/>
        </w:rPr>
        <w:lastRenderedPageBreak/>
        <w:t>области государственной услуги</w:t>
      </w:r>
    </w:p>
    <w:p w:rsidR="007D40AE" w:rsidRPr="00684A15" w:rsidRDefault="007D40AE" w:rsidP="00B543B4">
      <w:pPr>
        <w:pStyle w:val="ConsPlusNormal"/>
        <w:widowControl/>
        <w:ind w:firstLine="567"/>
        <w:jc w:val="both"/>
        <w:rPr>
          <w:rFonts w:cs="Times New Roman"/>
          <w:sz w:val="24"/>
          <w:szCs w:val="28"/>
        </w:rPr>
      </w:pPr>
      <w:r w:rsidRPr="00684A15">
        <w:rPr>
          <w:sz w:val="24"/>
          <w:szCs w:val="28"/>
        </w:rPr>
        <w:t xml:space="preserve">"Выдача </w:t>
      </w:r>
      <w:r w:rsidRPr="00684A15">
        <w:rPr>
          <w:rFonts w:cs="Times New Roman"/>
          <w:sz w:val="24"/>
          <w:szCs w:val="28"/>
        </w:rPr>
        <w:t xml:space="preserve">удостоверений о праве на льготы </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xml:space="preserve">бывшим несовершеннолетним узника концлагерей, </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xml:space="preserve">гетто и других мест принудительного содержания, </w:t>
      </w:r>
    </w:p>
    <w:p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xml:space="preserve">созданных фашистами и их союзниками </w:t>
      </w:r>
    </w:p>
    <w:p w:rsidR="007D40AE" w:rsidRPr="00684A15" w:rsidRDefault="007D40AE" w:rsidP="00B543B4">
      <w:pPr>
        <w:pStyle w:val="ConsPlusNormal"/>
        <w:widowControl/>
        <w:ind w:firstLine="567"/>
        <w:jc w:val="both"/>
        <w:rPr>
          <w:sz w:val="24"/>
          <w:szCs w:val="28"/>
        </w:rPr>
      </w:pPr>
      <w:r w:rsidRPr="00684A15">
        <w:rPr>
          <w:rFonts w:cs="Times New Roman"/>
          <w:sz w:val="24"/>
          <w:szCs w:val="28"/>
        </w:rPr>
        <w:t xml:space="preserve">в период второй мировой войны </w:t>
      </w:r>
      <w:r w:rsidRPr="00684A15">
        <w:rPr>
          <w:sz w:val="24"/>
          <w:szCs w:val="28"/>
        </w:rPr>
        <w:t>"</w:t>
      </w:r>
    </w:p>
    <w:p w:rsidR="007D40AE" w:rsidRPr="00684A15" w:rsidRDefault="007D40AE" w:rsidP="00B543B4">
      <w:pPr>
        <w:pStyle w:val="ConsPlusNormal"/>
        <w:widowControl/>
        <w:ind w:firstLine="567"/>
        <w:jc w:val="both"/>
        <w:rPr>
          <w:sz w:val="24"/>
          <w:szCs w:val="24"/>
        </w:rPr>
      </w:pPr>
    </w:p>
    <w:p w:rsidR="007D40AE" w:rsidRPr="00684A15" w:rsidRDefault="007D40AE" w:rsidP="00B543B4">
      <w:pPr>
        <w:pStyle w:val="ConsPlusNormal"/>
        <w:widowControl/>
        <w:ind w:firstLine="567"/>
        <w:jc w:val="both"/>
        <w:rPr>
          <w:sz w:val="24"/>
          <w:szCs w:val="24"/>
        </w:rPr>
      </w:pPr>
      <w:r w:rsidRPr="00684A15">
        <w:rPr>
          <w:sz w:val="24"/>
          <w:szCs w:val="24"/>
        </w:rPr>
        <w:t>В территориальный отдел</w:t>
      </w:r>
    </w:p>
    <w:p w:rsidR="007D40AE" w:rsidRPr="00684A15" w:rsidRDefault="007D40AE" w:rsidP="00B543B4">
      <w:pPr>
        <w:pStyle w:val="ConsPlusNormal"/>
        <w:widowControl/>
        <w:ind w:firstLine="567"/>
        <w:jc w:val="both"/>
        <w:rPr>
          <w:sz w:val="24"/>
          <w:szCs w:val="24"/>
        </w:rPr>
      </w:pPr>
      <w:r w:rsidRPr="00684A15">
        <w:rPr>
          <w:sz w:val="24"/>
          <w:szCs w:val="24"/>
        </w:rPr>
        <w:t>социальной защиты населения,</w:t>
      </w:r>
    </w:p>
    <w:p w:rsidR="007D40AE" w:rsidRPr="00684A15" w:rsidRDefault="007D40AE" w:rsidP="00B543B4">
      <w:pPr>
        <w:pStyle w:val="ConsPlusNormal"/>
        <w:widowControl/>
        <w:ind w:firstLine="567"/>
        <w:jc w:val="both"/>
        <w:rPr>
          <w:sz w:val="24"/>
          <w:szCs w:val="24"/>
        </w:rPr>
      </w:pPr>
      <w:r w:rsidRPr="00684A15">
        <w:rPr>
          <w:sz w:val="24"/>
          <w:szCs w:val="24"/>
        </w:rPr>
        <w:t>опеки и попечительства</w:t>
      </w:r>
    </w:p>
    <w:p w:rsidR="007D40AE" w:rsidRPr="00684A15" w:rsidRDefault="007D40AE" w:rsidP="00B543B4">
      <w:pPr>
        <w:pStyle w:val="ConsPlusNormal"/>
        <w:widowControl/>
        <w:ind w:firstLine="567"/>
        <w:jc w:val="both"/>
        <w:rPr>
          <w:sz w:val="24"/>
          <w:szCs w:val="24"/>
        </w:rPr>
      </w:pPr>
      <w:r w:rsidRPr="00684A15">
        <w:rPr>
          <w:sz w:val="24"/>
          <w:szCs w:val="24"/>
        </w:rPr>
        <w:t>по ___________________________</w:t>
      </w:r>
    </w:p>
    <w:p w:rsidR="007D40AE" w:rsidRPr="00684A15" w:rsidRDefault="007D40AE" w:rsidP="00B543B4">
      <w:pPr>
        <w:pStyle w:val="ConsPlusNormal"/>
        <w:widowControl/>
        <w:ind w:firstLine="567"/>
        <w:jc w:val="both"/>
        <w:rPr>
          <w:sz w:val="24"/>
          <w:szCs w:val="24"/>
        </w:rPr>
      </w:pPr>
      <w:r w:rsidRPr="00684A15">
        <w:rPr>
          <w:sz w:val="24"/>
          <w:szCs w:val="24"/>
        </w:rPr>
        <w:t>муниципальному</w:t>
      </w:r>
    </w:p>
    <w:p w:rsidR="007D40AE" w:rsidRPr="00684A15" w:rsidRDefault="007D40AE" w:rsidP="00B543B4">
      <w:pPr>
        <w:pStyle w:val="ConsPlusNormal"/>
        <w:widowControl/>
        <w:ind w:firstLine="567"/>
        <w:jc w:val="both"/>
        <w:rPr>
          <w:sz w:val="24"/>
          <w:szCs w:val="24"/>
        </w:rPr>
      </w:pPr>
      <w:r w:rsidRPr="00684A15">
        <w:rPr>
          <w:sz w:val="24"/>
          <w:szCs w:val="24"/>
        </w:rPr>
        <w:t>району (городскому округу)</w:t>
      </w:r>
    </w:p>
    <w:p w:rsidR="007D40AE" w:rsidRPr="00684A15" w:rsidRDefault="007D40AE" w:rsidP="00B543B4">
      <w:pPr>
        <w:pStyle w:val="ConsPlusNormal"/>
        <w:widowControl/>
        <w:ind w:firstLine="567"/>
        <w:jc w:val="both"/>
        <w:rPr>
          <w:sz w:val="24"/>
          <w:szCs w:val="24"/>
        </w:rPr>
      </w:pPr>
      <w:r w:rsidRPr="00684A15">
        <w:rPr>
          <w:sz w:val="24"/>
          <w:szCs w:val="24"/>
        </w:rPr>
        <w:t>от ___________________________</w:t>
      </w:r>
    </w:p>
    <w:p w:rsidR="007D40AE" w:rsidRPr="00684A15" w:rsidRDefault="007D40AE" w:rsidP="00B543B4">
      <w:pPr>
        <w:pStyle w:val="ConsPlusNormal"/>
        <w:widowControl/>
        <w:ind w:firstLine="567"/>
        <w:jc w:val="both"/>
        <w:rPr>
          <w:sz w:val="24"/>
          <w:szCs w:val="24"/>
        </w:rPr>
      </w:pPr>
      <w:r w:rsidRPr="00684A15">
        <w:rPr>
          <w:sz w:val="24"/>
          <w:szCs w:val="24"/>
        </w:rPr>
        <w:t>___________________________</w:t>
      </w:r>
    </w:p>
    <w:p w:rsidR="007D40AE" w:rsidRPr="00684A15" w:rsidRDefault="007D40AE" w:rsidP="00B543B4">
      <w:pPr>
        <w:pStyle w:val="ConsPlusNormal"/>
        <w:widowControl/>
        <w:ind w:firstLine="567"/>
        <w:jc w:val="both"/>
        <w:rPr>
          <w:sz w:val="24"/>
          <w:szCs w:val="24"/>
        </w:rPr>
      </w:pPr>
      <w:proofErr w:type="gramStart"/>
      <w:r w:rsidRPr="00684A15">
        <w:rPr>
          <w:sz w:val="24"/>
          <w:szCs w:val="24"/>
        </w:rPr>
        <w:t>место жительства (место</w:t>
      </w:r>
      <w:proofErr w:type="gramEnd"/>
    </w:p>
    <w:p w:rsidR="007D40AE" w:rsidRPr="00684A15" w:rsidRDefault="007D40AE" w:rsidP="00B543B4">
      <w:pPr>
        <w:pStyle w:val="ConsPlusNormal"/>
        <w:widowControl/>
        <w:ind w:firstLine="567"/>
        <w:jc w:val="both"/>
        <w:rPr>
          <w:sz w:val="24"/>
          <w:szCs w:val="24"/>
        </w:rPr>
      </w:pPr>
      <w:r w:rsidRPr="00684A15">
        <w:rPr>
          <w:sz w:val="24"/>
          <w:szCs w:val="24"/>
        </w:rPr>
        <w:t>пребывания, фактического</w:t>
      </w:r>
    </w:p>
    <w:p w:rsidR="007D40AE" w:rsidRPr="00684A15" w:rsidRDefault="007D40AE" w:rsidP="00B543B4">
      <w:pPr>
        <w:pStyle w:val="ConsPlusNormal"/>
        <w:widowControl/>
        <w:ind w:firstLine="567"/>
        <w:jc w:val="both"/>
        <w:rPr>
          <w:sz w:val="24"/>
          <w:szCs w:val="24"/>
        </w:rPr>
      </w:pPr>
      <w:r w:rsidRPr="00684A15">
        <w:rPr>
          <w:sz w:val="24"/>
          <w:szCs w:val="24"/>
        </w:rPr>
        <w:t>проживания)</w:t>
      </w:r>
    </w:p>
    <w:p w:rsidR="007D40AE" w:rsidRPr="00684A15" w:rsidRDefault="007D40AE" w:rsidP="00B543B4">
      <w:pPr>
        <w:pStyle w:val="ConsPlusNormal"/>
        <w:widowControl/>
        <w:ind w:firstLine="567"/>
        <w:jc w:val="both"/>
        <w:rPr>
          <w:sz w:val="24"/>
          <w:szCs w:val="24"/>
        </w:rPr>
      </w:pPr>
      <w:r w:rsidRPr="00684A15">
        <w:rPr>
          <w:sz w:val="24"/>
          <w:szCs w:val="24"/>
        </w:rPr>
        <w:t>___________________________</w:t>
      </w:r>
    </w:p>
    <w:p w:rsidR="007D40AE" w:rsidRPr="00684A15" w:rsidRDefault="007D40AE" w:rsidP="00B543B4">
      <w:pPr>
        <w:pStyle w:val="ConsPlusNormal"/>
        <w:widowControl/>
        <w:ind w:firstLine="567"/>
        <w:jc w:val="both"/>
        <w:rPr>
          <w:sz w:val="24"/>
          <w:szCs w:val="24"/>
        </w:rPr>
      </w:pPr>
      <w:r w:rsidRPr="00684A15">
        <w:rPr>
          <w:sz w:val="24"/>
          <w:szCs w:val="24"/>
        </w:rPr>
        <w:t>___________________________</w:t>
      </w:r>
    </w:p>
    <w:p w:rsidR="007D40AE" w:rsidRPr="00684A15" w:rsidRDefault="007D40AE" w:rsidP="00B543B4">
      <w:pPr>
        <w:pStyle w:val="ConsPlusNormal"/>
        <w:widowControl/>
        <w:ind w:firstLine="567"/>
        <w:jc w:val="both"/>
        <w:rPr>
          <w:sz w:val="24"/>
          <w:szCs w:val="24"/>
        </w:rPr>
      </w:pPr>
      <w:r w:rsidRPr="00684A15">
        <w:rPr>
          <w:sz w:val="24"/>
          <w:szCs w:val="24"/>
        </w:rPr>
        <w:t>(нужное подчеркнуть)</w:t>
      </w:r>
    </w:p>
    <w:p w:rsidR="007D40AE" w:rsidRDefault="007D40AE" w:rsidP="00B543B4">
      <w:pPr>
        <w:pStyle w:val="ConsPlusNormal"/>
        <w:widowControl/>
        <w:ind w:firstLine="567"/>
        <w:jc w:val="both"/>
        <w:rPr>
          <w:sz w:val="24"/>
          <w:szCs w:val="24"/>
        </w:rPr>
      </w:pPr>
    </w:p>
    <w:p w:rsidR="0026195F" w:rsidRPr="00684A15" w:rsidRDefault="0026195F" w:rsidP="00B543B4">
      <w:pPr>
        <w:pStyle w:val="ConsPlusNormal"/>
        <w:widowControl/>
        <w:ind w:firstLine="567"/>
        <w:jc w:val="both"/>
        <w:rPr>
          <w:sz w:val="24"/>
          <w:szCs w:val="24"/>
        </w:rPr>
      </w:pPr>
    </w:p>
    <w:p w:rsidR="007D40AE" w:rsidRPr="0026195F" w:rsidRDefault="007D40AE" w:rsidP="0026195F">
      <w:pPr>
        <w:pStyle w:val="ConsPlusNormal"/>
        <w:widowControl/>
        <w:ind w:firstLine="567"/>
        <w:jc w:val="center"/>
        <w:rPr>
          <w:b/>
          <w:sz w:val="24"/>
          <w:szCs w:val="24"/>
        </w:rPr>
      </w:pPr>
      <w:r w:rsidRPr="0026195F">
        <w:rPr>
          <w:b/>
          <w:sz w:val="24"/>
          <w:szCs w:val="24"/>
        </w:rPr>
        <w:t>ЗАЯВЛЕНИЕ</w:t>
      </w:r>
    </w:p>
    <w:p w:rsidR="007D40AE" w:rsidRPr="0026195F" w:rsidRDefault="007D40AE" w:rsidP="0026195F">
      <w:pPr>
        <w:pStyle w:val="ConsPlusNormal"/>
        <w:widowControl/>
        <w:ind w:firstLine="567"/>
        <w:jc w:val="center"/>
        <w:rPr>
          <w:b/>
          <w:sz w:val="24"/>
          <w:szCs w:val="24"/>
        </w:rPr>
      </w:pPr>
      <w:r w:rsidRPr="0026195F">
        <w:rPr>
          <w:b/>
          <w:sz w:val="24"/>
          <w:szCs w:val="24"/>
        </w:rPr>
        <w:t>о выдаче удостоверения</w:t>
      </w:r>
    </w:p>
    <w:p w:rsidR="007D40AE" w:rsidRPr="00684A15" w:rsidRDefault="007D40AE" w:rsidP="00B543B4">
      <w:pPr>
        <w:pStyle w:val="ConsPlusNormal"/>
        <w:widowControl/>
        <w:ind w:firstLine="567"/>
        <w:jc w:val="both"/>
        <w:rPr>
          <w:sz w:val="24"/>
          <w:szCs w:val="24"/>
        </w:rPr>
      </w:pPr>
    </w:p>
    <w:p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Я, ______________________________________________________________,</w:t>
      </w:r>
    </w:p>
    <w:p w:rsidR="007D40AE" w:rsidRPr="00684A15" w:rsidRDefault="007D40AE" w:rsidP="00B543B4">
      <w:pPr>
        <w:pStyle w:val="ConsPlusNonformat"/>
        <w:widowControl/>
        <w:ind w:firstLine="567"/>
        <w:jc w:val="both"/>
        <w:rPr>
          <w:rFonts w:ascii="Arial" w:hAnsi="Arial"/>
          <w:sz w:val="24"/>
          <w:szCs w:val="22"/>
        </w:rPr>
      </w:pPr>
      <w:r w:rsidRPr="00684A15">
        <w:rPr>
          <w:rFonts w:ascii="Arial" w:hAnsi="Arial"/>
          <w:sz w:val="24"/>
          <w:szCs w:val="24"/>
        </w:rPr>
        <w:t xml:space="preserve">                        </w:t>
      </w:r>
      <w:r w:rsidRPr="00684A15">
        <w:rPr>
          <w:rFonts w:ascii="Arial" w:hAnsi="Arial"/>
          <w:sz w:val="24"/>
          <w:szCs w:val="22"/>
        </w:rPr>
        <w:t xml:space="preserve">   (фамилия, имя, отчество)</w:t>
      </w:r>
    </w:p>
    <w:p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проживающи</w:t>
      </w:r>
      <w:proofErr w:type="gramStart"/>
      <w:r w:rsidRPr="00684A15">
        <w:rPr>
          <w:rFonts w:ascii="Arial" w:hAnsi="Arial"/>
          <w:sz w:val="24"/>
          <w:szCs w:val="24"/>
        </w:rPr>
        <w:t>й(</w:t>
      </w:r>
      <w:proofErr w:type="spellStart"/>
      <w:proofErr w:type="gramEnd"/>
      <w:r w:rsidRPr="00684A15">
        <w:rPr>
          <w:rFonts w:ascii="Arial" w:hAnsi="Arial"/>
          <w:sz w:val="24"/>
          <w:szCs w:val="24"/>
        </w:rPr>
        <w:t>ая</w:t>
      </w:r>
      <w:proofErr w:type="spellEnd"/>
      <w:r w:rsidRPr="00684A15">
        <w:rPr>
          <w:rFonts w:ascii="Arial" w:hAnsi="Arial"/>
          <w:sz w:val="24"/>
          <w:szCs w:val="24"/>
        </w:rPr>
        <w:t>) по адресу: _______________________________________________</w:t>
      </w:r>
    </w:p>
    <w:p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________________________________________________________________</w:t>
      </w:r>
    </w:p>
    <w:p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 xml:space="preserve">  (указывается почтовый адрес места жительства, фактического проживания)</w:t>
      </w:r>
    </w:p>
    <w:p w:rsidR="007D40AE" w:rsidRPr="00684A15" w:rsidRDefault="007D40AE" w:rsidP="00B543B4">
      <w:pPr>
        <w:pStyle w:val="ConsPlusNonformat"/>
        <w:widowControl/>
        <w:ind w:firstLine="567"/>
        <w:jc w:val="both"/>
        <w:rPr>
          <w:rFonts w:ascii="Arial" w:hAnsi="Arial"/>
          <w:sz w:val="24"/>
          <w:szCs w:val="24"/>
        </w:rPr>
      </w:pPr>
    </w:p>
    <w:p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документ, удостоверяющий личность (наименование, дата выдачи, номер документа, кем выдан) _____________________________________________________________________</w:t>
      </w:r>
    </w:p>
    <w:p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_________________________________________________________________</w:t>
      </w:r>
    </w:p>
    <w:p w:rsidR="007D40AE" w:rsidRPr="00684A15" w:rsidRDefault="007D40AE" w:rsidP="00B543B4">
      <w:pPr>
        <w:pStyle w:val="ConsPlusNonformat"/>
        <w:widowControl/>
        <w:ind w:firstLine="567"/>
        <w:jc w:val="both"/>
        <w:rPr>
          <w:rFonts w:ascii="Arial" w:hAnsi="Arial" w:cs="Times New Roman"/>
          <w:sz w:val="24"/>
          <w:szCs w:val="24"/>
        </w:rPr>
      </w:pPr>
      <w:r w:rsidRPr="00684A15">
        <w:rPr>
          <w:rFonts w:ascii="Arial" w:hAnsi="Arial" w:cs="Times New Roman"/>
          <w:sz w:val="24"/>
          <w:szCs w:val="24"/>
        </w:rPr>
        <w:t xml:space="preserve">прошу выдать мне удостоверение о праве на льготы  в соответствии  с  </w:t>
      </w:r>
      <w:hyperlink r:id="rId58" w:history="1">
        <w:r w:rsidRPr="00684A15">
          <w:rPr>
            <w:rStyle w:val="a3"/>
            <w:rFonts w:ascii="Arial" w:hAnsi="Arial"/>
            <w:color w:val="auto"/>
            <w:sz w:val="24"/>
          </w:rPr>
          <w:t>Указом</w:t>
        </w:r>
      </w:hyperlink>
      <w:r w:rsidRPr="00684A15">
        <w:rPr>
          <w:rFonts w:ascii="Arial" w:hAnsi="Arial" w:cs="Times New Roman"/>
          <w:sz w:val="24"/>
          <w:szCs w:val="24"/>
        </w:rPr>
        <w:t xml:space="preserve"> Президента РФ </w:t>
      </w:r>
      <w:hyperlink r:id="rId59" w:tgtFrame="Logical" w:history="1">
        <w:r w:rsidRPr="0026195F">
          <w:rPr>
            <w:rStyle w:val="a3"/>
            <w:rFonts w:ascii="Arial" w:hAnsi="Arial" w:cs="Times New Roman"/>
            <w:sz w:val="24"/>
            <w:szCs w:val="24"/>
          </w:rPr>
          <w:t>от 15 октября 1992 года N 1235</w:t>
        </w:r>
      </w:hyperlink>
      <w:r w:rsidRPr="00684A15">
        <w:rPr>
          <w:rFonts w:ascii="Arial" w:hAnsi="Arial" w:cs="Times New Roman"/>
          <w:sz w:val="24"/>
          <w:szCs w:val="24"/>
        </w:rPr>
        <w:t xml:space="preserve"> "О предоставлении льгот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w:t>
      </w:r>
    </w:p>
    <w:p w:rsidR="007D40AE" w:rsidRPr="00684A15" w:rsidRDefault="007D40AE" w:rsidP="00B543B4">
      <w:pPr>
        <w:pStyle w:val="ConsPlusNonformat"/>
        <w:widowControl/>
        <w:ind w:firstLine="567"/>
        <w:jc w:val="both"/>
        <w:rPr>
          <w:rFonts w:ascii="Arial" w:hAnsi="Arial"/>
          <w:sz w:val="24"/>
          <w:szCs w:val="24"/>
        </w:rPr>
      </w:pPr>
    </w:p>
    <w:p w:rsidR="007D40AE" w:rsidRPr="00684A15" w:rsidRDefault="007D40AE" w:rsidP="00B543B4">
      <w:pPr>
        <w:pStyle w:val="ConsPlusNonformat"/>
        <w:widowControl/>
        <w:ind w:firstLine="567"/>
        <w:jc w:val="both"/>
        <w:rPr>
          <w:rFonts w:ascii="Arial" w:hAnsi="Arial"/>
          <w:sz w:val="24"/>
          <w:szCs w:val="24"/>
        </w:rPr>
      </w:pPr>
    </w:p>
    <w:tbl>
      <w:tblPr>
        <w:tblW w:w="0" w:type="auto"/>
        <w:tblInd w:w="282" w:type="dxa"/>
        <w:tblLayout w:type="fixed"/>
        <w:tblLook w:val="0000" w:firstRow="0" w:lastRow="0" w:firstColumn="0" w:lastColumn="0" w:noHBand="0" w:noVBand="0"/>
      </w:tblPr>
      <w:tblGrid>
        <w:gridCol w:w="1943"/>
        <w:gridCol w:w="7130"/>
      </w:tblGrid>
      <w:tr w:rsidR="007D40AE" w:rsidRPr="00684A15">
        <w:tc>
          <w:tcPr>
            <w:tcW w:w="1943" w:type="dxa"/>
            <w:tcBorders>
              <w:top w:val="single" w:sz="1" w:space="0" w:color="000000"/>
              <w:left w:val="single" w:sz="1" w:space="0" w:color="000000"/>
              <w:bottom w:val="single" w:sz="1" w:space="0" w:color="000000"/>
            </w:tcBorders>
            <w:shd w:val="clear" w:color="auto" w:fill="auto"/>
          </w:tcPr>
          <w:p w:rsidR="007D40AE" w:rsidRPr="00684A15" w:rsidRDefault="007D40AE" w:rsidP="00B543B4">
            <w:pPr>
              <w:tabs>
                <w:tab w:val="left" w:pos="142"/>
                <w:tab w:val="left" w:pos="709"/>
              </w:tabs>
              <w:snapToGrid w:val="0"/>
            </w:pPr>
            <w:r w:rsidRPr="00684A15">
              <w:t>Заполняется в случае подачи заявления законным представителе</w:t>
            </w:r>
            <w:r w:rsidRPr="00684A15">
              <w:lastRenderedPageBreak/>
              <w:t>м или доверенным лицом</w:t>
            </w:r>
          </w:p>
        </w:tc>
        <w:tc>
          <w:tcPr>
            <w:tcW w:w="7130" w:type="dxa"/>
            <w:tcBorders>
              <w:top w:val="single" w:sz="1" w:space="0" w:color="000000"/>
              <w:left w:val="single" w:sz="1" w:space="0" w:color="000000"/>
              <w:bottom w:val="single" w:sz="1" w:space="0" w:color="000000"/>
              <w:right w:val="single" w:sz="1" w:space="0" w:color="000000"/>
            </w:tcBorders>
            <w:shd w:val="clear" w:color="auto" w:fill="auto"/>
          </w:tcPr>
          <w:p w:rsidR="007D40AE" w:rsidRPr="00684A15" w:rsidRDefault="007D40AE" w:rsidP="00B543B4">
            <w:pPr>
              <w:tabs>
                <w:tab w:val="left" w:pos="142"/>
                <w:tab w:val="left" w:pos="709"/>
              </w:tabs>
              <w:snapToGrid w:val="0"/>
            </w:pPr>
            <w:r w:rsidRPr="00684A15">
              <w:lastRenderedPageBreak/>
              <w:t>Законный представитель (доверенное лицо):</w:t>
            </w:r>
          </w:p>
          <w:p w:rsidR="007D40AE" w:rsidRPr="00684A15" w:rsidRDefault="007D40AE" w:rsidP="00B543B4">
            <w:pPr>
              <w:tabs>
                <w:tab w:val="left" w:pos="142"/>
                <w:tab w:val="left" w:pos="709"/>
              </w:tabs>
            </w:pPr>
            <w:r w:rsidRPr="00684A15">
              <w:t>_____________________________________________</w:t>
            </w:r>
          </w:p>
          <w:p w:rsidR="007D40AE" w:rsidRPr="00684A15" w:rsidRDefault="007D40AE" w:rsidP="00B543B4">
            <w:pPr>
              <w:tabs>
                <w:tab w:val="left" w:pos="142"/>
                <w:tab w:val="left" w:pos="1605"/>
              </w:tabs>
              <w:rPr>
                <w:szCs w:val="22"/>
              </w:rPr>
            </w:pPr>
            <w:r w:rsidRPr="00684A15">
              <w:rPr>
                <w:szCs w:val="22"/>
              </w:rPr>
              <w:tab/>
              <w:t>(фамилия, имя отчество законного представителя или доверенного лица)</w:t>
            </w:r>
          </w:p>
          <w:p w:rsidR="007D40AE" w:rsidRPr="00684A15" w:rsidRDefault="007D40AE" w:rsidP="00B543B4">
            <w:pPr>
              <w:tabs>
                <w:tab w:val="left" w:pos="142"/>
                <w:tab w:val="left" w:pos="1605"/>
              </w:tabs>
            </w:pPr>
            <w:r w:rsidRPr="00684A15">
              <w:t xml:space="preserve">Документ, удостоверяющий личность: </w:t>
            </w:r>
          </w:p>
          <w:p w:rsidR="007D40AE" w:rsidRPr="00684A15" w:rsidRDefault="007D40AE" w:rsidP="00B543B4">
            <w:pPr>
              <w:tabs>
                <w:tab w:val="left" w:pos="142"/>
                <w:tab w:val="left" w:pos="1605"/>
              </w:tabs>
            </w:pPr>
            <w:r w:rsidRPr="00684A15">
              <w:t xml:space="preserve">серия, номер ___________ дата ______ выдан </w:t>
            </w:r>
            <w:r w:rsidRPr="00684A15">
              <w:lastRenderedPageBreak/>
              <w:t>____________</w:t>
            </w:r>
          </w:p>
          <w:p w:rsidR="007D40AE" w:rsidRPr="00684A15" w:rsidRDefault="007D40AE" w:rsidP="00B543B4">
            <w:pPr>
              <w:tabs>
                <w:tab w:val="left" w:pos="142"/>
                <w:tab w:val="left" w:pos="1605"/>
              </w:tabs>
            </w:pPr>
            <w:r w:rsidRPr="00684A15">
              <w:t>_____________________________________________________</w:t>
            </w:r>
          </w:p>
          <w:p w:rsidR="007D40AE" w:rsidRPr="00684A15" w:rsidRDefault="007D40AE" w:rsidP="00B543B4">
            <w:pPr>
              <w:tabs>
                <w:tab w:val="left" w:pos="142"/>
                <w:tab w:val="left" w:pos="1605"/>
              </w:tabs>
            </w:pPr>
            <w:r w:rsidRPr="00684A15">
              <w:t>Адрес места жительства _______________________________</w:t>
            </w:r>
          </w:p>
          <w:p w:rsidR="007D40AE" w:rsidRPr="00684A15" w:rsidRDefault="007D40AE" w:rsidP="00B543B4">
            <w:pPr>
              <w:tabs>
                <w:tab w:val="left" w:pos="142"/>
                <w:tab w:val="left" w:pos="1605"/>
              </w:tabs>
            </w:pPr>
            <w:r w:rsidRPr="00684A15">
              <w:t>__________________________________________________</w:t>
            </w:r>
          </w:p>
          <w:p w:rsidR="007D40AE" w:rsidRPr="00684A15" w:rsidRDefault="007D40AE" w:rsidP="00B543B4">
            <w:pPr>
              <w:tabs>
                <w:tab w:val="left" w:pos="142"/>
                <w:tab w:val="left" w:pos="1605"/>
              </w:tabs>
            </w:pPr>
            <w:r w:rsidRPr="00684A15">
              <w:t>Полномочия законного представителя (доверенного лица) подтверждены: _____________________________________________________</w:t>
            </w:r>
          </w:p>
          <w:p w:rsidR="007D40AE" w:rsidRPr="00684A15" w:rsidRDefault="007D40AE" w:rsidP="00B543B4">
            <w:pPr>
              <w:tabs>
                <w:tab w:val="left" w:pos="142"/>
                <w:tab w:val="left" w:pos="1605"/>
              </w:tabs>
              <w:rPr>
                <w:szCs w:val="22"/>
              </w:rPr>
            </w:pPr>
            <w:r w:rsidRPr="00684A15">
              <w:rPr>
                <w:szCs w:val="22"/>
              </w:rPr>
              <w:t>(указать наименование и реквизиты документа, подтверждающего полномочия законного представителя или доверенного лица)</w:t>
            </w:r>
          </w:p>
          <w:p w:rsidR="007D40AE" w:rsidRPr="00684A15" w:rsidRDefault="007D40AE" w:rsidP="00B543B4">
            <w:pPr>
              <w:tabs>
                <w:tab w:val="left" w:pos="142"/>
                <w:tab w:val="left" w:pos="1605"/>
              </w:tabs>
            </w:pPr>
            <w:r w:rsidRPr="00684A15">
              <w:t>«___» ____________20__ г.                            _____________________</w:t>
            </w:r>
          </w:p>
          <w:p w:rsidR="007D40AE" w:rsidRPr="00684A15" w:rsidRDefault="007D40AE" w:rsidP="00B543B4">
            <w:pPr>
              <w:tabs>
                <w:tab w:val="left" w:pos="142"/>
                <w:tab w:val="left" w:pos="709"/>
              </w:tabs>
              <w:rPr>
                <w:szCs w:val="22"/>
              </w:rPr>
            </w:pPr>
            <w:proofErr w:type="gramStart"/>
            <w:r w:rsidRPr="00684A15">
              <w:rPr>
                <w:szCs w:val="22"/>
              </w:rPr>
              <w:t>(подпись законного представителя</w:t>
            </w:r>
            <w:proofErr w:type="gramEnd"/>
          </w:p>
          <w:p w:rsidR="007D40AE" w:rsidRPr="00684A15" w:rsidRDefault="007D40AE" w:rsidP="00B543B4">
            <w:pPr>
              <w:tabs>
                <w:tab w:val="left" w:pos="142"/>
                <w:tab w:val="left" w:pos="709"/>
              </w:tabs>
              <w:rPr>
                <w:szCs w:val="22"/>
              </w:rPr>
            </w:pPr>
            <w:r w:rsidRPr="00684A15">
              <w:rPr>
                <w:szCs w:val="22"/>
              </w:rPr>
              <w:t>(доверенного лица))</w:t>
            </w:r>
          </w:p>
          <w:p w:rsidR="007D40AE" w:rsidRPr="00684A15" w:rsidRDefault="007D40AE" w:rsidP="00B543B4">
            <w:pPr>
              <w:tabs>
                <w:tab w:val="left" w:pos="142"/>
                <w:tab w:val="left" w:pos="1605"/>
              </w:tabs>
            </w:pPr>
          </w:p>
        </w:tc>
      </w:tr>
    </w:tbl>
    <w:p w:rsidR="007D40AE" w:rsidRPr="00684A15" w:rsidRDefault="007D40AE" w:rsidP="00B543B4"/>
    <w:p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 xml:space="preserve">    Даю согласие _________________________________________________________</w:t>
      </w:r>
    </w:p>
    <w:p w:rsidR="007D40AE" w:rsidRPr="00684A15" w:rsidRDefault="007D40AE" w:rsidP="00B543B4">
      <w:pPr>
        <w:pStyle w:val="ConsPlusNonformat"/>
        <w:widowControl/>
        <w:ind w:firstLine="567"/>
        <w:jc w:val="both"/>
        <w:rPr>
          <w:rFonts w:ascii="Arial" w:hAnsi="Arial"/>
          <w:sz w:val="24"/>
          <w:szCs w:val="22"/>
        </w:rPr>
      </w:pPr>
      <w:r w:rsidRPr="00684A15">
        <w:rPr>
          <w:rFonts w:ascii="Arial" w:hAnsi="Arial"/>
          <w:sz w:val="24"/>
          <w:szCs w:val="24"/>
        </w:rPr>
        <w:t xml:space="preserve">                 </w:t>
      </w:r>
      <w:proofErr w:type="gramStart"/>
      <w:r w:rsidRPr="00684A15">
        <w:rPr>
          <w:rFonts w:ascii="Arial" w:hAnsi="Arial"/>
          <w:sz w:val="24"/>
          <w:szCs w:val="22"/>
        </w:rPr>
        <w:t>(наименование территориального органа социальной защиты</w:t>
      </w:r>
      <w:proofErr w:type="gramEnd"/>
    </w:p>
    <w:p w:rsidR="007D40AE" w:rsidRPr="00684A15" w:rsidRDefault="007D40AE" w:rsidP="00B543B4">
      <w:pPr>
        <w:pStyle w:val="ConsPlusNonformat"/>
        <w:widowControl/>
        <w:ind w:firstLine="567"/>
        <w:jc w:val="both"/>
        <w:rPr>
          <w:rFonts w:ascii="Arial" w:hAnsi="Arial"/>
          <w:sz w:val="24"/>
          <w:szCs w:val="22"/>
        </w:rPr>
      </w:pPr>
      <w:r w:rsidRPr="00684A15">
        <w:rPr>
          <w:rFonts w:ascii="Arial" w:hAnsi="Arial"/>
          <w:sz w:val="24"/>
          <w:szCs w:val="22"/>
        </w:rPr>
        <w:t xml:space="preserve">                  населения, опеки и попечительства Костромской области)</w:t>
      </w:r>
    </w:p>
    <w:p w:rsidR="007D40AE" w:rsidRPr="00684A15" w:rsidRDefault="007D40AE" w:rsidP="00B543B4">
      <w:pPr>
        <w:pStyle w:val="ConsPlusNonformat"/>
        <w:widowControl/>
        <w:ind w:firstLine="567"/>
        <w:jc w:val="both"/>
        <w:rPr>
          <w:rFonts w:ascii="Arial" w:hAnsi="Arial"/>
          <w:sz w:val="24"/>
          <w:szCs w:val="24"/>
        </w:rPr>
      </w:pPr>
      <w:proofErr w:type="gramStart"/>
      <w:r w:rsidRPr="00684A15">
        <w:rPr>
          <w:rFonts w:ascii="Arial" w:hAnsi="Arial"/>
          <w:sz w:val="24"/>
          <w:szCs w:val="24"/>
        </w:rPr>
        <w:t>на обработку содержащихся  в  настоящем заявлении персональных данных,  то</w:t>
      </w:r>
      <w:r w:rsidR="0026195F">
        <w:rPr>
          <w:rFonts w:ascii="Arial" w:hAnsi="Arial"/>
          <w:sz w:val="24"/>
          <w:szCs w:val="24"/>
        </w:rPr>
        <w:t xml:space="preserve"> </w:t>
      </w:r>
      <w:r w:rsidRPr="00684A15">
        <w:rPr>
          <w:rFonts w:ascii="Arial" w:hAnsi="Arial"/>
          <w:sz w:val="24"/>
          <w:szCs w:val="24"/>
        </w:rPr>
        <w:t>есть их сбор, систематизацию, накопление, хранение, уточнение (обновление,</w:t>
      </w:r>
      <w:proofErr w:type="gramEnd"/>
    </w:p>
    <w:p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изменение),   использование,   распространение  (в  том  числе  передачу),</w:t>
      </w:r>
    </w:p>
    <w:p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обезличивание, блокирование, уничтожение.</w:t>
      </w:r>
    </w:p>
    <w:p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____________   ___________________________________    ____________________</w:t>
      </w:r>
    </w:p>
    <w:p w:rsidR="007D40AE" w:rsidRPr="00684A15" w:rsidRDefault="007D40AE" w:rsidP="00B543B4">
      <w:pPr>
        <w:pStyle w:val="ConsPlusNonformat"/>
        <w:widowControl/>
        <w:ind w:firstLine="567"/>
        <w:jc w:val="both"/>
        <w:rPr>
          <w:rFonts w:ascii="Arial" w:hAnsi="Arial"/>
          <w:sz w:val="24"/>
          <w:szCs w:val="22"/>
        </w:rPr>
      </w:pPr>
      <w:r w:rsidRPr="00684A15">
        <w:rPr>
          <w:rFonts w:ascii="Arial" w:hAnsi="Arial"/>
          <w:sz w:val="24"/>
          <w:szCs w:val="22"/>
        </w:rPr>
        <w:t xml:space="preserve">   (дата)                (фамилия, инициалы заявителя)                          (подпись заявителя)</w:t>
      </w:r>
    </w:p>
    <w:p w:rsidR="007D40AE" w:rsidRPr="00684A15" w:rsidRDefault="007D40AE" w:rsidP="00B543B4">
      <w:pPr>
        <w:pStyle w:val="ConsPlusNonformat"/>
        <w:widowControl/>
        <w:ind w:firstLine="567"/>
        <w:jc w:val="both"/>
        <w:rPr>
          <w:rFonts w:ascii="Arial" w:hAnsi="Arial"/>
          <w:sz w:val="24"/>
          <w:szCs w:val="24"/>
        </w:rPr>
      </w:pPr>
    </w:p>
    <w:p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К заявлению прилагаются:</w:t>
      </w:r>
    </w:p>
    <w:p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1) _______________________________________________________________</w:t>
      </w:r>
    </w:p>
    <w:p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2) _______________________________________________________________</w:t>
      </w:r>
    </w:p>
    <w:p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3) _______________________________________________________________</w:t>
      </w:r>
    </w:p>
    <w:p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Регистрационный номер заявления: ________________________</w:t>
      </w:r>
    </w:p>
    <w:p w:rsidR="007D40AE" w:rsidRPr="00684A15" w:rsidRDefault="007D40AE" w:rsidP="00B543B4">
      <w:pPr>
        <w:pStyle w:val="ConsPlusNonformat"/>
        <w:widowControl/>
        <w:ind w:firstLine="567"/>
        <w:jc w:val="both"/>
        <w:rPr>
          <w:rFonts w:ascii="Arial" w:hAnsi="Arial"/>
          <w:sz w:val="24"/>
          <w:szCs w:val="24"/>
        </w:rPr>
      </w:pPr>
    </w:p>
    <w:p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Дата приема заявления: "__" ________ 20___ г.</w:t>
      </w:r>
    </w:p>
    <w:p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Подпись специалиста __________________</w:t>
      </w:r>
    </w:p>
    <w:p w:rsidR="007D40AE" w:rsidRPr="00684A15" w:rsidRDefault="007D40AE" w:rsidP="00B543B4"/>
    <w:p w:rsidR="007D40AE" w:rsidRPr="00684A15" w:rsidRDefault="007D40AE" w:rsidP="00B543B4"/>
    <w:p w:rsidR="007D40AE" w:rsidRPr="00684A15" w:rsidRDefault="007D40AE" w:rsidP="00B543B4"/>
    <w:p w:rsidR="007D40AE" w:rsidRPr="00684A15" w:rsidRDefault="007D40AE" w:rsidP="00B543B4">
      <w:pPr>
        <w:rPr>
          <w:iCs/>
          <w:shd w:val="clear" w:color="auto" w:fill="FF0000"/>
        </w:rPr>
      </w:pPr>
    </w:p>
    <w:p w:rsidR="007D40AE" w:rsidRPr="00684A15" w:rsidRDefault="007D40AE" w:rsidP="00B543B4"/>
    <w:p w:rsidR="007D40AE" w:rsidRPr="00684A15" w:rsidRDefault="007D40AE" w:rsidP="00B543B4"/>
    <w:p w:rsidR="007D40AE" w:rsidRPr="00684A15" w:rsidRDefault="007D40AE" w:rsidP="00B543B4"/>
    <w:p w:rsidR="007D40AE" w:rsidRPr="00684A15" w:rsidRDefault="007D40AE" w:rsidP="00B543B4"/>
    <w:p w:rsidR="007D40AE" w:rsidRPr="00684A15" w:rsidRDefault="007D40AE" w:rsidP="00B543B4"/>
    <w:p w:rsidR="007D40AE" w:rsidRPr="00684A15" w:rsidRDefault="007D40AE" w:rsidP="00B543B4"/>
    <w:p w:rsidR="007D40AE" w:rsidRPr="00684A15" w:rsidRDefault="007D40AE" w:rsidP="00B543B4"/>
    <w:p w:rsidR="007D40AE" w:rsidRPr="00684A15" w:rsidRDefault="007D40AE" w:rsidP="00B543B4"/>
    <w:p w:rsidR="007D40AE" w:rsidRPr="00684A15" w:rsidRDefault="007D40AE" w:rsidP="00B543B4">
      <w:pPr>
        <w:pStyle w:val="ConsPlusNormal"/>
        <w:widowControl/>
        <w:ind w:firstLine="567"/>
        <w:jc w:val="both"/>
        <w:rPr>
          <w:rFonts w:cs="Times New Roman"/>
          <w:sz w:val="24"/>
          <w:szCs w:val="28"/>
        </w:rPr>
      </w:pPr>
    </w:p>
    <w:p w:rsidR="007D40AE" w:rsidRPr="00684A15" w:rsidRDefault="007D40AE" w:rsidP="00B543B4">
      <w:pPr>
        <w:pStyle w:val="ConsPlusNormal"/>
        <w:widowControl/>
        <w:ind w:firstLine="567"/>
        <w:jc w:val="both"/>
        <w:rPr>
          <w:rFonts w:cs="Times New Roman"/>
          <w:sz w:val="24"/>
          <w:szCs w:val="28"/>
        </w:rPr>
      </w:pPr>
    </w:p>
    <w:p w:rsidR="007D40AE" w:rsidRPr="00684A15" w:rsidRDefault="007D40AE" w:rsidP="00B543B4"/>
    <w:p w:rsidR="007D40AE" w:rsidRPr="00684A15" w:rsidRDefault="007D40AE" w:rsidP="00B543B4"/>
    <w:p w:rsidR="007D40AE" w:rsidRPr="00684A15" w:rsidRDefault="007D40AE" w:rsidP="00B543B4"/>
    <w:p w:rsidR="007D40AE" w:rsidRPr="00684A15" w:rsidRDefault="007D40AE" w:rsidP="00B543B4">
      <w:pPr>
        <w:sectPr w:rsidR="007D40AE" w:rsidRPr="00684A15" w:rsidSect="00D43097">
          <w:pgSz w:w="11906" w:h="16838"/>
          <w:pgMar w:top="1418" w:right="1418" w:bottom="1418" w:left="1134" w:header="720" w:footer="720" w:gutter="0"/>
          <w:cols w:space="720"/>
          <w:docGrid w:linePitch="360"/>
        </w:sectPr>
      </w:pP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lastRenderedPageBreak/>
        <w:t>Приложение № 4</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w:t>
      </w:r>
      <w:r w:rsidRPr="00684A15">
        <w:rPr>
          <w:rFonts w:cs="Times New Roman"/>
          <w:sz w:val="24"/>
          <w:szCs w:val="28"/>
        </w:rPr>
        <w:t>«Выдача удостоверений о праве на льготы бывшим несовершеннолетним узника концлагерей, гетто и других мест принудительного содержания, созданных фашистами и их союзниками в период второй мировой войны</w:t>
      </w:r>
      <w:r w:rsidRPr="00684A15">
        <w:rPr>
          <w:rStyle w:val="TimesNewRoman14"/>
          <w:rFonts w:ascii="Arial" w:hAnsi="Arial" w:cs="Times New Roman"/>
          <w:sz w:val="24"/>
          <w:szCs w:val="28"/>
        </w:rPr>
        <w:t>»</w:t>
      </w:r>
    </w:p>
    <w:p w:rsidR="007D40AE" w:rsidRDefault="007D40AE" w:rsidP="00B543B4"/>
    <w:p w:rsidR="0026195F" w:rsidRPr="00684A15" w:rsidRDefault="0026195F" w:rsidP="00B543B4"/>
    <w:p w:rsidR="007D40AE" w:rsidRPr="0026195F" w:rsidRDefault="007D40AE" w:rsidP="0026195F">
      <w:pPr>
        <w:jc w:val="center"/>
        <w:rPr>
          <w:rStyle w:val="TimesNewRoman14"/>
          <w:rFonts w:ascii="Arial" w:hAnsi="Arial"/>
          <w:b/>
          <w:sz w:val="24"/>
        </w:rPr>
      </w:pPr>
      <w:r w:rsidRPr="0026195F">
        <w:rPr>
          <w:rStyle w:val="TimesNewRoman14"/>
          <w:rFonts w:ascii="Arial" w:hAnsi="Arial"/>
          <w:b/>
          <w:sz w:val="24"/>
        </w:rPr>
        <w:t>ЖУРНАЛ</w:t>
      </w:r>
    </w:p>
    <w:p w:rsidR="007D40AE" w:rsidRPr="0026195F" w:rsidRDefault="007D40AE" w:rsidP="0026195F">
      <w:pPr>
        <w:jc w:val="center"/>
        <w:rPr>
          <w:rStyle w:val="TimesNewRoman14"/>
          <w:rFonts w:ascii="Arial" w:hAnsi="Arial"/>
          <w:b/>
          <w:sz w:val="24"/>
        </w:rPr>
      </w:pPr>
      <w:r w:rsidRPr="0026195F">
        <w:rPr>
          <w:rStyle w:val="TimesNewRoman14"/>
          <w:rFonts w:ascii="Arial" w:hAnsi="Arial"/>
          <w:b/>
          <w:sz w:val="24"/>
        </w:rPr>
        <w:t>регистрации заявлений</w:t>
      </w:r>
    </w:p>
    <w:p w:rsidR="007D40AE" w:rsidRPr="00684A15" w:rsidRDefault="007D40AE" w:rsidP="00B543B4"/>
    <w:tbl>
      <w:tblPr>
        <w:tblW w:w="0" w:type="auto"/>
        <w:tblInd w:w="-65" w:type="dxa"/>
        <w:tblLayout w:type="fixed"/>
        <w:tblLook w:val="0000" w:firstRow="0" w:lastRow="0" w:firstColumn="0" w:lastColumn="0" w:noHBand="0" w:noVBand="0"/>
      </w:tblPr>
      <w:tblGrid>
        <w:gridCol w:w="594"/>
        <w:gridCol w:w="1559"/>
        <w:gridCol w:w="2956"/>
        <w:gridCol w:w="2959"/>
        <w:gridCol w:w="3100"/>
        <w:gridCol w:w="1981"/>
        <w:gridCol w:w="1831"/>
      </w:tblGrid>
      <w:tr w:rsidR="007D40AE" w:rsidRPr="00684A15">
        <w:tc>
          <w:tcPr>
            <w:tcW w:w="594" w:type="dxa"/>
            <w:tcBorders>
              <w:top w:val="single" w:sz="4" w:space="0" w:color="000000"/>
              <w:left w:val="single" w:sz="4" w:space="0" w:color="000000"/>
              <w:bottom w:val="single" w:sz="4" w:space="0" w:color="000000"/>
            </w:tcBorders>
            <w:shd w:val="clear" w:color="auto" w:fill="auto"/>
            <w:vAlign w:val="center"/>
          </w:tcPr>
          <w:p w:rsidR="007D40AE" w:rsidRPr="00684A15" w:rsidRDefault="007D40AE" w:rsidP="0026195F">
            <w:pPr>
              <w:pStyle w:val="Table0"/>
              <w:rPr>
                <w:rStyle w:val="TimesNewRoman14"/>
                <w:rFonts w:ascii="Arial" w:hAnsi="Arial" w:cs="Times New Roman"/>
                <w:sz w:val="24"/>
              </w:rPr>
            </w:pPr>
            <w:r w:rsidRPr="00684A15">
              <w:rPr>
                <w:rStyle w:val="TimesNewRoman14"/>
                <w:rFonts w:ascii="Arial" w:hAnsi="Arial" w:cs="Times New Roman"/>
                <w:sz w:val="24"/>
              </w:rPr>
              <w:t>№</w:t>
            </w:r>
          </w:p>
          <w:p w:rsidR="007D40AE" w:rsidRPr="00684A15" w:rsidRDefault="007D40AE" w:rsidP="0026195F">
            <w:pPr>
              <w:pStyle w:val="Table0"/>
            </w:pPr>
            <w:proofErr w:type="gramStart"/>
            <w:r w:rsidRPr="00684A15">
              <w:t>п</w:t>
            </w:r>
            <w:proofErr w:type="gramEnd"/>
            <w:r w:rsidRPr="00684A15">
              <w:t>/п</w:t>
            </w:r>
          </w:p>
        </w:tc>
        <w:tc>
          <w:tcPr>
            <w:tcW w:w="1559" w:type="dxa"/>
            <w:tcBorders>
              <w:top w:val="single" w:sz="4" w:space="0" w:color="000000"/>
              <w:left w:val="single" w:sz="4" w:space="0" w:color="000000"/>
              <w:bottom w:val="single" w:sz="4" w:space="0" w:color="000000"/>
            </w:tcBorders>
            <w:shd w:val="clear" w:color="auto" w:fill="auto"/>
            <w:vAlign w:val="center"/>
          </w:tcPr>
          <w:p w:rsidR="007D40AE" w:rsidRPr="00684A15" w:rsidRDefault="007D40AE" w:rsidP="0026195F">
            <w:pPr>
              <w:pStyle w:val="Table0"/>
              <w:rPr>
                <w:rStyle w:val="TimesNewRoman14"/>
                <w:rFonts w:ascii="Arial" w:hAnsi="Arial" w:cs="Times New Roman"/>
                <w:sz w:val="24"/>
              </w:rPr>
            </w:pPr>
            <w:r w:rsidRPr="00684A15">
              <w:rPr>
                <w:rStyle w:val="TimesNewRoman14"/>
                <w:rFonts w:ascii="Arial" w:hAnsi="Arial" w:cs="Times New Roman"/>
                <w:sz w:val="24"/>
              </w:rPr>
              <w:t>Дата</w:t>
            </w:r>
          </w:p>
          <w:p w:rsidR="007D40AE" w:rsidRPr="00684A15" w:rsidRDefault="007D40AE" w:rsidP="0026195F">
            <w:pPr>
              <w:pStyle w:val="Table0"/>
            </w:pPr>
            <w:r w:rsidRPr="00684A15">
              <w:t>обращения</w:t>
            </w:r>
          </w:p>
          <w:p w:rsidR="007D40AE" w:rsidRPr="00684A15" w:rsidRDefault="007D40AE" w:rsidP="0026195F">
            <w:pPr>
              <w:pStyle w:val="Table0"/>
            </w:pPr>
            <w:r w:rsidRPr="00684A15">
              <w:t>заявителя</w:t>
            </w:r>
          </w:p>
        </w:tc>
        <w:tc>
          <w:tcPr>
            <w:tcW w:w="2956" w:type="dxa"/>
            <w:tcBorders>
              <w:top w:val="single" w:sz="4" w:space="0" w:color="000000"/>
              <w:left w:val="single" w:sz="4" w:space="0" w:color="000000"/>
              <w:bottom w:val="single" w:sz="4" w:space="0" w:color="000000"/>
            </w:tcBorders>
            <w:shd w:val="clear" w:color="auto" w:fill="auto"/>
            <w:vAlign w:val="center"/>
          </w:tcPr>
          <w:p w:rsidR="007D40AE" w:rsidRPr="00684A15" w:rsidRDefault="007D40AE" w:rsidP="0026195F">
            <w:pPr>
              <w:pStyle w:val="Table0"/>
              <w:rPr>
                <w:rStyle w:val="TimesNewRoman14"/>
                <w:rFonts w:ascii="Arial" w:hAnsi="Arial" w:cs="Times New Roman"/>
                <w:sz w:val="24"/>
              </w:rPr>
            </w:pPr>
            <w:r w:rsidRPr="00684A15">
              <w:rPr>
                <w:rStyle w:val="TimesNewRoman14"/>
                <w:rFonts w:ascii="Arial" w:hAnsi="Arial" w:cs="Times New Roman"/>
                <w:sz w:val="24"/>
              </w:rPr>
              <w:t>Ф.И.О.</w:t>
            </w:r>
          </w:p>
          <w:p w:rsidR="007D40AE" w:rsidRPr="00684A15" w:rsidRDefault="007D40AE" w:rsidP="0026195F">
            <w:pPr>
              <w:pStyle w:val="Table0"/>
            </w:pPr>
            <w:r w:rsidRPr="00684A15">
              <w:t>заявителя</w:t>
            </w:r>
          </w:p>
        </w:tc>
        <w:tc>
          <w:tcPr>
            <w:tcW w:w="2959" w:type="dxa"/>
            <w:tcBorders>
              <w:top w:val="single" w:sz="4" w:space="0" w:color="000000"/>
              <w:left w:val="single" w:sz="4" w:space="0" w:color="000000"/>
              <w:bottom w:val="single" w:sz="4" w:space="0" w:color="000000"/>
            </w:tcBorders>
            <w:shd w:val="clear" w:color="auto" w:fill="auto"/>
            <w:vAlign w:val="center"/>
          </w:tcPr>
          <w:p w:rsidR="007D40AE" w:rsidRPr="00684A15" w:rsidRDefault="007D40AE" w:rsidP="0026195F">
            <w:pPr>
              <w:pStyle w:val="Table0"/>
              <w:rPr>
                <w:rStyle w:val="TimesNewRoman14"/>
                <w:rFonts w:ascii="Arial" w:hAnsi="Arial" w:cs="Times New Roman"/>
                <w:sz w:val="24"/>
              </w:rPr>
            </w:pPr>
            <w:r w:rsidRPr="00684A15">
              <w:rPr>
                <w:rStyle w:val="TimesNewRoman14"/>
                <w:rFonts w:ascii="Arial" w:hAnsi="Arial" w:cs="Times New Roman"/>
                <w:sz w:val="24"/>
              </w:rPr>
              <w:t>Адрес проживания заявителя</w:t>
            </w:r>
          </w:p>
        </w:tc>
        <w:tc>
          <w:tcPr>
            <w:tcW w:w="3100" w:type="dxa"/>
            <w:tcBorders>
              <w:top w:val="single" w:sz="4" w:space="0" w:color="000000"/>
              <w:left w:val="single" w:sz="4" w:space="0" w:color="000000"/>
              <w:bottom w:val="single" w:sz="4" w:space="0" w:color="000000"/>
            </w:tcBorders>
            <w:shd w:val="clear" w:color="auto" w:fill="auto"/>
            <w:vAlign w:val="center"/>
          </w:tcPr>
          <w:p w:rsidR="007D40AE" w:rsidRPr="00684A15" w:rsidRDefault="007D40AE" w:rsidP="0026195F">
            <w:pPr>
              <w:pStyle w:val="Table0"/>
              <w:rPr>
                <w:rStyle w:val="TimesNewRoman14"/>
                <w:rFonts w:ascii="Arial" w:hAnsi="Arial" w:cs="Times New Roman"/>
                <w:sz w:val="24"/>
              </w:rPr>
            </w:pPr>
            <w:r w:rsidRPr="00684A15">
              <w:rPr>
                <w:rStyle w:val="TimesNewRoman14"/>
                <w:rFonts w:ascii="Arial" w:hAnsi="Arial" w:cs="Times New Roman"/>
                <w:sz w:val="24"/>
              </w:rPr>
              <w:t>Цель обращения</w:t>
            </w:r>
          </w:p>
          <w:p w:rsidR="007D40AE" w:rsidRPr="0026195F" w:rsidRDefault="007D40AE" w:rsidP="0026195F">
            <w:pPr>
              <w:pStyle w:val="Table0"/>
              <w:rPr>
                <w:rStyle w:val="TimesNewRoman14"/>
                <w:rFonts w:ascii="Arial" w:hAnsi="Arial" w:cs="Times New Roman"/>
                <w:sz w:val="24"/>
              </w:rPr>
            </w:pPr>
          </w:p>
        </w:tc>
        <w:tc>
          <w:tcPr>
            <w:tcW w:w="1981" w:type="dxa"/>
            <w:tcBorders>
              <w:top w:val="single" w:sz="4" w:space="0" w:color="000000"/>
              <w:left w:val="single" w:sz="4" w:space="0" w:color="000000"/>
              <w:bottom w:val="single" w:sz="4" w:space="0" w:color="000000"/>
            </w:tcBorders>
            <w:shd w:val="clear" w:color="auto" w:fill="auto"/>
            <w:vAlign w:val="center"/>
          </w:tcPr>
          <w:p w:rsidR="007D40AE" w:rsidRPr="00684A15" w:rsidRDefault="007D40AE" w:rsidP="0026195F">
            <w:pPr>
              <w:pStyle w:val="Table0"/>
              <w:rPr>
                <w:rStyle w:val="TimesNewRoman14"/>
                <w:rFonts w:ascii="Arial" w:hAnsi="Arial" w:cs="Times New Roman"/>
                <w:sz w:val="24"/>
              </w:rPr>
            </w:pPr>
            <w:r w:rsidRPr="00684A15">
              <w:rPr>
                <w:rStyle w:val="TimesNewRoman14"/>
                <w:rFonts w:ascii="Arial" w:hAnsi="Arial" w:cs="Times New Roman"/>
                <w:sz w:val="24"/>
              </w:rPr>
              <w:t>Подпись специалиста,</w:t>
            </w:r>
          </w:p>
          <w:p w:rsidR="007D40AE" w:rsidRPr="0026195F" w:rsidRDefault="007D40AE" w:rsidP="0026195F">
            <w:pPr>
              <w:pStyle w:val="Table0"/>
              <w:rPr>
                <w:rStyle w:val="TimesNewRoman14"/>
                <w:rFonts w:ascii="Arial" w:hAnsi="Arial" w:cs="Times New Roman"/>
                <w:sz w:val="24"/>
              </w:rPr>
            </w:pPr>
            <w:proofErr w:type="gramStart"/>
            <w:r w:rsidRPr="0026195F">
              <w:rPr>
                <w:rStyle w:val="TimesNewRoman14"/>
                <w:rFonts w:ascii="Arial" w:hAnsi="Arial" w:cs="Times New Roman"/>
                <w:sz w:val="24"/>
              </w:rPr>
              <w:t>принявшего</w:t>
            </w:r>
            <w:proofErr w:type="gramEnd"/>
            <w:r w:rsidRPr="0026195F">
              <w:rPr>
                <w:rStyle w:val="TimesNewRoman14"/>
                <w:rFonts w:ascii="Arial" w:hAnsi="Arial" w:cs="Times New Roman"/>
                <w:sz w:val="24"/>
              </w:rPr>
              <w:t xml:space="preserve"> заявление</w:t>
            </w:r>
          </w:p>
        </w:tc>
        <w:tc>
          <w:tcPr>
            <w:tcW w:w="18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40AE" w:rsidRPr="00684A15" w:rsidRDefault="007D40AE" w:rsidP="0026195F">
            <w:pPr>
              <w:pStyle w:val="Table0"/>
              <w:rPr>
                <w:rStyle w:val="TimesNewRoman14"/>
                <w:rFonts w:ascii="Arial" w:hAnsi="Arial" w:cs="Times New Roman"/>
                <w:sz w:val="24"/>
              </w:rPr>
            </w:pPr>
            <w:r w:rsidRPr="00684A15">
              <w:rPr>
                <w:rStyle w:val="TimesNewRoman14"/>
                <w:rFonts w:ascii="Arial" w:hAnsi="Arial" w:cs="Times New Roman"/>
                <w:sz w:val="24"/>
              </w:rPr>
              <w:t>Примечание</w:t>
            </w:r>
          </w:p>
        </w:tc>
      </w:tr>
      <w:tr w:rsidR="007D40AE" w:rsidRPr="00684A15">
        <w:tc>
          <w:tcPr>
            <w:tcW w:w="594" w:type="dxa"/>
            <w:tcBorders>
              <w:top w:val="single" w:sz="4" w:space="0" w:color="000000"/>
              <w:left w:val="single" w:sz="4" w:space="0" w:color="000000"/>
              <w:bottom w:val="single" w:sz="4" w:space="0" w:color="000000"/>
            </w:tcBorders>
            <w:shd w:val="clear" w:color="auto" w:fill="auto"/>
            <w:vAlign w:val="center"/>
          </w:tcPr>
          <w:p w:rsidR="007D40AE" w:rsidRPr="00684A15" w:rsidRDefault="007D40AE" w:rsidP="0026195F">
            <w:pPr>
              <w:pStyle w:val="Table"/>
              <w:rPr>
                <w:rStyle w:val="TimesNewRoman14"/>
                <w:rFonts w:ascii="Arial" w:hAnsi="Arial" w:cs="Times New Roman"/>
                <w:sz w:val="24"/>
              </w:rPr>
            </w:pPr>
            <w:r w:rsidRPr="00684A15">
              <w:rPr>
                <w:rStyle w:val="TimesNewRoman14"/>
                <w:rFonts w:ascii="Arial" w:hAnsi="Arial" w:cs="Times New Roman"/>
                <w:sz w:val="24"/>
              </w:rPr>
              <w:t>1</w:t>
            </w:r>
          </w:p>
        </w:tc>
        <w:tc>
          <w:tcPr>
            <w:tcW w:w="1559" w:type="dxa"/>
            <w:tcBorders>
              <w:top w:val="single" w:sz="4" w:space="0" w:color="000000"/>
              <w:left w:val="single" w:sz="4" w:space="0" w:color="000000"/>
              <w:bottom w:val="single" w:sz="4" w:space="0" w:color="000000"/>
            </w:tcBorders>
            <w:shd w:val="clear" w:color="auto" w:fill="auto"/>
            <w:vAlign w:val="center"/>
          </w:tcPr>
          <w:p w:rsidR="007D40AE" w:rsidRPr="00684A15" w:rsidRDefault="007D40AE" w:rsidP="0026195F">
            <w:pPr>
              <w:pStyle w:val="Table"/>
              <w:rPr>
                <w:rStyle w:val="TimesNewRoman14"/>
                <w:rFonts w:ascii="Arial" w:hAnsi="Arial" w:cs="Times New Roman"/>
                <w:sz w:val="24"/>
              </w:rPr>
            </w:pPr>
            <w:r w:rsidRPr="00684A15">
              <w:rPr>
                <w:rStyle w:val="TimesNewRoman14"/>
                <w:rFonts w:ascii="Arial" w:hAnsi="Arial" w:cs="Times New Roman"/>
                <w:sz w:val="24"/>
              </w:rPr>
              <w:t>2</w:t>
            </w:r>
          </w:p>
        </w:tc>
        <w:tc>
          <w:tcPr>
            <w:tcW w:w="2956" w:type="dxa"/>
            <w:tcBorders>
              <w:top w:val="single" w:sz="4" w:space="0" w:color="000000"/>
              <w:left w:val="single" w:sz="4" w:space="0" w:color="000000"/>
              <w:bottom w:val="single" w:sz="4" w:space="0" w:color="000000"/>
            </w:tcBorders>
            <w:shd w:val="clear" w:color="auto" w:fill="auto"/>
            <w:vAlign w:val="center"/>
          </w:tcPr>
          <w:p w:rsidR="007D40AE" w:rsidRPr="00684A15" w:rsidRDefault="007D40AE" w:rsidP="0026195F">
            <w:pPr>
              <w:pStyle w:val="Table"/>
              <w:rPr>
                <w:rStyle w:val="TimesNewRoman14"/>
                <w:rFonts w:ascii="Arial" w:hAnsi="Arial" w:cs="Times New Roman"/>
                <w:sz w:val="24"/>
              </w:rPr>
            </w:pPr>
            <w:r w:rsidRPr="00684A15">
              <w:rPr>
                <w:rStyle w:val="TimesNewRoman14"/>
                <w:rFonts w:ascii="Arial" w:hAnsi="Arial" w:cs="Times New Roman"/>
                <w:sz w:val="24"/>
              </w:rPr>
              <w:t>3</w:t>
            </w:r>
          </w:p>
        </w:tc>
        <w:tc>
          <w:tcPr>
            <w:tcW w:w="2959" w:type="dxa"/>
            <w:tcBorders>
              <w:top w:val="single" w:sz="4" w:space="0" w:color="000000"/>
              <w:left w:val="single" w:sz="4" w:space="0" w:color="000000"/>
              <w:bottom w:val="single" w:sz="4" w:space="0" w:color="000000"/>
            </w:tcBorders>
            <w:shd w:val="clear" w:color="auto" w:fill="auto"/>
            <w:vAlign w:val="center"/>
          </w:tcPr>
          <w:p w:rsidR="007D40AE" w:rsidRPr="00684A15" w:rsidRDefault="007D40AE" w:rsidP="0026195F">
            <w:pPr>
              <w:pStyle w:val="Table"/>
              <w:rPr>
                <w:rStyle w:val="TimesNewRoman14"/>
                <w:rFonts w:ascii="Arial" w:hAnsi="Arial" w:cs="Times New Roman"/>
                <w:sz w:val="24"/>
              </w:rPr>
            </w:pPr>
            <w:r w:rsidRPr="00684A15">
              <w:rPr>
                <w:rStyle w:val="TimesNewRoman14"/>
                <w:rFonts w:ascii="Arial" w:hAnsi="Arial" w:cs="Times New Roman"/>
                <w:sz w:val="24"/>
              </w:rPr>
              <w:t>4</w:t>
            </w:r>
          </w:p>
        </w:tc>
        <w:tc>
          <w:tcPr>
            <w:tcW w:w="3100" w:type="dxa"/>
            <w:tcBorders>
              <w:top w:val="single" w:sz="4" w:space="0" w:color="000000"/>
              <w:left w:val="single" w:sz="4" w:space="0" w:color="000000"/>
              <w:bottom w:val="single" w:sz="4" w:space="0" w:color="000000"/>
            </w:tcBorders>
            <w:shd w:val="clear" w:color="auto" w:fill="auto"/>
            <w:vAlign w:val="center"/>
          </w:tcPr>
          <w:p w:rsidR="007D40AE" w:rsidRPr="00684A15" w:rsidRDefault="007D40AE" w:rsidP="0026195F">
            <w:pPr>
              <w:pStyle w:val="Table"/>
              <w:rPr>
                <w:rStyle w:val="TimesNewRoman14"/>
                <w:rFonts w:ascii="Arial" w:hAnsi="Arial" w:cs="Times New Roman"/>
                <w:sz w:val="24"/>
              </w:rPr>
            </w:pPr>
            <w:r w:rsidRPr="00684A15">
              <w:rPr>
                <w:rStyle w:val="TimesNewRoman14"/>
                <w:rFonts w:ascii="Arial" w:hAnsi="Arial" w:cs="Times New Roman"/>
                <w:sz w:val="24"/>
              </w:rPr>
              <w:t>5</w:t>
            </w:r>
          </w:p>
        </w:tc>
        <w:tc>
          <w:tcPr>
            <w:tcW w:w="1981" w:type="dxa"/>
            <w:tcBorders>
              <w:top w:val="single" w:sz="4" w:space="0" w:color="000000"/>
              <w:left w:val="single" w:sz="4" w:space="0" w:color="000000"/>
              <w:bottom w:val="single" w:sz="4" w:space="0" w:color="000000"/>
            </w:tcBorders>
            <w:shd w:val="clear" w:color="auto" w:fill="auto"/>
            <w:vAlign w:val="center"/>
          </w:tcPr>
          <w:p w:rsidR="007D40AE" w:rsidRPr="00684A15" w:rsidRDefault="007D40AE" w:rsidP="0026195F">
            <w:pPr>
              <w:pStyle w:val="Table"/>
              <w:rPr>
                <w:rStyle w:val="TimesNewRoman14"/>
                <w:rFonts w:ascii="Arial" w:hAnsi="Arial" w:cs="Times New Roman"/>
                <w:sz w:val="24"/>
              </w:rPr>
            </w:pPr>
            <w:r w:rsidRPr="00684A15">
              <w:rPr>
                <w:rStyle w:val="TimesNewRoman14"/>
                <w:rFonts w:ascii="Arial" w:hAnsi="Arial" w:cs="Times New Roman"/>
                <w:sz w:val="24"/>
              </w:rPr>
              <w:t>6</w:t>
            </w:r>
          </w:p>
        </w:tc>
        <w:tc>
          <w:tcPr>
            <w:tcW w:w="18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40AE" w:rsidRPr="00684A15" w:rsidRDefault="007D40AE" w:rsidP="0026195F">
            <w:pPr>
              <w:pStyle w:val="Table"/>
              <w:rPr>
                <w:rStyle w:val="TimesNewRoman14"/>
                <w:rFonts w:ascii="Arial" w:hAnsi="Arial" w:cs="Times New Roman"/>
                <w:sz w:val="24"/>
              </w:rPr>
            </w:pPr>
            <w:r w:rsidRPr="00684A15">
              <w:rPr>
                <w:rStyle w:val="TimesNewRoman14"/>
                <w:rFonts w:ascii="Arial" w:hAnsi="Arial" w:cs="Times New Roman"/>
                <w:sz w:val="24"/>
              </w:rPr>
              <w:t>7</w:t>
            </w:r>
          </w:p>
        </w:tc>
      </w:tr>
    </w:tbl>
    <w:p w:rsidR="007D40AE" w:rsidRPr="00684A15" w:rsidRDefault="007D40AE" w:rsidP="00B543B4"/>
    <w:p w:rsidR="007D40AE" w:rsidRPr="00684A15" w:rsidRDefault="007D40AE" w:rsidP="00B543B4"/>
    <w:p w:rsidR="007D40AE" w:rsidRPr="00684A15" w:rsidRDefault="007D40AE" w:rsidP="00B543B4"/>
    <w:p w:rsidR="007D40AE" w:rsidRPr="00684A15" w:rsidRDefault="007D40AE" w:rsidP="00B543B4"/>
    <w:p w:rsidR="007D40AE" w:rsidRPr="00684A15" w:rsidRDefault="007D40AE" w:rsidP="00B543B4"/>
    <w:p w:rsidR="007D40AE" w:rsidRPr="00684A15" w:rsidRDefault="007D40AE" w:rsidP="00B543B4"/>
    <w:p w:rsidR="007D40AE" w:rsidRPr="00684A15" w:rsidRDefault="007D40AE" w:rsidP="00B543B4"/>
    <w:p w:rsidR="007D40AE" w:rsidRPr="00684A15" w:rsidRDefault="007D40AE" w:rsidP="00B543B4"/>
    <w:p w:rsidR="007D40AE" w:rsidRPr="00684A15" w:rsidRDefault="007D40AE" w:rsidP="00B543B4">
      <w:pPr>
        <w:sectPr w:rsidR="007D40AE" w:rsidRPr="00684A15">
          <w:pgSz w:w="16838" w:h="11906" w:orient="landscape"/>
          <w:pgMar w:top="1361" w:right="1134" w:bottom="1134" w:left="1134" w:header="720" w:footer="720" w:gutter="0"/>
          <w:cols w:space="720"/>
          <w:docGrid w:linePitch="360"/>
        </w:sectPr>
      </w:pP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lastRenderedPageBreak/>
        <w:t>Приложение № 5</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w:t>
      </w:r>
      <w:r w:rsidRPr="00684A15">
        <w:rPr>
          <w:rFonts w:cs="Times New Roman"/>
          <w:sz w:val="24"/>
          <w:szCs w:val="28"/>
        </w:rPr>
        <w:t>«Выдача удостоверений о праве на льготы бывшим несовершеннолетним узника концлагерей, гетто и других мест принудительного содержания, созданных фашистами и их союзниками в период второй мировой войны</w:t>
      </w:r>
      <w:r w:rsidRPr="00684A15">
        <w:rPr>
          <w:rStyle w:val="TimesNewRoman14"/>
          <w:rFonts w:ascii="Arial" w:hAnsi="Arial" w:cs="Times New Roman"/>
          <w:sz w:val="24"/>
          <w:szCs w:val="28"/>
        </w:rPr>
        <w:t>»</w:t>
      </w:r>
    </w:p>
    <w:p w:rsidR="007D40AE" w:rsidRPr="00684A15" w:rsidRDefault="007D40AE" w:rsidP="00B543B4">
      <w:pPr>
        <w:pStyle w:val="ConsPlusNonformat"/>
        <w:ind w:firstLine="567"/>
        <w:jc w:val="both"/>
        <w:rPr>
          <w:rFonts w:ascii="Arial" w:hAnsi="Arial" w:cs="Times New Roman"/>
          <w:sz w:val="24"/>
          <w:szCs w:val="28"/>
        </w:rPr>
      </w:pPr>
    </w:p>
    <w:p w:rsidR="007D40AE" w:rsidRPr="00684A15" w:rsidRDefault="007D40AE" w:rsidP="00B543B4">
      <w:pPr>
        <w:rPr>
          <w:rStyle w:val="TimesNewRoman14"/>
          <w:rFonts w:ascii="Arial" w:hAnsi="Arial"/>
          <w:sz w:val="24"/>
        </w:rPr>
      </w:pPr>
      <w:r w:rsidRPr="00684A15">
        <w:rPr>
          <w:rStyle w:val="TimesNewRoman14"/>
          <w:rFonts w:ascii="Arial" w:hAnsi="Arial"/>
          <w:sz w:val="24"/>
        </w:rPr>
        <w:t>________________________________</w:t>
      </w:r>
    </w:p>
    <w:p w:rsidR="007D40AE" w:rsidRPr="00684A15" w:rsidRDefault="007D40AE" w:rsidP="00B543B4">
      <w:pPr>
        <w:rPr>
          <w:rStyle w:val="TimesNewRoman14"/>
          <w:rFonts w:ascii="Arial" w:hAnsi="Arial"/>
          <w:sz w:val="24"/>
        </w:rPr>
      </w:pPr>
      <w:r w:rsidRPr="00684A15">
        <w:rPr>
          <w:rStyle w:val="TimesNewRoman14"/>
          <w:rFonts w:ascii="Arial" w:hAnsi="Arial"/>
          <w:sz w:val="24"/>
        </w:rPr>
        <w:t>________________________________</w:t>
      </w:r>
    </w:p>
    <w:p w:rsidR="007D40AE" w:rsidRPr="00684A15" w:rsidRDefault="007D40AE" w:rsidP="00B543B4">
      <w:pPr>
        <w:rPr>
          <w:rStyle w:val="TimesNewRoman14"/>
          <w:rFonts w:ascii="Arial" w:hAnsi="Arial"/>
          <w:sz w:val="24"/>
        </w:rPr>
      </w:pPr>
      <w:r w:rsidRPr="00684A15">
        <w:rPr>
          <w:rStyle w:val="TimesNewRoman14"/>
          <w:rFonts w:ascii="Arial" w:hAnsi="Arial"/>
          <w:sz w:val="24"/>
        </w:rPr>
        <w:t>(ФИО)</w:t>
      </w:r>
    </w:p>
    <w:p w:rsidR="007D40AE" w:rsidRPr="00684A15" w:rsidRDefault="007D40AE" w:rsidP="00B543B4">
      <w:pPr>
        <w:rPr>
          <w:rStyle w:val="TimesNewRoman14"/>
          <w:rFonts w:ascii="Arial" w:hAnsi="Arial"/>
          <w:sz w:val="24"/>
        </w:rPr>
      </w:pPr>
      <w:r w:rsidRPr="00684A15">
        <w:rPr>
          <w:rStyle w:val="TimesNewRoman14"/>
          <w:rFonts w:ascii="Arial" w:hAnsi="Arial"/>
          <w:sz w:val="24"/>
        </w:rPr>
        <w:t xml:space="preserve">________________________________ </w:t>
      </w:r>
    </w:p>
    <w:p w:rsidR="007D40AE" w:rsidRPr="00684A15" w:rsidRDefault="007D40AE" w:rsidP="00B543B4">
      <w:pPr>
        <w:rPr>
          <w:rStyle w:val="TimesNewRoman14"/>
          <w:rFonts w:ascii="Arial" w:hAnsi="Arial"/>
          <w:sz w:val="24"/>
        </w:rPr>
      </w:pPr>
      <w:r w:rsidRPr="00684A15">
        <w:rPr>
          <w:rStyle w:val="TimesNewRoman14"/>
          <w:rFonts w:ascii="Arial" w:hAnsi="Arial"/>
          <w:sz w:val="24"/>
        </w:rPr>
        <w:t xml:space="preserve">________________________________ </w:t>
      </w:r>
    </w:p>
    <w:p w:rsidR="007D40AE" w:rsidRPr="00684A15" w:rsidRDefault="007D40AE" w:rsidP="00B543B4">
      <w:pPr>
        <w:rPr>
          <w:rStyle w:val="TimesNewRoman14"/>
          <w:rFonts w:ascii="Arial" w:hAnsi="Arial"/>
          <w:sz w:val="24"/>
        </w:rPr>
      </w:pPr>
      <w:r w:rsidRPr="00684A15">
        <w:rPr>
          <w:rStyle w:val="TimesNewRoman14"/>
          <w:rFonts w:ascii="Arial" w:hAnsi="Arial"/>
          <w:sz w:val="24"/>
        </w:rPr>
        <w:t>адрес</w:t>
      </w:r>
    </w:p>
    <w:p w:rsidR="007D40AE" w:rsidRDefault="007D40AE" w:rsidP="00B543B4"/>
    <w:p w:rsidR="0026195F" w:rsidRPr="00684A15" w:rsidRDefault="0026195F" w:rsidP="00B543B4"/>
    <w:p w:rsidR="007D40AE" w:rsidRPr="00684A15" w:rsidRDefault="007D40AE" w:rsidP="0026195F">
      <w:pPr>
        <w:jc w:val="center"/>
        <w:rPr>
          <w:rStyle w:val="TimesNewRoman14"/>
          <w:rFonts w:ascii="Arial" w:hAnsi="Arial"/>
          <w:sz w:val="24"/>
        </w:rPr>
      </w:pPr>
      <w:r w:rsidRPr="00684A15">
        <w:rPr>
          <w:rStyle w:val="TimesNewRoman14"/>
          <w:rFonts w:ascii="Arial" w:hAnsi="Arial"/>
          <w:sz w:val="24"/>
        </w:rPr>
        <w:t>Расписка</w:t>
      </w:r>
    </w:p>
    <w:p w:rsidR="007D40AE" w:rsidRPr="00684A15" w:rsidRDefault="007D40AE" w:rsidP="0026195F">
      <w:pPr>
        <w:jc w:val="center"/>
        <w:rPr>
          <w:rStyle w:val="TimesNewRoman14"/>
          <w:rFonts w:ascii="Arial" w:hAnsi="Arial"/>
          <w:sz w:val="24"/>
        </w:rPr>
      </w:pPr>
      <w:r w:rsidRPr="00684A15">
        <w:rPr>
          <w:rStyle w:val="TimesNewRoman14"/>
          <w:rFonts w:ascii="Arial" w:hAnsi="Arial"/>
          <w:sz w:val="24"/>
        </w:rPr>
        <w:t>о приеме заявления и документов</w:t>
      </w:r>
    </w:p>
    <w:p w:rsidR="007D40AE" w:rsidRPr="00684A15" w:rsidRDefault="007D40AE" w:rsidP="00B543B4"/>
    <w:p w:rsidR="007D40AE" w:rsidRPr="00684A15" w:rsidRDefault="007D40AE" w:rsidP="00B543B4">
      <w:pPr>
        <w:rPr>
          <w:rStyle w:val="TimesNewRoman14"/>
          <w:rFonts w:ascii="Arial" w:hAnsi="Arial"/>
          <w:sz w:val="24"/>
        </w:rPr>
      </w:pPr>
      <w:r w:rsidRPr="00684A15">
        <w:rPr>
          <w:rStyle w:val="TimesNewRoman14"/>
          <w:rFonts w:ascii="Arial" w:hAnsi="Arial"/>
          <w:sz w:val="24"/>
        </w:rPr>
        <w:t>_____________________________________________________________</w:t>
      </w:r>
    </w:p>
    <w:p w:rsidR="007D40AE" w:rsidRPr="00684A15" w:rsidRDefault="007D40AE" w:rsidP="00B543B4">
      <w:pPr>
        <w:autoSpaceDE w:val="0"/>
        <w:rPr>
          <w:rStyle w:val="TimesNewRoman14"/>
          <w:rFonts w:ascii="Arial" w:hAnsi="Arial"/>
          <w:sz w:val="24"/>
          <w:szCs w:val="22"/>
        </w:rPr>
      </w:pPr>
      <w:r w:rsidRPr="00684A15">
        <w:rPr>
          <w:szCs w:val="22"/>
        </w:rPr>
        <w:t>(наименование территориального органа социальной защиты населения, опеки и попечительства Костромской области)</w:t>
      </w:r>
      <w:r w:rsidRPr="00684A15">
        <w:rPr>
          <w:rStyle w:val="TimesNewRoman14"/>
          <w:rFonts w:ascii="Arial" w:hAnsi="Arial"/>
          <w:sz w:val="24"/>
          <w:szCs w:val="22"/>
        </w:rPr>
        <w:t xml:space="preserve"> </w:t>
      </w:r>
    </w:p>
    <w:p w:rsidR="007D40AE" w:rsidRPr="00684A15" w:rsidRDefault="007D40AE" w:rsidP="00B543B4">
      <w:pPr>
        <w:rPr>
          <w:rStyle w:val="TimesNewRoman14"/>
          <w:rFonts w:ascii="Arial" w:hAnsi="Arial"/>
          <w:sz w:val="24"/>
        </w:rPr>
      </w:pPr>
      <w:r w:rsidRPr="00684A15">
        <w:rPr>
          <w:rStyle w:val="TimesNewRoman14"/>
          <w:rFonts w:ascii="Arial" w:hAnsi="Arial"/>
          <w:sz w:val="24"/>
        </w:rPr>
        <w:t xml:space="preserve">сообщает Вам, что ваше заявление о ___________________________________ </w:t>
      </w:r>
    </w:p>
    <w:p w:rsidR="007D40AE" w:rsidRPr="00684A15" w:rsidRDefault="007D40AE" w:rsidP="00B543B4">
      <w:pPr>
        <w:rPr>
          <w:rStyle w:val="TimesNewRoman14"/>
          <w:rFonts w:ascii="Arial" w:hAnsi="Arial"/>
          <w:sz w:val="24"/>
        </w:rPr>
      </w:pPr>
      <w:r w:rsidRPr="00684A15">
        <w:rPr>
          <w:rStyle w:val="TimesNewRoman14"/>
          <w:rFonts w:ascii="Arial" w:hAnsi="Arial"/>
          <w:sz w:val="24"/>
        </w:rPr>
        <w:t xml:space="preserve">____________________________________________________________________________________________________________________________________  </w:t>
      </w:r>
    </w:p>
    <w:p w:rsidR="007D40AE" w:rsidRPr="00684A15" w:rsidRDefault="007D40AE" w:rsidP="00B543B4">
      <w:pPr>
        <w:rPr>
          <w:rStyle w:val="TimesNewRoman14"/>
          <w:rFonts w:ascii="Arial" w:hAnsi="Arial"/>
          <w:sz w:val="24"/>
        </w:rPr>
      </w:pPr>
      <w:r w:rsidRPr="00684A15">
        <w:rPr>
          <w:rStyle w:val="TimesNewRoman14"/>
          <w:rFonts w:ascii="Arial" w:hAnsi="Arial"/>
          <w:sz w:val="24"/>
        </w:rPr>
        <w:t>с документами:</w:t>
      </w:r>
    </w:p>
    <w:p w:rsidR="007D40AE" w:rsidRPr="00684A15" w:rsidRDefault="007D40AE" w:rsidP="00B543B4">
      <w:pPr>
        <w:rPr>
          <w:rStyle w:val="TimesNewRoman14"/>
          <w:rFonts w:ascii="Arial" w:hAnsi="Arial"/>
          <w:sz w:val="24"/>
        </w:rPr>
      </w:pPr>
      <w:r w:rsidRPr="00684A15">
        <w:rPr>
          <w:rStyle w:val="TimesNewRoman14"/>
          <w:rFonts w:ascii="Arial" w:hAnsi="Arial"/>
          <w:sz w:val="24"/>
        </w:rPr>
        <w:t xml:space="preserve">1) _______________________________________________________________ </w:t>
      </w:r>
    </w:p>
    <w:p w:rsidR="007D40AE" w:rsidRPr="00684A15" w:rsidRDefault="007D40AE" w:rsidP="00B543B4">
      <w:pPr>
        <w:rPr>
          <w:rStyle w:val="TimesNewRoman14"/>
          <w:rFonts w:ascii="Arial" w:hAnsi="Arial"/>
          <w:sz w:val="24"/>
        </w:rPr>
      </w:pPr>
      <w:r w:rsidRPr="00684A15">
        <w:rPr>
          <w:rStyle w:val="TimesNewRoman14"/>
          <w:rFonts w:ascii="Arial" w:hAnsi="Arial"/>
          <w:sz w:val="24"/>
        </w:rPr>
        <w:t xml:space="preserve">2) _______________________________________________________________ </w:t>
      </w:r>
    </w:p>
    <w:p w:rsidR="007D40AE" w:rsidRPr="00684A15" w:rsidRDefault="007D40AE" w:rsidP="00B543B4">
      <w:pPr>
        <w:rPr>
          <w:rStyle w:val="TimesNewRoman14"/>
          <w:rFonts w:ascii="Arial" w:hAnsi="Arial"/>
          <w:sz w:val="24"/>
        </w:rPr>
      </w:pPr>
      <w:r w:rsidRPr="00684A15">
        <w:rPr>
          <w:rStyle w:val="TimesNewRoman14"/>
          <w:rFonts w:ascii="Arial" w:hAnsi="Arial"/>
          <w:sz w:val="24"/>
        </w:rPr>
        <w:t xml:space="preserve">3) _______________________________________________________________ </w:t>
      </w:r>
    </w:p>
    <w:p w:rsidR="0026195F" w:rsidRDefault="007D40AE" w:rsidP="00B543B4">
      <w:pPr>
        <w:rPr>
          <w:rStyle w:val="TimesNewRoman14"/>
          <w:rFonts w:ascii="Arial" w:hAnsi="Arial"/>
          <w:sz w:val="24"/>
        </w:rPr>
      </w:pPr>
      <w:r w:rsidRPr="00684A15">
        <w:rPr>
          <w:rStyle w:val="TimesNewRoman14"/>
          <w:rFonts w:ascii="Arial" w:hAnsi="Arial"/>
          <w:sz w:val="24"/>
        </w:rPr>
        <w:t>4) _______________________________________________________________</w:t>
      </w:r>
    </w:p>
    <w:p w:rsidR="007D40AE" w:rsidRPr="00684A15" w:rsidRDefault="007D40AE" w:rsidP="00B543B4">
      <w:pPr>
        <w:rPr>
          <w:rStyle w:val="TimesNewRoman14"/>
          <w:rFonts w:ascii="Arial" w:hAnsi="Arial"/>
          <w:sz w:val="24"/>
        </w:rPr>
      </w:pPr>
      <w:r w:rsidRPr="00684A15">
        <w:rPr>
          <w:rStyle w:val="TimesNewRoman14"/>
          <w:rFonts w:ascii="Arial" w:hAnsi="Arial"/>
          <w:sz w:val="24"/>
        </w:rPr>
        <w:t>5)  _______________________________________________________________</w:t>
      </w:r>
    </w:p>
    <w:p w:rsidR="0026195F" w:rsidRDefault="007D40AE" w:rsidP="00B543B4">
      <w:pPr>
        <w:rPr>
          <w:rStyle w:val="TimesNewRoman14"/>
          <w:rFonts w:ascii="Arial" w:hAnsi="Arial"/>
          <w:sz w:val="24"/>
        </w:rPr>
      </w:pPr>
      <w:r w:rsidRPr="00684A15">
        <w:rPr>
          <w:rStyle w:val="TimesNewRoman14"/>
          <w:rFonts w:ascii="Arial" w:hAnsi="Arial"/>
          <w:sz w:val="24"/>
        </w:rPr>
        <w:t>_________________________________________________________________</w:t>
      </w:r>
    </w:p>
    <w:p w:rsidR="0026195F" w:rsidRDefault="007D40AE" w:rsidP="00B543B4">
      <w:pPr>
        <w:rPr>
          <w:rStyle w:val="TimesNewRoman14"/>
          <w:rFonts w:ascii="Arial" w:hAnsi="Arial"/>
          <w:sz w:val="24"/>
        </w:rPr>
      </w:pPr>
      <w:r w:rsidRPr="00684A15">
        <w:rPr>
          <w:rStyle w:val="TimesNewRoman14"/>
          <w:rFonts w:ascii="Arial" w:hAnsi="Arial"/>
          <w:sz w:val="24"/>
        </w:rPr>
        <w:t>_________________________________________________________________</w:t>
      </w:r>
    </w:p>
    <w:p w:rsidR="007D40AE" w:rsidRPr="00684A15" w:rsidRDefault="007D40AE" w:rsidP="00B543B4">
      <w:pPr>
        <w:rPr>
          <w:rStyle w:val="TimesNewRoman14"/>
          <w:rFonts w:ascii="Arial" w:hAnsi="Arial"/>
          <w:sz w:val="24"/>
        </w:rPr>
      </w:pPr>
      <w:r w:rsidRPr="00684A15">
        <w:rPr>
          <w:rStyle w:val="TimesNewRoman14"/>
          <w:rFonts w:ascii="Arial" w:hAnsi="Arial"/>
          <w:sz w:val="24"/>
        </w:rPr>
        <w:t>_________________________________________________________________</w:t>
      </w: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Зарегистрировано при поступлении </w:t>
      </w:r>
      <w:proofErr w:type="gramStart"/>
      <w:r w:rsidRPr="00684A15">
        <w:rPr>
          <w:rStyle w:val="TimesNewRoman14"/>
          <w:rFonts w:ascii="Arial" w:hAnsi="Arial" w:cs="Times New Roman"/>
          <w:sz w:val="24"/>
          <w:szCs w:val="28"/>
        </w:rPr>
        <w:t>за</w:t>
      </w:r>
      <w:proofErr w:type="gramEnd"/>
      <w:r w:rsidRPr="00684A15">
        <w:rPr>
          <w:rStyle w:val="TimesNewRoman14"/>
          <w:rFonts w:ascii="Arial" w:hAnsi="Arial" w:cs="Times New Roman"/>
          <w:sz w:val="24"/>
          <w:szCs w:val="28"/>
        </w:rPr>
        <w:t xml:space="preserve"> № ____________ от ______________ г.</w:t>
      </w:r>
    </w:p>
    <w:p w:rsidR="007D40AE" w:rsidRPr="00684A15" w:rsidRDefault="007D40AE" w:rsidP="00B543B4">
      <w:pPr>
        <w:pStyle w:val="ConsPlusNormal"/>
        <w:widowControl/>
        <w:ind w:firstLine="567"/>
        <w:jc w:val="both"/>
        <w:rPr>
          <w:rFonts w:cs="Times New Roman"/>
          <w:sz w:val="24"/>
          <w:szCs w:val="28"/>
        </w:rPr>
      </w:pPr>
    </w:p>
    <w:p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Контактный телефон ________________</w:t>
      </w:r>
    </w:p>
    <w:p w:rsidR="007D40AE" w:rsidRPr="00684A15" w:rsidRDefault="007D40AE" w:rsidP="00B543B4">
      <w:pPr>
        <w:pStyle w:val="ConsPlusNormal"/>
        <w:widowControl/>
        <w:ind w:firstLine="567"/>
        <w:jc w:val="both"/>
        <w:rPr>
          <w:rFonts w:cs="Times New Roman"/>
          <w:sz w:val="24"/>
          <w:szCs w:val="28"/>
        </w:rPr>
      </w:pPr>
    </w:p>
    <w:p w:rsidR="007D40AE" w:rsidRPr="00684A15" w:rsidRDefault="007D40AE" w:rsidP="00B543B4">
      <w:pPr>
        <w:pStyle w:val="ConsPlusNormal"/>
        <w:widowControl/>
        <w:ind w:firstLine="567"/>
        <w:jc w:val="both"/>
        <w:rPr>
          <w:rFonts w:cs="Times New Roman"/>
          <w:sz w:val="24"/>
          <w:szCs w:val="28"/>
        </w:rPr>
      </w:pPr>
    </w:p>
    <w:p w:rsidR="007D40AE" w:rsidRPr="00684A15" w:rsidRDefault="007D40AE" w:rsidP="00B543B4">
      <w:pPr>
        <w:pStyle w:val="ConsPlusNormal"/>
        <w:widowControl/>
        <w:ind w:firstLine="567"/>
        <w:jc w:val="both"/>
        <w:rPr>
          <w:sz w:val="24"/>
        </w:rPr>
      </w:pPr>
      <w:r w:rsidRPr="00684A15">
        <w:rPr>
          <w:rStyle w:val="TimesNewRoman14"/>
          <w:rFonts w:ascii="Arial" w:hAnsi="Arial" w:cs="Times New Roman"/>
          <w:sz w:val="24"/>
          <w:szCs w:val="28"/>
        </w:rPr>
        <w:t>Руководитель     ________________                 _________________________</w:t>
      </w:r>
    </w:p>
    <w:sectPr w:rsidR="007D40AE" w:rsidRPr="00684A15" w:rsidSect="0064362D">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Monotype Corsiva">
    <w:panose1 w:val="03010101010201010101"/>
    <w:charset w:val="CC"/>
    <w:family w:val="script"/>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AG_Souvenir">
    <w:altName w:val="Courier New"/>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imes New Roman CYR">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3"/>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7"/>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1"/>
      <w:numFmt w:val="decimal"/>
      <w:lvlText w:val="%1."/>
      <w:lvlJc w:val="left"/>
      <w:pPr>
        <w:tabs>
          <w:tab w:val="num" w:pos="720"/>
        </w:tabs>
        <w:ind w:left="720" w:hanging="360"/>
      </w:pPr>
    </w:lvl>
    <w:lvl w:ilvl="1">
      <w:start w:val="13"/>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lvl w:ilvl="0">
      <w:start w:val="1"/>
      <w:numFmt w:val="decimal"/>
      <w:lvlText w:val="%1."/>
      <w:lvlJc w:val="left"/>
      <w:pPr>
        <w:tabs>
          <w:tab w:val="num" w:pos="720"/>
        </w:tabs>
        <w:ind w:left="720" w:hanging="360"/>
      </w:pPr>
    </w:lvl>
    <w:lvl w:ilvl="1">
      <w:start w:val="17"/>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9"/>
    <w:multiLevelType w:val="multilevel"/>
    <w:tmpl w:val="00000009"/>
    <w:lvl w:ilvl="0">
      <w:start w:val="1"/>
      <w:numFmt w:val="decimal"/>
      <w:lvlText w:val="%1."/>
      <w:lvlJc w:val="left"/>
      <w:pPr>
        <w:tabs>
          <w:tab w:val="num" w:pos="720"/>
        </w:tabs>
        <w:ind w:left="720" w:hanging="360"/>
      </w:pPr>
    </w:lvl>
    <w:lvl w:ilvl="1">
      <w:start w:val="4"/>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A"/>
    <w:multiLevelType w:val="multilevel"/>
    <w:tmpl w:val="0000000A"/>
    <w:lvl w:ilvl="0">
      <w:start w:val="1"/>
      <w:numFmt w:val="decimal"/>
      <w:lvlText w:val="%1."/>
      <w:lvlJc w:val="left"/>
      <w:pPr>
        <w:tabs>
          <w:tab w:val="num" w:pos="720"/>
        </w:tabs>
        <w:ind w:left="720" w:hanging="360"/>
      </w:pPr>
    </w:lvl>
    <w:lvl w:ilvl="1">
      <w:start w:val="33"/>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B"/>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a"/>
  <w:drawingGridHorizontalSpacing w:val="120"/>
  <w:drawingGridVerticalSpacing w:val="0"/>
  <w:displayHorizontalDrawingGridEvery w:val="0"/>
  <w:displayVerticalDrawingGridEvery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5FFB"/>
    <w:rsid w:val="0006393A"/>
    <w:rsid w:val="00094AFD"/>
    <w:rsid w:val="000F1921"/>
    <w:rsid w:val="00171994"/>
    <w:rsid w:val="00184D69"/>
    <w:rsid w:val="001C64EC"/>
    <w:rsid w:val="001F42F7"/>
    <w:rsid w:val="00225DDA"/>
    <w:rsid w:val="00251424"/>
    <w:rsid w:val="002604B2"/>
    <w:rsid w:val="0026195F"/>
    <w:rsid w:val="00357385"/>
    <w:rsid w:val="00382ADC"/>
    <w:rsid w:val="00473235"/>
    <w:rsid w:val="0057779A"/>
    <w:rsid w:val="0064362D"/>
    <w:rsid w:val="00650F44"/>
    <w:rsid w:val="00684A15"/>
    <w:rsid w:val="006C2172"/>
    <w:rsid w:val="006F3994"/>
    <w:rsid w:val="007748D0"/>
    <w:rsid w:val="007D18F8"/>
    <w:rsid w:val="007D40AE"/>
    <w:rsid w:val="00835FFB"/>
    <w:rsid w:val="00885BCE"/>
    <w:rsid w:val="00917FFE"/>
    <w:rsid w:val="009A2E1B"/>
    <w:rsid w:val="009D2ECB"/>
    <w:rsid w:val="009E060C"/>
    <w:rsid w:val="00A26410"/>
    <w:rsid w:val="00A61217"/>
    <w:rsid w:val="00A73E3D"/>
    <w:rsid w:val="00AD1454"/>
    <w:rsid w:val="00B543B4"/>
    <w:rsid w:val="00C12FA3"/>
    <w:rsid w:val="00C4370B"/>
    <w:rsid w:val="00C6193E"/>
    <w:rsid w:val="00C61A0C"/>
    <w:rsid w:val="00D43097"/>
    <w:rsid w:val="00D63797"/>
    <w:rsid w:val="00E72E2C"/>
    <w:rsid w:val="00F026BA"/>
    <w:rsid w:val="00F75C08"/>
    <w:rsid w:val="00F838D1"/>
    <w:rsid w:val="00FB67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06393A"/>
    <w:pPr>
      <w:ind w:firstLine="567"/>
      <w:jc w:val="both"/>
    </w:pPr>
    <w:rPr>
      <w:rFonts w:ascii="Arial" w:hAnsi="Arial"/>
      <w:sz w:val="24"/>
      <w:szCs w:val="24"/>
    </w:rPr>
  </w:style>
  <w:style w:type="paragraph" w:styleId="1">
    <w:name w:val="heading 1"/>
    <w:aliases w:val="!Части документа"/>
    <w:basedOn w:val="a"/>
    <w:next w:val="a"/>
    <w:qFormat/>
    <w:rsid w:val="0006393A"/>
    <w:pPr>
      <w:jc w:val="center"/>
      <w:outlineLvl w:val="0"/>
    </w:pPr>
    <w:rPr>
      <w:rFonts w:cs="Arial"/>
      <w:b/>
      <w:bCs/>
      <w:kern w:val="32"/>
      <w:sz w:val="32"/>
      <w:szCs w:val="32"/>
    </w:rPr>
  </w:style>
  <w:style w:type="paragraph" w:styleId="2">
    <w:name w:val="heading 2"/>
    <w:aliases w:val="!Разделы документа"/>
    <w:basedOn w:val="a"/>
    <w:link w:val="20"/>
    <w:qFormat/>
    <w:rsid w:val="0006393A"/>
    <w:pPr>
      <w:jc w:val="center"/>
      <w:outlineLvl w:val="1"/>
    </w:pPr>
    <w:rPr>
      <w:rFonts w:cs="Arial"/>
      <w:b/>
      <w:bCs/>
      <w:iCs/>
      <w:sz w:val="30"/>
      <w:szCs w:val="28"/>
    </w:rPr>
  </w:style>
  <w:style w:type="paragraph" w:styleId="3">
    <w:name w:val="heading 3"/>
    <w:aliases w:val="!Главы документа"/>
    <w:basedOn w:val="a"/>
    <w:link w:val="30"/>
    <w:qFormat/>
    <w:rsid w:val="0006393A"/>
    <w:pPr>
      <w:outlineLvl w:val="2"/>
    </w:pPr>
    <w:rPr>
      <w:rFonts w:cs="Arial"/>
      <w:b/>
      <w:bCs/>
      <w:sz w:val="28"/>
      <w:szCs w:val="26"/>
    </w:rPr>
  </w:style>
  <w:style w:type="paragraph" w:styleId="4">
    <w:name w:val="heading 4"/>
    <w:aliases w:val="!Параграфы/Статьи документа"/>
    <w:basedOn w:val="a"/>
    <w:link w:val="40"/>
    <w:qFormat/>
    <w:rsid w:val="0006393A"/>
    <w:pPr>
      <w:outlineLvl w:val="3"/>
    </w:pPr>
    <w:rPr>
      <w:b/>
      <w:bCs/>
      <w:sz w:val="26"/>
      <w:szCs w:val="28"/>
    </w:rPr>
  </w:style>
  <w:style w:type="paragraph" w:styleId="5">
    <w:name w:val="heading 5"/>
    <w:basedOn w:val="a"/>
    <w:next w:val="a"/>
    <w:qFormat/>
    <w:rsid w:val="0064362D"/>
    <w:pPr>
      <w:keepNext/>
      <w:tabs>
        <w:tab w:val="num" w:pos="0"/>
      </w:tabs>
      <w:ind w:left="1008" w:hanging="1008"/>
      <w:jc w:val="center"/>
      <w:outlineLvl w:val="4"/>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3z1">
    <w:name w:val="WW8Num3z1"/>
    <w:rsid w:val="0064362D"/>
    <w:rPr>
      <w:sz w:val="28"/>
      <w:szCs w:val="28"/>
    </w:rPr>
  </w:style>
  <w:style w:type="character" w:customStyle="1" w:styleId="WW8Num4z2">
    <w:name w:val="WW8Num4z2"/>
    <w:rsid w:val="0064362D"/>
    <w:rPr>
      <w:sz w:val="28"/>
      <w:szCs w:val="28"/>
    </w:rPr>
  </w:style>
  <w:style w:type="character" w:customStyle="1" w:styleId="Absatz-Standardschriftart">
    <w:name w:val="Absatz-Standardschriftart"/>
    <w:rsid w:val="0064362D"/>
  </w:style>
  <w:style w:type="character" w:customStyle="1" w:styleId="7">
    <w:name w:val="Основной шрифт абзаца7"/>
    <w:rsid w:val="0064362D"/>
  </w:style>
  <w:style w:type="character" w:customStyle="1" w:styleId="50">
    <w:name w:val="Основной шрифт абзаца5"/>
    <w:rsid w:val="0064362D"/>
  </w:style>
  <w:style w:type="character" w:customStyle="1" w:styleId="WW-Absatz-Standardschriftart">
    <w:name w:val="WW-Absatz-Standardschriftart"/>
    <w:rsid w:val="0064362D"/>
  </w:style>
  <w:style w:type="character" w:customStyle="1" w:styleId="WW-Absatz-Standardschriftart1">
    <w:name w:val="WW-Absatz-Standardschriftart1"/>
    <w:rsid w:val="0064362D"/>
  </w:style>
  <w:style w:type="character" w:customStyle="1" w:styleId="41">
    <w:name w:val="Основной шрифт абзаца4"/>
    <w:rsid w:val="0064362D"/>
  </w:style>
  <w:style w:type="character" w:customStyle="1" w:styleId="WW-Absatz-Standardschriftart11">
    <w:name w:val="WW-Absatz-Standardschriftart11"/>
    <w:rsid w:val="0064362D"/>
  </w:style>
  <w:style w:type="character" w:customStyle="1" w:styleId="WW-Absatz-Standardschriftart111">
    <w:name w:val="WW-Absatz-Standardschriftart111"/>
    <w:rsid w:val="0064362D"/>
  </w:style>
  <w:style w:type="character" w:customStyle="1" w:styleId="31">
    <w:name w:val="Основной шрифт абзаца3"/>
    <w:rsid w:val="0064362D"/>
  </w:style>
  <w:style w:type="character" w:customStyle="1" w:styleId="WW-Absatz-Standardschriftart1111">
    <w:name w:val="WW-Absatz-Standardschriftart1111"/>
    <w:rsid w:val="0064362D"/>
  </w:style>
  <w:style w:type="character" w:customStyle="1" w:styleId="21">
    <w:name w:val="Основной шрифт абзаца2"/>
    <w:rsid w:val="0064362D"/>
  </w:style>
  <w:style w:type="character" w:customStyle="1" w:styleId="WW-Absatz-Standardschriftart11111">
    <w:name w:val="WW-Absatz-Standardschriftart11111"/>
    <w:rsid w:val="0064362D"/>
  </w:style>
  <w:style w:type="character" w:customStyle="1" w:styleId="10">
    <w:name w:val="Основной шрифт абзаца1"/>
    <w:rsid w:val="0064362D"/>
  </w:style>
  <w:style w:type="character" w:customStyle="1" w:styleId="TimesNewRoman14">
    <w:name w:val="Стиль Times New Roman 14 пт"/>
    <w:rsid w:val="0064362D"/>
    <w:rPr>
      <w:rFonts w:ascii="Times New Roman" w:hAnsi="Times New Roman"/>
      <w:sz w:val="28"/>
    </w:rPr>
  </w:style>
  <w:style w:type="character" w:styleId="a3">
    <w:name w:val="Hyperlink"/>
    <w:rsid w:val="0006393A"/>
    <w:rPr>
      <w:color w:val="0000FF"/>
      <w:u w:val="none"/>
    </w:rPr>
  </w:style>
  <w:style w:type="character" w:customStyle="1" w:styleId="a4">
    <w:name w:val="Символ нумерации"/>
    <w:rsid w:val="0064362D"/>
    <w:rPr>
      <w:sz w:val="28"/>
      <w:szCs w:val="28"/>
    </w:rPr>
  </w:style>
  <w:style w:type="character" w:customStyle="1" w:styleId="a5">
    <w:name w:val="Текст сноски Знак"/>
    <w:basedOn w:val="31"/>
    <w:rsid w:val="0064362D"/>
  </w:style>
  <w:style w:type="character" w:styleId="a6">
    <w:name w:val="FollowedHyperlink"/>
    <w:rsid w:val="0064362D"/>
    <w:rPr>
      <w:color w:val="800000"/>
      <w:u w:val="single"/>
    </w:rPr>
  </w:style>
  <w:style w:type="character" w:customStyle="1" w:styleId="6">
    <w:name w:val="Основной шрифт абзаца6"/>
    <w:rsid w:val="0064362D"/>
  </w:style>
  <w:style w:type="character" w:customStyle="1" w:styleId="60">
    <w:name w:val="Основной шрифт абзаца6"/>
    <w:rsid w:val="0064362D"/>
  </w:style>
  <w:style w:type="paragraph" w:customStyle="1" w:styleId="a7">
    <w:name w:val="Заголовок"/>
    <w:basedOn w:val="a"/>
    <w:next w:val="a8"/>
    <w:rsid w:val="0064362D"/>
    <w:pPr>
      <w:keepNext/>
      <w:spacing w:before="240" w:after="120"/>
    </w:pPr>
    <w:rPr>
      <w:rFonts w:eastAsia="Lucida Sans Unicode" w:cs="Mangal"/>
      <w:sz w:val="28"/>
      <w:szCs w:val="28"/>
    </w:rPr>
  </w:style>
  <w:style w:type="paragraph" w:styleId="a8">
    <w:name w:val="Body Text"/>
    <w:basedOn w:val="a"/>
    <w:link w:val="a9"/>
    <w:rsid w:val="0064362D"/>
    <w:pPr>
      <w:spacing w:after="120"/>
    </w:pPr>
  </w:style>
  <w:style w:type="paragraph" w:styleId="aa">
    <w:name w:val="List"/>
    <w:basedOn w:val="a"/>
    <w:rsid w:val="0064362D"/>
    <w:pPr>
      <w:ind w:left="283" w:hanging="283"/>
    </w:pPr>
  </w:style>
  <w:style w:type="paragraph" w:customStyle="1" w:styleId="61">
    <w:name w:val="Название6"/>
    <w:basedOn w:val="a"/>
    <w:rsid w:val="0064362D"/>
    <w:pPr>
      <w:suppressLineNumbers/>
      <w:spacing w:before="120" w:after="120"/>
    </w:pPr>
    <w:rPr>
      <w:rFonts w:cs="Mangal"/>
      <w:i/>
      <w:iCs/>
    </w:rPr>
  </w:style>
  <w:style w:type="paragraph" w:customStyle="1" w:styleId="62">
    <w:name w:val="Указатель6"/>
    <w:basedOn w:val="a"/>
    <w:rsid w:val="0064362D"/>
    <w:pPr>
      <w:suppressLineNumbers/>
    </w:pPr>
    <w:rPr>
      <w:rFonts w:cs="Mangal"/>
    </w:rPr>
  </w:style>
  <w:style w:type="paragraph" w:customStyle="1" w:styleId="51">
    <w:name w:val="Название5"/>
    <w:basedOn w:val="a"/>
    <w:rsid w:val="0064362D"/>
    <w:pPr>
      <w:suppressLineNumbers/>
      <w:spacing w:before="120" w:after="120"/>
    </w:pPr>
    <w:rPr>
      <w:rFonts w:cs="Mangal"/>
      <w:i/>
      <w:iCs/>
    </w:rPr>
  </w:style>
  <w:style w:type="paragraph" w:customStyle="1" w:styleId="52">
    <w:name w:val="Указатель5"/>
    <w:basedOn w:val="a"/>
    <w:rsid w:val="0064362D"/>
    <w:pPr>
      <w:suppressLineNumbers/>
    </w:pPr>
    <w:rPr>
      <w:rFonts w:cs="Mangal"/>
    </w:rPr>
  </w:style>
  <w:style w:type="paragraph" w:customStyle="1" w:styleId="42">
    <w:name w:val="Название4"/>
    <w:basedOn w:val="a"/>
    <w:rsid w:val="0064362D"/>
    <w:pPr>
      <w:suppressLineNumbers/>
      <w:spacing w:before="120" w:after="120"/>
    </w:pPr>
    <w:rPr>
      <w:rFonts w:cs="Mangal"/>
      <w:i/>
      <w:iCs/>
    </w:rPr>
  </w:style>
  <w:style w:type="paragraph" w:customStyle="1" w:styleId="43">
    <w:name w:val="Указатель4"/>
    <w:basedOn w:val="a"/>
    <w:rsid w:val="0064362D"/>
    <w:pPr>
      <w:suppressLineNumbers/>
    </w:pPr>
    <w:rPr>
      <w:rFonts w:cs="Mangal"/>
    </w:rPr>
  </w:style>
  <w:style w:type="paragraph" w:customStyle="1" w:styleId="32">
    <w:name w:val="Название3"/>
    <w:basedOn w:val="a"/>
    <w:rsid w:val="0064362D"/>
    <w:pPr>
      <w:suppressLineNumbers/>
      <w:spacing w:before="120" w:after="120"/>
    </w:pPr>
    <w:rPr>
      <w:rFonts w:cs="Mangal"/>
      <w:i/>
      <w:iCs/>
    </w:rPr>
  </w:style>
  <w:style w:type="paragraph" w:customStyle="1" w:styleId="33">
    <w:name w:val="Указатель3"/>
    <w:basedOn w:val="a"/>
    <w:rsid w:val="0064362D"/>
    <w:pPr>
      <w:suppressLineNumbers/>
    </w:pPr>
    <w:rPr>
      <w:rFonts w:cs="Mangal"/>
    </w:rPr>
  </w:style>
  <w:style w:type="paragraph" w:customStyle="1" w:styleId="22">
    <w:name w:val="Название2"/>
    <w:basedOn w:val="a"/>
    <w:rsid w:val="0064362D"/>
    <w:pPr>
      <w:suppressLineNumbers/>
      <w:spacing w:before="120" w:after="120"/>
    </w:pPr>
    <w:rPr>
      <w:rFonts w:cs="Mangal"/>
      <w:i/>
      <w:iCs/>
      <w:sz w:val="20"/>
    </w:rPr>
  </w:style>
  <w:style w:type="paragraph" w:customStyle="1" w:styleId="23">
    <w:name w:val="Указатель2"/>
    <w:basedOn w:val="a"/>
    <w:rsid w:val="0064362D"/>
    <w:pPr>
      <w:suppressLineNumbers/>
    </w:pPr>
    <w:rPr>
      <w:rFonts w:cs="Mangal"/>
    </w:rPr>
  </w:style>
  <w:style w:type="paragraph" w:customStyle="1" w:styleId="11">
    <w:name w:val="Название1"/>
    <w:basedOn w:val="a"/>
    <w:rsid w:val="0064362D"/>
    <w:pPr>
      <w:suppressLineNumbers/>
      <w:spacing w:before="120" w:after="120"/>
    </w:pPr>
    <w:rPr>
      <w:rFonts w:cs="Mangal"/>
      <w:i/>
      <w:iCs/>
      <w:sz w:val="20"/>
    </w:rPr>
  </w:style>
  <w:style w:type="paragraph" w:customStyle="1" w:styleId="12">
    <w:name w:val="Указатель1"/>
    <w:basedOn w:val="a"/>
    <w:rsid w:val="0064362D"/>
    <w:pPr>
      <w:suppressLineNumbers/>
    </w:pPr>
    <w:rPr>
      <w:rFonts w:cs="Mangal"/>
    </w:rPr>
  </w:style>
  <w:style w:type="paragraph" w:customStyle="1" w:styleId="13">
    <w:name w:val="Стиль1"/>
    <w:basedOn w:val="a"/>
    <w:rsid w:val="0064362D"/>
    <w:pPr>
      <w:autoSpaceDE w:val="0"/>
      <w:ind w:firstLine="540"/>
    </w:pPr>
    <w:rPr>
      <w:rFonts w:eastAsia="Calibri"/>
    </w:rPr>
  </w:style>
  <w:style w:type="paragraph" w:customStyle="1" w:styleId="34">
    <w:name w:val="Стиль3"/>
    <w:basedOn w:val="a"/>
    <w:rsid w:val="0064362D"/>
    <w:pPr>
      <w:snapToGrid w:val="0"/>
      <w:spacing w:after="200" w:line="276" w:lineRule="auto"/>
      <w:jc w:val="center"/>
    </w:pPr>
    <w:rPr>
      <w:szCs w:val="22"/>
    </w:rPr>
  </w:style>
  <w:style w:type="paragraph" w:customStyle="1" w:styleId="125">
    <w:name w:val="Стиль Без интервала + Первая строка:  125 см"/>
    <w:basedOn w:val="a"/>
    <w:rsid w:val="0064362D"/>
    <w:pPr>
      <w:spacing w:line="276" w:lineRule="auto"/>
      <w:ind w:firstLine="709"/>
    </w:pPr>
    <w:rPr>
      <w:sz w:val="28"/>
      <w:szCs w:val="20"/>
    </w:rPr>
  </w:style>
  <w:style w:type="paragraph" w:customStyle="1" w:styleId="24">
    <w:name w:val="Стиль2"/>
    <w:basedOn w:val="1"/>
    <w:rsid w:val="0064362D"/>
    <w:pPr>
      <w:widowControl w:val="0"/>
      <w:autoSpaceDE w:val="0"/>
      <w:spacing w:before="108" w:after="108"/>
      <w:ind w:firstLine="0"/>
    </w:pPr>
    <w:rPr>
      <w:rFonts w:ascii="Times New Roman" w:hAnsi="Times New Roman"/>
      <w:color w:val="000080"/>
      <w:kern w:val="1"/>
      <w:sz w:val="24"/>
      <w:szCs w:val="24"/>
    </w:rPr>
  </w:style>
  <w:style w:type="paragraph" w:styleId="ab">
    <w:name w:val="Normal (Web)"/>
    <w:basedOn w:val="a"/>
    <w:rsid w:val="0064362D"/>
  </w:style>
  <w:style w:type="paragraph" w:customStyle="1" w:styleId="44">
    <w:name w:val="Стиль4"/>
    <w:basedOn w:val="a"/>
    <w:rsid w:val="0064362D"/>
    <w:pPr>
      <w:autoSpaceDE w:val="0"/>
      <w:ind w:firstLine="540"/>
    </w:pPr>
    <w:rPr>
      <w:rFonts w:eastAsia="Calibri"/>
      <w:szCs w:val="22"/>
    </w:rPr>
  </w:style>
  <w:style w:type="paragraph" w:customStyle="1" w:styleId="53">
    <w:name w:val="Стиль5"/>
    <w:basedOn w:val="a"/>
    <w:rsid w:val="0064362D"/>
    <w:pPr>
      <w:widowControl w:val="0"/>
      <w:autoSpaceDE w:val="0"/>
      <w:ind w:firstLine="540"/>
    </w:pPr>
    <w:rPr>
      <w:rFonts w:cs="Courier New"/>
    </w:rPr>
  </w:style>
  <w:style w:type="paragraph" w:customStyle="1" w:styleId="63">
    <w:name w:val="Стиль6"/>
    <w:basedOn w:val="13"/>
    <w:next w:val="13"/>
    <w:rsid w:val="0064362D"/>
    <w:rPr>
      <w:rFonts w:cs="Arial"/>
    </w:rPr>
  </w:style>
  <w:style w:type="paragraph" w:customStyle="1" w:styleId="70">
    <w:name w:val="Стиль7"/>
    <w:basedOn w:val="a"/>
    <w:rsid w:val="0064362D"/>
    <w:pPr>
      <w:widowControl w:val="0"/>
      <w:autoSpaceDE w:val="0"/>
      <w:ind w:left="720" w:firstLine="0"/>
    </w:pPr>
    <w:rPr>
      <w:rFonts w:cs="Arial"/>
    </w:rPr>
  </w:style>
  <w:style w:type="paragraph" w:customStyle="1" w:styleId="8">
    <w:name w:val="Стиль8"/>
    <w:basedOn w:val="aa"/>
    <w:rsid w:val="0064362D"/>
    <w:pPr>
      <w:widowControl w:val="0"/>
      <w:autoSpaceDE w:val="0"/>
    </w:pPr>
    <w:rPr>
      <w:rFonts w:cs="Arial"/>
      <w:sz w:val="28"/>
      <w:szCs w:val="28"/>
    </w:rPr>
  </w:style>
  <w:style w:type="paragraph" w:customStyle="1" w:styleId="25">
    <w:name w:val="Знак Знак Знак2 Знак"/>
    <w:basedOn w:val="a"/>
    <w:rsid w:val="0064362D"/>
    <w:pPr>
      <w:spacing w:before="280" w:after="280"/>
    </w:pPr>
    <w:rPr>
      <w:sz w:val="20"/>
      <w:szCs w:val="20"/>
      <w:lang w:val="en-US"/>
    </w:rPr>
  </w:style>
  <w:style w:type="paragraph" w:customStyle="1" w:styleId="120">
    <w:name w:val="Стиль12"/>
    <w:basedOn w:val="a"/>
    <w:rsid w:val="0064362D"/>
    <w:pPr>
      <w:keepNext/>
      <w:spacing w:before="240" w:after="60"/>
      <w:jc w:val="center"/>
    </w:pPr>
    <w:rPr>
      <w:rFonts w:ascii="Monotype Corsiva" w:hAnsi="Monotype Corsiva"/>
      <w:b/>
      <w:bCs/>
      <w:i/>
      <w:iCs/>
      <w:sz w:val="36"/>
      <w:szCs w:val="36"/>
    </w:rPr>
  </w:style>
  <w:style w:type="paragraph" w:customStyle="1" w:styleId="130">
    <w:name w:val="Стиль13"/>
    <w:basedOn w:val="120"/>
    <w:rsid w:val="0064362D"/>
  </w:style>
  <w:style w:type="paragraph" w:customStyle="1" w:styleId="14">
    <w:name w:val="Стиль14"/>
    <w:basedOn w:val="120"/>
    <w:rsid w:val="0064362D"/>
    <w:rPr>
      <w:rFonts w:ascii="Edwardian Script ITC" w:hAnsi="Edwardian Script ITC"/>
    </w:rPr>
  </w:style>
  <w:style w:type="paragraph" w:customStyle="1" w:styleId="ac">
    <w:name w:val="хороший"/>
    <w:basedOn w:val="a"/>
    <w:rsid w:val="0064362D"/>
    <w:pPr>
      <w:autoSpaceDE w:val="0"/>
      <w:ind w:firstLine="540"/>
    </w:pPr>
    <w:rPr>
      <w:rFonts w:eastAsia="Calibri"/>
      <w:sz w:val="22"/>
      <w:szCs w:val="22"/>
    </w:rPr>
  </w:style>
  <w:style w:type="paragraph" w:customStyle="1" w:styleId="ConsPlusNormal">
    <w:name w:val="ConsPlusNormal"/>
    <w:rsid w:val="0064362D"/>
    <w:pPr>
      <w:widowControl w:val="0"/>
      <w:suppressAutoHyphens/>
      <w:autoSpaceDE w:val="0"/>
      <w:ind w:firstLine="720"/>
    </w:pPr>
    <w:rPr>
      <w:rFonts w:ascii="Arial" w:eastAsia="Arial" w:hAnsi="Arial" w:cs="Arial"/>
      <w:lang w:eastAsia="ar-SA"/>
    </w:rPr>
  </w:style>
  <w:style w:type="paragraph" w:customStyle="1" w:styleId="ConsPlusTitle">
    <w:name w:val="ConsPlusTitle"/>
    <w:rsid w:val="0064362D"/>
    <w:pPr>
      <w:widowControl w:val="0"/>
      <w:suppressAutoHyphens/>
      <w:autoSpaceDE w:val="0"/>
    </w:pPr>
    <w:rPr>
      <w:rFonts w:ascii="Arial" w:eastAsia="Arial" w:hAnsi="Arial" w:cs="Arial"/>
      <w:b/>
      <w:bCs/>
      <w:lang w:eastAsia="ar-SA"/>
    </w:rPr>
  </w:style>
  <w:style w:type="paragraph" w:customStyle="1" w:styleId="ConsPlusNonformat">
    <w:name w:val="ConsPlusNonformat"/>
    <w:rsid w:val="0064362D"/>
    <w:pPr>
      <w:widowControl w:val="0"/>
      <w:suppressAutoHyphens/>
      <w:autoSpaceDE w:val="0"/>
    </w:pPr>
    <w:rPr>
      <w:rFonts w:ascii="Courier New" w:eastAsia="Arial" w:hAnsi="Courier New" w:cs="Courier New"/>
      <w:lang w:eastAsia="ar-SA"/>
    </w:rPr>
  </w:style>
  <w:style w:type="paragraph" w:customStyle="1" w:styleId="210">
    <w:name w:val="Основной текст с отступом 21"/>
    <w:basedOn w:val="a"/>
    <w:rsid w:val="0064362D"/>
    <w:pPr>
      <w:suppressAutoHyphens/>
      <w:spacing w:after="120" w:line="480" w:lineRule="auto"/>
      <w:ind w:left="283" w:firstLine="0"/>
    </w:pPr>
  </w:style>
  <w:style w:type="paragraph" w:styleId="ad">
    <w:name w:val="Title"/>
    <w:basedOn w:val="a"/>
    <w:next w:val="ae"/>
    <w:qFormat/>
    <w:rsid w:val="0064362D"/>
    <w:pPr>
      <w:jc w:val="center"/>
    </w:pPr>
    <w:rPr>
      <w:rFonts w:ascii="AG_Souvenir" w:hAnsi="AG_Souvenir"/>
      <w:b/>
      <w:bCs/>
      <w:color w:val="0000FF"/>
      <w:sz w:val="32"/>
    </w:rPr>
  </w:style>
  <w:style w:type="paragraph" w:styleId="ae">
    <w:name w:val="Subtitle"/>
    <w:basedOn w:val="a7"/>
    <w:next w:val="a8"/>
    <w:qFormat/>
    <w:rsid w:val="0064362D"/>
    <w:pPr>
      <w:jc w:val="center"/>
    </w:pPr>
    <w:rPr>
      <w:i/>
      <w:iCs/>
    </w:rPr>
  </w:style>
  <w:style w:type="paragraph" w:customStyle="1" w:styleId="af">
    <w:name w:val="Содержимое врезки"/>
    <w:basedOn w:val="a8"/>
    <w:rsid w:val="0064362D"/>
  </w:style>
  <w:style w:type="paragraph" w:customStyle="1" w:styleId="af0">
    <w:name w:val="Содержимое таблицы"/>
    <w:basedOn w:val="a"/>
    <w:rsid w:val="0064362D"/>
    <w:pPr>
      <w:suppressLineNumbers/>
    </w:pPr>
  </w:style>
  <w:style w:type="paragraph" w:customStyle="1" w:styleId="af1">
    <w:name w:val="Заголовок таблицы"/>
    <w:basedOn w:val="af0"/>
    <w:rsid w:val="0064362D"/>
    <w:pPr>
      <w:jc w:val="center"/>
    </w:pPr>
    <w:rPr>
      <w:b/>
      <w:bCs/>
    </w:rPr>
  </w:style>
  <w:style w:type="paragraph" w:styleId="af2">
    <w:name w:val="Body Text Indent"/>
    <w:basedOn w:val="a"/>
    <w:rsid w:val="0064362D"/>
    <w:pPr>
      <w:spacing w:after="120"/>
      <w:ind w:left="283" w:firstLine="0"/>
    </w:pPr>
  </w:style>
  <w:style w:type="paragraph" w:styleId="af3">
    <w:name w:val="No Spacing"/>
    <w:qFormat/>
    <w:rsid w:val="0064362D"/>
    <w:pPr>
      <w:suppressAutoHyphens/>
      <w:spacing w:line="276" w:lineRule="auto"/>
      <w:ind w:firstLine="567"/>
      <w:jc w:val="both"/>
    </w:pPr>
    <w:rPr>
      <w:rFonts w:eastAsia="Arial"/>
      <w:sz w:val="28"/>
      <w:szCs w:val="22"/>
      <w:lang w:eastAsia="ar-SA"/>
    </w:rPr>
  </w:style>
  <w:style w:type="paragraph" w:styleId="af4">
    <w:name w:val="footnote text"/>
    <w:basedOn w:val="a"/>
    <w:rsid w:val="0064362D"/>
    <w:rPr>
      <w:sz w:val="20"/>
      <w:szCs w:val="20"/>
    </w:rPr>
  </w:style>
  <w:style w:type="paragraph" w:customStyle="1" w:styleId="ConsPlusDocList">
    <w:name w:val="ConsPlusDocList"/>
    <w:rsid w:val="0064362D"/>
    <w:pPr>
      <w:widowControl w:val="0"/>
      <w:suppressAutoHyphens/>
      <w:autoSpaceDE w:val="0"/>
    </w:pPr>
    <w:rPr>
      <w:rFonts w:ascii="Courier New" w:eastAsia="Arial" w:hAnsi="Courier New" w:cs="Courier New"/>
      <w:lang w:eastAsia="ar-SA"/>
    </w:rPr>
  </w:style>
  <w:style w:type="paragraph" w:customStyle="1" w:styleId="ConsPlusCell">
    <w:name w:val="ConsPlusCell"/>
    <w:basedOn w:val="a"/>
    <w:rsid w:val="0064362D"/>
    <w:pPr>
      <w:suppressAutoHyphens/>
      <w:autoSpaceDE w:val="0"/>
      <w:jc w:val="left"/>
    </w:pPr>
    <w:rPr>
      <w:rFonts w:eastAsia="Arial" w:cs="Arial"/>
      <w:sz w:val="20"/>
      <w:szCs w:val="20"/>
      <w:lang w:eastAsia="hi-IN" w:bidi="hi-IN"/>
    </w:rPr>
  </w:style>
  <w:style w:type="paragraph" w:customStyle="1" w:styleId="15">
    <w:name w:val="Обычный1"/>
    <w:rsid w:val="0064362D"/>
    <w:pPr>
      <w:widowControl w:val="0"/>
      <w:suppressAutoHyphens/>
      <w:spacing w:line="100" w:lineRule="atLeast"/>
      <w:textAlignment w:val="baseline"/>
    </w:pPr>
    <w:rPr>
      <w:rFonts w:eastAsia="SimSun" w:cs="Mangal"/>
      <w:kern w:val="1"/>
      <w:sz w:val="24"/>
      <w:szCs w:val="24"/>
      <w:lang w:eastAsia="hi-IN" w:bidi="hi-IN"/>
    </w:rPr>
  </w:style>
  <w:style w:type="character" w:customStyle="1" w:styleId="20">
    <w:name w:val="Заголовок 2 Знак"/>
    <w:aliases w:val="!Разделы документа Знак"/>
    <w:link w:val="2"/>
    <w:rsid w:val="00B543B4"/>
    <w:rPr>
      <w:rFonts w:ascii="Arial" w:hAnsi="Arial" w:cs="Arial"/>
      <w:b/>
      <w:bCs/>
      <w:iCs/>
      <w:sz w:val="30"/>
      <w:szCs w:val="28"/>
    </w:rPr>
  </w:style>
  <w:style w:type="character" w:customStyle="1" w:styleId="30">
    <w:name w:val="Заголовок 3 Знак"/>
    <w:aliases w:val="!Главы документа Знак"/>
    <w:link w:val="3"/>
    <w:rsid w:val="00B543B4"/>
    <w:rPr>
      <w:rFonts w:ascii="Arial" w:hAnsi="Arial" w:cs="Arial"/>
      <w:b/>
      <w:bCs/>
      <w:sz w:val="28"/>
      <w:szCs w:val="26"/>
    </w:rPr>
  </w:style>
  <w:style w:type="character" w:customStyle="1" w:styleId="40">
    <w:name w:val="Заголовок 4 Знак"/>
    <w:aliases w:val="!Параграфы/Статьи документа Знак"/>
    <w:link w:val="4"/>
    <w:rsid w:val="00B543B4"/>
    <w:rPr>
      <w:rFonts w:ascii="Arial" w:hAnsi="Arial"/>
      <w:b/>
      <w:bCs/>
      <w:sz w:val="26"/>
      <w:szCs w:val="28"/>
    </w:rPr>
  </w:style>
  <w:style w:type="character" w:styleId="HTML">
    <w:name w:val="HTML Variable"/>
    <w:aliases w:val="!Ссылки в документе"/>
    <w:rsid w:val="0006393A"/>
    <w:rPr>
      <w:rFonts w:ascii="Arial" w:hAnsi="Arial"/>
      <w:b w:val="0"/>
      <w:i w:val="0"/>
      <w:iCs/>
      <w:color w:val="0000FF"/>
      <w:sz w:val="24"/>
      <w:u w:val="none"/>
    </w:rPr>
  </w:style>
  <w:style w:type="paragraph" w:styleId="af5">
    <w:name w:val="annotation text"/>
    <w:aliases w:val="!Равноширинный текст документа"/>
    <w:basedOn w:val="a"/>
    <w:link w:val="af6"/>
    <w:semiHidden/>
    <w:rsid w:val="0006393A"/>
    <w:rPr>
      <w:rFonts w:ascii="Courier" w:hAnsi="Courier"/>
      <w:sz w:val="22"/>
      <w:szCs w:val="20"/>
    </w:rPr>
  </w:style>
  <w:style w:type="character" w:customStyle="1" w:styleId="af6">
    <w:name w:val="Текст примечания Знак"/>
    <w:aliases w:val="!Равноширинный текст документа Знак"/>
    <w:link w:val="af5"/>
    <w:semiHidden/>
    <w:rsid w:val="00B543B4"/>
    <w:rPr>
      <w:rFonts w:ascii="Courier" w:hAnsi="Courier"/>
      <w:sz w:val="22"/>
    </w:rPr>
  </w:style>
  <w:style w:type="paragraph" w:customStyle="1" w:styleId="Title">
    <w:name w:val="Title!Название НПА"/>
    <w:basedOn w:val="a"/>
    <w:rsid w:val="0006393A"/>
    <w:pPr>
      <w:spacing w:before="240" w:after="60"/>
      <w:jc w:val="center"/>
      <w:outlineLvl w:val="0"/>
    </w:pPr>
    <w:rPr>
      <w:rFonts w:cs="Arial"/>
      <w:b/>
      <w:bCs/>
      <w:kern w:val="28"/>
      <w:sz w:val="32"/>
      <w:szCs w:val="32"/>
    </w:rPr>
  </w:style>
  <w:style w:type="paragraph" w:customStyle="1" w:styleId="Application">
    <w:name w:val="Application!Приложение"/>
    <w:rsid w:val="0006393A"/>
    <w:pPr>
      <w:spacing w:before="120" w:after="120"/>
      <w:jc w:val="right"/>
    </w:pPr>
    <w:rPr>
      <w:rFonts w:ascii="Arial" w:hAnsi="Arial" w:cs="Arial"/>
      <w:b/>
      <w:bCs/>
      <w:kern w:val="28"/>
      <w:sz w:val="32"/>
      <w:szCs w:val="32"/>
    </w:rPr>
  </w:style>
  <w:style w:type="paragraph" w:customStyle="1" w:styleId="Table">
    <w:name w:val="Table!Таблица"/>
    <w:rsid w:val="0006393A"/>
    <w:rPr>
      <w:rFonts w:ascii="Arial" w:hAnsi="Arial" w:cs="Arial"/>
      <w:bCs/>
      <w:kern w:val="28"/>
      <w:sz w:val="24"/>
      <w:szCs w:val="32"/>
    </w:rPr>
  </w:style>
  <w:style w:type="paragraph" w:customStyle="1" w:styleId="Table0">
    <w:name w:val="Table!"/>
    <w:next w:val="Table"/>
    <w:rsid w:val="0006393A"/>
    <w:pPr>
      <w:jc w:val="center"/>
    </w:pPr>
    <w:rPr>
      <w:rFonts w:ascii="Arial" w:hAnsi="Arial" w:cs="Arial"/>
      <w:b/>
      <w:bCs/>
      <w:kern w:val="28"/>
      <w:sz w:val="24"/>
      <w:szCs w:val="32"/>
    </w:rPr>
  </w:style>
  <w:style w:type="paragraph" w:customStyle="1" w:styleId="NumberAndDate">
    <w:name w:val="NumberAndDate"/>
    <w:aliases w:val="!Дата и Номер"/>
    <w:qFormat/>
    <w:rsid w:val="0006393A"/>
    <w:pPr>
      <w:jc w:val="center"/>
    </w:pPr>
    <w:rPr>
      <w:rFonts w:ascii="Arial" w:hAnsi="Arial" w:cs="Arial"/>
      <w:bCs/>
      <w:kern w:val="28"/>
      <w:sz w:val="24"/>
      <w:szCs w:val="32"/>
    </w:rPr>
  </w:style>
  <w:style w:type="character" w:customStyle="1" w:styleId="a9">
    <w:name w:val="Основной текст Знак"/>
    <w:link w:val="a8"/>
    <w:uiPriority w:val="99"/>
    <w:rsid w:val="00F838D1"/>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E:\content\act\16c3e4cc-fcd6-4137-9ed5-ad1df26b8648.doc" TargetMode="External"/><Relationship Id="rId18" Type="http://schemas.openxmlformats.org/officeDocument/2006/relationships/hyperlink" Target="file:///C:\content\act\398fcf9f-6b47-4e87-9f56-a1dfdf90fe89.doc" TargetMode="External"/><Relationship Id="rId26" Type="http://schemas.openxmlformats.org/officeDocument/2006/relationships/hyperlink" Target="consultantplus://offline/ref=70ECB8759858A27E700FDB1048E34813F872D3DD4B1279173DAFA6282876B411965BAD56028CD02Fh1K" TargetMode="External"/><Relationship Id="rId39" Type="http://schemas.openxmlformats.org/officeDocument/2006/relationships/hyperlink" Target="file:///C:\content\act\aace1268-0abd-47cd-bb17-bb20ef139191.doc" TargetMode="External"/><Relationship Id="rId21" Type="http://schemas.openxmlformats.org/officeDocument/2006/relationships/hyperlink" Target="http://www.gosuslugi.region.kostroma.ru/" TargetMode="External"/><Relationship Id="rId34" Type="http://schemas.openxmlformats.org/officeDocument/2006/relationships/hyperlink" Target="file:///E:\content\act\49b4c136-67f7-46ed-9280-e8e92e5031ca.doc" TargetMode="External"/><Relationship Id="rId42" Type="http://schemas.openxmlformats.org/officeDocument/2006/relationships/hyperlink" Target="file:///C:\content\act\aace1268-0abd-47cd-bb17-bb20ef139191.doc" TargetMode="External"/><Relationship Id="rId47" Type="http://schemas.openxmlformats.org/officeDocument/2006/relationships/hyperlink" Target="file:///C:\content\act\aace1268-0abd-47cd-bb17-bb20ef139191.doc" TargetMode="External"/><Relationship Id="rId50" Type="http://schemas.openxmlformats.org/officeDocument/2006/relationships/hyperlink" Target="file:///C:\content\act\aace1268-0abd-47cd-bb17-bb20ef139191.doc" TargetMode="External"/><Relationship Id="rId55" Type="http://schemas.openxmlformats.org/officeDocument/2006/relationships/hyperlink" Target="file:///E:\content\act\97930f0e-b177-4aa4-a4a7-e9fcbf12d6e0.doc" TargetMode="External"/><Relationship Id="rId7" Type="http://schemas.openxmlformats.org/officeDocument/2006/relationships/hyperlink" Target="file:///C:\content\act\aace1268-0abd-47cd-bb17-bb20ef139191.doc" TargetMode="External"/><Relationship Id="rId2" Type="http://schemas.openxmlformats.org/officeDocument/2006/relationships/numbering" Target="numbering.xml"/><Relationship Id="rId16" Type="http://schemas.openxmlformats.org/officeDocument/2006/relationships/hyperlink" Target="file:///C:\content\act\aace1268-0abd-47cd-bb17-bb20ef139191.doc" TargetMode="External"/><Relationship Id="rId20" Type="http://schemas.openxmlformats.org/officeDocument/2006/relationships/hyperlink" Target="file:///C:\content\act\398fcf9f-6b47-4e87-9f56-a1dfdf90fe89.doc" TargetMode="External"/><Relationship Id="rId29" Type="http://schemas.openxmlformats.org/officeDocument/2006/relationships/hyperlink" Target="file:///E:\content\act\dec12efc-e3e3-4a8c-beb1-4448217d6713.doc" TargetMode="External"/><Relationship Id="rId41" Type="http://schemas.openxmlformats.org/officeDocument/2006/relationships/hyperlink" Target="file:///C:\content\act\bcfb09a1-4941-4ee9-afc8-90c51bbc410b.doc" TargetMode="External"/><Relationship Id="rId54" Type="http://schemas.openxmlformats.org/officeDocument/2006/relationships/hyperlink" Target="file:///C:\content\act\aace1268-0abd-47cd-bb17-bb20ef139191.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content\act\aace1268-0abd-47cd-bb17-bb20ef139191.doc" TargetMode="External"/><Relationship Id="rId24" Type="http://schemas.openxmlformats.org/officeDocument/2006/relationships/hyperlink" Target="file:///E:\content\act\d7fecb22-86ab-4226-8ca3-af75aa0c0a26.html" TargetMode="External"/><Relationship Id="rId32" Type="http://schemas.openxmlformats.org/officeDocument/2006/relationships/hyperlink" Target="file:///C:\content\act\aace1268-0abd-47cd-bb17-bb20ef139191.doc" TargetMode="External"/><Relationship Id="rId37" Type="http://schemas.openxmlformats.org/officeDocument/2006/relationships/hyperlink" Target="file:///C:\content\act\aace1268-0abd-47cd-bb17-bb20ef139191.doc" TargetMode="External"/><Relationship Id="rId40" Type="http://schemas.openxmlformats.org/officeDocument/2006/relationships/hyperlink" Target="file:///C:\content\act\aace1268-0abd-47cd-bb17-bb20ef139191.doc" TargetMode="External"/><Relationship Id="rId45" Type="http://schemas.openxmlformats.org/officeDocument/2006/relationships/hyperlink" Target="file:///C:\content\act\aace1268-0abd-47cd-bb17-bb20ef139191.doc" TargetMode="External"/><Relationship Id="rId53" Type="http://schemas.openxmlformats.org/officeDocument/2006/relationships/hyperlink" Target="file:///C:\content\act\aace1268-0abd-47cd-bb17-bb20ef139191.doc" TargetMode="External"/><Relationship Id="rId58" Type="http://schemas.openxmlformats.org/officeDocument/2006/relationships/hyperlink" Target="consultantplus://offline/ref=C033E0072264F978B31D93EB469552290132EFF6538A24DE20B1D8973F51A88DFC6EC4E0D1D2g5U1M" TargetMode="External"/><Relationship Id="rId5" Type="http://schemas.openxmlformats.org/officeDocument/2006/relationships/settings" Target="settings.xml"/><Relationship Id="rId15" Type="http://schemas.openxmlformats.org/officeDocument/2006/relationships/hyperlink" Target="file:///E:\content\act\97930f0e-b177-4aa4-a4a7-e9fcbf12d6e0.doc" TargetMode="External"/><Relationship Id="rId23" Type="http://schemas.openxmlformats.org/officeDocument/2006/relationships/hyperlink" Target="consultantplus://offline/ref=70ECB8759858A27E700FDB1048E34813F371D3D6404F731F64A3A42F2729A316DF57AC56028C2Dh4K" TargetMode="External"/><Relationship Id="rId28" Type="http://schemas.openxmlformats.org/officeDocument/2006/relationships/hyperlink" Target="file:///C:\content\act\aace1268-0abd-47cd-bb17-bb20ef139191.doc" TargetMode="External"/><Relationship Id="rId36" Type="http://schemas.openxmlformats.org/officeDocument/2006/relationships/hyperlink" Target="file:///C:\content\act\aace1268-0abd-47cd-bb17-bb20ef139191.doc" TargetMode="External"/><Relationship Id="rId49" Type="http://schemas.openxmlformats.org/officeDocument/2006/relationships/hyperlink" Target="file:///E:\content\act\97930f0e-b177-4aa4-a4a7-e9fcbf12d6e0.doc" TargetMode="External"/><Relationship Id="rId57" Type="http://schemas.openxmlformats.org/officeDocument/2006/relationships/hyperlink" Target="file:///C:\content\act\398fcf9f-6b47-4e87-9f56-a1dfdf90fe89.doc" TargetMode="External"/><Relationship Id="rId61" Type="http://schemas.openxmlformats.org/officeDocument/2006/relationships/theme" Target="theme/theme1.xml"/><Relationship Id="rId10" Type="http://schemas.openxmlformats.org/officeDocument/2006/relationships/hyperlink" Target="file:///C:\content\act\398fcf9f-6b47-4e87-9f56-a1dfdf90fe89.doc" TargetMode="External"/><Relationship Id="rId19" Type="http://schemas.openxmlformats.org/officeDocument/2006/relationships/hyperlink" Target="http://www.socdep.ru/" TargetMode="External"/><Relationship Id="rId31" Type="http://schemas.openxmlformats.org/officeDocument/2006/relationships/hyperlink" Target="file:///E:\content\act\44574579-163e-412d-9e0d-e319ba474ff3.html" TargetMode="External"/><Relationship Id="rId44" Type="http://schemas.openxmlformats.org/officeDocument/2006/relationships/hyperlink" Target="file:///C:\content\act\aace1268-0abd-47cd-bb17-bb20ef139191.doc" TargetMode="External"/><Relationship Id="rId52" Type="http://schemas.openxmlformats.org/officeDocument/2006/relationships/hyperlink" Target="file:///E:\content\act\97930f0e-b177-4aa4-a4a7-e9fcbf12d6e0.doc"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file:///C:\content\act\bcfb09a1-4941-4ee9-afc8-90c51bbc410b.doc" TargetMode="External"/><Relationship Id="rId14" Type="http://schemas.openxmlformats.org/officeDocument/2006/relationships/hyperlink" Target="file:///E:\content\act\1688ef35-8ecd-4979-8da5-7ae9094df85b.doc" TargetMode="External"/><Relationship Id="rId22" Type="http://schemas.openxmlformats.org/officeDocument/2006/relationships/hyperlink" Target="http://www.gosuslugi.ru/" TargetMode="External"/><Relationship Id="rId27" Type="http://schemas.openxmlformats.org/officeDocument/2006/relationships/hyperlink" Target="file:///E:\content\act\f020980e-d285-4302-94cf-09f5c95ef09f.html" TargetMode="External"/><Relationship Id="rId30" Type="http://schemas.openxmlformats.org/officeDocument/2006/relationships/hyperlink" Target="file:///E:\content\act\7963acd8-1d2e-447d-b677-a151c53cb15c.doc" TargetMode="External"/><Relationship Id="rId35" Type="http://schemas.openxmlformats.org/officeDocument/2006/relationships/hyperlink" Target="file:///E:\content\act\97930f0e-b177-4aa4-a4a7-e9fcbf12d6e0.doc" TargetMode="External"/><Relationship Id="rId43" Type="http://schemas.openxmlformats.org/officeDocument/2006/relationships/hyperlink" Target="file:///E:\content\act\97930f0e-b177-4aa4-a4a7-e9fcbf12d6e0.doc" TargetMode="External"/><Relationship Id="rId48" Type="http://schemas.openxmlformats.org/officeDocument/2006/relationships/hyperlink" Target="file:///E:\content\act\97930f0e-b177-4aa4-a4a7-e9fcbf12d6e0.doc" TargetMode="External"/><Relationship Id="rId56" Type="http://schemas.openxmlformats.org/officeDocument/2006/relationships/hyperlink" Target="file:///E:\content\act\97930f0e-b177-4aa4-a4a7-e9fcbf12d6e0.doc" TargetMode="External"/><Relationship Id="rId8" Type="http://schemas.openxmlformats.org/officeDocument/2006/relationships/hyperlink" Target="file:///E:\content\act\97930f0e-b177-4aa4-a4a7-e9fcbf12d6e0.doc" TargetMode="External"/><Relationship Id="rId51" Type="http://schemas.openxmlformats.org/officeDocument/2006/relationships/hyperlink" Target="file:///C:\content\act\aace1268-0abd-47cd-bb17-bb20ef139191.doc" TargetMode="External"/><Relationship Id="rId3" Type="http://schemas.openxmlformats.org/officeDocument/2006/relationships/styles" Target="styles.xml"/><Relationship Id="rId12" Type="http://schemas.openxmlformats.org/officeDocument/2006/relationships/hyperlink" Target="file:///E:\content\act\bba0bfb1-06c7-4e50-a8d3-fe1045784bf1.html" TargetMode="External"/><Relationship Id="rId17" Type="http://schemas.openxmlformats.org/officeDocument/2006/relationships/hyperlink" Target="file:///E:\content\act\97930f0e-b177-4aa4-a4a7-e9fcbf12d6e0.doc" TargetMode="External"/><Relationship Id="rId25" Type="http://schemas.openxmlformats.org/officeDocument/2006/relationships/hyperlink" Target="file:///C:\content\act\aace1268-0abd-47cd-bb17-bb20ef139191.doc" TargetMode="External"/><Relationship Id="rId33" Type="http://schemas.openxmlformats.org/officeDocument/2006/relationships/hyperlink" Target="consultantplus://offline/main?base=RLAW077;n=37705;fld=134;dst=100013" TargetMode="External"/><Relationship Id="rId38" Type="http://schemas.openxmlformats.org/officeDocument/2006/relationships/hyperlink" Target="file:///E:\content\act\97930f0e-b177-4aa4-a4a7-e9fcbf12d6e0.doc" TargetMode="External"/><Relationship Id="rId46" Type="http://schemas.openxmlformats.org/officeDocument/2006/relationships/hyperlink" Target="file:///C:\content\act\aace1268-0abd-47cd-bb17-bb20ef139191.doc" TargetMode="External"/><Relationship Id="rId59" Type="http://schemas.openxmlformats.org/officeDocument/2006/relationships/hyperlink" Target="file:///E:\content\act\d7fecb22-86ab-4226-8ca3-af75aa0c0a2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9A23A-FD4A-4E95-ACC1-63EC4042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1</TotalTime>
  <Pages>27</Pages>
  <Words>9903</Words>
  <Characters>56450</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 </vt:lpstr>
    </vt:vector>
  </TitlesOfParts>
  <Company>dep</Company>
  <LinksUpToDate>false</LinksUpToDate>
  <CharactersWithSpaces>66221</CharactersWithSpaces>
  <SharedDoc>false</SharedDoc>
  <HLinks>
    <vt:vector size="138" baseType="variant">
      <vt:variant>
        <vt:i4>7012412</vt:i4>
      </vt:variant>
      <vt:variant>
        <vt:i4>66</vt:i4>
      </vt:variant>
      <vt:variant>
        <vt:i4>0</vt:i4>
      </vt:variant>
      <vt:variant>
        <vt:i4>5</vt:i4>
      </vt:variant>
      <vt:variant>
        <vt:lpwstr>/content/act/d7fecb22-86ab-4226-8ca3-af75aa0c0a26.html</vt:lpwstr>
      </vt:variant>
      <vt:variant>
        <vt:lpwstr/>
      </vt:variant>
      <vt:variant>
        <vt:i4>3211324</vt:i4>
      </vt:variant>
      <vt:variant>
        <vt:i4>63</vt:i4>
      </vt:variant>
      <vt:variant>
        <vt:i4>0</vt:i4>
      </vt:variant>
      <vt:variant>
        <vt:i4>5</vt:i4>
      </vt:variant>
      <vt:variant>
        <vt:lpwstr>consultantplus://offline/ref=C033E0072264F978B31D93EB469552290132EFF6538A24DE20B1D8973F51A88DFC6EC4E0D1D2g5U1M</vt:lpwstr>
      </vt:variant>
      <vt:variant>
        <vt:lpwstr/>
      </vt:variant>
      <vt:variant>
        <vt:i4>4980736</vt:i4>
      </vt:variant>
      <vt:variant>
        <vt:i4>60</vt:i4>
      </vt:variant>
      <vt:variant>
        <vt:i4>0</vt:i4>
      </vt:variant>
      <vt:variant>
        <vt:i4>5</vt:i4>
      </vt:variant>
      <vt:variant>
        <vt:lpwstr>http://mfc44.ru/</vt:lpwstr>
      </vt:variant>
      <vt:variant>
        <vt:lpwstr/>
      </vt:variant>
      <vt:variant>
        <vt:i4>7209015</vt:i4>
      </vt:variant>
      <vt:variant>
        <vt:i4>57</vt:i4>
      </vt:variant>
      <vt:variant>
        <vt:i4>0</vt:i4>
      </vt:variant>
      <vt:variant>
        <vt:i4>5</vt:i4>
      </vt:variant>
      <vt:variant>
        <vt:lpwstr>/content/act/b11798ff-43b9-49db-b06c-4223f9d555e2.html</vt:lpwstr>
      </vt:variant>
      <vt:variant>
        <vt:lpwstr/>
      </vt:variant>
      <vt:variant>
        <vt:i4>6357099</vt:i4>
      </vt:variant>
      <vt:variant>
        <vt:i4>54</vt:i4>
      </vt:variant>
      <vt:variant>
        <vt:i4>0</vt:i4>
      </vt:variant>
      <vt:variant>
        <vt:i4>5</vt:i4>
      </vt:variant>
      <vt:variant>
        <vt:lpwstr>/content/act/083bd8ac-7722-4c89-8434-594359534fdd.html</vt:lpwstr>
      </vt:variant>
      <vt:variant>
        <vt:lpwstr/>
      </vt:variant>
      <vt:variant>
        <vt:i4>4849744</vt:i4>
      </vt:variant>
      <vt:variant>
        <vt:i4>51</vt:i4>
      </vt:variant>
      <vt:variant>
        <vt:i4>0</vt:i4>
      </vt:variant>
      <vt:variant>
        <vt:i4>5</vt:i4>
      </vt:variant>
      <vt:variant>
        <vt:lpwstr>/content/act/49b4c136-67f7-46ed-9280-e8e92e5031ca.doc</vt:lpwstr>
      </vt:variant>
      <vt:variant>
        <vt:lpwstr/>
      </vt:variant>
      <vt:variant>
        <vt:i4>196635</vt:i4>
      </vt:variant>
      <vt:variant>
        <vt:i4>48</vt:i4>
      </vt:variant>
      <vt:variant>
        <vt:i4>0</vt:i4>
      </vt:variant>
      <vt:variant>
        <vt:i4>5</vt:i4>
      </vt:variant>
      <vt:variant>
        <vt:lpwstr>consultantplus://offline/main?base=RLAW077;n=37705;fld=134;dst=100013</vt:lpwstr>
      </vt:variant>
      <vt:variant>
        <vt:lpwstr/>
      </vt:variant>
      <vt:variant>
        <vt:i4>3735652</vt:i4>
      </vt:variant>
      <vt:variant>
        <vt:i4>45</vt:i4>
      </vt:variant>
      <vt:variant>
        <vt:i4>0</vt:i4>
      </vt:variant>
      <vt:variant>
        <vt:i4>5</vt:i4>
      </vt:variant>
      <vt:variant>
        <vt:lpwstr>/content/act/44574579-163e-412d-9e0d-e319ba474ff3.html</vt:lpwstr>
      </vt:variant>
      <vt:variant>
        <vt:lpwstr/>
      </vt:variant>
      <vt:variant>
        <vt:i4>1835022</vt:i4>
      </vt:variant>
      <vt:variant>
        <vt:i4>42</vt:i4>
      </vt:variant>
      <vt:variant>
        <vt:i4>0</vt:i4>
      </vt:variant>
      <vt:variant>
        <vt:i4>5</vt:i4>
      </vt:variant>
      <vt:variant>
        <vt:lpwstr>/content/act/7963acd8-1d2e-447d-b677-a151c53cb15c.doc</vt:lpwstr>
      </vt:variant>
      <vt:variant>
        <vt:lpwstr/>
      </vt:variant>
      <vt:variant>
        <vt:i4>4259920</vt:i4>
      </vt:variant>
      <vt:variant>
        <vt:i4>39</vt:i4>
      </vt:variant>
      <vt:variant>
        <vt:i4>0</vt:i4>
      </vt:variant>
      <vt:variant>
        <vt:i4>5</vt:i4>
      </vt:variant>
      <vt:variant>
        <vt:lpwstr>/content/act/dec12efc-e3e3-4a8c-beb1-4448217d6713.doc</vt:lpwstr>
      </vt:variant>
      <vt:variant>
        <vt:lpwstr/>
      </vt:variant>
      <vt:variant>
        <vt:i4>7077984</vt:i4>
      </vt:variant>
      <vt:variant>
        <vt:i4>36</vt:i4>
      </vt:variant>
      <vt:variant>
        <vt:i4>0</vt:i4>
      </vt:variant>
      <vt:variant>
        <vt:i4>5</vt:i4>
      </vt:variant>
      <vt:variant>
        <vt:lpwstr>/content/act/f020980e-d285-4302-94cf-09f5c95ef09f.html</vt:lpwstr>
      </vt:variant>
      <vt:variant>
        <vt:lpwstr/>
      </vt:variant>
      <vt:variant>
        <vt:i4>2031704</vt:i4>
      </vt:variant>
      <vt:variant>
        <vt:i4>33</vt:i4>
      </vt:variant>
      <vt:variant>
        <vt:i4>0</vt:i4>
      </vt:variant>
      <vt:variant>
        <vt:i4>5</vt:i4>
      </vt:variant>
      <vt:variant>
        <vt:lpwstr>consultantplus://offline/ref=70ECB8759858A27E700FDB1048E34813F872D3DD4B1279173DAFA6282876B411965BAD56028CD02Fh1K</vt:lpwstr>
      </vt:variant>
      <vt:variant>
        <vt:lpwstr/>
      </vt:variant>
      <vt:variant>
        <vt:i4>6357099</vt:i4>
      </vt:variant>
      <vt:variant>
        <vt:i4>30</vt:i4>
      </vt:variant>
      <vt:variant>
        <vt:i4>0</vt:i4>
      </vt:variant>
      <vt:variant>
        <vt:i4>5</vt:i4>
      </vt:variant>
      <vt:variant>
        <vt:lpwstr>/content/act/083bd8ac-7722-4c89-8434-594359534fdd.html</vt:lpwstr>
      </vt:variant>
      <vt:variant>
        <vt:lpwstr/>
      </vt:variant>
      <vt:variant>
        <vt:i4>2031697</vt:i4>
      </vt:variant>
      <vt:variant>
        <vt:i4>27</vt:i4>
      </vt:variant>
      <vt:variant>
        <vt:i4>0</vt:i4>
      </vt:variant>
      <vt:variant>
        <vt:i4>5</vt:i4>
      </vt:variant>
      <vt:variant>
        <vt:lpwstr>consultantplus://offline/ref=70ECB8759858A27E700FDB1048E34813F376D7D6431279173DAFA6282876B411965BAD56028CD02Fh0K</vt:lpwstr>
      </vt:variant>
      <vt:variant>
        <vt:lpwstr/>
      </vt:variant>
      <vt:variant>
        <vt:i4>7012412</vt:i4>
      </vt:variant>
      <vt:variant>
        <vt:i4>24</vt:i4>
      </vt:variant>
      <vt:variant>
        <vt:i4>0</vt:i4>
      </vt:variant>
      <vt:variant>
        <vt:i4>5</vt:i4>
      </vt:variant>
      <vt:variant>
        <vt:lpwstr>/content/act/d7fecb22-86ab-4226-8ca3-af75aa0c0a26.html</vt:lpwstr>
      </vt:variant>
      <vt:variant>
        <vt:lpwstr/>
      </vt:variant>
      <vt:variant>
        <vt:i4>2097203</vt:i4>
      </vt:variant>
      <vt:variant>
        <vt:i4>21</vt:i4>
      </vt:variant>
      <vt:variant>
        <vt:i4>0</vt:i4>
      </vt:variant>
      <vt:variant>
        <vt:i4>5</vt:i4>
      </vt:variant>
      <vt:variant>
        <vt:lpwstr>consultantplus://offline/ref=70ECB8759858A27E700FDB1048E34813F371D3D6404F731F64A3A42F2729A316DF57AC56028C2Dh4K</vt:lpwstr>
      </vt:variant>
      <vt:variant>
        <vt:lpwstr/>
      </vt:variant>
      <vt:variant>
        <vt:i4>851994</vt:i4>
      </vt:variant>
      <vt:variant>
        <vt:i4>18</vt:i4>
      </vt:variant>
      <vt:variant>
        <vt:i4>0</vt:i4>
      </vt:variant>
      <vt:variant>
        <vt:i4>5</vt:i4>
      </vt:variant>
      <vt:variant>
        <vt:lpwstr>http://www.gosuslugi.ru/</vt:lpwstr>
      </vt:variant>
      <vt:variant>
        <vt:lpwstr/>
      </vt:variant>
      <vt:variant>
        <vt:i4>4980817</vt:i4>
      </vt:variant>
      <vt:variant>
        <vt:i4>15</vt:i4>
      </vt:variant>
      <vt:variant>
        <vt:i4>0</vt:i4>
      </vt:variant>
      <vt:variant>
        <vt:i4>5</vt:i4>
      </vt:variant>
      <vt:variant>
        <vt:lpwstr>http://www.gosuslugi.region.kostroma.ru/</vt:lpwstr>
      </vt:variant>
      <vt:variant>
        <vt:lpwstr/>
      </vt:variant>
      <vt:variant>
        <vt:i4>327769</vt:i4>
      </vt:variant>
      <vt:variant>
        <vt:i4>12</vt:i4>
      </vt:variant>
      <vt:variant>
        <vt:i4>0</vt:i4>
      </vt:variant>
      <vt:variant>
        <vt:i4>5</vt:i4>
      </vt:variant>
      <vt:variant>
        <vt:lpwstr>http://www.socdep.ru/</vt:lpwstr>
      </vt:variant>
      <vt:variant>
        <vt:lpwstr/>
      </vt:variant>
      <vt:variant>
        <vt:i4>327769</vt:i4>
      </vt:variant>
      <vt:variant>
        <vt:i4>9</vt:i4>
      </vt:variant>
      <vt:variant>
        <vt:i4>0</vt:i4>
      </vt:variant>
      <vt:variant>
        <vt:i4>5</vt:i4>
      </vt:variant>
      <vt:variant>
        <vt:lpwstr>http://www.socdep.ru/</vt:lpwstr>
      </vt:variant>
      <vt:variant>
        <vt:lpwstr/>
      </vt:variant>
      <vt:variant>
        <vt:i4>4259933</vt:i4>
      </vt:variant>
      <vt:variant>
        <vt:i4>6</vt:i4>
      </vt:variant>
      <vt:variant>
        <vt:i4>0</vt:i4>
      </vt:variant>
      <vt:variant>
        <vt:i4>5</vt:i4>
      </vt:variant>
      <vt:variant>
        <vt:lpwstr>/content/act/1688ef35-8ecd-4979-8da5-7ae9094df85b.doc</vt:lpwstr>
      </vt:variant>
      <vt:variant>
        <vt:lpwstr/>
      </vt:variant>
      <vt:variant>
        <vt:i4>1179656</vt:i4>
      </vt:variant>
      <vt:variant>
        <vt:i4>3</vt:i4>
      </vt:variant>
      <vt:variant>
        <vt:i4>0</vt:i4>
      </vt:variant>
      <vt:variant>
        <vt:i4>5</vt:i4>
      </vt:variant>
      <vt:variant>
        <vt:lpwstr>/content/act/16c3e4cc-fcd6-4137-9ed5-ad1df26b8648.doc</vt:lpwstr>
      </vt:variant>
      <vt:variant>
        <vt:lpwstr/>
      </vt:variant>
      <vt:variant>
        <vt:i4>3211313</vt:i4>
      </vt:variant>
      <vt:variant>
        <vt:i4>0</vt:i4>
      </vt:variant>
      <vt:variant>
        <vt:i4>0</vt:i4>
      </vt:variant>
      <vt:variant>
        <vt:i4>5</vt:i4>
      </vt:variant>
      <vt:variant>
        <vt:lpwstr>/content/act/bba0bfb1-06c7-4e50-a8d3-fe1045784bf1.html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МЮ</dc:creator>
  <cp:keywords/>
  <cp:lastModifiedBy>IT Support</cp:lastModifiedBy>
  <cp:revision>3</cp:revision>
  <cp:lastPrinted>2012-06-28T09:21:00Z</cp:lastPrinted>
  <dcterms:created xsi:type="dcterms:W3CDTF">2014-12-04T06:23:00Z</dcterms:created>
  <dcterms:modified xsi:type="dcterms:W3CDTF">2021-07-30T06:54:00Z</dcterms:modified>
</cp:coreProperties>
</file>