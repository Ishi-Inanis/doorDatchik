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2750" w:rsidRPr="002202FA" w:rsidRDefault="00FC2750" w:rsidP="00FC2750">
      <w:pPr>
        <w:suppressAutoHyphens/>
        <w:jc w:val="center"/>
        <w:rPr>
          <w:rFonts w:cs="Arial"/>
          <w:bCs/>
          <w:kern w:val="28"/>
          <w:lang w:eastAsia="ar-SA"/>
        </w:rPr>
      </w:pPr>
      <w:r>
        <w:rPr>
          <w:rFonts w:cs="Arial"/>
          <w:bCs/>
          <w:kern w:val="28"/>
          <w:lang w:eastAsia="ar-SA"/>
        </w:rPr>
        <w:t xml:space="preserve">Утратил силу </w:t>
      </w:r>
      <w:hyperlink r:id="rId7" w:tgtFrame="Cancelling" w:history="1">
        <w:r w:rsidRPr="002202FA">
          <w:rPr>
            <w:rStyle w:val="a3"/>
            <w:rFonts w:cs="Arial"/>
            <w:bCs/>
            <w:kern w:val="28"/>
            <w:lang w:eastAsia="ar-SA"/>
          </w:rPr>
          <w:t xml:space="preserve">приказом </w:t>
        </w:r>
        <w:r w:rsidRPr="002202FA">
          <w:rPr>
            <w:rStyle w:val="a3"/>
            <w:rFonts w:cs="Arial"/>
            <w:bCs/>
            <w:kern w:val="28"/>
            <w:lang w:val="x-none" w:eastAsia="ar-SA"/>
          </w:rPr>
          <w:t>департамент</w:t>
        </w:r>
        <w:r w:rsidRPr="002202FA">
          <w:rPr>
            <w:rStyle w:val="a3"/>
            <w:rFonts w:cs="Arial"/>
            <w:bCs/>
            <w:kern w:val="28"/>
            <w:lang w:eastAsia="ar-SA"/>
          </w:rPr>
          <w:t>а</w:t>
        </w:r>
        <w:r w:rsidRPr="002202FA">
          <w:rPr>
            <w:rStyle w:val="a3"/>
            <w:rFonts w:cs="Arial"/>
            <w:bCs/>
            <w:kern w:val="28"/>
            <w:lang w:val="x-none" w:eastAsia="ar-SA"/>
          </w:rPr>
          <w:t xml:space="preserve"> по труду и социальной защите населения костромской области</w:t>
        </w:r>
        <w:r w:rsidRPr="002202FA">
          <w:rPr>
            <w:rStyle w:val="a3"/>
            <w:rFonts w:cs="Arial"/>
            <w:bCs/>
            <w:kern w:val="28"/>
            <w:lang w:eastAsia="ar-SA"/>
          </w:rPr>
          <w:t xml:space="preserve"> от 21.07.2020 № 624</w:t>
        </w:r>
      </w:hyperlink>
    </w:p>
    <w:p w:rsidR="00FC2750" w:rsidRDefault="00FC2750" w:rsidP="00F061F8">
      <w:pPr>
        <w:pStyle w:val="ab"/>
        <w:rPr>
          <w:rFonts w:ascii="Arial" w:hAnsi="Arial"/>
          <w:color w:val="auto"/>
          <w:sz w:val="26"/>
          <w:szCs w:val="26"/>
        </w:rPr>
      </w:pPr>
    </w:p>
    <w:p w:rsidR="00862945" w:rsidRPr="00F061F8" w:rsidRDefault="00862945" w:rsidP="00F061F8">
      <w:pPr>
        <w:pStyle w:val="ab"/>
        <w:rPr>
          <w:rFonts w:ascii="Arial" w:hAnsi="Arial"/>
          <w:color w:val="auto"/>
          <w:sz w:val="26"/>
          <w:szCs w:val="26"/>
        </w:rPr>
      </w:pPr>
      <w:r w:rsidRPr="00F061F8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862945" w:rsidRPr="00F061F8" w:rsidRDefault="00862945" w:rsidP="00F061F8">
      <w:pPr>
        <w:pStyle w:val="ab"/>
        <w:rPr>
          <w:rFonts w:ascii="Arial" w:hAnsi="Arial"/>
          <w:color w:val="auto"/>
          <w:sz w:val="26"/>
          <w:szCs w:val="26"/>
        </w:rPr>
      </w:pPr>
    </w:p>
    <w:p w:rsidR="00862945" w:rsidRPr="00F061F8" w:rsidRDefault="00862945" w:rsidP="00F061F8">
      <w:pPr>
        <w:pStyle w:val="ab"/>
        <w:rPr>
          <w:rFonts w:ascii="Arial" w:hAnsi="Arial"/>
          <w:color w:val="000000"/>
          <w:sz w:val="26"/>
          <w:szCs w:val="26"/>
        </w:rPr>
      </w:pPr>
      <w:r w:rsidRPr="00F061F8">
        <w:rPr>
          <w:rFonts w:ascii="Arial" w:hAnsi="Arial"/>
          <w:color w:val="000000"/>
          <w:sz w:val="26"/>
          <w:szCs w:val="26"/>
        </w:rPr>
        <w:t>ПРИКАЗ</w:t>
      </w:r>
    </w:p>
    <w:p w:rsidR="00862945" w:rsidRPr="00F061F8" w:rsidRDefault="00862945" w:rsidP="00F061F8">
      <w:pPr>
        <w:pStyle w:val="ab"/>
        <w:rPr>
          <w:rFonts w:ascii="Arial" w:hAnsi="Arial"/>
          <w:color w:val="auto"/>
          <w:sz w:val="26"/>
          <w:szCs w:val="26"/>
        </w:rPr>
      </w:pPr>
    </w:p>
    <w:p w:rsidR="00862945" w:rsidRPr="00F061F8" w:rsidRDefault="005E6F97" w:rsidP="00F061F8">
      <w:pPr>
        <w:jc w:val="center"/>
        <w:rPr>
          <w:b/>
          <w:color w:val="000000"/>
          <w:sz w:val="26"/>
          <w:szCs w:val="26"/>
        </w:rPr>
      </w:pPr>
      <w:r w:rsidRPr="00F061F8">
        <w:rPr>
          <w:b/>
          <w:color w:val="000000"/>
          <w:sz w:val="26"/>
          <w:szCs w:val="26"/>
        </w:rPr>
        <w:t>от 28</w:t>
      </w:r>
      <w:r w:rsidR="00862945" w:rsidRPr="00F061F8">
        <w:rPr>
          <w:b/>
          <w:color w:val="000000"/>
          <w:sz w:val="26"/>
          <w:szCs w:val="26"/>
        </w:rPr>
        <w:t xml:space="preserve"> </w:t>
      </w:r>
      <w:r w:rsidRPr="00F061F8">
        <w:rPr>
          <w:b/>
          <w:color w:val="000000"/>
          <w:sz w:val="26"/>
          <w:szCs w:val="26"/>
        </w:rPr>
        <w:t>июня</w:t>
      </w:r>
      <w:r w:rsidR="00862945" w:rsidRPr="00F061F8">
        <w:rPr>
          <w:b/>
          <w:color w:val="000000"/>
          <w:sz w:val="26"/>
          <w:szCs w:val="26"/>
        </w:rPr>
        <w:t xml:space="preserve">  2012 года     </w:t>
      </w:r>
      <w:r w:rsidR="00925A90" w:rsidRPr="00F061F8">
        <w:rPr>
          <w:b/>
          <w:color w:val="000000"/>
          <w:sz w:val="26"/>
          <w:szCs w:val="26"/>
        </w:rPr>
        <w:t xml:space="preserve">           </w:t>
      </w:r>
      <w:r w:rsidR="00862945" w:rsidRPr="00F061F8">
        <w:rPr>
          <w:b/>
          <w:color w:val="000000"/>
          <w:sz w:val="26"/>
          <w:szCs w:val="26"/>
        </w:rPr>
        <w:t xml:space="preserve">№ </w:t>
      </w:r>
      <w:r w:rsidRPr="00F061F8">
        <w:rPr>
          <w:b/>
          <w:color w:val="000000"/>
          <w:sz w:val="26"/>
          <w:szCs w:val="26"/>
        </w:rPr>
        <w:t xml:space="preserve"> 450</w:t>
      </w:r>
    </w:p>
    <w:p w:rsidR="00862945" w:rsidRPr="00F061F8" w:rsidRDefault="00862945" w:rsidP="00F061F8">
      <w:pPr>
        <w:jc w:val="center"/>
        <w:rPr>
          <w:b/>
          <w:color w:val="000000"/>
          <w:sz w:val="26"/>
          <w:szCs w:val="26"/>
        </w:rPr>
      </w:pPr>
    </w:p>
    <w:p w:rsidR="00862945" w:rsidRPr="00F061F8" w:rsidRDefault="00862945" w:rsidP="00F061F8">
      <w:pPr>
        <w:jc w:val="center"/>
        <w:rPr>
          <w:b/>
          <w:color w:val="000000"/>
          <w:sz w:val="26"/>
          <w:szCs w:val="26"/>
        </w:rPr>
      </w:pPr>
      <w:r w:rsidRPr="00F061F8">
        <w:rPr>
          <w:b/>
          <w:color w:val="000000"/>
          <w:sz w:val="26"/>
          <w:szCs w:val="26"/>
        </w:rPr>
        <w:t>г. Кострома</w:t>
      </w:r>
    </w:p>
    <w:p w:rsidR="00862945" w:rsidRPr="00925A90" w:rsidRDefault="00862945" w:rsidP="00F061F8">
      <w:pPr>
        <w:jc w:val="center"/>
        <w:rPr>
          <w:color w:val="000000"/>
        </w:rPr>
      </w:pPr>
    </w:p>
    <w:p w:rsidR="00733B5B" w:rsidRPr="00091D20" w:rsidRDefault="00091D20" w:rsidP="00091D20">
      <w:pPr>
        <w:autoSpaceDE w:val="0"/>
        <w:autoSpaceDN w:val="0"/>
        <w:adjustRightInd w:val="0"/>
        <w:jc w:val="center"/>
        <w:rPr>
          <w:rFonts w:cs="Arial"/>
          <w:b/>
          <w:bCs/>
          <w:kern w:val="28"/>
          <w:sz w:val="32"/>
          <w:szCs w:val="32"/>
        </w:rPr>
      </w:pPr>
      <w:r w:rsidRPr="00091D20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091D20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091D20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</w:p>
    <w:p w:rsidR="00091D20" w:rsidRPr="00925A90" w:rsidRDefault="00091D20" w:rsidP="00091D20">
      <w:pPr>
        <w:jc w:val="center"/>
      </w:pPr>
      <w:proofErr w:type="gramStart"/>
      <w:r>
        <w:t xml:space="preserve">(наименование в новой редакции приказа департамента социальной защиты населения, опеки и попечительства Костромской области </w:t>
      </w:r>
      <w:hyperlink r:id="rId8" w:tgtFrame="Logical" w:history="1">
        <w:r w:rsidRPr="00733B5B">
          <w:rPr>
            <w:rStyle w:val="a3"/>
          </w:rPr>
          <w:t xml:space="preserve">№ 507 от 03.09.2015 года (НГР </w:t>
        </w:r>
        <w:r w:rsidRPr="00733B5B">
          <w:rPr>
            <w:rStyle w:val="a3"/>
            <w:lang w:val="en-US"/>
          </w:rPr>
          <w:t>RU</w:t>
        </w:r>
        <w:r w:rsidRPr="00733B5B">
          <w:rPr>
            <w:rStyle w:val="a3"/>
          </w:rPr>
          <w:t>44000201500876)</w:t>
        </w:r>
      </w:hyperlink>
      <w:proofErr w:type="gramEnd"/>
    </w:p>
    <w:p w:rsidR="00792239" w:rsidRDefault="00792239" w:rsidP="00F061F8"/>
    <w:p w:rsidR="00792239" w:rsidRPr="00792239" w:rsidRDefault="009412A2" w:rsidP="00F061F8">
      <w:pPr>
        <w:rPr>
          <w:b/>
        </w:rPr>
      </w:pPr>
      <w:r>
        <w:rPr>
          <w:b/>
        </w:rPr>
        <w:t>В редакции</w:t>
      </w:r>
      <w:r w:rsidR="00792239" w:rsidRPr="00792239">
        <w:rPr>
          <w:b/>
        </w:rPr>
        <w:t xml:space="preserve">: </w:t>
      </w:r>
    </w:p>
    <w:p w:rsidR="00792239" w:rsidRDefault="00792239" w:rsidP="00F061F8">
      <w:r>
        <w:t>приказ</w:t>
      </w:r>
      <w:r w:rsidR="009412A2">
        <w:t>а</w:t>
      </w:r>
      <w:r>
        <w:t xml:space="preserve">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792239">
          <w:rPr>
            <w:rStyle w:val="a3"/>
          </w:rPr>
          <w:t xml:space="preserve">№ 542 от 01.08.2012 года (НГР </w:t>
        </w:r>
        <w:proofErr w:type="spellStart"/>
        <w:r w:rsidRPr="00792239">
          <w:rPr>
            <w:rStyle w:val="a3"/>
            <w:lang w:val="en-US"/>
          </w:rPr>
          <w:t>ru</w:t>
        </w:r>
        <w:proofErr w:type="spellEnd"/>
        <w:r w:rsidRPr="00792239">
          <w:rPr>
            <w:rStyle w:val="a3"/>
          </w:rPr>
          <w:t>44000201200739)</w:t>
        </w:r>
      </w:hyperlink>
    </w:p>
    <w:p w:rsidR="00792239" w:rsidRDefault="00796329" w:rsidP="00F061F8"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796329">
          <w:rPr>
            <w:rStyle w:val="a3"/>
          </w:rPr>
          <w:t xml:space="preserve">№ 660 от 09.10.2012 года (НГР </w:t>
        </w:r>
        <w:r w:rsidRPr="00796329">
          <w:rPr>
            <w:rStyle w:val="a3"/>
            <w:lang w:val="en-US"/>
          </w:rPr>
          <w:t>RU</w:t>
        </w:r>
        <w:r w:rsidRPr="00796329">
          <w:rPr>
            <w:rStyle w:val="a3"/>
          </w:rPr>
          <w:t>44000201200991)</w:t>
        </w:r>
      </w:hyperlink>
    </w:p>
    <w:p w:rsidR="00796329" w:rsidRDefault="006305A3" w:rsidP="00F061F8">
      <w: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6305A3">
          <w:rPr>
            <w:rStyle w:val="a3"/>
          </w:rPr>
          <w:t xml:space="preserve">№ 36 от 28.01.2013 года (НГР </w:t>
        </w:r>
        <w:r w:rsidRPr="006305A3">
          <w:rPr>
            <w:rStyle w:val="a3"/>
            <w:lang w:val="en-US"/>
          </w:rPr>
          <w:t>RU</w:t>
        </w:r>
        <w:r w:rsidRPr="006305A3">
          <w:rPr>
            <w:rStyle w:val="a3"/>
          </w:rPr>
          <w:t>44000201300038)</w:t>
        </w:r>
      </w:hyperlink>
    </w:p>
    <w:p w:rsidR="006305A3" w:rsidRDefault="00FD1457" w:rsidP="00F061F8">
      <w: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EC704F" w:rsidRPr="0078109C" w:rsidRDefault="00EC704F" w:rsidP="00EC704F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FD1457" w:rsidRPr="00925A90" w:rsidRDefault="00733B5B" w:rsidP="00F061F8">
      <w:r>
        <w:t xml:space="preserve">приказа департамента социальной защиты населения, опеки и попечительства Костромской области </w:t>
      </w:r>
      <w:hyperlink r:id="rId14" w:tgtFrame="Logical" w:history="1">
        <w:r w:rsidRPr="00733B5B">
          <w:rPr>
            <w:rStyle w:val="a3"/>
          </w:rPr>
          <w:t xml:space="preserve">№ 507 от 03.09.2015 года (НГР </w:t>
        </w:r>
        <w:r w:rsidRPr="00733B5B">
          <w:rPr>
            <w:rStyle w:val="a3"/>
            <w:lang w:val="en-US"/>
          </w:rPr>
          <w:t>RU</w:t>
        </w:r>
        <w:r w:rsidRPr="00733B5B">
          <w:rPr>
            <w:rStyle w:val="a3"/>
          </w:rPr>
          <w:t>44000201500876)</w:t>
        </w:r>
      </w:hyperlink>
    </w:p>
    <w:p w:rsidR="00925A90" w:rsidRPr="00925A90" w:rsidRDefault="00925A90" w:rsidP="00F061F8"/>
    <w:p w:rsidR="00423A5E" w:rsidRPr="00925A90" w:rsidRDefault="00423A5E" w:rsidP="00F061F8">
      <w:pPr>
        <w:pStyle w:val="15"/>
        <w:tabs>
          <w:tab w:val="left" w:pos="993"/>
        </w:tabs>
        <w:spacing w:line="240" w:lineRule="auto"/>
        <w:ind w:firstLine="567"/>
        <w:jc w:val="both"/>
        <w:rPr>
          <w:rStyle w:val="60"/>
          <w:rFonts w:ascii="Arial" w:hAnsi="Arial" w:cs="Times New Roman"/>
          <w:kern w:val="0"/>
          <w:szCs w:val="28"/>
        </w:rPr>
      </w:pPr>
      <w:proofErr w:type="gramStart"/>
      <w:r w:rsidRPr="00925A90">
        <w:rPr>
          <w:rStyle w:val="60"/>
          <w:rFonts w:ascii="Arial" w:hAnsi="Arial" w:cs="Times New Roman"/>
          <w:kern w:val="0"/>
          <w:szCs w:val="28"/>
        </w:rPr>
        <w:t xml:space="preserve">В целях реализации Федерального закона </w:t>
      </w:r>
      <w:hyperlink r:id="rId15" w:tgtFrame="Logical" w:history="1">
        <w:r w:rsidRPr="00E12C4E">
          <w:rPr>
            <w:rStyle w:val="a3"/>
            <w:rFonts w:ascii="Arial" w:hAnsi="Arial" w:cs="Times New Roman"/>
            <w:kern w:val="0"/>
            <w:szCs w:val="28"/>
          </w:rPr>
          <w:t>от 27 июля 2010 года № 210-ФЗ</w:t>
        </w:r>
      </w:hyperlink>
      <w:r w:rsidRPr="00925A90">
        <w:rPr>
          <w:rStyle w:val="60"/>
          <w:rFonts w:ascii="Arial" w:hAnsi="Arial" w:cs="Times New Roman"/>
          <w:kern w:val="0"/>
          <w:szCs w:val="28"/>
        </w:rPr>
        <w:t xml:space="preserve"> «Об организации предоставления государственных и муниципальных услуг», в </w:t>
      </w:r>
      <w:r w:rsidRPr="00925A90">
        <w:rPr>
          <w:rStyle w:val="60"/>
          <w:rFonts w:ascii="Arial" w:hAnsi="Arial" w:cs="Times New Roman"/>
          <w:kern w:val="0"/>
          <w:szCs w:val="28"/>
        </w:rPr>
        <w:lastRenderedPageBreak/>
        <w:t xml:space="preserve">соответствии с постановлением администрации Костромской области </w:t>
      </w:r>
      <w:hyperlink r:id="rId16" w:tgtFrame="Logical" w:history="1">
        <w:r w:rsidRPr="00F061F8">
          <w:rPr>
            <w:rStyle w:val="a3"/>
            <w:rFonts w:ascii="Arial" w:hAnsi="Arial" w:cs="Times New Roman"/>
            <w:kern w:val="0"/>
            <w:szCs w:val="28"/>
          </w:rPr>
          <w:t>от 11 мая 2012 года № 175-а</w:t>
        </w:r>
      </w:hyperlink>
      <w:r w:rsidRPr="00925A90">
        <w:rPr>
          <w:rStyle w:val="60"/>
          <w:rFonts w:ascii="Arial" w:hAnsi="Arial" w:cs="Times New Roman"/>
          <w:kern w:val="0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862945" w:rsidRPr="00925A90" w:rsidRDefault="00862945" w:rsidP="00F061F8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925A90">
        <w:rPr>
          <w:rStyle w:val="TimesNewRoman14"/>
          <w:rFonts w:ascii="Arial" w:hAnsi="Arial"/>
          <w:sz w:val="24"/>
        </w:rPr>
        <w:t>ПРИКАЗЫВАЮ: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  <w:r w:rsidRPr="00925A90">
        <w:rPr>
          <w:rStyle w:val="TimesNewRoman14"/>
          <w:rFonts w:ascii="Arial" w:hAnsi="Arial" w:cs="Times New Roman"/>
          <w:sz w:val="24"/>
        </w:rPr>
        <w:t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</w:t>
      </w:r>
      <w:r w:rsidRPr="00925A90">
        <w:rPr>
          <w:rFonts w:cs="Times New Roman"/>
          <w:sz w:val="24"/>
          <w:szCs w:val="28"/>
        </w:rPr>
        <w:t>азначение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катастрофы.</w:t>
      </w:r>
      <w:r w:rsidRPr="00925A90">
        <w:rPr>
          <w:sz w:val="24"/>
        </w:rPr>
        <w:t xml:space="preserve">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7" w:tgtFrame="Logical" w:history="1">
        <w:r w:rsidRPr="00F061F8">
          <w:rPr>
            <w:rStyle w:val="a3"/>
            <w:rFonts w:cs="Times New Roman"/>
            <w:sz w:val="24"/>
            <w:szCs w:val="28"/>
          </w:rPr>
          <w:t>от 18 марта 2010 года № 120</w:t>
        </w:r>
      </w:hyperlink>
      <w:r w:rsidRPr="00925A90">
        <w:rPr>
          <w:rFonts w:cs="Times New Roman"/>
          <w:sz w:val="24"/>
          <w:szCs w:val="28"/>
        </w:rPr>
        <w:t xml:space="preserve"> «Об утверждении административного регламента».</w:t>
      </w:r>
    </w:p>
    <w:p w:rsidR="00862945" w:rsidRPr="00925A90" w:rsidRDefault="00862945" w:rsidP="00F061F8">
      <w:pPr>
        <w:tabs>
          <w:tab w:val="left" w:pos="720"/>
        </w:tabs>
        <w:rPr>
          <w:rStyle w:val="TimesNewRoman14"/>
          <w:rFonts w:ascii="Arial" w:hAnsi="Arial"/>
          <w:sz w:val="24"/>
        </w:rPr>
      </w:pPr>
      <w:r w:rsidRPr="00925A90">
        <w:rPr>
          <w:rStyle w:val="TimesNewRoman14"/>
          <w:rFonts w:ascii="Arial" w:hAnsi="Arial"/>
          <w:sz w:val="24"/>
        </w:rPr>
        <w:t>3. Настоящий приказ вступает в силу со дня его официального опубликования.</w:t>
      </w:r>
    </w:p>
    <w:p w:rsidR="00862945" w:rsidRPr="00925A90" w:rsidRDefault="00862945" w:rsidP="00F061F8"/>
    <w:p w:rsidR="00862945" w:rsidRPr="00925A90" w:rsidRDefault="00862945" w:rsidP="00F061F8"/>
    <w:p w:rsidR="00862945" w:rsidRPr="00925A90" w:rsidRDefault="000A2A37" w:rsidP="00F061F8">
      <w:r w:rsidRPr="00925A90">
        <w:t>Первый заместитель</w:t>
      </w:r>
    </w:p>
    <w:p w:rsidR="000A2A37" w:rsidRPr="00925A90" w:rsidRDefault="000A2A37" w:rsidP="00F061F8">
      <w:r w:rsidRPr="00925A90">
        <w:t>директора департамента                                      В.А. Шилов</w:t>
      </w:r>
    </w:p>
    <w:p w:rsidR="00862945" w:rsidRPr="00925A90" w:rsidRDefault="00862945" w:rsidP="00F061F8"/>
    <w:p w:rsidR="00862945" w:rsidRPr="00925A90" w:rsidRDefault="00862945" w:rsidP="00F061F8"/>
    <w:p w:rsidR="00862945" w:rsidRPr="00925A90" w:rsidRDefault="00862945" w:rsidP="00F061F8"/>
    <w:p w:rsidR="00862945" w:rsidRPr="00925A90" w:rsidRDefault="00862945" w:rsidP="00F061F8"/>
    <w:p w:rsidR="00862945" w:rsidRPr="00925A90" w:rsidRDefault="00862945" w:rsidP="00F061F8"/>
    <w:p w:rsidR="00862945" w:rsidRPr="00925A90" w:rsidRDefault="00862945" w:rsidP="00F061F8"/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:rsidR="00925A90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:rsidR="00925A90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приказом департамента </w:t>
      </w:r>
      <w:proofErr w:type="gramStart"/>
      <w:r w:rsidRPr="00925A90">
        <w:rPr>
          <w:rStyle w:val="TimesNewRoman14"/>
          <w:rFonts w:ascii="Arial" w:hAnsi="Arial" w:cs="Times New Roman"/>
          <w:sz w:val="24"/>
          <w:szCs w:val="28"/>
        </w:rPr>
        <w:t>социальной</w:t>
      </w:r>
      <w:proofErr w:type="gramEnd"/>
    </w:p>
    <w:p w:rsidR="00925A90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защиты населения, опеки и</w:t>
      </w:r>
    </w:p>
    <w:p w:rsidR="00925A90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попечительства Костромской области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от  </w:t>
      </w:r>
      <w:r w:rsidR="00925A90" w:rsidRPr="00925A90">
        <w:rPr>
          <w:rStyle w:val="TimesNewRoman14"/>
          <w:rFonts w:ascii="Arial" w:hAnsi="Arial" w:cs="Times New Roman"/>
          <w:sz w:val="24"/>
          <w:szCs w:val="28"/>
        </w:rPr>
        <w:t>28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 </w:t>
      </w:r>
      <w:r w:rsidR="00925A90" w:rsidRPr="00925A90">
        <w:rPr>
          <w:rStyle w:val="TimesNewRoman14"/>
          <w:rFonts w:ascii="Arial" w:hAnsi="Arial" w:cs="Times New Roman"/>
          <w:sz w:val="24"/>
          <w:szCs w:val="28"/>
        </w:rPr>
        <w:t xml:space="preserve">июня 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925A90" w:rsidRPr="00925A90">
        <w:rPr>
          <w:rStyle w:val="TimesNewRoman14"/>
          <w:rFonts w:ascii="Arial" w:hAnsi="Arial" w:cs="Times New Roman"/>
          <w:sz w:val="24"/>
          <w:szCs w:val="28"/>
        </w:rPr>
        <w:t>450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862945" w:rsidRPr="00206745" w:rsidRDefault="00862945" w:rsidP="00206745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862945" w:rsidRPr="00925A90" w:rsidRDefault="00862945" w:rsidP="00206745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925A90"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925A90"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206745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по назначению </w:t>
      </w:r>
      <w:r w:rsidRPr="00206745">
        <w:rPr>
          <w:rFonts w:eastAsia="Times New Roman"/>
          <w:kern w:val="32"/>
          <w:sz w:val="32"/>
          <w:szCs w:val="32"/>
          <w:lang w:eastAsia="ru-RU"/>
        </w:rPr>
        <w:t>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25A90" w:rsidRPr="00925A90" w:rsidRDefault="00925A90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206745" w:rsidRDefault="00862945" w:rsidP="00206745">
      <w:pPr>
        <w:pStyle w:val="ConsPlusTitle"/>
        <w:widowControl/>
        <w:ind w:firstLine="567"/>
        <w:jc w:val="both"/>
        <w:rPr>
          <w:rStyle w:val="TimesNewRoman14"/>
          <w:rFonts w:ascii="Arial" w:eastAsia="Times New Roman" w:hAnsi="Arial"/>
          <w:szCs w:val="26"/>
          <w:lang w:eastAsia="ru-RU"/>
        </w:rPr>
      </w:pPr>
      <w:r w:rsidRPr="00206745">
        <w:rPr>
          <w:rStyle w:val="TimesNewRoman14"/>
          <w:rFonts w:ascii="Arial" w:eastAsia="Times New Roman" w:hAnsi="Arial"/>
          <w:szCs w:val="26"/>
          <w:lang w:eastAsia="ru-RU"/>
        </w:rPr>
        <w:lastRenderedPageBreak/>
        <w:t>Глава 1. Общие положения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2E595D" w:rsidRPr="00AD2220" w:rsidRDefault="002E595D" w:rsidP="002E595D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1. </w:t>
      </w:r>
      <w:proofErr w:type="gramStart"/>
      <w:r w:rsidRPr="00AD2220">
        <w:rPr>
          <w:rFonts w:cs="Arial"/>
        </w:rPr>
        <w:t>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 (далее – административный регламент) регулирует  отношения, связанные с назначением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  <w:proofErr w:type="gramEnd"/>
      <w:r w:rsidRPr="00AD2220">
        <w:rPr>
          <w:rFonts w:cs="Arial"/>
        </w:rPr>
        <w:t xml:space="preserve">, </w:t>
      </w:r>
      <w:proofErr w:type="gramStart"/>
      <w:r w:rsidRPr="00AD2220">
        <w:rPr>
          <w:rFonts w:cs="Arial"/>
        </w:rPr>
        <w:t>устанавливает сроки и последовательность административных процедур (действий) при осуществлении полномочий по назначению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катастрофы, порядок взаимодействия департамента социальной защиты населения, опеки и попечительства Костромской области (далее – департамент), областного государственного казенного учреждения «Центр социальных выплат» (далее — уполномоченный орган), его филиалов, областного государственного казенного учреждения «Многофункциональный</w:t>
      </w:r>
      <w:proofErr w:type="gramEnd"/>
      <w:r w:rsidRPr="00AD2220">
        <w:rPr>
          <w:rFonts w:cs="Arial"/>
        </w:rPr>
        <w:t xml:space="preserve"> центр предоставления государственных и муниципальных услуг» и его филиалов (далее – МФЦ)  с заявителями, иными органами государственной власти и местного самоуправления,</w:t>
      </w:r>
      <w:r>
        <w:rPr>
          <w:rFonts w:cs="Arial"/>
        </w:rPr>
        <w:t xml:space="preserve"> учреждениями и организациями.</w:t>
      </w:r>
    </w:p>
    <w:p w:rsidR="00423A5E" w:rsidRPr="00091D20" w:rsidRDefault="00091D20" w:rsidP="002E595D">
      <w:r w:rsidRPr="00091D20">
        <w:t>(</w:t>
      </w:r>
      <w:r>
        <w:t>пункт 1</w:t>
      </w:r>
      <w:r w:rsidRPr="00091D20"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8" w:tgtFrame="Logical" w:history="1">
        <w:r w:rsidRPr="00091D20">
          <w:rPr>
            <w:rStyle w:val="a3"/>
          </w:rPr>
          <w:t xml:space="preserve">№ 507 от 03.09.2015 года (НГР </w:t>
        </w:r>
        <w:r w:rsidRPr="00091D20">
          <w:rPr>
            <w:rStyle w:val="a3"/>
            <w:lang w:val="en-US"/>
          </w:rPr>
          <w:t>RU</w:t>
        </w:r>
        <w:r w:rsidRPr="00091D20">
          <w:rPr>
            <w:rStyle w:val="a3"/>
          </w:rPr>
          <w:t>44000201500876)</w:t>
        </w:r>
      </w:hyperlink>
      <w:r>
        <w:t>)</w:t>
      </w:r>
    </w:p>
    <w:p w:rsidR="00C008D8" w:rsidRPr="00091D20" w:rsidRDefault="00C008D8" w:rsidP="00091D20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091D20">
        <w:rPr>
          <w:rFonts w:cs="Times New Roman"/>
          <w:sz w:val="24"/>
          <w:szCs w:val="24"/>
        </w:rPr>
        <w:t>2. Заявителями являются граждане Российской Федерации, проживающие на территории Костромской области:</w:t>
      </w:r>
    </w:p>
    <w:p w:rsidR="006305A3" w:rsidRPr="00091D20" w:rsidRDefault="00C008D8" w:rsidP="00091D20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091D20">
        <w:rPr>
          <w:rFonts w:cs="Times New Roman"/>
          <w:sz w:val="24"/>
          <w:szCs w:val="24"/>
        </w:rPr>
        <w:t xml:space="preserve">1) </w:t>
      </w:r>
      <w:proofErr w:type="gramStart"/>
      <w:r w:rsidR="006305A3" w:rsidRPr="00091D20">
        <w:rPr>
          <w:rFonts w:cs="Times New Roman"/>
          <w:sz w:val="24"/>
          <w:szCs w:val="24"/>
        </w:rPr>
        <w:t>исключен</w:t>
      </w:r>
      <w:proofErr w:type="gramEnd"/>
      <w:r w:rsidR="006305A3" w:rsidRPr="00091D20">
        <w:rPr>
          <w:rFonts w:cs="Times New Roman"/>
          <w:sz w:val="24"/>
          <w:szCs w:val="24"/>
        </w:rPr>
        <w:t xml:space="preserve"> </w:t>
      </w:r>
      <w:r w:rsidR="006305A3" w:rsidRPr="00091D20">
        <w:rPr>
          <w:sz w:val="24"/>
          <w:szCs w:val="24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19" w:tgtFrame="ChangingDocument" w:history="1">
        <w:r w:rsidR="006305A3" w:rsidRPr="00091D20">
          <w:rPr>
            <w:rStyle w:val="a3"/>
            <w:sz w:val="24"/>
            <w:szCs w:val="24"/>
          </w:rPr>
          <w:t xml:space="preserve">№ 36 от 28.01.2013 года (НГР </w:t>
        </w:r>
        <w:r w:rsidR="006305A3" w:rsidRPr="00091D20">
          <w:rPr>
            <w:rStyle w:val="a3"/>
            <w:sz w:val="24"/>
            <w:szCs w:val="24"/>
            <w:lang w:val="en-US"/>
          </w:rPr>
          <w:t>RU</w:t>
        </w:r>
        <w:r w:rsidR="006305A3" w:rsidRPr="00091D20">
          <w:rPr>
            <w:rStyle w:val="a3"/>
            <w:sz w:val="24"/>
            <w:szCs w:val="24"/>
          </w:rPr>
          <w:t>44000201300038)</w:t>
        </w:r>
      </w:hyperlink>
    </w:p>
    <w:p w:rsidR="00C008D8" w:rsidRPr="00091D20" w:rsidRDefault="00C008D8" w:rsidP="00091D20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091D20">
        <w:rPr>
          <w:rFonts w:cs="Times New Roman"/>
          <w:sz w:val="24"/>
          <w:szCs w:val="24"/>
        </w:rPr>
        <w:t>2) инвалиды вследствие чернобыльской катастрофы из числа:</w:t>
      </w:r>
    </w:p>
    <w:p w:rsidR="00C008D8" w:rsidRPr="00091D20" w:rsidRDefault="00C008D8" w:rsidP="00091D20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091D20">
        <w:rPr>
          <w:rFonts w:cs="Times New Roman"/>
          <w:sz w:val="24"/>
          <w:szCs w:val="24"/>
        </w:rPr>
        <w:t>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АЭС;</w:t>
      </w:r>
    </w:p>
    <w:p w:rsidR="00C008D8" w:rsidRPr="00C008D8" w:rsidRDefault="00C008D8" w:rsidP="00091D20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091D20">
        <w:rPr>
          <w:rFonts w:cs="Times New Roman"/>
          <w:sz w:val="24"/>
          <w:szCs w:val="24"/>
        </w:rPr>
        <w:t>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</w:t>
      </w:r>
      <w:r w:rsidRPr="00C008D8">
        <w:rPr>
          <w:rFonts w:cs="Times New Roman"/>
          <w:sz w:val="24"/>
          <w:szCs w:val="24"/>
        </w:rPr>
        <w:t xml:space="preserve"> лиц начальствующего и рядового состава органов внутренних дел,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Государственной противопожарной службы, </w:t>
      </w:r>
      <w:proofErr w:type="gramStart"/>
      <w:r w:rsidRPr="00C008D8">
        <w:rPr>
          <w:rFonts w:cs="Times New Roman"/>
          <w:sz w:val="24"/>
          <w:szCs w:val="24"/>
        </w:rPr>
        <w:t>проходивших</w:t>
      </w:r>
      <w:proofErr w:type="gramEnd"/>
      <w:r w:rsidRPr="00C008D8">
        <w:rPr>
          <w:rFonts w:cs="Times New Roman"/>
          <w:sz w:val="24"/>
          <w:szCs w:val="24"/>
        </w:rPr>
        <w:t xml:space="preserve"> (проходящих) службу в зоне отчуждения;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инвалидности;</w:t>
      </w:r>
    </w:p>
    <w:p w:rsidR="00C008D8" w:rsidRPr="00C008D8" w:rsidRDefault="00C008D8" w:rsidP="006305A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3) </w:t>
      </w:r>
      <w:proofErr w:type="gramStart"/>
      <w:r w:rsidR="006305A3">
        <w:rPr>
          <w:rFonts w:cs="Times New Roman"/>
          <w:sz w:val="24"/>
          <w:szCs w:val="24"/>
        </w:rPr>
        <w:t>исключен</w:t>
      </w:r>
      <w:proofErr w:type="gramEnd"/>
      <w:r w:rsidR="006305A3">
        <w:rPr>
          <w:rFonts w:cs="Times New Roman"/>
          <w:sz w:val="24"/>
          <w:szCs w:val="24"/>
        </w:rPr>
        <w:t xml:space="preserve"> </w:t>
      </w:r>
      <w:r w:rsidR="006305A3" w:rsidRPr="006305A3">
        <w:rPr>
          <w:sz w:val="24"/>
          <w:szCs w:val="24"/>
        </w:rPr>
        <w:t>приказ</w:t>
      </w:r>
      <w:r w:rsidR="006305A3">
        <w:rPr>
          <w:sz w:val="24"/>
          <w:szCs w:val="24"/>
        </w:rPr>
        <w:t>ом</w:t>
      </w:r>
      <w:r w:rsidR="006305A3" w:rsidRPr="006305A3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20" w:tgtFrame="ChangingDocument" w:history="1">
        <w:r w:rsidR="006305A3" w:rsidRPr="006305A3">
          <w:rPr>
            <w:rStyle w:val="a3"/>
            <w:sz w:val="24"/>
            <w:szCs w:val="24"/>
          </w:rPr>
          <w:t xml:space="preserve">№ 36 от 28.01.2013 года (НГР </w:t>
        </w:r>
        <w:r w:rsidR="006305A3" w:rsidRPr="006305A3">
          <w:rPr>
            <w:rStyle w:val="a3"/>
            <w:sz w:val="24"/>
            <w:szCs w:val="24"/>
            <w:lang w:val="en-US"/>
          </w:rPr>
          <w:t>RU</w:t>
        </w:r>
        <w:r w:rsidR="006305A3" w:rsidRPr="006305A3">
          <w:rPr>
            <w:rStyle w:val="a3"/>
            <w:sz w:val="24"/>
            <w:szCs w:val="24"/>
          </w:rPr>
          <w:t>44000201300038)</w:t>
        </w:r>
      </w:hyperlink>
      <w:r w:rsidRPr="00C008D8">
        <w:rPr>
          <w:rFonts w:cs="Times New Roman"/>
          <w:sz w:val="24"/>
          <w:szCs w:val="24"/>
        </w:rPr>
        <w:t>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lastRenderedPageBreak/>
        <w:t>4) граждане, ставшие инвалидами вследствие воздействия радиации из числа: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C008D8">
        <w:rPr>
          <w:rFonts w:cs="Times New Roman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1957 - 1958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</w:t>
      </w:r>
      <w:proofErr w:type="gramEnd"/>
      <w:r w:rsidRPr="00C008D8">
        <w:rPr>
          <w:rFonts w:cs="Times New Roman"/>
          <w:sz w:val="24"/>
          <w:szCs w:val="24"/>
        </w:rPr>
        <w:t xml:space="preserve">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</w:t>
      </w:r>
      <w:proofErr w:type="spellStart"/>
      <w:r w:rsidRPr="00C008D8">
        <w:rPr>
          <w:rFonts w:cs="Times New Roman"/>
          <w:sz w:val="24"/>
          <w:szCs w:val="24"/>
        </w:rPr>
        <w:t>Теча</w:t>
      </w:r>
      <w:proofErr w:type="spellEnd"/>
      <w:r w:rsidRPr="00C008D8">
        <w:rPr>
          <w:rFonts w:cs="Times New Roman"/>
          <w:sz w:val="24"/>
          <w:szCs w:val="24"/>
        </w:rPr>
        <w:t xml:space="preserve"> в 1949 - 1956 годах;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C008D8">
        <w:rPr>
          <w:rFonts w:cs="Times New Roman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1959 - 1961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</w:t>
      </w:r>
      <w:proofErr w:type="gramEnd"/>
      <w:r w:rsidRPr="00C008D8">
        <w:rPr>
          <w:rFonts w:cs="Times New Roman"/>
          <w:sz w:val="24"/>
          <w:szCs w:val="24"/>
        </w:rPr>
        <w:t xml:space="preserve">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</w:t>
      </w:r>
      <w:proofErr w:type="spellStart"/>
      <w:r w:rsidRPr="00C008D8">
        <w:rPr>
          <w:rFonts w:cs="Times New Roman"/>
          <w:sz w:val="24"/>
          <w:szCs w:val="24"/>
        </w:rPr>
        <w:t>Теча</w:t>
      </w:r>
      <w:proofErr w:type="spellEnd"/>
      <w:r w:rsidRPr="00C008D8">
        <w:rPr>
          <w:rFonts w:cs="Times New Roman"/>
          <w:sz w:val="24"/>
          <w:szCs w:val="24"/>
        </w:rPr>
        <w:t xml:space="preserve"> в 1957 - 1962 годах;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C008D8">
        <w:rPr>
          <w:rFonts w:cs="Times New Roman"/>
          <w:sz w:val="24"/>
          <w:szCs w:val="24"/>
        </w:rPr>
        <w:t xml:space="preserve">граждан, эвакуированных (переселенных), а также добровольно выехавших из населенных пунктов (в том числе эвакуированных (переселенных) в пределах населенных пунктов, где эвакуация (переселение) производилась частично), подвергшихся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C008D8">
        <w:rPr>
          <w:rFonts w:cs="Times New Roman"/>
          <w:sz w:val="24"/>
          <w:szCs w:val="24"/>
        </w:rPr>
        <w:t>Теча</w:t>
      </w:r>
      <w:proofErr w:type="spellEnd"/>
      <w:r w:rsidRPr="00C008D8">
        <w:rPr>
          <w:rFonts w:cs="Times New Roman"/>
          <w:sz w:val="24"/>
          <w:szCs w:val="24"/>
        </w:rPr>
        <w:t>, включая детей, в том числе детей, которые в момент эвакуации (переселения) находились в состоянии внутриутробного развития, а</w:t>
      </w:r>
      <w:proofErr w:type="gramEnd"/>
      <w:r w:rsidRPr="00C008D8">
        <w:rPr>
          <w:rFonts w:cs="Times New Roman"/>
          <w:sz w:val="24"/>
          <w:szCs w:val="24"/>
        </w:rPr>
        <w:t xml:space="preserve"> также военнослужащих, вольнонаемный состав войсковых частей и </w:t>
      </w:r>
      <w:proofErr w:type="spellStart"/>
      <w:r w:rsidRPr="00C008D8">
        <w:rPr>
          <w:rFonts w:cs="Times New Roman"/>
          <w:sz w:val="24"/>
          <w:szCs w:val="24"/>
        </w:rPr>
        <w:t>спецконтингент</w:t>
      </w:r>
      <w:proofErr w:type="spellEnd"/>
      <w:r w:rsidRPr="00C008D8">
        <w:rPr>
          <w:rFonts w:cs="Times New Roman"/>
          <w:sz w:val="24"/>
          <w:szCs w:val="24"/>
        </w:rPr>
        <w:t>, эвакуированных в 1957 году из зоны радиоактивного загрязнения;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граждан, проживающих в населенных пунктах, подвергшихся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C008D8">
        <w:rPr>
          <w:rFonts w:cs="Times New Roman"/>
          <w:sz w:val="24"/>
          <w:szCs w:val="24"/>
        </w:rPr>
        <w:t>Теча</w:t>
      </w:r>
      <w:proofErr w:type="spellEnd"/>
      <w:r w:rsidRPr="00C008D8">
        <w:rPr>
          <w:rFonts w:cs="Times New Roman"/>
          <w:sz w:val="24"/>
          <w:szCs w:val="24"/>
        </w:rPr>
        <w:t xml:space="preserve">, где средняя годовая эффективная доза облучения составляет в настоящее время свыше 1 </w:t>
      </w:r>
      <w:proofErr w:type="spellStart"/>
      <w:r w:rsidRPr="00C008D8">
        <w:rPr>
          <w:rFonts w:cs="Times New Roman"/>
          <w:sz w:val="24"/>
          <w:szCs w:val="24"/>
        </w:rPr>
        <w:t>мЗв</w:t>
      </w:r>
      <w:proofErr w:type="spellEnd"/>
      <w:r w:rsidRPr="00C008D8">
        <w:rPr>
          <w:rFonts w:cs="Times New Roman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граждан, проживавших в 1949 - 1956 годах в населенных пунктах, подвергшихся радиоактивному загрязнению вследствие сбросов радиоактивных отходов в реку </w:t>
      </w:r>
      <w:proofErr w:type="spellStart"/>
      <w:r w:rsidRPr="00C008D8">
        <w:rPr>
          <w:rFonts w:cs="Times New Roman"/>
          <w:sz w:val="24"/>
          <w:szCs w:val="24"/>
        </w:rPr>
        <w:t>Теча</w:t>
      </w:r>
      <w:proofErr w:type="spellEnd"/>
      <w:r w:rsidRPr="00C008D8">
        <w:rPr>
          <w:rFonts w:cs="Times New Roman"/>
          <w:sz w:val="24"/>
          <w:szCs w:val="24"/>
        </w:rPr>
        <w:t xml:space="preserve">, и получивших накопленную эффективную дозу облучения свыше 35 </w:t>
      </w:r>
      <w:proofErr w:type="spellStart"/>
      <w:r w:rsidRPr="00C008D8">
        <w:rPr>
          <w:rFonts w:cs="Times New Roman"/>
          <w:sz w:val="24"/>
          <w:szCs w:val="24"/>
        </w:rPr>
        <w:t>сЗв</w:t>
      </w:r>
      <w:proofErr w:type="spellEnd"/>
      <w:r w:rsidRPr="00C008D8">
        <w:rPr>
          <w:rFonts w:cs="Times New Roman"/>
          <w:sz w:val="24"/>
          <w:szCs w:val="24"/>
        </w:rPr>
        <w:t xml:space="preserve"> (бэр);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 xml:space="preserve">граждан, проживавших в 1949 - 1956 годах в населенных пунктах, подвергшихся радиоактивному загрязнению вследствие сбросов радиоактивных отходов в реку </w:t>
      </w:r>
      <w:proofErr w:type="spellStart"/>
      <w:r w:rsidRPr="00C008D8">
        <w:rPr>
          <w:rFonts w:cs="Times New Roman"/>
          <w:sz w:val="24"/>
          <w:szCs w:val="24"/>
        </w:rPr>
        <w:t>Теча</w:t>
      </w:r>
      <w:proofErr w:type="spellEnd"/>
      <w:r w:rsidRPr="00C008D8">
        <w:rPr>
          <w:rFonts w:cs="Times New Roman"/>
          <w:sz w:val="24"/>
          <w:szCs w:val="24"/>
        </w:rPr>
        <w:t xml:space="preserve">, и получивших накопленную эффективную дозу облучения свыше 7 </w:t>
      </w:r>
      <w:proofErr w:type="spellStart"/>
      <w:r w:rsidRPr="00C008D8">
        <w:rPr>
          <w:rFonts w:cs="Times New Roman"/>
          <w:sz w:val="24"/>
          <w:szCs w:val="24"/>
        </w:rPr>
        <w:t>сЗв</w:t>
      </w:r>
      <w:proofErr w:type="spellEnd"/>
      <w:r w:rsidRPr="00C008D8">
        <w:rPr>
          <w:rFonts w:cs="Times New Roman"/>
          <w:sz w:val="24"/>
          <w:szCs w:val="24"/>
        </w:rPr>
        <w:t xml:space="preserve"> (бэр), но не более 35 </w:t>
      </w:r>
      <w:proofErr w:type="spellStart"/>
      <w:r w:rsidRPr="00C008D8">
        <w:rPr>
          <w:rFonts w:cs="Times New Roman"/>
          <w:sz w:val="24"/>
          <w:szCs w:val="24"/>
        </w:rPr>
        <w:t>сЗв</w:t>
      </w:r>
      <w:proofErr w:type="spellEnd"/>
      <w:r w:rsidRPr="00C008D8">
        <w:rPr>
          <w:rFonts w:cs="Times New Roman"/>
          <w:sz w:val="24"/>
          <w:szCs w:val="24"/>
        </w:rPr>
        <w:t xml:space="preserve"> (бэр);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C008D8">
        <w:rPr>
          <w:rFonts w:cs="Times New Roman"/>
          <w:sz w:val="24"/>
          <w:szCs w:val="24"/>
        </w:rPr>
        <w:t xml:space="preserve">граждан, добровольно выехавших на новое место жительства из 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</w:t>
      </w:r>
      <w:r w:rsidRPr="00C008D8">
        <w:rPr>
          <w:rFonts w:cs="Times New Roman"/>
          <w:sz w:val="24"/>
          <w:szCs w:val="24"/>
        </w:rPr>
        <w:lastRenderedPageBreak/>
        <w:t xml:space="preserve">в реку </w:t>
      </w:r>
      <w:proofErr w:type="spellStart"/>
      <w:r w:rsidRPr="00C008D8">
        <w:rPr>
          <w:rFonts w:cs="Times New Roman"/>
          <w:sz w:val="24"/>
          <w:szCs w:val="24"/>
        </w:rPr>
        <w:t>Теча</w:t>
      </w:r>
      <w:proofErr w:type="spellEnd"/>
      <w:r w:rsidRPr="00C008D8">
        <w:rPr>
          <w:rFonts w:cs="Times New Roman"/>
          <w:sz w:val="24"/>
          <w:szCs w:val="24"/>
        </w:rPr>
        <w:t xml:space="preserve">, где средняя годовая эффективная доза облучения составляет в настоящее время свыше 1 </w:t>
      </w:r>
      <w:proofErr w:type="spellStart"/>
      <w:r w:rsidRPr="00C008D8">
        <w:rPr>
          <w:rFonts w:cs="Times New Roman"/>
          <w:sz w:val="24"/>
          <w:szCs w:val="24"/>
        </w:rPr>
        <w:t>мЗв</w:t>
      </w:r>
      <w:proofErr w:type="spellEnd"/>
      <w:r w:rsidRPr="00C008D8">
        <w:rPr>
          <w:rFonts w:cs="Times New Roman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  <w:proofErr w:type="gramEnd"/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5) граждане из подразделений особого риска - лица из числа военнослужащих и вольнонаемного состава Вооруженных Сил СССР, войск и органов Комитета государственной безопасности СССР, внутренних войск, железнодорожных войск и других воинских формирований, лиц начальствующего и рядового состава органов внутренних дел, ставшие инвалидами: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испытаний ядерного оружия в атмосфере, боевых радиоактивных веществ и учений с применением такого оружия до даты фактического прекращения таких испытаний и учений;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подземных испытаний ядерного оружия в условиях нештатных радиационных ситуаций и действия других поражающих факторов ядерного оружия;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ликвидации радиационных аварий на ядерных установках надводных и подводных кораблей и других военных объектах;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личный состав отдельных подразделений по сборке ядерных зарядов из числа военнослужащих;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подземных испытаний ядерного оружия, проведения и обеспечения работ по сбору и захоронению радиоактивных веществ;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6) граждане из подразделений особого риска - лица из числа военнослужащих и вольнонаемного состава Вооруженных Сил СССР, войск и органов Комитета государственной безопасности СССР, внутренних войск, железнодорожных войск и других воинских формирований, лиц начальствующего и рядового состава органов внутренних дел, не имеющие инвалидности: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испытаний ядерного оружия в атмосфере, боевых радиоактивных веществ и учений с применением такого оружия до даты фактического прекращения таких испытаний и учений;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подземных испытаний ядерного оружия в условиях нештатных радиационных ситуаций и действия других поражающих факторов ядерного оружия;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непосредственные участники ликвидации радиационных аварий на ядерных установках надводных и подводных кораблей и других военных объектах;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личный состав отдельных подразделений по сборке ядерных зарядов из числа военнослужащих;</w:t>
      </w:r>
    </w:p>
    <w:p w:rsidR="00C008D8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7) члены семьи, потерявшие кормильца вследствие чернобыльской катастрофы;</w:t>
      </w:r>
    </w:p>
    <w:p w:rsidR="00423A5E" w:rsidRPr="00C008D8" w:rsidRDefault="00C008D8" w:rsidP="00C008D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C008D8">
        <w:rPr>
          <w:rFonts w:cs="Times New Roman"/>
          <w:sz w:val="24"/>
          <w:szCs w:val="24"/>
        </w:rPr>
        <w:t>8) родители кормильца, погибшего вследствие чернобыльской катастрофы.</w:t>
      </w:r>
    </w:p>
    <w:p w:rsidR="00C008D8" w:rsidRPr="002E595D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595D">
        <w:rPr>
          <w:rStyle w:val="TimesNewRoman14"/>
          <w:rFonts w:ascii="Arial" w:hAnsi="Arial"/>
          <w:sz w:val="24"/>
          <w:szCs w:val="24"/>
        </w:rPr>
        <w:t xml:space="preserve">(п. 2 в новой редакции </w:t>
      </w:r>
      <w:r w:rsidRPr="002E595D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2E595D">
          <w:rPr>
            <w:rStyle w:val="a3"/>
            <w:sz w:val="24"/>
            <w:szCs w:val="24"/>
          </w:rPr>
          <w:t xml:space="preserve">№ 660 от 09.10.2012 года (НГР </w:t>
        </w:r>
        <w:r w:rsidRPr="002E595D">
          <w:rPr>
            <w:rStyle w:val="a3"/>
            <w:sz w:val="24"/>
            <w:szCs w:val="24"/>
            <w:lang w:val="en-US"/>
          </w:rPr>
          <w:t>RU</w:t>
        </w:r>
        <w:r w:rsidRPr="002E595D">
          <w:rPr>
            <w:rStyle w:val="a3"/>
            <w:sz w:val="24"/>
            <w:szCs w:val="24"/>
          </w:rPr>
          <w:t>44000201200991)</w:t>
        </w:r>
      </w:hyperlink>
      <w:r w:rsidRPr="002E595D">
        <w:rPr>
          <w:rStyle w:val="TimesNewRoman14"/>
          <w:rFonts w:ascii="Arial" w:hAnsi="Arial"/>
          <w:sz w:val="24"/>
          <w:szCs w:val="24"/>
        </w:rPr>
        <w:t>)</w:t>
      </w:r>
    </w:p>
    <w:p w:rsidR="002E595D" w:rsidRPr="002E595D" w:rsidRDefault="002E595D" w:rsidP="002E595D">
      <w:pPr>
        <w:rPr>
          <w:rFonts w:cs="Arial"/>
        </w:rPr>
      </w:pPr>
      <w:r w:rsidRPr="002E595D">
        <w:rPr>
          <w:rStyle w:val="TimesNewRoman14"/>
          <w:rFonts w:ascii="Arial" w:hAnsi="Arial" w:cs="Arial"/>
          <w:sz w:val="24"/>
        </w:rPr>
        <w:t xml:space="preserve">3. </w:t>
      </w:r>
      <w:r w:rsidRPr="002E595D">
        <w:rPr>
          <w:rFonts w:cs="Arial"/>
        </w:rPr>
        <w:t xml:space="preserve"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 </w:t>
      </w:r>
    </w:p>
    <w:p w:rsidR="002E595D" w:rsidRPr="002E595D" w:rsidRDefault="002E595D" w:rsidP="002E595D">
      <w:pPr>
        <w:rPr>
          <w:rFonts w:cs="Arial"/>
        </w:rPr>
      </w:pPr>
      <w:r w:rsidRPr="002E595D">
        <w:rPr>
          <w:rFonts w:cs="Arial"/>
        </w:rPr>
        <w:t>(</w:t>
      </w:r>
      <w:proofErr w:type="gramStart"/>
      <w:r w:rsidRPr="002E595D">
        <w:rPr>
          <w:rFonts w:cs="Arial"/>
        </w:rPr>
        <w:t>п</w:t>
      </w:r>
      <w:proofErr w:type="gramEnd"/>
      <w:r w:rsidRPr="002E595D">
        <w:rPr>
          <w:rFonts w:cs="Arial"/>
        </w:rPr>
        <w:t xml:space="preserve">ункт 3 в новой редакции приказа департамента социальной защиты населения, опеки и попечительства Костромской области </w:t>
      </w:r>
      <w:hyperlink r:id="rId22" w:tgtFrame="Logical" w:history="1">
        <w:r w:rsidRPr="002E595D">
          <w:rPr>
            <w:rStyle w:val="a3"/>
            <w:rFonts w:cs="Arial"/>
          </w:rPr>
          <w:t xml:space="preserve">№ 507 от 03.09.2015 года (НГР </w:t>
        </w:r>
        <w:r w:rsidRPr="002E595D">
          <w:rPr>
            <w:rStyle w:val="a3"/>
            <w:rFonts w:cs="Arial"/>
            <w:lang w:val="en-US"/>
          </w:rPr>
          <w:t>RU</w:t>
        </w:r>
        <w:r w:rsidRPr="002E595D">
          <w:rPr>
            <w:rStyle w:val="a3"/>
            <w:rFonts w:cs="Arial"/>
          </w:rPr>
          <w:t>44000201500876)</w:t>
        </w:r>
      </w:hyperlink>
      <w:r w:rsidRPr="002E595D">
        <w:rPr>
          <w:rFonts w:cs="Arial"/>
        </w:rPr>
        <w:t>)</w:t>
      </w:r>
    </w:p>
    <w:p w:rsidR="002E595D" w:rsidRPr="00AD2220" w:rsidRDefault="002E595D" w:rsidP="002E595D">
      <w:pPr>
        <w:rPr>
          <w:rFonts w:cs="Arial"/>
        </w:rPr>
      </w:pPr>
      <w:r w:rsidRPr="002E595D">
        <w:rPr>
          <w:rFonts w:cs="Arial"/>
        </w:rPr>
        <w:t>4.</w:t>
      </w:r>
      <w:r w:rsidRPr="002E595D">
        <w:rPr>
          <w:rFonts w:cs="Arial"/>
          <w:color w:val="000000"/>
        </w:rPr>
        <w:t xml:space="preserve"> И</w:t>
      </w:r>
      <w:r w:rsidRPr="002E595D">
        <w:rPr>
          <w:rFonts w:cs="Arial"/>
        </w:rPr>
        <w:t>нформация о месте нахождения, графике работы, справочных телефонах</w:t>
      </w:r>
      <w:r w:rsidRPr="00AD2220">
        <w:rPr>
          <w:rFonts w:cs="Arial"/>
        </w:rPr>
        <w:t xml:space="preserve"> </w:t>
      </w:r>
      <w:r w:rsidRPr="00AD2220">
        <w:rPr>
          <w:rFonts w:cs="Arial"/>
          <w:color w:val="000000"/>
        </w:rPr>
        <w:t>департамента</w:t>
      </w:r>
      <w:r w:rsidRPr="00AD2220">
        <w:rPr>
          <w:rFonts w:cs="Arial"/>
        </w:rPr>
        <w:t xml:space="preserve">, уполномоченного органа и его филиалов, МФЦ, а также </w:t>
      </w:r>
      <w:r w:rsidRPr="00AD2220">
        <w:rPr>
          <w:rFonts w:cs="Arial"/>
        </w:rPr>
        <w:lastRenderedPageBreak/>
        <w:t>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приведена в приложении № 1 к настоящему административному регламенту.</w:t>
      </w:r>
    </w:p>
    <w:p w:rsidR="002E595D" w:rsidRPr="00AD2220" w:rsidRDefault="002E595D" w:rsidP="002E595D">
      <w:pPr>
        <w:pStyle w:val="af0"/>
        <w:spacing w:after="0"/>
        <w:ind w:left="0"/>
        <w:rPr>
          <w:rFonts w:cs="Arial"/>
        </w:rPr>
      </w:pPr>
      <w:proofErr w:type="gramStart"/>
      <w:r w:rsidRPr="00AD2220">
        <w:rPr>
          <w:rFonts w:cs="Arial"/>
        </w:rPr>
        <w:t>Информация о месте нахождения, графиках работы, справочных телефонах,  адресах официальных сайтов в сети Интернет, адресах электронной почты органов и организаций, обращение в которые необходимо для получения государственной услуги, а также МФЦ предоставляется по справочным телефонам, указанным в приложении № 1 к настоящему административному регламенту, на официальном сайте департамента (socdep.adm44.ru) в сети Интернет, непосредственно в департаменте, уполномоченном органе и его</w:t>
      </w:r>
      <w:proofErr w:type="gramEnd"/>
      <w:r w:rsidRPr="00AD2220">
        <w:rPr>
          <w:rFonts w:cs="Arial"/>
        </w:rPr>
        <w:t xml:space="preserve"> </w:t>
      </w:r>
      <w:proofErr w:type="gramStart"/>
      <w:r w:rsidRPr="00AD2220">
        <w:rPr>
          <w:rFonts w:cs="Arial"/>
        </w:rPr>
        <w:t>филиалах, размещается в федеральной государственной информационной системе «Единый портал государственных и муниципальных услуг (функций)» и в региональной информационной системе «Единый портал Костромской области».</w:t>
      </w:r>
      <w:proofErr w:type="gramEnd"/>
    </w:p>
    <w:p w:rsidR="002E595D" w:rsidRPr="00AD2220" w:rsidRDefault="002E595D" w:rsidP="002E595D">
      <w:pPr>
        <w:rPr>
          <w:rFonts w:cs="Arial"/>
        </w:rPr>
      </w:pPr>
      <w:proofErr w:type="gramStart"/>
      <w:r w:rsidRPr="00AD2220">
        <w:rPr>
          <w:rFonts w:cs="Arial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 его филиалы, МФЦ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  <w:proofErr w:type="gramEnd"/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 xml:space="preserve">Для получения сведений о ходе предоставления государственной услуги заявитель обращается лично, письменно, по телефону, по электронной почте в </w:t>
      </w:r>
      <w:r w:rsidRPr="00AD2220">
        <w:rPr>
          <w:rFonts w:cs="Arial"/>
          <w:color w:val="000000"/>
        </w:rPr>
        <w:t>департамент</w:t>
      </w:r>
      <w:r w:rsidRPr="00AD2220">
        <w:rPr>
          <w:rFonts w:cs="Arial"/>
        </w:rPr>
        <w:t>, уполномоченный орган и его филиалы.</w:t>
      </w:r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 xml:space="preserve">Информирование (консультирование) по вопросам предоставления государственной услуги осуществляется специалистами департамента, уполномоченного органа и его филиалов, </w:t>
      </w:r>
      <w:proofErr w:type="gramStart"/>
      <w:r w:rsidRPr="00AD2220">
        <w:rPr>
          <w:rFonts w:cs="Arial"/>
        </w:rPr>
        <w:t>МФЦ</w:t>
      </w:r>
      <w:proofErr w:type="gramEnd"/>
      <w:r w:rsidRPr="00AD2220">
        <w:rPr>
          <w:rFonts w:cs="Arial"/>
        </w:rPr>
        <w:t xml:space="preserve"> в том числе специально выделенными для предоставления консультаций.</w:t>
      </w:r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>Консультации предоставляются по следующим вопросам:</w:t>
      </w:r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>содержание и ход предоставления государственной услуги;</w:t>
      </w:r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 xml:space="preserve">время приема и выдачи документов; </w:t>
      </w:r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>срок принятия решения о предоставлении государственной услуги;</w:t>
      </w:r>
    </w:p>
    <w:p w:rsidR="002E595D" w:rsidRPr="00AD2220" w:rsidRDefault="002E595D" w:rsidP="002E595D">
      <w:pPr>
        <w:rPr>
          <w:rFonts w:cs="Arial"/>
        </w:rPr>
      </w:pPr>
      <w:r w:rsidRPr="00AD2220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2E595D" w:rsidRPr="00AD2220" w:rsidRDefault="002E595D" w:rsidP="002E595D">
      <w:pPr>
        <w:rPr>
          <w:rFonts w:cs="Arial"/>
        </w:rPr>
      </w:pPr>
      <w:proofErr w:type="gramStart"/>
      <w:r w:rsidRPr="00AD2220">
        <w:rPr>
          <w:rFonts w:cs="Arial"/>
        </w:rPr>
        <w:t>Сведения о ходе предоставления государственной услуги предоставляются заявителю по справочным телефонам или при личном обращении при указании даты регистрации и входящего номера заявления, указанных в полученной при подаче документов расписке.</w:t>
      </w:r>
      <w:proofErr w:type="gramEnd"/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Информация по вопросам предоставления государственной услуги размещается: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на информационных стендах департамента, уполномоченного органа и его филиалов, общественных организаций, органов территориального общественного самоуправления (по согласованию);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на официальном сайте департамента (socdep.adm44.ru) в сети Интернет;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в региональной информационной системе «Единый портал Костромской </w:t>
      </w:r>
      <w:r w:rsidRPr="00AD2220">
        <w:rPr>
          <w:rFonts w:cs="Arial"/>
        </w:rPr>
        <w:lastRenderedPageBreak/>
        <w:t>области» (http://44gosuslugi.ru);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в средствах массовой информации, в информационных материалах (брошюрах, буклетах и т.д.).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Размещаемая информация содержит в том числе: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текст настоящего административного регламента с приложениями;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блок-схему согласно приложению № 2 к настоящему административному регламенту;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порядок информирования о ходе предоставления государственной услуги;</w:t>
      </w:r>
    </w:p>
    <w:p w:rsidR="002E595D" w:rsidRPr="00AD2220" w:rsidRDefault="002E595D" w:rsidP="002E595D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порядок обжалования действий (бездействия) и решений, осуществляемых и принимаемых в ходе предоста</w:t>
      </w:r>
      <w:r>
        <w:rPr>
          <w:rFonts w:cs="Arial"/>
        </w:rPr>
        <w:t>вления государственной услуги.</w:t>
      </w:r>
    </w:p>
    <w:p w:rsidR="002E595D" w:rsidRPr="002E595D" w:rsidRDefault="002E595D" w:rsidP="002E595D">
      <w:pPr>
        <w:rPr>
          <w:rFonts w:cs="Arial"/>
        </w:rPr>
      </w:pPr>
      <w:r w:rsidRPr="002E595D">
        <w:rPr>
          <w:rFonts w:cs="Arial"/>
        </w:rPr>
        <w:t>(</w:t>
      </w:r>
      <w:r>
        <w:rPr>
          <w:rFonts w:cs="Arial"/>
        </w:rPr>
        <w:t>пункт 4</w:t>
      </w:r>
      <w:r w:rsidRPr="002E595D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3" w:tgtFrame="Logical" w:history="1">
        <w:r w:rsidRPr="002E595D">
          <w:rPr>
            <w:rStyle w:val="a3"/>
            <w:rFonts w:cs="Arial"/>
          </w:rPr>
          <w:t xml:space="preserve">№ 507 от 03.09.2015 года (НГР </w:t>
        </w:r>
        <w:r w:rsidRPr="002E595D">
          <w:rPr>
            <w:rStyle w:val="a3"/>
            <w:rFonts w:cs="Arial"/>
            <w:lang w:val="en-US"/>
          </w:rPr>
          <w:t>RU</w:t>
        </w:r>
        <w:r w:rsidRPr="002E595D">
          <w:rPr>
            <w:rStyle w:val="a3"/>
            <w:rFonts w:cs="Arial"/>
          </w:rPr>
          <w:t>44000201500876)</w:t>
        </w:r>
      </w:hyperlink>
      <w:r w:rsidRPr="002E595D">
        <w:rPr>
          <w:rFonts w:cs="Arial"/>
        </w:rPr>
        <w:t>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862945" w:rsidRPr="00206745" w:rsidRDefault="00862945" w:rsidP="00206745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206745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70371F" w:rsidRDefault="00862945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70371F">
        <w:rPr>
          <w:rStyle w:val="TimesNewRoman14"/>
          <w:rFonts w:ascii="Arial" w:hAnsi="Arial" w:cs="Times New Roman"/>
          <w:sz w:val="24"/>
          <w:szCs w:val="24"/>
        </w:rPr>
        <w:t xml:space="preserve">5.Наименование государственной услуги - </w:t>
      </w:r>
      <w:r w:rsidR="00550F60" w:rsidRPr="0070371F">
        <w:rPr>
          <w:rStyle w:val="TimesNewRoman14"/>
          <w:rFonts w:ascii="Arial" w:hAnsi="Arial" w:cs="Times New Roman"/>
          <w:sz w:val="24"/>
          <w:szCs w:val="24"/>
        </w:rPr>
        <w:t>н</w:t>
      </w:r>
      <w:r w:rsidRPr="0070371F">
        <w:rPr>
          <w:rFonts w:cs="Times New Roman"/>
          <w:sz w:val="24"/>
          <w:szCs w:val="24"/>
        </w:rPr>
        <w:t xml:space="preserve">азначение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 </w:t>
      </w:r>
      <w:r w:rsidRPr="0070371F">
        <w:rPr>
          <w:rStyle w:val="TimesNewRoman14"/>
          <w:rFonts w:ascii="Arial" w:hAnsi="Arial" w:cs="Times New Roman"/>
          <w:sz w:val="24"/>
          <w:szCs w:val="24"/>
        </w:rPr>
        <w:t xml:space="preserve"> (далее - государственная услуга).</w:t>
      </w:r>
    </w:p>
    <w:p w:rsidR="0070371F" w:rsidRPr="0070371F" w:rsidRDefault="0070371F" w:rsidP="0070371F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70371F">
        <w:rPr>
          <w:rFonts w:ascii="Arial" w:hAnsi="Arial" w:cs="Arial"/>
          <w:sz w:val="24"/>
          <w:szCs w:val="24"/>
        </w:rPr>
        <w:t xml:space="preserve">6. </w:t>
      </w:r>
      <w:proofErr w:type="gramStart"/>
      <w:r w:rsidRPr="0070371F">
        <w:rPr>
          <w:rFonts w:ascii="Arial" w:hAnsi="Arial" w:cs="Arial"/>
          <w:sz w:val="24"/>
          <w:szCs w:val="24"/>
        </w:rPr>
        <w:t xml:space="preserve">Государственная услуга предоставляется департаментом социальной защиты населения, опеки и попечительства Костромской области через филиалы уполномоченного органа, МФЦ в части приема документов от заявителей, через уполномоченный орган в части принятия решения </w:t>
      </w:r>
      <w:r w:rsidRPr="0070371F">
        <w:rPr>
          <w:rFonts w:ascii="Arial" w:hAnsi="Arial" w:cs="Arial"/>
          <w:color w:val="000000"/>
          <w:sz w:val="24"/>
          <w:szCs w:val="24"/>
        </w:rPr>
        <w:t>о предоставлении (об отказе  в предоставлении) государственной услуги)</w:t>
      </w:r>
      <w:r>
        <w:rPr>
          <w:rFonts w:ascii="Arial" w:hAnsi="Arial" w:cs="Arial"/>
          <w:sz w:val="24"/>
          <w:szCs w:val="24"/>
          <w:lang w:eastAsia="ru-RU"/>
        </w:rPr>
        <w:t>.</w:t>
      </w:r>
      <w:proofErr w:type="gramEnd"/>
    </w:p>
    <w:p w:rsidR="0070371F" w:rsidRPr="0070371F" w:rsidRDefault="0070371F" w:rsidP="00703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371F">
        <w:rPr>
          <w:sz w:val="24"/>
          <w:szCs w:val="24"/>
        </w:rPr>
        <w:t>(</w:t>
      </w:r>
      <w:proofErr w:type="gramStart"/>
      <w:r w:rsidRPr="0070371F">
        <w:rPr>
          <w:sz w:val="24"/>
          <w:szCs w:val="24"/>
        </w:rPr>
        <w:t>п</w:t>
      </w:r>
      <w:proofErr w:type="gramEnd"/>
      <w:r w:rsidRPr="0070371F">
        <w:rPr>
          <w:sz w:val="24"/>
          <w:szCs w:val="24"/>
        </w:rPr>
        <w:t xml:space="preserve">ункт 6 в новой редакции приказа департамента социальной защиты населения, опеки и попечительства Костромской области </w:t>
      </w:r>
      <w:hyperlink r:id="rId24" w:tgtFrame="Logical" w:history="1">
        <w:r w:rsidRPr="0070371F">
          <w:rPr>
            <w:rStyle w:val="a3"/>
            <w:sz w:val="24"/>
            <w:szCs w:val="24"/>
          </w:rPr>
          <w:t xml:space="preserve">№ 507 от 03.09.2015 года (НГР </w:t>
        </w:r>
        <w:r w:rsidRPr="0070371F">
          <w:rPr>
            <w:rStyle w:val="a3"/>
            <w:sz w:val="24"/>
            <w:szCs w:val="24"/>
            <w:lang w:val="en-US"/>
          </w:rPr>
          <w:t>RU</w:t>
        </w:r>
        <w:r w:rsidRPr="0070371F">
          <w:rPr>
            <w:rStyle w:val="a3"/>
            <w:sz w:val="24"/>
            <w:szCs w:val="24"/>
          </w:rPr>
          <w:t>44000201500876)</w:t>
        </w:r>
      </w:hyperlink>
      <w:r w:rsidRPr="0070371F">
        <w:rPr>
          <w:sz w:val="24"/>
          <w:szCs w:val="24"/>
        </w:rPr>
        <w:t>)</w:t>
      </w:r>
    </w:p>
    <w:p w:rsidR="00862945" w:rsidRPr="0070371F" w:rsidRDefault="00862945" w:rsidP="00F061F8">
      <w:pPr>
        <w:tabs>
          <w:tab w:val="left" w:pos="709"/>
          <w:tab w:val="left" w:pos="1260"/>
        </w:tabs>
        <w:rPr>
          <w:color w:val="000000"/>
        </w:rPr>
      </w:pPr>
      <w:r w:rsidRPr="0070371F">
        <w:rPr>
          <w:rStyle w:val="TimesNewRoman14"/>
          <w:rFonts w:ascii="Arial" w:hAnsi="Arial"/>
          <w:sz w:val="24"/>
        </w:rPr>
        <w:t>7. Результатом предоставления государственной услуги является принятие решения:</w:t>
      </w:r>
      <w:r w:rsidRPr="0070371F">
        <w:t xml:space="preserve">  </w:t>
      </w:r>
    </w:p>
    <w:p w:rsidR="00862945" w:rsidRPr="0070371F" w:rsidRDefault="003E1848" w:rsidP="00F061F8">
      <w:pPr>
        <w:pStyle w:val="ConsPlusNormal"/>
        <w:widowControl/>
        <w:ind w:firstLine="567"/>
        <w:jc w:val="both"/>
        <w:rPr>
          <w:rFonts w:cs="Times New Roman"/>
          <w:color w:val="000000"/>
          <w:sz w:val="24"/>
          <w:szCs w:val="24"/>
        </w:rPr>
      </w:pPr>
      <w:r w:rsidRPr="0070371F">
        <w:rPr>
          <w:rFonts w:cs="Times New Roman"/>
          <w:color w:val="000000"/>
          <w:sz w:val="24"/>
          <w:szCs w:val="24"/>
        </w:rPr>
        <w:t>1) о назначении</w:t>
      </w:r>
      <w:r w:rsidRPr="0070371F">
        <w:rPr>
          <w:rFonts w:cs="Times New Roman"/>
          <w:sz w:val="24"/>
          <w:szCs w:val="24"/>
        </w:rPr>
        <w:t xml:space="preserve">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  <w:r w:rsidR="00550F60" w:rsidRPr="0070371F">
        <w:rPr>
          <w:rStyle w:val="WW-Absatz-Standardschriftart"/>
          <w:rFonts w:cs="Times New Roman"/>
          <w:sz w:val="24"/>
          <w:szCs w:val="24"/>
        </w:rPr>
        <w:t xml:space="preserve"> </w:t>
      </w:r>
      <w:r w:rsidR="00550F60" w:rsidRPr="0070371F">
        <w:rPr>
          <w:rStyle w:val="60"/>
          <w:rFonts w:cs="Times New Roman"/>
          <w:sz w:val="24"/>
          <w:szCs w:val="24"/>
        </w:rPr>
        <w:t>(далее – принятие решения о предоставлении государственной услуги)</w:t>
      </w:r>
      <w:r w:rsidR="00550F60" w:rsidRPr="0070371F">
        <w:rPr>
          <w:rStyle w:val="TimesNewRoman14"/>
          <w:rFonts w:ascii="Arial" w:hAnsi="Arial"/>
          <w:sz w:val="24"/>
          <w:szCs w:val="24"/>
        </w:rPr>
        <w:t>;</w:t>
      </w:r>
    </w:p>
    <w:p w:rsidR="00862945" w:rsidRPr="0070371F" w:rsidRDefault="00601380" w:rsidP="00F061F8">
      <w:pPr>
        <w:pStyle w:val="ConsPlusNormal"/>
        <w:widowControl/>
        <w:ind w:firstLine="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2) об отказе в </w:t>
      </w:r>
      <w:r w:rsidR="00862945" w:rsidRPr="0070371F">
        <w:rPr>
          <w:rFonts w:cs="Times New Roman"/>
          <w:color w:val="000000"/>
          <w:sz w:val="24"/>
          <w:szCs w:val="24"/>
        </w:rPr>
        <w:t xml:space="preserve">назначении </w:t>
      </w:r>
      <w:r w:rsidR="003E1848" w:rsidRPr="0070371F">
        <w:rPr>
          <w:rFonts w:cs="Times New Roman"/>
          <w:sz w:val="24"/>
          <w:szCs w:val="24"/>
        </w:rPr>
        <w:t>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  <w:r w:rsidR="00550F60" w:rsidRPr="0070371F">
        <w:rPr>
          <w:rFonts w:cs="Times New Roman"/>
          <w:sz w:val="24"/>
          <w:szCs w:val="24"/>
        </w:rPr>
        <w:t xml:space="preserve"> </w:t>
      </w:r>
      <w:r w:rsidR="00550F60" w:rsidRPr="0070371F">
        <w:rPr>
          <w:rStyle w:val="60"/>
          <w:rFonts w:cs="Times New Roman"/>
          <w:sz w:val="24"/>
          <w:szCs w:val="24"/>
        </w:rPr>
        <w:t>(далее – принятие решения об отказе в предоставлении государственной услуги)</w:t>
      </w:r>
      <w:r w:rsidR="00550F60" w:rsidRPr="0070371F">
        <w:rPr>
          <w:rStyle w:val="TimesNewRoman14"/>
          <w:rFonts w:ascii="Arial" w:hAnsi="Arial"/>
          <w:sz w:val="24"/>
          <w:szCs w:val="24"/>
        </w:rPr>
        <w:t>.</w:t>
      </w:r>
    </w:p>
    <w:p w:rsidR="00862945" w:rsidRPr="0070371F" w:rsidRDefault="0089424A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70371F">
        <w:rPr>
          <w:rStyle w:val="TimesNewRoman14"/>
          <w:rFonts w:ascii="Arial" w:hAnsi="Arial" w:cs="Times New Roman"/>
          <w:sz w:val="24"/>
          <w:szCs w:val="24"/>
        </w:rPr>
        <w:t xml:space="preserve"> </w:t>
      </w:r>
      <w:r w:rsidR="00862945" w:rsidRPr="0070371F">
        <w:rPr>
          <w:rStyle w:val="TimesNewRoman14"/>
          <w:rFonts w:ascii="Arial" w:hAnsi="Arial" w:cs="Times New Roman"/>
          <w:sz w:val="24"/>
          <w:szCs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550F60" w:rsidRPr="0070371F" w:rsidRDefault="00550F60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70371F">
        <w:rPr>
          <w:rStyle w:val="TimesNewRoman14"/>
          <w:rFonts w:ascii="Arial" w:hAnsi="Arial"/>
          <w:sz w:val="24"/>
          <w:szCs w:val="24"/>
        </w:rPr>
        <w:t>1) уведомления о предоставлении государственной услуги;</w:t>
      </w:r>
    </w:p>
    <w:p w:rsidR="00550F60" w:rsidRPr="0070371F" w:rsidRDefault="00550F60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70371F">
        <w:rPr>
          <w:rStyle w:val="TimesNewRoman14"/>
          <w:rFonts w:ascii="Arial" w:hAnsi="Arial"/>
          <w:sz w:val="24"/>
          <w:szCs w:val="24"/>
        </w:rPr>
        <w:t>2) уведомления об отказе в предоставлении государственной услуги.</w:t>
      </w:r>
    </w:p>
    <w:p w:rsidR="00601380" w:rsidRPr="00AD2220" w:rsidRDefault="00601380" w:rsidP="00601380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8. Срок предоставления государственной услуги – 10 рабочих дней со дня приема заявления и документов, необходимых для предоставления государственной услуги, в филиала</w:t>
      </w:r>
      <w:r>
        <w:rPr>
          <w:rFonts w:cs="Arial"/>
        </w:rPr>
        <w:t>х уполномоченного органа, МФЦ.</w:t>
      </w:r>
    </w:p>
    <w:p w:rsidR="00550F60" w:rsidRPr="00601380" w:rsidRDefault="00601380" w:rsidP="00601380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70371F">
        <w:rPr>
          <w:sz w:val="24"/>
          <w:szCs w:val="24"/>
        </w:rPr>
        <w:t>(</w:t>
      </w:r>
      <w:r>
        <w:rPr>
          <w:sz w:val="24"/>
          <w:szCs w:val="24"/>
        </w:rPr>
        <w:t>пункт 8</w:t>
      </w:r>
      <w:r w:rsidRPr="0070371F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5" w:tgtFrame="Logical" w:history="1">
        <w:r w:rsidRPr="0070371F">
          <w:rPr>
            <w:rStyle w:val="a3"/>
            <w:sz w:val="24"/>
            <w:szCs w:val="24"/>
          </w:rPr>
          <w:t xml:space="preserve">№ 507 от 03.09.2015 года (НГР </w:t>
        </w:r>
        <w:r w:rsidRPr="0070371F">
          <w:rPr>
            <w:rStyle w:val="a3"/>
            <w:sz w:val="24"/>
            <w:szCs w:val="24"/>
            <w:lang w:val="en-US"/>
          </w:rPr>
          <w:t>RU</w:t>
        </w:r>
        <w:r w:rsidRPr="0070371F">
          <w:rPr>
            <w:rStyle w:val="a3"/>
            <w:sz w:val="24"/>
            <w:szCs w:val="24"/>
          </w:rPr>
          <w:t>44000201500876)</w:t>
        </w:r>
      </w:hyperlink>
      <w:r w:rsidRPr="0070371F">
        <w:rPr>
          <w:sz w:val="24"/>
          <w:szCs w:val="24"/>
        </w:rPr>
        <w:t>)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lastRenderedPageBreak/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1) Федеральным законом</w:t>
      </w:r>
      <w:r>
        <w:rPr>
          <w:rFonts w:cs="Arial"/>
        </w:rPr>
        <w:t xml:space="preserve"> </w:t>
      </w:r>
      <w:hyperlink r:id="rId26" w:tgtFrame="Logical" w:history="1">
        <w:r w:rsidRPr="00AD2220">
          <w:rPr>
            <w:rStyle w:val="a3"/>
            <w:rFonts w:cs="Arial"/>
          </w:rPr>
          <w:t>от 27 июля 2010 года № 210-ФЗ</w:t>
        </w:r>
      </w:hyperlink>
      <w:r w:rsidRPr="00AD2220">
        <w:rPr>
          <w:rFonts w:cs="Arial"/>
        </w:rPr>
        <w:t xml:space="preserve"> «Об организации предоставления государственных и муниципальных услуг» </w:t>
      </w:r>
      <w:r w:rsidRPr="00AD2220">
        <w:rPr>
          <w:rFonts w:cs="Arial"/>
          <w:bCs/>
        </w:rPr>
        <w:t>(«Российская газета», № 168, 30.07.2010</w:t>
      </w:r>
      <w:r w:rsidRPr="00AD2220">
        <w:rPr>
          <w:rFonts w:cs="Arial"/>
        </w:rPr>
        <w:t>);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2) Федеральным </w:t>
      </w:r>
      <w:hyperlink r:id="rId27" w:history="1">
        <w:r w:rsidRPr="00AD2220">
          <w:rPr>
            <w:rFonts w:cs="Arial"/>
          </w:rPr>
          <w:t>закон</w:t>
        </w:r>
      </w:hyperlink>
      <w:r w:rsidRPr="00AD2220">
        <w:rPr>
          <w:rFonts w:cs="Arial"/>
        </w:rPr>
        <w:t xml:space="preserve">ом </w:t>
      </w:r>
      <w:hyperlink r:id="rId28" w:tgtFrame="Logical" w:history="1">
        <w:r w:rsidRPr="00AD2220">
          <w:rPr>
            <w:rStyle w:val="a3"/>
            <w:rFonts w:cs="Arial"/>
          </w:rPr>
          <w:t>от 26 ноября 1998 года № 175-ФЗ</w:t>
        </w:r>
      </w:hyperlink>
      <w:r w:rsidRPr="00AD2220">
        <w:rPr>
          <w:rFonts w:cs="Arial"/>
        </w:rPr>
        <w:t xml:space="preserve"> «О социальной защите граждан Российской Федерации, подвергшихся воздействию радиации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AD2220">
        <w:rPr>
          <w:rFonts w:cs="Arial"/>
        </w:rPr>
        <w:t>Теча</w:t>
      </w:r>
      <w:proofErr w:type="spellEnd"/>
      <w:r w:rsidRPr="00AD2220">
        <w:rPr>
          <w:rFonts w:cs="Arial"/>
        </w:rPr>
        <w:t>» («Собрание законодательства Российской Федерации», 30.11.1998, № 48, ст. 5850);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3) </w:t>
      </w:r>
      <w:hyperlink r:id="rId29" w:history="1">
        <w:r w:rsidRPr="00AD2220">
          <w:rPr>
            <w:rFonts w:cs="Arial"/>
          </w:rPr>
          <w:t>Закон</w:t>
        </w:r>
      </w:hyperlink>
      <w:r w:rsidRPr="00AD2220">
        <w:rPr>
          <w:rFonts w:cs="Arial"/>
        </w:rPr>
        <w:t xml:space="preserve">ом Российской Федерации </w:t>
      </w:r>
      <w:hyperlink r:id="rId30" w:tgtFrame="Logical" w:history="1">
        <w:r w:rsidRPr="00AD2220">
          <w:rPr>
            <w:rStyle w:val="a3"/>
            <w:rFonts w:cs="Arial"/>
          </w:rPr>
          <w:t>от 15 мая 1991 года № 1244-1</w:t>
        </w:r>
      </w:hyperlink>
      <w:r w:rsidRPr="00AD2220">
        <w:rPr>
          <w:rFonts w:cs="Arial"/>
        </w:rPr>
        <w:t xml:space="preserve"> «О социальной защите граждан, подвергшихся воздействию радиации вследствие катастрофы на Чернобыльской АЭС» («Ведомости Съезда народных депутатов Российской Федерации и Верховного Совета Российской Федерации», 1991, № 21, ст.699);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4) </w:t>
      </w:r>
      <w:hyperlink r:id="rId31" w:history="1">
        <w:r w:rsidRPr="00AD2220">
          <w:rPr>
            <w:rFonts w:cs="Arial"/>
          </w:rPr>
          <w:t>постановление</w:t>
        </w:r>
      </w:hyperlink>
      <w:proofErr w:type="gramStart"/>
      <w:r w:rsidRPr="00AD2220">
        <w:rPr>
          <w:rFonts w:cs="Arial"/>
        </w:rPr>
        <w:t>м</w:t>
      </w:r>
      <w:proofErr w:type="gramEnd"/>
      <w:r w:rsidRPr="00AD2220">
        <w:rPr>
          <w:rFonts w:cs="Arial"/>
        </w:rPr>
        <w:t xml:space="preserve"> Правительства Российской Федерации </w:t>
      </w:r>
      <w:hyperlink r:id="rId32" w:tgtFrame="Logical" w:history="1">
        <w:r w:rsidRPr="00AD2220">
          <w:rPr>
            <w:rStyle w:val="a3"/>
            <w:rFonts w:cs="Arial"/>
          </w:rPr>
          <w:t>от 31 декабря 2004 года № 907</w:t>
        </w:r>
      </w:hyperlink>
      <w:r w:rsidRPr="00AD2220">
        <w:rPr>
          <w:rFonts w:cs="Arial"/>
        </w:rPr>
        <w:t xml:space="preserve"> «О социальной поддержке граждан, подвергшихся воздействию радиации вследствие катастрофы на Чернобыльской АЭС» («Собрание законодательства Российской Федерации», 10.01.2005, № 2, ст. 164);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5) </w:t>
      </w:r>
      <w:hyperlink r:id="rId33" w:history="1">
        <w:r w:rsidRPr="00AD2220">
          <w:rPr>
            <w:rFonts w:cs="Arial"/>
          </w:rPr>
          <w:t>постановление</w:t>
        </w:r>
      </w:hyperlink>
      <w:proofErr w:type="gramStart"/>
      <w:r w:rsidRPr="00AD2220">
        <w:rPr>
          <w:rFonts w:cs="Arial"/>
        </w:rPr>
        <w:t>м</w:t>
      </w:r>
      <w:proofErr w:type="gramEnd"/>
      <w:r w:rsidRPr="00AD2220">
        <w:rPr>
          <w:rFonts w:cs="Arial"/>
        </w:rPr>
        <w:t xml:space="preserve"> Верховного Совета Российской Федерации от 27 декабря 1991 года № 2123-1 «О распространении действия Закона РСФСР  «О социальной защите граждан, подвергшихся воздействию радиации вследствие катастрофы на Чернобыльской АЭС» на граждан из подразделений особого риска» («Ведомости Съезда народных депутатов и Верховного Совета РСФСР», 23.01.1992, № 4, ст. 138);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6) </w:t>
      </w:r>
      <w:hyperlink r:id="rId34" w:history="1">
        <w:r w:rsidRPr="00AD2220">
          <w:rPr>
            <w:rFonts w:cs="Arial"/>
          </w:rPr>
          <w:t>постановление</w:t>
        </w:r>
      </w:hyperlink>
      <w:proofErr w:type="gramStart"/>
      <w:r w:rsidRPr="00AD2220">
        <w:rPr>
          <w:rFonts w:cs="Arial"/>
        </w:rPr>
        <w:t>м</w:t>
      </w:r>
      <w:proofErr w:type="gramEnd"/>
      <w:r w:rsidRPr="00AD2220">
        <w:rPr>
          <w:rFonts w:cs="Arial"/>
        </w:rPr>
        <w:t xml:space="preserve"> губернатора Кос</w:t>
      </w:r>
      <w:r>
        <w:rPr>
          <w:rFonts w:cs="Arial"/>
        </w:rPr>
        <w:t xml:space="preserve">тромской области </w:t>
      </w:r>
      <w:hyperlink r:id="rId35" w:tgtFrame="Logical" w:history="1">
        <w:r w:rsidRPr="002E2B17">
          <w:rPr>
            <w:rStyle w:val="a3"/>
            <w:rFonts w:cs="Arial"/>
          </w:rPr>
          <w:t>от 20 декабря 2007 года № 532</w:t>
        </w:r>
      </w:hyperlink>
      <w:r w:rsidRPr="00AD2220">
        <w:rPr>
          <w:rFonts w:cs="Arial"/>
        </w:rPr>
        <w:t xml:space="preserve"> «О департаменте социальной защиты населения, опеки и попечительства Костромской области» («СП - нормативные документы», № 62 (122), 26.12.2007);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7) </w:t>
      </w:r>
      <w:hyperlink r:id="rId36" w:history="1">
        <w:r w:rsidRPr="00AD2220">
          <w:rPr>
            <w:rFonts w:cs="Arial"/>
          </w:rPr>
          <w:t>постановление</w:t>
        </w:r>
      </w:hyperlink>
      <w:proofErr w:type="gramStart"/>
      <w:r w:rsidRPr="00AD2220">
        <w:rPr>
          <w:rFonts w:cs="Arial"/>
        </w:rPr>
        <w:t>м</w:t>
      </w:r>
      <w:proofErr w:type="gramEnd"/>
      <w:r w:rsidRPr="00AD2220">
        <w:rPr>
          <w:rFonts w:cs="Arial"/>
        </w:rPr>
        <w:t xml:space="preserve">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 (128), 06.02.2008);</w:t>
      </w:r>
    </w:p>
    <w:p w:rsidR="00601380" w:rsidRPr="00AD2220" w:rsidRDefault="00601380" w:rsidP="00601380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8) </w:t>
      </w:r>
      <w:hyperlink r:id="rId37" w:history="1">
        <w:r w:rsidRPr="00AD2220">
          <w:rPr>
            <w:rFonts w:cs="Arial"/>
          </w:rPr>
          <w:t>постановление</w:t>
        </w:r>
      </w:hyperlink>
      <w:proofErr w:type="gramStart"/>
      <w:r w:rsidRPr="00AD2220">
        <w:rPr>
          <w:rFonts w:cs="Arial"/>
        </w:rPr>
        <w:t>м</w:t>
      </w:r>
      <w:proofErr w:type="gramEnd"/>
      <w:r w:rsidRPr="00AD2220">
        <w:rPr>
          <w:rFonts w:cs="Arial"/>
        </w:rPr>
        <w:t xml:space="preserve"> администрации </w:t>
      </w:r>
      <w:r>
        <w:rPr>
          <w:rFonts w:cs="Arial"/>
        </w:rPr>
        <w:t xml:space="preserve">Костромской области от 27 июня </w:t>
      </w:r>
      <w:r w:rsidRPr="00AD2220">
        <w:rPr>
          <w:rFonts w:cs="Arial"/>
        </w:rPr>
        <w:t>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</w:t>
      </w:r>
    </w:p>
    <w:p w:rsidR="00601380" w:rsidRPr="00AD2220" w:rsidRDefault="00601380" w:rsidP="00601380">
      <w:pPr>
        <w:autoSpaceDE w:val="0"/>
        <w:rPr>
          <w:rFonts w:cs="Arial"/>
        </w:rPr>
      </w:pPr>
      <w:r w:rsidRPr="00AD2220">
        <w:rPr>
          <w:rFonts w:cs="Arial"/>
        </w:rPr>
        <w:t xml:space="preserve">9) постановлением администрации Костромской области </w:t>
      </w:r>
      <w:hyperlink r:id="rId38" w:tgtFrame="Logical" w:history="1">
        <w:r w:rsidRPr="002E2B17">
          <w:rPr>
            <w:rStyle w:val="a3"/>
            <w:rFonts w:cs="Arial"/>
          </w:rPr>
          <w:t>от 11 мая 2012 года № 175-а</w:t>
        </w:r>
      </w:hyperlink>
      <w:r w:rsidRPr="00AD2220">
        <w:rPr>
          <w:rFonts w:cs="Arial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</w:t>
      </w:r>
      <w:proofErr w:type="gramStart"/>
      <w:r w:rsidRPr="00AD2220">
        <w:rPr>
          <w:rFonts w:cs="Arial"/>
        </w:rPr>
        <w:t>СП-нормативные</w:t>
      </w:r>
      <w:proofErr w:type="gramEnd"/>
      <w:r w:rsidRPr="00AD2220">
        <w:rPr>
          <w:rFonts w:cs="Arial"/>
        </w:rPr>
        <w:t xml:space="preserve"> документы», №19, 18.05.2012).»;</w:t>
      </w:r>
    </w:p>
    <w:p w:rsidR="00601380" w:rsidRPr="00601380" w:rsidRDefault="00601380" w:rsidP="00601380">
      <w:pPr>
        <w:pStyle w:val="a6"/>
        <w:spacing w:after="0"/>
        <w:rPr>
          <w:rStyle w:val="TimesNewRoman14"/>
          <w:rFonts w:ascii="Arial" w:hAnsi="Arial" w:cs="Arial"/>
          <w:sz w:val="24"/>
        </w:rPr>
      </w:pPr>
      <w:r w:rsidRPr="0070371F">
        <w:rPr>
          <w:rFonts w:cs="Arial"/>
        </w:rPr>
        <w:t>(</w:t>
      </w:r>
      <w:r>
        <w:t>пункт 9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9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CE7F9F" w:rsidRPr="00AD2220" w:rsidRDefault="00C008D8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EB071A">
        <w:rPr>
          <w:rStyle w:val="a7"/>
        </w:rPr>
        <w:t xml:space="preserve">10. </w:t>
      </w:r>
      <w:r w:rsidR="00CE7F9F" w:rsidRPr="00AD2220">
        <w:rPr>
          <w:rFonts w:cs="Arial"/>
        </w:rPr>
        <w:t>1) заявление о назначении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катастрофы, по форме согласно приложению № 3 к настоящему административному регламенту;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2) документ, удостоверяющий личность, в частности, один из следующих (для обозрения при личном обращении заявителя):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паспорт гражданина Российской Федерации: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lastRenderedPageBreak/>
        <w:t>временное удостоверение личности гражданина Российской Федерации по форме № 2П согласно приложению №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Федерации, удостоверяющего личность гражданина Российской Федерации на территории Российской Федерации, утвержденному приказом Федеральной миграционной службы</w:t>
      </w:r>
      <w:r>
        <w:rPr>
          <w:rFonts w:cs="Arial"/>
        </w:rPr>
        <w:t xml:space="preserve"> </w:t>
      </w:r>
      <w:hyperlink r:id="rId40" w:tgtFrame="Logical" w:history="1">
        <w:r w:rsidRPr="002E2B17">
          <w:rPr>
            <w:rStyle w:val="a3"/>
            <w:rFonts w:cs="Arial"/>
          </w:rPr>
          <w:t>от 30 ноября 2012 года № 391</w:t>
        </w:r>
      </w:hyperlink>
      <w:r w:rsidRPr="00AD2220">
        <w:rPr>
          <w:rFonts w:cs="Arial"/>
        </w:rPr>
        <w:t>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военный билет;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удостоверение личности моряка;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дипломатический паспорт;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служебный паспорт;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3) заверенная копия удостоверения, дающего право на меры социальной поддержки;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4) копия справки, подтверждающей факт установления инвалидности вследствие чернобыльской катастрофы;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5) документы, подтверждающие факт эвакуации (переселения), добровольного выезда из указанных зон радиоактивного загрязнения – для граждан – для граждан, эвакуированных (выехавших добровольно) из зоны отчуждения в 1986 году, переселенных (переселяемых), выехавших добровольно из зоны отселения в 1986 году;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6) документы, представляемые членами семьи, потерявшей кормильца вследствие чернобыльской катастрофы: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- заверенная копия </w:t>
      </w:r>
      <w:proofErr w:type="gramStart"/>
      <w:r w:rsidRPr="00AD2220">
        <w:rPr>
          <w:rFonts w:cs="Arial"/>
        </w:rPr>
        <w:t>удостоверения умершего участника ликвидации последствий аварии</w:t>
      </w:r>
      <w:proofErr w:type="gramEnd"/>
      <w:r w:rsidRPr="00AD2220">
        <w:rPr>
          <w:rFonts w:cs="Arial"/>
        </w:rPr>
        <w:t xml:space="preserve"> на Чернобыльской АЭС;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- заверенная копия свидетельства о смерти кормильца;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- заверенная копия заключения межведомственного экспертного совета (военно-врачебной комиссии) об установлении причинной связи смерти кормильца с последствиями чернобыльской катастрофы;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- заверенная копия свидетельства о браке;</w:t>
      </w:r>
    </w:p>
    <w:p w:rsidR="00CE7F9F" w:rsidRPr="00AD2220" w:rsidRDefault="00CE7F9F" w:rsidP="00CE7F9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8) документы, содержащие сведения, подтверждающие факт нахождения нетрудоспособных членов семьи на иждивении умершего кормильца:</w:t>
      </w:r>
    </w:p>
    <w:p w:rsidR="00CE7F9F" w:rsidRPr="00AD2220" w:rsidRDefault="00CE7F9F" w:rsidP="00CE7F9F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Перечень, указанных в настоящем пункте административного регламента документов является исчерпывающим, документы, указанные в настоящем пункте предоставляются заявителем любым из способов, указанных в пункте 26 настоящего административного регламента.</w:t>
      </w:r>
    </w:p>
    <w:p w:rsidR="00CE7F9F" w:rsidRPr="00AD2220" w:rsidRDefault="00CE7F9F" w:rsidP="00CE7F9F">
      <w:pPr>
        <w:pStyle w:val="ConsPlusNormal"/>
        <w:ind w:firstLine="567"/>
        <w:jc w:val="both"/>
        <w:rPr>
          <w:sz w:val="24"/>
          <w:szCs w:val="24"/>
        </w:rPr>
      </w:pPr>
      <w:r w:rsidRPr="00AD2220">
        <w:rPr>
          <w:sz w:val="24"/>
          <w:szCs w:val="24"/>
        </w:rPr>
        <w:t>Филиалы уполномоченного органа, МФЦ производят копирование документов, предъявленных для обозрения, и заверяют их копии (оригиналы возвращаются заявителям).</w:t>
      </w:r>
    </w:p>
    <w:p w:rsidR="00CE7F9F" w:rsidRPr="00AD2220" w:rsidRDefault="00CE7F9F" w:rsidP="00CE7F9F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Перечень не содержит документов, которые запрашиваются уполномоченным органом самостоятельно, посредством межведомственного взаимодействия.</w:t>
      </w:r>
    </w:p>
    <w:p w:rsidR="00CE7F9F" w:rsidRPr="00AD2220" w:rsidRDefault="00CE7F9F" w:rsidP="00CE7F9F">
      <w:pPr>
        <w:autoSpaceDE w:val="0"/>
        <w:rPr>
          <w:rFonts w:cs="Arial"/>
        </w:rPr>
      </w:pPr>
      <w:r w:rsidRPr="00AD2220">
        <w:rPr>
          <w:rFonts w:cs="Arial"/>
        </w:rPr>
        <w:t>Запрещается требовать от заявителя:</w:t>
      </w:r>
    </w:p>
    <w:p w:rsidR="00CE7F9F" w:rsidRPr="00AD2220" w:rsidRDefault="00CE7F9F" w:rsidP="00CE7F9F">
      <w:pPr>
        <w:autoSpaceDE w:val="0"/>
        <w:rPr>
          <w:rFonts w:cs="Arial"/>
        </w:rPr>
      </w:pPr>
      <w:proofErr w:type="gramStart"/>
      <w:r w:rsidRPr="00AD2220">
        <w:rPr>
          <w:rFonts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Перечень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</w:t>
      </w:r>
      <w:proofErr w:type="gramEnd"/>
      <w:r w:rsidRPr="00AD2220">
        <w:rPr>
          <w:rFonts w:cs="Arial"/>
        </w:rPr>
        <w:t xml:space="preserve"> </w:t>
      </w:r>
      <w:proofErr w:type="gramStart"/>
      <w:r w:rsidRPr="00AD2220">
        <w:rPr>
          <w:rFonts w:cs="Arial"/>
        </w:rPr>
        <w:t xml:space="preserve">области </w:t>
      </w:r>
      <w:hyperlink r:id="rId41" w:tgtFrame="Logical" w:history="1">
        <w:r w:rsidRPr="00BF500A">
          <w:rPr>
            <w:rStyle w:val="a3"/>
            <w:rFonts w:cs="Arial"/>
          </w:rPr>
          <w:t>от 15 августа 2011 года № 301-а</w:t>
        </w:r>
      </w:hyperlink>
      <w:r w:rsidRPr="00AD2220">
        <w:rPr>
          <w:rFonts w:cs="Arial"/>
        </w:rPr>
        <w:t xml:space="preserve"> «Об утверждении Перечня услуг, которые являются необходимыми и </w:t>
      </w:r>
      <w:r w:rsidRPr="00AD2220">
        <w:rPr>
          <w:rFonts w:cs="Arial"/>
        </w:rPr>
        <w:lastRenderedPageBreak/>
        <w:t>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</w:t>
      </w:r>
      <w:proofErr w:type="gramEnd"/>
      <w:r w:rsidRPr="00AD2220">
        <w:rPr>
          <w:rFonts w:cs="Arial"/>
        </w:rPr>
        <w:t xml:space="preserve"> предоставлению в электронном виде, и определении размера платы за их оказание» (далее – Перечень необходимых и обязательных услуг)</w:t>
      </w:r>
      <w:r w:rsidRPr="00AD2220">
        <w:rPr>
          <w:rFonts w:cs="Arial"/>
          <w:color w:val="000000"/>
        </w:rPr>
        <w:t>;</w:t>
      </w:r>
    </w:p>
    <w:p w:rsidR="00CE7F9F" w:rsidRPr="00AD2220" w:rsidRDefault="00CE7F9F" w:rsidP="00CE7F9F">
      <w:pPr>
        <w:autoSpaceDE w:val="0"/>
        <w:rPr>
          <w:rFonts w:cs="Arial"/>
        </w:rPr>
      </w:pPr>
      <w:r w:rsidRPr="00AD2220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CE7F9F" w:rsidRPr="00AD2220" w:rsidRDefault="00CE7F9F" w:rsidP="00CE7F9F">
      <w:pPr>
        <w:autoSpaceDE w:val="0"/>
        <w:rPr>
          <w:rFonts w:cs="Arial"/>
        </w:rPr>
      </w:pPr>
      <w:r w:rsidRPr="00AD2220">
        <w:rPr>
          <w:rFonts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необходимых и обязательных услуг.</w:t>
      </w:r>
    </w:p>
    <w:p w:rsidR="00601380" w:rsidRPr="00601380" w:rsidRDefault="00601380" w:rsidP="00CE7F9F">
      <w:pPr>
        <w:pStyle w:val="a6"/>
        <w:spacing w:after="0"/>
        <w:rPr>
          <w:rStyle w:val="TimesNewRoman14"/>
          <w:rFonts w:ascii="Arial" w:hAnsi="Arial" w:cs="Arial"/>
          <w:sz w:val="24"/>
        </w:rPr>
      </w:pPr>
      <w:r w:rsidRPr="0070371F">
        <w:rPr>
          <w:rFonts w:cs="Arial"/>
        </w:rPr>
        <w:t>(</w:t>
      </w:r>
      <w:r>
        <w:t>пункт 10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2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11. Документы, предоставляемые заявителем, должны соответствовать следующим требованиям: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9E51CF" w:rsidRDefault="00862945" w:rsidP="009E51CF">
      <w:pPr>
        <w:pStyle w:val="a6"/>
        <w:spacing w:after="0"/>
      </w:pPr>
      <w:r w:rsidRPr="00925A90"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862945" w:rsidRPr="00925A90" w:rsidRDefault="00862945" w:rsidP="00F061F8">
      <w:pPr>
        <w:pStyle w:val="af0"/>
        <w:spacing w:after="0"/>
        <w:ind w:left="0" w:firstLine="567"/>
      </w:pPr>
      <w:r w:rsidRPr="00925A90"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182F8C" w:rsidRPr="00C008D8" w:rsidRDefault="00C008D8" w:rsidP="00C008D8">
      <w:pPr>
        <w:pStyle w:val="af0"/>
        <w:spacing w:after="0"/>
        <w:ind w:left="0" w:firstLine="567"/>
      </w:pPr>
      <w:r w:rsidRPr="00C008D8">
        <w:t>12. Услуги, которые являются необходимыми и обязательными для предоставления государственной услуги, отсутствуют.</w:t>
      </w:r>
    </w:p>
    <w:p w:rsidR="00C008D8" w:rsidRPr="009E51CF" w:rsidRDefault="00C008D8" w:rsidP="009412A2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C008D8">
        <w:rPr>
          <w:rStyle w:val="TimesNewRoman14"/>
          <w:rFonts w:ascii="Arial" w:hAnsi="Arial" w:cs="Arial"/>
          <w:sz w:val="24"/>
          <w:szCs w:val="24"/>
        </w:rPr>
        <w:t>(</w:t>
      </w:r>
      <w:proofErr w:type="gramStart"/>
      <w:r w:rsidRPr="00C008D8">
        <w:rPr>
          <w:rStyle w:val="TimesNewRoman14"/>
          <w:rFonts w:ascii="Arial" w:hAnsi="Arial" w:cs="Arial"/>
          <w:sz w:val="24"/>
          <w:szCs w:val="24"/>
        </w:rPr>
        <w:t>п</w:t>
      </w:r>
      <w:proofErr w:type="gramEnd"/>
      <w:r w:rsidRPr="00C008D8">
        <w:rPr>
          <w:rStyle w:val="TimesNewRoman14"/>
          <w:rFonts w:ascii="Arial" w:hAnsi="Arial" w:cs="Arial"/>
          <w:sz w:val="24"/>
          <w:szCs w:val="24"/>
        </w:rPr>
        <w:t xml:space="preserve">. </w:t>
      </w:r>
      <w:r>
        <w:rPr>
          <w:rStyle w:val="TimesNewRoman14"/>
          <w:rFonts w:ascii="Arial" w:hAnsi="Arial"/>
          <w:sz w:val="24"/>
          <w:szCs w:val="24"/>
        </w:rPr>
        <w:t>12</w:t>
      </w:r>
      <w:r w:rsidRPr="00C008D8">
        <w:rPr>
          <w:rStyle w:val="TimesNewRoman14"/>
          <w:rFonts w:ascii="Arial" w:hAnsi="Arial" w:cs="Arial"/>
          <w:sz w:val="24"/>
          <w:szCs w:val="24"/>
        </w:rPr>
        <w:t xml:space="preserve"> в новой редакции </w:t>
      </w:r>
      <w:r w:rsidRPr="00C008D8">
        <w:rPr>
          <w:rFonts w:ascii="Arial" w:hAnsi="Arial" w:cs="Arial"/>
          <w:sz w:val="24"/>
          <w:szCs w:val="24"/>
        </w:rPr>
        <w:t xml:space="preserve">приказа департамента социальной защиты </w:t>
      </w:r>
      <w:r w:rsidRPr="009E51CF">
        <w:rPr>
          <w:rFonts w:ascii="Arial" w:hAnsi="Arial" w:cs="Arial"/>
          <w:sz w:val="24"/>
          <w:szCs w:val="24"/>
        </w:rPr>
        <w:t xml:space="preserve">населения, опеки и попечительства Костромской области </w:t>
      </w:r>
      <w:hyperlink r:id="rId43" w:tgtFrame="ChangingDocument" w:history="1">
        <w:r w:rsidRPr="009E51CF">
          <w:rPr>
            <w:rStyle w:val="a3"/>
            <w:rFonts w:ascii="Arial" w:hAnsi="Arial" w:cs="Arial"/>
            <w:sz w:val="24"/>
            <w:szCs w:val="24"/>
          </w:rPr>
          <w:t xml:space="preserve">№ 660 от 09.10.2012 года (НГР </w:t>
        </w:r>
        <w:r w:rsidRPr="009E51C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E51CF">
          <w:rPr>
            <w:rStyle w:val="a3"/>
            <w:rFonts w:ascii="Arial" w:hAnsi="Arial" w:cs="Arial"/>
            <w:sz w:val="24"/>
            <w:szCs w:val="24"/>
          </w:rPr>
          <w:t>44000201200991)</w:t>
        </w:r>
      </w:hyperlink>
      <w:r w:rsidRPr="009E51CF">
        <w:rPr>
          <w:rStyle w:val="TimesNewRoman14"/>
          <w:rFonts w:ascii="Arial" w:hAnsi="Arial" w:cs="Arial"/>
          <w:sz w:val="24"/>
          <w:szCs w:val="24"/>
        </w:rPr>
        <w:t>)</w:t>
      </w:r>
    </w:p>
    <w:p w:rsidR="006330A3" w:rsidRPr="009E51CF" w:rsidRDefault="00C008D8" w:rsidP="009412A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E51CF">
        <w:rPr>
          <w:rStyle w:val="a7"/>
        </w:rPr>
        <w:t>13. Необходимая и обязательная услуга отсутствует.</w:t>
      </w:r>
    </w:p>
    <w:p w:rsidR="00C008D8" w:rsidRPr="009E51CF" w:rsidRDefault="00C008D8" w:rsidP="009412A2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E51CF">
        <w:rPr>
          <w:rStyle w:val="TimesNewRoman14"/>
          <w:rFonts w:ascii="Arial" w:hAnsi="Arial" w:cs="Arial"/>
          <w:sz w:val="24"/>
          <w:szCs w:val="24"/>
        </w:rPr>
        <w:t>(</w:t>
      </w:r>
      <w:proofErr w:type="gramStart"/>
      <w:r w:rsidRPr="009E51CF">
        <w:rPr>
          <w:rStyle w:val="TimesNewRoman14"/>
          <w:rFonts w:ascii="Arial" w:hAnsi="Arial" w:cs="Arial"/>
          <w:sz w:val="24"/>
          <w:szCs w:val="24"/>
        </w:rPr>
        <w:t>п</w:t>
      </w:r>
      <w:proofErr w:type="gramEnd"/>
      <w:r w:rsidRPr="009E51CF">
        <w:rPr>
          <w:rStyle w:val="TimesNewRoman14"/>
          <w:rFonts w:ascii="Arial" w:hAnsi="Arial" w:cs="Arial"/>
          <w:sz w:val="24"/>
          <w:szCs w:val="24"/>
        </w:rPr>
        <w:t xml:space="preserve">. 13 в новой редакции </w:t>
      </w:r>
      <w:r w:rsidRPr="009E51CF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9E51CF">
          <w:rPr>
            <w:rStyle w:val="a3"/>
            <w:rFonts w:ascii="Arial" w:hAnsi="Arial" w:cs="Arial"/>
            <w:sz w:val="24"/>
            <w:szCs w:val="24"/>
          </w:rPr>
          <w:t xml:space="preserve">№ 660 от 09.10.2012 года (НГР </w:t>
        </w:r>
        <w:r w:rsidRPr="009E51C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E51CF">
          <w:rPr>
            <w:rStyle w:val="a3"/>
            <w:rFonts w:ascii="Arial" w:hAnsi="Arial" w:cs="Arial"/>
            <w:sz w:val="24"/>
            <w:szCs w:val="24"/>
          </w:rPr>
          <w:t>44000201200991)</w:t>
        </w:r>
      </w:hyperlink>
      <w:r w:rsidRPr="009E51CF">
        <w:rPr>
          <w:rStyle w:val="TimesNewRoman14"/>
          <w:rFonts w:ascii="Arial" w:hAnsi="Arial" w:cs="Arial"/>
          <w:sz w:val="24"/>
          <w:szCs w:val="24"/>
        </w:rPr>
        <w:t>)</w:t>
      </w:r>
    </w:p>
    <w:p w:rsidR="009E51CF" w:rsidRPr="009E51CF" w:rsidRDefault="00C008D8" w:rsidP="009E51CF">
      <w:pPr>
        <w:pStyle w:val="a6"/>
        <w:spacing w:after="0"/>
        <w:rPr>
          <w:rStyle w:val="TimesNewRoman14"/>
          <w:rFonts w:ascii="Arial" w:hAnsi="Arial" w:cs="Arial"/>
          <w:sz w:val="24"/>
        </w:rPr>
      </w:pPr>
      <w:r w:rsidRPr="009E51CF">
        <w:rPr>
          <w:rStyle w:val="a7"/>
          <w:rFonts w:cs="Arial"/>
        </w:rPr>
        <w:t xml:space="preserve">14. </w:t>
      </w:r>
      <w:proofErr w:type="gramStart"/>
      <w:r w:rsidR="009E51CF" w:rsidRPr="009E51CF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45" w:tgtFrame="Logical" w:history="1">
        <w:r w:rsidR="009E51CF" w:rsidRPr="009E51CF">
          <w:rPr>
            <w:rStyle w:val="a3"/>
            <w:rFonts w:cs="Arial"/>
          </w:rPr>
          <w:t xml:space="preserve">№ 507 от 03.09.2015 года (НГР </w:t>
        </w:r>
        <w:r w:rsidR="009E51CF" w:rsidRPr="009E51CF">
          <w:rPr>
            <w:rStyle w:val="a3"/>
            <w:rFonts w:cs="Arial"/>
            <w:lang w:val="en-US"/>
          </w:rPr>
          <w:t>RU</w:t>
        </w:r>
        <w:r w:rsidR="009E51CF" w:rsidRPr="009E51CF">
          <w:rPr>
            <w:rStyle w:val="a3"/>
            <w:rFonts w:cs="Arial"/>
          </w:rPr>
          <w:t>44000201500876)</w:t>
        </w:r>
      </w:hyperlink>
      <w:r w:rsidR="009E51CF" w:rsidRPr="009E51CF">
        <w:rPr>
          <w:rFonts w:cs="Arial"/>
        </w:rPr>
        <w:t>)</w:t>
      </w:r>
      <w:proofErr w:type="gramEnd"/>
    </w:p>
    <w:p w:rsidR="002255C3" w:rsidRPr="009E51CF" w:rsidRDefault="002255C3" w:rsidP="009E51CF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9E51CF">
        <w:rPr>
          <w:rFonts w:ascii="Arial" w:hAnsi="Arial" w:cs="Arial"/>
          <w:sz w:val="24"/>
          <w:szCs w:val="24"/>
        </w:rPr>
        <w:lastRenderedPageBreak/>
        <w:t>15</w:t>
      </w:r>
      <w:r w:rsidRPr="009E51CF">
        <w:rPr>
          <w:rStyle w:val="60"/>
          <w:rFonts w:ascii="Arial" w:hAnsi="Arial" w:cs="Arial"/>
          <w:color w:val="000000"/>
          <w:sz w:val="24"/>
          <w:szCs w:val="24"/>
        </w:rPr>
        <w:t xml:space="preserve">. </w:t>
      </w:r>
      <w:r w:rsidRPr="009E51CF">
        <w:rPr>
          <w:rStyle w:val="60"/>
          <w:rFonts w:ascii="Arial" w:hAnsi="Arial" w:cs="Arial"/>
          <w:sz w:val="24"/>
          <w:szCs w:val="24"/>
        </w:rPr>
        <w:t>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  <w:r w:rsidR="001D66D2" w:rsidRPr="009E51CF">
        <w:rPr>
          <w:rFonts w:ascii="Arial" w:hAnsi="Arial" w:cs="Arial"/>
          <w:sz w:val="24"/>
          <w:szCs w:val="24"/>
        </w:rPr>
        <w:t xml:space="preserve"> </w:t>
      </w:r>
    </w:p>
    <w:p w:rsidR="009412A2" w:rsidRPr="009E51CF" w:rsidRDefault="00C008D8" w:rsidP="009412A2">
      <w:pPr>
        <w:tabs>
          <w:tab w:val="left" w:pos="597"/>
        </w:tabs>
        <w:suppressAutoHyphens/>
        <w:autoSpaceDE w:val="0"/>
        <w:rPr>
          <w:rFonts w:cs="Arial"/>
        </w:rPr>
      </w:pPr>
      <w:r w:rsidRPr="009E51CF">
        <w:rPr>
          <w:rStyle w:val="a7"/>
          <w:rFonts w:cs="Arial"/>
        </w:rPr>
        <w:t>16. В предоставлении государственной услуги, отказывается в случае, если:</w:t>
      </w:r>
    </w:p>
    <w:p w:rsidR="00C008D8" w:rsidRPr="009E51CF" w:rsidRDefault="00C008D8" w:rsidP="009412A2">
      <w:pPr>
        <w:pStyle w:val="15"/>
        <w:autoSpaceDE w:val="0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9E51CF">
        <w:rPr>
          <w:rStyle w:val="TimesNewRoman14"/>
          <w:rFonts w:ascii="Arial" w:hAnsi="Arial" w:cs="Arial"/>
          <w:sz w:val="24"/>
        </w:rPr>
        <w:t xml:space="preserve">(абзац в новой редакции </w:t>
      </w:r>
      <w:r w:rsidRPr="009E51CF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9E51CF">
          <w:rPr>
            <w:rStyle w:val="a3"/>
            <w:rFonts w:ascii="Arial" w:hAnsi="Arial" w:cs="Arial"/>
          </w:rPr>
          <w:t xml:space="preserve">№ 660 от 09.10.2012 года (НГР </w:t>
        </w:r>
        <w:r w:rsidRPr="009E51CF">
          <w:rPr>
            <w:rStyle w:val="a3"/>
            <w:rFonts w:ascii="Arial" w:hAnsi="Arial" w:cs="Arial"/>
            <w:lang w:val="en-US"/>
          </w:rPr>
          <w:t>RU</w:t>
        </w:r>
        <w:r w:rsidRPr="009E51CF">
          <w:rPr>
            <w:rStyle w:val="a3"/>
            <w:rFonts w:ascii="Arial" w:hAnsi="Arial" w:cs="Arial"/>
          </w:rPr>
          <w:t>44000201200991)</w:t>
        </w:r>
      </w:hyperlink>
      <w:r w:rsidRPr="009E51CF">
        <w:rPr>
          <w:rStyle w:val="TimesNewRoman14"/>
          <w:rFonts w:ascii="Arial" w:hAnsi="Arial" w:cs="Arial"/>
          <w:sz w:val="24"/>
        </w:rPr>
        <w:t>)</w:t>
      </w:r>
    </w:p>
    <w:p w:rsidR="009412A2" w:rsidRPr="009E51CF" w:rsidRDefault="009412A2" w:rsidP="009412A2">
      <w:pPr>
        <w:pStyle w:val="15"/>
        <w:autoSpaceDE w:val="0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9E51CF">
        <w:rPr>
          <w:rFonts w:ascii="Arial" w:hAnsi="Arial" w:cs="Arial"/>
          <w:kern w:val="0"/>
        </w:rPr>
        <w:t>1) непредставление документов, указанных в пункте 10 настоящего административного регламента, обязательных к представлению заявителем;</w:t>
      </w:r>
    </w:p>
    <w:p w:rsidR="001E6908" w:rsidRPr="00AD2220" w:rsidRDefault="009412A2" w:rsidP="001E6908">
      <w:pPr>
        <w:autoSpaceDE w:val="0"/>
        <w:autoSpaceDN w:val="0"/>
        <w:adjustRightInd w:val="0"/>
        <w:rPr>
          <w:rFonts w:cs="Arial"/>
          <w:color w:val="000000"/>
        </w:rPr>
      </w:pPr>
      <w:r w:rsidRPr="009E51CF">
        <w:rPr>
          <w:rFonts w:cs="Arial"/>
        </w:rPr>
        <w:t xml:space="preserve">2) </w:t>
      </w:r>
      <w:r w:rsidR="001E6908" w:rsidRPr="00AD2220">
        <w:rPr>
          <w:rFonts w:cs="Arial"/>
        </w:rPr>
        <w:t>обращения с заявлением о предоставлении дополнительных мер социальной поддержки лица, не относящегося к категории граждан, имеющих право на дополнительные меры социальной поддержки</w:t>
      </w:r>
      <w:proofErr w:type="gramStart"/>
      <w:r w:rsidR="001E6908" w:rsidRPr="00AD2220">
        <w:rPr>
          <w:rFonts w:cs="Arial"/>
        </w:rPr>
        <w:t>;»</w:t>
      </w:r>
      <w:proofErr w:type="gramEnd"/>
      <w:r w:rsidR="001E6908" w:rsidRPr="00AD2220">
        <w:rPr>
          <w:rFonts w:cs="Arial"/>
        </w:rPr>
        <w:t>;</w:t>
      </w:r>
    </w:p>
    <w:p w:rsidR="009412A2" w:rsidRPr="009E51CF" w:rsidRDefault="009E51CF" w:rsidP="001E6908">
      <w:pPr>
        <w:pStyle w:val="a6"/>
        <w:spacing w:after="0"/>
        <w:rPr>
          <w:rFonts w:cs="Arial"/>
        </w:rPr>
      </w:pPr>
      <w:r w:rsidRPr="0070371F">
        <w:rPr>
          <w:rFonts w:cs="Arial"/>
        </w:rPr>
        <w:t>(</w:t>
      </w:r>
      <w:r>
        <w:rPr>
          <w:rFonts w:cs="Arial"/>
        </w:rPr>
        <w:t xml:space="preserve">подпункт 2 </w:t>
      </w:r>
      <w:r>
        <w:t>пункта 16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7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1D66D2" w:rsidRPr="009E51CF" w:rsidRDefault="009412A2" w:rsidP="009412A2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E51CF">
        <w:rPr>
          <w:rStyle w:val="60"/>
          <w:sz w:val="24"/>
          <w:szCs w:val="24"/>
        </w:rPr>
        <w:t>3) представление заявителем неполных и (или) недостоверных сведений.</w:t>
      </w:r>
    </w:p>
    <w:p w:rsidR="009412A2" w:rsidRPr="009E51CF" w:rsidRDefault="009412A2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E51CF">
        <w:rPr>
          <w:rStyle w:val="TimesNewRoman14"/>
          <w:rFonts w:ascii="Arial" w:hAnsi="Arial"/>
          <w:sz w:val="24"/>
          <w:szCs w:val="24"/>
        </w:rPr>
        <w:t xml:space="preserve">(п. 16 в новой редакции </w:t>
      </w:r>
      <w:r w:rsidRPr="009E51CF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9E51CF">
          <w:rPr>
            <w:rStyle w:val="a3"/>
            <w:sz w:val="24"/>
            <w:szCs w:val="24"/>
          </w:rPr>
          <w:t xml:space="preserve">№ 542 от 01.08.2012 года (НГР </w:t>
        </w:r>
        <w:proofErr w:type="spellStart"/>
        <w:r w:rsidRPr="009E51CF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9E51CF">
          <w:rPr>
            <w:rStyle w:val="a3"/>
            <w:sz w:val="24"/>
            <w:szCs w:val="24"/>
          </w:rPr>
          <w:t>44000201200739)</w:t>
        </w:r>
      </w:hyperlink>
      <w:r w:rsidRPr="009E51CF">
        <w:rPr>
          <w:rStyle w:val="TimesNewRoman14"/>
          <w:rFonts w:ascii="Arial" w:hAnsi="Arial"/>
          <w:sz w:val="24"/>
          <w:szCs w:val="24"/>
        </w:rPr>
        <w:t>)</w:t>
      </w:r>
    </w:p>
    <w:p w:rsidR="00C008D8" w:rsidRPr="009E51CF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E51CF">
        <w:rPr>
          <w:rStyle w:val="a7"/>
        </w:rPr>
        <w:t>Основания для приостановления предоставления государственной услуги отсутствуют.</w:t>
      </w:r>
    </w:p>
    <w:p w:rsidR="00C008D8" w:rsidRPr="009E51CF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9E51CF">
        <w:rPr>
          <w:rStyle w:val="TimesNewRoman14"/>
          <w:rFonts w:ascii="Arial" w:hAnsi="Arial"/>
          <w:sz w:val="24"/>
          <w:szCs w:val="24"/>
        </w:rPr>
        <w:t xml:space="preserve">(абзац дополнен </w:t>
      </w:r>
      <w:r w:rsidRPr="009E51CF">
        <w:rPr>
          <w:sz w:val="24"/>
          <w:szCs w:val="24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9E51CF">
          <w:rPr>
            <w:rStyle w:val="a3"/>
            <w:sz w:val="24"/>
            <w:szCs w:val="24"/>
          </w:rPr>
          <w:t xml:space="preserve">№ 660 от 09.10.2012 года (НГР </w:t>
        </w:r>
        <w:r w:rsidRPr="009E51CF">
          <w:rPr>
            <w:rStyle w:val="a3"/>
            <w:sz w:val="24"/>
            <w:szCs w:val="24"/>
            <w:lang w:val="en-US"/>
          </w:rPr>
          <w:t>RU</w:t>
        </w:r>
        <w:r w:rsidRPr="009E51CF">
          <w:rPr>
            <w:rStyle w:val="a3"/>
            <w:sz w:val="24"/>
            <w:szCs w:val="24"/>
          </w:rPr>
          <w:t>44000201200991)</w:t>
        </w:r>
      </w:hyperlink>
      <w:r w:rsidRPr="009E51CF">
        <w:rPr>
          <w:rStyle w:val="TimesNewRoman14"/>
          <w:rFonts w:ascii="Arial" w:hAnsi="Arial"/>
          <w:sz w:val="24"/>
          <w:szCs w:val="24"/>
        </w:rPr>
        <w:t>)</w:t>
      </w:r>
    </w:p>
    <w:p w:rsidR="00862945" w:rsidRPr="009E51CF" w:rsidRDefault="001D66D2" w:rsidP="00F061F8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E51CF">
        <w:rPr>
          <w:rStyle w:val="TimesNewRoman14"/>
          <w:rFonts w:ascii="Arial" w:hAnsi="Arial"/>
          <w:sz w:val="24"/>
          <w:szCs w:val="24"/>
        </w:rPr>
        <w:t>17. Государственная услуга предоставляется бесплатно.</w:t>
      </w:r>
    </w:p>
    <w:p w:rsidR="001D66D2" w:rsidRPr="009E51CF" w:rsidRDefault="001D66D2" w:rsidP="00F061F8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9E51CF">
        <w:rPr>
          <w:rStyle w:val="TimesNewRoman14"/>
          <w:rFonts w:ascii="Arial" w:hAnsi="Arial"/>
          <w:sz w:val="24"/>
          <w:szCs w:val="24"/>
        </w:rPr>
        <w:t>18.</w:t>
      </w:r>
      <w:r w:rsidRPr="009E51CF">
        <w:rPr>
          <w:rStyle w:val="60"/>
          <w:sz w:val="24"/>
          <w:szCs w:val="24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:rsidR="008A3DA6" w:rsidRDefault="008A3DA6" w:rsidP="008A3DA6">
      <w:pPr>
        <w:pStyle w:val="a6"/>
        <w:spacing w:after="0"/>
        <w:rPr>
          <w:rFonts w:cs="Arial"/>
        </w:rPr>
      </w:pPr>
      <w:r w:rsidRPr="0004688B">
        <w:rPr>
          <w:rFonts w:cs="Arial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регламенту.</w:t>
      </w:r>
      <w:bookmarkStart w:id="0" w:name="_GoBack"/>
      <w:bookmarkEnd w:id="0"/>
      <w:r w:rsidRPr="008A3DA6">
        <w:rPr>
          <w:rFonts w:cs="Arial"/>
        </w:rPr>
        <w:t xml:space="preserve"> </w:t>
      </w:r>
    </w:p>
    <w:p w:rsidR="008A3DA6" w:rsidRPr="00AD2220" w:rsidRDefault="008A3DA6" w:rsidP="008A3DA6">
      <w:pPr>
        <w:pStyle w:val="a6"/>
        <w:spacing w:after="0"/>
        <w:rPr>
          <w:rFonts w:cs="Arial"/>
        </w:rPr>
      </w:pPr>
      <w:r w:rsidRPr="0070371F"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 xml:space="preserve">бзац 2 </w:t>
      </w:r>
      <w:r>
        <w:t>пункта 18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0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8A3DA6" w:rsidRPr="00AD2220" w:rsidRDefault="008A3DA6" w:rsidP="008A3DA6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</w:t>
      </w:r>
    </w:p>
    <w:p w:rsidR="008A3DA6" w:rsidRPr="009E51CF" w:rsidRDefault="008A3DA6" w:rsidP="008A3DA6">
      <w:pPr>
        <w:pStyle w:val="a6"/>
        <w:spacing w:after="0"/>
        <w:rPr>
          <w:rFonts w:cs="Arial"/>
        </w:rPr>
      </w:pPr>
      <w:r w:rsidRPr="0070371F"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 xml:space="preserve">бзац 3 </w:t>
      </w:r>
      <w:r>
        <w:t>пункта 18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1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894581" w:rsidRPr="00925A90" w:rsidRDefault="00894581" w:rsidP="00F061F8">
      <w:pPr>
        <w:rPr>
          <w:rStyle w:val="60"/>
        </w:rPr>
      </w:pPr>
      <w:r w:rsidRPr="00925A90">
        <w:rPr>
          <w:rStyle w:val="60"/>
        </w:rPr>
        <w:t>19. Максимальный срок ожидания в очереди при получении результата предоставления государственной услуги со</w:t>
      </w:r>
      <w:r w:rsidR="00FD1457">
        <w:rPr>
          <w:rStyle w:val="60"/>
        </w:rPr>
        <w:t>ставляет 15</w:t>
      </w:r>
      <w:r w:rsidRPr="00925A90">
        <w:rPr>
          <w:rStyle w:val="60"/>
        </w:rPr>
        <w:t xml:space="preserve"> минут.</w:t>
      </w:r>
    </w:p>
    <w:p w:rsidR="00FD1457" w:rsidRDefault="00FD1457" w:rsidP="00F061F8"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:rsidR="00894581" w:rsidRPr="00925A90" w:rsidRDefault="00894581" w:rsidP="00F061F8">
      <w:r w:rsidRPr="00925A90">
        <w:lastRenderedPageBreak/>
        <w:t>20. Срок регистрации заявления заявителя о предоставлении государственной услуги составляет 40 минут.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21. Помещения, в которых предоставляется государственная </w:t>
      </w:r>
      <w:proofErr w:type="gramStart"/>
      <w:r w:rsidRPr="00AD2220">
        <w:rPr>
          <w:rFonts w:cs="Arial"/>
        </w:rPr>
        <w:t>услуга</w:t>
      </w:r>
      <w:proofErr w:type="gramEnd"/>
      <w:r w:rsidRPr="00AD2220">
        <w:rPr>
          <w:rFonts w:cs="Arial"/>
        </w:rPr>
        <w:t xml:space="preserve"> соответствуют следующим требованиям: 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составляет н</w:t>
      </w:r>
      <w:r>
        <w:rPr>
          <w:rFonts w:cs="Arial"/>
        </w:rPr>
        <w:t xml:space="preserve">е более 15 минут пешим ходом), </w:t>
      </w:r>
      <w:r w:rsidRPr="00AD2220">
        <w:rPr>
          <w:rFonts w:cs="Arial"/>
        </w:rPr>
        <w:t xml:space="preserve">оборудованы отдельными входами для свободного доступа заявителей в помещение. 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  для  парковки специальных транспортных средств 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лицами.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Входы в помещения, в которых предоставляется государственная услуга, оборудуются пандусами, расширенными проходами, позволяющими обеспечить беспрепятственный доступ лиц с ограниченными возможностями передвижения, включая лиц, использующих кресла-коляски.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В случаях, если существующие помещения невозможно полностью приспособить с учетом потребностей инвалидов, собственники этих помещений до их реконструкции или капитального ремонта должны принимать согласованные с одним из общественных объединений инвалидов, осуществляющих свою деятельность на территории городского округа город Кострома, меры для обеспечения доступа инвалидов к месту предоставления государственной услуги либо, когда </w:t>
      </w:r>
      <w:proofErr w:type="gramStart"/>
      <w:r w:rsidRPr="00AD2220">
        <w:rPr>
          <w:rFonts w:cs="Arial"/>
        </w:rPr>
        <w:t>это</w:t>
      </w:r>
      <w:proofErr w:type="gramEnd"/>
      <w:r w:rsidRPr="00AD2220">
        <w:rPr>
          <w:rFonts w:cs="Arial"/>
        </w:rPr>
        <w:t xml:space="preserve"> возможно, обеспечить предоставление государственной  услуги по месту жительства инвалида или в дистанционном режиме;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номера помещения;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фамилии, имени, отчества и должности специалиста;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технического перерыва (при наличии);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7) помещения соответствуют установленным санитарно-эпидемиологическим правилам и оборудованы  средствами пожаротушения и оповещения о возникновении чрезвычайной ситуации;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9) на информационных стендах размещается следующая информация: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текст настоящего административного регламента;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lastRenderedPageBreak/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перечень документов, необходимых для получения государственной услуги;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Размещаемая на стендах информация должна быть доступна инвалидам и лицам с ограниченными возможностями наравне с другими лицами.</w:t>
      </w:r>
    </w:p>
    <w:p w:rsidR="00894581" w:rsidRPr="008A3DA6" w:rsidRDefault="008A3DA6" w:rsidP="002320C3">
      <w:pPr>
        <w:rPr>
          <w:rFonts w:cs="Arial"/>
        </w:rPr>
      </w:pPr>
      <w:r w:rsidRPr="0070371F">
        <w:rPr>
          <w:rFonts w:cs="Arial"/>
        </w:rPr>
        <w:t>(</w:t>
      </w:r>
      <w:r>
        <w:t>пункт 21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3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22. Показатели доступности и качества предоставления государственной услуги: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1) количество необходимых и достаточных посещений заявителем органа, предоставляющего государственную услугу, не должно превышать двух раз. 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Время общения с должностными лицами при предоставлении государственной услуги не должно превышать 40 минут.  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 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3) заявителю предоставляется информация о ходе предоставления государственной услуги. 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Для получения сведений о ходе процедуры предоставления государственной услуги при личном обращении заявителем указывается (называется) дата и регистрационный номер заявления, обозначенные в расписке о приеме документов, полученной при подаче документов</w:t>
      </w:r>
      <w:proofErr w:type="gramStart"/>
      <w:r w:rsidRPr="00AD2220">
        <w:rPr>
          <w:rFonts w:cs="Arial"/>
        </w:rPr>
        <w:t>.»;</w:t>
      </w:r>
      <w:proofErr w:type="gramEnd"/>
    </w:p>
    <w:p w:rsidR="002320C3" w:rsidRPr="008A3DA6" w:rsidRDefault="002320C3" w:rsidP="002320C3">
      <w:pPr>
        <w:rPr>
          <w:rFonts w:cs="Arial"/>
        </w:rPr>
      </w:pPr>
      <w:r w:rsidRPr="0070371F">
        <w:rPr>
          <w:rFonts w:cs="Arial"/>
        </w:rPr>
        <w:t>(</w:t>
      </w:r>
      <w:r>
        <w:t>пункт 22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4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2320C3" w:rsidRPr="00AD2220" w:rsidRDefault="002320C3" w:rsidP="002320C3">
      <w:pPr>
        <w:pStyle w:val="ConsPlusNormal"/>
        <w:ind w:firstLine="567"/>
        <w:jc w:val="both"/>
        <w:rPr>
          <w:sz w:val="24"/>
          <w:szCs w:val="24"/>
          <w:lang w:eastAsia="ru-RU"/>
        </w:rPr>
      </w:pPr>
      <w:r w:rsidRPr="00AD2220">
        <w:rPr>
          <w:sz w:val="24"/>
          <w:szCs w:val="24"/>
          <w:lang w:eastAsia="ru-RU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2320C3" w:rsidRPr="00AD2220" w:rsidRDefault="002320C3" w:rsidP="002320C3">
      <w:pPr>
        <w:pStyle w:val="ConsPlusNormal"/>
        <w:ind w:firstLine="567"/>
        <w:jc w:val="both"/>
        <w:rPr>
          <w:sz w:val="24"/>
          <w:szCs w:val="24"/>
          <w:lang w:eastAsia="ru-RU"/>
        </w:rPr>
      </w:pPr>
      <w:r w:rsidRPr="00AD2220">
        <w:rPr>
          <w:sz w:val="24"/>
          <w:szCs w:val="24"/>
          <w:lang w:eastAsia="ru-RU"/>
        </w:rPr>
        <w:t>информирование и консультирование заявителей по вопросу предоставления государственной услуги;</w:t>
      </w:r>
    </w:p>
    <w:p w:rsidR="002320C3" w:rsidRPr="00AD2220" w:rsidRDefault="002320C3" w:rsidP="002320C3">
      <w:pPr>
        <w:pStyle w:val="ConsPlusNormal"/>
        <w:ind w:firstLine="567"/>
        <w:jc w:val="both"/>
        <w:rPr>
          <w:sz w:val="24"/>
          <w:szCs w:val="24"/>
          <w:lang w:eastAsia="ru-RU"/>
        </w:rPr>
      </w:pPr>
      <w:r w:rsidRPr="00AD2220">
        <w:rPr>
          <w:sz w:val="24"/>
          <w:szCs w:val="24"/>
          <w:lang w:eastAsia="ru-RU"/>
        </w:rPr>
        <w:t>прием заявления и документов в соответствии с настоящим административным регламентом;</w:t>
      </w:r>
    </w:p>
    <w:p w:rsidR="002320C3" w:rsidRPr="00AD2220" w:rsidRDefault="002320C3" w:rsidP="002320C3">
      <w:pPr>
        <w:autoSpaceDE w:val="0"/>
        <w:autoSpaceDN w:val="0"/>
        <w:adjustRightInd w:val="0"/>
        <w:ind w:firstLine="540"/>
        <w:rPr>
          <w:rFonts w:cs="Arial"/>
        </w:rPr>
      </w:pPr>
      <w:r w:rsidRPr="00AD2220">
        <w:rPr>
          <w:rFonts w:cs="Arial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894581" w:rsidRPr="002320C3" w:rsidRDefault="002320C3" w:rsidP="002320C3">
      <w:pPr>
        <w:pStyle w:val="af0"/>
        <w:spacing w:after="0"/>
        <w:ind w:left="0" w:firstLine="567"/>
        <w:rPr>
          <w:rFonts w:cs="Arial"/>
        </w:rPr>
      </w:pPr>
      <w:r w:rsidRPr="0070371F">
        <w:rPr>
          <w:rFonts w:cs="Arial"/>
        </w:rPr>
        <w:t>(</w:t>
      </w:r>
      <w:r>
        <w:t>пункт 23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5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894581" w:rsidRPr="002320C3" w:rsidRDefault="00894581" w:rsidP="002320C3">
      <w:pPr>
        <w:pStyle w:val="a6"/>
        <w:spacing w:after="0"/>
        <w:rPr>
          <w:rFonts w:cs="Arial"/>
        </w:rPr>
      </w:pPr>
      <w:r w:rsidRPr="00925A90">
        <w:t xml:space="preserve">24. </w:t>
      </w:r>
      <w:proofErr w:type="gramStart"/>
      <w:r w:rsidR="002320C3" w:rsidRPr="009E51CF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56" w:tgtFrame="Logical" w:history="1">
        <w:r w:rsidR="002320C3" w:rsidRPr="009E51CF">
          <w:rPr>
            <w:rStyle w:val="a3"/>
            <w:rFonts w:cs="Arial"/>
          </w:rPr>
          <w:t xml:space="preserve">№ 507 от 03.09.2015 года (НГР </w:t>
        </w:r>
        <w:r w:rsidR="002320C3" w:rsidRPr="009E51CF">
          <w:rPr>
            <w:rStyle w:val="a3"/>
            <w:rFonts w:cs="Arial"/>
            <w:lang w:val="en-US"/>
          </w:rPr>
          <w:t>RU</w:t>
        </w:r>
        <w:r w:rsidR="002320C3" w:rsidRPr="009E51CF">
          <w:rPr>
            <w:rStyle w:val="a3"/>
            <w:rFonts w:cs="Arial"/>
          </w:rPr>
          <w:t>44000201500876)</w:t>
        </w:r>
      </w:hyperlink>
      <w:r w:rsidR="002320C3" w:rsidRPr="009E51CF">
        <w:rPr>
          <w:rFonts w:cs="Arial"/>
        </w:rPr>
        <w:t>)</w:t>
      </w:r>
      <w:proofErr w:type="gramEnd"/>
    </w:p>
    <w:p w:rsidR="00894581" w:rsidRPr="00925A90" w:rsidRDefault="00894581" w:rsidP="00F061F8">
      <w:pPr>
        <w:widowControl w:val="0"/>
        <w:autoSpaceDE w:val="0"/>
        <w:rPr>
          <w:bCs/>
          <w:color w:val="000000"/>
        </w:rPr>
      </w:pPr>
    </w:p>
    <w:p w:rsidR="00862945" w:rsidRPr="00757A21" w:rsidRDefault="00862945" w:rsidP="00757A21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57A21">
        <w:rPr>
          <w:rFonts w:cs="Arial"/>
          <w:b/>
          <w:bCs/>
          <w:sz w:val="28"/>
          <w:szCs w:val="26"/>
        </w:rPr>
        <w:t xml:space="preserve">Глава 3. Административные процедуры </w:t>
      </w:r>
    </w:p>
    <w:p w:rsidR="00862945" w:rsidRPr="00757A21" w:rsidRDefault="00862945" w:rsidP="00F061F8">
      <w:pPr>
        <w:widowControl w:val="0"/>
        <w:autoSpaceDE w:val="0"/>
        <w:rPr>
          <w:b/>
          <w:bCs/>
          <w:color w:val="000000"/>
        </w:rPr>
      </w:pPr>
      <w:r w:rsidRPr="00757A21">
        <w:rPr>
          <w:b/>
          <w:bCs/>
          <w:color w:val="000000"/>
        </w:rPr>
        <w:lastRenderedPageBreak/>
        <w:t>(Состав, 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C008D8" w:rsidRPr="00EB071A" w:rsidRDefault="00C008D8" w:rsidP="00C008D8">
      <w:pPr>
        <w:pStyle w:val="a6"/>
        <w:spacing w:after="0"/>
        <w:rPr>
          <w:rStyle w:val="a7"/>
        </w:rPr>
      </w:pPr>
      <w:r w:rsidRPr="00EB071A">
        <w:rPr>
          <w:rStyle w:val="a7"/>
        </w:rPr>
        <w:t>25. Предоставление государственной услуги включает в себя следующие административные процедуры:</w:t>
      </w:r>
    </w:p>
    <w:p w:rsidR="002320C3" w:rsidRPr="00AD2220" w:rsidRDefault="002320C3" w:rsidP="002320C3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1) приём и регистрация </w:t>
      </w:r>
      <w:proofErr w:type="gramStart"/>
      <w:r w:rsidRPr="00AD2220">
        <w:rPr>
          <w:rFonts w:cs="Arial"/>
        </w:rPr>
        <w:t>документов</w:t>
      </w:r>
      <w:proofErr w:type="gramEnd"/>
      <w:r w:rsidRPr="00AD2220">
        <w:rPr>
          <w:rFonts w:cs="Arial"/>
        </w:rPr>
        <w:t xml:space="preserve"> и их передача в уполномоченный орган;</w:t>
      </w:r>
    </w:p>
    <w:p w:rsidR="00C008D8" w:rsidRPr="002320C3" w:rsidRDefault="002320C3" w:rsidP="002320C3">
      <w:pPr>
        <w:pStyle w:val="a6"/>
        <w:spacing w:after="0"/>
        <w:rPr>
          <w:rStyle w:val="a7"/>
          <w:rFonts w:cs="Arial"/>
        </w:rPr>
      </w:pPr>
      <w:r w:rsidRPr="0070371F"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 xml:space="preserve">. 1 </w:t>
      </w:r>
      <w:r>
        <w:t>п. 25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7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C008D8" w:rsidRPr="00EB071A" w:rsidRDefault="00C008D8" w:rsidP="00C008D8">
      <w:pPr>
        <w:pStyle w:val="a6"/>
        <w:spacing w:after="0"/>
        <w:rPr>
          <w:rStyle w:val="a7"/>
        </w:rPr>
      </w:pPr>
      <w:r w:rsidRPr="00EB071A">
        <w:rPr>
          <w:rStyle w:val="a7"/>
        </w:rPr>
        <w:t>2) экспертиза документов;</w:t>
      </w:r>
    </w:p>
    <w:p w:rsidR="00C008D8" w:rsidRPr="00EB071A" w:rsidRDefault="00C008D8" w:rsidP="00C008D8">
      <w:pPr>
        <w:pStyle w:val="a6"/>
        <w:spacing w:after="0"/>
        <w:rPr>
          <w:rStyle w:val="a7"/>
        </w:rPr>
      </w:pPr>
      <w:r w:rsidRPr="00EB071A">
        <w:rPr>
          <w:rStyle w:val="a7"/>
        </w:rPr>
        <w:t>3) принятие решения о предоставлении (отказе в предоставлении) государственной услуги;</w:t>
      </w:r>
    </w:p>
    <w:p w:rsidR="00894581" w:rsidRPr="009412A2" w:rsidRDefault="00C008D8" w:rsidP="00C008D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EB071A">
        <w:rPr>
          <w:rStyle w:val="a7"/>
        </w:rPr>
        <w:t>4) выдача документов по результатам предоставления государственной услуги.</w:t>
      </w:r>
    </w:p>
    <w:p w:rsidR="00C008D8" w:rsidRDefault="00C008D8" w:rsidP="00C008D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п. 25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в новой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8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:rsidR="00B93D9C" w:rsidRPr="00AD2220" w:rsidRDefault="00B93D9C" w:rsidP="00B93D9C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26. Основанием для начала административной процедуры приема и регистрации документов и их передачи в уполномоченный орган является обращение заявителя в филиал уполномоченного органа, МФЦ посредством: </w:t>
      </w:r>
    </w:p>
    <w:p w:rsidR="00894581" w:rsidRPr="00B93D9C" w:rsidRDefault="00B93D9C" w:rsidP="00B93D9C">
      <w:pPr>
        <w:pStyle w:val="a6"/>
        <w:spacing w:after="0"/>
        <w:rPr>
          <w:rStyle w:val="TimesNewRoman14"/>
          <w:rFonts w:ascii="Arial" w:hAnsi="Arial" w:cs="Arial"/>
          <w:sz w:val="24"/>
        </w:rPr>
      </w:pPr>
      <w:r w:rsidRPr="0070371F">
        <w:rPr>
          <w:rFonts w:cs="Arial"/>
        </w:rPr>
        <w:t>(</w:t>
      </w:r>
      <w:r>
        <w:rPr>
          <w:rFonts w:cs="Arial"/>
        </w:rPr>
        <w:t xml:space="preserve">абзац 1 </w:t>
      </w:r>
      <w:r>
        <w:t>п. 26</w:t>
      </w:r>
      <w:r w:rsidRPr="00703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9" w:tgtFrame="Logical" w:history="1">
        <w:r w:rsidRPr="0070371F">
          <w:rPr>
            <w:rStyle w:val="a3"/>
            <w:rFonts w:cs="Arial"/>
          </w:rPr>
          <w:t xml:space="preserve">№ 507 от 03.09.2015 года (НГР </w:t>
        </w:r>
        <w:r w:rsidRPr="0070371F">
          <w:rPr>
            <w:rStyle w:val="a3"/>
            <w:rFonts w:cs="Arial"/>
            <w:lang w:val="en-US"/>
          </w:rPr>
          <w:t>RU</w:t>
        </w:r>
        <w:r w:rsidRPr="0070371F">
          <w:rPr>
            <w:rStyle w:val="a3"/>
            <w:rFonts w:cs="Arial"/>
          </w:rPr>
          <w:t>44000201500876)</w:t>
        </w:r>
      </w:hyperlink>
      <w:r w:rsidRPr="0070371F">
        <w:rPr>
          <w:rFonts w:cs="Arial"/>
        </w:rPr>
        <w:t>)</w:t>
      </w:r>
    </w:p>
    <w:p w:rsidR="00894581" w:rsidRPr="00925A90" w:rsidRDefault="00894581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894581" w:rsidRPr="00925A90" w:rsidRDefault="00894581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:rsidR="00B93D9C" w:rsidRPr="00B93D9C" w:rsidRDefault="00894581" w:rsidP="00B93D9C">
      <w:pPr>
        <w:pStyle w:val="a6"/>
        <w:spacing w:after="0"/>
        <w:rPr>
          <w:rStyle w:val="TimesNewRoman14"/>
          <w:rFonts w:ascii="Arial" w:hAnsi="Arial" w:cs="Arial"/>
          <w:sz w:val="24"/>
        </w:rPr>
      </w:pPr>
      <w:r w:rsidRPr="00925A90">
        <w:rPr>
          <w:rStyle w:val="TimesNewRoman14"/>
          <w:rFonts w:ascii="Arial" w:hAnsi="Arial"/>
          <w:sz w:val="24"/>
          <w:szCs w:val="28"/>
        </w:rPr>
        <w:t xml:space="preserve">3) </w:t>
      </w:r>
      <w:proofErr w:type="spellStart"/>
      <w:r w:rsidR="00B93D9C">
        <w:rPr>
          <w:rFonts w:cs="Arial"/>
        </w:rPr>
        <w:t>пп</w:t>
      </w:r>
      <w:proofErr w:type="spellEnd"/>
      <w:r w:rsidR="00B93D9C">
        <w:rPr>
          <w:rFonts w:cs="Arial"/>
        </w:rPr>
        <w:t xml:space="preserve">. 3 </w:t>
      </w:r>
      <w:r w:rsidR="00B93D9C">
        <w:t>п. 26</w:t>
      </w:r>
      <w:r w:rsidR="00B93D9C" w:rsidRPr="0070371F">
        <w:rPr>
          <w:rFonts w:cs="Arial"/>
        </w:rPr>
        <w:t xml:space="preserve"> </w:t>
      </w:r>
      <w:proofErr w:type="gramStart"/>
      <w:r w:rsidR="00B93D9C" w:rsidRPr="0070371F">
        <w:rPr>
          <w:rFonts w:cs="Arial"/>
        </w:rPr>
        <w:t xml:space="preserve">в </w:t>
      </w:r>
      <w:r w:rsidR="00B93D9C">
        <w:rPr>
          <w:rFonts w:cs="Arial"/>
        </w:rPr>
        <w:t>утратил</w:t>
      </w:r>
      <w:proofErr w:type="gramEnd"/>
      <w:r w:rsidR="00B93D9C">
        <w:rPr>
          <w:rFonts w:cs="Arial"/>
        </w:rPr>
        <w:t xml:space="preserve"> силу</w:t>
      </w:r>
      <w:r w:rsidR="00B93D9C" w:rsidRPr="0070371F">
        <w:rPr>
          <w:rFonts w:cs="Arial"/>
        </w:rPr>
        <w:t xml:space="preserve"> </w:t>
      </w:r>
      <w:r w:rsidR="00B93D9C">
        <w:rPr>
          <w:rFonts w:cs="Arial"/>
        </w:rPr>
        <w:t>приказом</w:t>
      </w:r>
      <w:r w:rsidR="00B93D9C" w:rsidRPr="0070371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0" w:tgtFrame="Logical" w:history="1">
        <w:r w:rsidR="00B93D9C" w:rsidRPr="00B93D9C">
          <w:rPr>
            <w:rStyle w:val="a3"/>
            <w:rFonts w:cs="Arial"/>
          </w:rPr>
          <w:t xml:space="preserve">№ 507 от 03.09.2015 года (НГР </w:t>
        </w:r>
        <w:r w:rsidR="00B93D9C" w:rsidRPr="00B93D9C">
          <w:rPr>
            <w:rStyle w:val="a3"/>
            <w:rFonts w:cs="Arial"/>
            <w:lang w:val="en-US"/>
          </w:rPr>
          <w:t>RU</w:t>
        </w:r>
        <w:r w:rsidR="00B93D9C" w:rsidRPr="00B93D9C">
          <w:rPr>
            <w:rStyle w:val="a3"/>
            <w:rFonts w:cs="Arial"/>
          </w:rPr>
          <w:t>44000201500876)</w:t>
        </w:r>
      </w:hyperlink>
    </w:p>
    <w:p w:rsidR="00B93D9C" w:rsidRPr="00B93D9C" w:rsidRDefault="00894581" w:rsidP="00B93D9C">
      <w:pPr>
        <w:pStyle w:val="a6"/>
        <w:spacing w:after="0"/>
        <w:rPr>
          <w:rFonts w:cs="Arial"/>
        </w:rPr>
      </w:pPr>
      <w:r w:rsidRPr="00B93D9C">
        <w:rPr>
          <w:rStyle w:val="TimesNewRoman14"/>
          <w:rFonts w:ascii="Arial" w:hAnsi="Arial"/>
          <w:sz w:val="24"/>
        </w:rPr>
        <w:t xml:space="preserve">27. </w:t>
      </w:r>
      <w:r w:rsidR="00B93D9C" w:rsidRPr="00B93D9C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61" w:tgtFrame="Logical" w:history="1">
        <w:r w:rsidR="00B93D9C" w:rsidRPr="00B93D9C">
          <w:rPr>
            <w:rStyle w:val="a3"/>
            <w:rFonts w:cs="Arial"/>
          </w:rPr>
          <w:t xml:space="preserve">№ 507 от 03.09.2015 года (НГР </w:t>
        </w:r>
        <w:r w:rsidR="00B93D9C" w:rsidRPr="00B93D9C">
          <w:rPr>
            <w:rStyle w:val="a3"/>
            <w:rFonts w:cs="Arial"/>
            <w:lang w:val="en-US"/>
          </w:rPr>
          <w:t>RU</w:t>
        </w:r>
        <w:r w:rsidR="00B93D9C" w:rsidRPr="00B93D9C">
          <w:rPr>
            <w:rStyle w:val="a3"/>
            <w:rFonts w:cs="Arial"/>
          </w:rPr>
          <w:t>44000201500876)</w:t>
        </w:r>
      </w:hyperlink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28. При поступлении заявления  специалист филиала уполномоченного органа, МФЦ, ответственный за прием и регистрацию документов заявителя:</w:t>
      </w:r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1) </w:t>
      </w:r>
      <w:r w:rsidRPr="00AD2220">
        <w:rPr>
          <w:rFonts w:cs="Arial"/>
          <w:color w:val="000000"/>
        </w:rPr>
        <w:t>устанавливает предмет обращения заявителя;</w:t>
      </w:r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2)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подписью, штампом, печатью организации;</w:t>
      </w:r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3)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5) оформляет расписку о приеме документов по форме согласно приложению № 5 к настоящему административному регламенту и передает ее заявителю, а в случае поступления документов по почте направляет её заявителю (представителю заявителя);</w:t>
      </w:r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6) информирует заявителя о сроках и способах получения государственной услуги;</w:t>
      </w:r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lastRenderedPageBreak/>
        <w:t>7) передает комплект документов заявителя специалисту, ответственному за направление документов в уполномоченный орган.</w:t>
      </w:r>
    </w:p>
    <w:p w:rsidR="00B93D9C" w:rsidRPr="00AD2220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В случае обращения заявителя в МФЦ, специалист МФЦ, ответственный за прием и регистрацию документов, передает комплекты документов заявителя в установленном порядке в уполномоченный орган.</w:t>
      </w:r>
    </w:p>
    <w:p w:rsidR="00B93D9C" w:rsidRPr="00B93D9C" w:rsidRDefault="00B93D9C" w:rsidP="00B93D9C">
      <w:pPr>
        <w:widowControl w:val="0"/>
        <w:autoSpaceDE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 xml:space="preserve">Специалист, ответственный за направление документов в уполномоченный орган, передает комплекты документов заявителей  в уполномоченный орган </w:t>
      </w:r>
      <w:r w:rsidRPr="00B93D9C">
        <w:rPr>
          <w:rFonts w:cs="Arial"/>
          <w:color w:val="000000"/>
        </w:rPr>
        <w:t xml:space="preserve">ежедневно в соответствии с графиком, согласованным в соглашении о взаимодействии, по акту приема-передачи ответственному лицу уполномоченного органа под расписку в получении дел со вторым экземпляром описи. </w:t>
      </w:r>
    </w:p>
    <w:p w:rsidR="00B93D9C" w:rsidRPr="00B93D9C" w:rsidRDefault="00B93D9C" w:rsidP="00B93D9C">
      <w:pPr>
        <w:widowControl w:val="0"/>
        <w:autoSpaceDE w:val="0"/>
        <w:rPr>
          <w:rFonts w:cs="Arial"/>
          <w:color w:val="000000"/>
        </w:rPr>
      </w:pPr>
      <w:r w:rsidRPr="00B93D9C">
        <w:rPr>
          <w:rFonts w:cs="Arial"/>
          <w:color w:val="000000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B93D9C">
        <w:rPr>
          <w:rFonts w:cs="Arial"/>
          <w:color w:val="000000"/>
        </w:rPr>
        <w:t>приложенными</w:t>
      </w:r>
      <w:proofErr w:type="gramEnd"/>
      <w:r w:rsidRPr="00B93D9C">
        <w:rPr>
          <w:rFonts w:cs="Arial"/>
          <w:color w:val="000000"/>
        </w:rPr>
        <w:t xml:space="preserve">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«Почта России». </w:t>
      </w:r>
    </w:p>
    <w:p w:rsidR="00B93D9C" w:rsidRPr="00B93D9C" w:rsidRDefault="00B93D9C" w:rsidP="00B93D9C">
      <w:pPr>
        <w:widowControl w:val="0"/>
        <w:autoSpaceDE w:val="0"/>
        <w:rPr>
          <w:rFonts w:cs="Arial"/>
          <w:color w:val="000000"/>
        </w:rPr>
      </w:pPr>
      <w:r w:rsidRPr="00B93D9C">
        <w:rPr>
          <w:rFonts w:cs="Arial"/>
          <w:color w:val="000000"/>
        </w:rPr>
        <w:t>Максимальный срок исполнения административных действий составляет 60 минут.</w:t>
      </w:r>
    </w:p>
    <w:p w:rsidR="00B93D9C" w:rsidRPr="00B93D9C" w:rsidRDefault="00B93D9C" w:rsidP="00B93D9C">
      <w:pPr>
        <w:widowControl w:val="0"/>
        <w:autoSpaceDE w:val="0"/>
        <w:rPr>
          <w:rFonts w:cs="Arial"/>
          <w:color w:val="000000"/>
        </w:rPr>
      </w:pPr>
      <w:r w:rsidRPr="00B93D9C">
        <w:rPr>
          <w:rFonts w:cs="Arial"/>
          <w:color w:val="000000"/>
        </w:rPr>
        <w:t xml:space="preserve">Максимальный срок исполнения административной процедуры приема и регистрации документов </w:t>
      </w:r>
      <w:r w:rsidRPr="00B93D9C">
        <w:rPr>
          <w:rFonts w:cs="Arial"/>
        </w:rPr>
        <w:t xml:space="preserve">и их передачи в уполномоченный орган </w:t>
      </w:r>
      <w:r w:rsidRPr="00B93D9C">
        <w:rPr>
          <w:rFonts w:cs="Arial"/>
          <w:color w:val="000000"/>
        </w:rPr>
        <w:t>составляет 3 рабочих дня.</w:t>
      </w:r>
    </w:p>
    <w:p w:rsidR="00B93D9C" w:rsidRPr="00B93D9C" w:rsidRDefault="00B93D9C" w:rsidP="00B93D9C">
      <w:pPr>
        <w:widowControl w:val="0"/>
        <w:autoSpaceDE w:val="0"/>
        <w:rPr>
          <w:rFonts w:cs="Arial"/>
          <w:color w:val="000000"/>
        </w:rPr>
      </w:pPr>
      <w:r w:rsidRPr="00B93D9C">
        <w:rPr>
          <w:rFonts w:cs="Arial"/>
          <w:iCs/>
          <w:color w:val="000000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их передача в уполномоченный орган.</w:t>
      </w:r>
    </w:p>
    <w:p w:rsidR="00B93D9C" w:rsidRPr="00B93D9C" w:rsidRDefault="00B93D9C" w:rsidP="00B93D9C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93D9C">
        <w:rPr>
          <w:sz w:val="24"/>
          <w:szCs w:val="24"/>
        </w:rPr>
        <w:t xml:space="preserve">(пункт 28 в новой редакции приказа департамента социальной защиты населения, опеки и попечительства Костромской области </w:t>
      </w:r>
      <w:hyperlink r:id="rId62" w:tgtFrame="Logical" w:history="1">
        <w:r w:rsidRPr="00B93D9C">
          <w:rPr>
            <w:rStyle w:val="a3"/>
            <w:sz w:val="24"/>
            <w:szCs w:val="24"/>
          </w:rPr>
          <w:t xml:space="preserve">№ 507 от 03.09.2015 года (НГР </w:t>
        </w:r>
        <w:r w:rsidRPr="00B93D9C">
          <w:rPr>
            <w:rStyle w:val="a3"/>
            <w:sz w:val="24"/>
            <w:szCs w:val="24"/>
            <w:lang w:val="en-US"/>
          </w:rPr>
          <w:t>RU</w:t>
        </w:r>
        <w:r w:rsidRPr="00B93D9C">
          <w:rPr>
            <w:rStyle w:val="a3"/>
            <w:sz w:val="24"/>
            <w:szCs w:val="24"/>
          </w:rPr>
          <w:t>44000201500876)</w:t>
        </w:r>
      </w:hyperlink>
      <w:r w:rsidRPr="00B93D9C">
        <w:rPr>
          <w:sz w:val="24"/>
          <w:szCs w:val="24"/>
        </w:rPr>
        <w:t>)</w:t>
      </w:r>
    </w:p>
    <w:p w:rsidR="00B70F0E" w:rsidRPr="002320C3" w:rsidRDefault="00FA493B" w:rsidP="00B70F0E">
      <w:pPr>
        <w:pStyle w:val="a6"/>
        <w:spacing w:after="0"/>
        <w:rPr>
          <w:rFonts w:cs="Arial"/>
        </w:rPr>
      </w:pPr>
      <w:r w:rsidRPr="00B93D9C">
        <w:rPr>
          <w:rStyle w:val="60"/>
        </w:rPr>
        <w:t xml:space="preserve">29. </w:t>
      </w:r>
      <w:r w:rsidR="00B70F0E" w:rsidRPr="009E51CF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63" w:tgtFrame="Logical" w:history="1">
        <w:r w:rsidR="00B70F0E" w:rsidRPr="009E51CF">
          <w:rPr>
            <w:rStyle w:val="a3"/>
            <w:rFonts w:cs="Arial"/>
          </w:rPr>
          <w:t xml:space="preserve">№ 507 от 03.09.2015 года (НГР </w:t>
        </w:r>
        <w:r w:rsidR="00B70F0E" w:rsidRPr="009E51CF">
          <w:rPr>
            <w:rStyle w:val="a3"/>
            <w:rFonts w:cs="Arial"/>
            <w:lang w:val="en-US"/>
          </w:rPr>
          <w:t>RU</w:t>
        </w:r>
        <w:r w:rsidR="00B70F0E" w:rsidRPr="009E51CF">
          <w:rPr>
            <w:rStyle w:val="a3"/>
            <w:rFonts w:cs="Arial"/>
          </w:rPr>
          <w:t>44000201500876)</w:t>
        </w:r>
      </w:hyperlink>
    </w:p>
    <w:p w:rsidR="00862945" w:rsidRPr="00925A90" w:rsidRDefault="00FA493B" w:rsidP="00B70F0E">
      <w:pPr>
        <w:pStyle w:val="af0"/>
        <w:spacing w:after="0"/>
        <w:ind w:left="0" w:firstLine="567"/>
        <w:rPr>
          <w:rStyle w:val="TimesNewRoman14"/>
          <w:rFonts w:ascii="Arial" w:hAnsi="Arial"/>
          <w:sz w:val="24"/>
          <w:szCs w:val="28"/>
        </w:rPr>
      </w:pPr>
      <w:r w:rsidRPr="00925A90">
        <w:t>30.</w:t>
      </w:r>
      <w:r w:rsidR="00C008D8">
        <w:t xml:space="preserve"> </w:t>
      </w:r>
      <w:proofErr w:type="gramStart"/>
      <w:r w:rsidR="00C008D8">
        <w:t>Исключен</w:t>
      </w:r>
      <w:proofErr w:type="gramEnd"/>
      <w:r w:rsidR="00C008D8">
        <w:t xml:space="preserve"> </w:t>
      </w:r>
      <w:r w:rsidR="00C008D8" w:rsidRPr="00C008D8">
        <w:rPr>
          <w:rFonts w:cs="Arial"/>
        </w:rPr>
        <w:t>приказ</w:t>
      </w:r>
      <w:r w:rsidR="00C008D8">
        <w:rPr>
          <w:rFonts w:cs="Arial"/>
        </w:rPr>
        <w:t>ом</w:t>
      </w:r>
      <w:r w:rsidR="00C008D8" w:rsidRPr="00C008D8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4" w:tgtFrame="ChangingDocument" w:history="1">
        <w:r w:rsidR="00C008D8" w:rsidRPr="00C008D8">
          <w:rPr>
            <w:rStyle w:val="a3"/>
            <w:rFonts w:cs="Arial"/>
          </w:rPr>
          <w:t xml:space="preserve">№ 660 от 09.10.2012 года (НГР </w:t>
        </w:r>
        <w:r w:rsidR="00C008D8" w:rsidRPr="00C008D8">
          <w:rPr>
            <w:rStyle w:val="a3"/>
            <w:rFonts w:cs="Arial"/>
            <w:lang w:val="en-US"/>
          </w:rPr>
          <w:t>RU</w:t>
        </w:r>
        <w:r w:rsidR="00C008D8" w:rsidRPr="00C008D8">
          <w:rPr>
            <w:rStyle w:val="a3"/>
            <w:rFonts w:cs="Arial"/>
          </w:rPr>
          <w:t>44000201200991)</w:t>
        </w:r>
      </w:hyperlink>
      <w:r w:rsidRPr="00925A90">
        <w:t>.</w:t>
      </w:r>
    </w:p>
    <w:p w:rsidR="00B70F0E" w:rsidRPr="002320C3" w:rsidRDefault="00C008D8" w:rsidP="00B70F0E">
      <w:pPr>
        <w:pStyle w:val="a6"/>
        <w:spacing w:after="0"/>
        <w:rPr>
          <w:rFonts w:cs="Arial"/>
        </w:rPr>
      </w:pPr>
      <w:r w:rsidRPr="00EB071A">
        <w:rPr>
          <w:rStyle w:val="a7"/>
        </w:rPr>
        <w:t xml:space="preserve">31. </w:t>
      </w:r>
      <w:r w:rsidR="00B70F0E" w:rsidRPr="009E51CF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65" w:tgtFrame="Logical" w:history="1">
        <w:r w:rsidR="00B70F0E" w:rsidRPr="009E51CF">
          <w:rPr>
            <w:rStyle w:val="a3"/>
            <w:rFonts w:cs="Arial"/>
          </w:rPr>
          <w:t xml:space="preserve">№ 507 от 03.09.2015 года (НГР </w:t>
        </w:r>
        <w:r w:rsidR="00B70F0E" w:rsidRPr="009E51CF">
          <w:rPr>
            <w:rStyle w:val="a3"/>
            <w:rFonts w:cs="Arial"/>
            <w:lang w:val="en-US"/>
          </w:rPr>
          <w:t>RU</w:t>
        </w:r>
        <w:r w:rsidR="00B70F0E" w:rsidRPr="009E51CF">
          <w:rPr>
            <w:rStyle w:val="a3"/>
            <w:rFonts w:cs="Arial"/>
          </w:rPr>
          <w:t>44000201500876)</w:t>
        </w:r>
      </w:hyperlink>
    </w:p>
    <w:p w:rsidR="00E97A29" w:rsidRPr="00925A90" w:rsidRDefault="00E97A29" w:rsidP="00B70F0E">
      <w:pPr>
        <w:pStyle w:val="af1"/>
        <w:spacing w:line="240" w:lineRule="auto"/>
        <w:rPr>
          <w:rStyle w:val="TimesNewRoman14"/>
          <w:rFonts w:ascii="Arial" w:hAnsi="Arial"/>
          <w:sz w:val="24"/>
          <w:szCs w:val="28"/>
        </w:rPr>
      </w:pPr>
      <w:r w:rsidRPr="00925A90">
        <w:rPr>
          <w:rStyle w:val="TimesNewRoman14"/>
          <w:rFonts w:ascii="Arial" w:hAnsi="Arial"/>
          <w:sz w:val="24"/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комплекта документов заявителя.</w:t>
      </w:r>
    </w:p>
    <w:p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33. Специалист, ответственный за экспертизу документов:</w:t>
      </w:r>
    </w:p>
    <w:p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1) проверяет комплектность предоставленных документов и соответствие их пункту 1</w:t>
      </w:r>
      <w:r w:rsidR="00C008D8">
        <w:rPr>
          <w:rStyle w:val="TimesNewRoman14"/>
          <w:rFonts w:ascii="Arial" w:hAnsi="Arial" w:cs="Times New Roman"/>
          <w:sz w:val="24"/>
          <w:szCs w:val="28"/>
        </w:rPr>
        <w:t>1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настоящего административного регламента;</w:t>
      </w:r>
    </w:p>
    <w:p w:rsidR="00C008D8" w:rsidRDefault="00C008D8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C008D8">
        <w:rPr>
          <w:rStyle w:val="TimesNewRoman14"/>
          <w:rFonts w:ascii="Arial" w:hAnsi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в</w:t>
      </w:r>
      <w:r w:rsidRPr="00C008D8">
        <w:rPr>
          <w:rStyle w:val="TimesNewRoman14"/>
          <w:rFonts w:ascii="Arial" w:hAnsi="Arial"/>
          <w:sz w:val="24"/>
          <w:szCs w:val="24"/>
        </w:rPr>
        <w:t xml:space="preserve"> редакции </w:t>
      </w:r>
      <w:r w:rsidRPr="00C008D8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66" w:tgtFrame="ChangingDocument" w:history="1">
        <w:r w:rsidRPr="00C008D8">
          <w:rPr>
            <w:rStyle w:val="a3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sz w:val="24"/>
            <w:szCs w:val="24"/>
            <w:lang w:val="en-US"/>
          </w:rPr>
          <w:t>RU</w:t>
        </w:r>
        <w:r w:rsidRPr="00C008D8">
          <w:rPr>
            <w:rStyle w:val="a3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/>
          <w:sz w:val="24"/>
          <w:szCs w:val="24"/>
        </w:rPr>
        <w:t>)</w:t>
      </w:r>
    </w:p>
    <w:p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E97A29" w:rsidRPr="00925A90" w:rsidRDefault="00E97A29" w:rsidP="00F061F8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3) 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</w:t>
      </w:r>
      <w:r w:rsidR="00B712D2" w:rsidRPr="00925A90">
        <w:rPr>
          <w:rStyle w:val="TimesNewRoman14"/>
          <w:rFonts w:ascii="Arial" w:hAnsi="Arial" w:cs="Times New Roman"/>
          <w:sz w:val="24"/>
          <w:szCs w:val="28"/>
        </w:rPr>
        <w:t>единовременной компенсации</w:t>
      </w:r>
      <w:r w:rsidRPr="00925A90">
        <w:rPr>
          <w:rStyle w:val="TimesNewRoman14"/>
          <w:rFonts w:ascii="Arial" w:hAnsi="Arial" w:cs="Times New Roman"/>
          <w:sz w:val="24"/>
          <w:szCs w:val="28"/>
        </w:rPr>
        <w:t>, заявления через законного представителя или доверенного лица.</w:t>
      </w:r>
    </w:p>
    <w:p w:rsidR="00B70F0E" w:rsidRPr="00B70F0E" w:rsidRDefault="00B70F0E" w:rsidP="00B70F0E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lastRenderedPageBreak/>
        <w:t xml:space="preserve">34. </w:t>
      </w:r>
      <w:r w:rsidRPr="00B70F0E">
        <w:rPr>
          <w:rFonts w:cs="Arial"/>
        </w:rPr>
        <w:t>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B70F0E" w:rsidRPr="00B70F0E" w:rsidRDefault="00B70F0E" w:rsidP="00B70F0E">
      <w:pPr>
        <w:autoSpaceDE w:val="0"/>
        <w:autoSpaceDN w:val="0"/>
        <w:adjustRightInd w:val="0"/>
        <w:rPr>
          <w:rFonts w:cs="Arial"/>
        </w:rPr>
      </w:pPr>
      <w:r w:rsidRPr="00B70F0E">
        <w:rPr>
          <w:rFonts w:cs="Arial"/>
        </w:rPr>
        <w:t>1) проекта распоряжения о предоставлении государственной услуги;</w:t>
      </w:r>
    </w:p>
    <w:p w:rsidR="00B70F0E" w:rsidRDefault="00B70F0E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sz w:val="24"/>
          <w:szCs w:val="24"/>
        </w:rPr>
        <w:t xml:space="preserve">2) проекта уведомления о предоставлении государственной услуги согласно приложению № 6 к административному регламенту. </w:t>
      </w:r>
    </w:p>
    <w:p w:rsidR="00B70F0E" w:rsidRPr="00B70F0E" w:rsidRDefault="00B70F0E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sz w:val="24"/>
          <w:szCs w:val="24"/>
        </w:rPr>
        <w:t xml:space="preserve">(пункт </w:t>
      </w:r>
      <w:r>
        <w:rPr>
          <w:sz w:val="24"/>
          <w:szCs w:val="24"/>
        </w:rPr>
        <w:t>34</w:t>
      </w:r>
      <w:r w:rsidRPr="00B70F0E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7" w:tgtFrame="Logical" w:history="1">
        <w:r w:rsidRPr="00B70F0E">
          <w:rPr>
            <w:rStyle w:val="a3"/>
            <w:sz w:val="24"/>
            <w:szCs w:val="24"/>
          </w:rPr>
          <w:t xml:space="preserve">№ 507 от 03.09.2015 года (НГР </w:t>
        </w:r>
        <w:r w:rsidRPr="00B70F0E">
          <w:rPr>
            <w:rStyle w:val="a3"/>
            <w:sz w:val="24"/>
            <w:szCs w:val="24"/>
            <w:lang w:val="en-US"/>
          </w:rPr>
          <w:t>RU</w:t>
        </w:r>
        <w:r w:rsidRPr="00B70F0E">
          <w:rPr>
            <w:rStyle w:val="a3"/>
            <w:sz w:val="24"/>
            <w:szCs w:val="24"/>
          </w:rPr>
          <w:t>44000201500876)</w:t>
        </w:r>
      </w:hyperlink>
      <w:r w:rsidRPr="00B70F0E">
        <w:rPr>
          <w:sz w:val="24"/>
          <w:szCs w:val="24"/>
        </w:rPr>
        <w:t>)</w:t>
      </w:r>
    </w:p>
    <w:p w:rsidR="00B70F0E" w:rsidRPr="00B70F0E" w:rsidRDefault="00B70F0E" w:rsidP="00B70F0E">
      <w:pPr>
        <w:autoSpaceDE w:val="0"/>
        <w:autoSpaceDN w:val="0"/>
        <w:adjustRightInd w:val="0"/>
        <w:rPr>
          <w:rFonts w:cs="Arial"/>
        </w:rPr>
      </w:pPr>
      <w:r w:rsidRPr="00B70F0E">
        <w:rPr>
          <w:rFonts w:cs="Arial"/>
        </w:rPr>
        <w:t>35.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B70F0E" w:rsidRPr="00B70F0E" w:rsidRDefault="00B70F0E" w:rsidP="00B70F0E">
      <w:pPr>
        <w:autoSpaceDE w:val="0"/>
        <w:autoSpaceDN w:val="0"/>
        <w:adjustRightInd w:val="0"/>
        <w:rPr>
          <w:rFonts w:cs="Arial"/>
        </w:rPr>
      </w:pPr>
      <w:r w:rsidRPr="00B70F0E">
        <w:rPr>
          <w:rFonts w:cs="Arial"/>
        </w:rPr>
        <w:t>1) проекта распоряжения об отказе в предоставлении государственной услуги;</w:t>
      </w:r>
    </w:p>
    <w:p w:rsidR="00B70F0E" w:rsidRPr="00B70F0E" w:rsidRDefault="00B70F0E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B70F0E">
        <w:rPr>
          <w:sz w:val="24"/>
          <w:szCs w:val="24"/>
        </w:rPr>
        <w:t xml:space="preserve">2) проекта уведомления об отказе в предоставлении государственной услуги согласно приложению № 7 к настоящему административному регламенту). </w:t>
      </w:r>
      <w:proofErr w:type="gramEnd"/>
    </w:p>
    <w:p w:rsidR="00B70F0E" w:rsidRPr="00B70F0E" w:rsidRDefault="00B70F0E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sz w:val="24"/>
          <w:szCs w:val="24"/>
        </w:rPr>
        <w:t xml:space="preserve">(пункт 35 в новой редакции приказа департамента социальной защиты населения, опеки и попечительства Костромской области </w:t>
      </w:r>
      <w:hyperlink r:id="rId68" w:tgtFrame="Logical" w:history="1">
        <w:r w:rsidRPr="00B70F0E">
          <w:rPr>
            <w:rStyle w:val="a3"/>
            <w:sz w:val="24"/>
            <w:szCs w:val="24"/>
          </w:rPr>
          <w:t xml:space="preserve">№ 507 от 03.09.2015 года (НГР </w:t>
        </w:r>
        <w:r w:rsidRPr="00B70F0E">
          <w:rPr>
            <w:rStyle w:val="a3"/>
            <w:sz w:val="24"/>
            <w:szCs w:val="24"/>
            <w:lang w:val="en-US"/>
          </w:rPr>
          <w:t>RU</w:t>
        </w:r>
        <w:r w:rsidRPr="00B70F0E">
          <w:rPr>
            <w:rStyle w:val="a3"/>
            <w:sz w:val="24"/>
            <w:szCs w:val="24"/>
          </w:rPr>
          <w:t>44000201500876)</w:t>
        </w:r>
      </w:hyperlink>
      <w:r w:rsidRPr="00B70F0E">
        <w:rPr>
          <w:sz w:val="24"/>
          <w:szCs w:val="24"/>
        </w:rPr>
        <w:t>)</w:t>
      </w:r>
    </w:p>
    <w:p w:rsidR="00B70F0E" w:rsidRDefault="00B70F0E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sz w:val="24"/>
          <w:szCs w:val="24"/>
        </w:rPr>
        <w:t xml:space="preserve">36. </w:t>
      </w:r>
      <w:r w:rsidRPr="00B70F0E">
        <w:rPr>
          <w:color w:val="000000"/>
          <w:sz w:val="24"/>
          <w:szCs w:val="24"/>
        </w:rPr>
        <w:t xml:space="preserve">Специалист, ответственный за экспертизу документов, проводит согласование соответствующего проекта распоряжения в порядке </w:t>
      </w:r>
      <w:proofErr w:type="gramStart"/>
      <w:r w:rsidRPr="00B70F0E">
        <w:rPr>
          <w:color w:val="000000"/>
          <w:sz w:val="24"/>
          <w:szCs w:val="24"/>
        </w:rPr>
        <w:t>делопроизводства, установленного в уполномоченном органе и передает</w:t>
      </w:r>
      <w:proofErr w:type="gramEnd"/>
      <w:r w:rsidRPr="00B70F0E">
        <w:rPr>
          <w:color w:val="000000"/>
          <w:sz w:val="24"/>
          <w:szCs w:val="24"/>
        </w:rPr>
        <w:t xml:space="preserve"> проекты распоряжения и уведомления о предоставлении (об отказе в предоставлении) государственной услуги и личное дело заявителя директору уполномоченного органа для принятия решения.</w:t>
      </w:r>
      <w:r w:rsidRPr="00B70F0E">
        <w:rPr>
          <w:sz w:val="24"/>
          <w:szCs w:val="24"/>
        </w:rPr>
        <w:t xml:space="preserve"> </w:t>
      </w:r>
    </w:p>
    <w:p w:rsidR="00B70F0E" w:rsidRPr="00B70F0E" w:rsidRDefault="00B70F0E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sz w:val="24"/>
          <w:szCs w:val="24"/>
        </w:rPr>
        <w:t>(</w:t>
      </w:r>
      <w:proofErr w:type="gramStart"/>
      <w:r w:rsidRPr="00B70F0E">
        <w:rPr>
          <w:sz w:val="24"/>
          <w:szCs w:val="24"/>
        </w:rPr>
        <w:t>п</w:t>
      </w:r>
      <w:proofErr w:type="gramEnd"/>
      <w:r w:rsidRPr="00B70F0E">
        <w:rPr>
          <w:sz w:val="24"/>
          <w:szCs w:val="24"/>
        </w:rPr>
        <w:t xml:space="preserve">ункт </w:t>
      </w:r>
      <w:r>
        <w:rPr>
          <w:sz w:val="24"/>
          <w:szCs w:val="24"/>
        </w:rPr>
        <w:t>36</w:t>
      </w:r>
      <w:r w:rsidRPr="00B70F0E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9" w:tgtFrame="Logical" w:history="1">
        <w:r w:rsidRPr="00B70F0E">
          <w:rPr>
            <w:rStyle w:val="a3"/>
            <w:sz w:val="24"/>
            <w:szCs w:val="24"/>
          </w:rPr>
          <w:t xml:space="preserve">№ 507 от 03.09.2015 года (НГР </w:t>
        </w:r>
        <w:r w:rsidRPr="00B70F0E">
          <w:rPr>
            <w:rStyle w:val="a3"/>
            <w:sz w:val="24"/>
            <w:szCs w:val="24"/>
            <w:lang w:val="en-US"/>
          </w:rPr>
          <w:t>RU</w:t>
        </w:r>
        <w:r w:rsidRPr="00B70F0E">
          <w:rPr>
            <w:rStyle w:val="a3"/>
            <w:sz w:val="24"/>
            <w:szCs w:val="24"/>
          </w:rPr>
          <w:t>44000201500876)</w:t>
        </w:r>
      </w:hyperlink>
      <w:r w:rsidRPr="00B70F0E">
        <w:rPr>
          <w:sz w:val="24"/>
          <w:szCs w:val="24"/>
        </w:rPr>
        <w:t>)</w:t>
      </w:r>
    </w:p>
    <w:p w:rsidR="00E97A29" w:rsidRPr="00B70F0E" w:rsidRDefault="00E97A29" w:rsidP="00B70F0E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B70F0E">
        <w:rPr>
          <w:rFonts w:cs="Times New Roman"/>
          <w:sz w:val="24"/>
          <w:szCs w:val="24"/>
        </w:rPr>
        <w:t>37. Максимальный срок выполнения административных действий 60 минут.</w:t>
      </w:r>
    </w:p>
    <w:p w:rsidR="00B70F0E" w:rsidRPr="00B70F0E" w:rsidRDefault="00E97A29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rStyle w:val="60"/>
          <w:rFonts w:cs="Times New Roman"/>
          <w:sz w:val="24"/>
          <w:szCs w:val="24"/>
        </w:rPr>
        <w:t xml:space="preserve">Максимальный срок </w:t>
      </w:r>
      <w:proofErr w:type="gramStart"/>
      <w:r w:rsidRPr="00B70F0E">
        <w:rPr>
          <w:rStyle w:val="60"/>
          <w:rFonts w:cs="Times New Roman"/>
          <w:sz w:val="24"/>
          <w:szCs w:val="24"/>
        </w:rPr>
        <w:t>выполнения административной процедуры экспертизы документов заявителя</w:t>
      </w:r>
      <w:proofErr w:type="gramEnd"/>
      <w:r w:rsidRPr="00B70F0E">
        <w:rPr>
          <w:rStyle w:val="60"/>
          <w:rFonts w:cs="Times New Roman"/>
          <w:sz w:val="24"/>
          <w:szCs w:val="24"/>
        </w:rPr>
        <w:t xml:space="preserve"> составляет 2 </w:t>
      </w:r>
      <w:r w:rsidR="00B70F0E" w:rsidRPr="00B70F0E">
        <w:rPr>
          <w:rStyle w:val="60"/>
          <w:rFonts w:cs="Times New Roman"/>
          <w:sz w:val="24"/>
          <w:szCs w:val="24"/>
        </w:rPr>
        <w:t xml:space="preserve">рабочих </w:t>
      </w:r>
      <w:r w:rsidRPr="00B70F0E">
        <w:rPr>
          <w:rStyle w:val="60"/>
          <w:rFonts w:cs="Times New Roman"/>
          <w:sz w:val="24"/>
          <w:szCs w:val="24"/>
        </w:rPr>
        <w:t>дня.</w:t>
      </w:r>
      <w:r w:rsidR="00B70F0E" w:rsidRPr="00B70F0E">
        <w:rPr>
          <w:sz w:val="24"/>
          <w:szCs w:val="24"/>
        </w:rPr>
        <w:t xml:space="preserve"> </w:t>
      </w:r>
    </w:p>
    <w:p w:rsidR="00E97A29" w:rsidRPr="00B70F0E" w:rsidRDefault="00B70F0E" w:rsidP="00B70F0E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B70F0E">
        <w:rPr>
          <w:sz w:val="24"/>
          <w:szCs w:val="24"/>
        </w:rPr>
        <w:t>(</w:t>
      </w:r>
      <w:proofErr w:type="gramStart"/>
      <w:r w:rsidRPr="00B70F0E">
        <w:rPr>
          <w:sz w:val="24"/>
          <w:szCs w:val="24"/>
        </w:rPr>
        <w:t>а</w:t>
      </w:r>
      <w:proofErr w:type="gramEnd"/>
      <w:r w:rsidRPr="00B70F0E">
        <w:rPr>
          <w:sz w:val="24"/>
          <w:szCs w:val="24"/>
        </w:rPr>
        <w:t xml:space="preserve">бзац 2 пункта 37 в редакции приказа департамента социальной защиты населения, опеки и попечительства Костромской области </w:t>
      </w:r>
      <w:hyperlink r:id="rId70" w:tgtFrame="Logical" w:history="1">
        <w:r w:rsidRPr="00B70F0E">
          <w:rPr>
            <w:rStyle w:val="a3"/>
            <w:sz w:val="24"/>
            <w:szCs w:val="24"/>
          </w:rPr>
          <w:t xml:space="preserve">№ 507 от 03.09.2015 года (НГР </w:t>
        </w:r>
        <w:r w:rsidRPr="00B70F0E">
          <w:rPr>
            <w:rStyle w:val="a3"/>
            <w:sz w:val="24"/>
            <w:szCs w:val="24"/>
            <w:lang w:val="en-US"/>
          </w:rPr>
          <w:t>RU</w:t>
        </w:r>
        <w:r w:rsidRPr="00B70F0E">
          <w:rPr>
            <w:rStyle w:val="a3"/>
            <w:sz w:val="24"/>
            <w:szCs w:val="24"/>
          </w:rPr>
          <w:t>44000201500876)</w:t>
        </w:r>
      </w:hyperlink>
      <w:r w:rsidRPr="00B70F0E">
        <w:rPr>
          <w:sz w:val="24"/>
          <w:szCs w:val="24"/>
        </w:rPr>
        <w:t>)</w:t>
      </w:r>
    </w:p>
    <w:p w:rsidR="00B70F0E" w:rsidRDefault="00B70F0E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color w:val="000000"/>
          <w:sz w:val="24"/>
          <w:szCs w:val="24"/>
        </w:rPr>
        <w:t>Результатом исполнения административной процедуры является подготовка  проекта распоряжения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  <w:r w:rsidRPr="00B70F0E">
        <w:rPr>
          <w:sz w:val="24"/>
          <w:szCs w:val="24"/>
        </w:rPr>
        <w:t xml:space="preserve"> </w:t>
      </w:r>
    </w:p>
    <w:p w:rsidR="00B70F0E" w:rsidRPr="00704F24" w:rsidRDefault="00B70F0E" w:rsidP="00B70F0E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sz w:val="24"/>
          <w:szCs w:val="24"/>
        </w:rPr>
        <w:t xml:space="preserve">(абзац </w:t>
      </w:r>
      <w:r w:rsidR="00704F24" w:rsidRPr="00704F24">
        <w:rPr>
          <w:sz w:val="24"/>
          <w:szCs w:val="24"/>
        </w:rPr>
        <w:t>дополнен</w:t>
      </w:r>
      <w:r w:rsidRPr="00704F24">
        <w:rPr>
          <w:sz w:val="24"/>
          <w:szCs w:val="24"/>
        </w:rPr>
        <w:t xml:space="preserve"> </w:t>
      </w:r>
      <w:r w:rsidR="00704F24" w:rsidRPr="00704F24">
        <w:rPr>
          <w:sz w:val="24"/>
          <w:szCs w:val="24"/>
        </w:rPr>
        <w:t>приказом</w:t>
      </w:r>
      <w:r w:rsidRPr="00704F24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71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704F24" w:rsidRDefault="00704F24" w:rsidP="00704F24">
      <w:pPr>
        <w:pStyle w:val="ConsPlusNormal"/>
        <w:widowControl/>
        <w:ind w:firstLine="567"/>
        <w:jc w:val="both"/>
        <w:rPr>
          <w:color w:val="000000"/>
          <w:sz w:val="24"/>
          <w:szCs w:val="24"/>
        </w:rPr>
      </w:pPr>
      <w:r w:rsidRPr="00704F24">
        <w:rPr>
          <w:color w:val="000000"/>
          <w:sz w:val="24"/>
          <w:szCs w:val="24"/>
        </w:rPr>
        <w:t xml:space="preserve">38. Основанием для начала административной процедуры принятия решения о предоставлении (об отказе в предоставлении) государственной услуги  является получение директором уполномоченного органа проектов распоряжения и уведомления о предоставлении (об отказе в предоставлении) государственной услуги и личного дела заявителя. 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sz w:val="24"/>
          <w:szCs w:val="24"/>
        </w:rPr>
        <w:t>(</w:t>
      </w:r>
      <w:proofErr w:type="gramStart"/>
      <w:r w:rsidRPr="00704F24">
        <w:rPr>
          <w:sz w:val="24"/>
          <w:szCs w:val="24"/>
        </w:rPr>
        <w:t>п</w:t>
      </w:r>
      <w:proofErr w:type="gramEnd"/>
      <w:r w:rsidRPr="00704F24">
        <w:rPr>
          <w:sz w:val="24"/>
          <w:szCs w:val="24"/>
        </w:rPr>
        <w:t xml:space="preserve">ункт </w:t>
      </w:r>
      <w:r>
        <w:rPr>
          <w:sz w:val="24"/>
          <w:szCs w:val="24"/>
        </w:rPr>
        <w:t>38</w:t>
      </w:r>
      <w:r w:rsidRPr="00704F24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2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color w:val="000000"/>
          <w:sz w:val="24"/>
          <w:szCs w:val="24"/>
        </w:rPr>
        <w:t xml:space="preserve">39. Директор уполномоченного органа определяет правомерность назначения (отказа в назначении) единовременной компенсации за вред здоровью гражданам, ставшим инвалидами вследствие чернобыльской </w:t>
      </w:r>
      <w:r w:rsidRPr="00704F24">
        <w:rPr>
          <w:color w:val="000000"/>
          <w:sz w:val="24"/>
          <w:szCs w:val="24"/>
        </w:rPr>
        <w:lastRenderedPageBreak/>
        <w:t>катастрофы, и семьям, потерявшим кормильца вследствие чернобыльской катастрофы.</w:t>
      </w:r>
      <w:r w:rsidRPr="00704F24">
        <w:rPr>
          <w:sz w:val="24"/>
          <w:szCs w:val="24"/>
        </w:rPr>
        <w:t xml:space="preserve"> 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sz w:val="24"/>
          <w:szCs w:val="24"/>
        </w:rPr>
        <w:t>(</w:t>
      </w:r>
      <w:proofErr w:type="gramStart"/>
      <w:r w:rsidRPr="00704F24">
        <w:rPr>
          <w:sz w:val="24"/>
          <w:szCs w:val="24"/>
        </w:rPr>
        <w:t>п</w:t>
      </w:r>
      <w:proofErr w:type="gramEnd"/>
      <w:r w:rsidRPr="00704F24">
        <w:rPr>
          <w:sz w:val="24"/>
          <w:szCs w:val="24"/>
        </w:rPr>
        <w:t xml:space="preserve">ункт </w:t>
      </w:r>
      <w:r>
        <w:rPr>
          <w:sz w:val="24"/>
          <w:szCs w:val="24"/>
        </w:rPr>
        <w:t>39</w:t>
      </w:r>
      <w:r w:rsidRPr="00704F24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3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704F24" w:rsidRDefault="00704F24" w:rsidP="00704F24">
      <w:pPr>
        <w:pStyle w:val="ConsPlusNormal"/>
        <w:widowControl/>
        <w:ind w:firstLine="567"/>
        <w:jc w:val="both"/>
        <w:rPr>
          <w:color w:val="000000"/>
          <w:sz w:val="24"/>
          <w:szCs w:val="24"/>
        </w:rPr>
      </w:pPr>
      <w:r w:rsidRPr="00704F24">
        <w:rPr>
          <w:color w:val="000000"/>
          <w:sz w:val="24"/>
          <w:szCs w:val="24"/>
        </w:rPr>
        <w:t xml:space="preserve">40. Если проекты распоряжения и уведомления о предоставлении (об отказе в предоставлении) государственной услуги не соответствуют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sz w:val="24"/>
          <w:szCs w:val="24"/>
        </w:rPr>
        <w:t>(</w:t>
      </w:r>
      <w:proofErr w:type="gramStart"/>
      <w:r w:rsidRPr="00B70F0E">
        <w:rPr>
          <w:sz w:val="24"/>
          <w:szCs w:val="24"/>
        </w:rPr>
        <w:t>п</w:t>
      </w:r>
      <w:proofErr w:type="gramEnd"/>
      <w:r w:rsidRPr="00B70F0E">
        <w:rPr>
          <w:sz w:val="24"/>
          <w:szCs w:val="24"/>
        </w:rPr>
        <w:t xml:space="preserve">ункт </w:t>
      </w:r>
      <w:r>
        <w:rPr>
          <w:sz w:val="24"/>
          <w:szCs w:val="24"/>
        </w:rPr>
        <w:t>40</w:t>
      </w:r>
      <w:r w:rsidRPr="00B70F0E">
        <w:rPr>
          <w:sz w:val="24"/>
          <w:szCs w:val="24"/>
        </w:rPr>
        <w:t xml:space="preserve"> в новой редакции приказа департамента социальной защиты населения</w:t>
      </w:r>
      <w:r w:rsidRPr="00704F24">
        <w:rPr>
          <w:sz w:val="24"/>
          <w:szCs w:val="24"/>
        </w:rPr>
        <w:t xml:space="preserve">, опеки и попечительства Костромской области </w:t>
      </w:r>
      <w:hyperlink r:id="rId74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704F24" w:rsidRPr="00704F24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704F24">
        <w:rPr>
          <w:rFonts w:cs="Arial"/>
          <w:color w:val="000000"/>
        </w:rPr>
        <w:t xml:space="preserve">41.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704F24" w:rsidRPr="00704F24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704F24">
        <w:rPr>
          <w:rFonts w:cs="Arial"/>
          <w:color w:val="000000"/>
        </w:rPr>
        <w:t>1)  подписывает их и заверяет печатью уполномоченного органа;</w:t>
      </w:r>
    </w:p>
    <w:p w:rsid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color w:val="000000"/>
          <w:sz w:val="24"/>
          <w:szCs w:val="24"/>
        </w:rPr>
        <w:t>2) передает их и личное дело заявителя специалисту, ответственному за делопроизводство.</w:t>
      </w:r>
      <w:r w:rsidRPr="00704F24">
        <w:rPr>
          <w:sz w:val="24"/>
          <w:szCs w:val="24"/>
        </w:rPr>
        <w:t xml:space="preserve"> 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sz w:val="24"/>
          <w:szCs w:val="24"/>
        </w:rPr>
        <w:t>(</w:t>
      </w:r>
      <w:proofErr w:type="gramStart"/>
      <w:r w:rsidRPr="00704F24">
        <w:rPr>
          <w:sz w:val="24"/>
          <w:szCs w:val="24"/>
        </w:rPr>
        <w:t>п</w:t>
      </w:r>
      <w:proofErr w:type="gramEnd"/>
      <w:r w:rsidRPr="00704F24">
        <w:rPr>
          <w:sz w:val="24"/>
          <w:szCs w:val="24"/>
        </w:rPr>
        <w:t xml:space="preserve">ункт </w:t>
      </w:r>
      <w:r>
        <w:rPr>
          <w:sz w:val="24"/>
          <w:szCs w:val="24"/>
        </w:rPr>
        <w:t>41</w:t>
      </w:r>
      <w:r w:rsidRPr="00704F24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5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704F24" w:rsidRPr="00704F24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704F24">
        <w:rPr>
          <w:rFonts w:cs="Arial"/>
          <w:color w:val="000000"/>
        </w:rPr>
        <w:t>42. Максимальный срок исполнения административных действий  составляет 2часа.</w:t>
      </w:r>
    </w:p>
    <w:p w:rsidR="00704F24" w:rsidRPr="00704F24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FF0000"/>
        </w:rPr>
      </w:pPr>
      <w:r w:rsidRPr="00704F24">
        <w:rPr>
          <w:rFonts w:cs="Arial"/>
          <w:color w:val="000000"/>
        </w:rPr>
        <w:t xml:space="preserve">Максимальный срок исполнения административной процедуры составляет </w:t>
      </w:r>
      <w:r w:rsidRPr="00704F24">
        <w:rPr>
          <w:rFonts w:cs="Arial"/>
        </w:rPr>
        <w:t>3</w:t>
      </w:r>
      <w:r w:rsidRPr="00704F24">
        <w:rPr>
          <w:rFonts w:cs="Arial"/>
          <w:color w:val="FF0000"/>
        </w:rPr>
        <w:t xml:space="preserve"> </w:t>
      </w:r>
      <w:r w:rsidRPr="00704F24">
        <w:rPr>
          <w:rFonts w:cs="Arial"/>
          <w:color w:val="000000"/>
        </w:rPr>
        <w:t xml:space="preserve">рабочих дня. </w:t>
      </w:r>
    </w:p>
    <w:p w:rsid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color w:val="000000"/>
          <w:sz w:val="24"/>
          <w:szCs w:val="24"/>
        </w:rPr>
        <w:t>Результатом исполнения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государственной услуги или распоряжения и уведомления об отказе в предоставлении государственной услуги и личного дела заявителя специалисту, ответственному за выдачу документов.</w:t>
      </w:r>
      <w:r w:rsidRPr="00704F24">
        <w:rPr>
          <w:sz w:val="24"/>
          <w:szCs w:val="24"/>
        </w:rPr>
        <w:t xml:space="preserve"> 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sz w:val="24"/>
          <w:szCs w:val="24"/>
        </w:rPr>
        <w:t>(</w:t>
      </w:r>
      <w:proofErr w:type="gramStart"/>
      <w:r w:rsidRPr="00704F24">
        <w:rPr>
          <w:sz w:val="24"/>
          <w:szCs w:val="24"/>
        </w:rPr>
        <w:t>п</w:t>
      </w:r>
      <w:proofErr w:type="gramEnd"/>
      <w:r w:rsidRPr="00704F24">
        <w:rPr>
          <w:sz w:val="24"/>
          <w:szCs w:val="24"/>
        </w:rPr>
        <w:t xml:space="preserve">ункт </w:t>
      </w:r>
      <w:r>
        <w:rPr>
          <w:sz w:val="24"/>
          <w:szCs w:val="24"/>
        </w:rPr>
        <w:t>42</w:t>
      </w:r>
      <w:r w:rsidRPr="00704F24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6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color w:val="000000"/>
          <w:sz w:val="24"/>
          <w:szCs w:val="24"/>
        </w:rPr>
        <w:t xml:space="preserve">43. Основанием для начала процедуры выдачи документов </w:t>
      </w:r>
      <w:r w:rsidRPr="00704F24">
        <w:rPr>
          <w:sz w:val="24"/>
          <w:szCs w:val="24"/>
        </w:rPr>
        <w:t xml:space="preserve">по результатам предоставления государственной услуги </w:t>
      </w:r>
      <w:r w:rsidRPr="00704F24">
        <w:rPr>
          <w:color w:val="000000"/>
          <w:sz w:val="24"/>
          <w:szCs w:val="24"/>
        </w:rPr>
        <w:t>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  <w:r w:rsidRPr="00704F24">
        <w:rPr>
          <w:sz w:val="24"/>
          <w:szCs w:val="24"/>
        </w:rPr>
        <w:t xml:space="preserve"> 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70F0E">
        <w:rPr>
          <w:sz w:val="24"/>
          <w:szCs w:val="24"/>
        </w:rPr>
        <w:t>(</w:t>
      </w:r>
      <w:proofErr w:type="gramStart"/>
      <w:r w:rsidRPr="00B70F0E">
        <w:rPr>
          <w:sz w:val="24"/>
          <w:szCs w:val="24"/>
        </w:rPr>
        <w:t>п</w:t>
      </w:r>
      <w:proofErr w:type="gramEnd"/>
      <w:r w:rsidRPr="00B70F0E">
        <w:rPr>
          <w:sz w:val="24"/>
          <w:szCs w:val="24"/>
        </w:rPr>
        <w:t xml:space="preserve">ункт </w:t>
      </w:r>
      <w:r>
        <w:rPr>
          <w:sz w:val="24"/>
          <w:szCs w:val="24"/>
        </w:rPr>
        <w:t>43</w:t>
      </w:r>
      <w:r w:rsidRPr="00B70F0E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7" w:tgtFrame="Logical" w:history="1">
        <w:r w:rsidRPr="00B70F0E">
          <w:rPr>
            <w:rStyle w:val="a3"/>
            <w:sz w:val="24"/>
            <w:szCs w:val="24"/>
          </w:rPr>
          <w:t xml:space="preserve">№ 507 от 03.09.2015 года (НГР </w:t>
        </w:r>
        <w:r w:rsidRPr="00B70F0E">
          <w:rPr>
            <w:rStyle w:val="a3"/>
            <w:sz w:val="24"/>
            <w:szCs w:val="24"/>
            <w:lang w:val="en-US"/>
          </w:rPr>
          <w:t>RU</w:t>
        </w:r>
        <w:r w:rsidRPr="00B70F0E">
          <w:rPr>
            <w:rStyle w:val="a3"/>
            <w:sz w:val="24"/>
            <w:szCs w:val="24"/>
          </w:rPr>
          <w:t>44000201500876)</w:t>
        </w:r>
      </w:hyperlink>
      <w:r w:rsidRPr="00B70F0E">
        <w:rPr>
          <w:sz w:val="24"/>
          <w:szCs w:val="24"/>
        </w:rPr>
        <w:t>)</w:t>
      </w:r>
    </w:p>
    <w:p w:rsidR="00704F24" w:rsidRPr="00AD2220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44.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704F24" w:rsidRPr="00AD2220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</w:p>
    <w:p w:rsidR="00704F24" w:rsidRPr="00AD2220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AD2220">
        <w:rPr>
          <w:rFonts w:cs="Arial"/>
          <w:color w:val="000000"/>
        </w:rPr>
        <w:t>2) уведомляет заявителя об окончании хода предоставления государственной услуги  любым из способов (телефон, электронная почта, факс) указанных в заявлении;</w:t>
      </w:r>
    </w:p>
    <w:p w:rsidR="00704F24" w:rsidRPr="00704F24" w:rsidRDefault="00704F24" w:rsidP="00704F24">
      <w:pPr>
        <w:rPr>
          <w:rFonts w:cs="Arial"/>
        </w:rPr>
      </w:pPr>
      <w:r w:rsidRPr="00AD2220">
        <w:rPr>
          <w:rFonts w:cs="Arial"/>
          <w:color w:val="000000"/>
        </w:rPr>
        <w:lastRenderedPageBreak/>
        <w:t xml:space="preserve">3) </w:t>
      </w:r>
      <w:r w:rsidRPr="00704F24">
        <w:rPr>
          <w:rFonts w:cs="Arial"/>
        </w:rPr>
        <w:t>вручает (направляет) заявителю (почтовым отправлением) уведомление о предоставлении (об отказе в предоставлении) государственной услуги;</w:t>
      </w:r>
    </w:p>
    <w:p w:rsidR="00704F24" w:rsidRPr="00704F24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704F24">
        <w:rPr>
          <w:rFonts w:cs="Arial"/>
          <w:color w:val="000000"/>
        </w:rPr>
        <w:t>4) передает дело специалисту, ответственному за делопроизводство, для последующей его регистрации и передачи в архив.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color w:val="000000"/>
          <w:sz w:val="24"/>
          <w:szCs w:val="24"/>
        </w:rPr>
        <w:t>В случае изъявления желания заявителем получить результат предоставления услуги через МФЦ, специалист, ответственный за выдачу документов, передает личное дело заявителя в установленном порядке в МФЦ.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sz w:val="24"/>
          <w:szCs w:val="24"/>
        </w:rPr>
        <w:t xml:space="preserve">(пункт 44 в новой редакции приказа департамента социальной защиты населения, опеки и попечительства Костромской области </w:t>
      </w:r>
      <w:hyperlink r:id="rId78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704F24" w:rsidRPr="00704F24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704F24">
        <w:rPr>
          <w:rFonts w:cs="Arial"/>
          <w:color w:val="000000"/>
        </w:rPr>
        <w:t>45. Максимальный срок исполнения административных действий составляет 20 минут.</w:t>
      </w:r>
    </w:p>
    <w:p w:rsidR="00704F24" w:rsidRPr="00704F24" w:rsidRDefault="00704F24" w:rsidP="00704F24">
      <w:pPr>
        <w:widowControl w:val="0"/>
        <w:autoSpaceDE w:val="0"/>
        <w:autoSpaceDN w:val="0"/>
        <w:adjustRightInd w:val="0"/>
        <w:rPr>
          <w:rFonts w:cs="Arial"/>
          <w:color w:val="FF0000"/>
        </w:rPr>
      </w:pPr>
      <w:r w:rsidRPr="00704F24">
        <w:rPr>
          <w:rFonts w:cs="Arial"/>
          <w:color w:val="000000"/>
        </w:rPr>
        <w:t xml:space="preserve">Максимальный срок исполнения административной процедуры составляет </w:t>
      </w:r>
      <w:r w:rsidRPr="00704F24">
        <w:rPr>
          <w:rFonts w:cs="Arial"/>
        </w:rPr>
        <w:t>2</w:t>
      </w:r>
      <w:r w:rsidRPr="00704F24">
        <w:rPr>
          <w:rFonts w:cs="Arial"/>
          <w:color w:val="000000"/>
        </w:rPr>
        <w:t xml:space="preserve"> рабочих дня. </w:t>
      </w:r>
    </w:p>
    <w:p w:rsid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color w:val="000000"/>
          <w:sz w:val="24"/>
          <w:szCs w:val="24"/>
        </w:rPr>
        <w:t>Результатом исполнения административной процедуры является вручение уведомления о предоставлении (об отказе в предоставлении) государственной услуги заявителю лично, либо направление его почтовым отправлением с уведомлением о доставке.</w:t>
      </w:r>
      <w:r w:rsidRPr="00704F24">
        <w:rPr>
          <w:sz w:val="24"/>
          <w:szCs w:val="24"/>
        </w:rPr>
        <w:t xml:space="preserve"> </w:t>
      </w:r>
    </w:p>
    <w:p w:rsidR="00704F24" w:rsidRPr="00704F24" w:rsidRDefault="00704F24" w:rsidP="00704F24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sz w:val="24"/>
          <w:szCs w:val="24"/>
        </w:rPr>
        <w:t>(</w:t>
      </w:r>
      <w:proofErr w:type="gramStart"/>
      <w:r w:rsidRPr="00704F24">
        <w:rPr>
          <w:sz w:val="24"/>
          <w:szCs w:val="24"/>
        </w:rPr>
        <w:t>п</w:t>
      </w:r>
      <w:proofErr w:type="gramEnd"/>
      <w:r w:rsidRPr="00704F24">
        <w:rPr>
          <w:sz w:val="24"/>
          <w:szCs w:val="24"/>
        </w:rPr>
        <w:t xml:space="preserve">ункт </w:t>
      </w:r>
      <w:r>
        <w:rPr>
          <w:sz w:val="24"/>
          <w:szCs w:val="24"/>
        </w:rPr>
        <w:t>45</w:t>
      </w:r>
      <w:r w:rsidRPr="00704F24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9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862945" w:rsidRPr="00925A90" w:rsidRDefault="00862945" w:rsidP="00F061F8"/>
    <w:p w:rsidR="00B8671F" w:rsidRPr="00B8671F" w:rsidRDefault="00B8671F" w:rsidP="00B8671F">
      <w:pPr>
        <w:pStyle w:val="ConsPlusNormal"/>
        <w:widowControl/>
        <w:ind w:firstLine="567"/>
        <w:jc w:val="both"/>
        <w:rPr>
          <w:rFonts w:eastAsia="Times New Roman"/>
          <w:b/>
          <w:bCs/>
          <w:sz w:val="28"/>
          <w:szCs w:val="26"/>
          <w:lang w:eastAsia="ru-RU"/>
        </w:rPr>
      </w:pPr>
      <w:r w:rsidRPr="00B8671F">
        <w:rPr>
          <w:b/>
          <w:sz w:val="28"/>
          <w:szCs w:val="28"/>
        </w:rPr>
        <w:t xml:space="preserve">Глава 4. Порядок и формы </w:t>
      </w:r>
      <w:proofErr w:type="gramStart"/>
      <w:r w:rsidRPr="00B8671F">
        <w:rPr>
          <w:b/>
          <w:sz w:val="28"/>
          <w:szCs w:val="28"/>
        </w:rPr>
        <w:t>контроля за</w:t>
      </w:r>
      <w:proofErr w:type="gramEnd"/>
      <w:r w:rsidRPr="00B8671F">
        <w:rPr>
          <w:b/>
          <w:sz w:val="28"/>
          <w:szCs w:val="28"/>
        </w:rPr>
        <w:t xml:space="preserve"> предоставлением</w:t>
      </w:r>
    </w:p>
    <w:p w:rsidR="00B8671F" w:rsidRPr="00B8671F" w:rsidRDefault="00B8671F" w:rsidP="00B8671F">
      <w:pPr>
        <w:rPr>
          <w:rFonts w:cs="Arial"/>
          <w:b/>
          <w:sz w:val="28"/>
          <w:szCs w:val="28"/>
        </w:rPr>
      </w:pPr>
      <w:r w:rsidRPr="00B8671F">
        <w:rPr>
          <w:rFonts w:cs="Arial"/>
          <w:b/>
          <w:sz w:val="28"/>
          <w:szCs w:val="28"/>
        </w:rPr>
        <w:t>государственной услуги</w:t>
      </w:r>
    </w:p>
    <w:p w:rsidR="00B8671F" w:rsidRPr="00AD2220" w:rsidRDefault="00B8671F" w:rsidP="00B8671F">
      <w:pPr>
        <w:jc w:val="center"/>
        <w:rPr>
          <w:rFonts w:cs="Arial"/>
        </w:rPr>
      </w:pPr>
    </w:p>
    <w:p w:rsidR="00B8671F" w:rsidRPr="00AD2220" w:rsidRDefault="00B8671F" w:rsidP="00B8671F">
      <w:pPr>
        <w:rPr>
          <w:rFonts w:eastAsia="Calibri" w:cs="Arial"/>
          <w:lang w:eastAsia="en-US"/>
        </w:rPr>
      </w:pPr>
      <w:r w:rsidRPr="00AD2220">
        <w:rPr>
          <w:rFonts w:cs="Arial"/>
        </w:rPr>
        <w:t xml:space="preserve">46. Текущий контроль соблюдения и исполнения ответственными должностными лицами </w:t>
      </w:r>
      <w:r w:rsidRPr="00AD2220">
        <w:rPr>
          <w:rFonts w:eastAsia="Calibri" w:cs="Arial"/>
          <w:lang w:eastAsia="en-US"/>
        </w:rPr>
        <w:t>уполномоченного органа</w:t>
      </w:r>
      <w:r w:rsidRPr="00AD2220">
        <w:rPr>
          <w:rFonts w:cs="Arial"/>
        </w:rPr>
        <w:t xml:space="preserve">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</w:t>
      </w:r>
      <w:r w:rsidRPr="00AD2220">
        <w:rPr>
          <w:rFonts w:eastAsia="Calibri" w:cs="Arial"/>
          <w:lang w:eastAsia="en-US"/>
        </w:rPr>
        <w:t xml:space="preserve">директором уполномоченного органа, </w:t>
      </w:r>
      <w:r w:rsidRPr="00AD2220">
        <w:rPr>
          <w:rFonts w:eastAsia="Calibri" w:cs="Arial"/>
        </w:rPr>
        <w:t xml:space="preserve">а в период его отсутствия </w:t>
      </w:r>
      <w:r w:rsidRPr="00AD2220">
        <w:rPr>
          <w:rFonts w:eastAsia="Calibri" w:cs="Arial"/>
          <w:lang w:eastAsia="en-US"/>
        </w:rPr>
        <w:t>исполняющим обязанности директора уполномоченного органа.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46.1. Текущий контроль осуществляется путем проведения проверок с целью выявления и устранения нарушений прав заявителей, а также иных  заинтересованных лиц (граждан, их объединений и организаций, чьи права и законные интересы нарушены 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46.2.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47. </w:t>
      </w:r>
      <w:proofErr w:type="gramStart"/>
      <w:r w:rsidRPr="00AD2220">
        <w:rPr>
          <w:rFonts w:cs="Arial"/>
        </w:rPr>
        <w:t>Контроль за</w:t>
      </w:r>
      <w:proofErr w:type="gramEnd"/>
      <w:r w:rsidRPr="00AD2220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47.1. Для проведения проверки формируется комиссия, деятельность </w:t>
      </w:r>
      <w:r w:rsidRPr="00AD2220">
        <w:rPr>
          <w:rFonts w:cs="Arial"/>
        </w:rPr>
        <w:lastRenderedPageBreak/>
        <w:t>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48. Персональная ответственность должностных лиц уполномоченного органа закрепляется в их должностных инструкциях в соответствии с требованиями законодательства.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48.1. 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49.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50. </w:t>
      </w:r>
      <w:proofErr w:type="gramStart"/>
      <w:r w:rsidRPr="00AD2220">
        <w:rPr>
          <w:rFonts w:cs="Arial"/>
        </w:rPr>
        <w:t>Заинтересованные лица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</w:t>
      </w:r>
      <w:proofErr w:type="gramEnd"/>
      <w:r w:rsidRPr="00AD2220">
        <w:rPr>
          <w:rFonts w:cs="Arial"/>
        </w:rPr>
        <w:t>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B8671F" w:rsidRPr="00AD2220" w:rsidRDefault="00B8671F" w:rsidP="00B8671F">
      <w:pPr>
        <w:widowControl w:val="0"/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Жалоба заявителя рассматривается в порядке, установленном главой 5 настоящего административного регламента</w:t>
      </w:r>
      <w:proofErr w:type="gramStart"/>
      <w:r w:rsidRPr="00AD2220">
        <w:rPr>
          <w:rFonts w:cs="Arial"/>
        </w:rPr>
        <w:t>.»;</w:t>
      </w:r>
      <w:proofErr w:type="gramEnd"/>
    </w:p>
    <w:p w:rsidR="00430E44" w:rsidRPr="00704F24" w:rsidRDefault="00704F24" w:rsidP="00B86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sz w:val="24"/>
          <w:szCs w:val="24"/>
        </w:rPr>
        <w:t>(</w:t>
      </w:r>
      <w:r w:rsidR="00B8671F">
        <w:rPr>
          <w:sz w:val="24"/>
          <w:szCs w:val="24"/>
        </w:rPr>
        <w:t>глава 4</w:t>
      </w:r>
      <w:r w:rsidRPr="00704F24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80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862945" w:rsidRPr="00925A90" w:rsidRDefault="00862945" w:rsidP="00F061F8">
      <w:pPr>
        <w:pStyle w:val="ConsPlusNormal"/>
        <w:widowControl/>
        <w:tabs>
          <w:tab w:val="left" w:pos="7966"/>
        </w:tabs>
        <w:ind w:firstLine="567"/>
        <w:jc w:val="both"/>
        <w:rPr>
          <w:sz w:val="24"/>
        </w:rPr>
      </w:pPr>
    </w:p>
    <w:p w:rsidR="00862945" w:rsidRPr="00757A21" w:rsidRDefault="00862945" w:rsidP="00757A21">
      <w:pPr>
        <w:autoSpaceDE w:val="0"/>
        <w:rPr>
          <w:rFonts w:cs="Arial"/>
          <w:b/>
          <w:bCs/>
          <w:sz w:val="28"/>
          <w:szCs w:val="26"/>
        </w:rPr>
      </w:pPr>
      <w:r w:rsidRPr="00757A21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757A21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57A21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B8671F" w:rsidRPr="00AD2220" w:rsidRDefault="00B8671F" w:rsidP="00B86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AD2220">
        <w:rPr>
          <w:sz w:val="24"/>
          <w:szCs w:val="24"/>
        </w:rPr>
        <w:t>51. Заявители  имеют право на 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</w:t>
      </w:r>
      <w:r>
        <w:rPr>
          <w:sz w:val="24"/>
          <w:szCs w:val="24"/>
        </w:rPr>
        <w:t>удебном (внесудебном) порядке.</w:t>
      </w:r>
    </w:p>
    <w:p w:rsidR="00430E44" w:rsidRPr="00B8671F" w:rsidRDefault="00B8671F" w:rsidP="00B86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704F24">
        <w:rPr>
          <w:sz w:val="24"/>
          <w:szCs w:val="24"/>
        </w:rPr>
        <w:t>(</w:t>
      </w:r>
      <w:r>
        <w:rPr>
          <w:sz w:val="24"/>
          <w:szCs w:val="24"/>
        </w:rPr>
        <w:t>п. 51</w:t>
      </w:r>
      <w:r w:rsidRPr="00704F24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81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B8671F" w:rsidRDefault="00430E44" w:rsidP="00B86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925A90">
        <w:rPr>
          <w:rStyle w:val="60"/>
          <w:rFonts w:cs="Times New Roman"/>
          <w:sz w:val="24"/>
          <w:szCs w:val="28"/>
        </w:rPr>
        <w:t xml:space="preserve">52. Обжалование решений, действий (бездействия) должностных лиц </w:t>
      </w:r>
      <w:r w:rsidR="00B8671F">
        <w:rPr>
          <w:rStyle w:val="60"/>
          <w:rFonts w:cs="Times New Roman"/>
          <w:sz w:val="24"/>
          <w:szCs w:val="28"/>
        </w:rPr>
        <w:t>уполномоченного органа</w:t>
      </w:r>
      <w:r w:rsidRPr="00925A90">
        <w:rPr>
          <w:rStyle w:val="60"/>
          <w:rFonts w:cs="Times New Roman"/>
          <w:sz w:val="24"/>
          <w:szCs w:val="28"/>
        </w:rPr>
        <w:t xml:space="preserve"> при предоставлении государственной услуги в </w:t>
      </w:r>
      <w:r w:rsidRPr="00925A90">
        <w:rPr>
          <w:rStyle w:val="60"/>
          <w:rFonts w:cs="Times New Roman"/>
          <w:sz w:val="24"/>
          <w:szCs w:val="28"/>
        </w:rPr>
        <w:lastRenderedPageBreak/>
        <w:t>досудебном (внесудебном) порядке не лишает их права на оспаривание указанных решений, действий (бездействия) в судебном порядке.</w:t>
      </w:r>
      <w:r w:rsidR="00B8671F" w:rsidRPr="00B8671F">
        <w:rPr>
          <w:sz w:val="24"/>
          <w:szCs w:val="24"/>
        </w:rPr>
        <w:t xml:space="preserve"> </w:t>
      </w:r>
    </w:p>
    <w:p w:rsidR="00430E44" w:rsidRPr="00B8671F" w:rsidRDefault="00B8671F" w:rsidP="00B8671F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704F24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. 52 в </w:t>
      </w:r>
      <w:r w:rsidRPr="00704F24">
        <w:rPr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82" w:tgtFrame="Logical" w:history="1">
        <w:r w:rsidRPr="00704F24">
          <w:rPr>
            <w:rStyle w:val="a3"/>
            <w:sz w:val="24"/>
            <w:szCs w:val="24"/>
          </w:rPr>
          <w:t xml:space="preserve">№ 507 от 03.09.2015 года (НГР </w:t>
        </w:r>
        <w:r w:rsidRPr="00704F24">
          <w:rPr>
            <w:rStyle w:val="a3"/>
            <w:sz w:val="24"/>
            <w:szCs w:val="24"/>
            <w:lang w:val="en-US"/>
          </w:rPr>
          <w:t>RU</w:t>
        </w:r>
        <w:r w:rsidRPr="00704F24">
          <w:rPr>
            <w:rStyle w:val="a3"/>
            <w:sz w:val="24"/>
            <w:szCs w:val="24"/>
          </w:rPr>
          <w:t>44000201500876)</w:t>
        </w:r>
      </w:hyperlink>
      <w:r w:rsidRPr="00704F24">
        <w:rPr>
          <w:sz w:val="24"/>
          <w:szCs w:val="24"/>
        </w:rPr>
        <w:t>)</w:t>
      </w:r>
    </w:p>
    <w:p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 xml:space="preserve">53. Заявитель может обратиться с </w:t>
      </w:r>
      <w:proofErr w:type="gramStart"/>
      <w:r w:rsidRPr="00925A90">
        <w:rPr>
          <w:rStyle w:val="60"/>
        </w:rPr>
        <w:t>жалобой</w:t>
      </w:r>
      <w:proofErr w:type="gramEnd"/>
      <w:r w:rsidRPr="00925A90">
        <w:rPr>
          <w:rStyle w:val="60"/>
        </w:rPr>
        <w:t xml:space="preserve"> в том числе в следующих случаях:</w:t>
      </w:r>
    </w:p>
    <w:p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 xml:space="preserve"> 1) нарушение срока регистрации заявления заявителя о предоставлении государственной услуги;</w:t>
      </w:r>
    </w:p>
    <w:p w:rsidR="00430E44" w:rsidRPr="00925A90" w:rsidRDefault="00B8671F" w:rsidP="00F061F8">
      <w:pPr>
        <w:tabs>
          <w:tab w:val="right" w:pos="10205"/>
        </w:tabs>
        <w:rPr>
          <w:rStyle w:val="60"/>
        </w:rPr>
      </w:pPr>
      <w:r>
        <w:rPr>
          <w:rStyle w:val="60"/>
        </w:rPr>
        <w:t xml:space="preserve"> </w:t>
      </w:r>
      <w:r w:rsidR="00430E44" w:rsidRPr="00925A90">
        <w:rPr>
          <w:rStyle w:val="60"/>
        </w:rPr>
        <w:t>2) нарушение срока предоставления государственной услуги;</w:t>
      </w:r>
    </w:p>
    <w:p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 xml:space="preserve"> 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430E44" w:rsidRPr="00925A90" w:rsidRDefault="00430E44" w:rsidP="00F061F8">
      <w:pPr>
        <w:rPr>
          <w:rStyle w:val="60"/>
        </w:rPr>
      </w:pPr>
      <w:r w:rsidRPr="00925A90">
        <w:rPr>
          <w:rStyle w:val="60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430E44" w:rsidRPr="00925A90" w:rsidRDefault="00430E44" w:rsidP="00F061F8">
      <w:r w:rsidRPr="00925A90">
        <w:t xml:space="preserve"> 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430E44" w:rsidRPr="00925A90" w:rsidRDefault="00430E44" w:rsidP="00F061F8">
      <w:r w:rsidRPr="00925A90">
        <w:t xml:space="preserve"> 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430E44" w:rsidRPr="00B8671F" w:rsidRDefault="00B8671F" w:rsidP="00F061F8">
      <w:proofErr w:type="gramStart"/>
      <w:r w:rsidRPr="00B8671F">
        <w:t xml:space="preserve">7) </w:t>
      </w:r>
      <w:r w:rsidR="00430E44" w:rsidRPr="00B8671F">
        <w:t>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6305A3" w:rsidRPr="00B8671F" w:rsidRDefault="006305A3" w:rsidP="00F061F8">
      <w:r w:rsidRPr="00B8671F"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83" w:tgtFrame="ChangingDocument" w:history="1">
        <w:r w:rsidRPr="00B8671F">
          <w:rPr>
            <w:rStyle w:val="a3"/>
          </w:rPr>
          <w:t xml:space="preserve">№ 36 от 28.01.2013 года (НГР </w:t>
        </w:r>
        <w:r w:rsidRPr="00B8671F">
          <w:rPr>
            <w:rStyle w:val="a3"/>
            <w:lang w:val="en-US"/>
          </w:rPr>
          <w:t>RU</w:t>
        </w:r>
        <w:r w:rsidRPr="00B8671F">
          <w:rPr>
            <w:rStyle w:val="a3"/>
          </w:rPr>
          <w:t>44000201300038)</w:t>
        </w:r>
      </w:hyperlink>
      <w:r w:rsidRPr="00B8671F">
        <w:t>)</w:t>
      </w:r>
    </w:p>
    <w:p w:rsidR="00B8671F" w:rsidRDefault="00B8671F" w:rsidP="00B86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8671F">
        <w:rPr>
          <w:sz w:val="24"/>
          <w:szCs w:val="24"/>
        </w:rPr>
        <w:t xml:space="preserve">54. Жалоба подается в письменной форме на бумажном носителе, в электронной форме в уполномоченный орган. Жалобы на решения, принятые директором уполномоченного органа, рассматриваются директором департамента. </w:t>
      </w:r>
    </w:p>
    <w:p w:rsidR="00B8671F" w:rsidRPr="00B8671F" w:rsidRDefault="00B8671F" w:rsidP="00B86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8671F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. 54</w:t>
      </w:r>
      <w:r w:rsidRPr="00B8671F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84" w:tgtFrame="Logical" w:history="1">
        <w:r w:rsidRPr="00B8671F">
          <w:rPr>
            <w:rStyle w:val="a3"/>
            <w:sz w:val="24"/>
            <w:szCs w:val="24"/>
          </w:rPr>
          <w:t xml:space="preserve">№ 507 от 03.09.2015 года (НГР </w:t>
        </w:r>
        <w:r w:rsidRPr="00B8671F">
          <w:rPr>
            <w:rStyle w:val="a3"/>
            <w:sz w:val="24"/>
            <w:szCs w:val="24"/>
            <w:lang w:val="en-US"/>
          </w:rPr>
          <w:t>RU</w:t>
        </w:r>
        <w:r w:rsidRPr="00B8671F">
          <w:rPr>
            <w:rStyle w:val="a3"/>
            <w:sz w:val="24"/>
            <w:szCs w:val="24"/>
          </w:rPr>
          <w:t>44000201500876)</w:t>
        </w:r>
      </w:hyperlink>
      <w:r w:rsidRPr="00B8671F">
        <w:rPr>
          <w:sz w:val="24"/>
          <w:szCs w:val="24"/>
        </w:rPr>
        <w:t>)</w:t>
      </w:r>
    </w:p>
    <w:p w:rsidR="00B8671F" w:rsidRDefault="00B8671F" w:rsidP="00B86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8671F">
        <w:rPr>
          <w:rFonts w:eastAsia="Calibri"/>
          <w:sz w:val="24"/>
          <w:szCs w:val="24"/>
          <w:lang w:eastAsia="en-US"/>
        </w:rPr>
        <w:t xml:space="preserve">55. Жалоба может быть направлена по почте, через МФЦ, с использованием сети Интернет, официального сайта департамента, </w:t>
      </w:r>
      <w:r w:rsidRPr="00B8671F">
        <w:rPr>
          <w:color w:val="000000"/>
          <w:sz w:val="24"/>
          <w:szCs w:val="24"/>
        </w:rPr>
        <w:t>федеральную государственную информационную систему «Единый портал государственных и муниципальных услуг (функций)»</w:t>
      </w:r>
      <w:r w:rsidRPr="00B8671F">
        <w:rPr>
          <w:rFonts w:eastAsia="Calibri"/>
          <w:sz w:val="24"/>
          <w:szCs w:val="24"/>
          <w:lang w:eastAsia="en-US"/>
        </w:rPr>
        <w:t>, а также может быть принята при личном приеме заявителя.</w:t>
      </w:r>
      <w:r w:rsidRPr="00B8671F">
        <w:rPr>
          <w:sz w:val="24"/>
          <w:szCs w:val="24"/>
        </w:rPr>
        <w:t xml:space="preserve"> </w:t>
      </w:r>
    </w:p>
    <w:p w:rsidR="00B8671F" w:rsidRPr="00B8671F" w:rsidRDefault="00B8671F" w:rsidP="00B8671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B8671F">
        <w:rPr>
          <w:sz w:val="24"/>
          <w:szCs w:val="24"/>
        </w:rPr>
        <w:t>(</w:t>
      </w:r>
      <w:proofErr w:type="gramStart"/>
      <w:r w:rsidR="00F9609D">
        <w:rPr>
          <w:sz w:val="24"/>
          <w:szCs w:val="24"/>
        </w:rPr>
        <w:t>п</w:t>
      </w:r>
      <w:proofErr w:type="gramEnd"/>
      <w:r w:rsidR="00F9609D">
        <w:rPr>
          <w:sz w:val="24"/>
          <w:szCs w:val="24"/>
        </w:rPr>
        <w:t>. 55</w:t>
      </w:r>
      <w:r w:rsidRPr="00B8671F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85" w:tgtFrame="Logical" w:history="1">
        <w:r w:rsidRPr="00B8671F">
          <w:rPr>
            <w:rStyle w:val="a3"/>
            <w:sz w:val="24"/>
            <w:szCs w:val="24"/>
          </w:rPr>
          <w:t xml:space="preserve">№ 507 от 03.09.2015 года (НГР </w:t>
        </w:r>
        <w:r w:rsidRPr="00B8671F">
          <w:rPr>
            <w:rStyle w:val="a3"/>
            <w:sz w:val="24"/>
            <w:szCs w:val="24"/>
            <w:lang w:val="en-US"/>
          </w:rPr>
          <w:t>RU</w:t>
        </w:r>
        <w:r w:rsidRPr="00B8671F">
          <w:rPr>
            <w:rStyle w:val="a3"/>
            <w:sz w:val="24"/>
            <w:szCs w:val="24"/>
          </w:rPr>
          <w:t>44000201500876)</w:t>
        </w:r>
      </w:hyperlink>
      <w:r w:rsidRPr="00B8671F">
        <w:rPr>
          <w:sz w:val="24"/>
          <w:szCs w:val="24"/>
        </w:rPr>
        <w:t>)</w:t>
      </w:r>
    </w:p>
    <w:p w:rsidR="00430E44" w:rsidRPr="00B8671F" w:rsidRDefault="00430E44" w:rsidP="00B8671F">
      <w:pPr>
        <w:autoSpaceDE w:val="0"/>
      </w:pPr>
      <w:r w:rsidRPr="00B8671F">
        <w:t>56. Жалоба должна содержать:</w:t>
      </w:r>
    </w:p>
    <w:p w:rsidR="00430E44" w:rsidRPr="00B8671F" w:rsidRDefault="00430E44" w:rsidP="00F061F8">
      <w:r w:rsidRPr="00B8671F"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430E44" w:rsidRPr="00F9609D" w:rsidRDefault="00430E44" w:rsidP="00F061F8">
      <w:proofErr w:type="gramStart"/>
      <w:r w:rsidRPr="00B8671F">
        <w:t xml:space="preserve">2) фамилию, имя, отчество (последнее - при наличии), сведения о месте жительства заявителя - физического лица либо наименование, сведения о месте </w:t>
      </w:r>
      <w:r w:rsidRPr="00B8671F">
        <w:lastRenderedPageBreak/>
        <w:t>нахождения заявителя</w:t>
      </w:r>
      <w:r w:rsidRPr="00925A90">
        <w:t xml:space="preserve"> - юридического лица, а также номер (номера) контактного </w:t>
      </w:r>
      <w:r w:rsidRPr="00F9609D">
        <w:t>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430E44" w:rsidRPr="00F9609D" w:rsidRDefault="00430E44" w:rsidP="00F061F8">
      <w:r w:rsidRPr="00F9609D"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430E44" w:rsidRPr="00F9609D" w:rsidRDefault="00430E44" w:rsidP="00F061F8">
      <w:r w:rsidRPr="00F9609D">
        <w:t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</w:t>
      </w:r>
    </w:p>
    <w:p w:rsidR="00430E44" w:rsidRPr="00F9609D" w:rsidRDefault="00F9609D" w:rsidP="00F9609D">
      <w:pPr>
        <w:pStyle w:val="ConsPlusNormal"/>
        <w:widowControl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Абзац 6 п. 56</w:t>
      </w:r>
      <w:r w:rsidRPr="00F9609D">
        <w:rPr>
          <w:sz w:val="24"/>
          <w:szCs w:val="24"/>
        </w:rPr>
        <w:t xml:space="preserve"> </w:t>
      </w:r>
      <w:r>
        <w:rPr>
          <w:sz w:val="24"/>
          <w:szCs w:val="24"/>
        </w:rPr>
        <w:t>исключен</w:t>
      </w:r>
      <w:r w:rsidRPr="00F9609D">
        <w:rPr>
          <w:sz w:val="24"/>
          <w:szCs w:val="24"/>
        </w:rPr>
        <w:t xml:space="preserve"> </w:t>
      </w:r>
      <w:r>
        <w:rPr>
          <w:sz w:val="24"/>
          <w:szCs w:val="24"/>
        </w:rPr>
        <w:t>приказом</w:t>
      </w:r>
      <w:r w:rsidRPr="00F9609D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6" w:tgtFrame="Logical" w:history="1">
        <w:r w:rsidRPr="00F9609D">
          <w:rPr>
            <w:rStyle w:val="a3"/>
            <w:sz w:val="24"/>
            <w:szCs w:val="24"/>
          </w:rPr>
          <w:t xml:space="preserve">№ 507 от 03.09.2015 года (НГР </w:t>
        </w:r>
        <w:r w:rsidRPr="00F9609D">
          <w:rPr>
            <w:rStyle w:val="a3"/>
            <w:sz w:val="24"/>
            <w:szCs w:val="24"/>
            <w:lang w:val="en-US"/>
          </w:rPr>
          <w:t>RU</w:t>
        </w:r>
        <w:r w:rsidRPr="00F9609D">
          <w:rPr>
            <w:rStyle w:val="a3"/>
            <w:sz w:val="24"/>
            <w:szCs w:val="24"/>
          </w:rPr>
          <w:t>44000201500876)</w:t>
        </w:r>
      </w:hyperlink>
    </w:p>
    <w:p w:rsidR="00F9609D" w:rsidRPr="00F9609D" w:rsidRDefault="00F9609D" w:rsidP="00F9609D">
      <w:pPr>
        <w:autoSpaceDE w:val="0"/>
        <w:autoSpaceDN w:val="0"/>
        <w:adjustRightInd w:val="0"/>
        <w:rPr>
          <w:rFonts w:cs="Arial"/>
        </w:rPr>
      </w:pPr>
      <w:r w:rsidRPr="00F9609D">
        <w:rPr>
          <w:rFonts w:cs="Arial"/>
        </w:rPr>
        <w:t>56.1. При рассмотрении жалобы заявитель имеет право:</w:t>
      </w:r>
    </w:p>
    <w:p w:rsidR="00F9609D" w:rsidRPr="00F9609D" w:rsidRDefault="00F9609D" w:rsidP="00F9609D">
      <w:pPr>
        <w:autoSpaceDE w:val="0"/>
        <w:autoSpaceDN w:val="0"/>
        <w:adjustRightInd w:val="0"/>
        <w:rPr>
          <w:rFonts w:cs="Arial"/>
        </w:rPr>
      </w:pPr>
      <w:r w:rsidRPr="00F9609D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F9609D" w:rsidRPr="00F9609D" w:rsidRDefault="00F9609D" w:rsidP="00F9609D">
      <w:pPr>
        <w:autoSpaceDE w:val="0"/>
        <w:autoSpaceDN w:val="0"/>
        <w:adjustRightInd w:val="0"/>
        <w:rPr>
          <w:rFonts w:cs="Arial"/>
        </w:rPr>
      </w:pPr>
      <w:r w:rsidRPr="00F9609D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лиц,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F9609D" w:rsidRPr="00F9609D" w:rsidRDefault="00F9609D" w:rsidP="00F9609D">
      <w:pPr>
        <w:autoSpaceDE w:val="0"/>
        <w:autoSpaceDN w:val="0"/>
        <w:adjustRightInd w:val="0"/>
        <w:rPr>
          <w:rFonts w:cs="Arial"/>
        </w:rPr>
      </w:pPr>
      <w:r w:rsidRPr="00F9609D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F9609D" w:rsidRPr="00F9609D" w:rsidRDefault="00F9609D" w:rsidP="00F9609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F9609D">
        <w:rPr>
          <w:sz w:val="24"/>
          <w:szCs w:val="24"/>
        </w:rPr>
        <w:t xml:space="preserve">4) обращаться с заявлением о прекращении рассмотрения жалобы. </w:t>
      </w:r>
    </w:p>
    <w:p w:rsidR="00F9609D" w:rsidRPr="00F9609D" w:rsidRDefault="00F9609D" w:rsidP="00F9609D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F9609D">
        <w:rPr>
          <w:sz w:val="24"/>
          <w:szCs w:val="24"/>
        </w:rPr>
        <w:t xml:space="preserve">(п. 56.1 дополнен приказом департамента социальной защиты населения, опеки и попечительства Костромской области </w:t>
      </w:r>
      <w:hyperlink r:id="rId87" w:tgtFrame="Logical" w:history="1">
        <w:r w:rsidRPr="00F9609D">
          <w:rPr>
            <w:rStyle w:val="a3"/>
            <w:sz w:val="24"/>
            <w:szCs w:val="24"/>
          </w:rPr>
          <w:t xml:space="preserve">№ 507 от 03.09.2015 года (НГР </w:t>
        </w:r>
        <w:r w:rsidRPr="00F9609D">
          <w:rPr>
            <w:rStyle w:val="a3"/>
            <w:sz w:val="24"/>
            <w:szCs w:val="24"/>
            <w:lang w:val="en-US"/>
          </w:rPr>
          <w:t>RU</w:t>
        </w:r>
        <w:r w:rsidRPr="00F9609D">
          <w:rPr>
            <w:rStyle w:val="a3"/>
            <w:sz w:val="24"/>
            <w:szCs w:val="24"/>
          </w:rPr>
          <w:t>44000201500876)</w:t>
        </w:r>
      </w:hyperlink>
      <w:proofErr w:type="gramEnd"/>
    </w:p>
    <w:p w:rsidR="00F9609D" w:rsidRPr="00F9609D" w:rsidRDefault="00430E44" w:rsidP="00F9609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F9609D">
        <w:rPr>
          <w:sz w:val="24"/>
          <w:szCs w:val="24"/>
        </w:rPr>
        <w:t xml:space="preserve">57. </w:t>
      </w:r>
      <w:proofErr w:type="gramStart"/>
      <w:r w:rsidRPr="00F9609D">
        <w:rPr>
          <w:sz w:val="24"/>
          <w:szCs w:val="24"/>
        </w:rPr>
        <w:t>Жалоба</w:t>
      </w:r>
      <w:r w:rsidR="00F9609D">
        <w:rPr>
          <w:sz w:val="24"/>
          <w:szCs w:val="24"/>
        </w:rPr>
        <w:t xml:space="preserve"> </w:t>
      </w:r>
      <w:r w:rsidRPr="00F9609D">
        <w:rPr>
          <w:sz w:val="24"/>
          <w:szCs w:val="24"/>
        </w:rPr>
        <w:t>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  <w:r w:rsidR="00F9609D" w:rsidRPr="00F9609D">
        <w:rPr>
          <w:sz w:val="24"/>
          <w:szCs w:val="24"/>
        </w:rPr>
        <w:t xml:space="preserve"> </w:t>
      </w:r>
      <w:proofErr w:type="gramEnd"/>
    </w:p>
    <w:p w:rsidR="00430E44" w:rsidRPr="00F9609D" w:rsidRDefault="00F9609D" w:rsidP="00F9609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F9609D">
        <w:rPr>
          <w:sz w:val="24"/>
          <w:szCs w:val="24"/>
        </w:rPr>
        <w:t>(</w:t>
      </w:r>
      <w:proofErr w:type="gramStart"/>
      <w:r w:rsidRPr="00F9609D">
        <w:rPr>
          <w:sz w:val="24"/>
          <w:szCs w:val="24"/>
        </w:rPr>
        <w:t>п</w:t>
      </w:r>
      <w:proofErr w:type="gramEnd"/>
      <w:r w:rsidRPr="00F9609D">
        <w:rPr>
          <w:sz w:val="24"/>
          <w:szCs w:val="24"/>
        </w:rPr>
        <w:t xml:space="preserve">. 57 в редакции приказа департамента социальной защиты населения, опеки и попечительства Костромской области </w:t>
      </w:r>
      <w:hyperlink r:id="rId88" w:tgtFrame="Logical" w:history="1">
        <w:r w:rsidRPr="00F9609D">
          <w:rPr>
            <w:rStyle w:val="a3"/>
            <w:sz w:val="24"/>
            <w:szCs w:val="24"/>
          </w:rPr>
          <w:t xml:space="preserve">№ 507 от 03.09.2015 года (НГР </w:t>
        </w:r>
        <w:r w:rsidRPr="00F9609D">
          <w:rPr>
            <w:rStyle w:val="a3"/>
            <w:sz w:val="24"/>
            <w:szCs w:val="24"/>
            <w:lang w:val="en-US"/>
          </w:rPr>
          <w:t>RU</w:t>
        </w:r>
        <w:r w:rsidRPr="00F9609D">
          <w:rPr>
            <w:rStyle w:val="a3"/>
            <w:sz w:val="24"/>
            <w:szCs w:val="24"/>
          </w:rPr>
          <w:t>44000201500876)</w:t>
        </w:r>
      </w:hyperlink>
    </w:p>
    <w:p w:rsidR="00430E44" w:rsidRPr="00F9609D" w:rsidRDefault="00430E44" w:rsidP="00F061F8">
      <w:pPr>
        <w:rPr>
          <w:rStyle w:val="60"/>
        </w:rPr>
      </w:pPr>
      <w:r w:rsidRPr="00F9609D">
        <w:rPr>
          <w:rStyle w:val="60"/>
        </w:rPr>
        <w:t xml:space="preserve">58. По результатам рассмотрения жалобы </w:t>
      </w:r>
      <w:r w:rsidR="00F9609D">
        <w:rPr>
          <w:rStyle w:val="60"/>
        </w:rPr>
        <w:t>уполномоченный орган</w:t>
      </w:r>
      <w:r w:rsidRPr="00F9609D">
        <w:rPr>
          <w:rStyle w:val="60"/>
        </w:rPr>
        <w:t xml:space="preserve"> принимает одно из следующих решений:</w:t>
      </w:r>
    </w:p>
    <w:p w:rsidR="00430E44" w:rsidRPr="00F9609D" w:rsidRDefault="00430E44" w:rsidP="00F061F8">
      <w:proofErr w:type="gramStart"/>
      <w:r w:rsidRPr="00F9609D">
        <w:t xml:space="preserve">1) удовлетворяет жалобу, в том числе в форме отмены принятого решения, исправления допущенных </w:t>
      </w:r>
      <w:r w:rsidR="00A22CDA">
        <w:t>уполномоченным органом</w:t>
      </w:r>
      <w:r w:rsidRPr="00F9609D">
        <w:t>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F9609D" w:rsidRDefault="00430E44" w:rsidP="00F9609D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F9609D">
        <w:rPr>
          <w:sz w:val="24"/>
          <w:szCs w:val="24"/>
        </w:rPr>
        <w:t>2) отказывает в удовлетворении жалобы.</w:t>
      </w:r>
      <w:r w:rsidR="00F9609D" w:rsidRPr="00F9609D">
        <w:rPr>
          <w:sz w:val="24"/>
          <w:szCs w:val="24"/>
        </w:rPr>
        <w:t xml:space="preserve"> </w:t>
      </w:r>
    </w:p>
    <w:p w:rsidR="00430E44" w:rsidRPr="00F9609D" w:rsidRDefault="00F9609D" w:rsidP="00F9609D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(п. 58</w:t>
      </w:r>
      <w:r w:rsidRPr="00F9609D">
        <w:rPr>
          <w:sz w:val="24"/>
          <w:szCs w:val="24"/>
        </w:rPr>
        <w:t xml:space="preserve"> в редакции приказа департамента социальной защиты населения, опеки и попечительства Костромской области </w:t>
      </w:r>
      <w:hyperlink r:id="rId89" w:tgtFrame="Logical" w:history="1">
        <w:r w:rsidRPr="00F9609D">
          <w:rPr>
            <w:rStyle w:val="a3"/>
            <w:sz w:val="24"/>
            <w:szCs w:val="24"/>
          </w:rPr>
          <w:t xml:space="preserve">№ 507 от 03.09.2015 года (НГР </w:t>
        </w:r>
        <w:r w:rsidRPr="00F9609D">
          <w:rPr>
            <w:rStyle w:val="a3"/>
            <w:sz w:val="24"/>
            <w:szCs w:val="24"/>
            <w:lang w:val="en-US"/>
          </w:rPr>
          <w:t>RU</w:t>
        </w:r>
        <w:r w:rsidRPr="00F9609D">
          <w:rPr>
            <w:rStyle w:val="a3"/>
            <w:sz w:val="24"/>
            <w:szCs w:val="24"/>
          </w:rPr>
          <w:t>44000201500876)</w:t>
        </w:r>
      </w:hyperlink>
      <w:proofErr w:type="gramEnd"/>
    </w:p>
    <w:p w:rsidR="00430E44" w:rsidRPr="00925A90" w:rsidRDefault="00430E44" w:rsidP="00F061F8">
      <w:r w:rsidRPr="00F9609D">
        <w:t>59. Не позднее дня, следующего за днем принятия решения, указанного в пункте 58 настоящей</w:t>
      </w:r>
      <w:r w:rsidRPr="00925A90">
        <w:t xml:space="preserve"> главы, заявителю в письменной форме и по желанию </w:t>
      </w:r>
      <w:r w:rsidRPr="00925A90">
        <w:lastRenderedPageBreak/>
        <w:t>заявителя в электронной форме направляется мотивированный ответ о результатах рассмотрения жалобы.</w:t>
      </w:r>
    </w:p>
    <w:p w:rsidR="00A22CDA" w:rsidRPr="00AD2220" w:rsidRDefault="00A22CDA" w:rsidP="00A22CDA">
      <w:pPr>
        <w:tabs>
          <w:tab w:val="left" w:pos="0"/>
        </w:tabs>
        <w:rPr>
          <w:rFonts w:cs="Arial"/>
        </w:rPr>
      </w:pPr>
      <w:r w:rsidRPr="00AD2220">
        <w:rPr>
          <w:rFonts w:cs="Arial"/>
        </w:rPr>
        <w:t xml:space="preserve">60. В случае установления в ходе или по результатам </w:t>
      </w:r>
      <w:proofErr w:type="gramStart"/>
      <w:r w:rsidRPr="00AD2220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AD2220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90" w:tgtFrame="Logical" w:history="1">
        <w:r w:rsidRPr="00BF500A">
          <w:rPr>
            <w:rStyle w:val="a3"/>
            <w:rFonts w:cs="Arial"/>
          </w:rPr>
          <w:t>Кодексом Костромской области об административных правонарушениях.</w:t>
        </w:r>
      </w:hyperlink>
    </w:p>
    <w:p w:rsidR="00A22CDA" w:rsidRPr="00B8671F" w:rsidRDefault="00A22CDA" w:rsidP="00A22CDA">
      <w:pPr>
        <w:rPr>
          <w:rFonts w:eastAsia="Arial" w:cs="Arial"/>
          <w:lang w:eastAsia="ar-SA"/>
        </w:rPr>
      </w:pPr>
      <w:r w:rsidRPr="00B8671F">
        <w:rPr>
          <w:rFonts w:cs="Arial"/>
        </w:rPr>
        <w:t>(</w:t>
      </w:r>
      <w:proofErr w:type="gramStart"/>
      <w:r>
        <w:t>п</w:t>
      </w:r>
      <w:proofErr w:type="gramEnd"/>
      <w:r>
        <w:t>. 60</w:t>
      </w:r>
      <w:r w:rsidRPr="00B86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91" w:tgtFrame="Logical" w:history="1">
        <w:r w:rsidRPr="00B8671F">
          <w:rPr>
            <w:rStyle w:val="a3"/>
            <w:rFonts w:cs="Arial"/>
          </w:rPr>
          <w:t xml:space="preserve">№ 507 от 03.09.2015 года (НГР </w:t>
        </w:r>
        <w:r w:rsidRPr="00B8671F">
          <w:rPr>
            <w:rStyle w:val="a3"/>
            <w:rFonts w:cs="Arial"/>
            <w:lang w:val="en-US"/>
          </w:rPr>
          <w:t>RU</w:t>
        </w:r>
        <w:r w:rsidRPr="00B8671F">
          <w:rPr>
            <w:rStyle w:val="a3"/>
            <w:rFonts w:cs="Arial"/>
          </w:rPr>
          <w:t>44000201500876)</w:t>
        </w:r>
      </w:hyperlink>
      <w:r w:rsidRPr="00B8671F">
        <w:rPr>
          <w:rFonts w:cs="Arial"/>
        </w:rPr>
        <w:t>)</w:t>
      </w:r>
    </w:p>
    <w:p w:rsidR="00430E44" w:rsidRPr="00925A90" w:rsidRDefault="00430E44" w:rsidP="00F061F8"/>
    <w:p w:rsidR="00862945" w:rsidRPr="00925A90" w:rsidRDefault="00862945" w:rsidP="00F061F8"/>
    <w:p w:rsidR="00862945" w:rsidRPr="00925A90" w:rsidRDefault="00862945" w:rsidP="00F061F8"/>
    <w:p w:rsidR="00862945" w:rsidRPr="00925A90" w:rsidRDefault="00862945" w:rsidP="00F061F8"/>
    <w:p w:rsidR="00862945" w:rsidRPr="00925A90" w:rsidRDefault="0002431E" w:rsidP="00F061F8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П</w:t>
      </w:r>
      <w:r w:rsidR="00862945" w:rsidRPr="00925A90">
        <w:rPr>
          <w:rStyle w:val="TimesNewRoman14"/>
          <w:rFonts w:ascii="Arial" w:hAnsi="Arial" w:cs="Times New Roman"/>
          <w:sz w:val="24"/>
          <w:szCs w:val="28"/>
        </w:rPr>
        <w:t>риложение № 1</w:t>
      </w:r>
    </w:p>
    <w:p w:rsidR="00862945" w:rsidRPr="00925A90" w:rsidRDefault="00862945" w:rsidP="00F061F8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925A90">
        <w:rPr>
          <w:rFonts w:cs="Times New Roman"/>
          <w:sz w:val="24"/>
          <w:szCs w:val="28"/>
        </w:rPr>
        <w:t xml:space="preserve">«Назначение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единовременной компенсации за вред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здоровью гражданам, ставшим инвалидами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вследствие чернобыльской катастрофы,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вследствие чернобыльской катастрофы»</w:t>
      </w:r>
    </w:p>
    <w:p w:rsidR="00A22CDA" w:rsidRPr="00B8671F" w:rsidRDefault="00A22CDA" w:rsidP="00A22CDA">
      <w:pPr>
        <w:rPr>
          <w:rFonts w:eastAsia="Arial" w:cs="Arial"/>
          <w:lang w:eastAsia="ar-SA"/>
        </w:rPr>
      </w:pPr>
      <w:r w:rsidRPr="00B8671F">
        <w:rPr>
          <w:rFonts w:cs="Arial"/>
        </w:rPr>
        <w:t>(</w:t>
      </w:r>
      <w:r>
        <w:t>приложение 1</w:t>
      </w:r>
      <w:r w:rsidRPr="00B86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92" w:tgtFrame="Logical" w:history="1">
        <w:r w:rsidRPr="00B8671F">
          <w:rPr>
            <w:rStyle w:val="a3"/>
            <w:rFonts w:cs="Arial"/>
          </w:rPr>
          <w:t xml:space="preserve">№ 507 от 03.09.2015 года (НГР </w:t>
        </w:r>
        <w:r w:rsidRPr="00B8671F">
          <w:rPr>
            <w:rStyle w:val="a3"/>
            <w:rFonts w:cs="Arial"/>
            <w:lang w:val="en-US"/>
          </w:rPr>
          <w:t>RU</w:t>
        </w:r>
        <w:r w:rsidRPr="00B8671F">
          <w:rPr>
            <w:rStyle w:val="a3"/>
            <w:rFonts w:cs="Arial"/>
          </w:rPr>
          <w:t>44000201500876)</w:t>
        </w:r>
      </w:hyperlink>
      <w:r w:rsidRPr="00B8671F">
        <w:rPr>
          <w:rFonts w:cs="Arial"/>
        </w:rPr>
        <w:t>)</w:t>
      </w:r>
    </w:p>
    <w:p w:rsidR="004C3B56" w:rsidRDefault="004C3B56" w:rsidP="006305A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6305A3" w:rsidRPr="006305A3" w:rsidRDefault="006305A3" w:rsidP="006305A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A22CDA" w:rsidRPr="00AD2220" w:rsidRDefault="00A22CDA" w:rsidP="00A22CDA">
      <w:pPr>
        <w:tabs>
          <w:tab w:val="left" w:pos="720"/>
        </w:tabs>
        <w:ind w:firstLine="709"/>
        <w:jc w:val="center"/>
        <w:rPr>
          <w:rFonts w:cs="Arial"/>
        </w:rPr>
      </w:pPr>
      <w:r w:rsidRPr="00AD2220">
        <w:rPr>
          <w:rFonts w:cs="Arial"/>
          <w:color w:val="000000"/>
        </w:rPr>
        <w:t>И</w:t>
      </w:r>
      <w:r w:rsidRPr="00AD2220">
        <w:rPr>
          <w:rFonts w:cs="Arial"/>
        </w:rPr>
        <w:t>нформация о месте нахождения, графике работы, справочных телефонах, адресах официальных сайтов в сети Интернет, адресах электронной почты органов и организаций, предоставляющих государственную услугу</w:t>
      </w:r>
    </w:p>
    <w:p w:rsidR="00A22CDA" w:rsidRPr="00AD2220" w:rsidRDefault="00A22CDA" w:rsidP="00A22CDA">
      <w:pPr>
        <w:tabs>
          <w:tab w:val="left" w:pos="720"/>
        </w:tabs>
        <w:ind w:firstLine="709"/>
        <w:jc w:val="center"/>
        <w:rPr>
          <w:rFonts w:cs="Arial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A22CDA" w:rsidRPr="00AD2220" w:rsidTr="00943EC7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г. Кострома, ул. Свердлова, д. 129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55-90-62 </w:t>
            </w:r>
            <w:proofErr w:type="spellStart"/>
            <w:r w:rsidRPr="00AD2220">
              <w:rPr>
                <w:rFonts w:cs="Arial"/>
              </w:rPr>
              <w:t>socdep</w:t>
            </w:r>
            <w:proofErr w:type="spellEnd"/>
            <w:r w:rsidRPr="00AD2220">
              <w:rPr>
                <w:rFonts w:cs="Arial"/>
              </w:rPr>
              <w:t>.</w:t>
            </w:r>
            <w:proofErr w:type="spellStart"/>
            <w:r w:rsidRPr="00AD2220">
              <w:rPr>
                <w:rFonts w:cs="Arial"/>
                <w:lang w:val="en-US"/>
              </w:rPr>
              <w:t>adm</w:t>
            </w:r>
            <w:proofErr w:type="spellEnd"/>
            <w:r w:rsidRPr="00AD2220">
              <w:rPr>
                <w:rFonts w:cs="Arial"/>
              </w:rPr>
              <w:t>44.</w:t>
            </w:r>
            <w:proofErr w:type="spellStart"/>
            <w:r w:rsidRPr="00AD2220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9.00-18.00</w:t>
            </w:r>
          </w:p>
        </w:tc>
      </w:tr>
      <w:tr w:rsidR="00A22CDA" w:rsidRPr="00AD2220" w:rsidTr="00943EC7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г. Кострома, ул. Советская, д. 123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Пн.-чт.: 8.00-17.00,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Пт.: 8.00-16.00</w:t>
            </w:r>
          </w:p>
        </w:tc>
      </w:tr>
      <w:tr w:rsidR="00A22CDA" w:rsidRPr="00AD2220" w:rsidTr="00943EC7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ОГКУ «МФЦ»                     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г. Кострома ул. Калиновская, д. 38,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62-05-50, 62-05-00   www.mfc44.ru              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8.00-19.00,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Сб.: 8.00-13.00</w:t>
            </w:r>
          </w:p>
        </w:tc>
      </w:tr>
      <w:tr w:rsidR="00A22CDA" w:rsidRPr="00AD2220" w:rsidTr="00943EC7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Антроповскому</w:t>
            </w:r>
            <w:proofErr w:type="spellEnd"/>
            <w:r w:rsidRPr="00AD2220">
              <w:rPr>
                <w:rFonts w:cs="Arial"/>
              </w:rPr>
              <w:t xml:space="preserve"> району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157260, п. Антропово, ул. </w:t>
            </w:r>
            <w:proofErr w:type="gramStart"/>
            <w:r w:rsidRPr="00AD2220">
              <w:rPr>
                <w:rFonts w:cs="Arial"/>
              </w:rPr>
              <w:t>Октябрьская</w:t>
            </w:r>
            <w:proofErr w:type="gramEnd"/>
            <w:r w:rsidRPr="00AD2220">
              <w:rPr>
                <w:rFonts w:cs="Arial"/>
              </w:rPr>
              <w:t xml:space="preserve">, д.12  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Пн.-чт.: 9.00-17.00,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Вохомскому</w:t>
            </w:r>
            <w:proofErr w:type="spellEnd"/>
            <w:r w:rsidRPr="00AD2220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157760, п. Вохма ул. Советская, д. 39а,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(49450) 2-22-68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Пн.-чт.: 9.00-17.00,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Кадыйскому</w:t>
            </w:r>
            <w:proofErr w:type="spellEnd"/>
            <w:r w:rsidRPr="00AD2220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157980, п. </w:t>
            </w:r>
            <w:proofErr w:type="spellStart"/>
            <w:r w:rsidRPr="00AD2220">
              <w:rPr>
                <w:rFonts w:cs="Arial"/>
              </w:rPr>
              <w:t>Кадый</w:t>
            </w:r>
            <w:proofErr w:type="spellEnd"/>
            <w:r w:rsidRPr="00AD2220">
              <w:rPr>
                <w:rFonts w:cs="Arial"/>
              </w:rPr>
              <w:t xml:space="preserve">,  ул. Центральная, д. 3,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(49442) 3-95-31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Кологривскому</w:t>
            </w:r>
            <w:proofErr w:type="spellEnd"/>
            <w:r w:rsidRPr="00AD2220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157440, г. Кологрив,  ул. Куйбышева, д.7,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(49443) 4-04-02          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Межевскому</w:t>
            </w:r>
            <w:proofErr w:type="spellEnd"/>
            <w:r w:rsidRPr="00AD2220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157420, с. Георгиевское,  ул. </w:t>
            </w:r>
            <w:proofErr w:type="spellStart"/>
            <w:r w:rsidRPr="00AD2220">
              <w:rPr>
                <w:rFonts w:cs="Arial"/>
              </w:rPr>
              <w:t>Крупинова</w:t>
            </w:r>
            <w:proofErr w:type="spellEnd"/>
            <w:r w:rsidRPr="00AD2220">
              <w:rPr>
                <w:rFonts w:cs="Arial"/>
              </w:rPr>
              <w:t xml:space="preserve">, д.33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(49447) 5-40-20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Пн.-чт.: 9.00-17.00,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AD2220">
              <w:rPr>
                <w:rFonts w:cs="Arial"/>
              </w:rPr>
              <w:t>Нея</w:t>
            </w:r>
            <w:proofErr w:type="spellEnd"/>
            <w:r w:rsidRPr="00AD2220">
              <w:rPr>
                <w:rFonts w:cs="Arial"/>
              </w:rPr>
              <w:t xml:space="preserve"> и </w:t>
            </w:r>
            <w:proofErr w:type="spellStart"/>
            <w:r w:rsidRPr="00AD2220">
              <w:rPr>
                <w:rFonts w:cs="Arial"/>
              </w:rPr>
              <w:t>Нейскому</w:t>
            </w:r>
            <w:proofErr w:type="spellEnd"/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157330, г. </w:t>
            </w:r>
            <w:proofErr w:type="spellStart"/>
            <w:r w:rsidRPr="00AD2220">
              <w:rPr>
                <w:rFonts w:cs="Arial"/>
              </w:rPr>
              <w:t>Нея</w:t>
            </w:r>
            <w:proofErr w:type="spellEnd"/>
            <w:r w:rsidRPr="00AD2220">
              <w:rPr>
                <w:rFonts w:cs="Arial"/>
              </w:rPr>
              <w:t xml:space="preserve">,  ул. Любимова, д. 3а,  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(49444) 2-15-98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Островскому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157960, п. Островское,   ул. Советская, д. 97, 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(49438) 2-71-40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Пн.: 8.00-17.00,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Вт.-пт.: 8.00-16.00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Павинскому</w:t>
            </w:r>
            <w:proofErr w:type="spellEnd"/>
            <w:r w:rsidRPr="00AD2220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157650, с. Павино,    ул. </w:t>
            </w:r>
            <w:proofErr w:type="gramStart"/>
            <w:r w:rsidRPr="00AD2220">
              <w:rPr>
                <w:rFonts w:cs="Arial"/>
              </w:rPr>
              <w:t>Октябрьская</w:t>
            </w:r>
            <w:proofErr w:type="gramEnd"/>
            <w:r w:rsidRPr="00AD2220">
              <w:rPr>
                <w:rFonts w:cs="Arial"/>
              </w:rPr>
              <w:t xml:space="preserve">, д. 15,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(49439) 2-12-52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 xml:space="preserve">Пн., вт., чт., пт.: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9.00-17.00,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Ср.: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Парфеньевскому</w:t>
            </w:r>
            <w:proofErr w:type="spellEnd"/>
            <w:r w:rsidRPr="00AD2220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157270, с. </w:t>
            </w:r>
            <w:proofErr w:type="spellStart"/>
            <w:r w:rsidRPr="00AD2220">
              <w:rPr>
                <w:rFonts w:cs="Arial"/>
              </w:rPr>
              <w:t>Парфеньево</w:t>
            </w:r>
            <w:proofErr w:type="spellEnd"/>
            <w:r w:rsidRPr="00AD2220">
              <w:rPr>
                <w:rFonts w:cs="Arial"/>
              </w:rPr>
              <w:t xml:space="preserve">,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ул. Ленина, д. 40,    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(49440) 5-13-32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 xml:space="preserve">Пн.: 8.00-17.00,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Вт.-пт.: 9.00-17.00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Поназыревскому</w:t>
            </w:r>
            <w:proofErr w:type="spellEnd"/>
            <w:r w:rsidRPr="00AD2220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157580, с. Поназырево, ул. Свободы, д. 1,    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(49448) 2-16-51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ОГУ «ЦСВ» по </w:t>
            </w:r>
            <w:proofErr w:type="spellStart"/>
            <w:r w:rsidRPr="00AD2220">
              <w:rPr>
                <w:rFonts w:cs="Arial"/>
              </w:rPr>
              <w:t>Пыщугскому</w:t>
            </w:r>
            <w:proofErr w:type="spellEnd"/>
            <w:r w:rsidRPr="00AD2220">
              <w:rPr>
                <w:rFonts w:cs="Arial"/>
              </w:rPr>
              <w:t xml:space="preserve"> району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157630, с. Пыщуг, ул. </w:t>
            </w:r>
            <w:proofErr w:type="gramStart"/>
            <w:r w:rsidRPr="00AD2220">
              <w:rPr>
                <w:rFonts w:cs="Arial"/>
              </w:rPr>
              <w:t>Первомайская</w:t>
            </w:r>
            <w:proofErr w:type="gramEnd"/>
            <w:r w:rsidRPr="00AD2220">
              <w:rPr>
                <w:rFonts w:cs="Arial"/>
              </w:rPr>
              <w:t xml:space="preserve">, д. 4,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(49452) 2-78-39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Пн.-чт.: 9.00-17.00,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Пт.: 8.00-17.00</w:t>
            </w:r>
          </w:p>
        </w:tc>
      </w:tr>
      <w:tr w:rsidR="00A22CDA" w:rsidRPr="00AD2220" w:rsidTr="00943EC7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Солигаличскому</w:t>
            </w:r>
            <w:proofErr w:type="spellEnd"/>
            <w:r w:rsidRPr="00AD2220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157170, г. Солигалич,  пр. Свободы, д. 6,  8 (49436) 3-43-47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</w:t>
            </w:r>
            <w:proofErr w:type="spellStart"/>
            <w:r w:rsidRPr="00AD2220">
              <w:rPr>
                <w:rFonts w:cs="Arial"/>
              </w:rPr>
              <w:t>Сусанинскому</w:t>
            </w:r>
            <w:proofErr w:type="spellEnd"/>
            <w:r w:rsidRPr="00AD2220">
              <w:rPr>
                <w:rFonts w:cs="Arial"/>
              </w:rPr>
              <w:t xml:space="preserve"> району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157080, п. Сусанино, ул. </w:t>
            </w:r>
            <w:proofErr w:type="gramStart"/>
            <w:r w:rsidRPr="00AD2220">
              <w:rPr>
                <w:rFonts w:cs="Arial"/>
              </w:rPr>
              <w:t>Советская</w:t>
            </w:r>
            <w:proofErr w:type="gramEnd"/>
            <w:r w:rsidRPr="00AD2220">
              <w:rPr>
                <w:rFonts w:cs="Arial"/>
              </w:rPr>
              <w:t xml:space="preserve">, д. 2а,     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(49434) 9-74-43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«ЦСВ» по Чухломскому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157130, г. Чухлома,   ул. Советская, д. 1,   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(49441) 2-29-20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157000 г. Буй, ул. Ленина, д.3, 8 (49435)3-15-11</w:t>
            </w:r>
          </w:p>
          <w:p w:rsidR="00A22CDA" w:rsidRPr="00AD2220" w:rsidRDefault="00A22CDA" w:rsidP="00943EC7">
            <w:pPr>
              <w:shd w:val="clear" w:color="auto" w:fill="FFFFFF"/>
              <w:ind w:firstLine="64"/>
              <w:rPr>
                <w:rFonts w:cs="Arial"/>
              </w:rPr>
            </w:pPr>
            <w:r w:rsidRPr="00BF500A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городу Волгореченск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156019, г. Волгореченск,</w:t>
            </w:r>
            <w:r w:rsidRPr="00AD2220">
              <w:rPr>
                <w:rFonts w:cs="Arial"/>
              </w:rPr>
              <w:br/>
              <w:t>ул. Им. 50-летия Ленинского Комсомола, 17а,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157201 г. Галич, пл. Революции,</w:t>
            </w:r>
            <w:r w:rsidRPr="00AD2220">
              <w:rPr>
                <w:rFonts w:cs="Arial"/>
              </w:rPr>
              <w:br/>
              <w:t>Гостиный двор, верхний корпус № 4,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(49437)2-19-31 </w:t>
            </w:r>
            <w:r w:rsidRPr="00BF500A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AD2220">
              <w:rPr>
                <w:rFonts w:cs="Arial"/>
              </w:rPr>
              <w:t>Мантурово</w:t>
            </w:r>
            <w:proofErr w:type="spellEnd"/>
            <w:r w:rsidRPr="00AD2220">
              <w:rPr>
                <w:rFonts w:cs="Arial"/>
              </w:rPr>
              <w:t xml:space="preserve"> и </w:t>
            </w:r>
            <w:proofErr w:type="spellStart"/>
            <w:r w:rsidRPr="00AD2220">
              <w:rPr>
                <w:rFonts w:cs="Arial"/>
              </w:rPr>
              <w:t>Мантуровскому</w:t>
            </w:r>
            <w:proofErr w:type="spellEnd"/>
            <w:r w:rsidRPr="00AD2220">
              <w:rPr>
                <w:rFonts w:cs="Arial"/>
              </w:rPr>
              <w:t xml:space="preserve"> району </w:t>
            </w:r>
          </w:p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157302 </w:t>
            </w:r>
            <w:proofErr w:type="spellStart"/>
            <w:r w:rsidRPr="00AD2220">
              <w:rPr>
                <w:rFonts w:cs="Arial"/>
              </w:rPr>
              <w:t>г</w:t>
            </w:r>
            <w:proofErr w:type="gramStart"/>
            <w:r w:rsidRPr="00AD2220">
              <w:rPr>
                <w:rFonts w:cs="Arial"/>
              </w:rPr>
              <w:t>.М</w:t>
            </w:r>
            <w:proofErr w:type="gramEnd"/>
            <w:r w:rsidRPr="00AD2220">
              <w:rPr>
                <w:rFonts w:cs="Arial"/>
              </w:rPr>
              <w:t>антурово</w:t>
            </w:r>
            <w:proofErr w:type="spellEnd"/>
            <w:r w:rsidRPr="00AD2220">
              <w:rPr>
                <w:rFonts w:cs="Arial"/>
              </w:rPr>
              <w:t>, ул. Нагорная, д.19,</w:t>
            </w:r>
          </w:p>
          <w:p w:rsidR="00A22CDA" w:rsidRPr="00AD2220" w:rsidRDefault="00A22CDA" w:rsidP="00943EC7">
            <w:pPr>
              <w:shd w:val="clear" w:color="auto" w:fill="FFFFFF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</w:t>
            </w:r>
            <w:proofErr w:type="spellStart"/>
            <w:r w:rsidRPr="00AD2220">
              <w:rPr>
                <w:rFonts w:cs="Arial"/>
              </w:rPr>
              <w:t>Макарьевскому</w:t>
            </w:r>
            <w:proofErr w:type="spellEnd"/>
            <w:r w:rsidRPr="00AD2220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157460, г. Макарьев, ул. </w:t>
            </w:r>
            <w:proofErr w:type="gramStart"/>
            <w:r w:rsidRPr="00AD2220">
              <w:rPr>
                <w:rFonts w:cs="Arial"/>
              </w:rPr>
              <w:t>Большая</w:t>
            </w:r>
            <w:proofErr w:type="gramEnd"/>
            <w:r w:rsidRPr="00AD2220">
              <w:rPr>
                <w:rFonts w:cs="Arial"/>
              </w:rPr>
              <w:t xml:space="preserve"> Советская, д. 6,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AD2220">
              <w:rPr>
                <w:rFonts w:cs="Arial"/>
              </w:rPr>
              <w:t>Нерехтскому</w:t>
            </w:r>
            <w:proofErr w:type="spellEnd"/>
            <w:r w:rsidRPr="00AD2220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157800, г. Нерехта, улица Красноармейская, 25,</w:t>
            </w:r>
          </w:p>
          <w:p w:rsidR="00A22CDA" w:rsidRPr="00AD2220" w:rsidRDefault="00A22CDA" w:rsidP="00943EC7">
            <w:pPr>
              <w:shd w:val="clear" w:color="auto" w:fill="FFFFFF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 8 (49431) 75-035 </w:t>
            </w:r>
            <w:r w:rsidRPr="00BF500A">
              <w:rPr>
                <w:rFonts w:cs="Arial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Красносельскому     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D2220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  <w:color w:val="000000"/>
              </w:rPr>
            </w:pPr>
            <w:r w:rsidRPr="00AD2220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AD2220">
              <w:rPr>
                <w:rFonts w:cs="Arial"/>
                <w:color w:val="000000"/>
              </w:rPr>
              <w:t>Красносельский</w:t>
            </w:r>
            <w:proofErr w:type="spellEnd"/>
            <w:r w:rsidRPr="00AD2220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A22CDA" w:rsidRPr="00AD2220" w:rsidRDefault="00A22CDA" w:rsidP="00943EC7">
            <w:pPr>
              <w:shd w:val="clear" w:color="auto" w:fill="FFFFFF"/>
              <w:ind w:firstLine="64"/>
              <w:rPr>
                <w:rFonts w:cs="Arial"/>
              </w:rPr>
            </w:pPr>
            <w:r w:rsidRPr="00AD2220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Октябрьскому району 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157780, с. Боговарово, ул. Чапаева, д. 2,</w:t>
            </w:r>
          </w:p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  <w:r w:rsidRPr="00AD2220">
              <w:rPr>
                <w:rFonts w:cs="Arial"/>
              </w:rPr>
              <w:lastRenderedPageBreak/>
              <w:t xml:space="preserve">Филиал ОГКУ «МФЦ» по </w:t>
            </w:r>
            <w:proofErr w:type="spellStart"/>
            <w:r w:rsidRPr="00AD2220">
              <w:rPr>
                <w:rFonts w:cs="Arial"/>
              </w:rPr>
              <w:t>Судиславскому</w:t>
            </w:r>
            <w:proofErr w:type="spellEnd"/>
            <w:r w:rsidRPr="00AD2220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157860 </w:t>
            </w:r>
            <w:proofErr w:type="spellStart"/>
            <w:r w:rsidRPr="00AD2220">
              <w:rPr>
                <w:rFonts w:cs="Arial"/>
              </w:rPr>
              <w:t>пгт</w:t>
            </w:r>
            <w:proofErr w:type="spellEnd"/>
            <w:r w:rsidRPr="00AD2220">
              <w:rPr>
                <w:rFonts w:cs="Arial"/>
              </w:rPr>
              <w:t xml:space="preserve">. </w:t>
            </w:r>
            <w:proofErr w:type="spellStart"/>
            <w:r w:rsidRPr="00AD2220">
              <w:rPr>
                <w:rFonts w:cs="Arial"/>
              </w:rPr>
              <w:t>Судиславль</w:t>
            </w:r>
            <w:proofErr w:type="gramStart"/>
            <w:r w:rsidRPr="00AD2220">
              <w:rPr>
                <w:rFonts w:cs="Arial"/>
              </w:rPr>
              <w:t>,у</w:t>
            </w:r>
            <w:proofErr w:type="gramEnd"/>
            <w:r w:rsidRPr="00AD2220">
              <w:rPr>
                <w:rFonts w:cs="Arial"/>
              </w:rPr>
              <w:t>л</w:t>
            </w:r>
            <w:proofErr w:type="spellEnd"/>
            <w:r w:rsidRPr="00AD2220">
              <w:rPr>
                <w:rFonts w:cs="Arial"/>
              </w:rPr>
              <w:t xml:space="preserve">. Советская, д. 2а, </w:t>
            </w:r>
          </w:p>
          <w:p w:rsidR="00A22CDA" w:rsidRPr="00AD2220" w:rsidRDefault="00A22CDA" w:rsidP="00943EC7">
            <w:pPr>
              <w:shd w:val="clear" w:color="auto" w:fill="FFFFFF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 xml:space="preserve">8 (49433)9-74-43 </w:t>
            </w:r>
            <w:r w:rsidRPr="00BF500A">
              <w:rPr>
                <w:rFonts w:cs="Arial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22CDA" w:rsidRPr="00AD2220" w:rsidRDefault="00A22CDA" w:rsidP="00943EC7">
            <w:pPr>
              <w:shd w:val="clear" w:color="auto" w:fill="FFFFFF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  <w:tr w:rsidR="00A22CDA" w:rsidRPr="00AD2220" w:rsidTr="00943EC7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  <w:r w:rsidRPr="00AD2220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AD2220">
              <w:rPr>
                <w:rFonts w:cs="Arial"/>
              </w:rPr>
              <w:t>Шарьинскому</w:t>
            </w:r>
            <w:proofErr w:type="spellEnd"/>
            <w:r w:rsidRPr="00AD2220">
              <w:rPr>
                <w:rFonts w:cs="Arial"/>
              </w:rPr>
              <w:t xml:space="preserve"> району </w:t>
            </w:r>
          </w:p>
          <w:p w:rsidR="00A22CDA" w:rsidRPr="00AD2220" w:rsidRDefault="00A22CDA" w:rsidP="00943EC7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4"/>
              <w:rPr>
                <w:rFonts w:cs="Arial"/>
              </w:rPr>
            </w:pPr>
            <w:r w:rsidRPr="00AD2220">
              <w:rPr>
                <w:rFonts w:cs="Arial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CDA" w:rsidRPr="00AD2220" w:rsidRDefault="00A22CDA" w:rsidP="00943EC7">
            <w:pPr>
              <w:widowControl w:val="0"/>
              <w:autoSpaceDE w:val="0"/>
              <w:autoSpaceDN w:val="0"/>
              <w:adjustRightInd w:val="0"/>
              <w:ind w:firstLine="62"/>
              <w:rPr>
                <w:rFonts w:cs="Arial"/>
              </w:rPr>
            </w:pPr>
            <w:r w:rsidRPr="00AD2220">
              <w:rPr>
                <w:rFonts w:cs="Arial"/>
              </w:rPr>
              <w:t>Пн.-пт.: 8.00-17.00</w:t>
            </w:r>
          </w:p>
        </w:tc>
      </w:tr>
    </w:tbl>
    <w:p w:rsidR="00A22CDA" w:rsidRDefault="00A22CDA" w:rsidP="00A22CDA">
      <w:pPr>
        <w:ind w:firstLine="709"/>
        <w:jc w:val="center"/>
        <w:rPr>
          <w:rFonts w:cs="Arial"/>
          <w:b/>
        </w:rPr>
      </w:pPr>
    </w:p>
    <w:p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Приложение № 2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:rsidR="004C3B56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 xml:space="preserve">Назначение </w:t>
      </w:r>
      <w:proofErr w:type="gramStart"/>
      <w:r w:rsidRPr="00925A90">
        <w:rPr>
          <w:rFonts w:cs="Times New Roman"/>
          <w:sz w:val="24"/>
          <w:szCs w:val="28"/>
        </w:rPr>
        <w:t>единовременной</w:t>
      </w:r>
      <w:proofErr w:type="gramEnd"/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компенсации за вред здоровью гражданам,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</w:t>
      </w:r>
      <w:proofErr w:type="gramStart"/>
      <w:r w:rsidRPr="00925A90">
        <w:rPr>
          <w:rFonts w:cs="Times New Roman"/>
          <w:sz w:val="24"/>
          <w:szCs w:val="28"/>
        </w:rPr>
        <w:t>вследствие</w:t>
      </w:r>
      <w:proofErr w:type="gramEnd"/>
      <w:r w:rsidRPr="00925A90">
        <w:rPr>
          <w:rFonts w:cs="Times New Roman"/>
          <w:sz w:val="24"/>
          <w:szCs w:val="28"/>
        </w:rPr>
        <w:t xml:space="preserve">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:rsidR="00C14AAB" w:rsidRPr="00B8671F" w:rsidRDefault="00C14AAB" w:rsidP="00C14AAB">
      <w:pPr>
        <w:rPr>
          <w:rFonts w:eastAsia="Arial" w:cs="Arial"/>
          <w:lang w:eastAsia="ar-SA"/>
        </w:rPr>
      </w:pPr>
      <w:r w:rsidRPr="00B8671F">
        <w:rPr>
          <w:rFonts w:cs="Arial"/>
        </w:rPr>
        <w:t>(</w:t>
      </w:r>
      <w:r>
        <w:t>приложение 2</w:t>
      </w:r>
      <w:r w:rsidRPr="00B86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93" w:tgtFrame="Logical" w:history="1">
        <w:r w:rsidRPr="00B8671F">
          <w:rPr>
            <w:rStyle w:val="a3"/>
            <w:rFonts w:cs="Arial"/>
          </w:rPr>
          <w:t xml:space="preserve">№ 507 от 03.09.2015 года (НГР </w:t>
        </w:r>
        <w:r w:rsidRPr="00B8671F">
          <w:rPr>
            <w:rStyle w:val="a3"/>
            <w:rFonts w:cs="Arial"/>
            <w:lang w:val="en-US"/>
          </w:rPr>
          <w:t>RU</w:t>
        </w:r>
        <w:r w:rsidRPr="00B8671F">
          <w:rPr>
            <w:rStyle w:val="a3"/>
            <w:rFonts w:cs="Arial"/>
          </w:rPr>
          <w:t>44000201500876)</w:t>
        </w:r>
      </w:hyperlink>
      <w:r w:rsidRPr="00B8671F">
        <w:rPr>
          <w:rFonts w:cs="Arial"/>
        </w:rPr>
        <w:t>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14AAB" w:rsidRPr="00AD2220" w:rsidRDefault="00C14AAB" w:rsidP="00C14AAB">
      <w:pPr>
        <w:autoSpaceDE w:val="0"/>
        <w:ind w:firstLine="709"/>
        <w:jc w:val="center"/>
        <w:rPr>
          <w:rFonts w:eastAsia="Arial" w:cs="Arial"/>
        </w:rPr>
      </w:pPr>
      <w:r w:rsidRPr="00AD2220">
        <w:rPr>
          <w:rFonts w:eastAsia="Arial" w:cs="Arial"/>
        </w:rPr>
        <w:t>БЛОК-СХЕМА</w:t>
      </w:r>
    </w:p>
    <w:p w:rsidR="00C14AAB" w:rsidRPr="00AD2220" w:rsidRDefault="00C14AAB" w:rsidP="00C14AAB">
      <w:pPr>
        <w:autoSpaceDE w:val="0"/>
        <w:ind w:firstLine="709"/>
        <w:jc w:val="center"/>
        <w:rPr>
          <w:rFonts w:eastAsia="Arial" w:cs="Arial"/>
        </w:rPr>
      </w:pPr>
      <w:r w:rsidRPr="00AD2220">
        <w:rPr>
          <w:rFonts w:eastAsia="Arial" w:cs="Arial"/>
        </w:rPr>
        <w:t>порядка предоставления государственной услуги</w:t>
      </w:r>
    </w:p>
    <w:p w:rsidR="00C14AAB" w:rsidRPr="00AD2220" w:rsidRDefault="0004688B" w:rsidP="00C14AAB">
      <w:pPr>
        <w:autoSpaceDE w:val="0"/>
        <w:ind w:firstLine="709"/>
        <w:rPr>
          <w:rFonts w:eastAsia="Courier New" w:cs="Arial"/>
          <w:lang w:eastAsia="hi-IN" w:bidi="hi-IN"/>
        </w:rPr>
      </w:pPr>
      <w:r>
        <w:rPr>
          <w:rFonts w:eastAsia="Courier New" w:cs="Arial"/>
          <w:lang w:eastAsia="hi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129.95pt;margin-top:15.25pt;width:240.75pt;height:40.5pt;z-index:1;mso-wrap-distance-left:9.05pt;mso-wrap-distance-right:9.05pt" strokeweight=".5pt">
            <v:fill color2="black"/>
            <v:textbox style="mso-next-textbox:#_x0000_s1050" inset="7.45pt,3.85pt,7.45pt,3.85pt">
              <w:txbxContent>
                <w:p w:rsidR="00C14AAB" w:rsidRPr="003E5614" w:rsidRDefault="00C14AAB" w:rsidP="00C14AAB">
                  <w:pPr>
                    <w:jc w:val="center"/>
                    <w:rPr>
                      <w:rStyle w:val="TimesNewRoman14"/>
                      <w:sz w:val="26"/>
                      <w:szCs w:val="26"/>
                    </w:rPr>
                  </w:pPr>
                  <w:r w:rsidRPr="003E5614">
                    <w:rPr>
                      <w:rStyle w:val="TimesNewRoman14"/>
                      <w:sz w:val="26"/>
                      <w:szCs w:val="26"/>
                    </w:rPr>
                    <w:t xml:space="preserve">Заявление и </w:t>
                  </w:r>
                  <w:proofErr w:type="gramStart"/>
                  <w:r w:rsidRPr="003E5614">
                    <w:rPr>
                      <w:rStyle w:val="TimesNewRoman14"/>
                      <w:sz w:val="26"/>
                      <w:szCs w:val="26"/>
                    </w:rPr>
                    <w:t>документы</w:t>
                  </w:r>
                  <w:proofErr w:type="gramEnd"/>
                  <w:r w:rsidRPr="003E5614">
                    <w:rPr>
                      <w:rStyle w:val="TimesNewRoman14"/>
                      <w:sz w:val="26"/>
                      <w:szCs w:val="26"/>
                    </w:rPr>
                    <w:t xml:space="preserve"> </w:t>
                  </w:r>
                  <w:r>
                    <w:rPr>
                      <w:rStyle w:val="TimesNewRoman14"/>
                      <w:sz w:val="26"/>
                      <w:szCs w:val="26"/>
                    </w:rPr>
                    <w:t xml:space="preserve">необходимые </w:t>
                  </w:r>
                  <w:r w:rsidRPr="003E5614">
                    <w:rPr>
                      <w:rStyle w:val="TimesNewRoman14"/>
                      <w:sz w:val="26"/>
                      <w:szCs w:val="26"/>
                    </w:rPr>
                    <w:t>для получения государственной услуги</w:t>
                  </w:r>
                </w:p>
              </w:txbxContent>
            </v:textbox>
          </v:shape>
        </w:pict>
      </w:r>
      <w:r w:rsidR="00C14AAB" w:rsidRPr="00AD2220">
        <w:rPr>
          <w:rFonts w:eastAsia="Courier New" w:cs="Arial"/>
          <w:lang w:eastAsia="hi-IN" w:bidi="hi-IN"/>
        </w:rPr>
        <w:t xml:space="preserve">  </w:t>
      </w: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04688B" w:rsidP="00C14AAB">
      <w:pPr>
        <w:widowControl w:val="0"/>
        <w:autoSpaceDE w:val="0"/>
        <w:ind w:firstLine="709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58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055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C14AAB" w:rsidRPr="00AD2220" w:rsidRDefault="00C14AAB" w:rsidP="00C14AAB">
      <w:pPr>
        <w:widowControl w:val="0"/>
        <w:autoSpaceDE w:val="0"/>
        <w:ind w:firstLine="709"/>
        <w:rPr>
          <w:rFonts w:cs="Arial"/>
        </w:rPr>
      </w:pP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04688B" w:rsidP="00C14AAB">
      <w:pPr>
        <w:widowControl w:val="0"/>
        <w:autoSpaceDE w:val="0"/>
        <w:ind w:firstLine="709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56" style="position:absolute;left:0;text-align:left;margin-left:301.55pt;margin-top:-.6pt;width:174.15pt;height:24pt;z-index:7">
            <v:textbox style="mso-next-textbox:#_x0000_s1056">
              <w:txbxContent>
                <w:p w:rsidR="00C14AAB" w:rsidRPr="001E26C3" w:rsidRDefault="00C14AAB" w:rsidP="00C14AAB">
                  <w:pPr>
                    <w:pStyle w:val="26"/>
                    <w:jc w:val="center"/>
                    <w:rPr>
                      <w:b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rect id="_x0000_s1060" style="position:absolute;left:0;text-align:left;margin-left:56.8pt;margin-top:-.6pt;width:170.5pt;height:24pt;z-index:11">
            <v:textbox>
              <w:txbxContent>
                <w:p w:rsidR="00C14AAB" w:rsidRPr="00D5401A" w:rsidRDefault="00C14AAB" w:rsidP="00C14AA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Филиал ОГКУ «ЦСВ»</w:t>
                  </w:r>
                </w:p>
              </w:txbxContent>
            </v:textbox>
          </v:rect>
        </w:pict>
      </w:r>
    </w:p>
    <w:p w:rsidR="00C14AAB" w:rsidRPr="00AD2220" w:rsidRDefault="0004688B" w:rsidP="00C14AAB">
      <w:pPr>
        <w:widowControl w:val="0"/>
        <w:autoSpaceDE w:val="0"/>
        <w:ind w:firstLine="709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358.05pt;margin-top:7.3pt;width:0;height:30.55pt;z-index:13" o:connectortype="straight">
            <v:stroke endarrow="block"/>
          </v:shape>
        </w:pict>
      </w:r>
      <w:r>
        <w:rPr>
          <w:rFonts w:cs="Arial"/>
          <w:noProof/>
          <w:lang w:eastAsia="ar-SA"/>
        </w:rPr>
        <w:pict>
          <v:shape id="_x0000_s1061" type="#_x0000_t32" style="position:absolute;left:0;text-align:left;margin-left:156.95pt;margin-top:7.3pt;width:0;height:30.55pt;z-index:12" o:connectortype="straight">
            <v:stroke endarrow="block"/>
          </v:shape>
        </w:pict>
      </w: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04688B" w:rsidP="00C14AAB">
      <w:pPr>
        <w:widowControl w:val="0"/>
        <w:autoSpaceDE w:val="0"/>
        <w:ind w:firstLine="709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51" type="#_x0000_t202" style="position:absolute;left:0;text-align:left;margin-left:66.65pt;margin-top:13.65pt;width:354.3pt;height:21pt;z-index:2;mso-wrap-distance-left:9.05pt;mso-wrap-distance-right:9.05pt" strokeweight=".5pt">
            <v:fill color2="black"/>
            <v:textbox style="mso-next-textbox:#_x0000_s1051" inset="7.45pt,3.85pt,7.45pt,3.85pt">
              <w:txbxContent>
                <w:p w:rsidR="00C14AAB" w:rsidRPr="001E26C3" w:rsidRDefault="00C14AAB" w:rsidP="00C14AAB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  <w:proofErr w:type="gramStart"/>
                  <w:r>
                    <w:rPr>
                      <w:rStyle w:val="TimesNewRoman14"/>
                      <w:sz w:val="22"/>
                    </w:rPr>
                    <w:t>документов</w:t>
                  </w:r>
                  <w:proofErr w:type="gramEnd"/>
                  <w:r>
                    <w:rPr>
                      <w:rStyle w:val="TimesNewRoman14"/>
                      <w:sz w:val="22"/>
                    </w:rPr>
                    <w:t xml:space="preserve"> и их передача в ОГКУ «ЦСВ»</w:t>
                  </w:r>
                </w:p>
                <w:p w:rsidR="00C14AAB" w:rsidRPr="005D2144" w:rsidRDefault="00C14AAB" w:rsidP="00C14AAB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04688B" w:rsidP="00C14AAB">
      <w:pPr>
        <w:widowControl w:val="0"/>
        <w:autoSpaceDE w:val="0"/>
        <w:ind w:firstLine="709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53" style="position:absolute;left:0;text-align:left;z-index:4" from="251.45pt,10.7pt" to="251.45pt,33.9pt" strokeweight=".26mm">
            <v:stroke endarrow="block" joinstyle="miter"/>
          </v:line>
        </w:pict>
      </w: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04688B" w:rsidP="00C14AAB">
      <w:pPr>
        <w:widowControl w:val="0"/>
        <w:autoSpaceDE w:val="0"/>
        <w:ind w:firstLine="709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52" type="#_x0000_t202" style="position:absolute;left:0;text-align:left;margin-left:163.2pt;margin-top:14pt;width:177.25pt;height:23.4pt;z-index:3;mso-wrap-distance-left:9.05pt;mso-wrap-distance-right:9.05pt" strokeweight=".5pt">
            <v:fill color2="black"/>
            <v:textbox style="mso-next-textbox:#_x0000_s1052" inset="7.45pt,3.85pt,7.45pt,3.85pt">
              <w:txbxContent>
                <w:p w:rsidR="00C14AAB" w:rsidRPr="001E26C3" w:rsidRDefault="00C14AAB" w:rsidP="00C14AAB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04688B" w:rsidP="00C14AAB">
      <w:pPr>
        <w:widowControl w:val="0"/>
        <w:autoSpaceDE w:val="0"/>
        <w:ind w:firstLine="709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057" style="position:absolute;left:0;text-align:left;flip:x;z-index:8" from="250.85pt,13.8pt" to="251.15pt,39.6pt">
            <v:stroke endarrow="block"/>
          </v:line>
        </w:pict>
      </w: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04688B" w:rsidP="00C14AAB">
      <w:pPr>
        <w:widowControl w:val="0"/>
        <w:autoSpaceDE w:val="0"/>
        <w:ind w:firstLine="709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54" type="#_x0000_t202" style="position:absolute;left:0;text-align:left;margin-left:112.1pt;margin-top:13.4pt;width:285.2pt;height:35.7pt;z-index:5;mso-wrap-distance-left:9.05pt;mso-wrap-distance-right:9.05pt" strokeweight=".5pt">
            <v:fill color2="black"/>
            <v:textbox style="mso-next-textbox:#_x0000_s1054" inset="7.45pt,3.85pt,7.45pt,3.85pt">
              <w:txbxContent>
                <w:p w:rsidR="00C14AAB" w:rsidRPr="001E26C3" w:rsidRDefault="00C14AAB" w:rsidP="00C14AAB">
                  <w:pPr>
                    <w:jc w:val="center"/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04688B" w:rsidP="00C14AAB">
      <w:pPr>
        <w:widowControl w:val="0"/>
        <w:autoSpaceDE w:val="0"/>
        <w:ind w:firstLine="709"/>
        <w:rPr>
          <w:rFonts w:cs="Arial"/>
        </w:rPr>
      </w:pPr>
      <w:r>
        <w:rPr>
          <w:rFonts w:cs="Arial"/>
          <w:noProof/>
          <w:lang w:eastAsia="ar-SA"/>
        </w:rPr>
        <w:lastRenderedPageBreak/>
        <w:pict>
          <v:line id="_x0000_s1059" style="position:absolute;left:0;text-align:left;z-index:10" from="251.15pt,9.35pt" to="251.15pt,29.6pt">
            <v:stroke endarrow="block"/>
          </v:line>
        </w:pict>
      </w:r>
    </w:p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C14AAB" w:rsidRPr="00AD2220" w:rsidTr="00943EC7">
        <w:tc>
          <w:tcPr>
            <w:tcW w:w="5137" w:type="dxa"/>
            <w:shd w:val="clear" w:color="auto" w:fill="auto"/>
          </w:tcPr>
          <w:p w:rsidR="00C14AAB" w:rsidRPr="00AD2220" w:rsidRDefault="0004688B" w:rsidP="00943EC7">
            <w:pPr>
              <w:widowControl w:val="0"/>
              <w:autoSpaceDE w:val="0"/>
              <w:ind w:firstLine="709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pict>
                <v:shape id="_x0000_s1064" type="#_x0000_t32" style="position:absolute;left:0;text-align:left;margin-left:221.1pt;margin-top:24pt;width:12.25pt;height:14.4pt;z-index:15" o:connectortype="straight">
                  <v:stroke endarrow="block"/>
                </v:shape>
              </w:pict>
            </w:r>
            <w:r>
              <w:rPr>
                <w:rFonts w:cs="Arial"/>
                <w:noProof/>
              </w:rPr>
              <w:pict>
                <v:shape id="_x0000_s1063" type="#_x0000_t32" style="position:absolute;left:0;text-align:left;margin-left:43.85pt;margin-top:24pt;width:13.25pt;height:14.4pt;flip:x;z-index:14" o:connectortype="straight">
                  <v:stroke endarrow="block"/>
                </v:shape>
              </w:pict>
            </w:r>
            <w:r w:rsidR="00C14AAB" w:rsidRPr="00AD2220">
              <w:rPr>
                <w:rFonts w:cs="Arial"/>
              </w:rPr>
              <w:t>Выдача документов по результатам предоставления государственной услуги</w:t>
            </w:r>
          </w:p>
        </w:tc>
      </w:tr>
    </w:tbl>
    <w:p w:rsidR="00C14AAB" w:rsidRPr="00AD2220" w:rsidRDefault="00C14AAB" w:rsidP="00C14AAB">
      <w:pPr>
        <w:widowControl w:val="0"/>
        <w:autoSpaceDE w:val="0"/>
        <w:ind w:firstLine="709"/>
        <w:jc w:val="center"/>
        <w:rPr>
          <w:rFonts w:cs="Arial"/>
        </w:rPr>
      </w:pPr>
    </w:p>
    <w:p w:rsidR="00C14AAB" w:rsidRPr="00AD2220" w:rsidRDefault="00C14AAB" w:rsidP="00C14AAB">
      <w:pPr>
        <w:widowControl w:val="0"/>
        <w:tabs>
          <w:tab w:val="left" w:pos="975"/>
          <w:tab w:val="center" w:pos="1175"/>
        </w:tabs>
        <w:autoSpaceDE w:val="0"/>
        <w:ind w:firstLine="709"/>
        <w:rPr>
          <w:rFonts w:cs="Arial"/>
        </w:rPr>
      </w:pPr>
      <w:r w:rsidRPr="00AD2220">
        <w:rPr>
          <w:rFonts w:cs="Arial"/>
        </w:rPr>
        <w:tab/>
        <w:t xml:space="preserve">                 </w:t>
      </w:r>
      <w:r w:rsidRPr="00AD2220">
        <w:rPr>
          <w:rFonts w:cs="Arial"/>
        </w:rPr>
        <w:tab/>
      </w:r>
    </w:p>
    <w:p w:rsidR="00C14AAB" w:rsidRPr="00AD2220" w:rsidRDefault="00C14AAB" w:rsidP="00C14AAB">
      <w:pPr>
        <w:widowControl w:val="0"/>
        <w:tabs>
          <w:tab w:val="left" w:pos="3345"/>
          <w:tab w:val="center" w:pos="5103"/>
        </w:tabs>
        <w:autoSpaceDE w:val="0"/>
        <w:ind w:firstLine="709"/>
        <w:rPr>
          <w:rFonts w:cs="Arial"/>
        </w:rPr>
      </w:pPr>
      <w:r w:rsidRPr="00AD2220">
        <w:rPr>
          <w:rFonts w:cs="Arial"/>
        </w:rPr>
        <w:t xml:space="preserve">                                                                                                              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C14AAB" w:rsidRPr="00AD2220" w:rsidTr="00943EC7">
        <w:trPr>
          <w:trHeight w:val="838"/>
        </w:trPr>
        <w:tc>
          <w:tcPr>
            <w:tcW w:w="4112" w:type="dxa"/>
          </w:tcPr>
          <w:p w:rsidR="00C14AAB" w:rsidRPr="00AD2220" w:rsidRDefault="00C14AAB" w:rsidP="00943EC7">
            <w:pPr>
              <w:widowControl w:val="0"/>
              <w:tabs>
                <w:tab w:val="left" w:pos="3345"/>
                <w:tab w:val="center" w:pos="5103"/>
              </w:tabs>
              <w:autoSpaceDE w:val="0"/>
              <w:ind w:firstLine="709"/>
              <w:jc w:val="center"/>
              <w:rPr>
                <w:rFonts w:cs="Arial"/>
              </w:rPr>
            </w:pPr>
            <w:r w:rsidRPr="00AD2220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C14AAB" w:rsidRPr="00AD2220" w:rsidRDefault="00C14AAB" w:rsidP="00C14AAB">
      <w:pPr>
        <w:spacing w:line="276" w:lineRule="auto"/>
        <w:ind w:firstLine="709"/>
        <w:rPr>
          <w:rFonts w:cs="Arial"/>
          <w:vanish/>
        </w:rPr>
      </w:pP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C14AAB" w:rsidRPr="00AD2220" w:rsidTr="00943EC7">
        <w:trPr>
          <w:trHeight w:val="900"/>
        </w:trPr>
        <w:tc>
          <w:tcPr>
            <w:tcW w:w="4446" w:type="dxa"/>
          </w:tcPr>
          <w:p w:rsidR="00C14AAB" w:rsidRPr="00AD2220" w:rsidRDefault="00C14AAB" w:rsidP="00943EC7">
            <w:pPr>
              <w:widowControl w:val="0"/>
              <w:tabs>
                <w:tab w:val="left" w:pos="3345"/>
                <w:tab w:val="center" w:pos="5103"/>
              </w:tabs>
              <w:autoSpaceDE w:val="0"/>
              <w:ind w:firstLine="709"/>
              <w:jc w:val="center"/>
              <w:rPr>
                <w:rFonts w:cs="Arial"/>
              </w:rPr>
            </w:pPr>
            <w:r w:rsidRPr="00AD2220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C14AAB" w:rsidRPr="00AD2220" w:rsidRDefault="00C14AAB" w:rsidP="00C14AAB">
      <w:pPr>
        <w:widowControl w:val="0"/>
        <w:tabs>
          <w:tab w:val="left" w:pos="3345"/>
          <w:tab w:val="center" w:pos="5103"/>
        </w:tabs>
        <w:autoSpaceDE w:val="0"/>
        <w:ind w:firstLine="709"/>
        <w:rPr>
          <w:rFonts w:cs="Arial"/>
        </w:rPr>
      </w:pPr>
      <w:r w:rsidRPr="00AD2220">
        <w:rPr>
          <w:rFonts w:cs="Arial"/>
        </w:rPr>
        <w:tab/>
      </w:r>
    </w:p>
    <w:p w:rsidR="00C14AAB" w:rsidRPr="00AD2220" w:rsidRDefault="00C14AAB" w:rsidP="00C14AAB">
      <w:pPr>
        <w:ind w:firstLine="709"/>
        <w:jc w:val="center"/>
        <w:rPr>
          <w:rFonts w:cs="Arial"/>
          <w:b/>
        </w:rPr>
      </w:pPr>
    </w:p>
    <w:p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4C3B56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Приложение № 3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:rsidR="004C3B56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>«</w:t>
      </w:r>
      <w:r w:rsidRPr="00925A90">
        <w:rPr>
          <w:rFonts w:cs="Times New Roman"/>
          <w:sz w:val="24"/>
          <w:szCs w:val="28"/>
        </w:rPr>
        <w:t xml:space="preserve">Назначение </w:t>
      </w:r>
      <w:proofErr w:type="gramStart"/>
      <w:r w:rsidRPr="00925A90">
        <w:rPr>
          <w:rFonts w:cs="Times New Roman"/>
          <w:sz w:val="24"/>
          <w:szCs w:val="28"/>
        </w:rPr>
        <w:t>единовременной</w:t>
      </w:r>
      <w:proofErr w:type="gramEnd"/>
      <w:r w:rsidRPr="00925A90">
        <w:rPr>
          <w:rFonts w:cs="Times New Roman"/>
          <w:sz w:val="24"/>
          <w:szCs w:val="28"/>
        </w:rPr>
        <w:t xml:space="preserve">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</w:t>
      </w:r>
      <w:proofErr w:type="gramStart"/>
      <w:r w:rsidRPr="00925A90">
        <w:rPr>
          <w:rFonts w:cs="Times New Roman"/>
          <w:sz w:val="24"/>
          <w:szCs w:val="28"/>
        </w:rPr>
        <w:t>вследствие</w:t>
      </w:r>
      <w:proofErr w:type="gramEnd"/>
      <w:r w:rsidRPr="00925A90">
        <w:rPr>
          <w:rFonts w:cs="Times New Roman"/>
          <w:sz w:val="24"/>
          <w:szCs w:val="28"/>
        </w:rPr>
        <w:t xml:space="preserve">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</w:t>
      </w:r>
    </w:p>
    <w:p w:rsidR="00862945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В филиал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ОГКУ «Центр социальных выплат»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по ____________ муниципальному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району (городскому округу)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от ___________________________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место постоянного жительства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(нужное подчеркнуть)</w:t>
      </w:r>
    </w:p>
    <w:p w:rsidR="00862945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4C3B56" w:rsidRPr="00925A90" w:rsidRDefault="004C3B56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ЗАЯВЛЕНИЕ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назначение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Я, ___________________________________________________________,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                                                     (фамилия, имя, отчество)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проживающи</w:t>
      </w:r>
      <w:proofErr w:type="gramStart"/>
      <w:r w:rsidRPr="00925A90">
        <w:rPr>
          <w:rFonts w:cs="Times New Roman"/>
          <w:sz w:val="24"/>
          <w:szCs w:val="24"/>
        </w:rPr>
        <w:t>й(</w:t>
      </w:r>
      <w:proofErr w:type="spellStart"/>
      <w:proofErr w:type="gramEnd"/>
      <w:r w:rsidRPr="00925A90">
        <w:rPr>
          <w:rFonts w:cs="Times New Roman"/>
          <w:sz w:val="24"/>
          <w:szCs w:val="24"/>
        </w:rPr>
        <w:t>ая</w:t>
      </w:r>
      <w:proofErr w:type="spellEnd"/>
      <w:r w:rsidRPr="00925A90">
        <w:rPr>
          <w:rFonts w:cs="Times New Roman"/>
          <w:sz w:val="24"/>
          <w:szCs w:val="24"/>
        </w:rPr>
        <w:t>) по адресу: _______________________________________________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lastRenderedPageBreak/>
        <w:t>_________________________________________________________________________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             (указывается почтовый адрес места жительства, фактического проживания)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          </w:t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4"/>
        </w:rPr>
        <w:tab/>
        <w:t xml:space="preserve">     </w:t>
      </w:r>
    </w:p>
    <w:p w:rsidR="00862945" w:rsidRPr="00925A90" w:rsidRDefault="00862945" w:rsidP="00F061F8">
      <w:pPr>
        <w:pStyle w:val="ConsPlusNonformat"/>
        <w:widowControl/>
        <w:tabs>
          <w:tab w:val="left" w:pos="0"/>
        </w:tabs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Документ, удостоверяющий личность: вид ___________________________________,</w:t>
      </w:r>
    </w:p>
    <w:p w:rsidR="00862945" w:rsidRPr="00925A90" w:rsidRDefault="00862945" w:rsidP="00F061F8">
      <w:pPr>
        <w:pStyle w:val="ConsPlusNonformat"/>
        <w:widowControl/>
        <w:tabs>
          <w:tab w:val="left" w:pos="0"/>
        </w:tabs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серия _____________________________, № ___________________________________,</w:t>
      </w:r>
    </w:p>
    <w:p w:rsidR="00862945" w:rsidRPr="00925A90" w:rsidRDefault="00862945" w:rsidP="00F061F8">
      <w:pPr>
        <w:pStyle w:val="ConsPlusNonformat"/>
        <w:widowControl/>
        <w:tabs>
          <w:tab w:val="left" w:pos="0"/>
        </w:tabs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выдан ___________________________________________________________________,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                                                               (кем, когда)</w:t>
      </w:r>
    </w:p>
    <w:p w:rsidR="00862945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прошу назначить мне </w:t>
      </w:r>
      <w:r w:rsidR="000B4EE9">
        <w:rPr>
          <w:rFonts w:ascii="Arial" w:hAnsi="Arial" w:cs="Times New Roman"/>
          <w:sz w:val="24"/>
          <w:szCs w:val="24"/>
        </w:rPr>
        <w:t>е</w:t>
      </w:r>
      <w:r w:rsidR="00B6506A">
        <w:rPr>
          <w:rFonts w:ascii="Arial" w:hAnsi="Arial" w:cs="Times New Roman"/>
          <w:sz w:val="24"/>
          <w:szCs w:val="24"/>
        </w:rPr>
        <w:t>диновременную</w:t>
      </w:r>
      <w:r w:rsidRPr="00925A90">
        <w:rPr>
          <w:rFonts w:ascii="Arial" w:hAnsi="Arial" w:cs="Times New Roman"/>
          <w:sz w:val="24"/>
          <w:szCs w:val="24"/>
        </w:rPr>
        <w:t xml:space="preserve">   компенсацию по категории _______________</w:t>
      </w:r>
    </w:p>
    <w:p w:rsidR="000B4EE9" w:rsidRPr="00925A90" w:rsidRDefault="000B4EE9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C008D8">
        <w:rPr>
          <w:rStyle w:val="TimesNewRoman14"/>
          <w:rFonts w:ascii="Arial" w:hAnsi="Arial" w:cs="Arial"/>
          <w:sz w:val="24"/>
          <w:szCs w:val="24"/>
        </w:rPr>
        <w:t>(</w:t>
      </w:r>
      <w:r>
        <w:rPr>
          <w:rStyle w:val="TimesNewRoman14"/>
          <w:rFonts w:ascii="Arial" w:hAnsi="Arial"/>
          <w:sz w:val="24"/>
        </w:rPr>
        <w:t>в</w:t>
      </w:r>
      <w:r w:rsidRPr="00C008D8">
        <w:rPr>
          <w:rStyle w:val="TimesNewRoman14"/>
          <w:rFonts w:ascii="Arial" w:hAnsi="Arial" w:cs="Arial"/>
          <w:sz w:val="24"/>
          <w:szCs w:val="24"/>
        </w:rPr>
        <w:t xml:space="preserve"> редакции </w:t>
      </w:r>
      <w:r w:rsidRPr="00C008D8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94" w:tgtFrame="ChangingDocument" w:history="1">
        <w:r w:rsidRPr="00C008D8">
          <w:rPr>
            <w:rStyle w:val="a3"/>
            <w:rFonts w:ascii="Arial" w:hAnsi="Arial" w:cs="Arial"/>
            <w:sz w:val="24"/>
            <w:szCs w:val="24"/>
          </w:rPr>
          <w:t xml:space="preserve">№ 660 от 09.10.2012 года (НГР </w:t>
        </w:r>
        <w:r w:rsidRPr="00C008D8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C008D8">
          <w:rPr>
            <w:rStyle w:val="a3"/>
            <w:rFonts w:ascii="Arial" w:hAnsi="Arial" w:cs="Arial"/>
            <w:sz w:val="24"/>
            <w:szCs w:val="24"/>
          </w:rPr>
          <w:t>44000201200991)</w:t>
        </w:r>
      </w:hyperlink>
      <w:r w:rsidRPr="00C008D8">
        <w:rPr>
          <w:rStyle w:val="TimesNewRoman14"/>
          <w:rFonts w:ascii="Arial" w:hAnsi="Arial" w:cs="Arial"/>
          <w:sz w:val="24"/>
          <w:szCs w:val="24"/>
        </w:rPr>
        <w:t>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_________________________________________________________________________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                           (указать категорию лица, имеющего право на компенсацию)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в соответствии с </w:t>
      </w:r>
      <w:hyperlink r:id="rId95" w:history="1">
        <w:r w:rsidRPr="004C3B56">
          <w:rPr>
            <w:rFonts w:cs="Times New Roman"/>
            <w:sz w:val="24"/>
            <w:szCs w:val="24"/>
          </w:rPr>
          <w:t>Законом</w:t>
        </w:r>
      </w:hyperlink>
      <w:r w:rsidRPr="00925A90">
        <w:rPr>
          <w:rFonts w:cs="Times New Roman"/>
          <w:sz w:val="24"/>
          <w:szCs w:val="24"/>
        </w:rPr>
        <w:t xml:space="preserve"> Российской Федерации </w:t>
      </w:r>
      <w:hyperlink r:id="rId96" w:tgtFrame="Logical" w:history="1">
        <w:r w:rsidRPr="004C3B56">
          <w:rPr>
            <w:rStyle w:val="a3"/>
            <w:rFonts w:cs="Times New Roman"/>
            <w:sz w:val="24"/>
            <w:szCs w:val="24"/>
          </w:rPr>
          <w:t>от 15 мая 1991 года № 1244-1</w:t>
        </w:r>
      </w:hyperlink>
      <w:r w:rsidRPr="00925A90">
        <w:rPr>
          <w:rFonts w:cs="Times New Roman"/>
          <w:sz w:val="24"/>
          <w:szCs w:val="24"/>
        </w:rPr>
        <w:t xml:space="preserve"> «О социальной защите граждан, подвергшихся воздействию радиации вследствие катастрофы на Чернобыльской АЭС».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925A90">
        <w:rPr>
          <w:rFonts w:cs="Times New Roman"/>
          <w:sz w:val="24"/>
          <w:szCs w:val="24"/>
        </w:rPr>
        <w:t>Обязуюсь сообщать в течение 14 дней с момента наступления обстоятельств, влекущих прекращение выплаты компенсации (в том числе в следующих случаях: снятие с регистрационного учета по месту жительства (фактического проживания).</w:t>
      </w:r>
      <w:proofErr w:type="gramEnd"/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 xml:space="preserve">Уведомление о включении в список получателей компенсации прошу </w:t>
      </w:r>
      <w:proofErr w:type="gramStart"/>
      <w:r w:rsidRPr="00925A90">
        <w:rPr>
          <w:rFonts w:cs="Times New Roman"/>
          <w:sz w:val="24"/>
          <w:szCs w:val="24"/>
        </w:rPr>
        <w:t>выслать/не высылать</w:t>
      </w:r>
      <w:proofErr w:type="gramEnd"/>
      <w:r w:rsidRPr="00925A90">
        <w:rPr>
          <w:rFonts w:cs="Times New Roman"/>
          <w:sz w:val="24"/>
          <w:szCs w:val="24"/>
        </w:rPr>
        <w:t xml:space="preserve"> (нужное подчеркнуть) по адресу: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_________________________________________________________________________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Компенсацию прошу перечислять через (</w:t>
      </w:r>
      <w:proofErr w:type="gramStart"/>
      <w:r w:rsidRPr="00925A90">
        <w:rPr>
          <w:rFonts w:cs="Times New Roman"/>
          <w:sz w:val="24"/>
          <w:szCs w:val="24"/>
        </w:rPr>
        <w:t>нужное</w:t>
      </w:r>
      <w:proofErr w:type="gramEnd"/>
      <w:r w:rsidRPr="00925A90">
        <w:rPr>
          <w:rFonts w:cs="Times New Roman"/>
          <w:sz w:val="24"/>
          <w:szCs w:val="24"/>
        </w:rPr>
        <w:t xml:space="preserve"> подчеркнуть):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1) организацию федеральной почтовой связи;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2) кредитную организацию.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Сообщаю реквизиты моего счета 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в отделении № ____________ филиала № _______________ банка 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(наименование банковской организации)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для перечисления компенсации.</w:t>
      </w:r>
    </w:p>
    <w:p w:rsidR="00862945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</w:t>
      </w:r>
    </w:p>
    <w:tbl>
      <w:tblPr>
        <w:tblW w:w="0" w:type="auto"/>
        <w:tblInd w:w="-1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862945" w:rsidRPr="00925A90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62945" w:rsidRPr="00925A90" w:rsidRDefault="00862945" w:rsidP="00F061F8">
            <w:pPr>
              <w:tabs>
                <w:tab w:val="left" w:pos="142"/>
                <w:tab w:val="left" w:pos="709"/>
              </w:tabs>
              <w:snapToGrid w:val="0"/>
            </w:pPr>
            <w:r w:rsidRPr="00925A90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62945" w:rsidRPr="00925A90" w:rsidRDefault="00862945" w:rsidP="00F061F8">
            <w:pPr>
              <w:tabs>
                <w:tab w:val="left" w:pos="142"/>
                <w:tab w:val="left" w:pos="709"/>
              </w:tabs>
              <w:snapToGrid w:val="0"/>
            </w:pPr>
            <w:r w:rsidRPr="00925A90">
              <w:t>Законный представитель (доверенное лицо):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709"/>
              </w:tabs>
            </w:pPr>
            <w:r w:rsidRPr="00925A90">
              <w:t>_____________________________________________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ab/>
              <w:t>(фамилия, имя отчество законного представителя или доверенного лица)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 xml:space="preserve">Документ, удостоверяющий личность: 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серия, номер ___________ дата выдачи______ выдан ____________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_____________________________________________________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Адрес места жительства (места пребывания, фактического проживания) _______________________________________________________</w:t>
            </w:r>
            <w:r w:rsidRPr="00925A90">
              <w:lastRenderedPageBreak/>
              <w:t>_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__________________________________________________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Полномочия законного представителя (доверенного лица) подтверждены: _____________________________________________________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  <w:r w:rsidRPr="00925A90">
              <w:t>«___» ____________20__ г.                            _____________________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709"/>
              </w:tabs>
            </w:pPr>
            <w:proofErr w:type="gramStart"/>
            <w:r w:rsidRPr="00925A90">
              <w:t>(подпись законного представителя</w:t>
            </w:r>
            <w:proofErr w:type="gramEnd"/>
          </w:p>
          <w:p w:rsidR="00862945" w:rsidRPr="00925A90" w:rsidRDefault="00862945" w:rsidP="00F061F8">
            <w:pPr>
              <w:tabs>
                <w:tab w:val="left" w:pos="142"/>
                <w:tab w:val="left" w:pos="709"/>
              </w:tabs>
            </w:pPr>
            <w:r w:rsidRPr="00925A90">
              <w:t>(доверенного лица))</w:t>
            </w:r>
          </w:p>
          <w:p w:rsidR="00862945" w:rsidRPr="00925A90" w:rsidRDefault="00862945" w:rsidP="00F061F8">
            <w:pPr>
              <w:tabs>
                <w:tab w:val="left" w:pos="142"/>
                <w:tab w:val="left" w:pos="1605"/>
              </w:tabs>
            </w:pPr>
          </w:p>
        </w:tc>
      </w:tr>
    </w:tbl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"__" _______________ 20__ г.        Подпись заявителя ___________________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925A90">
        <w:rPr>
          <w:rFonts w:cs="Times New Roman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_________ ______________________________________ ____________________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(дата)                   (фамилия, инициалы заявителя)       (подпись заявителя)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Заявление принято "__" _____________ 20__ года  № ______________________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          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Подпись специалиста _______________________</w:t>
      </w:r>
    </w:p>
    <w:p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B47E24" w:rsidRPr="00925A90" w:rsidRDefault="00B47E24" w:rsidP="00F061F8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B47E24" w:rsidRPr="00925A90" w:rsidRDefault="00B47E24" w:rsidP="00C14AAB">
      <w:pPr>
        <w:pStyle w:val="ConsPlusNormal"/>
        <w:widowControl/>
        <w:ind w:firstLine="0"/>
        <w:jc w:val="both"/>
        <w:rPr>
          <w:rFonts w:cs="Times New Roman"/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Приложение № </w:t>
      </w:r>
      <w:r w:rsidR="00EB1AFA" w:rsidRPr="00925A90">
        <w:rPr>
          <w:rFonts w:cs="Times New Roman"/>
          <w:sz w:val="24"/>
          <w:szCs w:val="28"/>
        </w:rPr>
        <w:t>4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:rsidR="00E12C4E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 xml:space="preserve">Назначение </w:t>
      </w:r>
      <w:proofErr w:type="gramStart"/>
      <w:r w:rsidRPr="00925A90">
        <w:rPr>
          <w:rFonts w:cs="Times New Roman"/>
          <w:sz w:val="24"/>
          <w:szCs w:val="28"/>
        </w:rPr>
        <w:t>единовременной</w:t>
      </w:r>
      <w:proofErr w:type="gramEnd"/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</w:t>
      </w:r>
      <w:proofErr w:type="gramStart"/>
      <w:r w:rsidRPr="00925A90">
        <w:rPr>
          <w:rFonts w:cs="Times New Roman"/>
          <w:sz w:val="24"/>
          <w:szCs w:val="28"/>
        </w:rPr>
        <w:t>вследствие</w:t>
      </w:r>
      <w:proofErr w:type="gramEnd"/>
      <w:r w:rsidRPr="00925A90">
        <w:rPr>
          <w:rFonts w:cs="Times New Roman"/>
          <w:sz w:val="24"/>
          <w:szCs w:val="28"/>
        </w:rPr>
        <w:t xml:space="preserve">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:rsidR="00862945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E12C4E" w:rsidRPr="00925A90" w:rsidRDefault="00E12C4E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E12C4E" w:rsidRDefault="00862945" w:rsidP="00E12C4E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4"/>
        </w:rPr>
      </w:pPr>
      <w:r w:rsidRPr="00E12C4E">
        <w:rPr>
          <w:rFonts w:cs="Times New Roman"/>
          <w:b/>
          <w:sz w:val="24"/>
          <w:szCs w:val="24"/>
        </w:rPr>
        <w:lastRenderedPageBreak/>
        <w:t>ЖУРНАЛ</w:t>
      </w:r>
    </w:p>
    <w:p w:rsidR="00862945" w:rsidRPr="00E12C4E" w:rsidRDefault="00862945" w:rsidP="00E12C4E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E12C4E">
        <w:rPr>
          <w:rFonts w:cs="Times New Roman"/>
          <w:b/>
          <w:sz w:val="24"/>
          <w:szCs w:val="28"/>
        </w:rPr>
        <w:t>регистрации заявлений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20"/>
      </w:tblGrid>
      <w:tr w:rsidR="00862945" w:rsidRPr="00925A90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0"/>
            </w:pPr>
            <w:r w:rsidRPr="00925A90">
              <w:t xml:space="preserve">№ </w:t>
            </w:r>
            <w:proofErr w:type="gramStart"/>
            <w:r w:rsidRPr="00925A90">
              <w:t>п</w:t>
            </w:r>
            <w:proofErr w:type="gramEnd"/>
            <w:r w:rsidRPr="00925A90">
              <w:t>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0"/>
            </w:pPr>
            <w:r w:rsidRPr="00925A90">
              <w:t xml:space="preserve">дата   </w:t>
            </w:r>
            <w:r w:rsidRPr="00925A90">
              <w:br/>
              <w:t xml:space="preserve">обращения </w:t>
            </w:r>
            <w:r w:rsidRPr="00925A90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0"/>
            </w:pPr>
            <w:r w:rsidRPr="00925A90">
              <w:t xml:space="preserve">Ф.И.О.  </w:t>
            </w:r>
            <w:r w:rsidRPr="00925A90">
              <w:br/>
              <w:t>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0"/>
            </w:pPr>
            <w:r w:rsidRPr="00925A90">
              <w:t xml:space="preserve">адрес    </w:t>
            </w:r>
            <w:r w:rsidRPr="00925A90">
              <w:br/>
              <w:t xml:space="preserve">проживания </w:t>
            </w:r>
            <w:r w:rsidRPr="00925A90">
              <w:br/>
              <w:t xml:space="preserve">заявителя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0"/>
            </w:pPr>
            <w:r w:rsidRPr="00925A90">
              <w:t xml:space="preserve">цель   </w:t>
            </w:r>
            <w:r w:rsidRPr="00925A90">
              <w:br/>
              <w:t xml:space="preserve">обращения </w:t>
            </w:r>
            <w:r w:rsidRPr="00925A90">
              <w:br/>
              <w:t xml:space="preserve">(мера   </w:t>
            </w:r>
            <w:r w:rsidRPr="00925A90">
              <w:br/>
              <w:t>социальной</w:t>
            </w:r>
            <w:r w:rsidRPr="00925A90">
              <w:br/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0"/>
            </w:pPr>
            <w:r w:rsidRPr="00925A90">
              <w:t xml:space="preserve">подпись   </w:t>
            </w:r>
            <w:r w:rsidRPr="00925A90">
              <w:br/>
              <w:t xml:space="preserve">специалиста </w:t>
            </w:r>
            <w:r w:rsidRPr="00925A90">
              <w:br/>
              <w:t xml:space="preserve">принявшего </w:t>
            </w:r>
            <w:r w:rsidRPr="00925A90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0"/>
            </w:pPr>
            <w:r w:rsidRPr="00925A90">
              <w:t>примечание</w:t>
            </w:r>
          </w:p>
        </w:tc>
      </w:tr>
      <w:tr w:rsidR="00862945" w:rsidRPr="00925A90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"/>
            </w:pPr>
            <w:r w:rsidRPr="00925A90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"/>
            </w:pPr>
            <w:r w:rsidRPr="00925A90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"/>
            </w:pPr>
            <w:r w:rsidRPr="00925A90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"/>
            </w:pPr>
            <w:r w:rsidRPr="00925A90">
              <w:t xml:space="preserve">4    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"/>
            </w:pPr>
            <w:r w:rsidRPr="00925A90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"/>
            </w:pPr>
            <w:r w:rsidRPr="00925A90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945" w:rsidRPr="00925A90" w:rsidRDefault="00862945" w:rsidP="00E12C4E">
            <w:pPr>
              <w:pStyle w:val="Table"/>
            </w:pPr>
            <w:r w:rsidRPr="00925A90">
              <w:t xml:space="preserve">7    </w:t>
            </w:r>
          </w:p>
        </w:tc>
      </w:tr>
    </w:tbl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F36375" w:rsidRDefault="00F36375" w:rsidP="00F061F8">
      <w:pPr>
        <w:pStyle w:val="ConsPlusNormal"/>
        <w:widowControl/>
        <w:ind w:firstLine="567"/>
        <w:jc w:val="both"/>
        <w:rPr>
          <w:sz w:val="24"/>
        </w:rPr>
      </w:pPr>
    </w:p>
    <w:p w:rsidR="00E12C4E" w:rsidRPr="00925A90" w:rsidRDefault="00E12C4E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Приложение № </w:t>
      </w:r>
      <w:r w:rsidR="00EB1AFA" w:rsidRPr="00925A90">
        <w:rPr>
          <w:rFonts w:cs="Times New Roman"/>
          <w:sz w:val="24"/>
          <w:szCs w:val="28"/>
        </w:rPr>
        <w:t>5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:rsidR="00E12C4E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 xml:space="preserve">Назначение </w:t>
      </w:r>
      <w:proofErr w:type="gramStart"/>
      <w:r w:rsidRPr="00925A90">
        <w:rPr>
          <w:rFonts w:cs="Times New Roman"/>
          <w:sz w:val="24"/>
          <w:szCs w:val="28"/>
        </w:rPr>
        <w:t>единовременной</w:t>
      </w:r>
      <w:proofErr w:type="gramEnd"/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</w:t>
      </w:r>
      <w:proofErr w:type="gramStart"/>
      <w:r w:rsidRPr="00925A90">
        <w:rPr>
          <w:rFonts w:cs="Times New Roman"/>
          <w:sz w:val="24"/>
          <w:szCs w:val="28"/>
        </w:rPr>
        <w:t>вследствие</w:t>
      </w:r>
      <w:proofErr w:type="gramEnd"/>
      <w:r w:rsidRPr="00925A90">
        <w:rPr>
          <w:rFonts w:cs="Times New Roman"/>
          <w:sz w:val="24"/>
          <w:szCs w:val="28"/>
        </w:rPr>
        <w:t xml:space="preserve">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:rsidR="00C14AAB" w:rsidRPr="00B8671F" w:rsidRDefault="00C14AAB" w:rsidP="00C14AAB">
      <w:pPr>
        <w:rPr>
          <w:rFonts w:eastAsia="Arial" w:cs="Arial"/>
          <w:lang w:eastAsia="ar-SA"/>
        </w:rPr>
      </w:pPr>
      <w:r w:rsidRPr="00B8671F">
        <w:rPr>
          <w:rFonts w:cs="Arial"/>
        </w:rPr>
        <w:t>(</w:t>
      </w:r>
      <w:r>
        <w:t>приложение 5</w:t>
      </w:r>
      <w:r w:rsidRPr="00B8671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97" w:tgtFrame="Logical" w:history="1">
        <w:r w:rsidRPr="00B8671F">
          <w:rPr>
            <w:rStyle w:val="a3"/>
            <w:rFonts w:cs="Arial"/>
          </w:rPr>
          <w:t xml:space="preserve">№ 507 от 03.09.2015 года (НГР </w:t>
        </w:r>
        <w:r w:rsidRPr="00B8671F">
          <w:rPr>
            <w:rStyle w:val="a3"/>
            <w:rFonts w:cs="Arial"/>
            <w:lang w:val="en-US"/>
          </w:rPr>
          <w:t>RU</w:t>
        </w:r>
        <w:r w:rsidRPr="00B8671F">
          <w:rPr>
            <w:rStyle w:val="a3"/>
            <w:rFonts w:cs="Arial"/>
          </w:rPr>
          <w:t>44000201500876)</w:t>
        </w:r>
      </w:hyperlink>
      <w:r w:rsidRPr="00B8671F">
        <w:rPr>
          <w:rFonts w:cs="Arial"/>
        </w:rPr>
        <w:t>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C14AAB" w:rsidRPr="00AD2220" w:rsidRDefault="00C14AAB" w:rsidP="00C14AAB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AD2220">
        <w:rPr>
          <w:rFonts w:cs="Arial"/>
        </w:rPr>
        <w:t>РАСПИСКА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AD2220">
        <w:rPr>
          <w:rFonts w:cs="Arial"/>
        </w:rPr>
        <w:t xml:space="preserve">в получении документов 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От _____________________________________________________________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                                         (Фамилия, имя, отчество полностью)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proofErr w:type="gramStart"/>
      <w:r w:rsidRPr="00AD2220">
        <w:rPr>
          <w:rFonts w:cs="Arial"/>
        </w:rPr>
        <w:t>проживающего</w:t>
      </w:r>
      <w:proofErr w:type="gramEnd"/>
      <w:r w:rsidRPr="00AD2220">
        <w:rPr>
          <w:rFonts w:cs="Arial"/>
        </w:rPr>
        <w:t xml:space="preserve"> по адресу:_________________________________________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принято заявление на предоставление государственной услуги по 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назначению единовременной компенсации за вред здоровью гражданам, 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 xml:space="preserve">ставшим инвалидами вследствие чернобыльской катастрофы, и семьям, 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proofErr w:type="gramStart"/>
      <w:r w:rsidRPr="00AD2220">
        <w:rPr>
          <w:rFonts w:cs="Arial"/>
        </w:rPr>
        <w:t>потерявшим</w:t>
      </w:r>
      <w:proofErr w:type="gramEnd"/>
      <w:r w:rsidRPr="00AD2220">
        <w:rPr>
          <w:rFonts w:cs="Arial"/>
        </w:rPr>
        <w:t xml:space="preserve"> кормильца вследствие чернобыльской катастрофы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  <w:r w:rsidRPr="00AD2220">
        <w:rPr>
          <w:rFonts w:cs="Arial"/>
        </w:rPr>
        <w:t>Перечень представленных заявителем документов: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  <w:r w:rsidRPr="00AD2220">
        <w:rPr>
          <w:rFonts w:cs="Arial"/>
        </w:rPr>
        <w:t>___________________________________________________________________;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  <w:r w:rsidRPr="00AD2220">
        <w:rPr>
          <w:rFonts w:cs="Arial"/>
        </w:rPr>
        <w:t>____________________________________________________________________;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  <w:r w:rsidRPr="00AD2220">
        <w:rPr>
          <w:rFonts w:cs="Arial"/>
        </w:rPr>
        <w:t>____________________________________________________________________;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  <w:r w:rsidRPr="00AD2220">
        <w:rPr>
          <w:rFonts w:cs="Arial"/>
        </w:rPr>
        <w:lastRenderedPageBreak/>
        <w:t>____________________________________________________________________;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  <w:r w:rsidRPr="00AD2220">
        <w:rPr>
          <w:rFonts w:cs="Arial"/>
        </w:rPr>
        <w:t>____________________________________________________________________;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  <w:r w:rsidRPr="00AD2220">
        <w:rPr>
          <w:rFonts w:cs="Arial"/>
        </w:rPr>
        <w:t>____________________________________________________________________;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  <w:r w:rsidRPr="00AD2220">
        <w:rPr>
          <w:rFonts w:cs="Arial"/>
        </w:rPr>
        <w:t>____________________________________________________________________.</w:t>
      </w:r>
    </w:p>
    <w:p w:rsidR="00C14AAB" w:rsidRPr="00AD2220" w:rsidRDefault="00C14AAB" w:rsidP="00C14AAB">
      <w:pPr>
        <w:autoSpaceDE w:val="0"/>
        <w:autoSpaceDN w:val="0"/>
        <w:adjustRightInd w:val="0"/>
        <w:ind w:firstLine="709"/>
        <w:rPr>
          <w:rFonts w:cs="Arial"/>
        </w:rPr>
      </w:pP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Регистрационный номер заявления: ___________________________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Дата приема заявления: «____» _______________ 20__ г.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Подпись специалиста: __________________________</w:t>
      </w:r>
    </w:p>
    <w:p w:rsidR="00C14AAB" w:rsidRPr="00AD2220" w:rsidRDefault="00C14AAB" w:rsidP="00C14AAB">
      <w:pPr>
        <w:autoSpaceDE w:val="0"/>
        <w:autoSpaceDN w:val="0"/>
        <w:adjustRightInd w:val="0"/>
        <w:rPr>
          <w:rFonts w:cs="Arial"/>
        </w:rPr>
      </w:pPr>
      <w:r w:rsidRPr="00AD2220">
        <w:rPr>
          <w:rFonts w:cs="Arial"/>
        </w:rPr>
        <w:t>Тел.: _____________________</w:t>
      </w:r>
    </w:p>
    <w:p w:rsidR="00C14AAB" w:rsidRPr="00AD2220" w:rsidRDefault="00C14AAB" w:rsidP="00C14AAB">
      <w:pPr>
        <w:ind w:firstLine="709"/>
        <w:rPr>
          <w:rFonts w:cs="Arial"/>
        </w:rPr>
      </w:pPr>
    </w:p>
    <w:p w:rsidR="00862945" w:rsidRPr="00925A90" w:rsidRDefault="00862945" w:rsidP="00C14AAB">
      <w:pPr>
        <w:pStyle w:val="ConsPlusNormal"/>
        <w:widowControl/>
        <w:ind w:firstLine="0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Приложение № </w:t>
      </w:r>
      <w:r w:rsidR="00EB1AFA" w:rsidRPr="00925A90">
        <w:rPr>
          <w:rFonts w:cs="Times New Roman"/>
          <w:sz w:val="24"/>
          <w:szCs w:val="28"/>
        </w:rPr>
        <w:t>6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:rsidR="00E12C4E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 xml:space="preserve">Назначение </w:t>
      </w:r>
      <w:proofErr w:type="gramStart"/>
      <w:r w:rsidRPr="00925A90">
        <w:rPr>
          <w:rFonts w:cs="Times New Roman"/>
          <w:sz w:val="24"/>
          <w:szCs w:val="28"/>
        </w:rPr>
        <w:t>единовременной</w:t>
      </w:r>
      <w:proofErr w:type="gramEnd"/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</w:t>
      </w:r>
      <w:proofErr w:type="gramStart"/>
      <w:r w:rsidRPr="00925A90">
        <w:rPr>
          <w:rFonts w:cs="Times New Roman"/>
          <w:sz w:val="24"/>
          <w:szCs w:val="28"/>
        </w:rPr>
        <w:t>вследствие</w:t>
      </w:r>
      <w:proofErr w:type="gramEnd"/>
      <w:r w:rsidRPr="00925A90">
        <w:rPr>
          <w:rFonts w:cs="Times New Roman"/>
          <w:sz w:val="24"/>
          <w:szCs w:val="28"/>
        </w:rPr>
        <w:t xml:space="preserve">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УВЕДОМЛЕНИЕ</w:t>
      </w:r>
    </w:p>
    <w:p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 предоставлении государственной услуги</w:t>
      </w:r>
    </w:p>
    <w:p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</w:p>
    <w:p w:rsidR="00862945" w:rsidRPr="00925A90" w:rsidRDefault="00862945" w:rsidP="00E12C4E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от ______________________        № ______________</w:t>
      </w:r>
    </w:p>
    <w:p w:rsidR="00E12C4E" w:rsidRDefault="00E12C4E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862945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_____________________________________________________________</w:t>
      </w:r>
    </w:p>
    <w:p w:rsidR="00B47E24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(уполномоченный орган)</w:t>
      </w:r>
    </w:p>
    <w:p w:rsidR="00862945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8"/>
        </w:rPr>
        <w:t xml:space="preserve"> </w:t>
      </w:r>
      <w:r w:rsidR="00862945" w:rsidRPr="00925A90">
        <w:rPr>
          <w:rFonts w:ascii="Arial" w:hAnsi="Arial" w:cs="Times New Roman"/>
          <w:sz w:val="24"/>
          <w:szCs w:val="28"/>
        </w:rPr>
        <w:t>рассмотрев заявление</w:t>
      </w:r>
      <w:r w:rsidR="00862945" w:rsidRPr="00925A90">
        <w:rPr>
          <w:rFonts w:ascii="Arial" w:hAnsi="Arial" w:cs="Times New Roman"/>
          <w:sz w:val="24"/>
          <w:szCs w:val="24"/>
        </w:rPr>
        <w:t xml:space="preserve"> _________________________________________________________________________,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(фамилия, имя, отчество гражданина)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proofErr w:type="gramStart"/>
      <w:r w:rsidRPr="00925A90">
        <w:rPr>
          <w:rFonts w:ascii="Arial" w:hAnsi="Arial" w:cs="Times New Roman"/>
          <w:sz w:val="24"/>
          <w:szCs w:val="28"/>
        </w:rPr>
        <w:t xml:space="preserve">принял решение о назначении ему (ей)  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   на основании на основании </w:t>
      </w:r>
      <w:hyperlink r:id="rId98" w:history="1">
        <w:r w:rsidRPr="00925A90">
          <w:rPr>
            <w:rStyle w:val="a3"/>
            <w:rFonts w:ascii="Arial" w:hAnsi="Arial"/>
            <w:sz w:val="24"/>
          </w:rPr>
          <w:t>Закона</w:t>
        </w:r>
      </w:hyperlink>
      <w:r w:rsidRPr="00925A90">
        <w:rPr>
          <w:rFonts w:ascii="Arial" w:hAnsi="Arial" w:cs="Times New Roman"/>
          <w:sz w:val="24"/>
          <w:szCs w:val="28"/>
        </w:rPr>
        <w:t xml:space="preserve"> Российской Федерации </w:t>
      </w:r>
      <w:hyperlink r:id="rId99" w:tgtFrame="Logical" w:history="1">
        <w:r w:rsidRPr="00E12C4E">
          <w:rPr>
            <w:rStyle w:val="a3"/>
            <w:rFonts w:ascii="Arial" w:hAnsi="Arial" w:cs="Times New Roman"/>
            <w:sz w:val="24"/>
            <w:szCs w:val="28"/>
          </w:rPr>
          <w:t>от 15 мая 1991 года № 1244-1</w:t>
        </w:r>
      </w:hyperlink>
      <w:r w:rsidRPr="00925A90">
        <w:rPr>
          <w:rFonts w:ascii="Arial" w:hAnsi="Arial" w:cs="Times New Roman"/>
          <w:sz w:val="24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</w:t>
      </w:r>
      <w:hyperlink r:id="rId100" w:history="1">
        <w:r w:rsidRPr="00925A90">
          <w:rPr>
            <w:rStyle w:val="a3"/>
            <w:rFonts w:ascii="Arial" w:hAnsi="Arial"/>
            <w:sz w:val="24"/>
          </w:rPr>
          <w:t>Постановления</w:t>
        </w:r>
      </w:hyperlink>
      <w:r w:rsidRPr="00925A90">
        <w:rPr>
          <w:rFonts w:ascii="Arial" w:hAnsi="Arial" w:cs="Times New Roman"/>
          <w:sz w:val="24"/>
          <w:szCs w:val="28"/>
        </w:rPr>
        <w:t xml:space="preserve"> Правительства Российской федерации </w:t>
      </w:r>
      <w:hyperlink r:id="rId101" w:tgtFrame="Logical" w:history="1">
        <w:r w:rsidRPr="00E12C4E">
          <w:rPr>
            <w:rStyle w:val="a3"/>
            <w:rFonts w:ascii="Arial" w:hAnsi="Arial" w:cs="Times New Roman"/>
            <w:sz w:val="24"/>
            <w:szCs w:val="28"/>
          </w:rPr>
          <w:t>от 31 декабря 2004 года № 907</w:t>
        </w:r>
      </w:hyperlink>
      <w:r w:rsidRPr="00925A90">
        <w:rPr>
          <w:rFonts w:ascii="Arial" w:hAnsi="Arial" w:cs="Times New Roman"/>
          <w:sz w:val="24"/>
          <w:szCs w:val="28"/>
        </w:rPr>
        <w:t xml:space="preserve"> «О</w:t>
      </w:r>
      <w:proofErr w:type="gramEnd"/>
      <w:r w:rsidRPr="00925A90">
        <w:rPr>
          <w:rFonts w:ascii="Arial" w:hAnsi="Arial" w:cs="Times New Roman"/>
          <w:sz w:val="24"/>
          <w:szCs w:val="28"/>
        </w:rPr>
        <w:t xml:space="preserve"> социальной поддержке граждан, подвергшихся воздействию радиации вследствие </w:t>
      </w:r>
      <w:r w:rsidRPr="00925A90">
        <w:rPr>
          <w:rFonts w:ascii="Arial" w:hAnsi="Arial" w:cs="Times New Roman"/>
          <w:sz w:val="24"/>
          <w:szCs w:val="28"/>
        </w:rPr>
        <w:lastRenderedPageBreak/>
        <w:t>катастрофы на Чернобыльской АЭС</w:t>
      </w:r>
      <w:r w:rsidRPr="00925A90">
        <w:rPr>
          <w:rFonts w:ascii="Arial" w:hAnsi="Arial" w:cs="Times New Roman"/>
          <w:sz w:val="24"/>
          <w:szCs w:val="24"/>
        </w:rPr>
        <w:t xml:space="preserve"> </w:t>
      </w:r>
      <w:r w:rsidRPr="00925A90">
        <w:rPr>
          <w:rFonts w:ascii="Arial" w:hAnsi="Arial" w:cs="Times New Roman"/>
          <w:sz w:val="24"/>
          <w:szCs w:val="28"/>
        </w:rPr>
        <w:t>________________________________________________________________.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862945" w:rsidRPr="00925A90" w:rsidRDefault="005E15D0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8"/>
        </w:rPr>
        <w:t xml:space="preserve">Руководитель </w:t>
      </w:r>
      <w:r w:rsidR="00862945" w:rsidRPr="00925A90">
        <w:rPr>
          <w:rFonts w:ascii="Arial" w:hAnsi="Arial" w:cs="Times New Roman"/>
          <w:sz w:val="24"/>
          <w:szCs w:val="28"/>
        </w:rPr>
        <w:t xml:space="preserve"> уполномоченного органа</w:t>
      </w:r>
      <w:proofErr w:type="gramStart"/>
      <w:r w:rsidRPr="00925A90">
        <w:rPr>
          <w:rFonts w:ascii="Arial" w:hAnsi="Arial" w:cs="Times New Roman"/>
          <w:sz w:val="24"/>
          <w:szCs w:val="24"/>
        </w:rPr>
        <w:t xml:space="preserve"> ________</w:t>
      </w:r>
      <w:r w:rsidR="00862945" w:rsidRPr="00925A90">
        <w:rPr>
          <w:rFonts w:ascii="Arial" w:hAnsi="Arial" w:cs="Times New Roman"/>
          <w:sz w:val="24"/>
          <w:szCs w:val="24"/>
        </w:rPr>
        <w:t>_          (_____________________)</w:t>
      </w:r>
      <w:proofErr w:type="gramEnd"/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925A90">
        <w:rPr>
          <w:rFonts w:ascii="Arial" w:hAnsi="Arial" w:cs="Times New Roman"/>
          <w:sz w:val="24"/>
          <w:szCs w:val="24"/>
        </w:rPr>
        <w:t xml:space="preserve">                           </w:t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4"/>
        </w:rPr>
        <w:tab/>
      </w:r>
      <w:r w:rsidRPr="00925A90">
        <w:rPr>
          <w:rFonts w:ascii="Arial" w:hAnsi="Arial" w:cs="Times New Roman"/>
          <w:sz w:val="24"/>
          <w:szCs w:val="22"/>
        </w:rPr>
        <w:t xml:space="preserve">           (подпись)            (расшифровка подписи)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F36375" w:rsidRPr="00925A90" w:rsidRDefault="00F3637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36375" w:rsidRPr="00925A90" w:rsidRDefault="00F3637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Приложение № </w:t>
      </w:r>
      <w:r w:rsidR="00EB1AFA" w:rsidRPr="00925A90">
        <w:rPr>
          <w:rFonts w:cs="Times New Roman"/>
          <w:sz w:val="24"/>
          <w:szCs w:val="28"/>
        </w:rPr>
        <w:t>7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 Административному регламенту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предоставления департаментом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социальной защиты населения,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опеки и попечительства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Костромской области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государственной услуги</w:t>
      </w:r>
    </w:p>
    <w:p w:rsidR="00E12C4E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Style w:val="TimesNewRoman14"/>
          <w:rFonts w:ascii="Arial" w:hAnsi="Arial" w:cs="Times New Roman"/>
          <w:sz w:val="24"/>
          <w:szCs w:val="28"/>
        </w:rPr>
        <w:t xml:space="preserve"> «</w:t>
      </w:r>
      <w:r w:rsidRPr="00925A90">
        <w:rPr>
          <w:rFonts w:cs="Times New Roman"/>
          <w:sz w:val="24"/>
          <w:szCs w:val="28"/>
        </w:rPr>
        <w:t xml:space="preserve">Назначение </w:t>
      </w:r>
      <w:proofErr w:type="gramStart"/>
      <w:r w:rsidRPr="00925A90">
        <w:rPr>
          <w:rFonts w:cs="Times New Roman"/>
          <w:sz w:val="24"/>
          <w:szCs w:val="28"/>
        </w:rPr>
        <w:t>единовременной</w:t>
      </w:r>
      <w:proofErr w:type="gramEnd"/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компенсации за вред здоровью гражданам,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ставшими инвалидами </w:t>
      </w:r>
      <w:proofErr w:type="gramStart"/>
      <w:r w:rsidRPr="00925A90">
        <w:rPr>
          <w:rFonts w:cs="Times New Roman"/>
          <w:sz w:val="24"/>
          <w:szCs w:val="28"/>
        </w:rPr>
        <w:t>вследствие</w:t>
      </w:r>
      <w:proofErr w:type="gramEnd"/>
      <w:r w:rsidRPr="00925A90">
        <w:rPr>
          <w:rFonts w:cs="Times New Roman"/>
          <w:sz w:val="24"/>
          <w:szCs w:val="28"/>
        </w:rPr>
        <w:t xml:space="preserve"> 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чернобыльской катастрофы,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 xml:space="preserve"> и семьям, потерявшим кормильца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925A90">
        <w:rPr>
          <w:rFonts w:cs="Times New Roman"/>
          <w:sz w:val="24"/>
          <w:szCs w:val="28"/>
        </w:rPr>
        <w:t>вследствие чернобыльской катастрофы».</w:t>
      </w: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F061F8">
      <w:pPr>
        <w:pStyle w:val="ConsPlusNormal"/>
        <w:widowControl/>
        <w:ind w:firstLine="567"/>
        <w:jc w:val="both"/>
        <w:rPr>
          <w:sz w:val="24"/>
        </w:rPr>
      </w:pPr>
    </w:p>
    <w:p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УВЕДОМЛЕНИЕ</w:t>
      </w:r>
    </w:p>
    <w:p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925A90">
        <w:rPr>
          <w:rFonts w:cs="Times New Roman"/>
          <w:sz w:val="24"/>
          <w:szCs w:val="24"/>
        </w:rPr>
        <w:t>об отказе в предоставлении государственной услуги</w:t>
      </w:r>
    </w:p>
    <w:p w:rsidR="00862945" w:rsidRPr="00925A90" w:rsidRDefault="00862945" w:rsidP="00E12C4E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</w:p>
    <w:p w:rsidR="00862945" w:rsidRPr="00925A90" w:rsidRDefault="00862945" w:rsidP="00E12C4E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от ____________________                               № __________________</w:t>
      </w:r>
    </w:p>
    <w:p w:rsidR="00E12C4E" w:rsidRDefault="00E12C4E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E12C4E" w:rsidRDefault="00E12C4E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862945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:rsidR="00B47E24" w:rsidRPr="00925A90" w:rsidRDefault="00B47E24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(наименование уполномоченного органа)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 рассмотрев заявление _______________________________________________________________,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>(фамилия, имя, отчество гражданина)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proofErr w:type="gramStart"/>
      <w:r w:rsidRPr="00925A90">
        <w:rPr>
          <w:rFonts w:ascii="Arial" w:hAnsi="Arial" w:cs="Times New Roman"/>
          <w:sz w:val="24"/>
          <w:szCs w:val="24"/>
        </w:rPr>
        <w:t xml:space="preserve">принял решение об отказе в назначении </w:t>
      </w:r>
      <w:r w:rsidR="00EB1AFA" w:rsidRPr="00925A90">
        <w:rPr>
          <w:rFonts w:ascii="Arial" w:hAnsi="Arial" w:cs="Times New Roman"/>
          <w:sz w:val="24"/>
          <w:szCs w:val="24"/>
        </w:rPr>
        <w:t xml:space="preserve">Вам </w:t>
      </w:r>
      <w:r w:rsidRPr="00925A90">
        <w:rPr>
          <w:rFonts w:ascii="Arial" w:hAnsi="Arial" w:cs="Times New Roman"/>
          <w:sz w:val="24"/>
          <w:szCs w:val="24"/>
        </w:rPr>
        <w:t xml:space="preserve"> единовременной компенсации за вред здоровью гражданам, ставшим инвалидами вследствие чернобыльской катастрофы, и семьям, потерявшим кормильца вследс</w:t>
      </w:r>
      <w:r w:rsidR="00EB1AFA" w:rsidRPr="00925A90">
        <w:rPr>
          <w:rFonts w:ascii="Arial" w:hAnsi="Arial" w:cs="Times New Roman"/>
          <w:sz w:val="24"/>
          <w:szCs w:val="24"/>
        </w:rPr>
        <w:t xml:space="preserve">твие чернобыльской катастрофы </w:t>
      </w:r>
      <w:r w:rsidRPr="00925A90">
        <w:rPr>
          <w:rFonts w:ascii="Arial" w:hAnsi="Arial" w:cs="Times New Roman"/>
          <w:sz w:val="24"/>
          <w:szCs w:val="24"/>
        </w:rPr>
        <w:t xml:space="preserve"> на основании </w:t>
      </w:r>
      <w:hyperlink r:id="rId102" w:history="1">
        <w:r w:rsidRPr="00925A90">
          <w:rPr>
            <w:rStyle w:val="a3"/>
            <w:rFonts w:ascii="Arial" w:hAnsi="Arial"/>
            <w:sz w:val="24"/>
          </w:rPr>
          <w:t>Закона</w:t>
        </w:r>
      </w:hyperlink>
      <w:r w:rsidRPr="00925A90">
        <w:rPr>
          <w:rFonts w:ascii="Arial" w:hAnsi="Arial" w:cs="Times New Roman"/>
          <w:sz w:val="24"/>
          <w:szCs w:val="24"/>
        </w:rPr>
        <w:t xml:space="preserve"> Российской Федерации </w:t>
      </w:r>
      <w:hyperlink r:id="rId103" w:tgtFrame="Logical" w:history="1">
        <w:r w:rsidRPr="00E12C4E">
          <w:rPr>
            <w:rStyle w:val="a3"/>
            <w:rFonts w:ascii="Arial" w:hAnsi="Arial" w:cs="Times New Roman"/>
            <w:sz w:val="24"/>
            <w:szCs w:val="24"/>
          </w:rPr>
          <w:t>от 15 мая 1991 года № 1244-1</w:t>
        </w:r>
      </w:hyperlink>
      <w:r w:rsidRPr="00925A90">
        <w:rPr>
          <w:rFonts w:ascii="Arial" w:hAnsi="Arial" w:cs="Times New Roman"/>
          <w:sz w:val="24"/>
          <w:szCs w:val="24"/>
        </w:rPr>
        <w:t xml:space="preserve"> «О социальной защите граждан, подвергшихся воздействию радиации вследствие катастрофы на Чернобыльской АЭС», </w:t>
      </w:r>
      <w:hyperlink r:id="rId104" w:history="1">
        <w:r w:rsidRPr="00925A90">
          <w:rPr>
            <w:rStyle w:val="a3"/>
            <w:rFonts w:ascii="Arial" w:hAnsi="Arial"/>
            <w:sz w:val="24"/>
          </w:rPr>
          <w:t>Постановления</w:t>
        </w:r>
      </w:hyperlink>
      <w:r w:rsidRPr="00925A90">
        <w:rPr>
          <w:rFonts w:ascii="Arial" w:hAnsi="Arial" w:cs="Times New Roman"/>
          <w:sz w:val="24"/>
          <w:szCs w:val="24"/>
        </w:rPr>
        <w:t xml:space="preserve"> Правительства Российской федерации </w:t>
      </w:r>
      <w:hyperlink r:id="rId105" w:tgtFrame="Logical" w:history="1">
        <w:r w:rsidRPr="00E12C4E">
          <w:rPr>
            <w:rStyle w:val="a3"/>
            <w:rFonts w:ascii="Arial" w:hAnsi="Arial" w:cs="Times New Roman"/>
            <w:sz w:val="24"/>
            <w:szCs w:val="24"/>
          </w:rPr>
          <w:t>от 31 декабря 2004 года № 907</w:t>
        </w:r>
      </w:hyperlink>
      <w:r w:rsidRPr="00925A90">
        <w:rPr>
          <w:rFonts w:ascii="Arial" w:hAnsi="Arial" w:cs="Times New Roman"/>
          <w:sz w:val="24"/>
          <w:szCs w:val="24"/>
        </w:rPr>
        <w:t xml:space="preserve"> «О социальной</w:t>
      </w:r>
      <w:proofErr w:type="gramEnd"/>
      <w:r w:rsidRPr="00925A90">
        <w:rPr>
          <w:rFonts w:ascii="Arial" w:hAnsi="Arial" w:cs="Times New Roman"/>
          <w:sz w:val="24"/>
          <w:szCs w:val="24"/>
        </w:rPr>
        <w:t xml:space="preserve"> поддержке граждан, подвергшихся воздействию радиации вследствие катастрофы на Чернобыльской АЭС с __________________________________________________________________________________________________________________________________________________________________________________________________________________</w:t>
      </w:r>
      <w:r w:rsidRPr="00925A90">
        <w:rPr>
          <w:rFonts w:ascii="Arial" w:hAnsi="Arial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7E24" w:rsidRPr="00925A90">
        <w:rPr>
          <w:rFonts w:ascii="Arial" w:hAnsi="Arial" w:cs="Times New Roman"/>
          <w:sz w:val="24"/>
          <w:szCs w:val="24"/>
        </w:rPr>
        <w:t xml:space="preserve"> </w:t>
      </w:r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proofErr w:type="gramStart"/>
      <w:r w:rsidRPr="00925A90">
        <w:rPr>
          <w:rFonts w:ascii="Arial" w:hAnsi="Arial" w:cs="Times New Roman"/>
          <w:sz w:val="24"/>
          <w:szCs w:val="24"/>
        </w:rPr>
        <w:t xml:space="preserve">(причины, послужившие основанием для принятия решения об отказе в </w:t>
      </w:r>
      <w:r w:rsidR="00B47E24" w:rsidRPr="00925A90">
        <w:rPr>
          <w:rFonts w:ascii="Arial" w:hAnsi="Arial" w:cs="Times New Roman"/>
          <w:sz w:val="24"/>
          <w:szCs w:val="24"/>
        </w:rPr>
        <w:t xml:space="preserve">назначении </w:t>
      </w:r>
      <w:r w:rsidRPr="00925A90">
        <w:rPr>
          <w:rFonts w:ascii="Arial" w:hAnsi="Arial" w:cs="Times New Roman"/>
          <w:sz w:val="24"/>
          <w:szCs w:val="24"/>
        </w:rPr>
        <w:t>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 может быть обжаловано в установленном законом порядке.</w:t>
      </w:r>
      <w:proofErr w:type="gramEnd"/>
    </w:p>
    <w:p w:rsidR="00862945" w:rsidRPr="00925A90" w:rsidRDefault="00862945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862945" w:rsidRPr="00925A90" w:rsidRDefault="005E15D0" w:rsidP="00F061F8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925A90">
        <w:rPr>
          <w:rFonts w:ascii="Arial" w:hAnsi="Arial" w:cs="Times New Roman"/>
          <w:sz w:val="24"/>
          <w:szCs w:val="24"/>
        </w:rPr>
        <w:t xml:space="preserve">Руководитель </w:t>
      </w:r>
      <w:r w:rsidR="00862945" w:rsidRPr="00925A90">
        <w:rPr>
          <w:rFonts w:ascii="Arial" w:hAnsi="Arial" w:cs="Times New Roman"/>
          <w:sz w:val="24"/>
          <w:szCs w:val="24"/>
        </w:rPr>
        <w:t xml:space="preserve"> уполномоченного </w:t>
      </w:r>
      <w:r w:rsidRPr="00925A90">
        <w:rPr>
          <w:rFonts w:ascii="Arial" w:hAnsi="Arial" w:cs="Times New Roman"/>
          <w:sz w:val="24"/>
          <w:szCs w:val="24"/>
        </w:rPr>
        <w:t>органа                   ___________ (____________________)</w:t>
      </w:r>
      <w:r w:rsidR="00B47E24" w:rsidRPr="00925A90">
        <w:rPr>
          <w:rFonts w:ascii="Arial" w:hAnsi="Arial" w:cs="Times New Roman"/>
          <w:sz w:val="24"/>
          <w:szCs w:val="24"/>
        </w:rPr>
        <w:t xml:space="preserve">        </w:t>
      </w:r>
      <w:r w:rsidRPr="00925A90">
        <w:rPr>
          <w:rFonts w:ascii="Arial" w:hAnsi="Arial" w:cs="Times New Roman"/>
          <w:sz w:val="24"/>
          <w:szCs w:val="24"/>
        </w:rPr>
        <w:t xml:space="preserve">       </w:t>
      </w:r>
      <w:r w:rsidR="00B47E24" w:rsidRPr="00925A90">
        <w:rPr>
          <w:rFonts w:ascii="Arial" w:hAnsi="Arial" w:cs="Times New Roman"/>
          <w:sz w:val="24"/>
          <w:szCs w:val="24"/>
        </w:rPr>
        <w:t xml:space="preserve">                  </w:t>
      </w:r>
      <w:r w:rsidRPr="00925A90">
        <w:rPr>
          <w:rFonts w:ascii="Arial" w:hAnsi="Arial" w:cs="Times New Roman"/>
          <w:sz w:val="24"/>
          <w:szCs w:val="24"/>
        </w:rPr>
        <w:t xml:space="preserve">                                                                               (подпись</w:t>
      </w:r>
      <w:proofErr w:type="gramStart"/>
      <w:r w:rsidRPr="00925A90">
        <w:rPr>
          <w:rFonts w:ascii="Arial" w:hAnsi="Arial" w:cs="Times New Roman"/>
          <w:sz w:val="24"/>
          <w:szCs w:val="24"/>
        </w:rPr>
        <w:t>)</w:t>
      </w:r>
      <w:r w:rsidR="00B47E24" w:rsidRPr="00925A90">
        <w:rPr>
          <w:rFonts w:ascii="Arial" w:hAnsi="Arial" w:cs="Times New Roman"/>
          <w:sz w:val="24"/>
          <w:szCs w:val="24"/>
        </w:rPr>
        <w:t>(</w:t>
      </w:r>
      <w:proofErr w:type="gramEnd"/>
      <w:r w:rsidR="00B47E24" w:rsidRPr="00925A90">
        <w:rPr>
          <w:rFonts w:ascii="Arial" w:hAnsi="Arial" w:cs="Times New Roman"/>
          <w:sz w:val="24"/>
          <w:szCs w:val="24"/>
        </w:rPr>
        <w:t>расшифровка подписи</w:t>
      </w:r>
      <w:r w:rsidRPr="00925A90">
        <w:rPr>
          <w:rFonts w:ascii="Arial" w:hAnsi="Arial" w:cs="Times New Roman"/>
          <w:sz w:val="24"/>
          <w:szCs w:val="24"/>
        </w:rPr>
        <w:t>)</w:t>
      </w:r>
    </w:p>
    <w:sectPr w:rsidR="00862945" w:rsidRPr="00925A90" w:rsidSect="005D5B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E34154F"/>
    <w:multiLevelType w:val="hybridMultilevel"/>
    <w:tmpl w:val="1CE83A2A"/>
    <w:lvl w:ilvl="0" w:tplc="8D3A52E8">
      <w:start w:val="14"/>
      <w:numFmt w:val="decimal"/>
      <w:lvlText w:val="%1."/>
      <w:lvlJc w:val="left"/>
      <w:pPr>
        <w:ind w:left="9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2945"/>
    <w:rsid w:val="0002431E"/>
    <w:rsid w:val="0004688B"/>
    <w:rsid w:val="000677D8"/>
    <w:rsid w:val="00091D20"/>
    <w:rsid w:val="000A2A37"/>
    <w:rsid w:val="000B01D4"/>
    <w:rsid w:val="000B4EE9"/>
    <w:rsid w:val="0012602A"/>
    <w:rsid w:val="001266C1"/>
    <w:rsid w:val="00182F8C"/>
    <w:rsid w:val="00191142"/>
    <w:rsid w:val="001A74D7"/>
    <w:rsid w:val="001D66D2"/>
    <w:rsid w:val="001E6908"/>
    <w:rsid w:val="001F7A66"/>
    <w:rsid w:val="00206745"/>
    <w:rsid w:val="002255C3"/>
    <w:rsid w:val="00225B13"/>
    <w:rsid w:val="002320C3"/>
    <w:rsid w:val="00246BBA"/>
    <w:rsid w:val="002659FC"/>
    <w:rsid w:val="00276F64"/>
    <w:rsid w:val="002A2104"/>
    <w:rsid w:val="002B16D1"/>
    <w:rsid w:val="002B4503"/>
    <w:rsid w:val="002E0839"/>
    <w:rsid w:val="002E1529"/>
    <w:rsid w:val="002E595D"/>
    <w:rsid w:val="00322285"/>
    <w:rsid w:val="00334C0A"/>
    <w:rsid w:val="00340484"/>
    <w:rsid w:val="0035415D"/>
    <w:rsid w:val="00361765"/>
    <w:rsid w:val="00382684"/>
    <w:rsid w:val="003A27B9"/>
    <w:rsid w:val="003C73B1"/>
    <w:rsid w:val="003E1848"/>
    <w:rsid w:val="004125BA"/>
    <w:rsid w:val="0042134F"/>
    <w:rsid w:val="00423A5E"/>
    <w:rsid w:val="00430E44"/>
    <w:rsid w:val="00462FBA"/>
    <w:rsid w:val="0049299D"/>
    <w:rsid w:val="004C3B56"/>
    <w:rsid w:val="00500BA7"/>
    <w:rsid w:val="00502787"/>
    <w:rsid w:val="005243BF"/>
    <w:rsid w:val="00550F60"/>
    <w:rsid w:val="0056468F"/>
    <w:rsid w:val="00572D3F"/>
    <w:rsid w:val="00573C50"/>
    <w:rsid w:val="00590797"/>
    <w:rsid w:val="005C0959"/>
    <w:rsid w:val="005D5B0B"/>
    <w:rsid w:val="005E15D0"/>
    <w:rsid w:val="005E1E37"/>
    <w:rsid w:val="005E6F97"/>
    <w:rsid w:val="005F287D"/>
    <w:rsid w:val="00601380"/>
    <w:rsid w:val="006305A3"/>
    <w:rsid w:val="006330A3"/>
    <w:rsid w:val="00673BB8"/>
    <w:rsid w:val="00687E63"/>
    <w:rsid w:val="006A509D"/>
    <w:rsid w:val="006B7E1C"/>
    <w:rsid w:val="006D62A0"/>
    <w:rsid w:val="0070371F"/>
    <w:rsid w:val="00704F24"/>
    <w:rsid w:val="00706FBE"/>
    <w:rsid w:val="00717B2D"/>
    <w:rsid w:val="00733B5B"/>
    <w:rsid w:val="0074161A"/>
    <w:rsid w:val="00757A21"/>
    <w:rsid w:val="00792239"/>
    <w:rsid w:val="0079325C"/>
    <w:rsid w:val="00796329"/>
    <w:rsid w:val="007E6FE1"/>
    <w:rsid w:val="008032E7"/>
    <w:rsid w:val="008056E6"/>
    <w:rsid w:val="00830380"/>
    <w:rsid w:val="00851A0C"/>
    <w:rsid w:val="00862945"/>
    <w:rsid w:val="00877467"/>
    <w:rsid w:val="00882603"/>
    <w:rsid w:val="0089424A"/>
    <w:rsid w:val="00894581"/>
    <w:rsid w:val="008A3DA6"/>
    <w:rsid w:val="008A7A64"/>
    <w:rsid w:val="008D29C9"/>
    <w:rsid w:val="00925A90"/>
    <w:rsid w:val="00940739"/>
    <w:rsid w:val="009412A2"/>
    <w:rsid w:val="00946AE1"/>
    <w:rsid w:val="0096622F"/>
    <w:rsid w:val="009908E4"/>
    <w:rsid w:val="009A0F1F"/>
    <w:rsid w:val="009E51CF"/>
    <w:rsid w:val="00A16E1B"/>
    <w:rsid w:val="00A22BF2"/>
    <w:rsid w:val="00A22CDA"/>
    <w:rsid w:val="00A80CDC"/>
    <w:rsid w:val="00A9052F"/>
    <w:rsid w:val="00AC31FC"/>
    <w:rsid w:val="00B431AF"/>
    <w:rsid w:val="00B47E24"/>
    <w:rsid w:val="00B551DF"/>
    <w:rsid w:val="00B6506A"/>
    <w:rsid w:val="00B70F0E"/>
    <w:rsid w:val="00B712D2"/>
    <w:rsid w:val="00B813C5"/>
    <w:rsid w:val="00B8671F"/>
    <w:rsid w:val="00B93D9C"/>
    <w:rsid w:val="00BA540D"/>
    <w:rsid w:val="00BC3115"/>
    <w:rsid w:val="00BD45B2"/>
    <w:rsid w:val="00C008D8"/>
    <w:rsid w:val="00C13219"/>
    <w:rsid w:val="00C14AAB"/>
    <w:rsid w:val="00C42DEA"/>
    <w:rsid w:val="00C65534"/>
    <w:rsid w:val="00C753CD"/>
    <w:rsid w:val="00CA59F8"/>
    <w:rsid w:val="00CC5432"/>
    <w:rsid w:val="00CE7F9F"/>
    <w:rsid w:val="00CF6FDD"/>
    <w:rsid w:val="00D40C06"/>
    <w:rsid w:val="00D446D8"/>
    <w:rsid w:val="00D91F9C"/>
    <w:rsid w:val="00DA1D80"/>
    <w:rsid w:val="00DA7E65"/>
    <w:rsid w:val="00DF3F54"/>
    <w:rsid w:val="00DF7D94"/>
    <w:rsid w:val="00E05BC7"/>
    <w:rsid w:val="00E12C4E"/>
    <w:rsid w:val="00E2261D"/>
    <w:rsid w:val="00E34494"/>
    <w:rsid w:val="00E92DE4"/>
    <w:rsid w:val="00E96B81"/>
    <w:rsid w:val="00E97A29"/>
    <w:rsid w:val="00EB1AFA"/>
    <w:rsid w:val="00EB3045"/>
    <w:rsid w:val="00EB54BF"/>
    <w:rsid w:val="00EC704F"/>
    <w:rsid w:val="00F061F8"/>
    <w:rsid w:val="00F2388A"/>
    <w:rsid w:val="00F36375"/>
    <w:rsid w:val="00F52C8B"/>
    <w:rsid w:val="00F550AA"/>
    <w:rsid w:val="00F9609D"/>
    <w:rsid w:val="00FA493B"/>
    <w:rsid w:val="00FC2750"/>
    <w:rsid w:val="00FC4915"/>
    <w:rsid w:val="00F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62"/>
        <o:r id="V:Rule2" type="connector" idref="#_x0000_s1061"/>
        <o:r id="V:Rule3" type="connector" idref="#_x0000_s1063"/>
        <o:r id="V:Rule4" type="connector" idref="#_x0000_s1064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C2750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FC275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C275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C275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C2750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5D5B0B"/>
    <w:pPr>
      <w:keepNext/>
      <w:tabs>
        <w:tab w:val="num" w:pos="0"/>
      </w:tabs>
      <w:ind w:left="1008" w:hanging="1008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Основной шрифт абзаца3"/>
    <w:rsid w:val="005D5B0B"/>
  </w:style>
  <w:style w:type="character" w:customStyle="1" w:styleId="Absatz-Standardschriftart">
    <w:name w:val="Absatz-Standardschriftart"/>
    <w:rsid w:val="005D5B0B"/>
  </w:style>
  <w:style w:type="character" w:customStyle="1" w:styleId="21">
    <w:name w:val="Основной шрифт абзаца2"/>
    <w:rsid w:val="005D5B0B"/>
  </w:style>
  <w:style w:type="character" w:customStyle="1" w:styleId="WW-Absatz-Standardschriftart">
    <w:name w:val="WW-Absatz-Standardschriftart"/>
    <w:rsid w:val="005D5B0B"/>
  </w:style>
  <w:style w:type="character" w:customStyle="1" w:styleId="10">
    <w:name w:val="Основной шрифт абзаца1"/>
    <w:rsid w:val="005D5B0B"/>
  </w:style>
  <w:style w:type="character" w:customStyle="1" w:styleId="TimesNewRoman14">
    <w:name w:val="Стиль Times New Roman 14 пт"/>
    <w:rsid w:val="005D5B0B"/>
    <w:rPr>
      <w:rFonts w:ascii="Times New Roman" w:hAnsi="Times New Roman"/>
      <w:sz w:val="28"/>
    </w:rPr>
  </w:style>
  <w:style w:type="character" w:styleId="a3">
    <w:name w:val="Hyperlink"/>
    <w:rsid w:val="00FC2750"/>
    <w:rPr>
      <w:color w:val="0000FF"/>
      <w:u w:val="none"/>
    </w:rPr>
  </w:style>
  <w:style w:type="character" w:customStyle="1" w:styleId="a4">
    <w:name w:val="Символ нумерации"/>
    <w:rsid w:val="005D5B0B"/>
  </w:style>
  <w:style w:type="paragraph" w:customStyle="1" w:styleId="a5">
    <w:name w:val="Заголовок"/>
    <w:basedOn w:val="a"/>
    <w:next w:val="a6"/>
    <w:rsid w:val="005D5B0B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6">
    <w:name w:val="Body Text"/>
    <w:basedOn w:val="a"/>
    <w:link w:val="a7"/>
    <w:rsid w:val="005D5B0B"/>
    <w:pPr>
      <w:spacing w:after="120"/>
    </w:pPr>
  </w:style>
  <w:style w:type="paragraph" w:styleId="a8">
    <w:name w:val="List"/>
    <w:basedOn w:val="a"/>
    <w:rsid w:val="005D5B0B"/>
    <w:pPr>
      <w:ind w:left="283" w:hanging="283"/>
    </w:pPr>
  </w:style>
  <w:style w:type="paragraph" w:customStyle="1" w:styleId="32">
    <w:name w:val="Название3"/>
    <w:basedOn w:val="a"/>
    <w:rsid w:val="005D5B0B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5D5B0B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5D5B0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5D5B0B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5D5B0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5D5B0B"/>
    <w:pPr>
      <w:suppressLineNumbers/>
    </w:pPr>
    <w:rPr>
      <w:rFonts w:cs="Mangal"/>
    </w:rPr>
  </w:style>
  <w:style w:type="paragraph" w:customStyle="1" w:styleId="13">
    <w:name w:val="Стиль1"/>
    <w:basedOn w:val="a"/>
    <w:rsid w:val="005D5B0B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5D5B0B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5D5B0B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5D5B0B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9">
    <w:name w:val="Normal (Web)"/>
    <w:basedOn w:val="a"/>
    <w:rsid w:val="005D5B0B"/>
  </w:style>
  <w:style w:type="paragraph" w:customStyle="1" w:styleId="41">
    <w:name w:val="Стиль4"/>
    <w:basedOn w:val="a"/>
    <w:rsid w:val="005D5B0B"/>
    <w:pPr>
      <w:autoSpaceDE w:val="0"/>
      <w:ind w:firstLine="540"/>
    </w:pPr>
    <w:rPr>
      <w:rFonts w:eastAsia="Calibri"/>
      <w:szCs w:val="22"/>
    </w:rPr>
  </w:style>
  <w:style w:type="paragraph" w:customStyle="1" w:styleId="50">
    <w:name w:val="Стиль5"/>
    <w:basedOn w:val="a"/>
    <w:rsid w:val="005D5B0B"/>
    <w:pPr>
      <w:widowControl w:val="0"/>
      <w:autoSpaceDE w:val="0"/>
      <w:ind w:firstLine="540"/>
    </w:pPr>
    <w:rPr>
      <w:rFonts w:cs="Courier New"/>
    </w:rPr>
  </w:style>
  <w:style w:type="paragraph" w:customStyle="1" w:styleId="6">
    <w:name w:val="Стиль6"/>
    <w:basedOn w:val="13"/>
    <w:next w:val="13"/>
    <w:rsid w:val="005D5B0B"/>
    <w:rPr>
      <w:rFonts w:cs="Arial"/>
    </w:rPr>
  </w:style>
  <w:style w:type="paragraph" w:customStyle="1" w:styleId="7">
    <w:name w:val="Стиль7"/>
    <w:basedOn w:val="a"/>
    <w:rsid w:val="005D5B0B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8"/>
    <w:rsid w:val="005D5B0B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5D5B0B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5D5B0B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5D5B0B"/>
  </w:style>
  <w:style w:type="paragraph" w:customStyle="1" w:styleId="14">
    <w:name w:val="Стиль14"/>
    <w:basedOn w:val="120"/>
    <w:rsid w:val="005D5B0B"/>
    <w:rPr>
      <w:rFonts w:ascii="Edwardian Script ITC" w:hAnsi="Edwardian Script ITC"/>
    </w:rPr>
  </w:style>
  <w:style w:type="paragraph" w:customStyle="1" w:styleId="aa">
    <w:name w:val="хороший"/>
    <w:basedOn w:val="a"/>
    <w:rsid w:val="005D5B0B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link w:val="ConsPlusNormal0"/>
    <w:rsid w:val="005D5B0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5D5B0B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5D5B0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5D5B0B"/>
    <w:pPr>
      <w:suppressAutoHyphens/>
      <w:spacing w:after="120" w:line="480" w:lineRule="auto"/>
      <w:ind w:left="283" w:firstLine="0"/>
    </w:pPr>
  </w:style>
  <w:style w:type="paragraph" w:styleId="ab">
    <w:name w:val="Title"/>
    <w:basedOn w:val="a"/>
    <w:next w:val="ac"/>
    <w:qFormat/>
    <w:rsid w:val="005D5B0B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c">
    <w:name w:val="Subtitle"/>
    <w:basedOn w:val="a5"/>
    <w:next w:val="a6"/>
    <w:qFormat/>
    <w:rsid w:val="005D5B0B"/>
    <w:pPr>
      <w:jc w:val="center"/>
    </w:pPr>
    <w:rPr>
      <w:i/>
      <w:iCs/>
    </w:rPr>
  </w:style>
  <w:style w:type="paragraph" w:customStyle="1" w:styleId="ad">
    <w:name w:val="Содержимое врезки"/>
    <w:basedOn w:val="a6"/>
    <w:rsid w:val="005D5B0B"/>
  </w:style>
  <w:style w:type="paragraph" w:customStyle="1" w:styleId="ae">
    <w:name w:val="Содержимое таблицы"/>
    <w:basedOn w:val="a"/>
    <w:rsid w:val="005D5B0B"/>
    <w:pPr>
      <w:suppressLineNumbers/>
    </w:pPr>
  </w:style>
  <w:style w:type="paragraph" w:customStyle="1" w:styleId="af">
    <w:name w:val="Заголовок таблицы"/>
    <w:basedOn w:val="ae"/>
    <w:rsid w:val="005D5B0B"/>
    <w:pPr>
      <w:jc w:val="center"/>
    </w:pPr>
    <w:rPr>
      <w:b/>
      <w:bCs/>
    </w:rPr>
  </w:style>
  <w:style w:type="paragraph" w:styleId="af0">
    <w:name w:val="Body Text Indent"/>
    <w:basedOn w:val="a"/>
    <w:rsid w:val="005D5B0B"/>
    <w:pPr>
      <w:spacing w:after="120"/>
      <w:ind w:left="283" w:firstLine="0"/>
    </w:pPr>
  </w:style>
  <w:style w:type="paragraph" w:styleId="af1">
    <w:name w:val="No Spacing"/>
    <w:qFormat/>
    <w:rsid w:val="005D5B0B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5D5B0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2">
    <w:name w:val="Знак Знак Знак Знак Знак"/>
    <w:basedOn w:val="a"/>
    <w:rsid w:val="005D5B0B"/>
    <w:pPr>
      <w:spacing w:before="280" w:after="280"/>
    </w:pPr>
    <w:rPr>
      <w:rFonts w:ascii="Tahoma" w:hAnsi="Tahoma"/>
      <w:sz w:val="20"/>
      <w:szCs w:val="20"/>
      <w:lang w:val="en-US"/>
    </w:rPr>
  </w:style>
  <w:style w:type="character" w:customStyle="1" w:styleId="WW-Absatz-Standardschriftart1">
    <w:name w:val="WW-Absatz-Standardschriftart1"/>
    <w:rsid w:val="00500BA7"/>
  </w:style>
  <w:style w:type="character" w:customStyle="1" w:styleId="60">
    <w:name w:val="Основной шрифт абзаца6"/>
    <w:rsid w:val="00423A5E"/>
  </w:style>
  <w:style w:type="paragraph" w:customStyle="1" w:styleId="15">
    <w:name w:val="Обычный1"/>
    <w:rsid w:val="00423A5E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aliases w:val="!Разделы документа Знак"/>
    <w:link w:val="2"/>
    <w:rsid w:val="00F061F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F061F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F061F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FC2750"/>
    <w:rPr>
      <w:rFonts w:ascii="Arial" w:hAnsi="Arial"/>
      <w:b w:val="0"/>
      <w:i w:val="0"/>
      <w:iCs/>
      <w:color w:val="0000FF"/>
      <w:sz w:val="24"/>
      <w:u w:val="none"/>
    </w:rPr>
  </w:style>
  <w:style w:type="paragraph" w:styleId="af3">
    <w:name w:val="annotation text"/>
    <w:aliases w:val="!Равноширинный текст документа"/>
    <w:basedOn w:val="a"/>
    <w:link w:val="af4"/>
    <w:semiHidden/>
    <w:rsid w:val="00FC2750"/>
    <w:rPr>
      <w:rFonts w:ascii="Courier" w:hAnsi="Courier"/>
      <w:sz w:val="22"/>
      <w:szCs w:val="20"/>
    </w:rPr>
  </w:style>
  <w:style w:type="character" w:customStyle="1" w:styleId="af4">
    <w:name w:val="Текст примечания Знак"/>
    <w:aliases w:val="!Равноширинный текст документа Знак"/>
    <w:link w:val="af3"/>
    <w:semiHidden/>
    <w:rsid w:val="00F061F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FC275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FC2750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C2750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C2750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C2750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7">
    <w:name w:val="Основной текст Знак"/>
    <w:link w:val="a6"/>
    <w:uiPriority w:val="99"/>
    <w:rsid w:val="00C008D8"/>
    <w:rPr>
      <w:rFonts w:ascii="Arial" w:hAnsi="Arial"/>
      <w:sz w:val="24"/>
      <w:szCs w:val="24"/>
    </w:rPr>
  </w:style>
  <w:style w:type="character" w:customStyle="1" w:styleId="16">
    <w:name w:val="Основной текст Знак1"/>
    <w:uiPriority w:val="99"/>
    <w:rsid w:val="006305A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10">
    <w:name w:val="Основной текст + 11"/>
    <w:aliases w:val="5 pt2"/>
    <w:uiPriority w:val="99"/>
    <w:rsid w:val="006305A3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100">
    <w:name w:val="Основной текст + 10"/>
    <w:aliases w:val="5 pt1"/>
    <w:uiPriority w:val="99"/>
    <w:rsid w:val="006305A3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WW-Absatz-Standardschriftart11111111">
    <w:name w:val="WW-Absatz-Standardschriftart11111111"/>
    <w:rsid w:val="00601380"/>
  </w:style>
  <w:style w:type="character" w:customStyle="1" w:styleId="ConsPlusNormal0">
    <w:name w:val="ConsPlusNormal Знак"/>
    <w:link w:val="ConsPlusNormal"/>
    <w:rsid w:val="00CE7F9F"/>
    <w:rPr>
      <w:rFonts w:ascii="Arial" w:eastAsia="Arial" w:hAnsi="Arial" w:cs="Arial"/>
      <w:lang w:eastAsia="ar-SA"/>
    </w:rPr>
  </w:style>
  <w:style w:type="paragraph" w:customStyle="1" w:styleId="211">
    <w:name w:val="Знак Знак Знак2 Знак1 Знак Знак"/>
    <w:basedOn w:val="a"/>
    <w:rsid w:val="002320C3"/>
    <w:pPr>
      <w:spacing w:before="100" w:after="100"/>
    </w:pPr>
    <w:rPr>
      <w:rFonts w:ascii="Tahoma" w:hAnsi="Tahoma" w:cs="Tahoma"/>
      <w:sz w:val="20"/>
      <w:szCs w:val="20"/>
      <w:lang w:val="en-US"/>
    </w:rPr>
  </w:style>
  <w:style w:type="paragraph" w:styleId="26">
    <w:name w:val="Body Text Indent 2"/>
    <w:basedOn w:val="a"/>
    <w:link w:val="27"/>
    <w:uiPriority w:val="99"/>
    <w:semiHidden/>
    <w:unhideWhenUsed/>
    <w:rsid w:val="00C14AAB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uiPriority w:val="99"/>
    <w:semiHidden/>
    <w:rsid w:val="00C14AAB"/>
    <w:rPr>
      <w:rFonts w:ascii="Arial" w:hAnsi="Arial"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FC2750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vsrv065-app10.ru99-loc.minjust.ru/content/act/bba0bfb1-06c7-4e50-a8d3-fe1045784bf1.html" TargetMode="External"/><Relationship Id="rId21" Type="http://schemas.openxmlformats.org/officeDocument/2006/relationships/hyperlink" Target="http://WIN-26WS0HUMI0X:8111/content/act/6f6b5cba-bec3-4e4f-b5f9-f3399a97ee26.doc" TargetMode="External"/><Relationship Id="rId42" Type="http://schemas.openxmlformats.org/officeDocument/2006/relationships/hyperlink" Target="http://WIN-26WS0HUMI0X:8111/content/act/fad933a7-dde4-4bce-a014-2009b8f65840.doc" TargetMode="External"/><Relationship Id="rId47" Type="http://schemas.openxmlformats.org/officeDocument/2006/relationships/hyperlink" Target="http://WIN-26WS0HUMI0X:8111/content/act/fad933a7-dde4-4bce-a014-2009b8f65840.doc" TargetMode="External"/><Relationship Id="rId63" Type="http://schemas.openxmlformats.org/officeDocument/2006/relationships/hyperlink" Target="http://WIN-26WS0HUMI0X:8111/content/act/fad933a7-dde4-4bce-a014-2009b8f65840.doc" TargetMode="External"/><Relationship Id="rId68" Type="http://schemas.openxmlformats.org/officeDocument/2006/relationships/hyperlink" Target="http://WIN-26WS0HUMI0X:8111/content/act/fad933a7-dde4-4bce-a014-2009b8f65840.doc" TargetMode="External"/><Relationship Id="rId84" Type="http://schemas.openxmlformats.org/officeDocument/2006/relationships/hyperlink" Target="http://WIN-26WS0HUMI0X:8111/content/act/fad933a7-dde4-4bce-a014-2009b8f65840.doc" TargetMode="External"/><Relationship Id="rId89" Type="http://schemas.openxmlformats.org/officeDocument/2006/relationships/hyperlink" Target="http://WIN-26WS0HUMI0X:8111/content/act/fad933a7-dde4-4bce-a014-2009b8f65840.doc" TargetMode="External"/><Relationship Id="rId7" Type="http://schemas.openxmlformats.org/officeDocument/2006/relationships/hyperlink" Target="http://WIN-26WS0HUMI0X:8111/content/act/1e35a850-9422-4f19-ba6c-db0a88021571.doc" TargetMode="External"/><Relationship Id="rId71" Type="http://schemas.openxmlformats.org/officeDocument/2006/relationships/hyperlink" Target="http://WIN-26WS0HUMI0X:8111/content/act/fad933a7-dde4-4bce-a014-2009b8f65840.doc" TargetMode="External"/><Relationship Id="rId92" Type="http://schemas.openxmlformats.org/officeDocument/2006/relationships/hyperlink" Target="http://WIN-26WS0HUMI0X:8111/content/act/fad933a7-dde4-4bce-a014-2009b8f65840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N-26WS0HUMI0X:8111/content/act/16c3e4cc-fcd6-4137-9ed5-ad1df26b8648.doc" TargetMode="External"/><Relationship Id="rId29" Type="http://schemas.openxmlformats.org/officeDocument/2006/relationships/hyperlink" Target="zakon.scli.ru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WIN-26WS0HUMI0X:8111/content/act/9545b964-f97f-4de8-a22b-6c3d946fc535.doc" TargetMode="External"/><Relationship Id="rId24" Type="http://schemas.openxmlformats.org/officeDocument/2006/relationships/hyperlink" Target="http://WIN-26WS0HUMI0X:8111/content/act/fad933a7-dde4-4bce-a014-2009b8f65840.doc" TargetMode="External"/><Relationship Id="rId32" Type="http://schemas.openxmlformats.org/officeDocument/2006/relationships/hyperlink" Target="http://vsrv065-app10.ru99-loc.minjust.ru/content/act/0ca7fe06-5331-4a10-bfad-2934e730cdb8.html" TargetMode="External"/><Relationship Id="rId37" Type="http://schemas.openxmlformats.org/officeDocument/2006/relationships/hyperlink" Target="zakon.scli.ru" TargetMode="External"/><Relationship Id="rId40" Type="http://schemas.openxmlformats.org/officeDocument/2006/relationships/hyperlink" Target="http://vsrv065-app10.ru99-loc.minjust.ru/content/act/c6c98633-c237-451a-a67e-94b7423af41a.html" TargetMode="External"/><Relationship Id="rId45" Type="http://schemas.openxmlformats.org/officeDocument/2006/relationships/hyperlink" Target="http://WIN-26WS0HUMI0X:8111/content/act/fad933a7-dde4-4bce-a014-2009b8f65840.doc" TargetMode="External"/><Relationship Id="rId53" Type="http://schemas.openxmlformats.org/officeDocument/2006/relationships/hyperlink" Target="http://WIN-26WS0HUMI0X:8111/content/act/fad933a7-dde4-4bce-a014-2009b8f65840.doc" TargetMode="External"/><Relationship Id="rId58" Type="http://schemas.openxmlformats.org/officeDocument/2006/relationships/hyperlink" Target="http://WIN-26WS0HUMI0X:8111/content/act/6f6b5cba-bec3-4e4f-b5f9-f3399a97ee26.doc" TargetMode="External"/><Relationship Id="rId66" Type="http://schemas.openxmlformats.org/officeDocument/2006/relationships/hyperlink" Target="http://WIN-26WS0HUMI0X:8111/content/act/6f6b5cba-bec3-4e4f-b5f9-f3399a97ee26.doc" TargetMode="External"/><Relationship Id="rId74" Type="http://schemas.openxmlformats.org/officeDocument/2006/relationships/hyperlink" Target="http://WIN-26WS0HUMI0X:8111/content/act/fad933a7-dde4-4bce-a014-2009b8f65840.doc" TargetMode="External"/><Relationship Id="rId79" Type="http://schemas.openxmlformats.org/officeDocument/2006/relationships/hyperlink" Target="http://WIN-26WS0HUMI0X:8111/content/act/fad933a7-dde4-4bce-a014-2009b8f65840.doc" TargetMode="External"/><Relationship Id="rId87" Type="http://schemas.openxmlformats.org/officeDocument/2006/relationships/hyperlink" Target="http://WIN-26WS0HUMI0X:8111/content/act/fad933a7-dde4-4bce-a014-2009b8f65840.doc" TargetMode="External"/><Relationship Id="rId102" Type="http://schemas.openxmlformats.org/officeDocument/2006/relationships/hyperlink" Target="zakon.scli.ru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WIN-26WS0HUMI0X:8111/content/act/fad933a7-dde4-4bce-a014-2009b8f65840.doc" TargetMode="External"/><Relationship Id="rId82" Type="http://schemas.openxmlformats.org/officeDocument/2006/relationships/hyperlink" Target="http://WIN-26WS0HUMI0X:8111/content/act/fad933a7-dde4-4bce-a014-2009b8f65840.doc" TargetMode="External"/><Relationship Id="rId90" Type="http://schemas.openxmlformats.org/officeDocument/2006/relationships/hyperlink" Target="http://WIN-26WS0HUMI0X:8111/content/act/621a88ec-e9cf-4164-919b-91ea27312b18.doc" TargetMode="External"/><Relationship Id="rId95" Type="http://schemas.openxmlformats.org/officeDocument/2006/relationships/hyperlink" Target="zakon.scli.ru" TargetMode="External"/><Relationship Id="rId19" Type="http://schemas.openxmlformats.org/officeDocument/2006/relationships/hyperlink" Target="http://WIN-26WS0HUMI0X:8111/content/act/9545b964-f97f-4de8-a22b-6c3d946fc535.doc" TargetMode="External"/><Relationship Id="rId14" Type="http://schemas.openxmlformats.org/officeDocument/2006/relationships/hyperlink" Target="http://WIN-26WS0HUMI0X:8111/content/act/fad933a7-dde4-4bce-a014-2009b8f65840.doc" TargetMode="External"/><Relationship Id="rId22" Type="http://schemas.openxmlformats.org/officeDocument/2006/relationships/hyperlink" Target="http://WIN-26WS0HUMI0X:8111/content/act/fad933a7-dde4-4bce-a014-2009b8f65840.doc" TargetMode="External"/><Relationship Id="rId27" Type="http://schemas.openxmlformats.org/officeDocument/2006/relationships/hyperlink" Target="zakon.scli.ru" TargetMode="External"/><Relationship Id="rId30" Type="http://schemas.openxmlformats.org/officeDocument/2006/relationships/hyperlink" Target="http://vsrv065-app10.ru99-loc.minjust.ru/content/act/460132d5-9171-404a-b417-53f46c4429db.html" TargetMode="External"/><Relationship Id="rId35" Type="http://schemas.openxmlformats.org/officeDocument/2006/relationships/hyperlink" Target="http://WIN-26WS0HUMI0X:8111/content/act/dec12efc-e3e3-4a8c-beb1-4448217d6713.doc" TargetMode="External"/><Relationship Id="rId43" Type="http://schemas.openxmlformats.org/officeDocument/2006/relationships/hyperlink" Target="http://WIN-26WS0HUMI0X:8111/content/act/6f6b5cba-bec3-4e4f-b5f9-f3399a97ee26.doc" TargetMode="External"/><Relationship Id="rId48" Type="http://schemas.openxmlformats.org/officeDocument/2006/relationships/hyperlink" Target="http://WIN-26WS0HUMI0X:8111/content/act/4eed5dcc-9e98-4cb5-964d-1ec658ce0955.doc" TargetMode="External"/><Relationship Id="rId56" Type="http://schemas.openxmlformats.org/officeDocument/2006/relationships/hyperlink" Target="http://WIN-26WS0HUMI0X:8111/content/act/fad933a7-dde4-4bce-a014-2009b8f65840.doc" TargetMode="External"/><Relationship Id="rId64" Type="http://schemas.openxmlformats.org/officeDocument/2006/relationships/hyperlink" Target="http://WIN-26WS0HUMI0X:8111/content/act/6f6b5cba-bec3-4e4f-b5f9-f3399a97ee26.doc" TargetMode="External"/><Relationship Id="rId69" Type="http://schemas.openxmlformats.org/officeDocument/2006/relationships/hyperlink" Target="http://WIN-26WS0HUMI0X:8111/content/act/fad933a7-dde4-4bce-a014-2009b8f65840.doc" TargetMode="External"/><Relationship Id="rId77" Type="http://schemas.openxmlformats.org/officeDocument/2006/relationships/hyperlink" Target="http://WIN-26WS0HUMI0X:8111/content/act/fad933a7-dde4-4bce-a014-2009b8f65840.doc" TargetMode="External"/><Relationship Id="rId100" Type="http://schemas.openxmlformats.org/officeDocument/2006/relationships/hyperlink" Target="zakon.scli.ru" TargetMode="External"/><Relationship Id="rId105" Type="http://schemas.openxmlformats.org/officeDocument/2006/relationships/hyperlink" Target="http://vsrv065-app10.ru99-loc.minjust.ru/content/act/0ca7fe06-5331-4a10-bfad-2934e730cdb8.html" TargetMode="External"/><Relationship Id="rId8" Type="http://schemas.openxmlformats.org/officeDocument/2006/relationships/hyperlink" Target="http://WIN-26WS0HUMI0X:8111/content/act/fad933a7-dde4-4bce-a014-2009b8f65840.doc" TargetMode="External"/><Relationship Id="rId51" Type="http://schemas.openxmlformats.org/officeDocument/2006/relationships/hyperlink" Target="http://WIN-26WS0HUMI0X:8111/content/act/fad933a7-dde4-4bce-a014-2009b8f65840.doc" TargetMode="External"/><Relationship Id="rId72" Type="http://schemas.openxmlformats.org/officeDocument/2006/relationships/hyperlink" Target="http://WIN-26WS0HUMI0X:8111/content/act/fad933a7-dde4-4bce-a014-2009b8f65840.doc" TargetMode="External"/><Relationship Id="rId80" Type="http://schemas.openxmlformats.org/officeDocument/2006/relationships/hyperlink" Target="http://WIN-26WS0HUMI0X:8111/content/act/fad933a7-dde4-4bce-a014-2009b8f65840.doc" TargetMode="External"/><Relationship Id="rId85" Type="http://schemas.openxmlformats.org/officeDocument/2006/relationships/hyperlink" Target="http://WIN-26WS0HUMI0X:8111/content/act/fad933a7-dde4-4bce-a014-2009b8f65840.doc" TargetMode="External"/><Relationship Id="rId93" Type="http://schemas.openxmlformats.org/officeDocument/2006/relationships/hyperlink" Target="http://WIN-26WS0HUMI0X:8111/content/act/fad933a7-dde4-4bce-a014-2009b8f65840.doc" TargetMode="External"/><Relationship Id="rId98" Type="http://schemas.openxmlformats.org/officeDocument/2006/relationships/hyperlink" Target="zakon.scli.ru" TargetMode="External"/><Relationship Id="rId3" Type="http://schemas.openxmlformats.org/officeDocument/2006/relationships/styles" Target="styles.xml"/><Relationship Id="rId12" Type="http://schemas.openxmlformats.org/officeDocument/2006/relationships/hyperlink" Target="http://WIN-26WS0HUMI0X:8111/content/act/bcfb09a1-4941-4ee9-afc8-90c51bbc410b.doc" TargetMode="External"/><Relationship Id="rId17" Type="http://schemas.openxmlformats.org/officeDocument/2006/relationships/hyperlink" Target="http://WIN-26WS0HUMI0X:8111/content/act/38951235-9e9d-44b0-aa8b-b0ccd73b43b8.doc" TargetMode="External"/><Relationship Id="rId25" Type="http://schemas.openxmlformats.org/officeDocument/2006/relationships/hyperlink" Target="http://WIN-26WS0HUMI0X:8111/content/act/fad933a7-dde4-4bce-a014-2009b8f65840.doc" TargetMode="External"/><Relationship Id="rId33" Type="http://schemas.openxmlformats.org/officeDocument/2006/relationships/hyperlink" Target="zakon.scli.ru" TargetMode="External"/><Relationship Id="rId38" Type="http://schemas.openxmlformats.org/officeDocument/2006/relationships/hyperlink" Target="http://WIN-26WS0HUMI0X:8111/content/act/16c3e4cc-fcd6-4137-9ed5-ad1df26b8648.doc" TargetMode="External"/><Relationship Id="rId46" Type="http://schemas.openxmlformats.org/officeDocument/2006/relationships/hyperlink" Target="http://WIN-26WS0HUMI0X:8111/content/act/6f6b5cba-bec3-4e4f-b5f9-f3399a97ee26.doc" TargetMode="External"/><Relationship Id="rId59" Type="http://schemas.openxmlformats.org/officeDocument/2006/relationships/hyperlink" Target="http://WIN-26WS0HUMI0X:8111/content/act/fad933a7-dde4-4bce-a014-2009b8f65840.doc" TargetMode="External"/><Relationship Id="rId67" Type="http://schemas.openxmlformats.org/officeDocument/2006/relationships/hyperlink" Target="http://WIN-26WS0HUMI0X:8111/content/act/fad933a7-dde4-4bce-a014-2009b8f65840.doc" TargetMode="External"/><Relationship Id="rId103" Type="http://schemas.openxmlformats.org/officeDocument/2006/relationships/hyperlink" Target="http://vsrv065-app10.ru99-loc.minjust.ru/content/act/460132d5-9171-404a-b417-53f46c4429db.html" TargetMode="External"/><Relationship Id="rId20" Type="http://schemas.openxmlformats.org/officeDocument/2006/relationships/hyperlink" Target="http://WIN-26WS0HUMI0X:8111/content/act/9545b964-f97f-4de8-a22b-6c3d946fc535.doc" TargetMode="External"/><Relationship Id="rId41" Type="http://schemas.openxmlformats.org/officeDocument/2006/relationships/hyperlink" Target="http://WIN-26WS0HUMI0X:8111/content/act/49b4c136-67f7-46ed-9280-e8e92e5031ca.doc" TargetMode="External"/><Relationship Id="rId54" Type="http://schemas.openxmlformats.org/officeDocument/2006/relationships/hyperlink" Target="http://WIN-26WS0HUMI0X:8111/content/act/fad933a7-dde4-4bce-a014-2009b8f65840.doc" TargetMode="External"/><Relationship Id="rId62" Type="http://schemas.openxmlformats.org/officeDocument/2006/relationships/hyperlink" Target="http://WIN-26WS0HUMI0X:8111/content/act/fad933a7-dde4-4bce-a014-2009b8f65840.doc" TargetMode="External"/><Relationship Id="rId70" Type="http://schemas.openxmlformats.org/officeDocument/2006/relationships/hyperlink" Target="http://WIN-26WS0HUMI0X:8111/content/act/fad933a7-dde4-4bce-a014-2009b8f65840.doc" TargetMode="External"/><Relationship Id="rId75" Type="http://schemas.openxmlformats.org/officeDocument/2006/relationships/hyperlink" Target="http://WIN-26WS0HUMI0X:8111/content/act/fad933a7-dde4-4bce-a014-2009b8f65840.doc" TargetMode="External"/><Relationship Id="rId83" Type="http://schemas.openxmlformats.org/officeDocument/2006/relationships/hyperlink" Target="http://WIN-26WS0HUMI0X:8111/content/act/9545b964-f97f-4de8-a22b-6c3d946fc535.doc" TargetMode="External"/><Relationship Id="rId88" Type="http://schemas.openxmlformats.org/officeDocument/2006/relationships/hyperlink" Target="http://WIN-26WS0HUMI0X:8111/content/act/fad933a7-dde4-4bce-a014-2009b8f65840.doc" TargetMode="External"/><Relationship Id="rId91" Type="http://schemas.openxmlformats.org/officeDocument/2006/relationships/hyperlink" Target="http://WIN-26WS0HUMI0X:8111/content/act/fad933a7-dde4-4bce-a014-2009b8f65840.doc" TargetMode="External"/><Relationship Id="rId96" Type="http://schemas.openxmlformats.org/officeDocument/2006/relationships/hyperlink" Target="http://vsrv065-app10.ru99-loc.minjust.ru/content/act/460132d5-9171-404a-b417-53f46c4429db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vsrv065-app10.ru99-loc.minjust.ru/content/act/bba0bfb1-06c7-4e50-a8d3-fe1045784bf1.html" TargetMode="External"/><Relationship Id="rId23" Type="http://schemas.openxmlformats.org/officeDocument/2006/relationships/hyperlink" Target="http://WIN-26WS0HUMI0X:8111/content/act/fad933a7-dde4-4bce-a014-2009b8f65840.doc" TargetMode="External"/><Relationship Id="rId28" Type="http://schemas.openxmlformats.org/officeDocument/2006/relationships/hyperlink" Target="http://vsrv065-app10.ru99-loc.minjust.ru/content/act/60fec214-96b6-4b0e-a9f4-96ac5251a64b.html" TargetMode="External"/><Relationship Id="rId36" Type="http://schemas.openxmlformats.org/officeDocument/2006/relationships/hyperlink" Target="zakon.scli.ru" TargetMode="External"/><Relationship Id="rId49" Type="http://schemas.openxmlformats.org/officeDocument/2006/relationships/hyperlink" Target="http://WIN-26WS0HUMI0X:8111/content/act/6f6b5cba-bec3-4e4f-b5f9-f3399a97ee26.doc" TargetMode="External"/><Relationship Id="rId57" Type="http://schemas.openxmlformats.org/officeDocument/2006/relationships/hyperlink" Target="http://WIN-26WS0HUMI0X:8111/content/act/fad933a7-dde4-4bce-a014-2009b8f65840.doc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IN-26WS0HUMI0X:8111/content/act/6f6b5cba-bec3-4e4f-b5f9-f3399a97ee26.doc" TargetMode="External"/><Relationship Id="rId31" Type="http://schemas.openxmlformats.org/officeDocument/2006/relationships/hyperlink" Target="zakon.scli.ru" TargetMode="External"/><Relationship Id="rId44" Type="http://schemas.openxmlformats.org/officeDocument/2006/relationships/hyperlink" Target="http://WIN-26WS0HUMI0X:8111/content/act/6f6b5cba-bec3-4e4f-b5f9-f3399a97ee26.doc" TargetMode="External"/><Relationship Id="rId52" Type="http://schemas.openxmlformats.org/officeDocument/2006/relationships/hyperlink" Target="http://WIN-26WS0HUMI0X:8111/content/act/bcfb09a1-4941-4ee9-afc8-90c51bbc410b.doc" TargetMode="External"/><Relationship Id="rId60" Type="http://schemas.openxmlformats.org/officeDocument/2006/relationships/hyperlink" Target="http://WIN-26WS0HUMI0X:8111/content/act/fad933a7-dde4-4bce-a014-2009b8f65840.doc" TargetMode="External"/><Relationship Id="rId65" Type="http://schemas.openxmlformats.org/officeDocument/2006/relationships/hyperlink" Target="http://WIN-26WS0HUMI0X:8111/content/act/fad933a7-dde4-4bce-a014-2009b8f65840.doc" TargetMode="External"/><Relationship Id="rId73" Type="http://schemas.openxmlformats.org/officeDocument/2006/relationships/hyperlink" Target="http://WIN-26WS0HUMI0X:8111/content/act/fad933a7-dde4-4bce-a014-2009b8f65840.doc" TargetMode="External"/><Relationship Id="rId78" Type="http://schemas.openxmlformats.org/officeDocument/2006/relationships/hyperlink" Target="http://WIN-26WS0HUMI0X:8111/content/act/fad933a7-dde4-4bce-a014-2009b8f65840.doc" TargetMode="External"/><Relationship Id="rId81" Type="http://schemas.openxmlformats.org/officeDocument/2006/relationships/hyperlink" Target="http://WIN-26WS0HUMI0X:8111/content/act/fad933a7-dde4-4bce-a014-2009b8f65840.doc" TargetMode="External"/><Relationship Id="rId86" Type="http://schemas.openxmlformats.org/officeDocument/2006/relationships/hyperlink" Target="http://WIN-26WS0HUMI0X:8111/content/act/fad933a7-dde4-4bce-a014-2009b8f65840.doc" TargetMode="External"/><Relationship Id="rId94" Type="http://schemas.openxmlformats.org/officeDocument/2006/relationships/hyperlink" Target="http://WIN-26WS0HUMI0X:8111/content/act/6f6b5cba-bec3-4e4f-b5f9-f3399a97ee26.doc" TargetMode="External"/><Relationship Id="rId99" Type="http://schemas.openxmlformats.org/officeDocument/2006/relationships/hyperlink" Target="http://vsrv065-app10.ru99-loc.minjust.ru/content/act/460132d5-9171-404a-b417-53f46c4429db.html" TargetMode="External"/><Relationship Id="rId101" Type="http://schemas.openxmlformats.org/officeDocument/2006/relationships/hyperlink" Target="http://vsrv065-app10.ru99-loc.minjust.ru/content/act/0ca7fe06-5331-4a10-bfad-2934e730cdb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N-26WS0HUMI0X:8111/content/act/4eed5dcc-9e98-4cb5-964d-1ec658ce0955.doc" TargetMode="External"/><Relationship Id="rId13" Type="http://schemas.openxmlformats.org/officeDocument/2006/relationships/hyperlink" Target="http://WIN-26WS0HUMI0X:8111/content/act/398fcf9f-6b47-4e87-9f56-a1dfdf90fe89.doc" TargetMode="External"/><Relationship Id="rId18" Type="http://schemas.openxmlformats.org/officeDocument/2006/relationships/hyperlink" Target="http://WIN-26WS0HUMI0X:8111/content/act/fad933a7-dde4-4bce-a014-2009b8f65840.doc" TargetMode="External"/><Relationship Id="rId39" Type="http://schemas.openxmlformats.org/officeDocument/2006/relationships/hyperlink" Target="http://WIN-26WS0HUMI0X:8111/content/act/fad933a7-dde4-4bce-a014-2009b8f65840.doc" TargetMode="External"/><Relationship Id="rId34" Type="http://schemas.openxmlformats.org/officeDocument/2006/relationships/hyperlink" Target="zakon.scli.ru" TargetMode="External"/><Relationship Id="rId50" Type="http://schemas.openxmlformats.org/officeDocument/2006/relationships/hyperlink" Target="http://WIN-26WS0HUMI0X:8111/content/act/fad933a7-dde4-4bce-a014-2009b8f65840.doc" TargetMode="External"/><Relationship Id="rId55" Type="http://schemas.openxmlformats.org/officeDocument/2006/relationships/hyperlink" Target="http://WIN-26WS0HUMI0X:8111/content/act/fad933a7-dde4-4bce-a014-2009b8f65840.doc" TargetMode="External"/><Relationship Id="rId76" Type="http://schemas.openxmlformats.org/officeDocument/2006/relationships/hyperlink" Target="http://WIN-26WS0HUMI0X:8111/content/act/fad933a7-dde4-4bce-a014-2009b8f65840.doc" TargetMode="External"/><Relationship Id="rId97" Type="http://schemas.openxmlformats.org/officeDocument/2006/relationships/hyperlink" Target="http://WIN-26WS0HUMI0X:8111/content/act/fad933a7-dde4-4bce-a014-2009b8f65840.doc" TargetMode="External"/><Relationship Id="rId104" Type="http://schemas.openxmlformats.org/officeDocument/2006/relationships/hyperlink" Target="zakon.scli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9779D-148E-4E81-A1EE-6CE9E84E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31</Pages>
  <Words>13342</Words>
  <Characters>76052</Characters>
  <Application>Microsoft Office Word</Application>
  <DocSecurity>0</DocSecurity>
  <Lines>633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89216</CharactersWithSpaces>
  <SharedDoc>false</SharedDoc>
  <HLinks>
    <vt:vector size="138" baseType="variant">
      <vt:variant>
        <vt:i4>7012409</vt:i4>
      </vt:variant>
      <vt:variant>
        <vt:i4>66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2359356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consultantplus://offline/ref=565F0EAA8A9E8D52C63597554DA8B750042743604D1F7BB09D3D821C5EFC0D3F243DB166D2C670E7x2sBK</vt:lpwstr>
      </vt:variant>
      <vt:variant>
        <vt:lpwstr/>
      </vt:variant>
      <vt:variant>
        <vt:i4>6815803</vt:i4>
      </vt:variant>
      <vt:variant>
        <vt:i4>60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4259930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consultantplus://offline/ref=565F0EAA8A9E8D52C63597554DA8B7500425476A471D7BB09D3D821C5ExFsCK</vt:lpwstr>
      </vt:variant>
      <vt:variant>
        <vt:lpwstr/>
      </vt:variant>
      <vt:variant>
        <vt:i4>7012409</vt:i4>
      </vt:variant>
      <vt:variant>
        <vt:i4>54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2359356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consultantplus://offline/ref=565F0EAA8A9E8D52C63597554DA8B750042743604D1F7BB09D3D821C5EFC0D3F243DB166D2C670E7x2sBK</vt:lpwstr>
      </vt:variant>
      <vt:variant>
        <vt:lpwstr/>
      </vt:variant>
      <vt:variant>
        <vt:i4>6815803</vt:i4>
      </vt:variant>
      <vt:variant>
        <vt:i4>48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4259930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consultantplus://offline/ref=565F0EAA8A9E8D52C63597554DA8B7500425476A471D7BB09D3D821C5ExFsCK</vt:lpwstr>
      </vt:variant>
      <vt:variant>
        <vt:lpwstr/>
      </vt:variant>
      <vt:variant>
        <vt:i4>6815803</vt:i4>
      </vt:variant>
      <vt:variant>
        <vt:i4>42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consultantplus://offline/ref=565F0EAA8A9E8D52C63597554DA8B7500425476A471D7BB09D3D821C5ExFsCK</vt:lpwstr>
      </vt:variant>
      <vt:variant>
        <vt:lpwstr/>
      </vt:variant>
      <vt:variant>
        <vt:i4>7209015</vt:i4>
      </vt:variant>
      <vt:variant>
        <vt:i4>36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33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3735652</vt:i4>
      </vt:variant>
      <vt:variant>
        <vt:i4>27</vt:i4>
      </vt:variant>
      <vt:variant>
        <vt:i4>0</vt:i4>
      </vt:variant>
      <vt:variant>
        <vt:i4>5</vt:i4>
      </vt:variant>
      <vt:variant>
        <vt:lpwstr>/content/act/44574579-163e-412d-9e0d-e319ba474ff3.html</vt:lpwstr>
      </vt:variant>
      <vt:variant>
        <vt:lpwstr/>
      </vt:variant>
      <vt:variant>
        <vt:i4>1114124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consultantplus://offline/ref=565F0EAA8A9E8D52C63589585BC4EB5B002C186F471778E1C962D94109F507686372E82496CB71EE29A696x9s6K</vt:lpwstr>
      </vt:variant>
      <vt:variant>
        <vt:lpwstr/>
      </vt:variant>
      <vt:variant>
        <vt:i4>4259920</vt:i4>
      </vt:variant>
      <vt:variant>
        <vt:i4>21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6881339</vt:i4>
      </vt:variant>
      <vt:variant>
        <vt:i4>18</vt:i4>
      </vt:variant>
      <vt:variant>
        <vt:i4>0</vt:i4>
      </vt:variant>
      <vt:variant>
        <vt:i4>5</vt:i4>
      </vt:variant>
      <vt:variant>
        <vt:lpwstr>/content/act/c29b4847-d923-4119-9320-e16736c57149.html</vt:lpwstr>
      </vt:variant>
      <vt:variant>
        <vt:lpwstr/>
      </vt:variant>
      <vt:variant>
        <vt:i4>7012409</vt:i4>
      </vt:variant>
      <vt:variant>
        <vt:i4>15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6815803</vt:i4>
      </vt:variant>
      <vt:variant>
        <vt:i4>12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1310727</vt:i4>
      </vt:variant>
      <vt:variant>
        <vt:i4>6</vt:i4>
      </vt:variant>
      <vt:variant>
        <vt:i4>0</vt:i4>
      </vt:variant>
      <vt:variant>
        <vt:i4>5</vt:i4>
      </vt:variant>
      <vt:variant>
        <vt:lpwstr>/content/act/38951235-9e9d-44b0-aa8b-b0ccd73b43b8.doc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Воробьева Надежда Александровна</dc:creator>
  <cp:keywords/>
  <cp:lastModifiedBy>IT Support</cp:lastModifiedBy>
  <cp:revision>2</cp:revision>
  <cp:lastPrinted>2012-06-28T09:34:00Z</cp:lastPrinted>
  <dcterms:created xsi:type="dcterms:W3CDTF">2021-02-04T13:42:00Z</dcterms:created>
  <dcterms:modified xsi:type="dcterms:W3CDTF">2021-07-30T06:52:00Z</dcterms:modified>
</cp:coreProperties>
</file>