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65A" w:rsidRPr="005C4F76" w:rsidRDefault="0044165A" w:rsidP="005C4F76">
      <w:pPr>
        <w:pStyle w:val="a6"/>
        <w:rPr>
          <w:rFonts w:ascii="Arial" w:hAnsi="Arial"/>
          <w:color w:val="auto"/>
          <w:sz w:val="26"/>
          <w:szCs w:val="26"/>
        </w:rPr>
      </w:pPr>
      <w:r w:rsidRPr="005C4F76">
        <w:rPr>
          <w:rFonts w:ascii="Arial" w:hAnsi="Arial"/>
          <w:color w:val="auto"/>
          <w:sz w:val="26"/>
          <w:szCs w:val="26"/>
        </w:rPr>
        <w:t>ДЕПАРТАМЕНТ СОЦИАЛЬНОЙ ЗАЩИТЫ НАСЕЛЕНИЯ, ОПЕКИ И ПОПЕЧИТЕЛЬСТВА КОСТРОМСКОЙ ОБЛАСТИ</w:t>
      </w:r>
    </w:p>
    <w:p w:rsidR="0044165A" w:rsidRPr="005C4F76" w:rsidRDefault="0044165A" w:rsidP="005C4F76">
      <w:pPr>
        <w:pStyle w:val="a6"/>
        <w:rPr>
          <w:rFonts w:ascii="Arial" w:hAnsi="Arial"/>
          <w:color w:val="auto"/>
          <w:sz w:val="26"/>
          <w:szCs w:val="26"/>
        </w:rPr>
      </w:pPr>
    </w:p>
    <w:p w:rsidR="0044165A" w:rsidRPr="005C4F76" w:rsidRDefault="0044165A" w:rsidP="005C4F76">
      <w:pPr>
        <w:pStyle w:val="a6"/>
        <w:rPr>
          <w:rFonts w:ascii="Arial" w:hAnsi="Arial"/>
          <w:color w:val="auto"/>
          <w:sz w:val="26"/>
          <w:szCs w:val="26"/>
        </w:rPr>
      </w:pPr>
      <w:r w:rsidRPr="005C4F76">
        <w:rPr>
          <w:rFonts w:ascii="Arial" w:hAnsi="Arial"/>
          <w:color w:val="auto"/>
          <w:sz w:val="26"/>
          <w:szCs w:val="26"/>
        </w:rPr>
        <w:t>ПРИКАЗ</w:t>
      </w:r>
    </w:p>
    <w:p w:rsidR="00006936" w:rsidRPr="005C4F76" w:rsidRDefault="00006936" w:rsidP="005C4F76">
      <w:pPr>
        <w:pStyle w:val="a6"/>
        <w:rPr>
          <w:rFonts w:ascii="Arial" w:hAnsi="Arial"/>
          <w:color w:val="auto"/>
          <w:sz w:val="26"/>
          <w:szCs w:val="26"/>
        </w:rPr>
      </w:pPr>
    </w:p>
    <w:p w:rsidR="00006936" w:rsidRPr="005C4F76" w:rsidRDefault="00006936" w:rsidP="005C4F76">
      <w:pPr>
        <w:jc w:val="center"/>
        <w:rPr>
          <w:b/>
          <w:sz w:val="26"/>
          <w:szCs w:val="26"/>
        </w:rPr>
      </w:pPr>
      <w:r w:rsidRPr="005C4F76">
        <w:rPr>
          <w:b/>
          <w:sz w:val="26"/>
          <w:szCs w:val="26"/>
        </w:rPr>
        <w:t xml:space="preserve">от </w:t>
      </w:r>
      <w:r w:rsidR="008D7802" w:rsidRPr="005C4F76">
        <w:rPr>
          <w:b/>
          <w:sz w:val="26"/>
          <w:szCs w:val="26"/>
        </w:rPr>
        <w:t>25</w:t>
      </w:r>
      <w:r w:rsidRPr="005C4F76">
        <w:rPr>
          <w:b/>
          <w:sz w:val="26"/>
          <w:szCs w:val="26"/>
        </w:rPr>
        <w:t xml:space="preserve"> </w:t>
      </w:r>
      <w:r w:rsidR="008D7802" w:rsidRPr="005C4F76">
        <w:rPr>
          <w:b/>
          <w:sz w:val="26"/>
          <w:szCs w:val="26"/>
        </w:rPr>
        <w:t>января</w:t>
      </w:r>
      <w:r w:rsidR="00892087" w:rsidRPr="005C4F76">
        <w:rPr>
          <w:b/>
          <w:sz w:val="26"/>
          <w:szCs w:val="26"/>
        </w:rPr>
        <w:t xml:space="preserve"> </w:t>
      </w:r>
      <w:r w:rsidRPr="005C4F76">
        <w:rPr>
          <w:b/>
          <w:sz w:val="26"/>
          <w:szCs w:val="26"/>
        </w:rPr>
        <w:t>201</w:t>
      </w:r>
      <w:r w:rsidR="00892087" w:rsidRPr="005C4F76">
        <w:rPr>
          <w:b/>
          <w:sz w:val="26"/>
          <w:szCs w:val="26"/>
        </w:rPr>
        <w:t>2</w:t>
      </w:r>
      <w:r w:rsidRPr="005C4F76">
        <w:rPr>
          <w:b/>
          <w:sz w:val="26"/>
          <w:szCs w:val="26"/>
        </w:rPr>
        <w:t xml:space="preserve"> года  № </w:t>
      </w:r>
      <w:r w:rsidR="008D7802" w:rsidRPr="005C4F76">
        <w:rPr>
          <w:b/>
          <w:sz w:val="26"/>
          <w:szCs w:val="26"/>
        </w:rPr>
        <w:t>33</w:t>
      </w:r>
    </w:p>
    <w:p w:rsidR="00006936" w:rsidRPr="005C4F76" w:rsidRDefault="00006936" w:rsidP="005C4F76">
      <w:pPr>
        <w:jc w:val="center"/>
        <w:rPr>
          <w:b/>
          <w:sz w:val="26"/>
          <w:szCs w:val="26"/>
        </w:rPr>
      </w:pPr>
    </w:p>
    <w:p w:rsidR="006011F8" w:rsidRPr="005C4F76" w:rsidRDefault="00006936" w:rsidP="005C4F76">
      <w:pPr>
        <w:tabs>
          <w:tab w:val="left" w:pos="1755"/>
          <w:tab w:val="center" w:pos="4535"/>
        </w:tabs>
        <w:jc w:val="center"/>
        <w:rPr>
          <w:b/>
          <w:sz w:val="26"/>
          <w:szCs w:val="26"/>
        </w:rPr>
      </w:pPr>
      <w:r w:rsidRPr="005C4F76">
        <w:rPr>
          <w:b/>
          <w:sz w:val="26"/>
          <w:szCs w:val="26"/>
        </w:rPr>
        <w:t>г. Кострома</w:t>
      </w:r>
    </w:p>
    <w:p w:rsidR="006011F8" w:rsidRPr="005C4F76" w:rsidRDefault="006011F8" w:rsidP="005C4F76">
      <w:pPr>
        <w:jc w:val="center"/>
        <w:rPr>
          <w:b/>
          <w:sz w:val="26"/>
          <w:szCs w:val="26"/>
        </w:rPr>
      </w:pPr>
    </w:p>
    <w:p w:rsidR="00215D8E" w:rsidRPr="00FE7471" w:rsidRDefault="001D1304" w:rsidP="005C4F76">
      <w:pPr>
        <w:jc w:val="center"/>
      </w:pPr>
      <w:r w:rsidRPr="005C4F76">
        <w:rPr>
          <w:rFonts w:cs="Arial"/>
          <w:b/>
          <w:bCs/>
          <w:kern w:val="28"/>
          <w:sz w:val="32"/>
          <w:szCs w:val="32"/>
        </w:rPr>
        <w:t>ОБ УТВЕРЖДЕНИИ АДМИНИСТРАТИВНОГО РЕГЛАМЕНТА ПРЕДОСТАВЛЕНИЯ ОБЛА</w:t>
      </w:r>
      <w:r w:rsidR="00FE7471" w:rsidRPr="005C4F76">
        <w:rPr>
          <w:rFonts w:cs="Arial"/>
          <w:b/>
          <w:bCs/>
          <w:kern w:val="28"/>
          <w:sz w:val="32"/>
          <w:szCs w:val="32"/>
        </w:rPr>
        <w:t xml:space="preserve">СТНЫМ ГОСУДАРСТВЕННЫМ КАЗЕННЫМ </w:t>
      </w:r>
      <w:r w:rsidRPr="005C4F76">
        <w:rPr>
          <w:rFonts w:cs="Arial"/>
          <w:b/>
          <w:bCs/>
          <w:kern w:val="28"/>
          <w:sz w:val="32"/>
          <w:szCs w:val="32"/>
        </w:rPr>
        <w:t>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rsidR="00B74A91" w:rsidRPr="00FE7471" w:rsidRDefault="00B74A91" w:rsidP="005C4F76">
      <w:pPr>
        <w:pStyle w:val="a3"/>
        <w:spacing w:after="0"/>
        <w:rPr>
          <w:szCs w:val="28"/>
        </w:rPr>
      </w:pPr>
    </w:p>
    <w:p w:rsidR="001D1304" w:rsidRDefault="001D1304" w:rsidP="005C4F76">
      <w:pPr>
        <w:pStyle w:val="a3"/>
        <w:spacing w:after="0"/>
        <w:rPr>
          <w:szCs w:val="28"/>
        </w:rPr>
      </w:pPr>
    </w:p>
    <w:p w:rsidR="00104CF9" w:rsidRPr="00104CF9" w:rsidRDefault="00284AE4" w:rsidP="005C4F76">
      <w:pPr>
        <w:pStyle w:val="a3"/>
        <w:spacing w:after="0"/>
        <w:rPr>
          <w:b/>
          <w:szCs w:val="28"/>
        </w:rPr>
      </w:pPr>
      <w:r>
        <w:rPr>
          <w:b/>
          <w:szCs w:val="28"/>
        </w:rPr>
        <w:t>В редакции</w:t>
      </w:r>
      <w:r w:rsidR="00104CF9" w:rsidRPr="00104CF9">
        <w:rPr>
          <w:b/>
          <w:szCs w:val="28"/>
        </w:rPr>
        <w:t xml:space="preserve">: </w:t>
      </w:r>
    </w:p>
    <w:p w:rsidR="00104CF9" w:rsidRDefault="00104CF9" w:rsidP="005C4F76">
      <w:pPr>
        <w:pStyle w:val="a3"/>
        <w:spacing w:after="0"/>
        <w:rPr>
          <w:szCs w:val="28"/>
        </w:rPr>
      </w:pPr>
      <w:r>
        <w:rPr>
          <w:szCs w:val="28"/>
        </w:rPr>
        <w:t>приказ</w:t>
      </w:r>
      <w:r w:rsidR="00284AE4">
        <w:rPr>
          <w:szCs w:val="28"/>
        </w:rPr>
        <w:t>а</w:t>
      </w:r>
      <w:r>
        <w:rPr>
          <w:szCs w:val="28"/>
        </w:rPr>
        <w:t xml:space="preserve"> департамента социальной защиты населения, опеки и попечительства Костромской области </w:t>
      </w:r>
      <w:hyperlink r:id="rId7" w:tgtFrame="ChangingDocument" w:history="1">
        <w:r w:rsidRPr="00104CF9">
          <w:rPr>
            <w:rStyle w:val="ac"/>
            <w:szCs w:val="28"/>
          </w:rPr>
          <w:t xml:space="preserve">№ 159 от 15.03.2012 года (НГР </w:t>
        </w:r>
        <w:proofErr w:type="spellStart"/>
        <w:r w:rsidRPr="00104CF9">
          <w:rPr>
            <w:rStyle w:val="ac"/>
            <w:szCs w:val="28"/>
            <w:lang w:val="en-US"/>
          </w:rPr>
          <w:t>ru</w:t>
        </w:r>
        <w:proofErr w:type="spellEnd"/>
        <w:r w:rsidRPr="00104CF9">
          <w:rPr>
            <w:rStyle w:val="ac"/>
            <w:szCs w:val="28"/>
          </w:rPr>
          <w:t>44000201200175)</w:t>
        </w:r>
      </w:hyperlink>
    </w:p>
    <w:p w:rsidR="00104CF9" w:rsidRPr="00CD60F2" w:rsidRDefault="00CD60F2" w:rsidP="005C4F76">
      <w:pPr>
        <w:pStyle w:val="a3"/>
        <w:spacing w:after="0"/>
        <w:rPr>
          <w:szCs w:val="28"/>
        </w:rPr>
      </w:pPr>
      <w:r>
        <w:rPr>
          <w:szCs w:val="28"/>
        </w:rPr>
        <w:t xml:space="preserve">приказа департамента социальной защиты населения, опеки и попечительства Костромской области </w:t>
      </w:r>
      <w:hyperlink r:id="rId8" w:tgtFrame="ChangingDocument" w:history="1">
        <w:r w:rsidRPr="00CD60F2">
          <w:rPr>
            <w:rStyle w:val="ac"/>
            <w:szCs w:val="28"/>
          </w:rPr>
          <w:t xml:space="preserve">№ 336 от 01.07.2013 года (НГР </w:t>
        </w:r>
        <w:r w:rsidRPr="00CD60F2">
          <w:rPr>
            <w:rStyle w:val="ac"/>
            <w:szCs w:val="28"/>
            <w:lang w:val="en-US"/>
          </w:rPr>
          <w:t>RU</w:t>
        </w:r>
        <w:r w:rsidRPr="00CD60F2">
          <w:rPr>
            <w:rStyle w:val="ac"/>
            <w:szCs w:val="28"/>
          </w:rPr>
          <w:t>44000201300538)</w:t>
        </w:r>
      </w:hyperlink>
    </w:p>
    <w:p w:rsidR="00CD60F2" w:rsidRDefault="002243C4" w:rsidP="005C4F76">
      <w:pPr>
        <w:pStyle w:val="a3"/>
        <w:spacing w:after="0"/>
        <w:rPr>
          <w:szCs w:val="28"/>
        </w:rPr>
      </w:pPr>
      <w:r>
        <w:rPr>
          <w:szCs w:val="28"/>
        </w:rPr>
        <w:t xml:space="preserve">приказа департамента социальной защиты населения, опеки и попечительства Костромской области </w:t>
      </w:r>
      <w:hyperlink r:id="rId9" w:tgtFrame="ChangingDocument" w:history="1">
        <w:r w:rsidRPr="002243C4">
          <w:rPr>
            <w:rStyle w:val="ac"/>
            <w:szCs w:val="28"/>
          </w:rPr>
          <w:t xml:space="preserve">№ 236 от 14.05.2014 года (НГР </w:t>
        </w:r>
        <w:r w:rsidRPr="002243C4">
          <w:rPr>
            <w:rStyle w:val="ac"/>
            <w:szCs w:val="28"/>
            <w:lang w:val="en-US"/>
          </w:rPr>
          <w:t>RU</w:t>
        </w:r>
        <w:r w:rsidRPr="002243C4">
          <w:rPr>
            <w:rStyle w:val="ac"/>
            <w:szCs w:val="28"/>
          </w:rPr>
          <w:t>44000201400420)</w:t>
        </w:r>
      </w:hyperlink>
    </w:p>
    <w:p w:rsidR="002243C4" w:rsidRDefault="00F205DE" w:rsidP="005C4F76">
      <w:pPr>
        <w:pStyle w:val="a3"/>
        <w:spacing w:after="0"/>
        <w:rPr>
          <w:szCs w:val="28"/>
        </w:rPr>
      </w:pPr>
      <w:r w:rsidRPr="00A84748">
        <w:t>приказа департамента социальной защиты населения, опеки и попечительства Костромской области</w:t>
      </w:r>
      <w:r>
        <w:t xml:space="preserve"> </w:t>
      </w:r>
      <w:hyperlink r:id="rId10"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104CF9" w:rsidRPr="00FE7471" w:rsidRDefault="00104CF9" w:rsidP="005C4F76">
      <w:pPr>
        <w:pStyle w:val="a3"/>
        <w:spacing w:after="0"/>
        <w:rPr>
          <w:szCs w:val="28"/>
        </w:rPr>
      </w:pPr>
    </w:p>
    <w:p w:rsidR="009B6EA7" w:rsidRDefault="00F205DE" w:rsidP="005C4F76">
      <w:pPr>
        <w:tabs>
          <w:tab w:val="left" w:pos="993"/>
        </w:tabs>
        <w:rPr>
          <w:rFonts w:cs="Arial"/>
        </w:rPr>
      </w:pPr>
      <w:proofErr w:type="gramStart"/>
      <w:r w:rsidRPr="00CD6AF5">
        <w:rPr>
          <w:rFonts w:cs="Arial"/>
        </w:rPr>
        <w:t xml:space="preserve">В целях реализации Федерального </w:t>
      </w:r>
      <w:hyperlink r:id="rId11" w:history="1">
        <w:r w:rsidRPr="00CD6AF5">
          <w:rPr>
            <w:rFonts w:cs="Arial"/>
          </w:rPr>
          <w:t>закона</w:t>
        </w:r>
      </w:hyperlink>
      <w:r w:rsidRPr="00CD6AF5">
        <w:rPr>
          <w:rFonts w:cs="Arial"/>
        </w:rPr>
        <w:t xml:space="preserve"> </w:t>
      </w:r>
      <w:hyperlink r:id="rId12" w:tgtFrame="Logical" w:history="1">
        <w:r w:rsidRPr="006B594D">
          <w:rPr>
            <w:rStyle w:val="ac"/>
            <w:rFonts w:cs="Arial"/>
          </w:rPr>
          <w:t>от 27 июля 2010 года № 210-ФЗ</w:t>
        </w:r>
      </w:hyperlink>
      <w:r w:rsidRPr="00CD6AF5">
        <w:rPr>
          <w:rFonts w:cs="Arial"/>
        </w:rPr>
        <w:t xml:space="preserve"> «Об организации предоставления государственных и муниципальных услуг», в соответствии с </w:t>
      </w:r>
      <w:hyperlink r:id="rId13" w:history="1">
        <w:r w:rsidRPr="00CD6AF5">
          <w:rPr>
            <w:rFonts w:cs="Arial"/>
          </w:rPr>
          <w:t>постановлением</w:t>
        </w:r>
      </w:hyperlink>
      <w:r w:rsidRPr="00CD6AF5">
        <w:rPr>
          <w:rFonts w:cs="Arial"/>
        </w:rPr>
        <w:t xml:space="preserve"> администрации Костромской области </w:t>
      </w:r>
      <w:hyperlink r:id="rId14" w:tgtFrame="Logical" w:history="1">
        <w:r w:rsidRPr="0019379A">
          <w:rPr>
            <w:rStyle w:val="ac"/>
            <w:rFonts w:cs="Arial"/>
          </w:rPr>
          <w:t>от 11 мая 2012 года № 175-а</w:t>
        </w:r>
      </w:hyperlink>
      <w:r w:rsidRPr="00CD6AF5">
        <w:rPr>
          <w:rFonts w:cs="Arial"/>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proofErr w:type="gramEnd"/>
    </w:p>
    <w:p w:rsidR="00F205DE" w:rsidRPr="00FE7471" w:rsidRDefault="00F205DE" w:rsidP="00F205DE">
      <w:pPr>
        <w:pStyle w:val="a3"/>
        <w:spacing w:after="0"/>
        <w:rPr>
          <w:szCs w:val="28"/>
        </w:rPr>
      </w:pPr>
      <w:r>
        <w:rPr>
          <w:rFonts w:cs="Arial"/>
        </w:rPr>
        <w:t xml:space="preserve">в редакции </w:t>
      </w:r>
      <w:r>
        <w:rPr>
          <w:szCs w:val="28"/>
        </w:rPr>
        <w:t xml:space="preserve">приказа департамента социальной защиты населения, опеки и попечительства Костромской области </w:t>
      </w:r>
      <w:hyperlink r:id="rId15"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9B6EA7" w:rsidRPr="00FE7471" w:rsidRDefault="009B6EA7" w:rsidP="005C4F76">
      <w:pPr>
        <w:tabs>
          <w:tab w:val="left" w:pos="993"/>
        </w:tabs>
        <w:rPr>
          <w:szCs w:val="28"/>
        </w:rPr>
      </w:pPr>
      <w:r w:rsidRPr="00FE7471">
        <w:rPr>
          <w:szCs w:val="28"/>
        </w:rPr>
        <w:t>ПРИКАЗЫВАЮ:</w:t>
      </w:r>
    </w:p>
    <w:p w:rsidR="00214DB8" w:rsidRPr="00FE7471" w:rsidRDefault="00214DB8" w:rsidP="005C4F76">
      <w:pPr>
        <w:rPr>
          <w:szCs w:val="28"/>
        </w:rPr>
      </w:pPr>
      <w:r w:rsidRPr="00FE7471">
        <w:rPr>
          <w:szCs w:val="28"/>
        </w:rPr>
        <w:t>1.</w:t>
      </w:r>
      <w:r w:rsidR="00FE7471">
        <w:rPr>
          <w:szCs w:val="28"/>
        </w:rPr>
        <w:t xml:space="preserve"> </w:t>
      </w:r>
      <w:r w:rsidRPr="00FE7471">
        <w:rPr>
          <w:szCs w:val="28"/>
        </w:rPr>
        <w:t>Утвердить прилагаемый административный регламент предоставления Областным государственным</w:t>
      </w:r>
      <w:r w:rsidR="001C4DC5" w:rsidRPr="00FE7471">
        <w:rPr>
          <w:szCs w:val="28"/>
        </w:rPr>
        <w:t xml:space="preserve"> казенным</w:t>
      </w:r>
      <w:r w:rsidRPr="00FE7471">
        <w:rPr>
          <w:szCs w:val="28"/>
        </w:rPr>
        <w:t xml:space="preserve"> 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rsidR="00892087" w:rsidRPr="00FE7471" w:rsidRDefault="00892087" w:rsidP="005C4F76">
      <w:pPr>
        <w:rPr>
          <w:szCs w:val="28"/>
        </w:rPr>
      </w:pPr>
      <w:r w:rsidRPr="00FE7471">
        <w:rPr>
          <w:szCs w:val="28"/>
        </w:rPr>
        <w:lastRenderedPageBreak/>
        <w:t>2.</w:t>
      </w:r>
      <w:r w:rsidR="00FE7471">
        <w:rPr>
          <w:szCs w:val="28"/>
        </w:rPr>
        <w:t xml:space="preserve"> </w:t>
      </w:r>
      <w:r w:rsidRPr="00FE7471">
        <w:rPr>
          <w:szCs w:val="28"/>
        </w:rPr>
        <w:t xml:space="preserve">Признать утратившим силу приказ департамента </w:t>
      </w:r>
      <w:hyperlink r:id="rId16" w:tgtFrame="Logical" w:history="1">
        <w:r w:rsidRPr="00DB6A31">
          <w:rPr>
            <w:rStyle w:val="ac"/>
            <w:szCs w:val="28"/>
          </w:rPr>
          <w:t>от 21 ноября 2011 года №</w:t>
        </w:r>
        <w:r w:rsidR="00FE7471" w:rsidRPr="00DB6A31">
          <w:rPr>
            <w:rStyle w:val="ac"/>
            <w:szCs w:val="28"/>
          </w:rPr>
          <w:t xml:space="preserve"> </w:t>
        </w:r>
        <w:r w:rsidRPr="00DB6A31">
          <w:rPr>
            <w:rStyle w:val="ac"/>
            <w:szCs w:val="28"/>
          </w:rPr>
          <w:t>610</w:t>
        </w:r>
      </w:hyperlink>
      <w:r w:rsidRPr="00FE7471">
        <w:rPr>
          <w:szCs w:val="28"/>
        </w:rPr>
        <w:t xml:space="preserve"> «Об утверждении административного регламента предоставления областным государственным казенным учреждением «Центр социальных выплат» государственной услуги «Предоставление ежемесячной денежной выплаты лицам, удостоенным звания «Почетный гражданин Костромской области».</w:t>
      </w:r>
    </w:p>
    <w:p w:rsidR="002130D2" w:rsidRPr="00FE7471" w:rsidRDefault="00892087" w:rsidP="005C4F76">
      <w:pPr>
        <w:rPr>
          <w:szCs w:val="28"/>
        </w:rPr>
      </w:pPr>
      <w:r w:rsidRPr="00FE7471">
        <w:rPr>
          <w:szCs w:val="28"/>
        </w:rPr>
        <w:t>3</w:t>
      </w:r>
      <w:r w:rsidR="00731495" w:rsidRPr="00FE7471">
        <w:rPr>
          <w:szCs w:val="28"/>
        </w:rPr>
        <w:t xml:space="preserve">. </w:t>
      </w:r>
      <w:r w:rsidR="009B6EA7" w:rsidRPr="00FE7471">
        <w:rPr>
          <w:szCs w:val="28"/>
        </w:rPr>
        <w:t>Настоящий приказ вступает в силу со дня его официального опубликования.</w:t>
      </w:r>
    </w:p>
    <w:p w:rsidR="00660A8C" w:rsidRPr="00FE7471" w:rsidRDefault="00660A8C" w:rsidP="005C4F76">
      <w:pPr>
        <w:tabs>
          <w:tab w:val="left" w:pos="1725"/>
        </w:tabs>
        <w:rPr>
          <w:szCs w:val="28"/>
        </w:rPr>
      </w:pPr>
    </w:p>
    <w:p w:rsidR="001D1304" w:rsidRPr="00FE7471" w:rsidRDefault="001D1304" w:rsidP="005C4F76">
      <w:pPr>
        <w:tabs>
          <w:tab w:val="left" w:pos="1725"/>
        </w:tabs>
        <w:rPr>
          <w:szCs w:val="28"/>
        </w:rPr>
      </w:pPr>
    </w:p>
    <w:p w:rsidR="002130D2" w:rsidRPr="00FE7471" w:rsidRDefault="00EB26ED" w:rsidP="005C4F76">
      <w:pPr>
        <w:rPr>
          <w:szCs w:val="28"/>
        </w:rPr>
      </w:pPr>
      <w:r w:rsidRPr="00FE7471">
        <w:rPr>
          <w:szCs w:val="28"/>
        </w:rPr>
        <w:t>Д</w:t>
      </w:r>
      <w:r w:rsidR="002130D2" w:rsidRPr="00FE7471">
        <w:rPr>
          <w:szCs w:val="28"/>
        </w:rPr>
        <w:t>иректор</w:t>
      </w:r>
      <w:r w:rsidR="00660A8C" w:rsidRPr="00FE7471">
        <w:rPr>
          <w:szCs w:val="28"/>
        </w:rPr>
        <w:t xml:space="preserve"> </w:t>
      </w:r>
      <w:r w:rsidR="009C4D6E" w:rsidRPr="00FE7471">
        <w:rPr>
          <w:szCs w:val="28"/>
        </w:rPr>
        <w:t xml:space="preserve"> </w:t>
      </w:r>
      <w:r w:rsidR="002130D2" w:rsidRPr="00FE7471">
        <w:rPr>
          <w:szCs w:val="28"/>
        </w:rPr>
        <w:t xml:space="preserve">департамента                           </w:t>
      </w:r>
      <w:r w:rsidR="001F6E1A" w:rsidRPr="00FE7471">
        <w:rPr>
          <w:szCs w:val="28"/>
        </w:rPr>
        <w:t xml:space="preserve">               </w:t>
      </w:r>
      <w:r w:rsidR="009C4D6E" w:rsidRPr="00FE7471">
        <w:rPr>
          <w:szCs w:val="28"/>
        </w:rPr>
        <w:t xml:space="preserve"> </w:t>
      </w:r>
      <w:r w:rsidR="00C96621" w:rsidRPr="00FE7471">
        <w:rPr>
          <w:szCs w:val="28"/>
        </w:rPr>
        <w:t xml:space="preserve"> </w:t>
      </w:r>
      <w:r w:rsidR="001F6E1A" w:rsidRPr="00FE7471">
        <w:rPr>
          <w:szCs w:val="28"/>
        </w:rPr>
        <w:t xml:space="preserve">           </w:t>
      </w:r>
      <w:r w:rsidRPr="00FE7471">
        <w:rPr>
          <w:szCs w:val="28"/>
        </w:rPr>
        <w:t>И.В. Прудников</w:t>
      </w:r>
    </w:p>
    <w:p w:rsidR="001F6E1A" w:rsidRPr="00FE7471" w:rsidRDefault="001F6E1A" w:rsidP="005C4F76">
      <w:pPr>
        <w:rPr>
          <w:szCs w:val="28"/>
        </w:rPr>
      </w:pPr>
    </w:p>
    <w:p w:rsidR="00025DE5" w:rsidRPr="00FE7471" w:rsidRDefault="00025DE5" w:rsidP="005C4F76">
      <w:pPr>
        <w:pStyle w:val="a3"/>
        <w:spacing w:after="0"/>
        <w:rPr>
          <w:szCs w:val="28"/>
        </w:rPr>
      </w:pPr>
    </w:p>
    <w:p w:rsidR="001D1304" w:rsidRPr="00FE7471" w:rsidRDefault="001D1304" w:rsidP="005C4F76">
      <w:pPr>
        <w:pStyle w:val="a3"/>
        <w:spacing w:after="0"/>
        <w:rPr>
          <w:szCs w:val="28"/>
        </w:rPr>
      </w:pPr>
    </w:p>
    <w:p w:rsidR="001D1304" w:rsidRPr="00FE7471" w:rsidRDefault="001D1304" w:rsidP="005C4F76">
      <w:pPr>
        <w:pStyle w:val="a3"/>
        <w:spacing w:after="0"/>
        <w:rPr>
          <w:szCs w:val="28"/>
        </w:rPr>
      </w:pPr>
    </w:p>
    <w:p w:rsidR="001D1304" w:rsidRPr="00FE7471" w:rsidRDefault="001D1304" w:rsidP="005C4F76">
      <w:pPr>
        <w:pStyle w:val="a3"/>
        <w:spacing w:after="0"/>
        <w:rPr>
          <w:szCs w:val="28"/>
        </w:rPr>
      </w:pPr>
    </w:p>
    <w:p w:rsidR="001D1304" w:rsidRPr="00FE7471" w:rsidRDefault="001D1304" w:rsidP="005C4F76">
      <w:pPr>
        <w:pStyle w:val="a3"/>
        <w:spacing w:after="0"/>
        <w:rPr>
          <w:szCs w:val="28"/>
        </w:rPr>
      </w:pPr>
    </w:p>
    <w:p w:rsidR="001D1304" w:rsidRPr="00FE7471" w:rsidRDefault="001D1304" w:rsidP="005C4F76">
      <w:pPr>
        <w:pStyle w:val="a3"/>
        <w:spacing w:after="0"/>
        <w:rPr>
          <w:szCs w:val="28"/>
        </w:rPr>
      </w:pPr>
    </w:p>
    <w:p w:rsidR="001F6E1A" w:rsidRPr="00FE7471" w:rsidRDefault="001F6E1A" w:rsidP="005C4F76">
      <w:pPr>
        <w:pStyle w:val="a3"/>
        <w:spacing w:after="0"/>
        <w:rPr>
          <w:szCs w:val="28"/>
        </w:rPr>
      </w:pPr>
    </w:p>
    <w:p w:rsidR="001D1304" w:rsidRPr="00FE7471" w:rsidRDefault="001D1304" w:rsidP="005C4F76">
      <w:pPr>
        <w:rPr>
          <w:szCs w:val="28"/>
        </w:rPr>
      </w:pPr>
      <w:r w:rsidRPr="00FE7471">
        <w:rPr>
          <w:szCs w:val="28"/>
        </w:rPr>
        <w:t>Приложение</w:t>
      </w:r>
    </w:p>
    <w:p w:rsidR="001D1304" w:rsidRPr="00FE7471" w:rsidRDefault="001D1304" w:rsidP="005C4F76">
      <w:pPr>
        <w:rPr>
          <w:szCs w:val="28"/>
        </w:rPr>
      </w:pPr>
      <w:r w:rsidRPr="00FE7471">
        <w:rPr>
          <w:szCs w:val="28"/>
        </w:rPr>
        <w:t>к приказу департамента</w:t>
      </w:r>
    </w:p>
    <w:p w:rsidR="001D1304" w:rsidRPr="00FE7471" w:rsidRDefault="001D1304" w:rsidP="005C4F76">
      <w:pPr>
        <w:rPr>
          <w:szCs w:val="28"/>
        </w:rPr>
      </w:pPr>
      <w:r w:rsidRPr="00FE7471">
        <w:rPr>
          <w:szCs w:val="28"/>
        </w:rPr>
        <w:t>социальной защиты населения,</w:t>
      </w:r>
    </w:p>
    <w:p w:rsidR="001D1304" w:rsidRPr="00FE7471" w:rsidRDefault="001D1304" w:rsidP="005C4F76">
      <w:pPr>
        <w:rPr>
          <w:szCs w:val="28"/>
        </w:rPr>
      </w:pPr>
      <w:r w:rsidRPr="00FE7471">
        <w:rPr>
          <w:szCs w:val="28"/>
        </w:rPr>
        <w:t xml:space="preserve">опеки и попечительства </w:t>
      </w:r>
    </w:p>
    <w:p w:rsidR="001D1304" w:rsidRPr="00FE7471" w:rsidRDefault="001D1304" w:rsidP="005C4F76">
      <w:pPr>
        <w:rPr>
          <w:szCs w:val="28"/>
        </w:rPr>
      </w:pPr>
      <w:r w:rsidRPr="00FE7471">
        <w:rPr>
          <w:szCs w:val="28"/>
        </w:rPr>
        <w:t>от 25.01.2012 г. № 33</w:t>
      </w:r>
    </w:p>
    <w:p w:rsidR="001D1304" w:rsidRPr="00FE7471" w:rsidRDefault="001D1304" w:rsidP="005C4F76">
      <w:pPr>
        <w:rPr>
          <w:szCs w:val="28"/>
        </w:rPr>
      </w:pPr>
    </w:p>
    <w:p w:rsidR="00FE7471" w:rsidRPr="00FE7471" w:rsidRDefault="00FE7471" w:rsidP="005C4F76">
      <w:pPr>
        <w:rPr>
          <w:szCs w:val="28"/>
        </w:rPr>
      </w:pPr>
    </w:p>
    <w:p w:rsidR="001D1304" w:rsidRPr="005C4F76" w:rsidRDefault="001D1304" w:rsidP="005C4F76">
      <w:pPr>
        <w:jc w:val="center"/>
        <w:rPr>
          <w:rFonts w:cs="Arial"/>
          <w:b/>
          <w:bCs/>
          <w:kern w:val="32"/>
          <w:sz w:val="32"/>
          <w:szCs w:val="32"/>
        </w:rPr>
      </w:pPr>
      <w:r w:rsidRPr="005C4F76">
        <w:rPr>
          <w:rFonts w:cs="Arial"/>
          <w:b/>
          <w:bCs/>
          <w:kern w:val="32"/>
          <w:sz w:val="32"/>
          <w:szCs w:val="32"/>
        </w:rPr>
        <w:t>Административный регламент</w:t>
      </w:r>
    </w:p>
    <w:p w:rsidR="001D1304" w:rsidRPr="00FE7471" w:rsidRDefault="001D1304" w:rsidP="005C4F76">
      <w:pPr>
        <w:jc w:val="center"/>
        <w:rPr>
          <w:szCs w:val="28"/>
        </w:rPr>
      </w:pPr>
      <w:r w:rsidRPr="005C4F76">
        <w:rPr>
          <w:rFonts w:cs="Arial"/>
          <w:b/>
          <w:bCs/>
          <w:kern w:val="32"/>
          <w:sz w:val="32"/>
          <w:szCs w:val="32"/>
        </w:rPr>
        <w:t>предоставления областным государственным казенным 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rsidR="001D1304" w:rsidRDefault="001D1304" w:rsidP="005C4F76">
      <w:pPr>
        <w:rPr>
          <w:szCs w:val="28"/>
        </w:rPr>
      </w:pPr>
    </w:p>
    <w:p w:rsidR="00D55DA6" w:rsidRPr="00FE7471" w:rsidRDefault="00D55DA6" w:rsidP="005C4F76">
      <w:pPr>
        <w:rPr>
          <w:szCs w:val="28"/>
        </w:rPr>
      </w:pPr>
    </w:p>
    <w:p w:rsidR="001D1304" w:rsidRPr="005C4F76" w:rsidRDefault="001D1304" w:rsidP="005C4F76">
      <w:pPr>
        <w:rPr>
          <w:rFonts w:cs="Arial"/>
          <w:b/>
          <w:bCs/>
          <w:sz w:val="28"/>
          <w:szCs w:val="26"/>
        </w:rPr>
      </w:pPr>
      <w:r w:rsidRPr="005C4F76">
        <w:rPr>
          <w:rFonts w:cs="Arial"/>
          <w:b/>
          <w:bCs/>
          <w:sz w:val="28"/>
          <w:szCs w:val="26"/>
        </w:rPr>
        <w:t>Глава 1. Общие положения</w:t>
      </w:r>
    </w:p>
    <w:p w:rsidR="001D1304" w:rsidRPr="00FE7471" w:rsidRDefault="001D1304" w:rsidP="005C4F76">
      <w:pPr>
        <w:autoSpaceDE w:val="0"/>
        <w:autoSpaceDN w:val="0"/>
        <w:adjustRightInd w:val="0"/>
        <w:rPr>
          <w:szCs w:val="28"/>
        </w:rPr>
      </w:pPr>
      <w:r w:rsidRPr="00FE7471">
        <w:rPr>
          <w:szCs w:val="28"/>
        </w:rPr>
        <w:t>1. Административный регламент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r w:rsidRPr="00FE7471">
        <w:t xml:space="preserve"> </w:t>
      </w:r>
      <w:r w:rsidRPr="00FE7471">
        <w:rPr>
          <w:szCs w:val="28"/>
        </w:rPr>
        <w:t>(далее – административный регламент)</w:t>
      </w:r>
      <w:r w:rsidRPr="00FE7471">
        <w:t xml:space="preserve"> </w:t>
      </w:r>
      <w:r w:rsidRPr="00FE7471">
        <w:rPr>
          <w:szCs w:val="28"/>
        </w:rPr>
        <w:t>разработан 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устанавливает сроки и последовательность административных процедур и административных действий при осуществлении полномочий по предоставлению ежемесячной денежной выплаты или единовременной денежной выплаты лицам, удостоенным звания «Почетный гражданин Костромской области», порядок взаимодействия между структурными подразделениями и должностными лицами Областным государственным казенным учреждением «Центр социальных выплат» (далее – ОГКУ ЦСВ), взаимодействие с заявителями, иными органами государственной власти и местного самоуправления, учреждениями и организациями.</w:t>
      </w:r>
    </w:p>
    <w:p w:rsidR="001D1304" w:rsidRPr="00FE7471" w:rsidRDefault="001D1304" w:rsidP="005C4F76">
      <w:pPr>
        <w:autoSpaceDE w:val="0"/>
        <w:autoSpaceDN w:val="0"/>
        <w:adjustRightInd w:val="0"/>
        <w:rPr>
          <w:szCs w:val="28"/>
        </w:rPr>
      </w:pPr>
      <w:r w:rsidRPr="00FE7471">
        <w:rPr>
          <w:szCs w:val="28"/>
        </w:rPr>
        <w:lastRenderedPageBreak/>
        <w:t>2. Заявителями,</w:t>
      </w:r>
      <w:r w:rsidRPr="00FE7471">
        <w:t xml:space="preserve"> </w:t>
      </w:r>
      <w:r w:rsidRPr="00FE7471">
        <w:rPr>
          <w:szCs w:val="28"/>
        </w:rPr>
        <w:t xml:space="preserve">в отношении которых предоставляется государственная услуга, являются лица, удостоенные Почетного звания «Почетный гражданин Костромской области» </w:t>
      </w:r>
      <w:r w:rsidRPr="00FE7471">
        <w:t xml:space="preserve"> </w:t>
      </w:r>
      <w:r w:rsidRPr="00FE7471">
        <w:rPr>
          <w:szCs w:val="28"/>
        </w:rPr>
        <w:t>(далее - заявители).</w:t>
      </w:r>
    </w:p>
    <w:p w:rsidR="001D1304" w:rsidRDefault="001D1304" w:rsidP="005C4F76">
      <w:pPr>
        <w:autoSpaceDE w:val="0"/>
        <w:autoSpaceDN w:val="0"/>
        <w:adjustRightInd w:val="0"/>
        <w:rPr>
          <w:rFonts w:cs="Arial"/>
        </w:rPr>
      </w:pPr>
      <w:r w:rsidRPr="00FE7471">
        <w:rPr>
          <w:szCs w:val="28"/>
        </w:rPr>
        <w:t xml:space="preserve">3. </w:t>
      </w:r>
      <w:r w:rsidR="00F205DE" w:rsidRPr="00CD6AF5">
        <w:rPr>
          <w:rFonts w:cs="Arial"/>
        </w:rPr>
        <w:t>От имени заявителя с заявлением о предоставлении государственной услуги может обратиться его представитель (далее - представитель заявителя) при наличии доверенности, отвечающей требованиям действующего законодательства, или иного документа, подтверждающего право на обращение от имени заявителя.</w:t>
      </w:r>
    </w:p>
    <w:p w:rsidR="00F205DE" w:rsidRPr="00FE7471" w:rsidRDefault="00F205DE" w:rsidP="00F205DE">
      <w:pPr>
        <w:pStyle w:val="a3"/>
        <w:spacing w:after="0"/>
        <w:rPr>
          <w:szCs w:val="28"/>
        </w:rPr>
      </w:pPr>
      <w:proofErr w:type="gramStart"/>
      <w:r>
        <w:rPr>
          <w:rFonts w:cs="Arial"/>
        </w:rPr>
        <w:t>в</w:t>
      </w:r>
      <w:proofErr w:type="gramEnd"/>
      <w:r>
        <w:rPr>
          <w:rFonts w:cs="Arial"/>
        </w:rPr>
        <w:t xml:space="preserve"> редакции </w:t>
      </w:r>
      <w:r>
        <w:rPr>
          <w:szCs w:val="28"/>
        </w:rPr>
        <w:t xml:space="preserve">приказа департамента социальной защиты населения, опеки и попечительства Костромской области </w:t>
      </w:r>
      <w:hyperlink r:id="rId17"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1D1304" w:rsidRPr="00FE7471" w:rsidRDefault="001D1304" w:rsidP="005C4F76">
      <w:pPr>
        <w:rPr>
          <w:szCs w:val="28"/>
        </w:rPr>
      </w:pPr>
      <w:r w:rsidRPr="00FE7471">
        <w:rPr>
          <w:szCs w:val="28"/>
        </w:rPr>
        <w:t>4. Порядок информирования о предоставлении государственной услуги</w:t>
      </w:r>
    </w:p>
    <w:p w:rsidR="001D1304" w:rsidRPr="00FE7471" w:rsidRDefault="001D1304" w:rsidP="005C4F76">
      <w:pPr>
        <w:rPr>
          <w:szCs w:val="28"/>
        </w:rPr>
      </w:pPr>
      <w:r w:rsidRPr="00FE7471">
        <w:rPr>
          <w:szCs w:val="28"/>
        </w:rPr>
        <w:t>1) Информация о местонахождении, контактных телефонах, интернет-сайтах, адресах электронной почты, графике работы ОГКУ «Центр социальных выплат», Областное государственное казенное учреждение «Многофункциональный центр предоставления государственных и муниципальных услуг населению» (далее – ОГКУ МФЦ) участвующих в предоставлении государственной услуги (приложение № 2).</w:t>
      </w:r>
    </w:p>
    <w:p w:rsidR="001D1304" w:rsidRPr="00FE7471" w:rsidRDefault="001D1304" w:rsidP="005C4F76">
      <w:pPr>
        <w:rPr>
          <w:szCs w:val="28"/>
        </w:rPr>
      </w:pPr>
      <w:r w:rsidRPr="00FE7471">
        <w:rPr>
          <w:szCs w:val="28"/>
        </w:rPr>
        <w:t>2) Информация о местонахождении, контактных телефонах, интернет-сайтах, адресах электронной почты, графике работы уполномоченных учреждений, участвующих в предоставлении государственной услуги, размещается:</w:t>
      </w:r>
    </w:p>
    <w:p w:rsidR="001D1304" w:rsidRDefault="001D1304" w:rsidP="005C4F76">
      <w:pPr>
        <w:tabs>
          <w:tab w:val="left" w:pos="993"/>
        </w:tabs>
        <w:suppressAutoHyphens/>
        <w:rPr>
          <w:szCs w:val="28"/>
        </w:rPr>
      </w:pPr>
      <w:r w:rsidRPr="00FE7471">
        <w:rPr>
          <w:szCs w:val="28"/>
        </w:rPr>
        <w:t>на интернет-сайте департамента (</w:t>
      </w:r>
      <w:proofErr w:type="spellStart"/>
      <w:r w:rsidR="00CD1A60">
        <w:rPr>
          <w:szCs w:val="28"/>
          <w:lang w:val="en-US"/>
        </w:rPr>
        <w:t>socdep</w:t>
      </w:r>
      <w:proofErr w:type="spellEnd"/>
      <w:r w:rsidR="00CD1A60" w:rsidRPr="00CD1A60">
        <w:rPr>
          <w:szCs w:val="28"/>
        </w:rPr>
        <w:t>.</w:t>
      </w:r>
      <w:proofErr w:type="spellStart"/>
      <w:r w:rsidR="00CD1A60">
        <w:rPr>
          <w:szCs w:val="28"/>
          <w:lang w:val="en-US"/>
        </w:rPr>
        <w:t>adm</w:t>
      </w:r>
      <w:proofErr w:type="spellEnd"/>
      <w:r w:rsidR="00CD1A60" w:rsidRPr="00CD1A60">
        <w:rPr>
          <w:szCs w:val="28"/>
        </w:rPr>
        <w:t>44.</w:t>
      </w:r>
      <w:proofErr w:type="spellStart"/>
      <w:r w:rsidR="00CD1A60">
        <w:rPr>
          <w:szCs w:val="28"/>
          <w:lang w:val="en-US"/>
        </w:rPr>
        <w:t>ru</w:t>
      </w:r>
      <w:proofErr w:type="spellEnd"/>
      <w:r w:rsidRPr="00FE7471">
        <w:rPr>
          <w:szCs w:val="28"/>
        </w:rPr>
        <w:t xml:space="preserve">).; </w:t>
      </w:r>
    </w:p>
    <w:p w:rsidR="00CD1A60" w:rsidRPr="00FE7471" w:rsidRDefault="00CD1A60" w:rsidP="005C4F76">
      <w:pPr>
        <w:tabs>
          <w:tab w:val="left" w:pos="993"/>
        </w:tabs>
        <w:suppressAutoHyphens/>
        <w:rPr>
          <w:szCs w:val="28"/>
        </w:rPr>
      </w:pPr>
      <w:r>
        <w:rPr>
          <w:szCs w:val="28"/>
        </w:rPr>
        <w:t xml:space="preserve">(в редакции приказа департамента социальной защиты населения, опеки и попечительства Костромской области </w:t>
      </w:r>
      <w:hyperlink r:id="rId18" w:tgtFrame="ChangingDocument" w:history="1">
        <w:r w:rsidRPr="002243C4">
          <w:rPr>
            <w:rStyle w:val="ac"/>
            <w:szCs w:val="28"/>
          </w:rPr>
          <w:t xml:space="preserve">№ 236 от 14.05.2014 года (НГР </w:t>
        </w:r>
        <w:r w:rsidRPr="002243C4">
          <w:rPr>
            <w:rStyle w:val="ac"/>
            <w:szCs w:val="28"/>
            <w:lang w:val="en-US"/>
          </w:rPr>
          <w:t>RU</w:t>
        </w:r>
        <w:r w:rsidRPr="002243C4">
          <w:rPr>
            <w:rStyle w:val="ac"/>
            <w:szCs w:val="28"/>
          </w:rPr>
          <w:t>44000201400420)</w:t>
        </w:r>
      </w:hyperlink>
      <w:r>
        <w:rPr>
          <w:szCs w:val="28"/>
        </w:rPr>
        <w:t>)</w:t>
      </w:r>
    </w:p>
    <w:p w:rsidR="001D1304" w:rsidRPr="00FE7471" w:rsidRDefault="001D1304" w:rsidP="005C4F76">
      <w:pPr>
        <w:tabs>
          <w:tab w:val="left" w:pos="993"/>
        </w:tabs>
        <w:suppressAutoHyphens/>
        <w:rPr>
          <w:szCs w:val="28"/>
        </w:rPr>
      </w:pPr>
      <w:r w:rsidRPr="00FE7471">
        <w:rPr>
          <w:szCs w:val="28"/>
        </w:rPr>
        <w:t>на портале государственных и муниципальных услуг Костромской</w:t>
      </w:r>
    </w:p>
    <w:p w:rsidR="001D1304" w:rsidRPr="00FE7471" w:rsidRDefault="001D1304" w:rsidP="005C4F76">
      <w:pPr>
        <w:tabs>
          <w:tab w:val="left" w:pos="993"/>
        </w:tabs>
        <w:suppressAutoHyphens/>
        <w:rPr>
          <w:szCs w:val="28"/>
        </w:rPr>
      </w:pPr>
      <w:r w:rsidRPr="00FE7471">
        <w:rPr>
          <w:szCs w:val="28"/>
        </w:rPr>
        <w:t>области (</w:t>
      </w:r>
      <w:proofErr w:type="spellStart"/>
      <w:r w:rsidRPr="00FE7471">
        <w:rPr>
          <w:szCs w:val="28"/>
          <w:lang w:val="en-US"/>
        </w:rPr>
        <w:t>gosuslugi</w:t>
      </w:r>
      <w:proofErr w:type="spellEnd"/>
      <w:r w:rsidRPr="00FE7471">
        <w:rPr>
          <w:szCs w:val="28"/>
        </w:rPr>
        <w:t>.</w:t>
      </w:r>
      <w:r w:rsidRPr="00FE7471">
        <w:rPr>
          <w:szCs w:val="28"/>
          <w:lang w:val="en-US"/>
        </w:rPr>
        <w:t>region</w:t>
      </w:r>
      <w:r w:rsidRPr="00FE7471">
        <w:rPr>
          <w:szCs w:val="28"/>
        </w:rPr>
        <w:t>.</w:t>
      </w:r>
      <w:proofErr w:type="spellStart"/>
      <w:r w:rsidRPr="00FE7471">
        <w:rPr>
          <w:szCs w:val="28"/>
          <w:lang w:val="en-US"/>
        </w:rPr>
        <w:t>kostroma</w:t>
      </w:r>
      <w:proofErr w:type="spellEnd"/>
      <w:r w:rsidRPr="00FE7471">
        <w:rPr>
          <w:szCs w:val="28"/>
        </w:rPr>
        <w:t>.</w:t>
      </w:r>
      <w:proofErr w:type="spellStart"/>
      <w:r w:rsidRPr="00FE7471">
        <w:rPr>
          <w:szCs w:val="28"/>
          <w:lang w:val="en-US"/>
        </w:rPr>
        <w:t>ru</w:t>
      </w:r>
      <w:proofErr w:type="spellEnd"/>
      <w:r w:rsidRPr="00FE7471">
        <w:rPr>
          <w:szCs w:val="28"/>
        </w:rPr>
        <w:t>), в Государственной информационной системе «Единый портал государственных и муниципальных услуг (функций)» (</w:t>
      </w:r>
      <w:proofErr w:type="spellStart"/>
      <w:r w:rsidRPr="00FE7471">
        <w:rPr>
          <w:szCs w:val="28"/>
          <w:lang w:val="en-US"/>
        </w:rPr>
        <w:t>gosuslugi</w:t>
      </w:r>
      <w:proofErr w:type="spellEnd"/>
      <w:r w:rsidRPr="00FE7471">
        <w:rPr>
          <w:szCs w:val="28"/>
        </w:rPr>
        <w:t>.</w:t>
      </w:r>
      <w:proofErr w:type="spellStart"/>
      <w:r w:rsidRPr="00FE7471">
        <w:rPr>
          <w:szCs w:val="28"/>
          <w:lang w:val="en-US"/>
        </w:rPr>
        <w:t>ru</w:t>
      </w:r>
      <w:proofErr w:type="spellEnd"/>
      <w:r w:rsidRPr="00FE7471">
        <w:rPr>
          <w:szCs w:val="28"/>
        </w:rPr>
        <w:t>);</w:t>
      </w:r>
    </w:p>
    <w:p w:rsidR="001D1304" w:rsidRPr="00FE7471" w:rsidRDefault="001D1304" w:rsidP="005C4F76">
      <w:pPr>
        <w:tabs>
          <w:tab w:val="left" w:pos="993"/>
        </w:tabs>
        <w:suppressAutoHyphens/>
        <w:rPr>
          <w:szCs w:val="28"/>
        </w:rPr>
      </w:pPr>
      <w:r w:rsidRPr="00FE7471">
        <w:rPr>
          <w:szCs w:val="28"/>
        </w:rPr>
        <w:t>на информационных стендах уполномоченного учреждения;</w:t>
      </w:r>
    </w:p>
    <w:p w:rsidR="001D1304" w:rsidRPr="00FE7471" w:rsidRDefault="001D1304" w:rsidP="005C4F76">
      <w:pPr>
        <w:tabs>
          <w:tab w:val="left" w:pos="0"/>
        </w:tabs>
        <w:suppressAutoHyphens/>
        <w:rPr>
          <w:szCs w:val="28"/>
        </w:rPr>
      </w:pPr>
      <w:r w:rsidRPr="00FE7471">
        <w:rPr>
          <w:szCs w:val="28"/>
        </w:rPr>
        <w:t>3) на информационных стендах в органах местного самоуправления Костромской области, общественных организациях, органах территориального общественного самоуправления (по согласованию);</w:t>
      </w:r>
    </w:p>
    <w:p w:rsidR="001D1304" w:rsidRPr="00FE7471" w:rsidRDefault="001D1304" w:rsidP="005C4F76">
      <w:pPr>
        <w:tabs>
          <w:tab w:val="left" w:pos="0"/>
        </w:tabs>
        <w:suppressAutoHyphens/>
        <w:rPr>
          <w:szCs w:val="28"/>
        </w:rPr>
      </w:pPr>
      <w:r w:rsidRPr="00FE7471">
        <w:rPr>
          <w:szCs w:val="28"/>
        </w:rPr>
        <w:t>в средствах массовой информации, буклетах, брошюрах.</w:t>
      </w:r>
    </w:p>
    <w:p w:rsidR="001D1304" w:rsidRPr="00FE7471" w:rsidRDefault="001D1304" w:rsidP="005C4F76">
      <w:pPr>
        <w:rPr>
          <w:szCs w:val="28"/>
        </w:rPr>
      </w:pPr>
      <w:r w:rsidRPr="00FE7471">
        <w:rPr>
          <w:szCs w:val="28"/>
        </w:rPr>
        <w:t>4) информирование (консультирование) о процедуре предоставления государственной услуги осуществляют специалисты ОГКУ «Центр социальных выплат», ОГКУ МФЦ, предоставляющего государственную услугу:</w:t>
      </w:r>
    </w:p>
    <w:p w:rsidR="001D1304" w:rsidRPr="00FE7471" w:rsidRDefault="001D1304" w:rsidP="005C4F76">
      <w:pPr>
        <w:rPr>
          <w:szCs w:val="28"/>
        </w:rPr>
      </w:pPr>
      <w:r w:rsidRPr="00FE7471">
        <w:rPr>
          <w:szCs w:val="28"/>
        </w:rPr>
        <w:t>при личном обращении гражданина в уполномоченное учреждение;</w:t>
      </w:r>
    </w:p>
    <w:p w:rsidR="001D1304" w:rsidRPr="00FE7471" w:rsidRDefault="001D1304" w:rsidP="005C4F76">
      <w:pPr>
        <w:rPr>
          <w:szCs w:val="28"/>
        </w:rPr>
      </w:pPr>
      <w:r w:rsidRPr="00FE7471">
        <w:rPr>
          <w:szCs w:val="28"/>
        </w:rPr>
        <w:t>посредством почтовой, телефонной связи, электронной почты.</w:t>
      </w:r>
    </w:p>
    <w:p w:rsidR="001D1304" w:rsidRPr="00FE7471" w:rsidRDefault="001D1304" w:rsidP="005C4F76">
      <w:pPr>
        <w:tabs>
          <w:tab w:val="left" w:pos="22"/>
          <w:tab w:val="left" w:pos="731"/>
        </w:tabs>
        <w:rPr>
          <w:szCs w:val="28"/>
        </w:rPr>
      </w:pPr>
      <w:r w:rsidRPr="00FE7471">
        <w:rPr>
          <w:szCs w:val="28"/>
        </w:rPr>
        <w:t xml:space="preserve">При ответах на телефонные звонки и устные обращения специалисты подробно, в вежливой (корректной) форме информируют (консультируют) граждан по вопросам предоставления государственной услуги. Ответ на телефонный звонок должен начинаться с информации о наименовании уполномоченного учреждения, в который позвонил гражданин, фамилии, имени, отчестве и должности специалиста, принявшего телефонный звонок. </w:t>
      </w:r>
    </w:p>
    <w:p w:rsidR="001D1304" w:rsidRPr="00FE7471" w:rsidRDefault="001D1304" w:rsidP="005C4F76">
      <w:pPr>
        <w:tabs>
          <w:tab w:val="left" w:pos="731"/>
        </w:tabs>
        <w:rPr>
          <w:szCs w:val="28"/>
        </w:rPr>
      </w:pPr>
      <w:r w:rsidRPr="00FE7471">
        <w:rPr>
          <w:szCs w:val="28"/>
        </w:rP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гражданину должен быть сообщен телефонный номер, по которому можно получить необходимую информацию.</w:t>
      </w:r>
    </w:p>
    <w:p w:rsidR="001D1304" w:rsidRPr="00FE7471" w:rsidRDefault="001D1304" w:rsidP="005C4F76">
      <w:pPr>
        <w:tabs>
          <w:tab w:val="left" w:pos="993"/>
        </w:tabs>
        <w:suppressAutoHyphens/>
        <w:rPr>
          <w:szCs w:val="28"/>
        </w:rPr>
      </w:pPr>
      <w:r w:rsidRPr="00FE7471">
        <w:rPr>
          <w:szCs w:val="28"/>
        </w:rPr>
        <w:t>Информация по вопросам предоставления государственной услуги</w:t>
      </w:r>
    </w:p>
    <w:p w:rsidR="001D1304" w:rsidRPr="00FE7471" w:rsidRDefault="001D1304" w:rsidP="005C4F76">
      <w:pPr>
        <w:tabs>
          <w:tab w:val="left" w:pos="993"/>
        </w:tabs>
        <w:suppressAutoHyphens/>
        <w:rPr>
          <w:szCs w:val="28"/>
        </w:rPr>
      </w:pPr>
      <w:r w:rsidRPr="00FE7471">
        <w:rPr>
          <w:szCs w:val="28"/>
        </w:rPr>
        <w:lastRenderedPageBreak/>
        <w:t>размещается на портале государственных и муниципальных услуг Костромской области (</w:t>
      </w:r>
      <w:proofErr w:type="spellStart"/>
      <w:r w:rsidRPr="00FE7471">
        <w:rPr>
          <w:szCs w:val="28"/>
          <w:lang w:val="en-US"/>
        </w:rPr>
        <w:t>gosuslugi</w:t>
      </w:r>
      <w:proofErr w:type="spellEnd"/>
      <w:r w:rsidRPr="00FE7471">
        <w:rPr>
          <w:szCs w:val="28"/>
        </w:rPr>
        <w:t>.</w:t>
      </w:r>
      <w:r w:rsidRPr="00FE7471">
        <w:rPr>
          <w:szCs w:val="28"/>
          <w:lang w:val="en-US"/>
        </w:rPr>
        <w:t>region</w:t>
      </w:r>
      <w:r w:rsidRPr="00FE7471">
        <w:rPr>
          <w:szCs w:val="28"/>
        </w:rPr>
        <w:t>.</w:t>
      </w:r>
      <w:proofErr w:type="spellStart"/>
      <w:r w:rsidRPr="00FE7471">
        <w:rPr>
          <w:szCs w:val="28"/>
          <w:lang w:val="en-US"/>
        </w:rPr>
        <w:t>kostroma</w:t>
      </w:r>
      <w:proofErr w:type="spellEnd"/>
      <w:r w:rsidRPr="00FE7471">
        <w:rPr>
          <w:szCs w:val="28"/>
        </w:rPr>
        <w:t>.</w:t>
      </w:r>
      <w:proofErr w:type="spellStart"/>
      <w:r w:rsidRPr="00FE7471">
        <w:rPr>
          <w:szCs w:val="28"/>
          <w:lang w:val="en-US"/>
        </w:rPr>
        <w:t>ru</w:t>
      </w:r>
      <w:proofErr w:type="spellEnd"/>
      <w:r w:rsidRPr="00FE7471">
        <w:rPr>
          <w:szCs w:val="28"/>
        </w:rPr>
        <w:t>), в Государственной информационной системе «Единый портал государственных и муниципальных услуг (функций)» (</w:t>
      </w:r>
      <w:proofErr w:type="spellStart"/>
      <w:r w:rsidRPr="00FE7471">
        <w:rPr>
          <w:szCs w:val="28"/>
          <w:lang w:val="en-US"/>
        </w:rPr>
        <w:t>gosuslugi</w:t>
      </w:r>
      <w:proofErr w:type="spellEnd"/>
      <w:r w:rsidRPr="00FE7471">
        <w:rPr>
          <w:szCs w:val="28"/>
        </w:rPr>
        <w:t>.</w:t>
      </w:r>
      <w:proofErr w:type="spellStart"/>
      <w:r w:rsidRPr="00FE7471">
        <w:rPr>
          <w:szCs w:val="28"/>
          <w:lang w:val="en-US"/>
        </w:rPr>
        <w:t>ru</w:t>
      </w:r>
      <w:proofErr w:type="spellEnd"/>
      <w:r w:rsidRPr="00FE7471">
        <w:rPr>
          <w:szCs w:val="28"/>
        </w:rPr>
        <w:t>);</w:t>
      </w:r>
    </w:p>
    <w:p w:rsidR="001D1304" w:rsidRPr="00FE7471" w:rsidRDefault="001D1304" w:rsidP="005C4F76">
      <w:pPr>
        <w:tabs>
          <w:tab w:val="left" w:pos="-2268"/>
          <w:tab w:val="left" w:pos="22"/>
        </w:tabs>
        <w:rPr>
          <w:szCs w:val="28"/>
        </w:rPr>
      </w:pPr>
      <w:r w:rsidRPr="00FE7471">
        <w:rPr>
          <w:szCs w:val="28"/>
        </w:rPr>
        <w:t>5) Информирование (консультирование) осуществляется по следующим вопросам:</w:t>
      </w:r>
    </w:p>
    <w:p w:rsidR="001D1304" w:rsidRPr="00FE7471" w:rsidRDefault="001D1304" w:rsidP="005C4F76">
      <w:pPr>
        <w:tabs>
          <w:tab w:val="left" w:pos="-2127"/>
        </w:tabs>
        <w:suppressAutoHyphens/>
        <w:rPr>
          <w:szCs w:val="28"/>
        </w:rPr>
      </w:pPr>
      <w:r w:rsidRPr="00FE7471">
        <w:rPr>
          <w:szCs w:val="28"/>
        </w:rPr>
        <w:t>содержание и ход предоставления государственной услуги;</w:t>
      </w:r>
    </w:p>
    <w:p w:rsidR="001D1304" w:rsidRPr="00FE7471" w:rsidRDefault="001D1304" w:rsidP="005C4F76">
      <w:pPr>
        <w:tabs>
          <w:tab w:val="left" w:pos="-2127"/>
        </w:tabs>
        <w:suppressAutoHyphens/>
        <w:rPr>
          <w:szCs w:val="28"/>
        </w:rPr>
      </w:pPr>
      <w:r w:rsidRPr="00FE7471">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1D1304" w:rsidRPr="00FE7471" w:rsidRDefault="001D1304" w:rsidP="005C4F76">
      <w:pPr>
        <w:tabs>
          <w:tab w:val="left" w:pos="-2127"/>
        </w:tabs>
        <w:suppressAutoHyphens/>
        <w:rPr>
          <w:szCs w:val="28"/>
        </w:rPr>
      </w:pPr>
      <w:r w:rsidRPr="00FE7471">
        <w:rPr>
          <w:szCs w:val="28"/>
        </w:rPr>
        <w:t>источник получения документов, необходимых для предоставления государственной услуги (орган власти, организация и их местонахождение);</w:t>
      </w:r>
    </w:p>
    <w:p w:rsidR="001D1304" w:rsidRPr="00FE7471" w:rsidRDefault="001D1304" w:rsidP="005C4F76">
      <w:pPr>
        <w:tabs>
          <w:tab w:val="left" w:pos="-2127"/>
        </w:tabs>
        <w:suppressAutoHyphens/>
        <w:rPr>
          <w:szCs w:val="28"/>
        </w:rPr>
      </w:pPr>
      <w:r w:rsidRPr="00FE7471">
        <w:rPr>
          <w:szCs w:val="28"/>
        </w:rPr>
        <w:t xml:space="preserve">время приема и выдачи документов специалистами уполномоченного учреждения; </w:t>
      </w:r>
    </w:p>
    <w:p w:rsidR="001D1304" w:rsidRPr="00FE7471" w:rsidRDefault="001D1304" w:rsidP="005C4F76">
      <w:pPr>
        <w:tabs>
          <w:tab w:val="left" w:pos="-2127"/>
        </w:tabs>
        <w:suppressAutoHyphens/>
        <w:rPr>
          <w:szCs w:val="28"/>
        </w:rPr>
      </w:pPr>
      <w:r w:rsidRPr="00FE7471">
        <w:rPr>
          <w:szCs w:val="28"/>
        </w:rPr>
        <w:t>срок принятия ОГКУ «Центр социальных выплат» решения о предоставлении государственной услуги;</w:t>
      </w:r>
    </w:p>
    <w:p w:rsidR="001D1304" w:rsidRPr="00FE7471" w:rsidRDefault="001D1304" w:rsidP="005C4F76">
      <w:pPr>
        <w:tabs>
          <w:tab w:val="left" w:pos="1008"/>
          <w:tab w:val="left" w:pos="1260"/>
        </w:tabs>
        <w:rPr>
          <w:szCs w:val="28"/>
        </w:rPr>
      </w:pPr>
      <w:r w:rsidRPr="00FE7471">
        <w:rPr>
          <w:szCs w:val="28"/>
        </w:rPr>
        <w:t>порядок обжалования действий (бездействий) и решений, осуществляемых и принимаемых ОГКУ «Центр социальных выплат» в ходе предоставления государственной услуги.</w:t>
      </w:r>
    </w:p>
    <w:p w:rsidR="001D1304" w:rsidRPr="00FE7471" w:rsidRDefault="001D1304" w:rsidP="005C4F76">
      <w:pPr>
        <w:tabs>
          <w:tab w:val="left" w:pos="1008"/>
          <w:tab w:val="left" w:pos="1260"/>
        </w:tabs>
        <w:rPr>
          <w:szCs w:val="28"/>
        </w:rPr>
      </w:pPr>
    </w:p>
    <w:p w:rsidR="001D1304" w:rsidRPr="00D55DA6" w:rsidRDefault="001D1304" w:rsidP="00D55DA6">
      <w:pPr>
        <w:widowControl w:val="0"/>
        <w:autoSpaceDE w:val="0"/>
        <w:autoSpaceDN w:val="0"/>
        <w:adjustRightInd w:val="0"/>
        <w:rPr>
          <w:rFonts w:cs="Arial"/>
          <w:b/>
          <w:bCs/>
          <w:sz w:val="28"/>
          <w:szCs w:val="26"/>
        </w:rPr>
      </w:pPr>
      <w:r w:rsidRPr="00D55DA6">
        <w:rPr>
          <w:rFonts w:cs="Arial"/>
          <w:b/>
          <w:bCs/>
          <w:sz w:val="28"/>
          <w:szCs w:val="26"/>
        </w:rPr>
        <w:t>Глава 2. Стандарт предоставления государственной услуги</w:t>
      </w:r>
    </w:p>
    <w:p w:rsidR="001D1304" w:rsidRPr="00FE7471" w:rsidRDefault="001D1304" w:rsidP="005C4F76">
      <w:pPr>
        <w:pStyle w:val="a7"/>
        <w:spacing w:line="240" w:lineRule="auto"/>
        <w:rPr>
          <w:rFonts w:ascii="Arial" w:hAnsi="Arial"/>
          <w:sz w:val="24"/>
        </w:rPr>
      </w:pPr>
      <w:r w:rsidRPr="00FE7471">
        <w:rPr>
          <w:rFonts w:ascii="Arial" w:hAnsi="Arial"/>
          <w:sz w:val="24"/>
        </w:rPr>
        <w:t xml:space="preserve">5. Наименование государственной услуги – </w:t>
      </w:r>
      <w:r w:rsidRPr="00FE7471">
        <w:rPr>
          <w:rFonts w:ascii="Arial" w:hAnsi="Arial"/>
          <w:sz w:val="24"/>
          <w:szCs w:val="28"/>
        </w:rPr>
        <w:t>«Предоставление ежемесячной денежной выплаты или единовременной денежной выплаты лицам, удостоенным звания «Почетный гражданин Костромской области»</w:t>
      </w:r>
      <w:r w:rsidRPr="00FE7471">
        <w:rPr>
          <w:rFonts w:ascii="Arial" w:hAnsi="Arial"/>
          <w:sz w:val="24"/>
        </w:rPr>
        <w:t xml:space="preserve"> (далее – государственная услуга).</w:t>
      </w:r>
    </w:p>
    <w:p w:rsidR="001D1304" w:rsidRPr="00FE7471" w:rsidRDefault="001D1304" w:rsidP="005C4F76">
      <w:pPr>
        <w:pStyle w:val="a7"/>
        <w:tabs>
          <w:tab w:val="left" w:pos="1418"/>
        </w:tabs>
        <w:spacing w:line="240" w:lineRule="auto"/>
        <w:rPr>
          <w:rFonts w:ascii="Arial" w:hAnsi="Arial"/>
          <w:sz w:val="24"/>
        </w:rPr>
      </w:pPr>
      <w:r w:rsidRPr="00FE7471">
        <w:rPr>
          <w:rFonts w:ascii="Arial" w:hAnsi="Arial" w:cs="Calibri"/>
          <w:sz w:val="24"/>
        </w:rPr>
        <w:t xml:space="preserve">6. </w:t>
      </w:r>
      <w:r w:rsidRPr="00FE7471">
        <w:rPr>
          <w:rFonts w:ascii="Arial" w:hAnsi="Arial"/>
          <w:sz w:val="24"/>
        </w:rPr>
        <w:t xml:space="preserve">Государственная услуга предоставляется областным государственным казенным учреждением «Центр социальных выплат». </w:t>
      </w:r>
    </w:p>
    <w:p w:rsidR="001D1304" w:rsidRPr="00FE7471" w:rsidRDefault="001D1304" w:rsidP="005C4F76">
      <w:pPr>
        <w:pStyle w:val="a7"/>
        <w:tabs>
          <w:tab w:val="left" w:pos="1418"/>
        </w:tabs>
        <w:spacing w:line="240" w:lineRule="auto"/>
        <w:rPr>
          <w:rFonts w:ascii="Arial" w:hAnsi="Arial"/>
          <w:sz w:val="24"/>
        </w:rPr>
      </w:pPr>
      <w:proofErr w:type="gramStart"/>
      <w:r w:rsidRPr="00FE7471">
        <w:rPr>
          <w:rFonts w:ascii="Arial" w:hAnsi="Arial"/>
          <w:sz w:val="24"/>
        </w:rPr>
        <w:t>ОГКУ ЦСВ не в праве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нормативным правовым актом исполнительного органа государственной власти Костромской области.</w:t>
      </w:r>
      <w:proofErr w:type="gramEnd"/>
    </w:p>
    <w:p w:rsidR="001D1304" w:rsidRPr="00FE7471" w:rsidRDefault="001D1304" w:rsidP="005C4F76">
      <w:pPr>
        <w:pStyle w:val="a7"/>
        <w:tabs>
          <w:tab w:val="left" w:pos="1418"/>
        </w:tabs>
        <w:spacing w:line="240" w:lineRule="auto"/>
        <w:rPr>
          <w:rFonts w:ascii="Arial" w:hAnsi="Arial" w:cs="Arial"/>
          <w:sz w:val="24"/>
          <w:szCs w:val="28"/>
        </w:rPr>
      </w:pPr>
      <w:r w:rsidRPr="00FE7471">
        <w:rPr>
          <w:rFonts w:ascii="Arial" w:hAnsi="Arial"/>
          <w:sz w:val="24"/>
          <w:szCs w:val="28"/>
        </w:rPr>
        <w:t>7. Результатом предоставления государственной услуги является принятие решения о</w:t>
      </w:r>
      <w:r w:rsidRPr="00FE7471">
        <w:rPr>
          <w:rFonts w:ascii="Arial" w:hAnsi="Arial" w:cs="Arial"/>
          <w:sz w:val="24"/>
          <w:szCs w:val="28"/>
        </w:rPr>
        <w:t>:</w:t>
      </w:r>
    </w:p>
    <w:p w:rsidR="001D1304" w:rsidRPr="00FE7471" w:rsidRDefault="001D1304" w:rsidP="005C4F76">
      <w:pPr>
        <w:pStyle w:val="a7"/>
        <w:tabs>
          <w:tab w:val="left" w:pos="1418"/>
        </w:tabs>
        <w:spacing w:line="240" w:lineRule="auto"/>
        <w:rPr>
          <w:rFonts w:ascii="Arial" w:hAnsi="Arial"/>
          <w:sz w:val="24"/>
          <w:szCs w:val="28"/>
        </w:rPr>
      </w:pPr>
      <w:r w:rsidRPr="00FE7471">
        <w:rPr>
          <w:rFonts w:ascii="Arial" w:hAnsi="Arial"/>
          <w:sz w:val="24"/>
          <w:szCs w:val="28"/>
        </w:rPr>
        <w:t xml:space="preserve">1) </w:t>
      </w:r>
      <w:proofErr w:type="gramStart"/>
      <w:r w:rsidRPr="00FE7471">
        <w:rPr>
          <w:rFonts w:ascii="Arial" w:hAnsi="Arial"/>
          <w:sz w:val="24"/>
          <w:szCs w:val="28"/>
        </w:rPr>
        <w:t>предоставлении</w:t>
      </w:r>
      <w:proofErr w:type="gramEnd"/>
      <w:r w:rsidRPr="00FE7471">
        <w:rPr>
          <w:rFonts w:ascii="Arial" w:hAnsi="Arial"/>
          <w:sz w:val="24"/>
          <w:szCs w:val="28"/>
        </w:rPr>
        <w:t xml:space="preserve"> государственной услуги;</w:t>
      </w:r>
    </w:p>
    <w:p w:rsidR="001D1304" w:rsidRPr="00FE7471" w:rsidRDefault="001D1304" w:rsidP="005C4F76">
      <w:pPr>
        <w:pStyle w:val="a7"/>
        <w:tabs>
          <w:tab w:val="left" w:pos="1418"/>
        </w:tabs>
        <w:spacing w:line="240" w:lineRule="auto"/>
        <w:rPr>
          <w:rFonts w:ascii="Arial" w:hAnsi="Arial"/>
          <w:sz w:val="24"/>
          <w:szCs w:val="28"/>
        </w:rPr>
      </w:pPr>
      <w:r w:rsidRPr="00FE7471">
        <w:rPr>
          <w:rFonts w:ascii="Arial" w:hAnsi="Arial"/>
          <w:sz w:val="24"/>
          <w:szCs w:val="28"/>
        </w:rPr>
        <w:t xml:space="preserve">2) об отказе  в предоставлении государственной услуги. </w:t>
      </w:r>
    </w:p>
    <w:p w:rsidR="001D1304" w:rsidRPr="00FE7471" w:rsidRDefault="001D1304" w:rsidP="005C4F76">
      <w:pPr>
        <w:pStyle w:val="a7"/>
        <w:tabs>
          <w:tab w:val="left" w:pos="1418"/>
        </w:tabs>
        <w:spacing w:line="240" w:lineRule="auto"/>
        <w:rPr>
          <w:rFonts w:ascii="Arial" w:hAnsi="Arial"/>
          <w:sz w:val="24"/>
        </w:rPr>
      </w:pPr>
      <w:r w:rsidRPr="00FE7471">
        <w:rPr>
          <w:rFonts w:ascii="Arial" w:hAnsi="Arial"/>
          <w:sz w:val="24"/>
        </w:rPr>
        <w:t>Процедура предоставления государственной услуги завершается получением заявителем одного из следующих документов:</w:t>
      </w:r>
    </w:p>
    <w:p w:rsidR="001D1304" w:rsidRPr="00FE7471" w:rsidRDefault="001D1304" w:rsidP="005C4F76">
      <w:pPr>
        <w:pStyle w:val="a7"/>
        <w:tabs>
          <w:tab w:val="left" w:pos="1418"/>
        </w:tabs>
        <w:spacing w:line="240" w:lineRule="auto"/>
        <w:rPr>
          <w:rFonts w:ascii="Arial" w:hAnsi="Arial"/>
          <w:sz w:val="24"/>
        </w:rPr>
      </w:pPr>
      <w:r w:rsidRPr="00FE7471">
        <w:rPr>
          <w:rFonts w:ascii="Arial" w:hAnsi="Arial"/>
          <w:sz w:val="24"/>
        </w:rPr>
        <w:t>уведомления о предоставлении выплаты;</w:t>
      </w:r>
    </w:p>
    <w:p w:rsidR="001D1304" w:rsidRPr="00FE7471" w:rsidRDefault="001D1304" w:rsidP="005C4F76">
      <w:pPr>
        <w:pStyle w:val="a7"/>
        <w:tabs>
          <w:tab w:val="left" w:pos="1418"/>
        </w:tabs>
        <w:spacing w:line="240" w:lineRule="auto"/>
        <w:rPr>
          <w:rFonts w:ascii="Arial" w:hAnsi="Arial"/>
          <w:sz w:val="24"/>
          <w:szCs w:val="28"/>
        </w:rPr>
      </w:pPr>
      <w:r w:rsidRPr="00FE7471">
        <w:rPr>
          <w:rFonts w:ascii="Arial" w:hAnsi="Arial"/>
          <w:sz w:val="24"/>
        </w:rPr>
        <w:t>уведомления об отказе в  предоставлении выплаты.</w:t>
      </w:r>
    </w:p>
    <w:p w:rsidR="001D1304" w:rsidRPr="00FE7471" w:rsidRDefault="001D1304" w:rsidP="005C4F76">
      <w:pPr>
        <w:pStyle w:val="ConsPlusNormal"/>
        <w:ind w:firstLine="567"/>
        <w:jc w:val="both"/>
        <w:rPr>
          <w:rFonts w:cs="Times New Roman"/>
          <w:sz w:val="24"/>
          <w:szCs w:val="28"/>
        </w:rPr>
      </w:pPr>
      <w:r w:rsidRPr="00FE7471">
        <w:rPr>
          <w:sz w:val="24"/>
          <w:szCs w:val="28"/>
        </w:rPr>
        <w:t xml:space="preserve">8. Срок предоставления государственной услуги – не более 15 рабочих дней </w:t>
      </w:r>
      <w:r w:rsidRPr="00FE7471">
        <w:rPr>
          <w:rFonts w:cs="Times New Roman"/>
          <w:sz w:val="24"/>
          <w:szCs w:val="28"/>
        </w:rPr>
        <w:t>с момента регистрации заявления и комплекта документов, необходимых для предоставления государственной услуги.</w:t>
      </w:r>
    </w:p>
    <w:p w:rsidR="00DE3151" w:rsidRPr="00CD6AF5" w:rsidRDefault="001D1304" w:rsidP="00DE3151">
      <w:pPr>
        <w:pStyle w:val="ConsPlusNormal"/>
        <w:ind w:firstLine="709"/>
        <w:jc w:val="both"/>
        <w:rPr>
          <w:sz w:val="24"/>
          <w:szCs w:val="24"/>
        </w:rPr>
      </w:pPr>
      <w:r w:rsidRPr="00FE7471">
        <w:rPr>
          <w:rFonts w:cs="Times New Roman"/>
          <w:sz w:val="24"/>
          <w:szCs w:val="28"/>
        </w:rPr>
        <w:t xml:space="preserve">9. </w:t>
      </w:r>
      <w:r w:rsidR="00DE3151" w:rsidRPr="00CD6AF5">
        <w:rPr>
          <w:sz w:val="24"/>
          <w:szCs w:val="24"/>
        </w:rPr>
        <w:t>Предоставление государственной услуги осуществляется в соответствии со следующими нормативными правовыми актами:</w:t>
      </w:r>
    </w:p>
    <w:p w:rsidR="00DE3151" w:rsidRPr="00CD6AF5" w:rsidRDefault="00DE3151" w:rsidP="00DE3151">
      <w:pPr>
        <w:autoSpaceDE w:val="0"/>
        <w:autoSpaceDN w:val="0"/>
        <w:adjustRightInd w:val="0"/>
        <w:ind w:firstLine="709"/>
        <w:rPr>
          <w:rFonts w:cs="Arial"/>
        </w:rPr>
      </w:pPr>
      <w:r w:rsidRPr="00CD6AF5">
        <w:rPr>
          <w:rFonts w:cs="Arial"/>
        </w:rPr>
        <w:t xml:space="preserve">1) Федеральным законом </w:t>
      </w:r>
      <w:hyperlink r:id="rId19" w:tgtFrame="Logical" w:history="1">
        <w:r w:rsidRPr="00DE3151">
          <w:rPr>
            <w:rStyle w:val="ac"/>
            <w:rFonts w:cs="Arial"/>
          </w:rPr>
          <w:t>от 27 июля 2010 года № 210-ФЗ</w:t>
        </w:r>
      </w:hyperlink>
      <w:r w:rsidRPr="00CD6AF5">
        <w:rPr>
          <w:rFonts w:cs="Arial"/>
        </w:rPr>
        <w:t xml:space="preserve"> «Об организации предоставления государственных и муниципальных услуг» («Российская газета», № 168, 30.07.2010);</w:t>
      </w:r>
    </w:p>
    <w:p w:rsidR="00DE3151" w:rsidRPr="00CD6AF5" w:rsidRDefault="00DE3151" w:rsidP="00DE3151">
      <w:pPr>
        <w:pStyle w:val="ConsPlusNormal"/>
        <w:ind w:firstLine="709"/>
        <w:jc w:val="both"/>
        <w:rPr>
          <w:sz w:val="24"/>
          <w:szCs w:val="24"/>
        </w:rPr>
      </w:pPr>
      <w:r w:rsidRPr="00CD6AF5">
        <w:rPr>
          <w:sz w:val="24"/>
          <w:szCs w:val="24"/>
        </w:rPr>
        <w:t xml:space="preserve">2) Законом Костромской области </w:t>
      </w:r>
      <w:hyperlink r:id="rId20" w:tgtFrame="Logical" w:history="1">
        <w:r w:rsidRPr="00DE3151">
          <w:rPr>
            <w:rStyle w:val="ac"/>
            <w:sz w:val="24"/>
            <w:szCs w:val="24"/>
          </w:rPr>
          <w:t>от 22 июня 2010 года № 635-4-ЗКО</w:t>
        </w:r>
      </w:hyperlink>
      <w:r w:rsidRPr="00CD6AF5">
        <w:rPr>
          <w:sz w:val="24"/>
          <w:szCs w:val="24"/>
        </w:rPr>
        <w:t xml:space="preserve"> «О почетном звании «Почетный гражданин Костромской области» («СП – нормативные документы» № 27, 25.06.2010);</w:t>
      </w:r>
    </w:p>
    <w:p w:rsidR="00DE3151" w:rsidRPr="00CD6AF5" w:rsidRDefault="00DE3151" w:rsidP="00DE3151">
      <w:pPr>
        <w:pStyle w:val="a7"/>
        <w:spacing w:line="240" w:lineRule="auto"/>
        <w:ind w:firstLine="709"/>
        <w:rPr>
          <w:rFonts w:ascii="Arial" w:hAnsi="Arial" w:cs="Arial"/>
          <w:sz w:val="24"/>
          <w:szCs w:val="24"/>
        </w:rPr>
      </w:pPr>
      <w:r w:rsidRPr="00CD6AF5">
        <w:rPr>
          <w:rFonts w:ascii="Arial" w:hAnsi="Arial" w:cs="Arial"/>
          <w:sz w:val="24"/>
          <w:szCs w:val="24"/>
        </w:rPr>
        <w:lastRenderedPageBreak/>
        <w:t xml:space="preserve">3) постановлением администрации Костромской области </w:t>
      </w:r>
      <w:hyperlink r:id="rId21" w:tgtFrame="Logical" w:history="1">
        <w:r w:rsidRPr="00DE3151">
          <w:rPr>
            <w:rStyle w:val="ac"/>
            <w:rFonts w:ascii="Arial" w:hAnsi="Arial" w:cs="Arial"/>
            <w:sz w:val="24"/>
            <w:szCs w:val="24"/>
          </w:rPr>
          <w:t>от 20 сентября 2010 года № 325–а</w:t>
        </w:r>
      </w:hyperlink>
      <w:r w:rsidRPr="00CD6AF5">
        <w:rPr>
          <w:rFonts w:ascii="Arial" w:hAnsi="Arial" w:cs="Arial"/>
          <w:sz w:val="24"/>
          <w:szCs w:val="24"/>
        </w:rPr>
        <w:t xml:space="preserve"> «О порядке предоставления ежемесячной денежной выплаты или единовременной денежной выплаты лицам, удостоенным звания «Почетный гражданин Костромской области» («СП – нормативные документы» № 42, 01.10.2010);</w:t>
      </w:r>
    </w:p>
    <w:p w:rsidR="001D1304" w:rsidRPr="007D162F" w:rsidRDefault="00DE3151" w:rsidP="00DE3151">
      <w:pPr>
        <w:pStyle w:val="ConsPlusNormal"/>
        <w:ind w:firstLine="567"/>
        <w:jc w:val="both"/>
        <w:rPr>
          <w:sz w:val="24"/>
          <w:szCs w:val="24"/>
        </w:rPr>
      </w:pPr>
      <w:r w:rsidRPr="007D162F">
        <w:rPr>
          <w:sz w:val="24"/>
          <w:szCs w:val="24"/>
        </w:rPr>
        <w:t xml:space="preserve">4) постановлением администрации Костромской области </w:t>
      </w:r>
      <w:hyperlink r:id="rId22" w:tgtFrame="Logical" w:history="1">
        <w:r w:rsidRPr="007D162F">
          <w:rPr>
            <w:rStyle w:val="ac"/>
            <w:sz w:val="24"/>
            <w:szCs w:val="24"/>
          </w:rPr>
          <w:t>от 11 мая 2012 года № 175-а</w:t>
        </w:r>
      </w:hyperlink>
      <w:r w:rsidRPr="007D162F">
        <w:rPr>
          <w:sz w:val="24"/>
          <w:szCs w:val="24"/>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(«СП - нормативные документы», № 19, 18.05.2012);</w:t>
      </w:r>
      <w:r w:rsidR="001D1304" w:rsidRPr="007D162F">
        <w:rPr>
          <w:sz w:val="24"/>
          <w:szCs w:val="24"/>
        </w:rPr>
        <w:t xml:space="preserve"> </w:t>
      </w:r>
    </w:p>
    <w:p w:rsidR="00DE3151" w:rsidRPr="00FE7471" w:rsidRDefault="00DE3151" w:rsidP="00DE3151">
      <w:pPr>
        <w:pStyle w:val="a3"/>
        <w:spacing w:after="0"/>
        <w:rPr>
          <w:szCs w:val="28"/>
        </w:rPr>
      </w:pPr>
      <w:r>
        <w:rPr>
          <w:rFonts w:cs="Arial"/>
        </w:rPr>
        <w:t xml:space="preserve">в редакции </w:t>
      </w:r>
      <w:r>
        <w:rPr>
          <w:szCs w:val="28"/>
        </w:rPr>
        <w:t xml:space="preserve">приказа департамента социальной защиты населения, опеки и попечительства Костромской области </w:t>
      </w:r>
      <w:hyperlink r:id="rId23"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1D1304" w:rsidRPr="00FE7471" w:rsidRDefault="001D1304" w:rsidP="005C4F76">
      <w:pPr>
        <w:pStyle w:val="a7"/>
        <w:spacing w:line="240" w:lineRule="auto"/>
        <w:rPr>
          <w:rFonts w:ascii="Arial" w:hAnsi="Arial" w:cs="Calibri"/>
          <w:sz w:val="24"/>
        </w:rPr>
      </w:pPr>
      <w:r w:rsidRPr="00FE7471">
        <w:rPr>
          <w:rFonts w:ascii="Arial" w:hAnsi="Arial"/>
          <w:sz w:val="24"/>
          <w:szCs w:val="28"/>
        </w:rPr>
        <w:t xml:space="preserve">10. В </w:t>
      </w:r>
      <w:r w:rsidRPr="00FE7471">
        <w:rPr>
          <w:rFonts w:ascii="Arial" w:hAnsi="Arial" w:cs="Calibri"/>
          <w:sz w:val="24"/>
        </w:rPr>
        <w:t>Перечень документов, необходимых для предоставления государственной услуги, входят:</w:t>
      </w:r>
    </w:p>
    <w:p w:rsidR="001D1304" w:rsidRPr="00FE7471" w:rsidRDefault="001D1304" w:rsidP="005C4F76">
      <w:pPr>
        <w:pStyle w:val="a7"/>
        <w:spacing w:line="240" w:lineRule="auto"/>
        <w:rPr>
          <w:rFonts w:ascii="Arial" w:hAnsi="Arial"/>
          <w:sz w:val="24"/>
          <w:szCs w:val="28"/>
        </w:rPr>
      </w:pPr>
      <w:r w:rsidRPr="00FE7471">
        <w:rPr>
          <w:rFonts w:ascii="Arial" w:hAnsi="Arial" w:cs="Calibri"/>
          <w:sz w:val="24"/>
        </w:rPr>
        <w:t xml:space="preserve">1) заявление </w:t>
      </w:r>
      <w:r w:rsidRPr="00FE7471">
        <w:rPr>
          <w:rFonts w:ascii="Arial" w:hAnsi="Arial"/>
          <w:sz w:val="24"/>
          <w:szCs w:val="28"/>
        </w:rPr>
        <w:t>о предоставлении выплаты</w:t>
      </w:r>
      <w:r w:rsidRPr="00FE7471">
        <w:rPr>
          <w:rFonts w:ascii="Arial" w:hAnsi="Arial" w:cs="Arial"/>
          <w:sz w:val="24"/>
          <w:szCs w:val="18"/>
        </w:rPr>
        <w:t xml:space="preserve"> </w:t>
      </w:r>
      <w:r w:rsidRPr="00FE7471">
        <w:rPr>
          <w:rFonts w:ascii="Arial" w:hAnsi="Arial"/>
          <w:sz w:val="24"/>
          <w:szCs w:val="28"/>
        </w:rPr>
        <w:t xml:space="preserve">по форме согласно постановлению администрации  Костромской области </w:t>
      </w:r>
      <w:hyperlink r:id="rId24" w:tgtFrame="Logical" w:history="1">
        <w:r w:rsidRPr="00DB6A31">
          <w:rPr>
            <w:rStyle w:val="ac"/>
            <w:rFonts w:ascii="Arial" w:hAnsi="Arial"/>
            <w:sz w:val="24"/>
            <w:szCs w:val="28"/>
          </w:rPr>
          <w:t>от 20.09.2010 года № 325-а</w:t>
        </w:r>
      </w:hyperlink>
      <w:r w:rsidRPr="00FE7471">
        <w:rPr>
          <w:rFonts w:ascii="Arial" w:hAnsi="Arial"/>
          <w:sz w:val="24"/>
          <w:szCs w:val="28"/>
        </w:rPr>
        <w:t xml:space="preserve">; </w:t>
      </w:r>
    </w:p>
    <w:p w:rsidR="001D1304" w:rsidRPr="00FE7471" w:rsidRDefault="001D1304" w:rsidP="005C4F76">
      <w:pPr>
        <w:autoSpaceDE w:val="0"/>
        <w:autoSpaceDN w:val="0"/>
        <w:adjustRightInd w:val="0"/>
        <w:rPr>
          <w:szCs w:val="28"/>
        </w:rPr>
      </w:pPr>
      <w:r w:rsidRPr="00FE7471">
        <w:rPr>
          <w:szCs w:val="28"/>
        </w:rPr>
        <w:t>2) документ, удостоверяющий личность (для обозрения), а именно один из следующих:</w:t>
      </w:r>
    </w:p>
    <w:p w:rsidR="001D1304" w:rsidRPr="00FE7471" w:rsidRDefault="001D1304" w:rsidP="005C4F76">
      <w:pPr>
        <w:autoSpaceDE w:val="0"/>
        <w:autoSpaceDN w:val="0"/>
        <w:adjustRightInd w:val="0"/>
        <w:rPr>
          <w:szCs w:val="28"/>
        </w:rPr>
      </w:pPr>
      <w:r w:rsidRPr="00FE7471">
        <w:rPr>
          <w:szCs w:val="28"/>
        </w:rPr>
        <w:t>паспорт гражданина Российской Федерации (для граждан Российской Федерации старше 14 лет, проживающих на территории Российской Федерации);</w:t>
      </w:r>
    </w:p>
    <w:p w:rsidR="001D1304" w:rsidRPr="00FE7471" w:rsidRDefault="001D1304" w:rsidP="005C4F76">
      <w:pPr>
        <w:autoSpaceDE w:val="0"/>
        <w:autoSpaceDN w:val="0"/>
        <w:adjustRightInd w:val="0"/>
        <w:rPr>
          <w:szCs w:val="28"/>
        </w:rPr>
      </w:pPr>
      <w:r w:rsidRPr="00FE7471">
        <w:rPr>
          <w:szCs w:val="28"/>
        </w:rPr>
        <w:t xml:space="preserve">временное удостоверение личности гражданина Российской Федерации по форме № 2 </w:t>
      </w:r>
      <w:proofErr w:type="gramStart"/>
      <w:r w:rsidRPr="00FE7471">
        <w:rPr>
          <w:szCs w:val="28"/>
        </w:rPr>
        <w:t>П</w:t>
      </w:r>
      <w:proofErr w:type="gramEnd"/>
      <w:r w:rsidRPr="00FE7471">
        <w:rPr>
          <w:szCs w:val="28"/>
        </w:rPr>
        <w:t xml:space="preserve"> (для граждан, утративших паспорт, а также для граждан, в отношении которых до выдачи паспорта проводится дополнительная проверка);</w:t>
      </w:r>
    </w:p>
    <w:p w:rsidR="001D1304" w:rsidRPr="00FE7471" w:rsidRDefault="001D1304" w:rsidP="005C4F76">
      <w:pPr>
        <w:autoSpaceDE w:val="0"/>
        <w:autoSpaceDN w:val="0"/>
        <w:adjustRightInd w:val="0"/>
        <w:rPr>
          <w:szCs w:val="28"/>
        </w:rPr>
      </w:pPr>
      <w:r w:rsidRPr="00FE7471">
        <w:rPr>
          <w:szCs w:val="28"/>
        </w:rPr>
        <w:t>общегражданский заграничный паспорт (для прибывших на временное жительство в Российскую Федерацию граждан Российской Федерации, постоянно проживающих за границей);</w:t>
      </w:r>
    </w:p>
    <w:p w:rsidR="001D1304" w:rsidRDefault="001D1304" w:rsidP="005C4F76">
      <w:pPr>
        <w:autoSpaceDE w:val="0"/>
        <w:autoSpaceDN w:val="0"/>
        <w:adjustRightInd w:val="0"/>
        <w:rPr>
          <w:szCs w:val="28"/>
        </w:rPr>
      </w:pPr>
      <w:r w:rsidRPr="00FE7471">
        <w:rPr>
          <w:szCs w:val="28"/>
        </w:rPr>
        <w:t>удостоверение личности моряка;</w:t>
      </w:r>
    </w:p>
    <w:p w:rsidR="00DE3151" w:rsidRPr="00FE7471" w:rsidRDefault="00DE3151" w:rsidP="00DE3151">
      <w:pPr>
        <w:pStyle w:val="a3"/>
        <w:spacing w:after="0"/>
        <w:rPr>
          <w:szCs w:val="28"/>
        </w:rPr>
      </w:pPr>
      <w:r>
        <w:rPr>
          <w:rFonts w:cs="Arial"/>
        </w:rPr>
        <w:t xml:space="preserve">в редакции </w:t>
      </w:r>
      <w:r>
        <w:rPr>
          <w:szCs w:val="28"/>
        </w:rPr>
        <w:t xml:space="preserve">приказа департамента социальной защиты населения, опеки и попечительства Костромской области </w:t>
      </w:r>
      <w:hyperlink r:id="rId25"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1D1304" w:rsidRPr="00FE7471" w:rsidRDefault="001D1304" w:rsidP="005C4F76">
      <w:pPr>
        <w:autoSpaceDE w:val="0"/>
        <w:autoSpaceDN w:val="0"/>
        <w:adjustRightInd w:val="0"/>
        <w:rPr>
          <w:szCs w:val="28"/>
        </w:rPr>
      </w:pPr>
      <w:r w:rsidRPr="00FE7471">
        <w:rPr>
          <w:szCs w:val="28"/>
        </w:rPr>
        <w:t xml:space="preserve">3) сведения из Отделения Пенсионного фонда Российской Федерации о получении дополнительного ежемесячного материального обеспечения в соответствии с Федеральным законом </w:t>
      </w:r>
      <w:hyperlink r:id="rId26" w:tgtFrame="Logical" w:history="1">
        <w:r w:rsidRPr="00D55DA6">
          <w:rPr>
            <w:rStyle w:val="ac"/>
            <w:szCs w:val="28"/>
          </w:rPr>
          <w:t>от 04 марта 2002 года № 21-ФЗ</w:t>
        </w:r>
      </w:hyperlink>
      <w:r w:rsidRPr="00FE7471">
        <w:rPr>
          <w:szCs w:val="28"/>
        </w:rPr>
        <w:t xml:space="preserve"> «О дополнительном ежемесячном материальном обеспечении граждан Российской Федерации за выдающиеся достижения и особые заслуги перед Российской Федерацией». Указанные в </w:t>
      </w:r>
      <w:proofErr w:type="spellStart"/>
      <w:r w:rsidRPr="00FE7471">
        <w:rPr>
          <w:szCs w:val="28"/>
        </w:rPr>
        <w:t>пп</w:t>
      </w:r>
      <w:proofErr w:type="spellEnd"/>
      <w:r w:rsidRPr="00FE7471">
        <w:rPr>
          <w:szCs w:val="28"/>
        </w:rPr>
        <w:t xml:space="preserve">. 3 п. 10 данного регламента сведения запрашиваются ОГКУ ЦСВ или ОГКУ МФЦ, посредством электронного межведомственного взаимодействия. </w:t>
      </w:r>
    </w:p>
    <w:p w:rsidR="001D1304" w:rsidRPr="00FE7471" w:rsidRDefault="001D1304" w:rsidP="005C4F76">
      <w:pPr>
        <w:autoSpaceDE w:val="0"/>
        <w:autoSpaceDN w:val="0"/>
        <w:adjustRightInd w:val="0"/>
        <w:rPr>
          <w:szCs w:val="28"/>
        </w:rPr>
      </w:pPr>
      <w:r w:rsidRPr="00FE7471">
        <w:rPr>
          <w:szCs w:val="28"/>
        </w:rPr>
        <w:t>Не вправе требовать от заявителя предоставления документов и информации или осуществления действий, предоставление или осуществление которых не предусмотрено нормативно правовыми актами, регулирующими отношения, возникающие в связи с предоставлением государственной услуги.</w:t>
      </w:r>
    </w:p>
    <w:p w:rsidR="001D1304" w:rsidRPr="00FE7471" w:rsidRDefault="001D1304" w:rsidP="005C4F76">
      <w:pPr>
        <w:autoSpaceDE w:val="0"/>
        <w:autoSpaceDN w:val="0"/>
        <w:adjustRightInd w:val="0"/>
        <w:rPr>
          <w:szCs w:val="28"/>
        </w:rPr>
      </w:pPr>
      <w:r w:rsidRPr="00FE7471">
        <w:rPr>
          <w:szCs w:val="28"/>
        </w:rPr>
        <w:t>11</w:t>
      </w:r>
      <w:r w:rsidRPr="00FE7471">
        <w:t xml:space="preserve">. </w:t>
      </w:r>
      <w:r w:rsidRPr="00FE7471">
        <w:rPr>
          <w:szCs w:val="28"/>
        </w:rPr>
        <w:t>Оснований для отказа в приеме документов, необходимых для предоставления государственной услуги не предусмотрено.</w:t>
      </w:r>
    </w:p>
    <w:p w:rsidR="001D1304" w:rsidRPr="00FE7471" w:rsidRDefault="001D1304" w:rsidP="005C4F76">
      <w:pPr>
        <w:tabs>
          <w:tab w:val="left" w:pos="0"/>
        </w:tabs>
        <w:rPr>
          <w:szCs w:val="28"/>
        </w:rPr>
      </w:pPr>
      <w:r w:rsidRPr="00FE7471">
        <w:rPr>
          <w:szCs w:val="28"/>
        </w:rPr>
        <w:t>12. Основаниями для отказа в предоставлении государственной услуги являются:</w:t>
      </w:r>
    </w:p>
    <w:p w:rsidR="001D1304" w:rsidRPr="00FE7471" w:rsidRDefault="001D1304" w:rsidP="005C4F76">
      <w:pPr>
        <w:tabs>
          <w:tab w:val="left" w:pos="0"/>
        </w:tabs>
        <w:rPr>
          <w:szCs w:val="28"/>
        </w:rPr>
      </w:pPr>
      <w:r w:rsidRPr="00FE7471">
        <w:rPr>
          <w:iCs/>
          <w:szCs w:val="28"/>
        </w:rPr>
        <w:t>1) обращение с заявлением лица, не относящегося к категории граждан, удостоенных звания «Почетный гражданин Костромской области»;</w:t>
      </w:r>
    </w:p>
    <w:p w:rsidR="001D1304" w:rsidRDefault="001D1304" w:rsidP="005C4F76">
      <w:pPr>
        <w:tabs>
          <w:tab w:val="left" w:pos="0"/>
        </w:tabs>
        <w:rPr>
          <w:iCs/>
          <w:szCs w:val="28"/>
        </w:rPr>
      </w:pPr>
      <w:r w:rsidRPr="00FE7471">
        <w:rPr>
          <w:iCs/>
          <w:szCs w:val="28"/>
        </w:rPr>
        <w:t xml:space="preserve">2) лишение гражданина Почетного звания. </w:t>
      </w:r>
    </w:p>
    <w:p w:rsidR="00DE3151" w:rsidRDefault="00DE3151" w:rsidP="005C4F76">
      <w:pPr>
        <w:tabs>
          <w:tab w:val="left" w:pos="0"/>
        </w:tabs>
        <w:rPr>
          <w:rFonts w:cs="Arial"/>
        </w:rPr>
      </w:pPr>
      <w:r w:rsidRPr="00CD6AF5">
        <w:rPr>
          <w:rFonts w:cs="Arial"/>
        </w:rPr>
        <w:lastRenderedPageBreak/>
        <w:t>Оснований для приостановления в предоставлении государственной услуги нормативными правовыми актами не предусмотрено.</w:t>
      </w:r>
    </w:p>
    <w:p w:rsidR="00241913" w:rsidRPr="00FE7471" w:rsidRDefault="00241913" w:rsidP="00241913">
      <w:pPr>
        <w:pStyle w:val="a3"/>
        <w:spacing w:after="0"/>
        <w:rPr>
          <w:szCs w:val="28"/>
        </w:rPr>
      </w:pPr>
      <w:r>
        <w:rPr>
          <w:rFonts w:cs="Arial"/>
        </w:rPr>
        <w:t xml:space="preserve">в редакции </w:t>
      </w:r>
      <w:r>
        <w:rPr>
          <w:szCs w:val="28"/>
        </w:rPr>
        <w:t xml:space="preserve">приказа департамента социальной защиты населения, опеки и попечительства Костромской области </w:t>
      </w:r>
      <w:hyperlink r:id="rId27"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1D1304" w:rsidRDefault="001D1304" w:rsidP="005C4F76">
      <w:pPr>
        <w:autoSpaceDE w:val="0"/>
        <w:autoSpaceDN w:val="0"/>
        <w:adjustRightInd w:val="0"/>
        <w:rPr>
          <w:szCs w:val="28"/>
        </w:rPr>
      </w:pPr>
      <w:r w:rsidRPr="00FE7471">
        <w:rPr>
          <w:szCs w:val="28"/>
        </w:rPr>
        <w:t>13. При предоставлении государственной услуги гражданином подается заявление в филиал ОГКУ ЦСВ или ОГКУ МФЦ по месту жительства.</w:t>
      </w:r>
    </w:p>
    <w:p w:rsidR="00241913" w:rsidRPr="00FE7471" w:rsidRDefault="00241913" w:rsidP="00241913">
      <w:pPr>
        <w:pStyle w:val="a3"/>
        <w:spacing w:after="0"/>
        <w:rPr>
          <w:szCs w:val="28"/>
        </w:rPr>
      </w:pPr>
      <w:proofErr w:type="gramStart"/>
      <w:r>
        <w:rPr>
          <w:rFonts w:cs="Arial"/>
        </w:rPr>
        <w:t>в</w:t>
      </w:r>
      <w:proofErr w:type="gramEnd"/>
      <w:r>
        <w:rPr>
          <w:rFonts w:cs="Arial"/>
        </w:rPr>
        <w:t xml:space="preserve"> редакции </w:t>
      </w:r>
      <w:r>
        <w:rPr>
          <w:szCs w:val="28"/>
        </w:rPr>
        <w:t xml:space="preserve">приказа департамента социальной защиты населения, опеки и попечительства Костромской области </w:t>
      </w:r>
      <w:hyperlink r:id="rId28"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1D1304" w:rsidRPr="00FE7471" w:rsidRDefault="001D1304" w:rsidP="005C4F76">
      <w:pPr>
        <w:pStyle w:val="a7"/>
        <w:spacing w:line="240" w:lineRule="auto"/>
        <w:rPr>
          <w:rFonts w:ascii="Arial" w:hAnsi="Arial"/>
          <w:sz w:val="24"/>
        </w:rPr>
      </w:pPr>
      <w:r w:rsidRPr="00FE7471">
        <w:rPr>
          <w:rFonts w:ascii="Arial" w:hAnsi="Arial"/>
          <w:sz w:val="24"/>
          <w:szCs w:val="28"/>
        </w:rPr>
        <w:t xml:space="preserve">14. </w:t>
      </w:r>
      <w:r w:rsidRPr="00FE7471">
        <w:rPr>
          <w:rFonts w:ascii="Arial" w:hAnsi="Arial"/>
          <w:sz w:val="24"/>
        </w:rPr>
        <w:t xml:space="preserve"> Государственная услуга предоставляется бесплатно.</w:t>
      </w:r>
    </w:p>
    <w:p w:rsidR="001D1304" w:rsidRPr="00FE7471" w:rsidRDefault="001D1304" w:rsidP="005C4F76">
      <w:pPr>
        <w:pStyle w:val="a7"/>
        <w:spacing w:line="240" w:lineRule="auto"/>
        <w:rPr>
          <w:rFonts w:ascii="Arial" w:hAnsi="Arial"/>
          <w:sz w:val="24"/>
          <w:szCs w:val="24"/>
        </w:rPr>
      </w:pPr>
      <w:r w:rsidRPr="00FE7471">
        <w:rPr>
          <w:rFonts w:ascii="Arial" w:hAnsi="Arial"/>
          <w:sz w:val="24"/>
          <w:szCs w:val="28"/>
        </w:rPr>
        <w:t>15. Максимальный срок ожидания в очереди при подаче заявления о предоставлении государственной услуги составляет 15 минут.</w:t>
      </w:r>
    </w:p>
    <w:p w:rsidR="00241913" w:rsidRDefault="00241913" w:rsidP="00241913">
      <w:pPr>
        <w:pStyle w:val="a3"/>
        <w:spacing w:after="0"/>
        <w:rPr>
          <w:rFonts w:cs="Arial"/>
        </w:rPr>
      </w:pPr>
      <w:r w:rsidRPr="00E616C8">
        <w:rPr>
          <w:rFonts w:cs="Arial"/>
          <w:highlight w:val="yellow"/>
        </w:rPr>
        <w:t>Гражданам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телефонам, указанным в приложении № 2 к настоящему административному регламенту, или посредством электронной почты.</w:t>
      </w:r>
      <w:bookmarkStart w:id="0" w:name="_GoBack"/>
      <w:bookmarkEnd w:id="0"/>
    </w:p>
    <w:p w:rsidR="00241913" w:rsidRPr="00FE7471" w:rsidRDefault="00241913" w:rsidP="00241913">
      <w:pPr>
        <w:pStyle w:val="a3"/>
        <w:spacing w:after="0"/>
        <w:rPr>
          <w:szCs w:val="28"/>
        </w:rPr>
      </w:pPr>
      <w:proofErr w:type="gramStart"/>
      <w:r>
        <w:rPr>
          <w:rFonts w:cs="Arial"/>
        </w:rPr>
        <w:t>в</w:t>
      </w:r>
      <w:proofErr w:type="gramEnd"/>
      <w:r>
        <w:rPr>
          <w:rFonts w:cs="Arial"/>
        </w:rPr>
        <w:t xml:space="preserve"> редакции </w:t>
      </w:r>
      <w:r>
        <w:rPr>
          <w:szCs w:val="28"/>
        </w:rPr>
        <w:t xml:space="preserve">приказа департамента социальной защиты населения, опеки и попечительства Костромской области </w:t>
      </w:r>
      <w:hyperlink r:id="rId29"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1D1304" w:rsidRPr="00FE7471" w:rsidRDefault="001D1304" w:rsidP="005C4F76">
      <w:pPr>
        <w:tabs>
          <w:tab w:val="left" w:pos="12"/>
          <w:tab w:val="left" w:pos="1019"/>
        </w:tabs>
        <w:rPr>
          <w:szCs w:val="28"/>
        </w:rPr>
      </w:pPr>
      <w:r w:rsidRPr="00FE7471">
        <w:rPr>
          <w:szCs w:val="28"/>
        </w:rPr>
        <w:t xml:space="preserve">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талон-подтверждение предварительной записи. </w:t>
      </w:r>
    </w:p>
    <w:p w:rsidR="001D1304" w:rsidRPr="00FE7471" w:rsidRDefault="001D1304" w:rsidP="005C4F76">
      <w:pPr>
        <w:rPr>
          <w:szCs w:val="28"/>
        </w:rPr>
      </w:pPr>
      <w:r w:rsidRPr="00FE7471">
        <w:rPr>
          <w:szCs w:val="28"/>
        </w:rPr>
        <w:t>16. Срок регистрации заявления заявителя о предоставлении государственной услуги составляет 15 минут.</w:t>
      </w:r>
      <w:r w:rsidR="00CD60F2">
        <w:rPr>
          <w:szCs w:val="28"/>
        </w:rPr>
        <w:t xml:space="preserve"> </w:t>
      </w:r>
      <w:r w:rsidR="00CD60F2" w:rsidRPr="00CA532D">
        <w:rPr>
          <w:szCs w:val="28"/>
        </w:rPr>
        <w:t>Максимальный срок ожидания в очереди при получении результата предоставлении государственной услуги составляет 15 минут</w:t>
      </w:r>
      <w:r w:rsidR="00CD60F2">
        <w:rPr>
          <w:szCs w:val="28"/>
        </w:rPr>
        <w:t>.</w:t>
      </w:r>
    </w:p>
    <w:p w:rsidR="00CD60F2" w:rsidRDefault="00CD60F2" w:rsidP="005C4F76">
      <w:pPr>
        <w:rPr>
          <w:szCs w:val="28"/>
        </w:rPr>
      </w:pPr>
      <w:r>
        <w:rPr>
          <w:szCs w:val="28"/>
        </w:rPr>
        <w:t>(</w:t>
      </w:r>
      <w:proofErr w:type="gramStart"/>
      <w:r>
        <w:rPr>
          <w:szCs w:val="28"/>
        </w:rPr>
        <w:t>п</w:t>
      </w:r>
      <w:proofErr w:type="gramEnd"/>
      <w:r>
        <w:rPr>
          <w:szCs w:val="28"/>
        </w:rPr>
        <w:t xml:space="preserve">. 16 в редакции приказа департамента социальной защиты населения, опеки и попечительства Костромской области </w:t>
      </w:r>
      <w:hyperlink r:id="rId30" w:tgtFrame="ChangingDocument" w:history="1">
        <w:r w:rsidRPr="00CD60F2">
          <w:rPr>
            <w:rStyle w:val="ac"/>
            <w:szCs w:val="28"/>
          </w:rPr>
          <w:t xml:space="preserve">№ 336 от 01.07.2013 года (НГР </w:t>
        </w:r>
        <w:r w:rsidRPr="00CD60F2">
          <w:rPr>
            <w:rStyle w:val="ac"/>
            <w:szCs w:val="28"/>
            <w:lang w:val="en-US"/>
          </w:rPr>
          <w:t>RU</w:t>
        </w:r>
        <w:r w:rsidRPr="00CD60F2">
          <w:rPr>
            <w:rStyle w:val="ac"/>
            <w:szCs w:val="28"/>
          </w:rPr>
          <w:t>44000201300538)</w:t>
        </w:r>
      </w:hyperlink>
      <w:r>
        <w:rPr>
          <w:szCs w:val="28"/>
        </w:rPr>
        <w:t>)</w:t>
      </w:r>
    </w:p>
    <w:p w:rsidR="001D1304" w:rsidRPr="00FE7471" w:rsidRDefault="001D1304" w:rsidP="005C4F76">
      <w:pPr>
        <w:rPr>
          <w:szCs w:val="28"/>
        </w:rPr>
      </w:pPr>
      <w:r w:rsidRPr="00FE7471">
        <w:rPr>
          <w:szCs w:val="28"/>
        </w:rPr>
        <w:t>17. К помещениям, в которых предоставляется государственная услуга, (к залу ожидания, местам для заполнения запросов/заявлений о предоставлении государственной услуги, информационным стендам) предъявляются следующие требования:</w:t>
      </w:r>
    </w:p>
    <w:p w:rsidR="001D1304" w:rsidRPr="00FE7471" w:rsidRDefault="001D1304" w:rsidP="005C4F76">
      <w:pPr>
        <w:tabs>
          <w:tab w:val="left" w:pos="-2127"/>
        </w:tabs>
        <w:rPr>
          <w:szCs w:val="28"/>
        </w:rPr>
      </w:pPr>
      <w:r w:rsidRPr="00FE7471">
        <w:rPr>
          <w:szCs w:val="28"/>
        </w:rPr>
        <w:t xml:space="preserve">1) здание, в котором расположено ОГКУ ЦСВ, непосредственно предоставляющие государственную услугу, должно располагаться с учетом транспортной доступности (время пути для граждан от остановок общественного транспорта составляло не более 15 минут пешим ходом) и быть оборудовано отдельными входами для свободного доступа заявителей в помещение. </w:t>
      </w:r>
    </w:p>
    <w:p w:rsidR="001D1304" w:rsidRPr="00FE7471" w:rsidRDefault="001D1304" w:rsidP="005C4F76">
      <w:pPr>
        <w:autoSpaceDE w:val="0"/>
        <w:autoSpaceDN w:val="0"/>
        <w:adjustRightInd w:val="0"/>
      </w:pPr>
      <w:r w:rsidRPr="00FE7471">
        <w:rPr>
          <w:szCs w:val="28"/>
        </w:rPr>
        <w:t>Прилегающая к месторасположению уполномоченного учреждения территория оборудуется местами для парковки автотранспортных средств;</w:t>
      </w:r>
    </w:p>
    <w:p w:rsidR="001D1304" w:rsidRPr="00FE7471" w:rsidRDefault="001D1304" w:rsidP="005C4F76">
      <w:pPr>
        <w:tabs>
          <w:tab w:val="left" w:pos="-2127"/>
        </w:tabs>
        <w:rPr>
          <w:szCs w:val="28"/>
        </w:rPr>
      </w:pPr>
      <w:r w:rsidRPr="00FE7471">
        <w:rPr>
          <w:szCs w:val="28"/>
        </w:rPr>
        <w:t>2) центральный вход в здание должен быть оборудован информационной табличкой (вывеской), содержащей информацию о наименовании и графике работы уполномоченного учреждения;</w:t>
      </w:r>
    </w:p>
    <w:p w:rsidR="001D1304" w:rsidRPr="00FE7471" w:rsidRDefault="001D1304" w:rsidP="005C4F76">
      <w:pPr>
        <w:tabs>
          <w:tab w:val="left" w:pos="12"/>
          <w:tab w:val="left" w:pos="1019"/>
        </w:tabs>
        <w:rPr>
          <w:szCs w:val="28"/>
        </w:rPr>
      </w:pPr>
      <w:r w:rsidRPr="00FE7471">
        <w:rPr>
          <w:szCs w:val="28"/>
        </w:rPr>
        <w:t>3) 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rsidR="001D1304" w:rsidRPr="00FE7471" w:rsidRDefault="001D1304" w:rsidP="005C4F76">
      <w:pPr>
        <w:tabs>
          <w:tab w:val="left" w:pos="12"/>
          <w:tab w:val="left" w:pos="1019"/>
        </w:tabs>
        <w:rPr>
          <w:szCs w:val="28"/>
        </w:rPr>
      </w:pPr>
      <w:r w:rsidRPr="00FE7471">
        <w:rPr>
          <w:szCs w:val="28"/>
        </w:rPr>
        <w:lastRenderedPageBreak/>
        <w:t>4) 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запросов о предоставлении государственной услуги и информирования граждан.</w:t>
      </w:r>
    </w:p>
    <w:p w:rsidR="001D1304" w:rsidRPr="00FE7471" w:rsidRDefault="001D1304" w:rsidP="005C4F76">
      <w:pPr>
        <w:tabs>
          <w:tab w:val="left" w:pos="12"/>
          <w:tab w:val="left" w:pos="1019"/>
        </w:tabs>
        <w:rPr>
          <w:szCs w:val="28"/>
        </w:rPr>
      </w:pPr>
      <w:r w:rsidRPr="00FE7471">
        <w:rPr>
          <w:szCs w:val="28"/>
        </w:rPr>
        <w:t>Для удобства граждан помещения для непосредственного взаимодействия специалистов и граждан рекомендуется размещать на нижнем этаже здания;</w:t>
      </w:r>
    </w:p>
    <w:p w:rsidR="001D1304" w:rsidRPr="00FE7471" w:rsidRDefault="001D1304" w:rsidP="005C4F76">
      <w:pPr>
        <w:tabs>
          <w:tab w:val="left" w:pos="12"/>
          <w:tab w:val="left" w:pos="1019"/>
        </w:tabs>
        <w:rPr>
          <w:szCs w:val="28"/>
        </w:rPr>
      </w:pPr>
      <w:r w:rsidRPr="00FE7471">
        <w:rPr>
          <w:szCs w:val="28"/>
        </w:rPr>
        <w:t xml:space="preserve">5) у входа в каждое из помещений размещается табличка с наименованием помещения. </w:t>
      </w:r>
    </w:p>
    <w:p w:rsidR="001D1304" w:rsidRPr="00FE7471" w:rsidRDefault="001D1304" w:rsidP="005C4F76">
      <w:pPr>
        <w:autoSpaceDE w:val="0"/>
        <w:autoSpaceDN w:val="0"/>
        <w:adjustRightInd w:val="0"/>
        <w:rPr>
          <w:szCs w:val="28"/>
        </w:rPr>
      </w:pPr>
      <w:r w:rsidRPr="00FE7471">
        <w:rPr>
          <w:szCs w:val="28"/>
        </w:rPr>
        <w:t xml:space="preserve">6) помещения уполномоченного учреждения должны </w:t>
      </w:r>
      <w:proofErr w:type="gramStart"/>
      <w:r w:rsidRPr="00FE7471">
        <w:rPr>
          <w:szCs w:val="28"/>
        </w:rPr>
        <w:t>соответствовать установленным санитарно-эпидемиологическим правилам и оборудованы</w:t>
      </w:r>
      <w:proofErr w:type="gramEnd"/>
      <w:r w:rsidRPr="00FE7471">
        <w:rPr>
          <w:szCs w:val="28"/>
        </w:rPr>
        <w:t xml:space="preserve"> системами кондиционирования (охлаждения и нагревания) воздуха, средствами пожаротушения и оповещения о возникновении чрезвычайной ситуации;</w:t>
      </w:r>
    </w:p>
    <w:p w:rsidR="001D1304" w:rsidRPr="00FE7471" w:rsidRDefault="001D1304" w:rsidP="005C4F76">
      <w:pPr>
        <w:autoSpaceDE w:val="0"/>
        <w:autoSpaceDN w:val="0"/>
        <w:adjustRightInd w:val="0"/>
        <w:rPr>
          <w:szCs w:val="28"/>
        </w:rPr>
      </w:pPr>
      <w:r w:rsidRPr="00FE7471">
        <w:rPr>
          <w:szCs w:val="28"/>
        </w:rPr>
        <w:t>7) места ожидания в очереди на представление или получение документов должны быть комфортными для граждан, оборудованы стульями, кресельными секциями, скамьями (</w:t>
      </w:r>
      <w:proofErr w:type="spellStart"/>
      <w:r w:rsidRPr="00FE7471">
        <w:rPr>
          <w:szCs w:val="28"/>
        </w:rPr>
        <w:t>банкетками</w:t>
      </w:r>
      <w:proofErr w:type="spellEnd"/>
      <w:r w:rsidRPr="00FE7471">
        <w:rPr>
          <w:szCs w:val="28"/>
        </w:rPr>
        <w:t>), местами общественного пользования (туалетами) и хранения верхней одежды граждан.</w:t>
      </w:r>
    </w:p>
    <w:p w:rsidR="001D1304" w:rsidRPr="00FE7471" w:rsidRDefault="001D1304" w:rsidP="005C4F76">
      <w:pPr>
        <w:tabs>
          <w:tab w:val="left" w:pos="12"/>
          <w:tab w:val="left" w:pos="1019"/>
        </w:tabs>
        <w:rPr>
          <w:szCs w:val="28"/>
        </w:rPr>
      </w:pPr>
      <w:r w:rsidRPr="00FE7471">
        <w:rPr>
          <w:szCs w:val="28"/>
        </w:rPr>
        <w:t>Количество мест ожидания определяется исходя из фактической нагрузки и возможностей для их размещения в здании учреждения, но не может быть менее 5;</w:t>
      </w:r>
    </w:p>
    <w:p w:rsidR="001D1304" w:rsidRPr="00FE7471" w:rsidRDefault="001D1304" w:rsidP="005C4F76">
      <w:pPr>
        <w:autoSpaceDE w:val="0"/>
        <w:autoSpaceDN w:val="0"/>
        <w:adjustRightInd w:val="0"/>
        <w:rPr>
          <w:szCs w:val="28"/>
        </w:rPr>
      </w:pPr>
      <w:r w:rsidRPr="00FE7471">
        <w:rPr>
          <w:szCs w:val="28"/>
        </w:rPr>
        <w:t>8) места ожидания рекомендуется оборудовать системой звукового информирования и электронной системой управления очередью;</w:t>
      </w:r>
    </w:p>
    <w:p w:rsidR="001D1304" w:rsidRPr="00FE7471" w:rsidRDefault="001D1304" w:rsidP="005C4F76">
      <w:pPr>
        <w:tabs>
          <w:tab w:val="left" w:pos="12"/>
          <w:tab w:val="left" w:pos="1019"/>
        </w:tabs>
        <w:rPr>
          <w:szCs w:val="28"/>
        </w:rPr>
      </w:pPr>
      <w:r w:rsidRPr="00FE7471">
        <w:rPr>
          <w:szCs w:val="28"/>
        </w:rPr>
        <w:t>9) для приема граждан в здании учреждения создаются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взаимодействия специалистов с гражданами рекомендуется  организовать в виде отдельных кабинетов для каждого ведущего прием специалиста;</w:t>
      </w:r>
    </w:p>
    <w:p w:rsidR="001D1304" w:rsidRPr="00FE7471" w:rsidRDefault="001D1304" w:rsidP="005C4F76">
      <w:pPr>
        <w:tabs>
          <w:tab w:val="left" w:pos="12"/>
          <w:tab w:val="left" w:pos="1019"/>
        </w:tabs>
        <w:rPr>
          <w:szCs w:val="28"/>
        </w:rPr>
      </w:pPr>
      <w:r w:rsidRPr="00FE7471">
        <w:rPr>
          <w:szCs w:val="28"/>
        </w:rPr>
        <w:t xml:space="preserve">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окнах (кабинетах). </w:t>
      </w:r>
      <w:proofErr w:type="gramStart"/>
      <w:r w:rsidRPr="00FE7471">
        <w:rPr>
          <w:szCs w:val="28"/>
        </w:rPr>
        <w:t>Количество одновременно работающих окон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roofErr w:type="gramEnd"/>
    </w:p>
    <w:p w:rsidR="001D1304" w:rsidRPr="00FE7471" w:rsidRDefault="001D1304" w:rsidP="005C4F76">
      <w:pPr>
        <w:tabs>
          <w:tab w:val="left" w:pos="12"/>
          <w:tab w:val="left" w:pos="1019"/>
        </w:tabs>
        <w:rPr>
          <w:szCs w:val="28"/>
        </w:rPr>
      </w:pPr>
      <w:r w:rsidRPr="00FE7471">
        <w:rPr>
          <w:szCs w:val="28"/>
        </w:rPr>
        <w:t>11) консультирование граждан рекомендуется осуществлять в отдельном окне (кабинете);</w:t>
      </w:r>
    </w:p>
    <w:p w:rsidR="001D1304" w:rsidRPr="00FE7471" w:rsidRDefault="001D1304" w:rsidP="005C4F76">
      <w:pPr>
        <w:tabs>
          <w:tab w:val="left" w:pos="12"/>
          <w:tab w:val="left" w:pos="1019"/>
        </w:tabs>
        <w:rPr>
          <w:szCs w:val="28"/>
        </w:rPr>
      </w:pPr>
      <w:r w:rsidRPr="00FE7471">
        <w:rPr>
          <w:szCs w:val="28"/>
        </w:rPr>
        <w:t>12) окна (кабинеты) приема граждан должны быть оборудованы информационными табличками (вывесками) с указанием:</w:t>
      </w:r>
    </w:p>
    <w:p w:rsidR="001D1304" w:rsidRPr="00FE7471" w:rsidRDefault="001D1304" w:rsidP="005C4F76">
      <w:pPr>
        <w:tabs>
          <w:tab w:val="left" w:pos="-2268"/>
        </w:tabs>
        <w:rPr>
          <w:szCs w:val="28"/>
        </w:rPr>
      </w:pPr>
      <w:r w:rsidRPr="00FE7471">
        <w:rPr>
          <w:szCs w:val="28"/>
        </w:rPr>
        <w:t>номера окна (кабинета);</w:t>
      </w:r>
    </w:p>
    <w:p w:rsidR="001D1304" w:rsidRPr="00FE7471" w:rsidRDefault="001D1304" w:rsidP="005C4F76">
      <w:pPr>
        <w:tabs>
          <w:tab w:val="left" w:pos="-2268"/>
        </w:tabs>
        <w:rPr>
          <w:szCs w:val="28"/>
        </w:rPr>
      </w:pPr>
      <w:r w:rsidRPr="00FE7471">
        <w:rPr>
          <w:szCs w:val="28"/>
        </w:rPr>
        <w:t>фамилии, имени, отчества и должности специалиста;</w:t>
      </w:r>
    </w:p>
    <w:p w:rsidR="001D1304" w:rsidRPr="00FE7471" w:rsidRDefault="001D1304" w:rsidP="005C4F76">
      <w:pPr>
        <w:rPr>
          <w:szCs w:val="28"/>
        </w:rPr>
      </w:pPr>
      <w:r w:rsidRPr="00FE7471">
        <w:rPr>
          <w:szCs w:val="28"/>
        </w:rPr>
        <w:t>времени перерыва на обед;</w:t>
      </w:r>
    </w:p>
    <w:p w:rsidR="001D1304" w:rsidRPr="00FE7471" w:rsidRDefault="001D1304" w:rsidP="005C4F76">
      <w:pPr>
        <w:rPr>
          <w:szCs w:val="28"/>
        </w:rPr>
      </w:pPr>
      <w:r w:rsidRPr="00FE7471">
        <w:rPr>
          <w:szCs w:val="28"/>
        </w:rPr>
        <w:t>технического перерыва;</w:t>
      </w:r>
    </w:p>
    <w:p w:rsidR="001D1304" w:rsidRPr="00FE7471" w:rsidRDefault="001D1304" w:rsidP="005C4F76">
      <w:pPr>
        <w:tabs>
          <w:tab w:val="left" w:pos="12"/>
          <w:tab w:val="left" w:pos="1019"/>
        </w:tabs>
        <w:rPr>
          <w:szCs w:val="28"/>
        </w:rPr>
      </w:pPr>
      <w:r w:rsidRPr="00FE7471">
        <w:rPr>
          <w:szCs w:val="28"/>
        </w:rPr>
        <w:t>13) кабинеты приема (выдачи) документов (информации) не должны закрываться одновременно на обеденный перерыв и технический перерыв;</w:t>
      </w:r>
    </w:p>
    <w:p w:rsidR="001D1304" w:rsidRPr="00FE7471" w:rsidRDefault="001D1304" w:rsidP="005C4F76">
      <w:pPr>
        <w:tabs>
          <w:tab w:val="left" w:pos="12"/>
          <w:tab w:val="left" w:pos="1019"/>
        </w:tabs>
        <w:rPr>
          <w:szCs w:val="28"/>
        </w:rPr>
      </w:pPr>
      <w:r w:rsidRPr="00FE7471">
        <w:rPr>
          <w:szCs w:val="28"/>
        </w:rPr>
        <w:t>14) каждое рабочее 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rsidR="001D1304" w:rsidRPr="00FE7471" w:rsidRDefault="001D1304" w:rsidP="005C4F76">
      <w:pPr>
        <w:tabs>
          <w:tab w:val="left" w:pos="12"/>
          <w:tab w:val="left" w:pos="1019"/>
        </w:tabs>
        <w:rPr>
          <w:szCs w:val="28"/>
        </w:rPr>
      </w:pPr>
      <w:r w:rsidRPr="00FE7471">
        <w:rPr>
          <w:szCs w:val="28"/>
        </w:rPr>
        <w:t>15) при организации рабочих мест должна быть предусмотрена возможность свободного входа и выхода из помещения;</w:t>
      </w:r>
    </w:p>
    <w:p w:rsidR="001D1304" w:rsidRPr="00FE7471" w:rsidRDefault="001D1304" w:rsidP="005C4F76">
      <w:pPr>
        <w:tabs>
          <w:tab w:val="left" w:pos="12"/>
          <w:tab w:val="left" w:pos="1019"/>
        </w:tabs>
        <w:rPr>
          <w:szCs w:val="28"/>
        </w:rPr>
      </w:pPr>
      <w:r w:rsidRPr="00FE7471">
        <w:rPr>
          <w:szCs w:val="28"/>
        </w:rPr>
        <w:t>16) на информационных стендах в помещениях уполномоченного учреждения, предназначенных для приема документов, размещается следующая информация:</w:t>
      </w:r>
    </w:p>
    <w:p w:rsidR="001D1304" w:rsidRPr="00FE7471" w:rsidRDefault="001D1304" w:rsidP="005C4F76">
      <w:pPr>
        <w:tabs>
          <w:tab w:val="left" w:pos="0"/>
          <w:tab w:val="left" w:pos="1134"/>
        </w:tabs>
        <w:suppressAutoHyphens/>
        <w:rPr>
          <w:szCs w:val="28"/>
        </w:rPr>
      </w:pPr>
      <w:r w:rsidRPr="00FE7471">
        <w:rPr>
          <w:szCs w:val="28"/>
        </w:rPr>
        <w:t>извлечения из нормативных правовых актов Российской Федерации,</w:t>
      </w:r>
    </w:p>
    <w:p w:rsidR="001D1304" w:rsidRPr="00FE7471" w:rsidRDefault="001D1304" w:rsidP="005C4F76">
      <w:pPr>
        <w:tabs>
          <w:tab w:val="left" w:pos="0"/>
          <w:tab w:val="left" w:pos="1134"/>
        </w:tabs>
        <w:suppressAutoHyphens/>
        <w:rPr>
          <w:szCs w:val="28"/>
        </w:rPr>
      </w:pPr>
      <w:proofErr w:type="gramStart"/>
      <w:r w:rsidRPr="00FE7471">
        <w:rPr>
          <w:szCs w:val="28"/>
        </w:rPr>
        <w:lastRenderedPageBreak/>
        <w:t>устанавливающих</w:t>
      </w:r>
      <w:proofErr w:type="gramEnd"/>
      <w:r w:rsidRPr="00FE7471">
        <w:rPr>
          <w:szCs w:val="28"/>
        </w:rPr>
        <w:t xml:space="preserve"> порядок и условия предоставления государственной услуги;</w:t>
      </w:r>
    </w:p>
    <w:p w:rsidR="001D1304" w:rsidRPr="00FE7471" w:rsidRDefault="001D1304" w:rsidP="005C4F76">
      <w:pPr>
        <w:tabs>
          <w:tab w:val="left" w:pos="0"/>
          <w:tab w:val="left" w:pos="993"/>
        </w:tabs>
        <w:suppressAutoHyphens/>
        <w:rPr>
          <w:szCs w:val="28"/>
        </w:rPr>
      </w:pPr>
      <w:r w:rsidRPr="00FE7471">
        <w:rPr>
          <w:szCs w:val="28"/>
        </w:rPr>
        <w:t>блок-схема порядка предоставления государственной услуги согласно</w:t>
      </w:r>
    </w:p>
    <w:p w:rsidR="001D1304" w:rsidRPr="00FE7471" w:rsidRDefault="001D1304" w:rsidP="005C4F76">
      <w:pPr>
        <w:tabs>
          <w:tab w:val="left" w:pos="0"/>
          <w:tab w:val="left" w:pos="993"/>
        </w:tabs>
        <w:suppressAutoHyphens/>
        <w:rPr>
          <w:szCs w:val="28"/>
        </w:rPr>
      </w:pPr>
      <w:r w:rsidRPr="00FE7471">
        <w:rPr>
          <w:szCs w:val="28"/>
        </w:rPr>
        <w:t>приложению №  1 к настоящему административному регламенту и краткое описание порядка предоставления государственной услуги:</w:t>
      </w:r>
    </w:p>
    <w:p w:rsidR="001D1304" w:rsidRPr="00FE7471" w:rsidRDefault="001D1304" w:rsidP="005C4F76">
      <w:pPr>
        <w:autoSpaceDE w:val="0"/>
        <w:rPr>
          <w:szCs w:val="28"/>
        </w:rPr>
      </w:pPr>
      <w:r w:rsidRPr="00FE7471">
        <w:rPr>
          <w:szCs w:val="28"/>
        </w:rPr>
        <w:t>график приема граждан специалистами;</w:t>
      </w:r>
    </w:p>
    <w:p w:rsidR="001D1304" w:rsidRPr="00FE7471" w:rsidRDefault="001D1304" w:rsidP="005C4F76">
      <w:pPr>
        <w:autoSpaceDE w:val="0"/>
        <w:rPr>
          <w:szCs w:val="28"/>
        </w:rPr>
      </w:pPr>
      <w:r w:rsidRPr="00FE7471">
        <w:rPr>
          <w:szCs w:val="28"/>
        </w:rPr>
        <w:t>сроки предоставления государственной услуги;</w:t>
      </w:r>
    </w:p>
    <w:p w:rsidR="001D1304" w:rsidRPr="00FE7471" w:rsidRDefault="001D1304" w:rsidP="005C4F76">
      <w:pPr>
        <w:autoSpaceDE w:val="0"/>
        <w:rPr>
          <w:szCs w:val="28"/>
        </w:rPr>
      </w:pPr>
      <w:r w:rsidRPr="00FE7471">
        <w:rPr>
          <w:szCs w:val="28"/>
        </w:rPr>
        <w:t xml:space="preserve">порядок получения консультаций специалистов; </w:t>
      </w:r>
    </w:p>
    <w:p w:rsidR="001D1304" w:rsidRPr="00FE7471" w:rsidRDefault="001D1304" w:rsidP="005C4F76">
      <w:pPr>
        <w:autoSpaceDE w:val="0"/>
        <w:rPr>
          <w:szCs w:val="28"/>
        </w:rPr>
      </w:pPr>
      <w:r w:rsidRPr="00FE7471">
        <w:rPr>
          <w:szCs w:val="28"/>
        </w:rPr>
        <w:t>порядок обращения за предоставлением государственной услуги;</w:t>
      </w:r>
    </w:p>
    <w:p w:rsidR="001D1304" w:rsidRPr="00FE7471" w:rsidRDefault="001D1304" w:rsidP="005C4F76">
      <w:pPr>
        <w:autoSpaceDE w:val="0"/>
        <w:rPr>
          <w:szCs w:val="28"/>
        </w:rPr>
      </w:pPr>
      <w:r w:rsidRPr="00FE7471">
        <w:rPr>
          <w:szCs w:val="28"/>
        </w:rPr>
        <w:t>перечень документов, необходимых для получения государственной услуги с образцами их заполнения;</w:t>
      </w:r>
    </w:p>
    <w:p w:rsidR="001D1304" w:rsidRPr="00FE7471" w:rsidRDefault="001D1304" w:rsidP="005C4F76">
      <w:pPr>
        <w:autoSpaceDE w:val="0"/>
        <w:rPr>
          <w:szCs w:val="28"/>
        </w:rPr>
      </w:pPr>
      <w:r w:rsidRPr="00FE7471">
        <w:rPr>
          <w:szCs w:val="28"/>
        </w:rPr>
        <w:t>порядок обжалования действий (бездействий) и решений, осуществляемых и принимаемых учреждением в ходе предоставления государственной услуги.</w:t>
      </w:r>
    </w:p>
    <w:p w:rsidR="001D1304" w:rsidRPr="00FE7471" w:rsidRDefault="001D1304" w:rsidP="005C4F76">
      <w:pPr>
        <w:rPr>
          <w:szCs w:val="28"/>
        </w:rPr>
      </w:pPr>
      <w:r w:rsidRPr="00FE7471">
        <w:rPr>
          <w:szCs w:val="28"/>
        </w:rPr>
        <w:t>18. Показатели доступности и качества предоставления государственной услуги:</w:t>
      </w:r>
    </w:p>
    <w:p w:rsidR="001D1304" w:rsidRPr="00FE7471" w:rsidRDefault="001D1304" w:rsidP="005C4F76">
      <w:pPr>
        <w:widowControl w:val="0"/>
        <w:autoSpaceDE w:val="0"/>
        <w:autoSpaceDN w:val="0"/>
        <w:adjustRightInd w:val="0"/>
        <w:rPr>
          <w:szCs w:val="28"/>
        </w:rPr>
      </w:pPr>
      <w:r w:rsidRPr="00FE7471">
        <w:rPr>
          <w:szCs w:val="28"/>
        </w:rPr>
        <w:t xml:space="preserve">1) Для получения государственной услуги заявитель обращается в филиал (клиентскую службу) ОГКУ  ЦСВ не более 1раза. </w:t>
      </w:r>
    </w:p>
    <w:p w:rsidR="001D1304" w:rsidRPr="00FE7471" w:rsidRDefault="001D1304" w:rsidP="005C4F76">
      <w:pPr>
        <w:widowControl w:val="0"/>
        <w:autoSpaceDE w:val="0"/>
        <w:autoSpaceDN w:val="0"/>
        <w:adjustRightInd w:val="0"/>
        <w:rPr>
          <w:szCs w:val="28"/>
        </w:rPr>
      </w:pPr>
      <w:r w:rsidRPr="00FE7471">
        <w:rPr>
          <w:szCs w:val="28"/>
        </w:rPr>
        <w:t>Время общения с должностными лицами при предоставлении государственной услуги не должно превышать 30 минут .</w:t>
      </w:r>
    </w:p>
    <w:p w:rsidR="001D1304" w:rsidRPr="00FE7471" w:rsidRDefault="001D1304" w:rsidP="005C4F76">
      <w:pPr>
        <w:autoSpaceDE w:val="0"/>
        <w:autoSpaceDN w:val="0"/>
        <w:adjustRightInd w:val="0"/>
        <w:rPr>
          <w:rFonts w:cs="Arial"/>
          <w:szCs w:val="20"/>
        </w:rPr>
      </w:pPr>
      <w:proofErr w:type="gramStart"/>
      <w:r w:rsidRPr="00FE7471">
        <w:rPr>
          <w:szCs w:val="28"/>
        </w:rPr>
        <w:t>2) Предоставление государственной услуги может также осуществляться  ОГКУ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запросом, а взаимодействие с органами, участвующими в предоставлении государственной услуги, осуществляет ОГКУ  МФЦ без участия заявителя, на основании нормативных правовых актов и соглашений о взаимодействии.</w:t>
      </w:r>
      <w:r w:rsidRPr="00FE7471">
        <w:rPr>
          <w:rFonts w:cs="Arial"/>
          <w:szCs w:val="20"/>
        </w:rPr>
        <w:t xml:space="preserve"> </w:t>
      </w:r>
      <w:proofErr w:type="gramEnd"/>
    </w:p>
    <w:p w:rsidR="001D1304" w:rsidRPr="00FE7471" w:rsidRDefault="001D1304" w:rsidP="005C4F76">
      <w:pPr>
        <w:autoSpaceDE w:val="0"/>
        <w:autoSpaceDN w:val="0"/>
        <w:adjustRightInd w:val="0"/>
        <w:rPr>
          <w:szCs w:val="28"/>
        </w:rPr>
      </w:pPr>
      <w:r w:rsidRPr="00FE7471">
        <w:rPr>
          <w:szCs w:val="28"/>
        </w:rPr>
        <w:t xml:space="preserve">3)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w:t>
      </w:r>
    </w:p>
    <w:p w:rsidR="001D1304" w:rsidRPr="00FE7471" w:rsidRDefault="001D1304" w:rsidP="005C4F76">
      <w:pPr>
        <w:widowControl w:val="0"/>
        <w:autoSpaceDE w:val="0"/>
        <w:autoSpaceDN w:val="0"/>
        <w:adjustRightInd w:val="0"/>
        <w:rPr>
          <w:szCs w:val="28"/>
        </w:rPr>
      </w:pPr>
      <w:r w:rsidRPr="00FE7471">
        <w:rPr>
          <w:szCs w:val="28"/>
        </w:rPr>
        <w:t xml:space="preserve">4) Заявителю предоставляется информация о ходе предоставления государственной услуги. </w:t>
      </w:r>
    </w:p>
    <w:p w:rsidR="001D1304" w:rsidRPr="00FE7471" w:rsidRDefault="001D1304" w:rsidP="005C4F76">
      <w:pPr>
        <w:widowControl w:val="0"/>
        <w:autoSpaceDE w:val="0"/>
        <w:autoSpaceDN w:val="0"/>
        <w:adjustRightInd w:val="0"/>
        <w:rPr>
          <w:szCs w:val="28"/>
        </w:rPr>
      </w:pPr>
      <w:r w:rsidRPr="00FE7471">
        <w:rPr>
          <w:szCs w:val="28"/>
        </w:rPr>
        <w:t>Для получения сведений о ходе процедуры предоставления государственной услуги:</w:t>
      </w:r>
    </w:p>
    <w:p w:rsidR="001D1304" w:rsidRPr="00FE7471" w:rsidRDefault="001D1304" w:rsidP="005C4F76">
      <w:pPr>
        <w:widowControl w:val="0"/>
        <w:autoSpaceDE w:val="0"/>
        <w:autoSpaceDN w:val="0"/>
        <w:adjustRightInd w:val="0"/>
        <w:rPr>
          <w:szCs w:val="28"/>
        </w:rPr>
      </w:pPr>
      <w:r w:rsidRPr="00FE7471">
        <w:rPr>
          <w:szCs w:val="28"/>
        </w:rPr>
        <w:t xml:space="preserve"> при личном обращении заявителем указывается (называется) дата и регистрационный номер заявления, обозначенный в расписке о приеме документов, полученной от ОГКУ  ЦСВ  при подаче документов;</w:t>
      </w:r>
    </w:p>
    <w:p w:rsidR="001D1304" w:rsidRPr="00FE7471" w:rsidRDefault="001D1304" w:rsidP="005C4F76">
      <w:pPr>
        <w:widowControl w:val="0"/>
        <w:autoSpaceDE w:val="0"/>
        <w:autoSpaceDN w:val="0"/>
        <w:adjustRightInd w:val="0"/>
        <w:rPr>
          <w:szCs w:val="28"/>
        </w:rPr>
      </w:pPr>
      <w:r w:rsidRPr="00FE7471">
        <w:rPr>
          <w:szCs w:val="28"/>
        </w:rPr>
        <w:t>при обращении через Государственную информационную систему «Единый портал государственных и муниципальных услуг (функций)» заявителем вводится логин, пароль «личному кабинету».</w:t>
      </w:r>
    </w:p>
    <w:p w:rsidR="001D1304" w:rsidRPr="00FE7471" w:rsidRDefault="001D1304" w:rsidP="005C4F76">
      <w:pPr>
        <w:widowControl w:val="0"/>
        <w:autoSpaceDE w:val="0"/>
        <w:autoSpaceDN w:val="0"/>
        <w:adjustRightInd w:val="0"/>
        <w:rPr>
          <w:bCs/>
          <w:szCs w:val="28"/>
        </w:rPr>
      </w:pPr>
    </w:p>
    <w:p w:rsidR="001D1304" w:rsidRPr="00D55DA6" w:rsidRDefault="001D1304" w:rsidP="00D55DA6">
      <w:pPr>
        <w:widowControl w:val="0"/>
        <w:autoSpaceDE w:val="0"/>
        <w:autoSpaceDN w:val="0"/>
        <w:adjustRightInd w:val="0"/>
        <w:rPr>
          <w:rFonts w:cs="Arial"/>
          <w:b/>
          <w:bCs/>
          <w:sz w:val="28"/>
          <w:szCs w:val="26"/>
        </w:rPr>
      </w:pPr>
      <w:r w:rsidRPr="00D55DA6">
        <w:rPr>
          <w:rFonts w:cs="Arial"/>
          <w:b/>
          <w:bCs/>
          <w:sz w:val="28"/>
          <w:szCs w:val="26"/>
        </w:rPr>
        <w:t>Глава 3. Административные процедуры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1D1304" w:rsidRPr="00FE7471" w:rsidRDefault="001D1304" w:rsidP="005C4F76">
      <w:pPr>
        <w:widowControl w:val="0"/>
        <w:autoSpaceDE w:val="0"/>
        <w:autoSpaceDN w:val="0"/>
        <w:adjustRightInd w:val="0"/>
        <w:rPr>
          <w:szCs w:val="28"/>
        </w:rPr>
      </w:pPr>
      <w:r w:rsidRPr="00FE7471">
        <w:rPr>
          <w:szCs w:val="28"/>
        </w:rPr>
        <w:t>19. Предоставление государственной услуги включает в себя следующие административные процедуры:</w:t>
      </w:r>
    </w:p>
    <w:p w:rsidR="001D1304" w:rsidRPr="00FE7471" w:rsidRDefault="001D1304" w:rsidP="005C4F76">
      <w:pPr>
        <w:widowControl w:val="0"/>
        <w:autoSpaceDE w:val="0"/>
        <w:autoSpaceDN w:val="0"/>
        <w:adjustRightInd w:val="0"/>
        <w:rPr>
          <w:szCs w:val="28"/>
        </w:rPr>
      </w:pPr>
      <w:r w:rsidRPr="00FE7471">
        <w:rPr>
          <w:szCs w:val="28"/>
        </w:rPr>
        <w:t>1) приём и регистрация документов;</w:t>
      </w:r>
    </w:p>
    <w:p w:rsidR="001D1304" w:rsidRPr="00FE7471" w:rsidRDefault="001D1304" w:rsidP="005C4F76">
      <w:pPr>
        <w:widowControl w:val="0"/>
        <w:autoSpaceDE w:val="0"/>
        <w:autoSpaceDN w:val="0"/>
        <w:adjustRightInd w:val="0"/>
        <w:rPr>
          <w:szCs w:val="28"/>
        </w:rPr>
      </w:pPr>
      <w:r w:rsidRPr="00FE7471">
        <w:rPr>
          <w:szCs w:val="28"/>
        </w:rPr>
        <w:t>2) экспертиза документов;</w:t>
      </w:r>
    </w:p>
    <w:p w:rsidR="001D1304" w:rsidRPr="00FE7471" w:rsidRDefault="001D1304" w:rsidP="005C4F76">
      <w:pPr>
        <w:widowControl w:val="0"/>
        <w:autoSpaceDE w:val="0"/>
        <w:autoSpaceDN w:val="0"/>
        <w:adjustRightInd w:val="0"/>
        <w:rPr>
          <w:szCs w:val="28"/>
        </w:rPr>
      </w:pPr>
      <w:r w:rsidRPr="00FE7471">
        <w:rPr>
          <w:szCs w:val="28"/>
        </w:rPr>
        <w:t xml:space="preserve">3) принятие решения о предоставлении (отказе в предоставлении) </w:t>
      </w:r>
      <w:r w:rsidRPr="00FE7471">
        <w:rPr>
          <w:szCs w:val="28"/>
        </w:rPr>
        <w:lastRenderedPageBreak/>
        <w:t>государственной услуги;</w:t>
      </w:r>
    </w:p>
    <w:p w:rsidR="001D1304" w:rsidRPr="00FE7471" w:rsidRDefault="001D1304" w:rsidP="005C4F76">
      <w:pPr>
        <w:widowControl w:val="0"/>
        <w:autoSpaceDE w:val="0"/>
        <w:autoSpaceDN w:val="0"/>
        <w:adjustRightInd w:val="0"/>
        <w:rPr>
          <w:szCs w:val="28"/>
        </w:rPr>
      </w:pPr>
      <w:r w:rsidRPr="00FE7471">
        <w:rPr>
          <w:szCs w:val="28"/>
        </w:rPr>
        <w:t xml:space="preserve">4) выдача документов по результатам предоставления государственной услуги. </w:t>
      </w:r>
    </w:p>
    <w:p w:rsidR="001D1304" w:rsidRDefault="001D1304" w:rsidP="005C4F76">
      <w:pPr>
        <w:widowControl w:val="0"/>
        <w:autoSpaceDE w:val="0"/>
        <w:autoSpaceDN w:val="0"/>
        <w:adjustRightInd w:val="0"/>
        <w:rPr>
          <w:szCs w:val="28"/>
        </w:rPr>
      </w:pPr>
      <w:r w:rsidRPr="00FE7471">
        <w:rPr>
          <w:szCs w:val="28"/>
        </w:rPr>
        <w:t xml:space="preserve">20. Основанием для начала административной процедуры приема и регистрации документов является обращение гражданина в филиал (клиентскую службу) ОГКУ  ЦСВ </w:t>
      </w:r>
      <w:r w:rsidRPr="00FE7471">
        <w:t xml:space="preserve"> </w:t>
      </w:r>
      <w:r w:rsidRPr="00FE7471">
        <w:rPr>
          <w:szCs w:val="28"/>
        </w:rPr>
        <w:t xml:space="preserve">посредством: </w:t>
      </w:r>
    </w:p>
    <w:p w:rsidR="00241913" w:rsidRPr="00FE7471" w:rsidRDefault="00241913" w:rsidP="00241913">
      <w:pPr>
        <w:pStyle w:val="a3"/>
        <w:spacing w:after="0"/>
        <w:rPr>
          <w:szCs w:val="28"/>
        </w:rPr>
      </w:pPr>
      <w:r>
        <w:rPr>
          <w:rFonts w:cs="Arial"/>
        </w:rPr>
        <w:t xml:space="preserve">в редакции </w:t>
      </w:r>
      <w:r>
        <w:rPr>
          <w:szCs w:val="28"/>
        </w:rPr>
        <w:t xml:space="preserve">приказа департамента социальной защиты населения, опеки и попечительства Костромской области </w:t>
      </w:r>
      <w:hyperlink r:id="rId31"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1D1304" w:rsidRPr="00FE7471" w:rsidRDefault="001D1304" w:rsidP="005C4F76">
      <w:pPr>
        <w:widowControl w:val="0"/>
        <w:autoSpaceDE w:val="0"/>
        <w:autoSpaceDN w:val="0"/>
        <w:adjustRightInd w:val="0"/>
        <w:rPr>
          <w:szCs w:val="28"/>
        </w:rPr>
      </w:pPr>
      <w:r w:rsidRPr="00FE7471">
        <w:rPr>
          <w:szCs w:val="28"/>
        </w:rPr>
        <w:t xml:space="preserve">1) личного обращения заявителя (представителя заявителя) с заявлением и документами, необходимыми для предоставления государственной услуги; </w:t>
      </w:r>
    </w:p>
    <w:p w:rsidR="001D1304" w:rsidRPr="00FE7471" w:rsidRDefault="001D1304" w:rsidP="005C4F76">
      <w:pPr>
        <w:widowControl w:val="0"/>
        <w:autoSpaceDE w:val="0"/>
        <w:autoSpaceDN w:val="0"/>
        <w:adjustRightInd w:val="0"/>
        <w:rPr>
          <w:szCs w:val="28"/>
        </w:rPr>
      </w:pPr>
      <w:r w:rsidRPr="00FE7471">
        <w:rPr>
          <w:szCs w:val="28"/>
        </w:rPr>
        <w:t xml:space="preserve">2) почтового отправления заявления и документов, необходимых для предоставления государственной услуги; </w:t>
      </w:r>
    </w:p>
    <w:p w:rsidR="001D1304" w:rsidRPr="00FE7471" w:rsidRDefault="001D1304" w:rsidP="005C4F76">
      <w:pPr>
        <w:autoSpaceDE w:val="0"/>
        <w:autoSpaceDN w:val="0"/>
        <w:adjustRightInd w:val="0"/>
        <w:rPr>
          <w:szCs w:val="28"/>
        </w:rPr>
      </w:pPr>
      <w:r w:rsidRPr="00FE7471">
        <w:rPr>
          <w:szCs w:val="28"/>
        </w:rPr>
        <w:t xml:space="preserve">  3) направления заявления и документов по информационно-телекоммуникационным сетям общего доступа, включая единый портал государственных и муниципальных услуг, электронной почте в виде электронных документов, подписанных электронной подписью.</w:t>
      </w:r>
    </w:p>
    <w:p w:rsidR="001D1304" w:rsidRPr="00FE7471" w:rsidRDefault="001D1304" w:rsidP="005C4F76">
      <w:pPr>
        <w:widowControl w:val="0"/>
        <w:autoSpaceDE w:val="0"/>
        <w:autoSpaceDN w:val="0"/>
        <w:adjustRightInd w:val="0"/>
        <w:rPr>
          <w:szCs w:val="28"/>
        </w:rPr>
      </w:pPr>
      <w:r w:rsidRPr="00FE7471">
        <w:rPr>
          <w:szCs w:val="28"/>
        </w:rPr>
        <w:t>21. При поступлении  заявления специалист, ответственный за прием и регистрацию документов заявителя:</w:t>
      </w:r>
    </w:p>
    <w:p w:rsidR="001D1304" w:rsidRPr="00FE7471" w:rsidRDefault="001D1304" w:rsidP="005C4F76">
      <w:pPr>
        <w:widowControl w:val="0"/>
        <w:autoSpaceDE w:val="0"/>
        <w:autoSpaceDN w:val="0"/>
        <w:adjustRightInd w:val="0"/>
        <w:rPr>
          <w:szCs w:val="28"/>
        </w:rPr>
      </w:pPr>
      <w:r w:rsidRPr="00FE7471">
        <w:rPr>
          <w:szCs w:val="28"/>
        </w:rPr>
        <w:t xml:space="preserve">1) устанавливает предмет обращения заявителя; </w:t>
      </w:r>
    </w:p>
    <w:p w:rsidR="001D1304" w:rsidRPr="00FE7471" w:rsidRDefault="001D1304" w:rsidP="005C4F76">
      <w:pPr>
        <w:widowControl w:val="0"/>
        <w:autoSpaceDE w:val="0"/>
        <w:autoSpaceDN w:val="0"/>
        <w:adjustRightInd w:val="0"/>
        <w:rPr>
          <w:szCs w:val="28"/>
        </w:rPr>
      </w:pPr>
      <w:r w:rsidRPr="00FE7471">
        <w:rPr>
          <w:szCs w:val="28"/>
        </w:rPr>
        <w:t xml:space="preserve">2) проверяет предоставленные документы; </w:t>
      </w:r>
    </w:p>
    <w:p w:rsidR="001D1304" w:rsidRPr="00FE7471" w:rsidRDefault="001D1304" w:rsidP="005C4F76">
      <w:pPr>
        <w:widowControl w:val="0"/>
        <w:autoSpaceDE w:val="0"/>
        <w:autoSpaceDN w:val="0"/>
        <w:adjustRightInd w:val="0"/>
        <w:rPr>
          <w:szCs w:val="28"/>
        </w:rPr>
      </w:pPr>
      <w:r w:rsidRPr="00FE7471">
        <w:rPr>
          <w:szCs w:val="28"/>
        </w:rPr>
        <w:t xml:space="preserve">3) производит копирование необходимых для предоставления государственной услуги документов (если заявителем не предоставлены их копии), удостоверяя копии предоставленных документов на основании их оригиналов (личной подписью, оттиском штампа, оттиском печати организации), </w:t>
      </w:r>
    </w:p>
    <w:p w:rsidR="001D1304" w:rsidRPr="00FE7471" w:rsidRDefault="001D1304" w:rsidP="005C4F76">
      <w:pPr>
        <w:widowControl w:val="0"/>
        <w:autoSpaceDE w:val="0"/>
        <w:autoSpaceDN w:val="0"/>
        <w:adjustRightInd w:val="0"/>
        <w:rPr>
          <w:szCs w:val="28"/>
        </w:rPr>
      </w:pPr>
      <w:r w:rsidRPr="00FE7471">
        <w:rPr>
          <w:szCs w:val="28"/>
        </w:rPr>
        <w:t>4) регистрирует поступление заявления в Журнале регистрации заявлений (приложение № 3);</w:t>
      </w:r>
    </w:p>
    <w:p w:rsidR="001D1304" w:rsidRPr="00FE7471" w:rsidRDefault="001D1304" w:rsidP="005C4F76">
      <w:pPr>
        <w:widowControl w:val="0"/>
        <w:autoSpaceDE w:val="0"/>
        <w:autoSpaceDN w:val="0"/>
        <w:adjustRightInd w:val="0"/>
        <w:rPr>
          <w:szCs w:val="28"/>
        </w:rPr>
      </w:pPr>
      <w:r w:rsidRPr="00FE7471">
        <w:rPr>
          <w:szCs w:val="28"/>
        </w:rPr>
        <w:t>5) оформляет расписку о приеме документов по форме согласно приложению №4 к настоящему Административному регламенту, а в случае поступления документов по почте/ электронной почте, направляет  её заявителю (представителю заявителя);</w:t>
      </w:r>
    </w:p>
    <w:p w:rsidR="001D1304" w:rsidRDefault="001D1304" w:rsidP="005C4F76">
      <w:pPr>
        <w:widowControl w:val="0"/>
        <w:autoSpaceDE w:val="0"/>
        <w:autoSpaceDN w:val="0"/>
        <w:adjustRightInd w:val="0"/>
        <w:rPr>
          <w:rFonts w:cs="Arial"/>
        </w:rPr>
      </w:pPr>
      <w:r w:rsidRPr="00FE7471">
        <w:rPr>
          <w:iCs/>
          <w:szCs w:val="28"/>
        </w:rPr>
        <w:t xml:space="preserve">6) </w:t>
      </w:r>
      <w:r w:rsidR="00A52B78" w:rsidRPr="00CD6AF5">
        <w:rPr>
          <w:rFonts w:cs="Arial"/>
          <w:iCs/>
        </w:rPr>
        <w:t xml:space="preserve">при наличии документов и информации, необходимых для получения государственной услуги, которые подлежат истребованию посредством системы межведомственного взаимодействия, передает комплект документов заявителя </w:t>
      </w:r>
      <w:r w:rsidR="00A52B78" w:rsidRPr="00CD6AF5">
        <w:rPr>
          <w:rFonts w:cs="Arial"/>
          <w:color w:val="000000"/>
        </w:rPr>
        <w:t xml:space="preserve">специалисту, ответственному за </w:t>
      </w:r>
      <w:r w:rsidR="00A52B78" w:rsidRPr="00CD6AF5">
        <w:rPr>
          <w:rFonts w:cs="Arial"/>
        </w:rPr>
        <w:t>формирование и направление межведомственных запросов;</w:t>
      </w:r>
    </w:p>
    <w:p w:rsidR="00A52B78" w:rsidRPr="00FE7471" w:rsidRDefault="00A52B78" w:rsidP="00A52B78">
      <w:pPr>
        <w:pStyle w:val="a3"/>
        <w:spacing w:after="0"/>
        <w:rPr>
          <w:szCs w:val="28"/>
        </w:rPr>
      </w:pPr>
      <w:r>
        <w:rPr>
          <w:rFonts w:cs="Arial"/>
        </w:rPr>
        <w:t xml:space="preserve">в редакции </w:t>
      </w:r>
      <w:r>
        <w:rPr>
          <w:szCs w:val="28"/>
        </w:rPr>
        <w:t xml:space="preserve">приказа департамента социальной защиты населения, опеки и попечительства Костромской области </w:t>
      </w:r>
      <w:hyperlink r:id="rId32"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A52B78" w:rsidRDefault="00A52B78" w:rsidP="005C4F76">
      <w:pPr>
        <w:widowControl w:val="0"/>
        <w:autoSpaceDE w:val="0"/>
        <w:autoSpaceDN w:val="0"/>
        <w:adjustRightInd w:val="0"/>
        <w:rPr>
          <w:rFonts w:cs="Arial"/>
          <w:iCs/>
        </w:rPr>
      </w:pPr>
      <w:r w:rsidRPr="00CD6AF5">
        <w:rPr>
          <w:rFonts w:cs="Arial"/>
          <w:iCs/>
        </w:rPr>
        <w:t>7) при поступлении полного комплекта документов, передает документы в ОГКУ ЦСВ (ОГКУ МФЦ)</w:t>
      </w:r>
      <w:r w:rsidRPr="00CD6AF5">
        <w:rPr>
          <w:rFonts w:cs="Arial"/>
        </w:rPr>
        <w:t xml:space="preserve"> </w:t>
      </w:r>
      <w:r w:rsidRPr="00CD6AF5">
        <w:rPr>
          <w:rFonts w:cs="Arial"/>
          <w:iCs/>
        </w:rPr>
        <w:t>специалисту, ответственному за экспертизу документов.</w:t>
      </w:r>
    </w:p>
    <w:p w:rsidR="00A52B78" w:rsidRPr="00FE7471" w:rsidRDefault="00A52B78" w:rsidP="00A52B78">
      <w:pPr>
        <w:pStyle w:val="a3"/>
        <w:spacing w:after="0"/>
        <w:rPr>
          <w:szCs w:val="28"/>
        </w:rPr>
      </w:pPr>
      <w:proofErr w:type="gramStart"/>
      <w:r>
        <w:rPr>
          <w:szCs w:val="28"/>
        </w:rPr>
        <w:t xml:space="preserve">(дополнен приказом департамента социальной защиты населения, опеки и попечительства Костромской области </w:t>
      </w:r>
      <w:hyperlink r:id="rId33"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roofErr w:type="gramEnd"/>
    </w:p>
    <w:p w:rsidR="001D1304" w:rsidRPr="00FE7471" w:rsidRDefault="001D1304" w:rsidP="005C4F76">
      <w:pPr>
        <w:widowControl w:val="0"/>
        <w:autoSpaceDE w:val="0"/>
        <w:autoSpaceDN w:val="0"/>
        <w:adjustRightInd w:val="0"/>
        <w:rPr>
          <w:szCs w:val="28"/>
        </w:rPr>
      </w:pPr>
      <w:r w:rsidRPr="00FE7471">
        <w:rPr>
          <w:szCs w:val="28"/>
        </w:rPr>
        <w:t>22. Максимальный срок выполнения административных действий составляет 2 часа.</w:t>
      </w:r>
    </w:p>
    <w:p w:rsidR="001D1304" w:rsidRDefault="001D1304" w:rsidP="005C4F76">
      <w:pPr>
        <w:widowControl w:val="0"/>
        <w:autoSpaceDE w:val="0"/>
        <w:autoSpaceDN w:val="0"/>
        <w:adjustRightInd w:val="0"/>
      </w:pPr>
      <w:r w:rsidRPr="00FE7471">
        <w:rPr>
          <w:szCs w:val="28"/>
        </w:rPr>
        <w:t>Максимальный срок выполнения административной процедуры составляет не более 5 рабочих дней</w:t>
      </w:r>
      <w:r w:rsidRPr="00FE7471">
        <w:t>.</w:t>
      </w:r>
    </w:p>
    <w:p w:rsidR="00A52B78" w:rsidRPr="00CD6AF5" w:rsidRDefault="00A52B78" w:rsidP="00A52B78">
      <w:pPr>
        <w:autoSpaceDE w:val="0"/>
        <w:autoSpaceDN w:val="0"/>
        <w:adjustRightInd w:val="0"/>
        <w:ind w:firstLine="540"/>
        <w:rPr>
          <w:rFonts w:cs="Arial"/>
        </w:rPr>
      </w:pPr>
      <w:r w:rsidRPr="00CD6AF5">
        <w:rPr>
          <w:rFonts w:cs="Arial"/>
        </w:rPr>
        <w:t>22.1. Особенности приема заявлений и документов (сведений), полученных от заявителя в форме электронного документа:</w:t>
      </w:r>
    </w:p>
    <w:p w:rsidR="00A52B78" w:rsidRPr="00CD6AF5" w:rsidRDefault="00A52B78" w:rsidP="00A52B78">
      <w:pPr>
        <w:autoSpaceDE w:val="0"/>
        <w:autoSpaceDN w:val="0"/>
        <w:adjustRightInd w:val="0"/>
        <w:ind w:firstLine="540"/>
        <w:rPr>
          <w:rFonts w:cs="Arial"/>
        </w:rPr>
      </w:pPr>
      <w:r w:rsidRPr="00CD6AF5">
        <w:rPr>
          <w:rFonts w:cs="Arial"/>
        </w:rPr>
        <w:t xml:space="preserve">1) в случае возможности получения государственной услуги в электронной форме заявитель формирует заявление посредством заполнения электронной </w:t>
      </w:r>
      <w:r w:rsidRPr="00CD6AF5">
        <w:rPr>
          <w:rFonts w:cs="Arial"/>
        </w:rPr>
        <w:lastRenderedPageBreak/>
        <w:t>формы в разделе «Личный кабинет» федеральной государственной информационной системы «Единый портал государственных и муниципальных услуг (функций)». В случае если предусмотрена личная идентификация гражданина, то заявление и прилагаемые документы должны быть подписаны электронной подписью заявителя;</w:t>
      </w:r>
    </w:p>
    <w:p w:rsidR="00A52B78" w:rsidRPr="00CD6AF5" w:rsidRDefault="00A52B78" w:rsidP="00A52B78">
      <w:pPr>
        <w:autoSpaceDE w:val="0"/>
        <w:autoSpaceDN w:val="0"/>
        <w:adjustRightInd w:val="0"/>
        <w:ind w:firstLine="540"/>
        <w:rPr>
          <w:rFonts w:cs="Arial"/>
        </w:rPr>
      </w:pPr>
      <w:r w:rsidRPr="00CD6AF5">
        <w:rPr>
          <w:rFonts w:cs="Arial"/>
        </w:rPr>
        <w:t>2) специалист, ответственный за прием и регистрацию документов:</w:t>
      </w:r>
    </w:p>
    <w:p w:rsidR="00A52B78" w:rsidRPr="00CD6AF5" w:rsidRDefault="00A52B78" w:rsidP="00A52B78">
      <w:pPr>
        <w:autoSpaceDE w:val="0"/>
        <w:autoSpaceDN w:val="0"/>
        <w:adjustRightInd w:val="0"/>
        <w:ind w:firstLine="540"/>
        <w:rPr>
          <w:rFonts w:cs="Arial"/>
        </w:rPr>
      </w:pPr>
      <w:r w:rsidRPr="00CD6AF5">
        <w:rPr>
          <w:rFonts w:cs="Arial"/>
        </w:rPr>
        <w:t>проверяет наличие и соответствие представленного заявления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rsidR="00A52B78" w:rsidRPr="00CD6AF5" w:rsidRDefault="00A52B78" w:rsidP="00A52B78">
      <w:pPr>
        <w:autoSpaceDE w:val="0"/>
        <w:autoSpaceDN w:val="0"/>
        <w:adjustRightInd w:val="0"/>
        <w:ind w:firstLine="540"/>
        <w:rPr>
          <w:rFonts w:cs="Arial"/>
        </w:rPr>
      </w:pPr>
      <w:r w:rsidRPr="00CD6AF5">
        <w:rPr>
          <w:rFonts w:cs="Arial"/>
        </w:rPr>
        <w:t xml:space="preserve">  проверяет наличие и соответствие представленных документов требованиям, установленным </w:t>
      </w:r>
      <w:hyperlink r:id="rId34" w:history="1">
        <w:r w:rsidRPr="00CD6AF5">
          <w:rPr>
            <w:rFonts w:cs="Arial"/>
          </w:rPr>
          <w:t>пунктом 10</w:t>
        </w:r>
      </w:hyperlink>
      <w:r w:rsidRPr="00CD6AF5">
        <w:rPr>
          <w:rFonts w:cs="Arial"/>
        </w:rPr>
        <w:t xml:space="preserve"> настоящего административного регламента;</w:t>
      </w:r>
    </w:p>
    <w:p w:rsidR="00A52B78" w:rsidRPr="00CD6AF5" w:rsidRDefault="00A52B78" w:rsidP="00A52B78">
      <w:pPr>
        <w:autoSpaceDE w:val="0"/>
        <w:autoSpaceDN w:val="0"/>
        <w:adjustRightInd w:val="0"/>
        <w:ind w:firstLine="709"/>
        <w:rPr>
          <w:rFonts w:cs="Arial"/>
        </w:rPr>
      </w:pPr>
      <w:r w:rsidRPr="00CD6AF5">
        <w:rPr>
          <w:rFonts w:cs="Arial"/>
        </w:rPr>
        <w:t>отказывает в регистрации заявления в случаях:</w:t>
      </w:r>
    </w:p>
    <w:p w:rsidR="00A52B78" w:rsidRPr="00CD6AF5" w:rsidRDefault="00A52B78" w:rsidP="00A52B78">
      <w:pPr>
        <w:autoSpaceDE w:val="0"/>
        <w:autoSpaceDN w:val="0"/>
        <w:adjustRightInd w:val="0"/>
        <w:ind w:firstLine="709"/>
        <w:rPr>
          <w:rFonts w:cs="Arial"/>
        </w:rPr>
      </w:pPr>
      <w:r w:rsidRPr="00CD6AF5">
        <w:rPr>
          <w:rFonts w:cs="Arial"/>
        </w:rPr>
        <w:t xml:space="preserve">если заявление в электронной форме </w:t>
      </w:r>
      <w:proofErr w:type="gramStart"/>
      <w:r w:rsidRPr="00CD6AF5">
        <w:rPr>
          <w:rFonts w:cs="Arial"/>
        </w:rPr>
        <w:t>подписан</w:t>
      </w:r>
      <w:proofErr w:type="gramEnd"/>
      <w:r w:rsidRPr="00CD6AF5">
        <w:rPr>
          <w:rFonts w:cs="Arial"/>
        </w:rPr>
        <w:t xml:space="preserve"> с использованием электронной подписи, не принадлежащей заявителю (в случае возможности получения государственной услуги в электронной форме);</w:t>
      </w:r>
    </w:p>
    <w:p w:rsidR="00A52B78" w:rsidRPr="00CD6AF5" w:rsidRDefault="00A52B78" w:rsidP="00A52B78">
      <w:pPr>
        <w:widowControl w:val="0"/>
        <w:autoSpaceDE w:val="0"/>
        <w:autoSpaceDN w:val="0"/>
        <w:adjustRightInd w:val="0"/>
        <w:ind w:firstLine="709"/>
        <w:rPr>
          <w:rFonts w:cs="Arial"/>
          <w:iCs/>
          <w:color w:val="000000"/>
        </w:rPr>
      </w:pPr>
      <w:r w:rsidRPr="00CD6AF5">
        <w:rPr>
          <w:rFonts w:cs="Arial"/>
          <w:color w:val="000000"/>
        </w:rPr>
        <w:t xml:space="preserve">если </w:t>
      </w:r>
      <w:proofErr w:type="gramStart"/>
      <w:r w:rsidRPr="00CD6AF5">
        <w:rPr>
          <w:rFonts w:cs="Arial"/>
          <w:color w:val="000000"/>
        </w:rPr>
        <w:t>к</w:t>
      </w:r>
      <w:proofErr w:type="gramEnd"/>
      <w:r w:rsidRPr="00CD6AF5">
        <w:rPr>
          <w:rFonts w:cs="Arial"/>
          <w:color w:val="000000"/>
        </w:rPr>
        <w:t xml:space="preserve"> </w:t>
      </w:r>
      <w:proofErr w:type="gramStart"/>
      <w:r w:rsidRPr="00CD6AF5">
        <w:rPr>
          <w:rFonts w:cs="Arial"/>
          <w:color w:val="000000"/>
        </w:rPr>
        <w:t>заявление</w:t>
      </w:r>
      <w:proofErr w:type="gramEnd"/>
      <w:r w:rsidRPr="00CD6AF5">
        <w:rPr>
          <w:rFonts w:cs="Arial"/>
          <w:color w:val="000000"/>
        </w:rPr>
        <w:t xml:space="preserve"> в электронной форме прикреплены сканированные электронные образы документов, не соответствующие перечню документов, необходимых для предоставления государственной услуги, </w:t>
      </w:r>
      <w:r w:rsidRPr="00CD6AF5">
        <w:rPr>
          <w:rFonts w:cs="Arial"/>
          <w:iCs/>
          <w:color w:val="000000"/>
        </w:rPr>
        <w:t>предусмотренному пунктом  9  настоящего административного регламента.</w:t>
      </w:r>
    </w:p>
    <w:p w:rsidR="00A52B78" w:rsidRPr="00CD6AF5" w:rsidRDefault="00A52B78" w:rsidP="00A52B78">
      <w:pPr>
        <w:widowControl w:val="0"/>
        <w:autoSpaceDE w:val="0"/>
        <w:autoSpaceDN w:val="0"/>
        <w:adjustRightInd w:val="0"/>
        <w:ind w:firstLine="709"/>
        <w:rPr>
          <w:rFonts w:cs="Arial"/>
        </w:rPr>
      </w:pPr>
      <w:r w:rsidRPr="00CD6AF5">
        <w:rPr>
          <w:rFonts w:cs="Arial"/>
        </w:rPr>
        <w:t>При нарушении требований, установленных к заполнению и оформлению заявления и прилагаемых к нему документов, специалист, ответственный за прием и регистрацию документов, 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rsidR="00A52B78" w:rsidRPr="00CD6AF5" w:rsidRDefault="00A52B78" w:rsidP="00A52B78">
      <w:pPr>
        <w:autoSpaceDE w:val="0"/>
        <w:autoSpaceDN w:val="0"/>
        <w:adjustRightInd w:val="0"/>
        <w:ind w:firstLine="709"/>
        <w:rPr>
          <w:rFonts w:cs="Arial"/>
        </w:rPr>
      </w:pPr>
      <w:r w:rsidRPr="00CD6AF5">
        <w:rPr>
          <w:rFonts w:cs="Arial"/>
        </w:rPr>
        <w:t>При наличии всех необходимых документов и соответствии их требованиям к заполнению и оформлению специалист, ответственный за прием и регистрацию документов:</w:t>
      </w:r>
    </w:p>
    <w:p w:rsidR="00A52B78" w:rsidRPr="00CD6AF5" w:rsidRDefault="00A52B78" w:rsidP="00A52B78">
      <w:pPr>
        <w:autoSpaceDE w:val="0"/>
        <w:autoSpaceDN w:val="0"/>
        <w:adjustRightInd w:val="0"/>
        <w:ind w:firstLine="709"/>
        <w:rPr>
          <w:rFonts w:cs="Arial"/>
        </w:rPr>
      </w:pPr>
      <w:r w:rsidRPr="00CD6AF5">
        <w:rPr>
          <w:rFonts w:cs="Arial"/>
        </w:rPr>
        <w:t>делает отметку в соответствующем журнале регистрации заявлений;</w:t>
      </w:r>
    </w:p>
    <w:p w:rsidR="00A52B78" w:rsidRPr="00CD6AF5" w:rsidRDefault="00A52B78" w:rsidP="00A52B78">
      <w:pPr>
        <w:autoSpaceDE w:val="0"/>
        <w:autoSpaceDN w:val="0"/>
        <w:adjustRightInd w:val="0"/>
        <w:ind w:firstLine="709"/>
        <w:rPr>
          <w:rFonts w:cs="Arial"/>
        </w:rPr>
      </w:pPr>
      <w:proofErr w:type="gramStart"/>
      <w:r w:rsidRPr="00CD6AF5">
        <w:rPr>
          <w:rFonts w:cs="Arial"/>
        </w:rPr>
        <w:t>уведомляет заявителя путем направления расписки в получении заявления и документов в форме электронного документа, подписанного электронной подписью специалиста, ответственного за прием и регистрацию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w:t>
      </w:r>
      <w:proofErr w:type="gramEnd"/>
      <w:r w:rsidRPr="00CD6AF5">
        <w:rPr>
          <w:rFonts w:cs="Arial"/>
        </w:rPr>
        <w:t xml:space="preserve"> Электронная расписка выдается посредством отправки соответствующего статуса в раздел «Личный кабинет»;</w:t>
      </w:r>
    </w:p>
    <w:p w:rsidR="00A52B78" w:rsidRPr="00CD6AF5" w:rsidRDefault="00A52B78" w:rsidP="00A52B78">
      <w:pPr>
        <w:autoSpaceDE w:val="0"/>
        <w:autoSpaceDN w:val="0"/>
        <w:adjustRightInd w:val="0"/>
        <w:ind w:firstLine="709"/>
        <w:rPr>
          <w:rFonts w:cs="Arial"/>
        </w:rPr>
      </w:pPr>
      <w:r w:rsidRPr="00CD6AF5">
        <w:rPr>
          <w:rFonts w:cs="Arial"/>
        </w:rPr>
        <w:t>оформляет заявление и электронные образы полученных от заявителя документов на бумажных носителях, визирует их;</w:t>
      </w:r>
    </w:p>
    <w:p w:rsidR="00A52B78" w:rsidRPr="00CD6AF5" w:rsidRDefault="00A52B78" w:rsidP="00A52B78">
      <w:pPr>
        <w:autoSpaceDE w:val="0"/>
        <w:autoSpaceDN w:val="0"/>
        <w:adjustRightInd w:val="0"/>
        <w:ind w:firstLine="709"/>
        <w:rPr>
          <w:rFonts w:cs="Arial"/>
        </w:rPr>
      </w:pPr>
      <w:r w:rsidRPr="00CD6AF5">
        <w:rPr>
          <w:rFonts w:cs="Arial"/>
        </w:rPr>
        <w:t>комплектует заявление и представленные заявителем документы в установленном порядке делопроизводства.</w:t>
      </w:r>
    </w:p>
    <w:p w:rsidR="00A52B78" w:rsidRPr="00CD6AF5" w:rsidRDefault="00A52B78" w:rsidP="00A52B78">
      <w:pPr>
        <w:autoSpaceDE w:val="0"/>
        <w:autoSpaceDN w:val="0"/>
        <w:adjustRightInd w:val="0"/>
        <w:ind w:firstLine="709"/>
        <w:rPr>
          <w:rFonts w:cs="Arial"/>
        </w:rPr>
      </w:pPr>
      <w:r w:rsidRPr="00CD6AF5">
        <w:rPr>
          <w:rFonts w:cs="Arial"/>
        </w:rPr>
        <w:t>Максимальный срок выполнения административных действий составляет 1 час.</w:t>
      </w:r>
    </w:p>
    <w:p w:rsidR="00A52B78" w:rsidRPr="00CD6AF5" w:rsidRDefault="00A52B78" w:rsidP="00A52B78">
      <w:pPr>
        <w:autoSpaceDE w:val="0"/>
        <w:autoSpaceDN w:val="0"/>
        <w:adjustRightInd w:val="0"/>
        <w:ind w:firstLine="709"/>
        <w:rPr>
          <w:rFonts w:cs="Arial"/>
        </w:rPr>
      </w:pPr>
      <w:r w:rsidRPr="00CD6AF5">
        <w:rPr>
          <w:rFonts w:cs="Arial"/>
        </w:rPr>
        <w:t>Максимальный срок выполнения административной процедуры составляет 1 календарный день.</w:t>
      </w:r>
    </w:p>
    <w:p w:rsidR="00A52B78" w:rsidRPr="00CD6AF5" w:rsidRDefault="00A52B78" w:rsidP="00A52B78">
      <w:pPr>
        <w:autoSpaceDE w:val="0"/>
        <w:spacing w:line="200" w:lineRule="atLeast"/>
        <w:ind w:firstLine="709"/>
        <w:rPr>
          <w:rFonts w:cs="Arial"/>
          <w:color w:val="C00000"/>
        </w:rPr>
      </w:pPr>
      <w:r w:rsidRPr="00CD6AF5">
        <w:rPr>
          <w:rFonts w:cs="Arial"/>
        </w:rPr>
        <w:t>Максимальный срок выполнения административной процедуры при обращении через федеральную государственную информационную систему "Единый портал государственных и муниципальных услуг (функций)" - не</w:t>
      </w:r>
    </w:p>
    <w:p w:rsidR="00A52B78" w:rsidRDefault="00A52B78" w:rsidP="00A52B78">
      <w:pPr>
        <w:pStyle w:val="a3"/>
        <w:spacing w:after="0"/>
        <w:rPr>
          <w:szCs w:val="28"/>
        </w:rPr>
      </w:pPr>
      <w:proofErr w:type="gramStart"/>
      <w:r>
        <w:rPr>
          <w:szCs w:val="28"/>
        </w:rPr>
        <w:lastRenderedPageBreak/>
        <w:t xml:space="preserve">(дополнен приказом департамента социальной защиты населения, опеки и попечительства Костромской области </w:t>
      </w:r>
      <w:hyperlink r:id="rId35"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roofErr w:type="gramEnd"/>
    </w:p>
    <w:p w:rsidR="00A52B78" w:rsidRPr="00CD6AF5" w:rsidRDefault="00A52B78" w:rsidP="00A52B78">
      <w:pPr>
        <w:autoSpaceDE w:val="0"/>
        <w:spacing w:line="200" w:lineRule="atLeast"/>
        <w:ind w:firstLine="709"/>
        <w:rPr>
          <w:rFonts w:cs="Arial"/>
        </w:rPr>
      </w:pPr>
      <w:r w:rsidRPr="00CD6AF5">
        <w:rPr>
          <w:rFonts w:cs="Arial"/>
        </w:rPr>
        <w:t xml:space="preserve">22.2. Основанием для начала административной процедуры формирования и направления межведомственных запросов в органы (организации), участвующие в предоставлении государственной услуги, является получение специалистом, ответственным за формирование и направление межведомственных запросов, комплекта документов. </w:t>
      </w:r>
    </w:p>
    <w:p w:rsidR="00A52B78" w:rsidRPr="00CD6AF5" w:rsidRDefault="00A52B78" w:rsidP="00A52B78">
      <w:pPr>
        <w:widowControl w:val="0"/>
        <w:autoSpaceDE w:val="0"/>
        <w:autoSpaceDN w:val="0"/>
        <w:adjustRightInd w:val="0"/>
        <w:ind w:firstLine="709"/>
        <w:rPr>
          <w:rFonts w:cs="Arial"/>
        </w:rPr>
      </w:pPr>
      <w:r w:rsidRPr="00CD6AF5">
        <w:rPr>
          <w:rFonts w:cs="Arial"/>
        </w:rPr>
        <w:t>Специалист, ответственный за истребование документов:</w:t>
      </w:r>
    </w:p>
    <w:p w:rsidR="00A52B78" w:rsidRPr="00CD6AF5" w:rsidRDefault="00A52B78" w:rsidP="00A52B78">
      <w:pPr>
        <w:pStyle w:val="a7"/>
        <w:spacing w:line="240" w:lineRule="auto"/>
        <w:ind w:firstLine="709"/>
        <w:rPr>
          <w:rFonts w:ascii="Arial" w:hAnsi="Arial" w:cs="Arial"/>
          <w:sz w:val="24"/>
          <w:szCs w:val="24"/>
        </w:rPr>
      </w:pPr>
      <w:r w:rsidRPr="00CD6AF5">
        <w:rPr>
          <w:rFonts w:ascii="Arial" w:hAnsi="Arial" w:cs="Arial"/>
          <w:sz w:val="24"/>
          <w:szCs w:val="24"/>
        </w:rPr>
        <w:t>1) при наличии документов и информации, необходимых для получения государственной услуги, которые подлежат истребованию посредством системы межведомственного взаимодействия, формирует, оформляет запрос и направляет его в Отделение Пенсионного фонда Российской Федерации для получения документа, указанного в подпункте 3 пункта 10 настоящего административного регламента.</w:t>
      </w:r>
    </w:p>
    <w:p w:rsidR="00A52B78" w:rsidRPr="00CD6AF5" w:rsidRDefault="00A52B78" w:rsidP="00A52B78">
      <w:pPr>
        <w:pStyle w:val="ConsPlusNormal"/>
        <w:widowControl/>
        <w:ind w:right="-1" w:firstLine="709"/>
        <w:jc w:val="both"/>
        <w:rPr>
          <w:sz w:val="24"/>
          <w:szCs w:val="24"/>
        </w:rPr>
      </w:pPr>
      <w:r w:rsidRPr="00CD6AF5">
        <w:rPr>
          <w:sz w:val="24"/>
          <w:szCs w:val="24"/>
        </w:rPr>
        <w:t>Межведомственный запрос должен содержать:</w:t>
      </w:r>
    </w:p>
    <w:p w:rsidR="00A52B78" w:rsidRPr="00CD6AF5" w:rsidRDefault="00A52B78" w:rsidP="00A52B78">
      <w:pPr>
        <w:pStyle w:val="ConsPlusNormal"/>
        <w:widowControl/>
        <w:ind w:right="-1" w:firstLine="709"/>
        <w:jc w:val="both"/>
        <w:rPr>
          <w:sz w:val="24"/>
          <w:szCs w:val="24"/>
        </w:rPr>
      </w:pPr>
      <w:r w:rsidRPr="00CD6AF5">
        <w:rPr>
          <w:sz w:val="24"/>
          <w:szCs w:val="24"/>
        </w:rPr>
        <w:t>наименование органа, предоставляющего государственную услугу и направляющего межведомственный запрос;</w:t>
      </w:r>
    </w:p>
    <w:p w:rsidR="00A52B78" w:rsidRPr="00CD6AF5" w:rsidRDefault="00A52B78" w:rsidP="00A52B78">
      <w:pPr>
        <w:pStyle w:val="ConsPlusNormal"/>
        <w:widowControl/>
        <w:ind w:right="-1" w:firstLine="709"/>
        <w:jc w:val="both"/>
        <w:rPr>
          <w:sz w:val="24"/>
          <w:szCs w:val="24"/>
        </w:rPr>
      </w:pPr>
      <w:r w:rsidRPr="00CD6AF5">
        <w:rPr>
          <w:sz w:val="24"/>
          <w:szCs w:val="24"/>
        </w:rPr>
        <w:t>наименование органа, организации, в адрес которых направляется межведомственный запрос;</w:t>
      </w:r>
    </w:p>
    <w:p w:rsidR="00A52B78" w:rsidRPr="00CD6AF5" w:rsidRDefault="00A52B78" w:rsidP="00A52B78">
      <w:pPr>
        <w:pStyle w:val="ConsPlusNormal"/>
        <w:widowControl/>
        <w:ind w:right="-1" w:firstLine="709"/>
        <w:jc w:val="both"/>
        <w:rPr>
          <w:sz w:val="24"/>
          <w:szCs w:val="24"/>
        </w:rPr>
      </w:pPr>
      <w:r w:rsidRPr="00CD6AF5">
        <w:rPr>
          <w:sz w:val="24"/>
          <w:szCs w:val="24"/>
        </w:rPr>
        <w:t>наименование государственной услуги, для предоставления которой необходимо представление документа;</w:t>
      </w:r>
    </w:p>
    <w:p w:rsidR="00A52B78" w:rsidRPr="00CD6AF5" w:rsidRDefault="00A52B78" w:rsidP="00A52B78">
      <w:pPr>
        <w:pStyle w:val="ConsPlusNormal"/>
        <w:widowControl/>
        <w:ind w:right="-1" w:firstLine="709"/>
        <w:jc w:val="both"/>
        <w:rPr>
          <w:sz w:val="24"/>
          <w:szCs w:val="24"/>
        </w:rPr>
      </w:pPr>
      <w:r w:rsidRPr="00CD6AF5">
        <w:rPr>
          <w:sz w:val="24"/>
          <w:szCs w:val="24"/>
        </w:rPr>
        <w:t xml:space="preserve">указание на положения нормативного правового акта, которыми установлено представление документа и (или) информации, </w:t>
      </w:r>
      <w:proofErr w:type="gramStart"/>
      <w:r w:rsidRPr="00CD6AF5">
        <w:rPr>
          <w:sz w:val="24"/>
          <w:szCs w:val="24"/>
        </w:rPr>
        <w:t>необходимых</w:t>
      </w:r>
      <w:proofErr w:type="gramEnd"/>
      <w:r w:rsidRPr="00CD6AF5">
        <w:rPr>
          <w:sz w:val="24"/>
          <w:szCs w:val="24"/>
        </w:rPr>
        <w:t xml:space="preserve"> для предоставления государственной услуги, и указание на реквизиты данного нормативного правового акта;</w:t>
      </w:r>
    </w:p>
    <w:p w:rsidR="00A52B78" w:rsidRPr="00CD6AF5" w:rsidRDefault="00A52B78" w:rsidP="00A52B78">
      <w:pPr>
        <w:pStyle w:val="ConsPlusNormal"/>
        <w:widowControl/>
        <w:ind w:right="-1" w:firstLine="709"/>
        <w:jc w:val="both"/>
        <w:rPr>
          <w:sz w:val="24"/>
          <w:szCs w:val="24"/>
        </w:rPr>
      </w:pPr>
      <w:r w:rsidRPr="00CD6AF5">
        <w:rPr>
          <w:sz w:val="24"/>
          <w:szCs w:val="24"/>
        </w:rPr>
        <w:t>сведения, необходимые для представления документа, установленные административным регламентом предоставления государственной услуги;</w:t>
      </w:r>
    </w:p>
    <w:p w:rsidR="00A52B78" w:rsidRPr="00CD6AF5" w:rsidRDefault="00A52B78" w:rsidP="00A52B78">
      <w:pPr>
        <w:pStyle w:val="ConsPlusNormal"/>
        <w:widowControl/>
        <w:ind w:right="-1" w:firstLine="709"/>
        <w:jc w:val="both"/>
        <w:rPr>
          <w:sz w:val="24"/>
          <w:szCs w:val="24"/>
        </w:rPr>
      </w:pPr>
      <w:r w:rsidRPr="00CD6AF5">
        <w:rPr>
          <w:sz w:val="24"/>
          <w:szCs w:val="24"/>
        </w:rPr>
        <w:t>контактную информацию для направления ответа на межведомственный запрос;</w:t>
      </w:r>
    </w:p>
    <w:p w:rsidR="00A52B78" w:rsidRPr="00CD6AF5" w:rsidRDefault="00A52B78" w:rsidP="00A52B78">
      <w:pPr>
        <w:pStyle w:val="ConsPlusNormal"/>
        <w:widowControl/>
        <w:ind w:right="-1" w:firstLine="709"/>
        <w:jc w:val="both"/>
        <w:rPr>
          <w:sz w:val="24"/>
          <w:szCs w:val="24"/>
        </w:rPr>
      </w:pPr>
      <w:r w:rsidRPr="00CD6AF5">
        <w:rPr>
          <w:sz w:val="24"/>
          <w:szCs w:val="24"/>
        </w:rPr>
        <w:t>дату направления межведомственного запроса и срок ожидаемого ответа на межведомственный запрос.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 организацию, представляющие документы;</w:t>
      </w:r>
    </w:p>
    <w:p w:rsidR="00A52B78" w:rsidRPr="00CD6AF5" w:rsidRDefault="00A52B78" w:rsidP="00A52B78">
      <w:pPr>
        <w:pStyle w:val="ConsPlusNormal"/>
        <w:widowControl/>
        <w:ind w:right="-1" w:firstLine="709"/>
        <w:jc w:val="both"/>
        <w:rPr>
          <w:sz w:val="24"/>
          <w:szCs w:val="24"/>
        </w:rPr>
      </w:pPr>
      <w:r w:rsidRPr="00CD6AF5">
        <w:rPr>
          <w:sz w:val="24"/>
          <w:szCs w:val="24"/>
        </w:rPr>
        <w:t>фамилию, имя, отчество и должность лица, подготовившего и направившего межведомственный запрос, а также номер служебного телефона и (или) адрес электронной почты данного лица для связи.</w:t>
      </w:r>
    </w:p>
    <w:p w:rsidR="00A52B78" w:rsidRPr="00CD6AF5" w:rsidRDefault="00A52B78" w:rsidP="00A52B78">
      <w:pPr>
        <w:shd w:val="clear" w:color="auto" w:fill="FFFFFF"/>
        <w:tabs>
          <w:tab w:val="left" w:pos="898"/>
        </w:tabs>
        <w:ind w:firstLine="709"/>
        <w:rPr>
          <w:rFonts w:cs="Arial"/>
          <w:spacing w:val="-1"/>
        </w:rPr>
      </w:pPr>
      <w:r w:rsidRPr="00CD6AF5">
        <w:rPr>
          <w:rFonts w:cs="Arial"/>
          <w:spacing w:val="-1"/>
        </w:rPr>
        <w:t xml:space="preserve">В случае если ответ на межведомственный запрос не был получен в установленный срок, специалист, ответственный </w:t>
      </w:r>
      <w:r w:rsidRPr="00CD6AF5">
        <w:rPr>
          <w:rFonts w:cs="Arial"/>
          <w:iCs/>
        </w:rPr>
        <w:t>за истребование документов,</w:t>
      </w:r>
      <w:r w:rsidRPr="00CD6AF5">
        <w:rPr>
          <w:rFonts w:cs="Arial"/>
          <w:spacing w:val="-1"/>
        </w:rPr>
        <w:t xml:space="preserve"> направляет повторный межведомственный запрос.</w:t>
      </w:r>
    </w:p>
    <w:p w:rsidR="00A52B78" w:rsidRPr="00CD6AF5" w:rsidRDefault="00A52B78" w:rsidP="00A52B78">
      <w:pPr>
        <w:shd w:val="clear" w:color="auto" w:fill="FFFFFF"/>
        <w:tabs>
          <w:tab w:val="left" w:pos="898"/>
        </w:tabs>
        <w:ind w:firstLine="709"/>
        <w:rPr>
          <w:rFonts w:cs="Arial"/>
          <w:spacing w:val="-1"/>
        </w:rPr>
      </w:pPr>
      <w:r w:rsidRPr="00CD6AF5">
        <w:rPr>
          <w:rFonts w:cs="Arial"/>
          <w:spacing w:val="-1"/>
        </w:rPr>
        <w:t>Повторный запрос может содержать слова «направляется повторно»,  дату направления и регистрационный номер первого запроса;</w:t>
      </w:r>
    </w:p>
    <w:p w:rsidR="00A52B78" w:rsidRPr="00CD6AF5" w:rsidRDefault="00A52B78" w:rsidP="00A52B78">
      <w:pPr>
        <w:pStyle w:val="a7"/>
        <w:spacing w:line="240" w:lineRule="auto"/>
        <w:ind w:firstLine="709"/>
        <w:rPr>
          <w:rFonts w:ascii="Arial" w:hAnsi="Arial" w:cs="Arial"/>
          <w:sz w:val="24"/>
          <w:szCs w:val="24"/>
        </w:rPr>
      </w:pPr>
      <w:r w:rsidRPr="00CD6AF5">
        <w:rPr>
          <w:rFonts w:ascii="Arial" w:hAnsi="Arial" w:cs="Arial"/>
          <w:sz w:val="24"/>
          <w:szCs w:val="24"/>
        </w:rPr>
        <w:t>2) при поступлении ответа на запрос передает комплект документов заявителя специалисту, ответственному за экспертизу документов.</w:t>
      </w:r>
    </w:p>
    <w:p w:rsidR="00A52B78" w:rsidRPr="00CD6AF5" w:rsidRDefault="00A52B78" w:rsidP="00A52B78">
      <w:pPr>
        <w:pStyle w:val="ConsPlusNormal"/>
        <w:widowControl/>
        <w:ind w:firstLine="709"/>
        <w:jc w:val="both"/>
        <w:rPr>
          <w:sz w:val="24"/>
          <w:szCs w:val="24"/>
        </w:rPr>
      </w:pPr>
      <w:r w:rsidRPr="00CD6AF5">
        <w:rPr>
          <w:sz w:val="24"/>
          <w:szCs w:val="24"/>
        </w:rPr>
        <w:t>Максимальный срок выполнения административных действий составляет 4 часа.</w:t>
      </w:r>
    </w:p>
    <w:p w:rsidR="00A52B78" w:rsidRPr="00CD6AF5" w:rsidRDefault="00A52B78" w:rsidP="00A52B78">
      <w:pPr>
        <w:pStyle w:val="a7"/>
        <w:spacing w:line="240" w:lineRule="auto"/>
        <w:ind w:firstLine="709"/>
        <w:rPr>
          <w:rFonts w:ascii="Arial" w:hAnsi="Arial" w:cs="Arial"/>
          <w:iCs/>
          <w:color w:val="000000"/>
          <w:sz w:val="24"/>
          <w:szCs w:val="24"/>
        </w:rPr>
      </w:pPr>
      <w:r w:rsidRPr="00CD6AF5">
        <w:rPr>
          <w:rFonts w:ascii="Arial" w:hAnsi="Arial" w:cs="Arial"/>
          <w:sz w:val="24"/>
          <w:szCs w:val="24"/>
        </w:rPr>
        <w:t>Максимальный</w:t>
      </w:r>
      <w:r w:rsidRPr="00CD6AF5">
        <w:rPr>
          <w:rFonts w:ascii="Arial" w:hAnsi="Arial" w:cs="Arial"/>
          <w:color w:val="000000"/>
          <w:sz w:val="24"/>
          <w:szCs w:val="24"/>
        </w:rPr>
        <w:t xml:space="preserve"> срок выполнения административной процедуры составляет 5 рабочих</w:t>
      </w:r>
      <w:r w:rsidRPr="00CD6AF5">
        <w:rPr>
          <w:rFonts w:ascii="Arial" w:hAnsi="Arial" w:cs="Arial"/>
          <w:iCs/>
          <w:color w:val="000000"/>
          <w:sz w:val="24"/>
          <w:szCs w:val="24"/>
        </w:rPr>
        <w:t xml:space="preserve"> дней.</w:t>
      </w:r>
    </w:p>
    <w:p w:rsidR="00A52B78" w:rsidRPr="00A52B78" w:rsidRDefault="00A52B78" w:rsidP="00A52B78">
      <w:pPr>
        <w:pStyle w:val="a3"/>
        <w:spacing w:after="0"/>
        <w:rPr>
          <w:szCs w:val="28"/>
        </w:rPr>
      </w:pPr>
      <w:proofErr w:type="gramStart"/>
      <w:r>
        <w:rPr>
          <w:szCs w:val="28"/>
        </w:rPr>
        <w:t xml:space="preserve">(дополнен приказом департамента социальной защиты населения, опеки и попечительства Костромской области </w:t>
      </w:r>
      <w:hyperlink r:id="rId36"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roofErr w:type="gramEnd"/>
    </w:p>
    <w:p w:rsidR="001D1304" w:rsidRPr="00FE7471" w:rsidRDefault="001D1304" w:rsidP="005C4F76">
      <w:pPr>
        <w:widowControl w:val="0"/>
        <w:autoSpaceDE w:val="0"/>
        <w:autoSpaceDN w:val="0"/>
        <w:adjustRightInd w:val="0"/>
        <w:rPr>
          <w:szCs w:val="28"/>
        </w:rPr>
      </w:pPr>
      <w:r w:rsidRPr="00FE7471">
        <w:rPr>
          <w:szCs w:val="28"/>
        </w:rPr>
        <w:t xml:space="preserve">23. Основанием для начала административной процедуры экспертизы </w:t>
      </w:r>
      <w:r w:rsidRPr="00FE7471">
        <w:rPr>
          <w:szCs w:val="28"/>
        </w:rPr>
        <w:lastRenderedPageBreak/>
        <w:t xml:space="preserve">документов заявителя  является получение специалистом, ответственным за экспертизу документов, комплекта  документов. </w:t>
      </w:r>
    </w:p>
    <w:p w:rsidR="001D1304" w:rsidRPr="00FE7471" w:rsidRDefault="001D1304" w:rsidP="005C4F76">
      <w:pPr>
        <w:widowControl w:val="0"/>
        <w:autoSpaceDE w:val="0"/>
        <w:autoSpaceDN w:val="0"/>
        <w:adjustRightInd w:val="0"/>
        <w:rPr>
          <w:szCs w:val="28"/>
        </w:rPr>
      </w:pPr>
      <w:r w:rsidRPr="00FE7471">
        <w:rPr>
          <w:szCs w:val="28"/>
        </w:rPr>
        <w:t>24. Специалист, ответственный за экспертизу документов:</w:t>
      </w:r>
    </w:p>
    <w:p w:rsidR="001D1304" w:rsidRPr="00FE7471" w:rsidRDefault="001D1304" w:rsidP="005C4F76">
      <w:pPr>
        <w:widowControl w:val="0"/>
        <w:autoSpaceDE w:val="0"/>
        <w:autoSpaceDN w:val="0"/>
        <w:adjustRightInd w:val="0"/>
        <w:rPr>
          <w:szCs w:val="28"/>
        </w:rPr>
      </w:pPr>
      <w:r w:rsidRPr="00FE7471">
        <w:rPr>
          <w:szCs w:val="28"/>
        </w:rPr>
        <w:t xml:space="preserve">1) формирует личное дело заявителя; </w:t>
      </w:r>
    </w:p>
    <w:p w:rsidR="001D1304" w:rsidRPr="00FE7471" w:rsidRDefault="001D1304" w:rsidP="005C4F76">
      <w:pPr>
        <w:widowControl w:val="0"/>
        <w:autoSpaceDE w:val="0"/>
        <w:autoSpaceDN w:val="0"/>
        <w:adjustRightInd w:val="0"/>
        <w:rPr>
          <w:szCs w:val="28"/>
        </w:rPr>
      </w:pPr>
      <w:r w:rsidRPr="00FE7471">
        <w:rPr>
          <w:szCs w:val="28"/>
        </w:rPr>
        <w:t>2)</w:t>
      </w:r>
      <w:r w:rsidRPr="00FE7471">
        <w:rPr>
          <w:iCs/>
          <w:szCs w:val="28"/>
        </w:rPr>
        <w:t xml:space="preserve"> вводит в электронную базу данных информацию, содержащуюся в документах, представленных заявителем;</w:t>
      </w:r>
      <w:r w:rsidRPr="00FE7471">
        <w:rPr>
          <w:szCs w:val="28"/>
        </w:rPr>
        <w:t xml:space="preserve"> </w:t>
      </w:r>
    </w:p>
    <w:p w:rsidR="001D1304" w:rsidRPr="00FE7471" w:rsidRDefault="001D1304" w:rsidP="005C4F76">
      <w:pPr>
        <w:widowControl w:val="0"/>
        <w:autoSpaceDE w:val="0"/>
        <w:autoSpaceDN w:val="0"/>
        <w:adjustRightInd w:val="0"/>
        <w:rPr>
          <w:szCs w:val="28"/>
        </w:rPr>
      </w:pPr>
      <w:r w:rsidRPr="00FE7471">
        <w:rPr>
          <w:szCs w:val="28"/>
        </w:rPr>
        <w:t xml:space="preserve">3) устанавливает принадлежность заявителя к категории граждан, имеющих право на получение государственной услуги; </w:t>
      </w:r>
    </w:p>
    <w:p w:rsidR="001D1304" w:rsidRPr="00FE7471" w:rsidRDefault="001D1304" w:rsidP="005C4F76">
      <w:pPr>
        <w:widowControl w:val="0"/>
        <w:autoSpaceDE w:val="0"/>
        <w:autoSpaceDN w:val="0"/>
        <w:adjustRightInd w:val="0"/>
        <w:rPr>
          <w:szCs w:val="28"/>
        </w:rPr>
      </w:pPr>
      <w:r w:rsidRPr="00FE7471">
        <w:rPr>
          <w:szCs w:val="28"/>
        </w:rPr>
        <w:t xml:space="preserve">4) проверяет наличие полномочий на право обращения с заявлением о предоставлении государственной услуги в случае, когда с заявлением обращается представитель заявителя, и их оформление; </w:t>
      </w:r>
    </w:p>
    <w:p w:rsidR="00A52B78" w:rsidRDefault="001D1304" w:rsidP="00A52B78">
      <w:pPr>
        <w:widowControl w:val="0"/>
        <w:autoSpaceDE w:val="0"/>
        <w:autoSpaceDN w:val="0"/>
        <w:adjustRightInd w:val="0"/>
        <w:rPr>
          <w:rFonts w:cs="Arial"/>
        </w:rPr>
      </w:pPr>
      <w:r w:rsidRPr="00FE7471">
        <w:rPr>
          <w:szCs w:val="28"/>
        </w:rPr>
        <w:t>5)</w:t>
      </w:r>
      <w:r w:rsidR="00A52B78" w:rsidRPr="00CD6AF5">
        <w:rPr>
          <w:rFonts w:cs="Arial"/>
        </w:rPr>
        <w:t xml:space="preserve"> на основании анализа комплекта документов, представленных заявителем (представителем заявителя) и (или) полученных в результате межведомственного взаимодействия, устанавливает отсутствие (наличие) оснований для отказа в предоставлении государственной услуги.</w:t>
      </w:r>
    </w:p>
    <w:p w:rsidR="004E03C1" w:rsidRPr="004E03C1" w:rsidRDefault="004E03C1" w:rsidP="004E03C1">
      <w:pPr>
        <w:pStyle w:val="a3"/>
        <w:spacing w:after="0"/>
        <w:rPr>
          <w:szCs w:val="28"/>
        </w:rPr>
      </w:pPr>
      <w:r>
        <w:rPr>
          <w:rFonts w:cs="Arial"/>
        </w:rPr>
        <w:t xml:space="preserve">в редакции </w:t>
      </w:r>
      <w:r>
        <w:rPr>
          <w:szCs w:val="28"/>
        </w:rPr>
        <w:t xml:space="preserve">приказа департамента социальной защиты населения, опеки и попечительства Костромской области </w:t>
      </w:r>
      <w:hyperlink r:id="rId37"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1D1304" w:rsidRPr="00FE7471" w:rsidRDefault="001D1304" w:rsidP="00A52B78">
      <w:pPr>
        <w:widowControl w:val="0"/>
        <w:autoSpaceDE w:val="0"/>
        <w:autoSpaceDN w:val="0"/>
        <w:adjustRightInd w:val="0"/>
        <w:rPr>
          <w:szCs w:val="28"/>
        </w:rPr>
      </w:pPr>
      <w:r w:rsidRPr="00FE7471">
        <w:rPr>
          <w:szCs w:val="28"/>
        </w:rPr>
        <w:t>25. При отсутствии оснований для отказа в предоставлении государственной услуги, предусмотренных пунктом 12 настоящего Административного регламента, специалист, ответственный за экспертизу документов,  осуществляет подготовку:</w:t>
      </w:r>
    </w:p>
    <w:p w:rsidR="001D1304" w:rsidRPr="00FE7471" w:rsidRDefault="001D1304" w:rsidP="005C4F76">
      <w:pPr>
        <w:widowControl w:val="0"/>
        <w:autoSpaceDE w:val="0"/>
        <w:autoSpaceDN w:val="0"/>
        <w:adjustRightInd w:val="0"/>
        <w:rPr>
          <w:szCs w:val="28"/>
        </w:rPr>
      </w:pPr>
      <w:r w:rsidRPr="00FE7471">
        <w:rPr>
          <w:szCs w:val="28"/>
        </w:rPr>
        <w:t>1) проекта решения о предоставлении заявителю государственной услуги;</w:t>
      </w:r>
    </w:p>
    <w:p w:rsidR="001D1304" w:rsidRPr="00FE7471" w:rsidRDefault="001D1304" w:rsidP="005C4F76">
      <w:pPr>
        <w:widowControl w:val="0"/>
        <w:autoSpaceDE w:val="0"/>
        <w:autoSpaceDN w:val="0"/>
        <w:adjustRightInd w:val="0"/>
        <w:rPr>
          <w:iCs/>
        </w:rPr>
      </w:pPr>
      <w:r w:rsidRPr="00FE7471">
        <w:rPr>
          <w:iCs/>
          <w:szCs w:val="28"/>
        </w:rPr>
        <w:t xml:space="preserve">2) проекта уведомления о предоставлении государственной услуги. </w:t>
      </w:r>
    </w:p>
    <w:p w:rsidR="001D1304" w:rsidRPr="00FE7471" w:rsidRDefault="001D1304" w:rsidP="005C4F76">
      <w:pPr>
        <w:widowControl w:val="0"/>
        <w:autoSpaceDE w:val="0"/>
        <w:autoSpaceDN w:val="0"/>
        <w:adjustRightInd w:val="0"/>
        <w:rPr>
          <w:szCs w:val="28"/>
        </w:rPr>
      </w:pPr>
      <w:r w:rsidRPr="00FE7471">
        <w:rPr>
          <w:szCs w:val="28"/>
        </w:rPr>
        <w:t>26. При наличии оснований для отказа в предоставлении государственной услуги, предусмотренных пунктом 12 настоящего Административного регламента, специалист, ответственный за экспертизу документов,  осуществляет подготовку:</w:t>
      </w:r>
    </w:p>
    <w:p w:rsidR="001D1304" w:rsidRPr="00FE7471" w:rsidRDefault="001D1304" w:rsidP="005C4F76">
      <w:pPr>
        <w:widowControl w:val="0"/>
        <w:autoSpaceDE w:val="0"/>
        <w:autoSpaceDN w:val="0"/>
        <w:adjustRightInd w:val="0"/>
        <w:rPr>
          <w:szCs w:val="28"/>
        </w:rPr>
      </w:pPr>
      <w:r w:rsidRPr="00FE7471">
        <w:rPr>
          <w:szCs w:val="28"/>
        </w:rPr>
        <w:t>1) проекта решения об отказе в предоставлении государственной услуги;</w:t>
      </w:r>
    </w:p>
    <w:p w:rsidR="001D1304" w:rsidRPr="00FE7471" w:rsidRDefault="001D1304" w:rsidP="005C4F76">
      <w:pPr>
        <w:widowControl w:val="0"/>
        <w:autoSpaceDE w:val="0"/>
        <w:autoSpaceDN w:val="0"/>
        <w:adjustRightInd w:val="0"/>
        <w:rPr>
          <w:szCs w:val="28"/>
        </w:rPr>
      </w:pPr>
      <w:r w:rsidRPr="00FE7471">
        <w:rPr>
          <w:szCs w:val="28"/>
        </w:rPr>
        <w:t>2) проекта уведомления об отказе в предоставлении государственной услуги.</w:t>
      </w:r>
    </w:p>
    <w:p w:rsidR="001D1304" w:rsidRPr="00FE7471" w:rsidRDefault="001D1304" w:rsidP="005C4F76">
      <w:pPr>
        <w:widowControl w:val="0"/>
        <w:autoSpaceDE w:val="0"/>
        <w:autoSpaceDN w:val="0"/>
        <w:adjustRightInd w:val="0"/>
        <w:rPr>
          <w:szCs w:val="28"/>
        </w:rPr>
      </w:pPr>
      <w:r w:rsidRPr="00FE7471">
        <w:rPr>
          <w:szCs w:val="28"/>
        </w:rPr>
        <w:t>27. Специалист проводит согласование проекта уведомления, проекта решения</w:t>
      </w:r>
      <w:r w:rsidRPr="00FE7471">
        <w:t xml:space="preserve"> </w:t>
      </w:r>
      <w:r w:rsidRPr="00FE7471">
        <w:rPr>
          <w:szCs w:val="28"/>
        </w:rPr>
        <w:t xml:space="preserve">в порядке делопроизводства, установленного в ОГКУ ЦСВ, и передает проекты актов и комплект документов руководителю ОГКУ ЦСВ </w:t>
      </w:r>
      <w:r w:rsidRPr="00FE7471">
        <w:t xml:space="preserve"> </w:t>
      </w:r>
      <w:r w:rsidRPr="00FE7471">
        <w:rPr>
          <w:szCs w:val="28"/>
        </w:rPr>
        <w:t>для принятия решения.</w:t>
      </w:r>
    </w:p>
    <w:p w:rsidR="001D1304" w:rsidRPr="00FE7471" w:rsidRDefault="001D1304" w:rsidP="005C4F76">
      <w:pPr>
        <w:widowControl w:val="0"/>
        <w:autoSpaceDE w:val="0"/>
        <w:autoSpaceDN w:val="0"/>
        <w:adjustRightInd w:val="0"/>
        <w:rPr>
          <w:szCs w:val="28"/>
        </w:rPr>
      </w:pPr>
      <w:r w:rsidRPr="00FE7471">
        <w:rPr>
          <w:szCs w:val="28"/>
        </w:rPr>
        <w:t>28. Максимальный срок выполнения административных действий  2 часа.</w:t>
      </w:r>
    </w:p>
    <w:p w:rsidR="001D1304" w:rsidRPr="00FE7471" w:rsidRDefault="001D1304" w:rsidP="005C4F76">
      <w:pPr>
        <w:widowControl w:val="0"/>
        <w:autoSpaceDE w:val="0"/>
        <w:autoSpaceDN w:val="0"/>
        <w:adjustRightInd w:val="0"/>
        <w:rPr>
          <w:szCs w:val="28"/>
        </w:rPr>
      </w:pPr>
      <w:r w:rsidRPr="00FE7471">
        <w:rPr>
          <w:szCs w:val="28"/>
        </w:rPr>
        <w:t xml:space="preserve">Максимальный срок </w:t>
      </w:r>
      <w:proofErr w:type="gramStart"/>
      <w:r w:rsidRPr="00FE7471">
        <w:rPr>
          <w:szCs w:val="28"/>
        </w:rPr>
        <w:t>выполнения административной процедуры экспертизы документов заявителя</w:t>
      </w:r>
      <w:proofErr w:type="gramEnd"/>
      <w:r w:rsidRPr="00FE7471">
        <w:rPr>
          <w:szCs w:val="28"/>
        </w:rPr>
        <w:t xml:space="preserve"> составляет не более 4 рабочих дней</w:t>
      </w:r>
      <w:r w:rsidRPr="00FE7471">
        <w:t>.</w:t>
      </w:r>
      <w:r w:rsidRPr="00FE7471">
        <w:rPr>
          <w:szCs w:val="28"/>
        </w:rPr>
        <w:t xml:space="preserve"> </w:t>
      </w:r>
    </w:p>
    <w:p w:rsidR="001D1304" w:rsidRPr="00FE7471" w:rsidRDefault="001D1304" w:rsidP="005C4F76">
      <w:pPr>
        <w:widowControl w:val="0"/>
        <w:autoSpaceDE w:val="0"/>
        <w:autoSpaceDN w:val="0"/>
        <w:adjustRightInd w:val="0"/>
        <w:rPr>
          <w:szCs w:val="28"/>
        </w:rPr>
      </w:pPr>
      <w:r w:rsidRPr="00FE7471">
        <w:rPr>
          <w:szCs w:val="28"/>
        </w:rPr>
        <w:t xml:space="preserve">29. Основанием для начала административной процедуры принятия решения о предоставлении государственной услуги (об отказе в предоставлении государственной услуги) является получение руководителем ОГКУ ЦСВ проектов решения и уведомления, комплекта документов (личного дела)  заявителя. </w:t>
      </w:r>
    </w:p>
    <w:p w:rsidR="001D1304" w:rsidRPr="00FE7471" w:rsidRDefault="001D1304" w:rsidP="005C4F76">
      <w:pPr>
        <w:tabs>
          <w:tab w:val="num" w:pos="1080"/>
        </w:tabs>
        <w:rPr>
          <w:szCs w:val="28"/>
        </w:rPr>
      </w:pPr>
      <w:r w:rsidRPr="00FE7471">
        <w:rPr>
          <w:szCs w:val="28"/>
        </w:rPr>
        <w:t xml:space="preserve">30. Руководитель определяет правомерность назначения (отказа в назначении) денежной выплаты.  </w:t>
      </w:r>
    </w:p>
    <w:p w:rsidR="001D1304" w:rsidRPr="00FE7471" w:rsidRDefault="001D1304" w:rsidP="005C4F76">
      <w:pPr>
        <w:tabs>
          <w:tab w:val="left" w:pos="-2268"/>
        </w:tabs>
        <w:rPr>
          <w:szCs w:val="28"/>
        </w:rPr>
      </w:pPr>
      <w:r w:rsidRPr="00FE7471">
        <w:rPr>
          <w:szCs w:val="28"/>
        </w:rPr>
        <w:t>31. Если проекты уведомления (решения)</w:t>
      </w:r>
      <w:r w:rsidRPr="00FE7471">
        <w:t xml:space="preserve"> </w:t>
      </w:r>
      <w:r w:rsidRPr="00FE7471">
        <w:rPr>
          <w:szCs w:val="28"/>
        </w:rPr>
        <w:t xml:space="preserve">не соответствуют законодательству, руководитель возвращает их специалисту, подготовившему проекты, для приведения их в соответствие с требованиями законодательства с указанием причины возврата. </w:t>
      </w:r>
    </w:p>
    <w:p w:rsidR="001D1304" w:rsidRPr="00FE7471" w:rsidRDefault="001D1304" w:rsidP="005C4F76">
      <w:pPr>
        <w:rPr>
          <w:szCs w:val="28"/>
        </w:rPr>
      </w:pPr>
      <w:r w:rsidRPr="00FE7471">
        <w:rPr>
          <w:szCs w:val="28"/>
        </w:rPr>
        <w:t xml:space="preserve">32.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  </w:t>
      </w:r>
    </w:p>
    <w:p w:rsidR="001D1304" w:rsidRPr="00FE7471" w:rsidRDefault="001D1304" w:rsidP="005C4F76">
      <w:pPr>
        <w:rPr>
          <w:szCs w:val="28"/>
        </w:rPr>
      </w:pPr>
      <w:r w:rsidRPr="00FE7471">
        <w:rPr>
          <w:szCs w:val="28"/>
        </w:rPr>
        <w:t>1)</w:t>
      </w:r>
      <w:r w:rsidRPr="00FE7471">
        <w:t xml:space="preserve"> </w:t>
      </w:r>
      <w:r w:rsidRPr="00FE7471">
        <w:rPr>
          <w:szCs w:val="28"/>
        </w:rPr>
        <w:t>подписывает их и заверяет печатью ОГКУ  ЦСВ;</w:t>
      </w:r>
    </w:p>
    <w:p w:rsidR="001D1304" w:rsidRPr="00FE7471" w:rsidRDefault="001D1304" w:rsidP="005C4F76">
      <w:pPr>
        <w:tabs>
          <w:tab w:val="left" w:pos="-2268"/>
        </w:tabs>
        <w:rPr>
          <w:szCs w:val="28"/>
        </w:rPr>
      </w:pPr>
      <w:r w:rsidRPr="00FE7471">
        <w:rPr>
          <w:szCs w:val="28"/>
        </w:rPr>
        <w:lastRenderedPageBreak/>
        <w:t>2) передает личное дело заявителя специалисту, ответственному за выдачу документов.</w:t>
      </w:r>
    </w:p>
    <w:p w:rsidR="001D1304" w:rsidRPr="00FE7471" w:rsidRDefault="001D1304" w:rsidP="005C4F76">
      <w:pPr>
        <w:widowControl w:val="0"/>
        <w:autoSpaceDE w:val="0"/>
        <w:autoSpaceDN w:val="0"/>
        <w:adjustRightInd w:val="0"/>
        <w:rPr>
          <w:szCs w:val="28"/>
        </w:rPr>
      </w:pPr>
      <w:r w:rsidRPr="00FE7471">
        <w:rPr>
          <w:szCs w:val="28"/>
        </w:rPr>
        <w:t>33. Максимальный срок выполнения административных действий 60 мин.</w:t>
      </w:r>
    </w:p>
    <w:p w:rsidR="001D1304" w:rsidRPr="00FE7471" w:rsidRDefault="001D1304" w:rsidP="005C4F76">
      <w:pPr>
        <w:widowControl w:val="0"/>
        <w:autoSpaceDE w:val="0"/>
        <w:autoSpaceDN w:val="0"/>
        <w:adjustRightInd w:val="0"/>
        <w:rPr>
          <w:szCs w:val="28"/>
        </w:rPr>
      </w:pPr>
      <w:r w:rsidRPr="00FE7471">
        <w:rPr>
          <w:szCs w:val="28"/>
        </w:rPr>
        <w:t>Максимальный срок выполнения административной процедуры принятия решения о предоставлении государственной услуги (отказе в предоставлении государственной услуги) составляет 1 рабочий день</w:t>
      </w:r>
      <w:r w:rsidRPr="00FE7471">
        <w:t>.</w:t>
      </w:r>
      <w:r w:rsidRPr="00FE7471">
        <w:rPr>
          <w:szCs w:val="28"/>
        </w:rPr>
        <w:t xml:space="preserve"> </w:t>
      </w:r>
    </w:p>
    <w:p w:rsidR="001D1304" w:rsidRPr="00FE7471" w:rsidRDefault="001D1304" w:rsidP="005C4F76">
      <w:pPr>
        <w:rPr>
          <w:szCs w:val="28"/>
        </w:rPr>
      </w:pPr>
      <w:r w:rsidRPr="00FE7471">
        <w:rPr>
          <w:szCs w:val="28"/>
        </w:rPr>
        <w:t>34. Основанием для начала процедуры выдачи документов является получение специалистом, ответственным за выдачу документов, личного дела заявителя.</w:t>
      </w:r>
    </w:p>
    <w:p w:rsidR="001D1304" w:rsidRPr="00FE7471" w:rsidRDefault="001D1304" w:rsidP="005C4F76">
      <w:r w:rsidRPr="00FE7471">
        <w:rPr>
          <w:szCs w:val="28"/>
        </w:rPr>
        <w:t>35. Специалист, ответственный за выдачу документов, в зависимости от избранных заявителем способа обращения и получения результатов государственной услуги:</w:t>
      </w:r>
    </w:p>
    <w:p w:rsidR="001D1304" w:rsidRPr="00FE7471" w:rsidRDefault="001D1304" w:rsidP="005C4F76">
      <w:r w:rsidRPr="00FE7471">
        <w:rPr>
          <w:szCs w:val="28"/>
        </w:rPr>
        <w:t xml:space="preserve"> 1) регистрирует уведомление о предоставлении государственной услуги (отказе в предоставлении государственной услуги) (приложение № 5,6) в журнале;</w:t>
      </w:r>
    </w:p>
    <w:p w:rsidR="001D1304" w:rsidRPr="00FE7471" w:rsidRDefault="001D1304" w:rsidP="005C4F76">
      <w:pPr>
        <w:rPr>
          <w:szCs w:val="28"/>
        </w:rPr>
      </w:pPr>
      <w:r w:rsidRPr="00FE7471">
        <w:rPr>
          <w:szCs w:val="28"/>
        </w:rPr>
        <w:t xml:space="preserve"> 2) уведомляет заявителя об окончании хода предоставления государственной услуги любым из способов указанных в запросе (по телефону, посредством направления заявителю уведомления почтой, с использованием факсимильной и иной связи);</w:t>
      </w:r>
    </w:p>
    <w:p w:rsidR="001D1304" w:rsidRPr="00FE7471" w:rsidRDefault="001D1304" w:rsidP="005C4F76">
      <w:pPr>
        <w:rPr>
          <w:szCs w:val="28"/>
        </w:rPr>
      </w:pPr>
      <w:r w:rsidRPr="00FE7471">
        <w:rPr>
          <w:szCs w:val="28"/>
        </w:rPr>
        <w:t xml:space="preserve"> 3) вручает лично либо направляет заявителю (почтовым отправлением, в электронном виде) решение о предоставлении государственной услуги (отказе в предоставлении государственной услуги).</w:t>
      </w:r>
    </w:p>
    <w:p w:rsidR="001D1304" w:rsidRPr="00FE7471" w:rsidRDefault="001D1304" w:rsidP="005C4F76">
      <w:pPr>
        <w:rPr>
          <w:szCs w:val="28"/>
        </w:rPr>
      </w:pPr>
      <w:r w:rsidRPr="00FE7471">
        <w:rPr>
          <w:szCs w:val="28"/>
        </w:rPr>
        <w:t xml:space="preserve">36. Максимальный срок исполнения административных действий 30 мин. </w:t>
      </w:r>
    </w:p>
    <w:p w:rsidR="001D1304" w:rsidRPr="00FE7471" w:rsidRDefault="001D1304" w:rsidP="005C4F76">
      <w:pPr>
        <w:rPr>
          <w:szCs w:val="28"/>
        </w:rPr>
      </w:pPr>
      <w:r w:rsidRPr="00FE7471">
        <w:rPr>
          <w:szCs w:val="28"/>
        </w:rPr>
        <w:t>Максимальный срок исполнения административной процедуры 5 рабочих дней.</w:t>
      </w:r>
    </w:p>
    <w:p w:rsidR="001D1304" w:rsidRPr="00FE7471" w:rsidRDefault="001D1304" w:rsidP="005C4F76">
      <w:pPr>
        <w:rPr>
          <w:szCs w:val="28"/>
        </w:rPr>
      </w:pPr>
    </w:p>
    <w:p w:rsidR="004E03C1" w:rsidRPr="00CD6AF5" w:rsidRDefault="004E03C1" w:rsidP="004E03C1">
      <w:pPr>
        <w:autoSpaceDE w:val="0"/>
        <w:ind w:firstLine="709"/>
        <w:jc w:val="center"/>
        <w:rPr>
          <w:rFonts w:cs="Arial"/>
        </w:rPr>
      </w:pPr>
      <w:r w:rsidRPr="00CD6AF5">
        <w:rPr>
          <w:rFonts w:cs="Arial"/>
        </w:rPr>
        <w:t>Глава 4. Порядок и формы контроля</w:t>
      </w:r>
    </w:p>
    <w:p w:rsidR="004E03C1" w:rsidRDefault="004E03C1" w:rsidP="004E03C1">
      <w:pPr>
        <w:autoSpaceDE w:val="0"/>
        <w:ind w:firstLine="709"/>
        <w:jc w:val="center"/>
        <w:rPr>
          <w:rFonts w:cs="Arial"/>
          <w:color w:val="000000"/>
        </w:rPr>
      </w:pPr>
      <w:r w:rsidRPr="00CD6AF5">
        <w:rPr>
          <w:rFonts w:cs="Arial"/>
        </w:rPr>
        <w:t xml:space="preserve">за исполнением </w:t>
      </w:r>
      <w:r w:rsidRPr="00CD6AF5">
        <w:rPr>
          <w:rFonts w:cs="Arial"/>
          <w:color w:val="000000"/>
        </w:rPr>
        <w:t>государственной функции</w:t>
      </w:r>
    </w:p>
    <w:p w:rsidR="004E03C1" w:rsidRPr="00CD6AF5" w:rsidRDefault="004E03C1" w:rsidP="004E03C1">
      <w:pPr>
        <w:autoSpaceDE w:val="0"/>
        <w:ind w:firstLine="709"/>
        <w:jc w:val="center"/>
        <w:rPr>
          <w:rFonts w:cs="Arial"/>
          <w:color w:val="000000"/>
        </w:rPr>
      </w:pPr>
    </w:p>
    <w:p w:rsidR="004E03C1" w:rsidRPr="004E03C1" w:rsidRDefault="004E03C1" w:rsidP="004E03C1">
      <w:pPr>
        <w:pStyle w:val="a3"/>
        <w:spacing w:after="0"/>
        <w:rPr>
          <w:szCs w:val="28"/>
        </w:rPr>
      </w:pPr>
      <w:r>
        <w:rPr>
          <w:rFonts w:cs="Arial"/>
        </w:rPr>
        <w:t xml:space="preserve">в редакции </w:t>
      </w:r>
      <w:r>
        <w:rPr>
          <w:szCs w:val="28"/>
        </w:rPr>
        <w:t xml:space="preserve">приказа департамента социальной защиты населения, опеки и попечительства Костромской области </w:t>
      </w:r>
      <w:hyperlink r:id="rId38"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4E03C1" w:rsidRPr="00CD6AF5" w:rsidRDefault="004E03C1" w:rsidP="004E03C1">
      <w:pPr>
        <w:autoSpaceDE w:val="0"/>
        <w:ind w:firstLine="709"/>
        <w:rPr>
          <w:rFonts w:cs="Arial"/>
          <w:color w:val="000000"/>
        </w:rPr>
      </w:pPr>
    </w:p>
    <w:p w:rsidR="004E03C1" w:rsidRPr="00CD6AF5" w:rsidRDefault="004E03C1" w:rsidP="004E03C1">
      <w:pPr>
        <w:ind w:firstLine="709"/>
        <w:rPr>
          <w:rFonts w:cs="Arial"/>
          <w:color w:val="000000"/>
        </w:rPr>
      </w:pPr>
      <w:r w:rsidRPr="00CD6AF5">
        <w:rPr>
          <w:rFonts w:cs="Arial"/>
          <w:color w:val="000000"/>
        </w:rPr>
        <w:t xml:space="preserve">37. </w:t>
      </w:r>
      <w:r w:rsidRPr="00CD6AF5">
        <w:rPr>
          <w:rFonts w:cs="Arial"/>
        </w:rPr>
        <w:t>Текущий контроль соблюдения и исполнения ответственными должностными лицами департамента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(далее – текущий контроль), осуществляется директором департамента, заместителем директора департамента.</w:t>
      </w:r>
    </w:p>
    <w:p w:rsidR="004E03C1" w:rsidRPr="00CD6AF5" w:rsidRDefault="004E03C1" w:rsidP="004E03C1">
      <w:pPr>
        <w:ind w:firstLine="709"/>
        <w:rPr>
          <w:rFonts w:cs="Arial"/>
          <w:color w:val="000000"/>
        </w:rPr>
      </w:pPr>
      <w:r w:rsidRPr="00CD6AF5">
        <w:rPr>
          <w:rFonts w:cs="Arial"/>
        </w:rPr>
        <w:t>38. Текущий контроль осуществляется путем проведения проверок с целью выявления и</w:t>
      </w:r>
      <w:r w:rsidRPr="00CD6AF5">
        <w:rPr>
          <w:rFonts w:cs="Arial"/>
          <w:color w:val="000000"/>
        </w:rPr>
        <w:t xml:space="preserve"> устранения нарушений прав заявителей, рассмотрения, подготовки ответов на обращения заявителей.</w:t>
      </w:r>
    </w:p>
    <w:p w:rsidR="004E03C1" w:rsidRPr="00CD6AF5" w:rsidRDefault="004E03C1" w:rsidP="004E03C1">
      <w:pPr>
        <w:ind w:firstLine="709"/>
        <w:rPr>
          <w:rFonts w:cs="Arial"/>
        </w:rPr>
      </w:pPr>
      <w:r w:rsidRPr="00CD6AF5">
        <w:rPr>
          <w:rFonts w:cs="Arial"/>
        </w:rPr>
        <w:t>38.1. Проверки могут быть плановыми - осуществляться на основании программ проверок - и внеплановыми. При проведении проверки могут рассматриваться все вопросы, связанные с исполнением государственной функции - комплексные проверки, или отдельные вопросы - тематические проверки. Проверка также может проводиться в связи с конкретным обращением заявителя.</w:t>
      </w:r>
    </w:p>
    <w:p w:rsidR="004E03C1" w:rsidRPr="00CD6AF5" w:rsidRDefault="004E03C1" w:rsidP="004E03C1">
      <w:pPr>
        <w:ind w:firstLine="709"/>
        <w:rPr>
          <w:rFonts w:cs="Arial"/>
        </w:rPr>
      </w:pPr>
      <w:r w:rsidRPr="00CD6AF5">
        <w:rPr>
          <w:rFonts w:cs="Arial"/>
        </w:rPr>
        <w:t xml:space="preserve">38.2. </w:t>
      </w:r>
      <w:proofErr w:type="gramStart"/>
      <w:r w:rsidRPr="00CD6AF5">
        <w:rPr>
          <w:rFonts w:cs="Arial"/>
        </w:rPr>
        <w:t>Контроль за</w:t>
      </w:r>
      <w:proofErr w:type="gramEnd"/>
      <w:r w:rsidRPr="00CD6AF5">
        <w:rPr>
          <w:rFonts w:cs="Arial"/>
        </w:rPr>
        <w:t xml:space="preserve"> полнотой и качеством предоставления государственной услуги включает в себя:</w:t>
      </w:r>
    </w:p>
    <w:p w:rsidR="004E03C1" w:rsidRPr="00CD6AF5" w:rsidRDefault="004E03C1" w:rsidP="004E03C1">
      <w:pPr>
        <w:ind w:firstLine="709"/>
        <w:rPr>
          <w:rFonts w:cs="Arial"/>
        </w:rPr>
      </w:pPr>
      <w:r w:rsidRPr="00CD6AF5">
        <w:rPr>
          <w:rFonts w:cs="Arial"/>
        </w:rPr>
        <w:t>- проведение служебных проверок в случае поступления жалоб на действия (бездействие) должностного лица при предоставлении государственной услуги;</w:t>
      </w:r>
    </w:p>
    <w:p w:rsidR="004E03C1" w:rsidRPr="00CD6AF5" w:rsidRDefault="004E03C1" w:rsidP="004E03C1">
      <w:pPr>
        <w:ind w:firstLine="709"/>
        <w:rPr>
          <w:rFonts w:cs="Arial"/>
        </w:rPr>
      </w:pPr>
      <w:r w:rsidRPr="00CD6AF5">
        <w:rPr>
          <w:rFonts w:cs="Arial"/>
        </w:rPr>
        <w:lastRenderedPageBreak/>
        <w:t>- выявление и устранение нарушений прав граждан, юридических лиц, индивидуальных предпринимателей.</w:t>
      </w:r>
    </w:p>
    <w:p w:rsidR="004E03C1" w:rsidRPr="00CD6AF5" w:rsidRDefault="004E03C1" w:rsidP="004E03C1">
      <w:pPr>
        <w:ind w:firstLine="709"/>
        <w:rPr>
          <w:rFonts w:cs="Arial"/>
          <w:color w:val="000000"/>
        </w:rPr>
      </w:pPr>
      <w:r w:rsidRPr="00CD6AF5">
        <w:rPr>
          <w:rFonts w:cs="Arial"/>
          <w:color w:val="000000"/>
        </w:rPr>
        <w:t>39. В целях обеспечения общественного контроля со стороны граждан, их объединений и организаций, в случае, когда служебная проверка проводилась по конкретному обращению, заявитель уведомляется о решениях, принятых по результатам проведенной служебной проверки.</w:t>
      </w:r>
    </w:p>
    <w:p w:rsidR="004E03C1" w:rsidRPr="00CD6AF5" w:rsidRDefault="004E03C1" w:rsidP="004E03C1">
      <w:pPr>
        <w:ind w:firstLine="709"/>
        <w:rPr>
          <w:rFonts w:cs="Arial"/>
        </w:rPr>
      </w:pPr>
      <w:r w:rsidRPr="00CD6AF5">
        <w:rPr>
          <w:rFonts w:cs="Arial"/>
        </w:rPr>
        <w:t>40. Для проведения проверки формируется комиссия, деятельность которой осуществляется в соответствии с планом проведения проверки. Состав комиссии и план проведения проверки утверждаются приказом департамента. Результаты деятельности комиссии оформляются в виде справки, в которой отмечаются выявленные недостатки и предложения по их устранению. Справка подписывается председателем комиссии.</w:t>
      </w:r>
    </w:p>
    <w:p w:rsidR="004E03C1" w:rsidRPr="00CD6AF5" w:rsidRDefault="004E03C1" w:rsidP="004E03C1">
      <w:pPr>
        <w:ind w:firstLine="709"/>
        <w:rPr>
          <w:rFonts w:cs="Arial"/>
        </w:rPr>
      </w:pPr>
      <w:r w:rsidRPr="00CD6AF5">
        <w:rPr>
          <w:rFonts w:cs="Arial"/>
        </w:rPr>
        <w:t>41. Персональная ответственность должностных лиц департамента  закрепляется в их должностных регламентах в соответствии с требованиями законодательства.</w:t>
      </w:r>
    </w:p>
    <w:p w:rsidR="004E03C1" w:rsidRPr="00CD6AF5" w:rsidRDefault="004E03C1" w:rsidP="004E03C1">
      <w:pPr>
        <w:ind w:firstLine="709"/>
        <w:rPr>
          <w:rFonts w:cs="Arial"/>
          <w:color w:val="000000"/>
        </w:rPr>
      </w:pPr>
      <w:r w:rsidRPr="00CD6AF5">
        <w:rPr>
          <w:rFonts w:cs="Arial"/>
          <w:color w:val="000000"/>
        </w:rPr>
        <w:t xml:space="preserve">41.1. Должностные лица департамента в случае ненадлежащих </w:t>
      </w:r>
      <w:r w:rsidRPr="00CD6AF5">
        <w:rPr>
          <w:rFonts w:cs="Arial"/>
        </w:rPr>
        <w:t>предоставления государственной услуги</w:t>
      </w:r>
      <w:r w:rsidRPr="00CD6AF5">
        <w:rPr>
          <w:rFonts w:cs="Arial"/>
          <w:color w:val="000000"/>
        </w:rPr>
        <w:t xml:space="preserve"> и (или) исполнения служебных обязанностей, совершения противоправных действий (бездействия) при проведении проверки несут ответственность в соответствии с законодательством Российской Федерации.</w:t>
      </w:r>
    </w:p>
    <w:p w:rsidR="004E03C1" w:rsidRPr="00CD6AF5" w:rsidRDefault="004E03C1" w:rsidP="004E03C1">
      <w:pPr>
        <w:ind w:firstLine="709"/>
        <w:rPr>
          <w:rFonts w:cs="Arial"/>
        </w:rPr>
      </w:pPr>
      <w:r w:rsidRPr="00CD6AF5">
        <w:rPr>
          <w:rFonts w:cs="Arial"/>
          <w:bCs/>
          <w:color w:val="000000"/>
        </w:rPr>
        <w:t>41.2.</w:t>
      </w:r>
      <w:r w:rsidRPr="00CD6AF5">
        <w:rPr>
          <w:rFonts w:cs="Arial"/>
        </w:rPr>
        <w:t xml:space="preserve"> Департамент ведет учет случаев ненадлежащего исполнения должностными лицами служебных обязанностей,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w:t>
      </w:r>
    </w:p>
    <w:p w:rsidR="004E03C1" w:rsidRPr="00CD6AF5" w:rsidRDefault="004E03C1" w:rsidP="004E03C1">
      <w:pPr>
        <w:ind w:firstLine="709"/>
        <w:rPr>
          <w:rFonts w:cs="Arial"/>
        </w:rPr>
      </w:pPr>
      <w:r w:rsidRPr="00CD6AF5">
        <w:rPr>
          <w:rFonts w:cs="Arial"/>
        </w:rPr>
        <w:t xml:space="preserve">41.3. </w:t>
      </w:r>
      <w:proofErr w:type="gramStart"/>
      <w:r w:rsidRPr="00CD6AF5">
        <w:rPr>
          <w:rFonts w:cs="Arial"/>
        </w:rPr>
        <w:t>Граждане, их объединения и организации вправе обратиться устно,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 положений настоящего административного регламента, устанавливающих требования к полноте и качеству предоставления государственной услуги, в случае предполагаемого нарушения прав и законных интересов при</w:t>
      </w:r>
      <w:proofErr w:type="gramEnd"/>
      <w:r w:rsidRPr="00CD6AF5">
        <w:rPr>
          <w:rFonts w:cs="Arial"/>
        </w:rPr>
        <w:t xml:space="preserve"> </w:t>
      </w:r>
      <w:proofErr w:type="gramStart"/>
      <w:r w:rsidRPr="00CD6AF5">
        <w:rPr>
          <w:rFonts w:cs="Arial"/>
        </w:rPr>
        <w:t>предоставлении</w:t>
      </w:r>
      <w:proofErr w:type="gramEnd"/>
      <w:r w:rsidRPr="00CD6AF5">
        <w:rPr>
          <w:rFonts w:cs="Arial"/>
        </w:rPr>
        <w:t xml:space="preserve"> государственной услуги.</w:t>
      </w:r>
    </w:p>
    <w:p w:rsidR="001D1304" w:rsidRPr="00FE7471" w:rsidRDefault="004E03C1" w:rsidP="004E03C1">
      <w:pPr>
        <w:autoSpaceDE w:val="0"/>
        <w:autoSpaceDN w:val="0"/>
        <w:adjustRightInd w:val="0"/>
        <w:rPr>
          <w:szCs w:val="28"/>
        </w:rPr>
      </w:pPr>
      <w:r w:rsidRPr="00CD6AF5">
        <w:rPr>
          <w:rFonts w:cs="Arial"/>
        </w:rPr>
        <w:t>Обращение, поступившее в департамент, рассматривается в течение 30 дней со дня его регистрации. О результатах рассмотрения обращения не позднее дня, следующего за днем принятия решения, дается письменный ответ, который может быть направлен заказным почтовым отправлением по почтовому адресу, указанному в обращении,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w:t>
      </w:r>
    </w:p>
    <w:p w:rsidR="001D1304" w:rsidRPr="00D55DA6" w:rsidRDefault="001D1304" w:rsidP="00D55DA6">
      <w:pPr>
        <w:autoSpaceDE w:val="0"/>
        <w:autoSpaceDN w:val="0"/>
        <w:adjustRightInd w:val="0"/>
        <w:rPr>
          <w:rFonts w:cs="Arial"/>
          <w:b/>
          <w:bCs/>
          <w:sz w:val="28"/>
          <w:szCs w:val="26"/>
        </w:rPr>
      </w:pPr>
      <w:r w:rsidRPr="00D55DA6">
        <w:rPr>
          <w:rFonts w:cs="Arial"/>
          <w:b/>
          <w:bCs/>
          <w:sz w:val="28"/>
          <w:szCs w:val="26"/>
        </w:rPr>
        <w:t>Глава 5. Досудебный (внесудебный) порядок обжалования решений и действий (бездействия) органа, предоставляющего государственную услугу, а также должностных лиц, государственных служащих</w:t>
      </w:r>
    </w:p>
    <w:p w:rsidR="004E03C1" w:rsidRPr="00CD6AF5" w:rsidRDefault="001D1304" w:rsidP="004E03C1">
      <w:pPr>
        <w:widowControl w:val="0"/>
        <w:autoSpaceDE w:val="0"/>
        <w:autoSpaceDN w:val="0"/>
        <w:adjustRightInd w:val="0"/>
        <w:ind w:firstLine="709"/>
        <w:rPr>
          <w:rFonts w:cs="Arial"/>
        </w:rPr>
      </w:pPr>
      <w:r w:rsidRPr="00FE7471">
        <w:rPr>
          <w:szCs w:val="28"/>
        </w:rPr>
        <w:t xml:space="preserve">42. </w:t>
      </w:r>
      <w:r w:rsidR="004E03C1" w:rsidRPr="00CD6AF5">
        <w:rPr>
          <w:rFonts w:cs="Arial"/>
        </w:rPr>
        <w:t>Заявитель (представитель заявителя) имеет право на обжалование, оспаривание решений, действий (бездействия) должностных лиц департамента или уполномоченного органа при предоставлении государственной услуги в судебном или в досудебном (внесудебном) порядке.</w:t>
      </w:r>
    </w:p>
    <w:p w:rsidR="004E03C1" w:rsidRPr="007D162F" w:rsidRDefault="004E03C1" w:rsidP="004E03C1">
      <w:pPr>
        <w:pStyle w:val="ConsPlusNormal"/>
        <w:widowControl/>
        <w:tabs>
          <w:tab w:val="left" w:pos="-3261"/>
        </w:tabs>
        <w:ind w:firstLine="567"/>
        <w:jc w:val="both"/>
        <w:rPr>
          <w:sz w:val="24"/>
          <w:szCs w:val="24"/>
        </w:rPr>
      </w:pPr>
      <w:r w:rsidRPr="007D162F">
        <w:rPr>
          <w:sz w:val="24"/>
          <w:szCs w:val="24"/>
        </w:rPr>
        <w:t>Заявитель (представитель заявителя) имеет право на получение в уполномоченном органе, департаменте информации и документов, необходимых для обоснования жалобы.</w:t>
      </w:r>
    </w:p>
    <w:p w:rsidR="004E03C1" w:rsidRPr="004E03C1" w:rsidRDefault="004E03C1" w:rsidP="004E03C1">
      <w:pPr>
        <w:pStyle w:val="a3"/>
        <w:spacing w:after="0"/>
        <w:rPr>
          <w:szCs w:val="28"/>
        </w:rPr>
      </w:pPr>
      <w:proofErr w:type="gramStart"/>
      <w:r w:rsidRPr="007D162F">
        <w:rPr>
          <w:rFonts w:cs="Arial"/>
        </w:rPr>
        <w:lastRenderedPageBreak/>
        <w:t>в</w:t>
      </w:r>
      <w:proofErr w:type="gramEnd"/>
      <w:r w:rsidRPr="007D162F">
        <w:rPr>
          <w:rFonts w:cs="Arial"/>
        </w:rPr>
        <w:t xml:space="preserve"> редакции </w:t>
      </w:r>
      <w:r w:rsidRPr="007D162F">
        <w:t>приказа департамента социальной защиты населения, опеки и</w:t>
      </w:r>
      <w:r>
        <w:rPr>
          <w:szCs w:val="28"/>
        </w:rPr>
        <w:t xml:space="preserve"> попечительства Костромской области </w:t>
      </w:r>
      <w:hyperlink r:id="rId39"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1D1304" w:rsidRPr="00FE7471" w:rsidRDefault="001D1304" w:rsidP="004E03C1">
      <w:pPr>
        <w:pStyle w:val="ConsPlusNormal"/>
        <w:widowControl/>
        <w:tabs>
          <w:tab w:val="left" w:pos="-3261"/>
        </w:tabs>
        <w:ind w:firstLine="567"/>
        <w:jc w:val="both"/>
        <w:rPr>
          <w:rFonts w:cs="Times New Roman"/>
          <w:sz w:val="24"/>
          <w:szCs w:val="28"/>
        </w:rPr>
      </w:pPr>
      <w:r w:rsidRPr="00FE7471">
        <w:rPr>
          <w:rFonts w:cs="Times New Roman"/>
          <w:sz w:val="24"/>
          <w:szCs w:val="28"/>
        </w:rPr>
        <w:t>43. Обжалование решений, действий (бездействия) должностных лиц   при исполнении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1D1304" w:rsidRPr="00FE7471" w:rsidRDefault="001D1304" w:rsidP="005C4F76">
      <w:pPr>
        <w:autoSpaceDE w:val="0"/>
        <w:autoSpaceDN w:val="0"/>
        <w:adjustRightInd w:val="0"/>
        <w:rPr>
          <w:szCs w:val="28"/>
        </w:rPr>
      </w:pPr>
      <w:r w:rsidRPr="00FE7471">
        <w:rPr>
          <w:szCs w:val="28"/>
        </w:rPr>
        <w:t>44. Заявитель (представитель заявителя) может обратиться с жалобой, в том числе в следующих случаях:</w:t>
      </w:r>
    </w:p>
    <w:p w:rsidR="001D1304" w:rsidRPr="00FE7471" w:rsidRDefault="001D1304" w:rsidP="005C4F76">
      <w:pPr>
        <w:autoSpaceDE w:val="0"/>
        <w:autoSpaceDN w:val="0"/>
        <w:adjustRightInd w:val="0"/>
        <w:rPr>
          <w:szCs w:val="28"/>
        </w:rPr>
      </w:pPr>
      <w:r w:rsidRPr="00FE7471">
        <w:rPr>
          <w:szCs w:val="28"/>
        </w:rPr>
        <w:t>1) нарушение срока регистрации запроса заявителя о предоставлении государственной услуги;</w:t>
      </w:r>
    </w:p>
    <w:p w:rsidR="001D1304" w:rsidRPr="00FE7471" w:rsidRDefault="001D1304" w:rsidP="005C4F76">
      <w:pPr>
        <w:autoSpaceDE w:val="0"/>
        <w:autoSpaceDN w:val="0"/>
        <w:adjustRightInd w:val="0"/>
        <w:rPr>
          <w:szCs w:val="28"/>
        </w:rPr>
      </w:pPr>
      <w:r w:rsidRPr="00FE7471">
        <w:rPr>
          <w:szCs w:val="28"/>
        </w:rPr>
        <w:t>2) нарушение срока предоставления государственной услуги;</w:t>
      </w:r>
    </w:p>
    <w:p w:rsidR="001D1304" w:rsidRPr="00FE7471" w:rsidRDefault="001D1304" w:rsidP="005C4F76">
      <w:pPr>
        <w:autoSpaceDE w:val="0"/>
        <w:autoSpaceDN w:val="0"/>
        <w:adjustRightInd w:val="0"/>
        <w:rPr>
          <w:szCs w:val="28"/>
        </w:rPr>
      </w:pPr>
      <w:r w:rsidRPr="00FE7471">
        <w:rPr>
          <w:szCs w:val="28"/>
        </w:rPr>
        <w:t>3) требование у заявителя (представителя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1D1304" w:rsidRPr="00FE7471" w:rsidRDefault="001D1304" w:rsidP="005C4F76">
      <w:pPr>
        <w:autoSpaceDE w:val="0"/>
        <w:autoSpaceDN w:val="0"/>
        <w:adjustRightInd w:val="0"/>
        <w:rPr>
          <w:szCs w:val="28"/>
        </w:rPr>
      </w:pPr>
      <w:r w:rsidRPr="00FE7471">
        <w:rPr>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у заявителя;</w:t>
      </w:r>
    </w:p>
    <w:p w:rsidR="001D1304" w:rsidRPr="00FE7471" w:rsidRDefault="001D1304" w:rsidP="005C4F76">
      <w:pPr>
        <w:autoSpaceDE w:val="0"/>
        <w:autoSpaceDN w:val="0"/>
        <w:adjustRightInd w:val="0"/>
        <w:rPr>
          <w:szCs w:val="28"/>
        </w:rPr>
      </w:pPr>
      <w:r w:rsidRPr="00FE7471">
        <w:rPr>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1D1304" w:rsidRDefault="001D1304" w:rsidP="005C4F76">
      <w:pPr>
        <w:autoSpaceDE w:val="0"/>
        <w:autoSpaceDN w:val="0"/>
        <w:adjustRightInd w:val="0"/>
        <w:rPr>
          <w:szCs w:val="28"/>
        </w:rPr>
      </w:pPr>
      <w:r w:rsidRPr="00FE7471">
        <w:rPr>
          <w:szCs w:val="28"/>
        </w:rPr>
        <w:t>6) затребование с заявителя (представителя заявителя) при предоставлении государственной</w:t>
      </w:r>
      <w:r w:rsidR="00284AE4">
        <w:rPr>
          <w:szCs w:val="28"/>
        </w:rPr>
        <w:t xml:space="preserve"> услуги</w:t>
      </w:r>
      <w:r w:rsidRPr="00FE7471">
        <w:rPr>
          <w:szCs w:val="28"/>
        </w:rPr>
        <w:t xml:space="preserve"> платы, не предусмотренной нормативными правовыми актами Российской Федерации, нормативными правовыми актами Костромской области;</w:t>
      </w:r>
    </w:p>
    <w:p w:rsidR="00284AE4" w:rsidRPr="00FE7471" w:rsidRDefault="00284AE4" w:rsidP="005C4F76">
      <w:pPr>
        <w:autoSpaceDE w:val="0"/>
        <w:autoSpaceDN w:val="0"/>
        <w:adjustRightInd w:val="0"/>
        <w:rPr>
          <w:szCs w:val="28"/>
        </w:rPr>
      </w:pPr>
      <w:r>
        <w:t xml:space="preserve">(в редакции </w:t>
      </w:r>
      <w:r w:rsidRPr="00284AE4">
        <w:t xml:space="preserve">приказа департамента социальной защиты населения, опеки и попечительства Костромской области </w:t>
      </w:r>
      <w:hyperlink r:id="rId40" w:tgtFrame="ChangingDocument" w:history="1">
        <w:r w:rsidRPr="00284AE4">
          <w:rPr>
            <w:rStyle w:val="ac"/>
          </w:rPr>
          <w:t xml:space="preserve">№ 159 от 15.03.2012 года (НГР </w:t>
        </w:r>
        <w:proofErr w:type="spellStart"/>
        <w:r w:rsidRPr="00284AE4">
          <w:rPr>
            <w:rStyle w:val="ac"/>
            <w:lang w:val="en-US"/>
          </w:rPr>
          <w:t>ru</w:t>
        </w:r>
        <w:proofErr w:type="spellEnd"/>
        <w:r w:rsidRPr="00284AE4">
          <w:rPr>
            <w:rStyle w:val="ac"/>
          </w:rPr>
          <w:t>44000201200175)</w:t>
        </w:r>
      </w:hyperlink>
      <w:r>
        <w:t>)</w:t>
      </w:r>
    </w:p>
    <w:p w:rsidR="004E03C1" w:rsidRDefault="004E03C1" w:rsidP="005C4F76">
      <w:pPr>
        <w:autoSpaceDE w:val="0"/>
        <w:autoSpaceDN w:val="0"/>
        <w:adjustRightInd w:val="0"/>
        <w:rPr>
          <w:rFonts w:cs="Arial"/>
        </w:rPr>
      </w:pPr>
      <w:proofErr w:type="gramStart"/>
      <w:r w:rsidRPr="00CD6AF5">
        <w:rPr>
          <w:rFonts w:cs="Arial"/>
        </w:rPr>
        <w:t>7) отказ уполномоченного органа, департамента, должностного лица уполномоченного органа,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4E03C1" w:rsidRPr="00CD6AF5" w:rsidRDefault="001D1304" w:rsidP="004E03C1">
      <w:pPr>
        <w:widowControl w:val="0"/>
        <w:autoSpaceDE w:val="0"/>
        <w:autoSpaceDN w:val="0"/>
        <w:adjustRightInd w:val="0"/>
        <w:ind w:firstLine="709"/>
        <w:rPr>
          <w:rFonts w:cs="Arial"/>
        </w:rPr>
      </w:pPr>
      <w:r w:rsidRPr="00FE7471">
        <w:rPr>
          <w:szCs w:val="28"/>
        </w:rPr>
        <w:t xml:space="preserve">45. </w:t>
      </w:r>
      <w:r w:rsidR="004E03C1" w:rsidRPr="00CD6AF5">
        <w:rPr>
          <w:rFonts w:cs="Arial"/>
        </w:rPr>
        <w:t>Жалоба подается в письменной форме на бумажном носителе, в электронной форме в уполномоченный орган, департамент.</w:t>
      </w:r>
    </w:p>
    <w:p w:rsidR="004E03C1" w:rsidRPr="00CD6AF5" w:rsidRDefault="004E03C1" w:rsidP="004E03C1">
      <w:pPr>
        <w:widowControl w:val="0"/>
        <w:autoSpaceDE w:val="0"/>
        <w:autoSpaceDN w:val="0"/>
        <w:adjustRightInd w:val="0"/>
        <w:ind w:firstLine="709"/>
        <w:rPr>
          <w:rFonts w:cs="Arial"/>
        </w:rPr>
      </w:pPr>
      <w:r w:rsidRPr="00CD6AF5">
        <w:rPr>
          <w:rFonts w:cs="Arial"/>
        </w:rPr>
        <w:t>Жалобы на решения, принятые руководителем уполномоченного органа, рассматриваются руководителем департамента.</w:t>
      </w:r>
    </w:p>
    <w:p w:rsidR="004E03C1" w:rsidRDefault="004E03C1" w:rsidP="004E03C1">
      <w:pPr>
        <w:autoSpaceDE w:val="0"/>
        <w:autoSpaceDN w:val="0"/>
        <w:adjustRightInd w:val="0"/>
        <w:rPr>
          <w:rFonts w:cs="Arial"/>
        </w:rPr>
      </w:pPr>
      <w:r w:rsidRPr="00CD6AF5">
        <w:rPr>
          <w:rFonts w:cs="Arial"/>
        </w:rPr>
        <w:t>Жалобы на решения, принятые руководителем департамента, рассматриваются заместителем губернатора Костромской области, координирующим работу по вопросам реализации государственной политики и выработке региональной политики в области социальной защиты населения.</w:t>
      </w:r>
    </w:p>
    <w:p w:rsidR="004E03C1" w:rsidRPr="004E03C1" w:rsidRDefault="004E03C1" w:rsidP="004E03C1">
      <w:pPr>
        <w:autoSpaceDE w:val="0"/>
        <w:autoSpaceDN w:val="0"/>
        <w:adjustRightInd w:val="0"/>
        <w:rPr>
          <w:szCs w:val="28"/>
        </w:rPr>
      </w:pPr>
      <w:proofErr w:type="gramStart"/>
      <w:r>
        <w:rPr>
          <w:rFonts w:cs="Arial"/>
        </w:rPr>
        <w:t>в</w:t>
      </w:r>
      <w:proofErr w:type="gramEnd"/>
      <w:r>
        <w:rPr>
          <w:rFonts w:cs="Arial"/>
        </w:rPr>
        <w:t xml:space="preserve"> редакции </w:t>
      </w:r>
      <w:r>
        <w:rPr>
          <w:szCs w:val="28"/>
        </w:rPr>
        <w:t xml:space="preserve">приказа департамента социальной защиты населения, опеки и попечительства Костромской области </w:t>
      </w:r>
      <w:hyperlink r:id="rId41"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4E03C1" w:rsidRPr="00CD6AF5" w:rsidRDefault="004E03C1" w:rsidP="004E03C1">
      <w:pPr>
        <w:widowControl w:val="0"/>
        <w:autoSpaceDE w:val="0"/>
        <w:autoSpaceDN w:val="0"/>
        <w:adjustRightInd w:val="0"/>
        <w:ind w:firstLine="709"/>
        <w:rPr>
          <w:rFonts w:cs="Arial"/>
        </w:rPr>
      </w:pPr>
      <w:r w:rsidRPr="00CD6AF5">
        <w:rPr>
          <w:rFonts w:cs="Arial"/>
        </w:rPr>
        <w:t>46. Жалоба может быть направлена по почте, через МФЦ,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rsidR="004E03C1" w:rsidRPr="00CD6AF5" w:rsidRDefault="004E03C1" w:rsidP="004E03C1">
      <w:pPr>
        <w:widowControl w:val="0"/>
        <w:autoSpaceDE w:val="0"/>
        <w:autoSpaceDN w:val="0"/>
        <w:adjustRightInd w:val="0"/>
        <w:ind w:firstLine="709"/>
        <w:rPr>
          <w:rFonts w:cs="Arial"/>
        </w:rPr>
      </w:pPr>
      <w:r w:rsidRPr="00CD6AF5">
        <w:rPr>
          <w:rFonts w:cs="Arial"/>
        </w:rPr>
        <w:t>47. Жалоба должна содержать:</w:t>
      </w:r>
    </w:p>
    <w:p w:rsidR="004E03C1" w:rsidRPr="00CD6AF5" w:rsidRDefault="004E03C1" w:rsidP="004E03C1">
      <w:pPr>
        <w:widowControl w:val="0"/>
        <w:autoSpaceDE w:val="0"/>
        <w:autoSpaceDN w:val="0"/>
        <w:adjustRightInd w:val="0"/>
        <w:ind w:firstLine="709"/>
        <w:rPr>
          <w:rFonts w:cs="Arial"/>
        </w:rPr>
      </w:pPr>
      <w:r w:rsidRPr="00CD6AF5">
        <w:rPr>
          <w:rFonts w:cs="Arial"/>
        </w:rPr>
        <w:t xml:space="preserve">1) наименование органа, предоставляющего государственную услугу, должностного лица органа, предоставляющего государственную услугу, </w:t>
      </w:r>
      <w:r w:rsidRPr="00CD6AF5">
        <w:rPr>
          <w:rFonts w:cs="Arial"/>
        </w:rPr>
        <w:lastRenderedPageBreak/>
        <w:t>решения и действия (бездействие) которых обжалуются;</w:t>
      </w:r>
    </w:p>
    <w:p w:rsidR="004E03C1" w:rsidRPr="00CD6AF5" w:rsidRDefault="004E03C1" w:rsidP="004E03C1">
      <w:pPr>
        <w:widowControl w:val="0"/>
        <w:autoSpaceDE w:val="0"/>
        <w:autoSpaceDN w:val="0"/>
        <w:adjustRightInd w:val="0"/>
        <w:ind w:firstLine="709"/>
        <w:rPr>
          <w:rFonts w:cs="Arial"/>
        </w:rPr>
      </w:pPr>
      <w:proofErr w:type="gramStart"/>
      <w:r w:rsidRPr="00CD6AF5">
        <w:rPr>
          <w:rFonts w:cs="Arial"/>
        </w:rPr>
        <w:t>2) фамилию, имя, отчество (последнее -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4E03C1" w:rsidRPr="00CD6AF5" w:rsidRDefault="004E03C1" w:rsidP="004E03C1">
      <w:pPr>
        <w:widowControl w:val="0"/>
        <w:autoSpaceDE w:val="0"/>
        <w:autoSpaceDN w:val="0"/>
        <w:adjustRightInd w:val="0"/>
        <w:ind w:firstLine="709"/>
        <w:rPr>
          <w:rFonts w:cs="Arial"/>
        </w:rPr>
      </w:pPr>
      <w:r w:rsidRPr="00CD6AF5">
        <w:rPr>
          <w:rFonts w:cs="Arial"/>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4E03C1" w:rsidRPr="00CD6AF5" w:rsidRDefault="004E03C1" w:rsidP="004E03C1">
      <w:pPr>
        <w:widowControl w:val="0"/>
        <w:autoSpaceDE w:val="0"/>
        <w:autoSpaceDN w:val="0"/>
        <w:adjustRightInd w:val="0"/>
        <w:ind w:firstLine="709"/>
        <w:rPr>
          <w:rFonts w:cs="Arial"/>
        </w:rPr>
      </w:pPr>
      <w:r w:rsidRPr="00CD6AF5">
        <w:rPr>
          <w:rFonts w:cs="Arial"/>
        </w:rPr>
        <w:t>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Заявителем могут быть представлены документы (при наличии), подтверждающие доводы заявителя, либо их копии.</w:t>
      </w:r>
    </w:p>
    <w:p w:rsidR="004E03C1" w:rsidRPr="00CD6AF5" w:rsidRDefault="004E03C1" w:rsidP="004E03C1">
      <w:pPr>
        <w:widowControl w:val="0"/>
        <w:autoSpaceDE w:val="0"/>
        <w:autoSpaceDN w:val="0"/>
        <w:adjustRightInd w:val="0"/>
        <w:ind w:firstLine="709"/>
        <w:rPr>
          <w:rFonts w:cs="Arial"/>
        </w:rPr>
      </w:pPr>
      <w:r w:rsidRPr="00CD6AF5">
        <w:rPr>
          <w:rFonts w:cs="Arial"/>
        </w:rPr>
        <w:t>48. При рассмотрении жалобы заявитель имеет право:</w:t>
      </w:r>
    </w:p>
    <w:p w:rsidR="004E03C1" w:rsidRPr="00CD6AF5" w:rsidRDefault="004E03C1" w:rsidP="004E03C1">
      <w:pPr>
        <w:widowControl w:val="0"/>
        <w:autoSpaceDE w:val="0"/>
        <w:autoSpaceDN w:val="0"/>
        <w:adjustRightInd w:val="0"/>
        <w:ind w:firstLine="709"/>
        <w:rPr>
          <w:rFonts w:cs="Arial"/>
        </w:rPr>
      </w:pPr>
      <w:r w:rsidRPr="00CD6AF5">
        <w:rPr>
          <w:rFonts w:cs="Arial"/>
        </w:rPr>
        <w:t>1) представлять документы (их копии), подтверждающие доводы заявителя, либо обращаться с просьбой об их истребовании, в том числе в электронной форме;</w:t>
      </w:r>
    </w:p>
    <w:p w:rsidR="004E03C1" w:rsidRPr="00CD6AF5" w:rsidRDefault="004E03C1" w:rsidP="004E03C1">
      <w:pPr>
        <w:widowControl w:val="0"/>
        <w:autoSpaceDE w:val="0"/>
        <w:autoSpaceDN w:val="0"/>
        <w:adjustRightInd w:val="0"/>
        <w:ind w:firstLine="709"/>
        <w:rPr>
          <w:rFonts w:cs="Arial"/>
        </w:rPr>
      </w:pPr>
      <w:r w:rsidRPr="00CD6AF5">
        <w:rPr>
          <w:rFonts w:cs="Arial"/>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4E03C1" w:rsidRPr="00CD6AF5" w:rsidRDefault="004E03C1" w:rsidP="004E03C1">
      <w:pPr>
        <w:widowControl w:val="0"/>
        <w:autoSpaceDE w:val="0"/>
        <w:autoSpaceDN w:val="0"/>
        <w:adjustRightInd w:val="0"/>
        <w:ind w:firstLine="709"/>
        <w:rPr>
          <w:rFonts w:cs="Arial"/>
        </w:rPr>
      </w:pPr>
      <w:r w:rsidRPr="00CD6AF5">
        <w:rPr>
          <w:rFonts w:cs="Arial"/>
        </w:rPr>
        <w:t>3) получать в письменной форме и по желанию заявителя в электронной форме ответ по существу поставленных в жалобе вопросов;</w:t>
      </w:r>
    </w:p>
    <w:p w:rsidR="004E03C1" w:rsidRPr="00CD6AF5" w:rsidRDefault="004E03C1" w:rsidP="004E03C1">
      <w:pPr>
        <w:widowControl w:val="0"/>
        <w:autoSpaceDE w:val="0"/>
        <w:autoSpaceDN w:val="0"/>
        <w:adjustRightInd w:val="0"/>
        <w:ind w:firstLine="709"/>
        <w:rPr>
          <w:rFonts w:cs="Arial"/>
        </w:rPr>
      </w:pPr>
      <w:r w:rsidRPr="00CD6AF5">
        <w:rPr>
          <w:rFonts w:cs="Arial"/>
        </w:rPr>
        <w:t>4) обращаться с заявлением о прекращении рассмотрения жалобы.</w:t>
      </w:r>
    </w:p>
    <w:p w:rsidR="004E03C1" w:rsidRPr="00CD6AF5" w:rsidRDefault="004E03C1" w:rsidP="004E03C1">
      <w:pPr>
        <w:widowControl w:val="0"/>
        <w:autoSpaceDE w:val="0"/>
        <w:autoSpaceDN w:val="0"/>
        <w:adjustRightInd w:val="0"/>
        <w:ind w:firstLine="709"/>
        <w:rPr>
          <w:rFonts w:cs="Arial"/>
        </w:rPr>
      </w:pPr>
      <w:r w:rsidRPr="00CD6AF5">
        <w:rPr>
          <w:rFonts w:cs="Arial"/>
        </w:rPr>
        <w:t xml:space="preserve">49. </w:t>
      </w:r>
      <w:proofErr w:type="gramStart"/>
      <w:r w:rsidRPr="00CD6AF5">
        <w:rPr>
          <w:rFonts w:cs="Arial"/>
        </w:rPr>
        <w:t>Жалоба, поступившая в департамент, уполномоченный орган,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уполномоченного органа, департамента, должностного лица уполномоченного органа,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w:t>
      </w:r>
      <w:proofErr w:type="gramEnd"/>
      <w:r w:rsidRPr="00CD6AF5">
        <w:rPr>
          <w:rFonts w:cs="Arial"/>
        </w:rPr>
        <w:t xml:space="preserve"> пяти рабочих дней со дня ее регистрации.</w:t>
      </w:r>
    </w:p>
    <w:p w:rsidR="004E03C1" w:rsidRPr="00CD6AF5" w:rsidRDefault="004E03C1" w:rsidP="004E03C1">
      <w:pPr>
        <w:widowControl w:val="0"/>
        <w:autoSpaceDE w:val="0"/>
        <w:autoSpaceDN w:val="0"/>
        <w:adjustRightInd w:val="0"/>
        <w:ind w:firstLine="709"/>
        <w:rPr>
          <w:rFonts w:cs="Arial"/>
        </w:rPr>
      </w:pPr>
      <w:bookmarkStart w:id="1" w:name="Par367"/>
      <w:bookmarkEnd w:id="1"/>
      <w:r w:rsidRPr="00CD6AF5">
        <w:rPr>
          <w:rFonts w:cs="Arial"/>
        </w:rPr>
        <w:t>50. По результатам рассмотрения жалобы уполномоченный орган, департамент принимает одно из следующих решений:</w:t>
      </w:r>
    </w:p>
    <w:p w:rsidR="004E03C1" w:rsidRPr="00CD6AF5" w:rsidRDefault="004E03C1" w:rsidP="004E03C1">
      <w:pPr>
        <w:widowControl w:val="0"/>
        <w:autoSpaceDE w:val="0"/>
        <w:autoSpaceDN w:val="0"/>
        <w:adjustRightInd w:val="0"/>
        <w:ind w:firstLine="709"/>
        <w:rPr>
          <w:rFonts w:cs="Arial"/>
        </w:rPr>
      </w:pPr>
      <w:proofErr w:type="gramStart"/>
      <w:r w:rsidRPr="00CD6AF5">
        <w:rPr>
          <w:rFonts w:cs="Arial"/>
        </w:rPr>
        <w:t>1) удовлетворяет жалобу, в том числе в форме отмены принятого решения, исправления допущенных уполномоченным органом,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roofErr w:type="gramEnd"/>
    </w:p>
    <w:p w:rsidR="004E03C1" w:rsidRPr="00CD6AF5" w:rsidRDefault="004E03C1" w:rsidP="004E03C1">
      <w:pPr>
        <w:widowControl w:val="0"/>
        <w:autoSpaceDE w:val="0"/>
        <w:autoSpaceDN w:val="0"/>
        <w:adjustRightInd w:val="0"/>
        <w:ind w:firstLine="709"/>
        <w:rPr>
          <w:rFonts w:cs="Arial"/>
        </w:rPr>
      </w:pPr>
      <w:r w:rsidRPr="00CD6AF5">
        <w:rPr>
          <w:rFonts w:cs="Arial"/>
        </w:rPr>
        <w:t>2) отказывает в удовлетворении жалобы.</w:t>
      </w:r>
    </w:p>
    <w:p w:rsidR="004E03C1" w:rsidRPr="00CD6AF5" w:rsidRDefault="004E03C1" w:rsidP="004E03C1">
      <w:pPr>
        <w:widowControl w:val="0"/>
        <w:autoSpaceDE w:val="0"/>
        <w:autoSpaceDN w:val="0"/>
        <w:adjustRightInd w:val="0"/>
        <w:ind w:firstLine="709"/>
        <w:rPr>
          <w:rFonts w:cs="Arial"/>
        </w:rPr>
      </w:pPr>
      <w:r w:rsidRPr="00CD6AF5">
        <w:rPr>
          <w:rFonts w:cs="Arial"/>
        </w:rPr>
        <w:t>51. Не позднее дня, следующего за днем принятия решения, указанного в пункте 50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4E03C1" w:rsidRPr="00E9540C" w:rsidRDefault="004E03C1" w:rsidP="004E03C1">
      <w:pPr>
        <w:autoSpaceDE w:val="0"/>
        <w:autoSpaceDN w:val="0"/>
        <w:adjustRightInd w:val="0"/>
        <w:rPr>
          <w:rStyle w:val="ac"/>
          <w:szCs w:val="28"/>
        </w:rPr>
      </w:pPr>
      <w:r w:rsidRPr="00CD6AF5">
        <w:rPr>
          <w:rFonts w:cs="Arial"/>
        </w:rPr>
        <w:t xml:space="preserve">52. В случае установления в ходе или по результатам </w:t>
      </w:r>
      <w:proofErr w:type="gramStart"/>
      <w:r w:rsidRPr="00CD6AF5">
        <w:rPr>
          <w:rFonts w:cs="Arial"/>
        </w:rPr>
        <w:t>рассмотрения жалобы признаков состава административного правонарушения</w:t>
      </w:r>
      <w:proofErr w:type="gramEnd"/>
      <w:r w:rsidRPr="00CD6AF5">
        <w:rPr>
          <w:rFonts w:cs="Arial"/>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органы, уполномоченные составлять протоколы об </w:t>
      </w:r>
      <w:r w:rsidRPr="00CD6AF5">
        <w:rPr>
          <w:rFonts w:cs="Arial"/>
        </w:rPr>
        <w:lastRenderedPageBreak/>
        <w:t xml:space="preserve">административных правонарушениях в соответствии с </w:t>
      </w:r>
      <w:hyperlink r:id="rId42" w:tgtFrame="Logical" w:history="1">
        <w:r w:rsidRPr="007D162F">
          <w:rPr>
            <w:rStyle w:val="ac"/>
            <w:rFonts w:cs="Arial"/>
          </w:rPr>
          <w:t>Кодексом</w:t>
        </w:r>
      </w:hyperlink>
      <w:r w:rsidRPr="00CD6AF5">
        <w:rPr>
          <w:rFonts w:cs="Arial"/>
        </w:rPr>
        <w:t xml:space="preserve"> </w:t>
      </w:r>
      <w:r w:rsidR="000B6DF5">
        <w:rPr>
          <w:rFonts w:cs="Arial"/>
        </w:rPr>
        <w:fldChar w:fldCharType="begin"/>
      </w:r>
      <w:r w:rsidR="007C5054">
        <w:rPr>
          <w:rFonts w:cs="Arial"/>
        </w:rPr>
        <w:instrText>HYPERLINK "C:\\content\\act\\621a88ec-e9cf-4164-919b-91ea27312b18.doc" \t "Logical"</w:instrText>
      </w:r>
      <w:r w:rsidR="000B6DF5">
        <w:rPr>
          <w:rFonts w:cs="Arial"/>
        </w:rPr>
        <w:fldChar w:fldCharType="separate"/>
      </w:r>
      <w:r w:rsidRPr="00E9540C">
        <w:rPr>
          <w:rStyle w:val="ac"/>
          <w:rFonts w:cs="Arial"/>
        </w:rPr>
        <w:t>Костромской области об административных правонарушениях.</w:t>
      </w:r>
    </w:p>
    <w:p w:rsidR="001D1304" w:rsidRPr="00FE7471" w:rsidRDefault="000B6DF5" w:rsidP="005C4F76">
      <w:pPr>
        <w:rPr>
          <w:szCs w:val="28"/>
        </w:rPr>
      </w:pPr>
      <w:r>
        <w:rPr>
          <w:rFonts w:cs="Arial"/>
        </w:rPr>
        <w:fldChar w:fldCharType="end"/>
      </w:r>
    </w:p>
    <w:p w:rsidR="004E03C1" w:rsidRPr="00A52B78" w:rsidRDefault="004E03C1" w:rsidP="004E03C1">
      <w:pPr>
        <w:pStyle w:val="a3"/>
        <w:spacing w:after="0"/>
        <w:rPr>
          <w:szCs w:val="28"/>
        </w:rPr>
      </w:pPr>
      <w:proofErr w:type="gramStart"/>
      <w:r>
        <w:rPr>
          <w:szCs w:val="28"/>
        </w:rPr>
        <w:t xml:space="preserve">(дополнен приказом департамента социальной защиты населения, опеки и попечительства Костромской области </w:t>
      </w:r>
      <w:hyperlink r:id="rId43"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roofErr w:type="gramEnd"/>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Приложение № 1</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к  административному регламенту </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предоставления </w:t>
      </w:r>
      <w:proofErr w:type="gramStart"/>
      <w:r w:rsidRPr="00FE7471">
        <w:rPr>
          <w:rFonts w:cs="Times New Roman"/>
          <w:sz w:val="24"/>
          <w:szCs w:val="24"/>
        </w:rPr>
        <w:t>областным</w:t>
      </w:r>
      <w:proofErr w:type="gramEnd"/>
      <w:r w:rsidRPr="00FE7471">
        <w:rPr>
          <w:rFonts w:cs="Times New Roman"/>
          <w:sz w:val="24"/>
          <w:szCs w:val="24"/>
        </w:rPr>
        <w:t xml:space="preserve">  государственным</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казенным учреждением «Центр </w:t>
      </w:r>
      <w:proofErr w:type="gramStart"/>
      <w:r w:rsidRPr="00FE7471">
        <w:rPr>
          <w:rFonts w:cs="Times New Roman"/>
          <w:sz w:val="24"/>
          <w:szCs w:val="24"/>
        </w:rPr>
        <w:t>социальных</w:t>
      </w:r>
      <w:proofErr w:type="gramEnd"/>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выплат» услуги «Предоставление  </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 ежемесячной денежной выплаты или </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единовременной денежной выплаты, лицам,</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 </w:t>
      </w:r>
      <w:proofErr w:type="gramStart"/>
      <w:r w:rsidRPr="00FE7471">
        <w:rPr>
          <w:rFonts w:cs="Times New Roman"/>
          <w:sz w:val="24"/>
          <w:szCs w:val="24"/>
        </w:rPr>
        <w:t>удостоенным</w:t>
      </w:r>
      <w:proofErr w:type="gramEnd"/>
      <w:r w:rsidRPr="00FE7471">
        <w:rPr>
          <w:rFonts w:cs="Times New Roman"/>
          <w:sz w:val="24"/>
          <w:szCs w:val="24"/>
        </w:rPr>
        <w:t xml:space="preserve"> звания Почетный гражданин</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 Костромской области»</w:t>
      </w:r>
    </w:p>
    <w:p w:rsidR="001D1304" w:rsidRPr="00FE7471" w:rsidRDefault="001D1304" w:rsidP="005C4F76">
      <w:pPr>
        <w:pStyle w:val="ConsPlusNormal"/>
        <w:widowControl/>
        <w:ind w:firstLine="567"/>
        <w:jc w:val="both"/>
        <w:rPr>
          <w:rFonts w:cs="Times New Roman"/>
          <w:sz w:val="24"/>
          <w:szCs w:val="24"/>
        </w:rPr>
      </w:pPr>
    </w:p>
    <w:tbl>
      <w:tblPr>
        <w:tblW w:w="10482" w:type="dxa"/>
        <w:tblInd w:w="-624" w:type="dxa"/>
        <w:tblLook w:val="0000" w:firstRow="0" w:lastRow="0" w:firstColumn="0" w:lastColumn="0" w:noHBand="0" w:noVBand="0"/>
      </w:tblPr>
      <w:tblGrid>
        <w:gridCol w:w="10482"/>
      </w:tblGrid>
      <w:tr w:rsidR="001D1304" w:rsidRPr="00FE7471" w:rsidTr="001D1304">
        <w:tc>
          <w:tcPr>
            <w:tcW w:w="10482" w:type="dxa"/>
          </w:tcPr>
          <w:p w:rsidR="001D1304" w:rsidRPr="00FE7471" w:rsidRDefault="001D1304" w:rsidP="005C4F76">
            <w:pPr>
              <w:snapToGrid w:val="0"/>
              <w:rPr>
                <w:szCs w:val="28"/>
              </w:rPr>
            </w:pPr>
          </w:p>
          <w:p w:rsidR="001D1304" w:rsidRPr="00D55DA6" w:rsidRDefault="001D1304" w:rsidP="00D55DA6">
            <w:pPr>
              <w:jc w:val="center"/>
              <w:rPr>
                <w:b/>
                <w:szCs w:val="28"/>
              </w:rPr>
            </w:pPr>
            <w:r w:rsidRPr="00D55DA6">
              <w:rPr>
                <w:b/>
                <w:szCs w:val="28"/>
              </w:rPr>
              <w:t>БЛОК-СХЕМА</w:t>
            </w:r>
          </w:p>
          <w:p w:rsidR="001D1304" w:rsidRPr="00D55DA6" w:rsidRDefault="001D1304" w:rsidP="00D55DA6">
            <w:pPr>
              <w:jc w:val="center"/>
              <w:rPr>
                <w:b/>
                <w:szCs w:val="28"/>
              </w:rPr>
            </w:pPr>
            <w:r w:rsidRPr="00D55DA6">
              <w:rPr>
                <w:b/>
                <w:szCs w:val="28"/>
              </w:rPr>
              <w:t>предоставления государственной услуги</w:t>
            </w:r>
          </w:p>
          <w:p w:rsidR="001D1304" w:rsidRPr="00FE7471" w:rsidRDefault="001D1304" w:rsidP="005C4F76">
            <w:pPr>
              <w:rPr>
                <w:szCs w:val="28"/>
              </w:rPr>
            </w:pPr>
          </w:p>
          <w:p w:rsidR="001D1304" w:rsidRPr="00FE7471" w:rsidRDefault="00E616C8" w:rsidP="005C4F76">
            <w:pPr>
              <w:rPr>
                <w:szCs w:val="28"/>
              </w:rPr>
            </w:pPr>
            <w:r>
              <w:pict>
                <v:shapetype id="_x0000_t202" coordsize="21600,21600" o:spt="202" path="m,l,21600r21600,l21600,xe">
                  <v:stroke joinstyle="miter"/>
                  <v:path gradientshapeok="t" o:connecttype="rect"/>
                </v:shapetype>
                <v:shape id="_x0000_s1040" type="#_x0000_t202" style="position:absolute;left:0;text-align:left;margin-left:318.2pt;margin-top:11.05pt;width:162.85pt;height:72.85pt;z-index:15;mso-wrap-distance-left:9.05pt;mso-wrap-distance-right:9.05pt" strokeweight=".5pt">
                  <v:fill color2="black"/>
                  <v:textbox style="mso-next-textbox:#_x0000_s1040" inset="7.45pt,3.85pt,7.45pt,3.85pt">
                    <w:txbxContent>
                      <w:p w:rsidR="006B594D" w:rsidRPr="002C5A23" w:rsidRDefault="006B594D" w:rsidP="001D1304">
                        <w:r w:rsidRPr="002C5A23">
                          <w:t xml:space="preserve">Комплект документов, необходимый для </w:t>
                        </w:r>
                        <w:r>
                          <w:t>предоставления</w:t>
                        </w:r>
                        <w:r w:rsidRPr="002C5A23">
                          <w:t xml:space="preserve"> государственной услуги</w:t>
                        </w:r>
                      </w:p>
                    </w:txbxContent>
                  </v:textbox>
                </v:shape>
              </w:pict>
            </w:r>
          </w:p>
        </w:tc>
      </w:tr>
      <w:tr w:rsidR="001D1304" w:rsidRPr="00FE7471" w:rsidTr="001D1304">
        <w:tc>
          <w:tcPr>
            <w:tcW w:w="10482" w:type="dxa"/>
          </w:tcPr>
          <w:p w:rsidR="001D1304" w:rsidRPr="00FE7471" w:rsidRDefault="00E616C8" w:rsidP="005C4F76">
            <w:pPr>
              <w:snapToGrid w:val="0"/>
              <w:rPr>
                <w:szCs w:val="28"/>
              </w:rPr>
            </w:pPr>
            <w:r>
              <w:pict>
                <v:shape id="_x0000_s1029" type="#_x0000_t202" style="position:absolute;left:0;text-align:left;margin-left:42.55pt;margin-top:7.2pt;width:240.15pt;height:42.05pt;z-index:4;mso-wrap-distance-left:9.05pt;mso-wrap-distance-right:9.05pt;mso-position-horizontal-relative:text;mso-position-vertical-relative:text" strokeweight=".5pt">
                  <v:fill color2="black"/>
                  <v:textbox style="mso-next-textbox:#_x0000_s1029" inset="7.45pt,3.85pt,7.45pt,3.85pt">
                    <w:txbxContent>
                      <w:p w:rsidR="006B594D" w:rsidRDefault="006B594D" w:rsidP="001D1304">
                        <w:pPr>
                          <w:jc w:val="center"/>
                        </w:pPr>
                        <w:r w:rsidRPr="002C5A23">
                          <w:t>Заявитель</w:t>
                        </w:r>
                      </w:p>
                      <w:p w:rsidR="006B594D" w:rsidRPr="002C5A23" w:rsidRDefault="006B594D" w:rsidP="001D1304">
                        <w:pPr>
                          <w:jc w:val="center"/>
                        </w:pPr>
                        <w:r>
                          <w:t>(представитель заявителя)</w:t>
                        </w:r>
                      </w:p>
                    </w:txbxContent>
                  </v:textbox>
                </v:shape>
              </w:pict>
            </w:r>
          </w:p>
        </w:tc>
      </w:tr>
    </w:tbl>
    <w:p w:rsidR="001D1304" w:rsidRPr="00FE7471" w:rsidRDefault="001D1304" w:rsidP="005C4F76"/>
    <w:p w:rsidR="001D1304" w:rsidRPr="00FE7471" w:rsidRDefault="00E616C8" w:rsidP="005C4F76">
      <w:pPr>
        <w:widowControl w:val="0"/>
        <w:autoSpaceDE w:val="0"/>
      </w:pPr>
      <w:r>
        <w:pict>
          <v:line id="_x0000_s1039" style="position:absolute;left:0;text-align:left;z-index:14" from="251pt,1.4pt" to="287pt,1.4pt" strokeweight=".26mm">
            <v:stroke dashstyle="dash" joinstyle="miter"/>
          </v:line>
        </w:pict>
      </w:r>
    </w:p>
    <w:p w:rsidR="001D1304" w:rsidRPr="00FE7471" w:rsidRDefault="00E616C8" w:rsidP="005C4F76">
      <w:pPr>
        <w:widowControl w:val="0"/>
        <w:autoSpaceDE w:val="0"/>
      </w:pPr>
      <w:r>
        <w:pict>
          <v:line id="_x0000_s1030" style="position:absolute;left:0;text-align:left;z-index:5" from="107.5pt,7.85pt" to="107.5pt,104.85pt" strokeweight=".26mm">
            <v:stroke endarrow="block" joinstyle="miter"/>
          </v:line>
        </w:pict>
      </w:r>
      <w:r>
        <w:pict>
          <v:line id="_x0000_s1031" style="position:absolute;left:0;text-align:left;z-index:6" from="220.95pt,7.85pt" to="220.95pt,104.8pt" strokeweight=".26mm">
            <v:stroke endarrow="block" joinstyle="miter"/>
          </v:line>
        </w:pict>
      </w:r>
    </w:p>
    <w:p w:rsidR="001D1304" w:rsidRPr="00FE7471" w:rsidRDefault="00E616C8" w:rsidP="005C4F76">
      <w:pPr>
        <w:widowControl w:val="0"/>
        <w:autoSpaceDE w:val="0"/>
      </w:pPr>
      <w:r>
        <w:pict>
          <v:shape id="_x0000_s1033" type="#_x0000_t202" style="position:absolute;left:0;text-align:left;margin-left:184.2pt;margin-top:5.7pt;width:67.65pt;height:69.3pt;z-index:8;mso-wrap-distance-left:9.05pt;mso-wrap-distance-right:9.05pt" strokeweight=".5pt">
            <v:fill color2="black"/>
            <v:textbox style="mso-next-textbox:#_x0000_s1033" inset="7.45pt,3.85pt,7.45pt,3.85pt">
              <w:txbxContent>
                <w:p w:rsidR="006B594D" w:rsidRDefault="006B594D" w:rsidP="001D1304">
                  <w:pPr>
                    <w:jc w:val="center"/>
                  </w:pPr>
                </w:p>
                <w:p w:rsidR="006B594D" w:rsidRPr="002C5A23" w:rsidRDefault="006B594D" w:rsidP="001D1304">
                  <w:pPr>
                    <w:jc w:val="center"/>
                  </w:pPr>
                  <w:r w:rsidRPr="002C5A23">
                    <w:t>Личный визит</w:t>
                  </w:r>
                </w:p>
                <w:p w:rsidR="006B594D" w:rsidRDefault="006B594D" w:rsidP="001D1304">
                  <w:pPr>
                    <w:jc w:val="center"/>
                  </w:pPr>
                </w:p>
              </w:txbxContent>
            </v:textbox>
          </v:shape>
        </w:pict>
      </w:r>
      <w:r>
        <w:pict>
          <v:shape id="_x0000_s1032" type="#_x0000_t202" style="position:absolute;left:0;text-align:left;margin-left:11.7pt;margin-top:5.7pt;width:162.75pt;height:69.3pt;z-index:7;mso-wrap-distance-left:9.05pt;mso-wrap-distance-right:9.05pt" strokeweight=".5pt">
            <v:fill color2="black"/>
            <v:textbox style="mso-next-textbox:#_x0000_s1032" inset="7.45pt,3.85pt,7.45pt,3.85pt">
              <w:txbxContent>
                <w:p w:rsidR="006B594D" w:rsidRPr="002C5A23" w:rsidRDefault="006B594D" w:rsidP="001D1304">
                  <w:pPr>
                    <w:jc w:val="center"/>
                  </w:pPr>
                  <w:r w:rsidRPr="002C5A23">
                    <w:t>По почте</w:t>
                  </w:r>
                  <w:r>
                    <w:t>, с помощью информационно-телекоммуникационных сетей общего доступа</w:t>
                  </w:r>
                </w:p>
              </w:txbxContent>
            </v:textbox>
          </v:shape>
        </w:pict>
      </w: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E616C8" w:rsidP="005C4F76">
      <w:pPr>
        <w:widowControl w:val="0"/>
        <w:autoSpaceDE w:val="0"/>
      </w:pPr>
      <w:r>
        <w:pict>
          <v:shape id="_x0000_s1026" type="#_x0000_t202" style="position:absolute;left:0;text-align:left;margin-left:11.7pt;margin-top:3.7pt;width:240.15pt;height:36.85pt;z-index:1;mso-wrap-distance-left:9.05pt;mso-wrap-distance-right:9.05pt" strokeweight=".5pt">
            <v:fill color2="black"/>
            <v:textbox style="mso-next-textbox:#_x0000_s1026" inset="7.45pt,3.85pt,7.45pt,3.85pt">
              <w:txbxContent>
                <w:p w:rsidR="006B594D" w:rsidRPr="002C5A23" w:rsidRDefault="006B594D" w:rsidP="001D1304">
                  <w:pPr>
                    <w:jc w:val="center"/>
                  </w:pPr>
                  <w:r w:rsidRPr="002C5A23">
                    <w:t xml:space="preserve">Прием и регистрация </w:t>
                  </w:r>
                </w:p>
                <w:p w:rsidR="006B594D" w:rsidRDefault="006B594D" w:rsidP="001D1304">
                  <w:pPr>
                    <w:jc w:val="center"/>
                  </w:pPr>
                  <w:r>
                    <w:t xml:space="preserve">документов </w:t>
                  </w:r>
                </w:p>
              </w:txbxContent>
            </v:textbox>
          </v:shape>
        </w:pict>
      </w: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E616C8" w:rsidP="005C4F76">
      <w:pPr>
        <w:widowControl w:val="0"/>
        <w:autoSpaceDE w:val="0"/>
      </w:pPr>
      <w:r>
        <w:pict>
          <v:line id="_x0000_s1027" style="position:absolute;left:0;text-align:left;z-index:2" from="152.15pt,2.2pt" to="152.15pt,29.2pt" strokeweight=".26mm">
            <v:stroke endarrow="block" joinstyle="miter"/>
          </v:line>
        </w:pict>
      </w:r>
    </w:p>
    <w:p w:rsidR="001D1304" w:rsidRPr="00FE7471" w:rsidRDefault="00E616C8" w:rsidP="005C4F76">
      <w:pPr>
        <w:widowControl w:val="0"/>
        <w:autoSpaceDE w:val="0"/>
      </w:pPr>
      <w:r>
        <w:pict>
          <v:shape id="_x0000_s1028" type="#_x0000_t202" style="position:absolute;left:0;text-align:left;margin-left:11.35pt;margin-top:1.65pt;width:239.65pt;height:36.85pt;z-index:3;mso-wrap-distance-left:9.05pt;mso-wrap-distance-right:9.05pt" strokeweight=".5pt">
            <v:fill color2="black"/>
            <v:textbox style="mso-next-textbox:#_x0000_s1028" inset="7.45pt,3.85pt,7.45pt,3.85pt">
              <w:txbxContent>
                <w:p w:rsidR="006B594D" w:rsidRPr="002C5A23" w:rsidRDefault="006B594D" w:rsidP="001D1304">
                  <w:pPr>
                    <w:jc w:val="center"/>
                  </w:pPr>
                  <w:r w:rsidRPr="002C5A23">
                    <w:t>Экспертиза</w:t>
                  </w:r>
                </w:p>
                <w:p w:rsidR="006B594D" w:rsidRDefault="006B594D" w:rsidP="001D1304">
                  <w:pPr>
                    <w:jc w:val="center"/>
                  </w:pPr>
                  <w:r>
                    <w:t>документов</w:t>
                  </w:r>
                </w:p>
              </w:txbxContent>
            </v:textbox>
          </v:shape>
        </w:pict>
      </w:r>
    </w:p>
    <w:p w:rsidR="001D1304" w:rsidRPr="00FE7471" w:rsidRDefault="001D1304" w:rsidP="005C4F76">
      <w:pPr>
        <w:widowControl w:val="0"/>
        <w:autoSpaceDE w:val="0"/>
      </w:pPr>
    </w:p>
    <w:p w:rsidR="001D1304" w:rsidRPr="00FE7471" w:rsidRDefault="00E616C8" w:rsidP="005C4F76">
      <w:pPr>
        <w:widowControl w:val="0"/>
        <w:autoSpaceDE w:val="0"/>
      </w:pPr>
      <w:r>
        <w:pict>
          <v:line id="_x0000_s1035" style="position:absolute;left:0;text-align:left;z-index:10" from="152.15pt,10.55pt" to="152.15pt,41.75pt" strokeweight=".26mm">
            <v:stroke endarrow="block" joinstyle="miter"/>
          </v:line>
        </w:pict>
      </w: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E616C8" w:rsidP="005C4F76">
      <w:pPr>
        <w:widowControl w:val="0"/>
        <w:autoSpaceDE w:val="0"/>
      </w:pPr>
      <w:r>
        <w:pict>
          <v:shape id="_x0000_s1034" type="#_x0000_t202" style="position:absolute;left:0;text-align:left;margin-left:11.7pt;margin-top:3.8pt;width:240.15pt;height:23.15pt;z-index:9;mso-wrap-distance-left:9.05pt;mso-wrap-distance-right:9.05pt" strokeweight=".5pt">
            <v:fill color2="black"/>
            <v:textbox style="mso-next-textbox:#_x0000_s1034" inset="7.45pt,3.85pt,7.45pt,3.85pt">
              <w:txbxContent>
                <w:p w:rsidR="006B594D" w:rsidRPr="002C5A23" w:rsidRDefault="006B594D" w:rsidP="001D1304">
                  <w:pPr>
                    <w:jc w:val="center"/>
                  </w:pPr>
                  <w:r w:rsidRPr="002C5A23">
                    <w:t>Принятие решения</w:t>
                  </w:r>
                </w:p>
              </w:txbxContent>
            </v:textbox>
          </v:shape>
        </w:pict>
      </w:r>
    </w:p>
    <w:p w:rsidR="001D1304" w:rsidRPr="00FE7471" w:rsidRDefault="001D1304" w:rsidP="005C4F76">
      <w:pPr>
        <w:widowControl w:val="0"/>
        <w:autoSpaceDE w:val="0"/>
      </w:pPr>
    </w:p>
    <w:p w:rsidR="001D1304" w:rsidRPr="00FE7471" w:rsidRDefault="00E616C8" w:rsidP="005C4F76">
      <w:pPr>
        <w:widowControl w:val="0"/>
        <w:autoSpaceDE w:val="0"/>
      </w:pPr>
      <w:r>
        <w:lastRenderedPageBreak/>
        <w:pict>
          <v:line id="_x0000_s1037" style="position:absolute;left:0;text-align:left;flip:x;z-index:12" from="107.5pt,1.65pt" to="121.4pt,31.95pt" strokeweight=".26mm">
            <v:stroke endarrow="block" joinstyle="miter"/>
          </v:line>
        </w:pict>
      </w:r>
      <w:r>
        <w:rPr>
          <w:noProof/>
        </w:rPr>
        <w:pict>
          <v:line id="_x0000_s1041" style="position:absolute;left:0;text-align:left;z-index:16" from="198.95pt,1.65pt" to="296.7pt,31.95pt" strokeweight=".26mm">
            <v:stroke endarrow="block" joinstyle="miter"/>
          </v:line>
        </w:pict>
      </w:r>
      <w:r>
        <w:rPr>
          <w:noProof/>
        </w:rPr>
        <w:pict>
          <v:line id="_x0000_s1045" style="position:absolute;left:0;text-align:left;z-index:20" from="312.2pt,70.75pt" to="312.2pt,95.4pt" strokeweight=".26mm">
            <v:stroke endarrow="block" joinstyle="miter"/>
          </v:line>
        </w:pict>
      </w:r>
      <w:r>
        <w:rPr>
          <w:noProof/>
        </w:rPr>
        <w:pict>
          <v:line id="_x0000_s1044" style="position:absolute;left:0;text-align:left;z-index:19" from="95.5pt,70.75pt" to="95.5pt,95.4pt" strokeweight=".26mm">
            <v:stroke endarrow="block" joinstyle="miter"/>
          </v:line>
        </w:pict>
      </w:r>
    </w:p>
    <w:p w:rsidR="001D1304" w:rsidRPr="00FE7471" w:rsidRDefault="001D1304" w:rsidP="005C4F76">
      <w:pPr>
        <w:widowControl w:val="0"/>
        <w:autoSpaceDE w:val="0"/>
      </w:pPr>
    </w:p>
    <w:p w:rsidR="001D1304" w:rsidRPr="00FE7471" w:rsidRDefault="00E616C8" w:rsidP="005C4F76">
      <w:pPr>
        <w:widowControl w:val="0"/>
        <w:autoSpaceDE w:val="0"/>
      </w:pPr>
      <w:r>
        <w:pict>
          <v:shape id="_x0000_s1036" type="#_x0000_t202" style="position:absolute;left:0;text-align:left;margin-left:17.15pt;margin-top:6.65pt;width:171pt;height:36pt;z-index:11;mso-wrap-distance-left:9.05pt;mso-wrap-distance-right:9.05pt" strokeweight=".5pt">
            <v:fill color2="black"/>
            <v:textbox style="mso-next-textbox:#_x0000_s1036" inset="7.45pt,3.85pt,7.45pt,3.85pt">
              <w:txbxContent>
                <w:p w:rsidR="006B594D" w:rsidRPr="002C5A23" w:rsidRDefault="006B594D" w:rsidP="001D1304">
                  <w:pPr>
                    <w:jc w:val="center"/>
                  </w:pPr>
                  <w:r w:rsidRPr="002C5A23">
                    <w:t xml:space="preserve">О </w:t>
                  </w:r>
                  <w:r>
                    <w:t xml:space="preserve">предоставлении  денежной выплаты </w:t>
                  </w:r>
                </w:p>
              </w:txbxContent>
            </v:textbox>
          </v:shape>
        </w:pict>
      </w:r>
      <w:r>
        <w:pict>
          <v:shape id="_x0000_s1038" type="#_x0000_t202" style="position:absolute;left:0;text-align:left;margin-left:215.15pt;margin-top:6.65pt;width:197.55pt;height:36pt;z-index:13;mso-wrap-distance-left:9.05pt;mso-wrap-distance-right:9.05pt" strokeweight=".5pt">
            <v:fill color2="black"/>
            <v:textbox style="mso-next-textbox:#_x0000_s1038" inset="7.45pt,3.85pt,7.45pt,3.85pt">
              <w:txbxContent>
                <w:p w:rsidR="006B594D" w:rsidRPr="002C5A23" w:rsidRDefault="006B594D" w:rsidP="001D1304">
                  <w:pPr>
                    <w:jc w:val="center"/>
                  </w:pPr>
                  <w:r w:rsidRPr="002C5A23">
                    <w:t xml:space="preserve">Об отказе в </w:t>
                  </w:r>
                  <w:r>
                    <w:t>предоставлении денежной выплаты</w:t>
                  </w:r>
                </w:p>
                <w:p w:rsidR="006B594D" w:rsidRPr="002C5A23" w:rsidRDefault="006B594D" w:rsidP="001D1304"/>
                <w:p w:rsidR="006B594D" w:rsidRPr="00171B15" w:rsidRDefault="006B594D" w:rsidP="001D1304"/>
              </w:txbxContent>
            </v:textbox>
          </v:shape>
        </w:pict>
      </w:r>
    </w:p>
    <w:p w:rsidR="001D1304" w:rsidRPr="00FE7471" w:rsidRDefault="001D1304" w:rsidP="005C4F76">
      <w:pPr>
        <w:widowControl w:val="0"/>
        <w:autoSpaceDE w:val="0"/>
      </w:pPr>
    </w:p>
    <w:p w:rsidR="001D1304" w:rsidRPr="00FE7471" w:rsidRDefault="001D1304" w:rsidP="005C4F76">
      <w:pPr>
        <w:rPr>
          <w:szCs w:val="28"/>
        </w:rPr>
      </w:pPr>
    </w:p>
    <w:p w:rsidR="001D1304" w:rsidRPr="00FE7471" w:rsidRDefault="001D1304" w:rsidP="005C4F76">
      <w:pPr>
        <w:rPr>
          <w:szCs w:val="28"/>
        </w:rPr>
      </w:pPr>
    </w:p>
    <w:p w:rsidR="001D1304" w:rsidRPr="00FE7471" w:rsidRDefault="00E616C8" w:rsidP="005C4F76">
      <w:pPr>
        <w:rPr>
          <w:szCs w:val="28"/>
        </w:rPr>
      </w:pPr>
      <w:r>
        <w:rPr>
          <w:noProof/>
        </w:rPr>
        <w:pict>
          <v:shape id="_x0000_s1043" type="#_x0000_t202" style="position:absolute;left:0;text-align:left;margin-left:215.15pt;margin-top:8pt;width:197.55pt;height:51.6pt;z-index:18;mso-wrap-distance-left:9.05pt;mso-wrap-distance-right:9.05pt" strokeweight=".5pt">
            <v:fill color2="black"/>
            <v:textbox style="mso-next-textbox:#_x0000_s1043" inset="7.45pt,3.85pt,7.45pt,3.85pt">
              <w:txbxContent>
                <w:p w:rsidR="006B594D" w:rsidRPr="002C5A23" w:rsidRDefault="006B594D" w:rsidP="001D1304">
                  <w:pPr>
                    <w:jc w:val="center"/>
                  </w:pPr>
                  <w:r w:rsidRPr="002C5A23">
                    <w:t xml:space="preserve">Направление уведомления об отказе в </w:t>
                  </w:r>
                  <w:r>
                    <w:t xml:space="preserve">предоставлении </w:t>
                  </w:r>
                  <w:r w:rsidRPr="002C5A23">
                    <w:t>выплат</w:t>
                  </w:r>
                  <w:r>
                    <w:t>ы</w:t>
                  </w:r>
                  <w:r w:rsidRPr="002C5A23">
                    <w:t xml:space="preserve"> </w:t>
                  </w:r>
                </w:p>
                <w:p w:rsidR="006B594D" w:rsidRPr="00171B15" w:rsidRDefault="006B594D" w:rsidP="001D1304">
                  <w:pPr>
                    <w:jc w:val="center"/>
                  </w:pPr>
                </w:p>
              </w:txbxContent>
            </v:textbox>
          </v:shape>
        </w:pict>
      </w:r>
      <w:r>
        <w:rPr>
          <w:noProof/>
        </w:rPr>
        <w:pict>
          <v:shape id="_x0000_s1042" type="#_x0000_t202" style="position:absolute;left:0;text-align:left;margin-left:17.15pt;margin-top:8pt;width:171pt;height:51.6pt;z-index:17;mso-wrap-distance-left:9.05pt;mso-wrap-distance-right:9.05pt" strokeweight=".5pt">
            <v:fill color2="black"/>
            <v:textbox style="mso-next-textbox:#_x0000_s1042" inset="7.45pt,3.85pt,7.45pt,3.85pt">
              <w:txbxContent>
                <w:p w:rsidR="006B594D" w:rsidRPr="002C5A23" w:rsidRDefault="006B594D" w:rsidP="001D1304">
                  <w:pPr>
                    <w:jc w:val="center"/>
                  </w:pPr>
                  <w:r w:rsidRPr="002C5A23">
                    <w:t xml:space="preserve">Направление уведомления о </w:t>
                  </w:r>
                  <w:r>
                    <w:t>предоставлении выплаты</w:t>
                  </w:r>
                  <w:r w:rsidRPr="002C5A23">
                    <w:t xml:space="preserve"> </w:t>
                  </w:r>
                </w:p>
              </w:txbxContent>
            </v:textbox>
          </v:shape>
        </w:pict>
      </w: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snapToGrid w:val="0"/>
      </w:pPr>
    </w:p>
    <w:p w:rsidR="001D1304" w:rsidRPr="00FE7471" w:rsidRDefault="001D1304" w:rsidP="005C4F76">
      <w:pPr>
        <w:snapToGrid w:val="0"/>
      </w:pPr>
    </w:p>
    <w:p w:rsidR="001D1304" w:rsidRPr="00FE7471" w:rsidRDefault="001D1304" w:rsidP="005C4F76">
      <w:pPr>
        <w:snapToGrid w:val="0"/>
      </w:pPr>
    </w:p>
    <w:p w:rsidR="001D1304" w:rsidRPr="00FE7471" w:rsidRDefault="001D1304" w:rsidP="005C4F76">
      <w:pPr>
        <w:snapToGrid w:val="0"/>
      </w:pPr>
      <w:r w:rsidRPr="00FE7471">
        <w:t>Приложение № 2</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к  административному регламенту</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предоставления </w:t>
      </w:r>
      <w:proofErr w:type="gramStart"/>
      <w:r w:rsidRPr="00FE7471">
        <w:rPr>
          <w:rFonts w:cs="Times New Roman"/>
          <w:sz w:val="24"/>
          <w:szCs w:val="24"/>
        </w:rPr>
        <w:t>областным</w:t>
      </w:r>
      <w:proofErr w:type="gramEnd"/>
      <w:r w:rsidRPr="00FE7471">
        <w:rPr>
          <w:rFonts w:cs="Times New Roman"/>
          <w:sz w:val="24"/>
          <w:szCs w:val="24"/>
        </w:rPr>
        <w:t xml:space="preserve">  государственным казенным </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 учреждением «Центр социальных выплат»  государственной услуги «Предоставление ежемесячной денежной</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выплаты или единовременной</w:t>
      </w:r>
    </w:p>
    <w:p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 денежной выплаты, лицам, удостоенным звания Почетный гражданин</w:t>
      </w:r>
    </w:p>
    <w:p w:rsidR="001D1304" w:rsidRDefault="001D1304" w:rsidP="005C4F76">
      <w:pPr>
        <w:pStyle w:val="ConsPlusNormal"/>
        <w:tabs>
          <w:tab w:val="left" w:pos="5328"/>
        </w:tabs>
        <w:ind w:firstLine="567"/>
        <w:jc w:val="both"/>
        <w:rPr>
          <w:rFonts w:cs="Times New Roman"/>
          <w:sz w:val="24"/>
          <w:szCs w:val="24"/>
        </w:rPr>
      </w:pPr>
      <w:r w:rsidRPr="00FE7471">
        <w:rPr>
          <w:rFonts w:cs="Times New Roman"/>
          <w:sz w:val="24"/>
          <w:szCs w:val="24"/>
        </w:rPr>
        <w:t>Костромской области»</w:t>
      </w:r>
    </w:p>
    <w:p w:rsidR="00284AE4" w:rsidRPr="00FE7471" w:rsidRDefault="00284AE4" w:rsidP="005C4F76">
      <w:pPr>
        <w:pStyle w:val="ConsPlusNormal"/>
        <w:tabs>
          <w:tab w:val="left" w:pos="5328"/>
        </w:tabs>
        <w:ind w:firstLine="567"/>
        <w:jc w:val="both"/>
        <w:rPr>
          <w:rFonts w:cs="Times New Roman"/>
          <w:sz w:val="24"/>
          <w:szCs w:val="24"/>
        </w:rPr>
      </w:pPr>
      <w:r>
        <w:rPr>
          <w:rFonts w:cs="Times New Roman"/>
          <w:sz w:val="24"/>
          <w:szCs w:val="24"/>
        </w:rPr>
        <w:t xml:space="preserve">(приложение в новой редакции </w:t>
      </w:r>
      <w:r w:rsidRPr="00284AE4">
        <w:rPr>
          <w:sz w:val="24"/>
          <w:szCs w:val="24"/>
        </w:rPr>
        <w:t xml:space="preserve">приказа департамента социальной защиты населения, опеки и попечительства Костромской области </w:t>
      </w:r>
      <w:hyperlink r:id="rId44" w:tgtFrame="ChangingDocument" w:history="1">
        <w:r w:rsidRPr="00284AE4">
          <w:rPr>
            <w:rStyle w:val="ac"/>
            <w:sz w:val="24"/>
            <w:szCs w:val="24"/>
          </w:rPr>
          <w:t xml:space="preserve">№ 159 от 15.03.2012 года (НГР </w:t>
        </w:r>
        <w:proofErr w:type="spellStart"/>
        <w:r w:rsidRPr="00284AE4">
          <w:rPr>
            <w:rStyle w:val="ac"/>
            <w:sz w:val="24"/>
            <w:szCs w:val="24"/>
            <w:lang w:val="en-US"/>
          </w:rPr>
          <w:t>ru</w:t>
        </w:r>
        <w:proofErr w:type="spellEnd"/>
        <w:r w:rsidRPr="00284AE4">
          <w:rPr>
            <w:rStyle w:val="ac"/>
            <w:sz w:val="24"/>
            <w:szCs w:val="24"/>
          </w:rPr>
          <w:t>44000201200175)</w:t>
        </w:r>
      </w:hyperlink>
      <w:r>
        <w:rPr>
          <w:rFonts w:cs="Times New Roman"/>
          <w:sz w:val="24"/>
          <w:szCs w:val="24"/>
        </w:rPr>
        <w:t>)</w:t>
      </w:r>
    </w:p>
    <w:p w:rsidR="004E03C1" w:rsidRPr="004E03C1" w:rsidRDefault="004E03C1" w:rsidP="004E03C1">
      <w:pPr>
        <w:autoSpaceDE w:val="0"/>
        <w:autoSpaceDN w:val="0"/>
        <w:adjustRightInd w:val="0"/>
        <w:rPr>
          <w:szCs w:val="28"/>
        </w:rPr>
      </w:pPr>
      <w:r>
        <w:rPr>
          <w:rFonts w:cs="Arial"/>
        </w:rPr>
        <w:t xml:space="preserve">в редакции </w:t>
      </w:r>
      <w:r>
        <w:rPr>
          <w:szCs w:val="28"/>
        </w:rPr>
        <w:t xml:space="preserve">приказа департамента социальной защиты населения, опеки и попечительства Костромской области </w:t>
      </w:r>
      <w:hyperlink r:id="rId45" w:tgtFrame="Logical" w:history="1">
        <w:r w:rsidRPr="00F205DE">
          <w:rPr>
            <w:rStyle w:val="ac"/>
            <w:szCs w:val="28"/>
          </w:rPr>
          <w:t xml:space="preserve">№ 69 от 11.02.2015 года (НГР </w:t>
        </w:r>
        <w:r w:rsidRPr="00F205DE">
          <w:rPr>
            <w:rStyle w:val="ac"/>
            <w:szCs w:val="28"/>
            <w:lang w:val="en-US"/>
          </w:rPr>
          <w:t>RU</w:t>
        </w:r>
        <w:r w:rsidRPr="00F205DE">
          <w:rPr>
            <w:rStyle w:val="ac"/>
            <w:szCs w:val="28"/>
          </w:rPr>
          <w:t>44000201400115)</w:t>
        </w:r>
      </w:hyperlink>
    </w:p>
    <w:p w:rsidR="001D1304" w:rsidRPr="00FE7471" w:rsidRDefault="001D1304" w:rsidP="005C4F76">
      <w:pPr>
        <w:widowControl w:val="0"/>
        <w:autoSpaceDE w:val="0"/>
      </w:pPr>
    </w:p>
    <w:p w:rsidR="004E03C1" w:rsidRPr="00CD6AF5" w:rsidRDefault="004E03C1" w:rsidP="004E03C1">
      <w:pPr>
        <w:widowControl w:val="0"/>
        <w:autoSpaceDE w:val="0"/>
        <w:autoSpaceDN w:val="0"/>
        <w:adjustRightInd w:val="0"/>
        <w:jc w:val="center"/>
        <w:rPr>
          <w:rFonts w:cs="Arial"/>
        </w:rPr>
      </w:pPr>
      <w:r w:rsidRPr="00CD6AF5">
        <w:rPr>
          <w:rFonts w:cs="Arial"/>
        </w:rPr>
        <w:t xml:space="preserve">Информация о месте нахождения, </w:t>
      </w:r>
    </w:p>
    <w:p w:rsidR="004E03C1" w:rsidRPr="00CD6AF5" w:rsidRDefault="004E03C1" w:rsidP="004E03C1">
      <w:pPr>
        <w:widowControl w:val="0"/>
        <w:autoSpaceDE w:val="0"/>
        <w:autoSpaceDN w:val="0"/>
        <w:adjustRightInd w:val="0"/>
        <w:jc w:val="center"/>
        <w:rPr>
          <w:rFonts w:cs="Arial"/>
        </w:rPr>
      </w:pPr>
      <w:r w:rsidRPr="00CD6AF5">
        <w:rPr>
          <w:rFonts w:cs="Arial"/>
        </w:rPr>
        <w:t>справочных телефонах</w:t>
      </w:r>
    </w:p>
    <w:p w:rsidR="004E03C1" w:rsidRPr="00CD6AF5" w:rsidRDefault="004E03C1" w:rsidP="004E03C1">
      <w:pPr>
        <w:widowControl w:val="0"/>
        <w:autoSpaceDE w:val="0"/>
        <w:autoSpaceDN w:val="0"/>
        <w:adjustRightInd w:val="0"/>
        <w:jc w:val="center"/>
        <w:rPr>
          <w:rFonts w:cs="Arial"/>
        </w:rPr>
      </w:pPr>
      <w:r w:rsidRPr="00CD6AF5">
        <w:rPr>
          <w:rFonts w:cs="Arial"/>
        </w:rPr>
        <w:t xml:space="preserve">органов и учреждений, участвующих </w:t>
      </w:r>
      <w:proofErr w:type="gramStart"/>
      <w:r w:rsidRPr="00CD6AF5">
        <w:rPr>
          <w:rFonts w:cs="Arial"/>
        </w:rPr>
        <w:t>в</w:t>
      </w:r>
      <w:proofErr w:type="gramEnd"/>
    </w:p>
    <w:p w:rsidR="004E03C1" w:rsidRPr="00CD6AF5" w:rsidRDefault="004E03C1" w:rsidP="004E03C1">
      <w:pPr>
        <w:widowControl w:val="0"/>
        <w:autoSpaceDE w:val="0"/>
        <w:autoSpaceDN w:val="0"/>
        <w:adjustRightInd w:val="0"/>
        <w:jc w:val="center"/>
        <w:rPr>
          <w:rFonts w:cs="Arial"/>
        </w:rPr>
      </w:pPr>
      <w:proofErr w:type="gramStart"/>
      <w:r w:rsidRPr="00CD6AF5">
        <w:rPr>
          <w:rFonts w:cs="Arial"/>
        </w:rPr>
        <w:t>предоставлении</w:t>
      </w:r>
      <w:proofErr w:type="gramEnd"/>
      <w:r w:rsidRPr="00CD6AF5">
        <w:rPr>
          <w:rFonts w:cs="Arial"/>
        </w:rPr>
        <w:t xml:space="preserve"> государственной услуги</w:t>
      </w:r>
    </w:p>
    <w:p w:rsidR="004E03C1" w:rsidRPr="00CD6AF5" w:rsidRDefault="004E03C1" w:rsidP="004E03C1">
      <w:pPr>
        <w:widowControl w:val="0"/>
        <w:autoSpaceDE w:val="0"/>
        <w:autoSpaceDN w:val="0"/>
        <w:adjustRightInd w:val="0"/>
        <w:jc w:val="center"/>
        <w:rPr>
          <w:rFonts w:cs="Arial"/>
        </w:rPr>
      </w:pPr>
    </w:p>
    <w:tbl>
      <w:tblPr>
        <w:tblW w:w="9781" w:type="dxa"/>
        <w:tblCellSpacing w:w="5" w:type="nil"/>
        <w:tblInd w:w="75" w:type="dxa"/>
        <w:tblLayout w:type="fixed"/>
        <w:tblCellMar>
          <w:left w:w="75" w:type="dxa"/>
          <w:right w:w="75" w:type="dxa"/>
        </w:tblCellMar>
        <w:tblLook w:val="0000" w:firstRow="0" w:lastRow="0" w:firstColumn="0" w:lastColumn="0" w:noHBand="0" w:noVBand="0"/>
      </w:tblPr>
      <w:tblGrid>
        <w:gridCol w:w="2835"/>
        <w:gridCol w:w="4678"/>
        <w:gridCol w:w="2268"/>
      </w:tblGrid>
      <w:tr w:rsidR="004E03C1" w:rsidRPr="00CD6AF5" w:rsidTr="006B594D">
        <w:trPr>
          <w:trHeight w:val="987"/>
          <w:tblCellSpacing w:w="5" w:type="nil"/>
        </w:trPr>
        <w:tc>
          <w:tcPr>
            <w:tcW w:w="2835" w:type="dxa"/>
            <w:tcBorders>
              <w:top w:val="single" w:sz="8" w:space="0" w:color="auto"/>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Департамент социальной защиты населения, опеки и попечительства Костромской области</w:t>
            </w:r>
          </w:p>
        </w:tc>
        <w:tc>
          <w:tcPr>
            <w:tcW w:w="4678" w:type="dxa"/>
            <w:tcBorders>
              <w:top w:val="single" w:sz="8" w:space="0" w:color="auto"/>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г. Кострома, </w:t>
            </w:r>
          </w:p>
          <w:p w:rsidR="004E03C1" w:rsidRPr="00CD6AF5" w:rsidRDefault="004E03C1" w:rsidP="006B594D">
            <w:pPr>
              <w:widowControl w:val="0"/>
              <w:autoSpaceDE w:val="0"/>
              <w:autoSpaceDN w:val="0"/>
              <w:adjustRightInd w:val="0"/>
              <w:rPr>
                <w:rFonts w:cs="Arial"/>
              </w:rPr>
            </w:pPr>
            <w:r w:rsidRPr="00CD6AF5">
              <w:rPr>
                <w:rFonts w:cs="Arial"/>
              </w:rPr>
              <w:t>ул. Свердлова, д. 129</w:t>
            </w:r>
          </w:p>
          <w:p w:rsidR="004E03C1" w:rsidRPr="00CD6AF5" w:rsidRDefault="004E03C1" w:rsidP="006B594D">
            <w:pPr>
              <w:widowControl w:val="0"/>
              <w:autoSpaceDE w:val="0"/>
              <w:autoSpaceDN w:val="0"/>
              <w:adjustRightInd w:val="0"/>
              <w:rPr>
                <w:rFonts w:cs="Arial"/>
              </w:rPr>
            </w:pPr>
            <w:r w:rsidRPr="00CD6AF5">
              <w:rPr>
                <w:rFonts w:cs="Arial"/>
              </w:rPr>
              <w:t>55-90-62</w:t>
            </w:r>
          </w:p>
          <w:p w:rsidR="004E03C1" w:rsidRPr="00CD6AF5" w:rsidRDefault="004E03C1" w:rsidP="006B594D">
            <w:pPr>
              <w:widowControl w:val="0"/>
              <w:autoSpaceDE w:val="0"/>
              <w:autoSpaceDN w:val="0"/>
              <w:adjustRightInd w:val="0"/>
              <w:rPr>
                <w:rFonts w:cs="Arial"/>
              </w:rPr>
            </w:pPr>
            <w:proofErr w:type="spellStart"/>
            <w:r w:rsidRPr="00CD6AF5">
              <w:rPr>
                <w:rFonts w:cs="Arial"/>
              </w:rPr>
              <w:t>socdep</w:t>
            </w:r>
            <w:proofErr w:type="spellEnd"/>
            <w:r w:rsidRPr="00CD6AF5">
              <w:rPr>
                <w:rFonts w:cs="Arial"/>
              </w:rPr>
              <w:t>.</w:t>
            </w:r>
            <w:proofErr w:type="spellStart"/>
            <w:r w:rsidRPr="00CD6AF5">
              <w:rPr>
                <w:rFonts w:cs="Arial"/>
                <w:lang w:val="en-US"/>
              </w:rPr>
              <w:t>adm</w:t>
            </w:r>
            <w:proofErr w:type="spellEnd"/>
            <w:r w:rsidRPr="00CD6AF5">
              <w:rPr>
                <w:rFonts w:cs="Arial"/>
              </w:rPr>
              <w:t>44.</w:t>
            </w:r>
            <w:proofErr w:type="spellStart"/>
            <w:r w:rsidRPr="00CD6AF5">
              <w:rPr>
                <w:rFonts w:cs="Arial"/>
                <w:lang w:val="en-US"/>
              </w:rPr>
              <w:t>ru</w:t>
            </w:r>
            <w:proofErr w:type="spellEnd"/>
          </w:p>
        </w:tc>
        <w:tc>
          <w:tcPr>
            <w:tcW w:w="2268" w:type="dxa"/>
            <w:tcBorders>
              <w:top w:val="single" w:sz="8" w:space="0" w:color="auto"/>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p>
          <w:p w:rsidR="004E03C1" w:rsidRPr="00CD6AF5" w:rsidRDefault="004E03C1" w:rsidP="006B594D">
            <w:pPr>
              <w:widowControl w:val="0"/>
              <w:autoSpaceDE w:val="0"/>
              <w:autoSpaceDN w:val="0"/>
              <w:adjustRightInd w:val="0"/>
              <w:rPr>
                <w:rFonts w:cs="Arial"/>
              </w:rPr>
            </w:pPr>
          </w:p>
          <w:p w:rsidR="004E03C1" w:rsidRPr="00CD6AF5" w:rsidRDefault="004E03C1" w:rsidP="006B594D">
            <w:pPr>
              <w:widowControl w:val="0"/>
              <w:autoSpaceDE w:val="0"/>
              <w:autoSpaceDN w:val="0"/>
              <w:adjustRightInd w:val="0"/>
              <w:rPr>
                <w:rFonts w:cs="Arial"/>
              </w:rPr>
            </w:pPr>
            <w:r w:rsidRPr="00CD6AF5">
              <w:rPr>
                <w:rFonts w:cs="Arial"/>
              </w:rPr>
              <w:t>Пн.-пт.: 9.00-18.00</w:t>
            </w:r>
          </w:p>
        </w:tc>
      </w:tr>
      <w:tr w:rsidR="004E03C1" w:rsidRPr="00CD6AF5" w:rsidTr="006B594D">
        <w:trPr>
          <w:trHeight w:val="987"/>
          <w:tblCellSpacing w:w="5" w:type="nil"/>
        </w:trPr>
        <w:tc>
          <w:tcPr>
            <w:tcW w:w="2835" w:type="dxa"/>
            <w:tcBorders>
              <w:top w:val="single" w:sz="8" w:space="0" w:color="auto"/>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ОГКУ «Центр социальных выплат»</w:t>
            </w:r>
          </w:p>
        </w:tc>
        <w:tc>
          <w:tcPr>
            <w:tcW w:w="4678" w:type="dxa"/>
            <w:tcBorders>
              <w:top w:val="single" w:sz="8" w:space="0" w:color="auto"/>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г. Кострома, ул. Советская, д. 123</w:t>
            </w:r>
          </w:p>
          <w:p w:rsidR="004E03C1" w:rsidRPr="00CD6AF5" w:rsidRDefault="004E03C1" w:rsidP="006B594D">
            <w:pPr>
              <w:widowControl w:val="0"/>
              <w:autoSpaceDE w:val="0"/>
              <w:autoSpaceDN w:val="0"/>
              <w:adjustRightInd w:val="0"/>
              <w:rPr>
                <w:rFonts w:cs="Arial"/>
              </w:rPr>
            </w:pPr>
            <w:r w:rsidRPr="00CD6AF5">
              <w:rPr>
                <w:rFonts w:cs="Arial"/>
              </w:rPr>
              <w:t>42-96-01</w:t>
            </w:r>
          </w:p>
          <w:p w:rsidR="004E03C1" w:rsidRPr="00CD6AF5" w:rsidRDefault="004E03C1" w:rsidP="006B594D">
            <w:pPr>
              <w:widowControl w:val="0"/>
              <w:autoSpaceDE w:val="0"/>
              <w:autoSpaceDN w:val="0"/>
              <w:adjustRightInd w:val="0"/>
              <w:rPr>
                <w:rFonts w:cs="Arial"/>
              </w:rPr>
            </w:pPr>
          </w:p>
        </w:tc>
        <w:tc>
          <w:tcPr>
            <w:tcW w:w="2268" w:type="dxa"/>
            <w:tcBorders>
              <w:top w:val="single" w:sz="8" w:space="0" w:color="auto"/>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Пн.-чт.: 8.00-17.00,</w:t>
            </w:r>
          </w:p>
          <w:p w:rsidR="004E03C1" w:rsidRPr="00CD6AF5" w:rsidRDefault="004E03C1" w:rsidP="006B594D">
            <w:pPr>
              <w:widowControl w:val="0"/>
              <w:autoSpaceDE w:val="0"/>
              <w:autoSpaceDN w:val="0"/>
              <w:adjustRightInd w:val="0"/>
              <w:rPr>
                <w:rFonts w:cs="Arial"/>
              </w:rPr>
            </w:pPr>
            <w:r w:rsidRPr="00CD6AF5">
              <w:rPr>
                <w:rFonts w:cs="Arial"/>
              </w:rPr>
              <w:t>Пт.: 8.00-16.00</w:t>
            </w:r>
          </w:p>
        </w:tc>
      </w:tr>
      <w:tr w:rsidR="004E03C1" w:rsidRPr="00CD6AF5" w:rsidTr="006B594D">
        <w:trPr>
          <w:trHeight w:val="987"/>
          <w:tblCellSpacing w:w="5" w:type="nil"/>
        </w:trPr>
        <w:tc>
          <w:tcPr>
            <w:tcW w:w="2835" w:type="dxa"/>
            <w:tcBorders>
              <w:top w:val="single" w:sz="8" w:space="0" w:color="auto"/>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ОГКУ «Многофункциональный центр           </w:t>
            </w:r>
          </w:p>
          <w:p w:rsidR="004E03C1" w:rsidRPr="00CD6AF5" w:rsidRDefault="004E03C1" w:rsidP="006B594D">
            <w:pPr>
              <w:widowControl w:val="0"/>
              <w:autoSpaceDE w:val="0"/>
              <w:autoSpaceDN w:val="0"/>
              <w:adjustRightInd w:val="0"/>
              <w:rPr>
                <w:rFonts w:cs="Arial"/>
              </w:rPr>
            </w:pPr>
            <w:r w:rsidRPr="00CD6AF5">
              <w:rPr>
                <w:rFonts w:cs="Arial"/>
              </w:rPr>
              <w:t xml:space="preserve">предоставления </w:t>
            </w:r>
            <w:proofErr w:type="gramStart"/>
            <w:r w:rsidRPr="00CD6AF5">
              <w:rPr>
                <w:rFonts w:cs="Arial"/>
              </w:rPr>
              <w:t>государственных</w:t>
            </w:r>
            <w:proofErr w:type="gramEnd"/>
            <w:r w:rsidRPr="00CD6AF5">
              <w:rPr>
                <w:rFonts w:cs="Arial"/>
              </w:rPr>
              <w:t xml:space="preserve"> и          </w:t>
            </w:r>
          </w:p>
          <w:p w:rsidR="004E03C1" w:rsidRPr="00CD6AF5" w:rsidRDefault="004E03C1" w:rsidP="006B594D">
            <w:pPr>
              <w:widowControl w:val="0"/>
              <w:autoSpaceDE w:val="0"/>
              <w:autoSpaceDN w:val="0"/>
              <w:adjustRightInd w:val="0"/>
              <w:rPr>
                <w:rFonts w:cs="Arial"/>
              </w:rPr>
            </w:pPr>
            <w:r w:rsidRPr="00CD6AF5">
              <w:rPr>
                <w:rFonts w:cs="Arial"/>
              </w:rPr>
              <w:lastRenderedPageBreak/>
              <w:t xml:space="preserve">муниципальных услуг населению»                      </w:t>
            </w:r>
          </w:p>
        </w:tc>
        <w:tc>
          <w:tcPr>
            <w:tcW w:w="4678" w:type="dxa"/>
            <w:tcBorders>
              <w:top w:val="single" w:sz="8" w:space="0" w:color="auto"/>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lastRenderedPageBreak/>
              <w:t xml:space="preserve">г. Кострома,                 </w:t>
            </w:r>
          </w:p>
          <w:p w:rsidR="004E03C1" w:rsidRPr="00CD6AF5" w:rsidRDefault="004E03C1" w:rsidP="006B594D">
            <w:pPr>
              <w:widowControl w:val="0"/>
              <w:autoSpaceDE w:val="0"/>
              <w:autoSpaceDN w:val="0"/>
              <w:adjustRightInd w:val="0"/>
              <w:rPr>
                <w:rFonts w:cs="Arial"/>
              </w:rPr>
            </w:pPr>
            <w:r w:rsidRPr="00CD6AF5">
              <w:rPr>
                <w:rFonts w:cs="Arial"/>
              </w:rPr>
              <w:t xml:space="preserve">ул. Калиновская, д. 38,      </w:t>
            </w:r>
          </w:p>
          <w:p w:rsidR="004E03C1" w:rsidRPr="00CD6AF5" w:rsidRDefault="004E03C1" w:rsidP="006B594D">
            <w:pPr>
              <w:widowControl w:val="0"/>
              <w:autoSpaceDE w:val="0"/>
              <w:autoSpaceDN w:val="0"/>
              <w:adjustRightInd w:val="0"/>
              <w:rPr>
                <w:rFonts w:cs="Arial"/>
              </w:rPr>
            </w:pPr>
            <w:r w:rsidRPr="00CD6AF5">
              <w:rPr>
                <w:rFonts w:cs="Arial"/>
              </w:rPr>
              <w:t xml:space="preserve">62-05-50, 62-05-00           </w:t>
            </w:r>
          </w:p>
          <w:p w:rsidR="004E03C1" w:rsidRPr="00CD6AF5" w:rsidRDefault="004E03C1" w:rsidP="006B594D">
            <w:pPr>
              <w:widowControl w:val="0"/>
              <w:autoSpaceDE w:val="0"/>
              <w:autoSpaceDN w:val="0"/>
              <w:adjustRightInd w:val="0"/>
              <w:rPr>
                <w:rFonts w:cs="Arial"/>
              </w:rPr>
            </w:pPr>
            <w:r w:rsidRPr="00CD6AF5">
              <w:rPr>
                <w:rFonts w:cs="Arial"/>
              </w:rPr>
              <w:t xml:space="preserve">www.mfc44.ru                 </w:t>
            </w:r>
          </w:p>
        </w:tc>
        <w:tc>
          <w:tcPr>
            <w:tcW w:w="2268" w:type="dxa"/>
            <w:tcBorders>
              <w:top w:val="single" w:sz="8" w:space="0" w:color="auto"/>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jc w:val="center"/>
              <w:rPr>
                <w:rFonts w:cs="Arial"/>
              </w:rPr>
            </w:pPr>
          </w:p>
          <w:p w:rsidR="004E03C1" w:rsidRPr="00CD6AF5" w:rsidRDefault="004E03C1" w:rsidP="006B594D">
            <w:pPr>
              <w:widowControl w:val="0"/>
              <w:autoSpaceDE w:val="0"/>
              <w:autoSpaceDN w:val="0"/>
              <w:adjustRightInd w:val="0"/>
              <w:jc w:val="center"/>
              <w:rPr>
                <w:rFonts w:cs="Arial"/>
              </w:rPr>
            </w:pPr>
          </w:p>
          <w:p w:rsidR="004E03C1" w:rsidRPr="00CD6AF5" w:rsidRDefault="004E03C1" w:rsidP="006B594D">
            <w:pPr>
              <w:widowControl w:val="0"/>
              <w:autoSpaceDE w:val="0"/>
              <w:autoSpaceDN w:val="0"/>
              <w:adjustRightInd w:val="0"/>
              <w:jc w:val="center"/>
              <w:rPr>
                <w:rFonts w:cs="Arial"/>
              </w:rPr>
            </w:pPr>
            <w:r w:rsidRPr="00CD6AF5">
              <w:rPr>
                <w:rFonts w:cs="Arial"/>
              </w:rPr>
              <w:t>Пн.-пт.: 8.00-19.00,</w:t>
            </w:r>
          </w:p>
          <w:p w:rsidR="004E03C1" w:rsidRPr="00CD6AF5" w:rsidRDefault="004E03C1" w:rsidP="006B594D">
            <w:pPr>
              <w:widowControl w:val="0"/>
              <w:autoSpaceDE w:val="0"/>
              <w:autoSpaceDN w:val="0"/>
              <w:adjustRightInd w:val="0"/>
              <w:rPr>
                <w:rFonts w:cs="Arial"/>
              </w:rPr>
            </w:pPr>
            <w:r w:rsidRPr="00CD6AF5">
              <w:rPr>
                <w:rFonts w:cs="Arial"/>
              </w:rPr>
              <w:t>Сб.: 8.00-</w:t>
            </w:r>
            <w:r w:rsidRPr="00CD6AF5">
              <w:rPr>
                <w:rFonts w:cs="Arial"/>
              </w:rPr>
              <w:lastRenderedPageBreak/>
              <w:t>13.00</w:t>
            </w:r>
          </w:p>
        </w:tc>
      </w:tr>
      <w:tr w:rsidR="004E03C1" w:rsidRPr="00CD6AF5" w:rsidTr="006B594D">
        <w:trPr>
          <w:trHeight w:val="852"/>
          <w:tblCellSpacing w:w="5" w:type="nil"/>
        </w:trPr>
        <w:tc>
          <w:tcPr>
            <w:tcW w:w="2835"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lastRenderedPageBreak/>
              <w:t xml:space="preserve">Филиал ОГКУ «ЦСВ» по </w:t>
            </w:r>
            <w:proofErr w:type="spellStart"/>
            <w:r w:rsidRPr="00CD6AF5">
              <w:rPr>
                <w:rFonts w:cs="Arial"/>
              </w:rPr>
              <w:t>Антроповскому</w:t>
            </w:r>
            <w:proofErr w:type="spellEnd"/>
            <w:r w:rsidRPr="00CD6AF5">
              <w:rPr>
                <w:rFonts w:cs="Arial"/>
              </w:rPr>
              <w:t xml:space="preserve"> району                                 </w:t>
            </w:r>
          </w:p>
        </w:tc>
        <w:tc>
          <w:tcPr>
            <w:tcW w:w="467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157260, п. Антропово,</w:t>
            </w:r>
          </w:p>
          <w:p w:rsidR="004E03C1" w:rsidRPr="00CD6AF5" w:rsidRDefault="004E03C1" w:rsidP="006B594D">
            <w:pPr>
              <w:widowControl w:val="0"/>
              <w:autoSpaceDE w:val="0"/>
              <w:autoSpaceDN w:val="0"/>
              <w:adjustRightInd w:val="0"/>
              <w:rPr>
                <w:rFonts w:cs="Arial"/>
              </w:rPr>
            </w:pPr>
            <w:r w:rsidRPr="00CD6AF5">
              <w:rPr>
                <w:rFonts w:cs="Arial"/>
              </w:rPr>
              <w:t xml:space="preserve">ул. Октябрьская, д.12         </w:t>
            </w:r>
          </w:p>
          <w:p w:rsidR="004E03C1" w:rsidRPr="00CD6AF5" w:rsidRDefault="004E03C1" w:rsidP="006B594D">
            <w:pPr>
              <w:widowControl w:val="0"/>
              <w:autoSpaceDE w:val="0"/>
              <w:autoSpaceDN w:val="0"/>
              <w:adjustRightInd w:val="0"/>
              <w:rPr>
                <w:rFonts w:cs="Arial"/>
              </w:rPr>
            </w:pPr>
            <w:r w:rsidRPr="00CD6AF5">
              <w:rPr>
                <w:rFonts w:cs="Arial"/>
              </w:rPr>
              <w:t>8 (49430) 3-53-06</w:t>
            </w:r>
          </w:p>
        </w:tc>
        <w:tc>
          <w:tcPr>
            <w:tcW w:w="226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jc w:val="center"/>
              <w:rPr>
                <w:rFonts w:cs="Arial"/>
              </w:rPr>
            </w:pPr>
          </w:p>
          <w:p w:rsidR="004E03C1" w:rsidRPr="00CD6AF5" w:rsidRDefault="004E03C1" w:rsidP="006B594D">
            <w:pPr>
              <w:widowControl w:val="0"/>
              <w:autoSpaceDE w:val="0"/>
              <w:autoSpaceDN w:val="0"/>
              <w:adjustRightInd w:val="0"/>
              <w:jc w:val="center"/>
              <w:rPr>
                <w:rFonts w:cs="Arial"/>
              </w:rPr>
            </w:pPr>
            <w:r w:rsidRPr="00CD6AF5">
              <w:rPr>
                <w:rFonts w:cs="Arial"/>
              </w:rPr>
              <w:t>Пн.-чт.: 9.00-17.00,</w:t>
            </w:r>
          </w:p>
          <w:p w:rsidR="004E03C1" w:rsidRPr="00CD6AF5" w:rsidRDefault="004E03C1" w:rsidP="006B594D">
            <w:pPr>
              <w:widowControl w:val="0"/>
              <w:autoSpaceDE w:val="0"/>
              <w:autoSpaceDN w:val="0"/>
              <w:adjustRightInd w:val="0"/>
              <w:rPr>
                <w:rFonts w:cs="Arial"/>
              </w:rPr>
            </w:pPr>
            <w:r w:rsidRPr="00CD6AF5">
              <w:rPr>
                <w:rFonts w:cs="Arial"/>
              </w:rPr>
              <w:t>Пт.: 8.00-17.00</w:t>
            </w:r>
          </w:p>
        </w:tc>
      </w:tr>
      <w:tr w:rsidR="004E03C1" w:rsidRPr="00CD6AF5" w:rsidTr="006B594D">
        <w:trPr>
          <w:trHeight w:val="740"/>
          <w:tblCellSpacing w:w="5" w:type="nil"/>
        </w:trPr>
        <w:tc>
          <w:tcPr>
            <w:tcW w:w="2835"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«ЦСВ» по </w:t>
            </w:r>
            <w:proofErr w:type="spellStart"/>
            <w:r w:rsidRPr="00CD6AF5">
              <w:rPr>
                <w:rFonts w:cs="Arial"/>
              </w:rPr>
              <w:t>Вохомскому</w:t>
            </w:r>
            <w:proofErr w:type="spellEnd"/>
            <w:r w:rsidRPr="00CD6AF5">
              <w:rPr>
                <w:rFonts w:cs="Arial"/>
              </w:rPr>
              <w:t xml:space="preserve"> району    </w:t>
            </w:r>
          </w:p>
        </w:tc>
        <w:tc>
          <w:tcPr>
            <w:tcW w:w="467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157760, п. Вохма,            </w:t>
            </w:r>
          </w:p>
          <w:p w:rsidR="004E03C1" w:rsidRPr="00CD6AF5" w:rsidRDefault="004E03C1" w:rsidP="006B594D">
            <w:pPr>
              <w:widowControl w:val="0"/>
              <w:autoSpaceDE w:val="0"/>
              <w:autoSpaceDN w:val="0"/>
              <w:adjustRightInd w:val="0"/>
              <w:rPr>
                <w:rFonts w:cs="Arial"/>
              </w:rPr>
            </w:pPr>
            <w:r w:rsidRPr="00CD6AF5">
              <w:rPr>
                <w:rFonts w:cs="Arial"/>
              </w:rPr>
              <w:t xml:space="preserve">ул. Советская, д. 39а,       </w:t>
            </w:r>
          </w:p>
          <w:p w:rsidR="004E03C1" w:rsidRPr="00CD6AF5" w:rsidRDefault="004E03C1" w:rsidP="006B594D">
            <w:pPr>
              <w:widowControl w:val="0"/>
              <w:autoSpaceDE w:val="0"/>
              <w:autoSpaceDN w:val="0"/>
              <w:adjustRightInd w:val="0"/>
              <w:rPr>
                <w:rFonts w:cs="Arial"/>
              </w:rPr>
            </w:pPr>
            <w:r w:rsidRPr="00CD6AF5">
              <w:rPr>
                <w:rFonts w:cs="Arial"/>
              </w:rPr>
              <w:t xml:space="preserve">8 (49450) 2-22-68            </w:t>
            </w:r>
          </w:p>
        </w:tc>
        <w:tc>
          <w:tcPr>
            <w:tcW w:w="226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jc w:val="center"/>
              <w:rPr>
                <w:rFonts w:cs="Arial"/>
              </w:rPr>
            </w:pPr>
          </w:p>
          <w:p w:rsidR="004E03C1" w:rsidRPr="00CD6AF5" w:rsidRDefault="004E03C1" w:rsidP="006B594D">
            <w:pPr>
              <w:widowControl w:val="0"/>
              <w:autoSpaceDE w:val="0"/>
              <w:autoSpaceDN w:val="0"/>
              <w:adjustRightInd w:val="0"/>
              <w:jc w:val="center"/>
              <w:rPr>
                <w:rFonts w:cs="Arial"/>
              </w:rPr>
            </w:pPr>
            <w:r w:rsidRPr="00CD6AF5">
              <w:rPr>
                <w:rFonts w:cs="Arial"/>
              </w:rPr>
              <w:t>Пн.-чт.: 9.00-17.00,</w:t>
            </w:r>
          </w:p>
          <w:p w:rsidR="004E03C1" w:rsidRPr="00CD6AF5" w:rsidRDefault="004E03C1" w:rsidP="006B594D">
            <w:pPr>
              <w:widowControl w:val="0"/>
              <w:autoSpaceDE w:val="0"/>
              <w:autoSpaceDN w:val="0"/>
              <w:adjustRightInd w:val="0"/>
              <w:rPr>
                <w:rFonts w:cs="Arial"/>
              </w:rPr>
            </w:pPr>
            <w:r w:rsidRPr="00CD6AF5">
              <w:rPr>
                <w:rFonts w:cs="Arial"/>
              </w:rPr>
              <w:t>Пт.: 8.00-17.00</w:t>
            </w:r>
          </w:p>
        </w:tc>
      </w:tr>
      <w:tr w:rsidR="004E03C1" w:rsidRPr="00CD6AF5" w:rsidTr="006B594D">
        <w:trPr>
          <w:trHeight w:val="740"/>
          <w:tblCellSpacing w:w="5" w:type="nil"/>
        </w:trPr>
        <w:tc>
          <w:tcPr>
            <w:tcW w:w="2835"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«ЦСВ» по </w:t>
            </w:r>
            <w:proofErr w:type="spellStart"/>
            <w:r w:rsidRPr="00CD6AF5">
              <w:rPr>
                <w:rFonts w:cs="Arial"/>
              </w:rPr>
              <w:t>Кадыйскому</w:t>
            </w:r>
            <w:proofErr w:type="spellEnd"/>
            <w:r w:rsidRPr="00CD6AF5">
              <w:rPr>
                <w:rFonts w:cs="Arial"/>
              </w:rPr>
              <w:t xml:space="preserve"> району    </w:t>
            </w:r>
          </w:p>
        </w:tc>
        <w:tc>
          <w:tcPr>
            <w:tcW w:w="467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157980, п. </w:t>
            </w:r>
            <w:proofErr w:type="spellStart"/>
            <w:r w:rsidRPr="00CD6AF5">
              <w:rPr>
                <w:rFonts w:cs="Arial"/>
              </w:rPr>
              <w:t>Кадый</w:t>
            </w:r>
            <w:proofErr w:type="spellEnd"/>
            <w:r w:rsidRPr="00CD6AF5">
              <w:rPr>
                <w:rFonts w:cs="Arial"/>
              </w:rPr>
              <w:t xml:space="preserve">,            </w:t>
            </w:r>
          </w:p>
          <w:p w:rsidR="004E03C1" w:rsidRPr="00CD6AF5" w:rsidRDefault="004E03C1" w:rsidP="006B594D">
            <w:pPr>
              <w:widowControl w:val="0"/>
              <w:autoSpaceDE w:val="0"/>
              <w:autoSpaceDN w:val="0"/>
              <w:adjustRightInd w:val="0"/>
              <w:rPr>
                <w:rFonts w:cs="Arial"/>
              </w:rPr>
            </w:pPr>
            <w:r w:rsidRPr="00CD6AF5">
              <w:rPr>
                <w:rFonts w:cs="Arial"/>
              </w:rPr>
              <w:t xml:space="preserve">ул. Центральная, д. 3,       </w:t>
            </w:r>
          </w:p>
          <w:p w:rsidR="004E03C1" w:rsidRPr="00CD6AF5" w:rsidRDefault="004E03C1" w:rsidP="006B594D">
            <w:pPr>
              <w:widowControl w:val="0"/>
              <w:autoSpaceDE w:val="0"/>
              <w:autoSpaceDN w:val="0"/>
              <w:adjustRightInd w:val="0"/>
              <w:rPr>
                <w:rFonts w:cs="Arial"/>
              </w:rPr>
            </w:pPr>
            <w:r w:rsidRPr="00CD6AF5">
              <w:rPr>
                <w:rFonts w:cs="Arial"/>
              </w:rPr>
              <w:t xml:space="preserve">8 (49442) 3-95-31            </w:t>
            </w:r>
          </w:p>
        </w:tc>
        <w:tc>
          <w:tcPr>
            <w:tcW w:w="226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740"/>
          <w:tblCellSpacing w:w="5" w:type="nil"/>
        </w:trPr>
        <w:tc>
          <w:tcPr>
            <w:tcW w:w="2835" w:type="dxa"/>
            <w:tcBorders>
              <w:top w:val="single" w:sz="4" w:space="0" w:color="auto"/>
              <w:left w:val="single" w:sz="4"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«ЦСВ» по </w:t>
            </w:r>
            <w:proofErr w:type="spellStart"/>
            <w:r w:rsidRPr="00CD6AF5">
              <w:rPr>
                <w:rFonts w:cs="Arial"/>
              </w:rPr>
              <w:t>Кологривскому</w:t>
            </w:r>
            <w:proofErr w:type="spellEnd"/>
            <w:r w:rsidRPr="00CD6AF5">
              <w:rPr>
                <w:rFonts w:cs="Arial"/>
              </w:rPr>
              <w:t xml:space="preserve"> району </w:t>
            </w:r>
          </w:p>
        </w:tc>
        <w:tc>
          <w:tcPr>
            <w:tcW w:w="4678" w:type="dxa"/>
            <w:tcBorders>
              <w:top w:val="single" w:sz="4" w:space="0" w:color="auto"/>
              <w:left w:val="single" w:sz="8" w:space="0" w:color="auto"/>
              <w:bottom w:val="single" w:sz="4" w:space="0" w:color="auto"/>
              <w:right w:val="single" w:sz="4"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157440, г. Кологрив,         </w:t>
            </w:r>
          </w:p>
          <w:p w:rsidR="004E03C1" w:rsidRPr="00CD6AF5" w:rsidRDefault="004E03C1" w:rsidP="006B594D">
            <w:pPr>
              <w:widowControl w:val="0"/>
              <w:autoSpaceDE w:val="0"/>
              <w:autoSpaceDN w:val="0"/>
              <w:adjustRightInd w:val="0"/>
              <w:rPr>
                <w:rFonts w:cs="Arial"/>
              </w:rPr>
            </w:pPr>
            <w:r w:rsidRPr="00CD6AF5">
              <w:rPr>
                <w:rFonts w:cs="Arial"/>
              </w:rPr>
              <w:t xml:space="preserve">ул. Куйбышева, д.7,      </w:t>
            </w:r>
          </w:p>
          <w:p w:rsidR="004E03C1" w:rsidRPr="00CD6AF5" w:rsidRDefault="004E03C1" w:rsidP="006B594D">
            <w:pPr>
              <w:widowControl w:val="0"/>
              <w:autoSpaceDE w:val="0"/>
              <w:autoSpaceDN w:val="0"/>
              <w:adjustRightInd w:val="0"/>
              <w:rPr>
                <w:rFonts w:cs="Arial"/>
              </w:rPr>
            </w:pPr>
            <w:r w:rsidRPr="00CD6AF5">
              <w:rPr>
                <w:rFonts w:cs="Arial"/>
              </w:rPr>
              <w:t xml:space="preserve">8 (49443) 4-04-02            </w:t>
            </w:r>
          </w:p>
        </w:tc>
        <w:tc>
          <w:tcPr>
            <w:tcW w:w="2268" w:type="dxa"/>
            <w:tcBorders>
              <w:top w:val="single" w:sz="4" w:space="0" w:color="auto"/>
              <w:left w:val="single" w:sz="8" w:space="0" w:color="auto"/>
              <w:bottom w:val="single" w:sz="4" w:space="0" w:color="auto"/>
              <w:right w:val="single" w:sz="4"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740"/>
          <w:tblCellSpacing w:w="5" w:type="nil"/>
        </w:trPr>
        <w:tc>
          <w:tcPr>
            <w:tcW w:w="2835"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«ЦСВ» по </w:t>
            </w:r>
            <w:proofErr w:type="spellStart"/>
            <w:r w:rsidRPr="00CD6AF5">
              <w:rPr>
                <w:rFonts w:cs="Arial"/>
              </w:rPr>
              <w:t>Межевскому</w:t>
            </w:r>
            <w:proofErr w:type="spellEnd"/>
            <w:r w:rsidRPr="00CD6AF5">
              <w:rPr>
                <w:rFonts w:cs="Arial"/>
              </w:rPr>
              <w:t xml:space="preserve"> району    </w:t>
            </w:r>
          </w:p>
        </w:tc>
        <w:tc>
          <w:tcPr>
            <w:tcW w:w="467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157420, с. Георгиевское,     </w:t>
            </w:r>
          </w:p>
          <w:p w:rsidR="004E03C1" w:rsidRPr="00CD6AF5" w:rsidRDefault="004E03C1" w:rsidP="006B594D">
            <w:pPr>
              <w:widowControl w:val="0"/>
              <w:autoSpaceDE w:val="0"/>
              <w:autoSpaceDN w:val="0"/>
              <w:adjustRightInd w:val="0"/>
              <w:rPr>
                <w:rFonts w:cs="Arial"/>
              </w:rPr>
            </w:pPr>
            <w:r w:rsidRPr="00CD6AF5">
              <w:rPr>
                <w:rFonts w:cs="Arial"/>
              </w:rPr>
              <w:t xml:space="preserve">ул. </w:t>
            </w:r>
            <w:proofErr w:type="spellStart"/>
            <w:r w:rsidRPr="00CD6AF5">
              <w:rPr>
                <w:rFonts w:cs="Arial"/>
              </w:rPr>
              <w:t>Крупинова</w:t>
            </w:r>
            <w:proofErr w:type="spellEnd"/>
            <w:r w:rsidRPr="00CD6AF5">
              <w:rPr>
                <w:rFonts w:cs="Arial"/>
              </w:rPr>
              <w:t xml:space="preserve">, д.33      </w:t>
            </w:r>
          </w:p>
          <w:p w:rsidR="004E03C1" w:rsidRPr="00CD6AF5" w:rsidRDefault="004E03C1" w:rsidP="006B594D">
            <w:pPr>
              <w:widowControl w:val="0"/>
              <w:autoSpaceDE w:val="0"/>
              <w:autoSpaceDN w:val="0"/>
              <w:adjustRightInd w:val="0"/>
              <w:rPr>
                <w:rFonts w:cs="Arial"/>
              </w:rPr>
            </w:pPr>
            <w:r w:rsidRPr="00CD6AF5">
              <w:rPr>
                <w:rFonts w:cs="Arial"/>
              </w:rPr>
              <w:t xml:space="preserve">8 (49447) 5-40-20            </w:t>
            </w:r>
          </w:p>
        </w:tc>
        <w:tc>
          <w:tcPr>
            <w:tcW w:w="226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jc w:val="center"/>
              <w:rPr>
                <w:rFonts w:cs="Arial"/>
              </w:rPr>
            </w:pPr>
            <w:r w:rsidRPr="00CD6AF5">
              <w:rPr>
                <w:rFonts w:cs="Arial"/>
              </w:rPr>
              <w:t>Пн.-чт.: 9.00-17.00,</w:t>
            </w:r>
          </w:p>
          <w:p w:rsidR="004E03C1" w:rsidRPr="00CD6AF5" w:rsidRDefault="004E03C1" w:rsidP="006B594D">
            <w:pPr>
              <w:widowControl w:val="0"/>
              <w:autoSpaceDE w:val="0"/>
              <w:autoSpaceDN w:val="0"/>
              <w:adjustRightInd w:val="0"/>
              <w:rPr>
                <w:rFonts w:cs="Arial"/>
              </w:rPr>
            </w:pPr>
            <w:r w:rsidRPr="00CD6AF5">
              <w:rPr>
                <w:rFonts w:cs="Arial"/>
              </w:rPr>
              <w:t>Пт.: 8.00-17.00</w:t>
            </w:r>
          </w:p>
        </w:tc>
      </w:tr>
      <w:tr w:rsidR="004E03C1" w:rsidRPr="00CD6AF5" w:rsidTr="006B594D">
        <w:trPr>
          <w:trHeight w:val="740"/>
          <w:tblCellSpacing w:w="5" w:type="nil"/>
        </w:trPr>
        <w:tc>
          <w:tcPr>
            <w:tcW w:w="2835"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«ЦСВ» по городу </w:t>
            </w:r>
            <w:proofErr w:type="spellStart"/>
            <w:r w:rsidRPr="00CD6AF5">
              <w:rPr>
                <w:rFonts w:cs="Arial"/>
              </w:rPr>
              <w:t>Нея</w:t>
            </w:r>
            <w:proofErr w:type="spellEnd"/>
            <w:r w:rsidRPr="00CD6AF5">
              <w:rPr>
                <w:rFonts w:cs="Arial"/>
              </w:rPr>
              <w:t xml:space="preserve"> и </w:t>
            </w:r>
            <w:proofErr w:type="spellStart"/>
            <w:r w:rsidRPr="00CD6AF5">
              <w:rPr>
                <w:rFonts w:cs="Arial"/>
              </w:rPr>
              <w:t>Нейскому</w:t>
            </w:r>
            <w:proofErr w:type="spellEnd"/>
          </w:p>
          <w:p w:rsidR="004E03C1" w:rsidRPr="00CD6AF5" w:rsidRDefault="004E03C1" w:rsidP="006B594D">
            <w:pPr>
              <w:widowControl w:val="0"/>
              <w:autoSpaceDE w:val="0"/>
              <w:autoSpaceDN w:val="0"/>
              <w:adjustRightInd w:val="0"/>
              <w:rPr>
                <w:rFonts w:cs="Arial"/>
              </w:rPr>
            </w:pPr>
            <w:r w:rsidRPr="00CD6AF5">
              <w:rPr>
                <w:rFonts w:cs="Arial"/>
              </w:rPr>
              <w:t xml:space="preserve">району                                    </w:t>
            </w:r>
          </w:p>
        </w:tc>
        <w:tc>
          <w:tcPr>
            <w:tcW w:w="467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157330, г. </w:t>
            </w:r>
            <w:proofErr w:type="spellStart"/>
            <w:r w:rsidRPr="00CD6AF5">
              <w:rPr>
                <w:rFonts w:cs="Arial"/>
              </w:rPr>
              <w:t>Нея</w:t>
            </w:r>
            <w:proofErr w:type="spellEnd"/>
            <w:r w:rsidRPr="00CD6AF5">
              <w:rPr>
                <w:rFonts w:cs="Arial"/>
              </w:rPr>
              <w:t xml:space="preserve">,              </w:t>
            </w:r>
          </w:p>
          <w:p w:rsidR="004E03C1" w:rsidRPr="00CD6AF5" w:rsidRDefault="004E03C1" w:rsidP="006B594D">
            <w:pPr>
              <w:widowControl w:val="0"/>
              <w:autoSpaceDE w:val="0"/>
              <w:autoSpaceDN w:val="0"/>
              <w:adjustRightInd w:val="0"/>
              <w:rPr>
                <w:rFonts w:cs="Arial"/>
              </w:rPr>
            </w:pPr>
            <w:r w:rsidRPr="00CD6AF5">
              <w:rPr>
                <w:rFonts w:cs="Arial"/>
              </w:rPr>
              <w:t xml:space="preserve">ул. Любимова, д. 3а,         </w:t>
            </w:r>
          </w:p>
          <w:p w:rsidR="004E03C1" w:rsidRPr="00CD6AF5" w:rsidRDefault="004E03C1" w:rsidP="006B594D">
            <w:pPr>
              <w:widowControl w:val="0"/>
              <w:autoSpaceDE w:val="0"/>
              <w:autoSpaceDN w:val="0"/>
              <w:adjustRightInd w:val="0"/>
              <w:rPr>
                <w:rFonts w:cs="Arial"/>
              </w:rPr>
            </w:pPr>
            <w:r w:rsidRPr="00CD6AF5">
              <w:rPr>
                <w:rFonts w:cs="Arial"/>
              </w:rPr>
              <w:t xml:space="preserve">8 (49444) 2-15-98            </w:t>
            </w:r>
          </w:p>
        </w:tc>
        <w:tc>
          <w:tcPr>
            <w:tcW w:w="226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740"/>
          <w:tblCellSpacing w:w="5" w:type="nil"/>
        </w:trPr>
        <w:tc>
          <w:tcPr>
            <w:tcW w:w="2835"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«ЦСВ» по Островскому району   </w:t>
            </w:r>
          </w:p>
        </w:tc>
        <w:tc>
          <w:tcPr>
            <w:tcW w:w="467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157960, п. Островское,       </w:t>
            </w:r>
          </w:p>
          <w:p w:rsidR="004E03C1" w:rsidRPr="00CD6AF5" w:rsidRDefault="004E03C1" w:rsidP="006B594D">
            <w:pPr>
              <w:widowControl w:val="0"/>
              <w:autoSpaceDE w:val="0"/>
              <w:autoSpaceDN w:val="0"/>
              <w:adjustRightInd w:val="0"/>
              <w:rPr>
                <w:rFonts w:cs="Arial"/>
              </w:rPr>
            </w:pPr>
            <w:r w:rsidRPr="00CD6AF5">
              <w:rPr>
                <w:rFonts w:cs="Arial"/>
              </w:rPr>
              <w:t xml:space="preserve">ул. Советская, д. 97,        </w:t>
            </w:r>
          </w:p>
          <w:p w:rsidR="004E03C1" w:rsidRPr="00CD6AF5" w:rsidRDefault="004E03C1" w:rsidP="006B594D">
            <w:pPr>
              <w:widowControl w:val="0"/>
              <w:autoSpaceDE w:val="0"/>
              <w:autoSpaceDN w:val="0"/>
              <w:adjustRightInd w:val="0"/>
              <w:rPr>
                <w:rFonts w:cs="Arial"/>
              </w:rPr>
            </w:pPr>
            <w:r w:rsidRPr="00CD6AF5">
              <w:rPr>
                <w:rFonts w:cs="Arial"/>
              </w:rPr>
              <w:t xml:space="preserve">8 (49438) 2-71-40            </w:t>
            </w:r>
          </w:p>
        </w:tc>
        <w:tc>
          <w:tcPr>
            <w:tcW w:w="226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jc w:val="center"/>
              <w:rPr>
                <w:rFonts w:cs="Arial"/>
              </w:rPr>
            </w:pPr>
            <w:r w:rsidRPr="00CD6AF5">
              <w:rPr>
                <w:rFonts w:cs="Arial"/>
              </w:rPr>
              <w:t>Пн.: 8.00-17.00,</w:t>
            </w:r>
          </w:p>
          <w:p w:rsidR="004E03C1" w:rsidRPr="00CD6AF5" w:rsidRDefault="004E03C1" w:rsidP="006B594D">
            <w:pPr>
              <w:widowControl w:val="0"/>
              <w:autoSpaceDE w:val="0"/>
              <w:autoSpaceDN w:val="0"/>
              <w:adjustRightInd w:val="0"/>
              <w:rPr>
                <w:rFonts w:cs="Arial"/>
              </w:rPr>
            </w:pPr>
            <w:r w:rsidRPr="00CD6AF5">
              <w:rPr>
                <w:rFonts w:cs="Arial"/>
              </w:rPr>
              <w:t>Вт.-пт.: 8.00-16.00</w:t>
            </w:r>
          </w:p>
        </w:tc>
      </w:tr>
      <w:tr w:rsidR="004E03C1" w:rsidRPr="00CD6AF5" w:rsidTr="006B594D">
        <w:trPr>
          <w:trHeight w:val="740"/>
          <w:tblCellSpacing w:w="5" w:type="nil"/>
        </w:trPr>
        <w:tc>
          <w:tcPr>
            <w:tcW w:w="2835"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«ЦСВ» по </w:t>
            </w:r>
            <w:proofErr w:type="spellStart"/>
            <w:r w:rsidRPr="00CD6AF5">
              <w:rPr>
                <w:rFonts w:cs="Arial"/>
              </w:rPr>
              <w:t>Павинскому</w:t>
            </w:r>
            <w:proofErr w:type="spellEnd"/>
            <w:r w:rsidRPr="00CD6AF5">
              <w:rPr>
                <w:rFonts w:cs="Arial"/>
              </w:rPr>
              <w:t xml:space="preserve"> району    </w:t>
            </w:r>
          </w:p>
        </w:tc>
        <w:tc>
          <w:tcPr>
            <w:tcW w:w="467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157650, с. Павино,           </w:t>
            </w:r>
          </w:p>
          <w:p w:rsidR="004E03C1" w:rsidRPr="00CD6AF5" w:rsidRDefault="004E03C1" w:rsidP="006B594D">
            <w:pPr>
              <w:widowControl w:val="0"/>
              <w:autoSpaceDE w:val="0"/>
              <w:autoSpaceDN w:val="0"/>
              <w:adjustRightInd w:val="0"/>
              <w:rPr>
                <w:rFonts w:cs="Arial"/>
              </w:rPr>
            </w:pPr>
            <w:r w:rsidRPr="00CD6AF5">
              <w:rPr>
                <w:rFonts w:cs="Arial"/>
              </w:rPr>
              <w:t xml:space="preserve">ул. Октябрьская, д. 15,      </w:t>
            </w:r>
          </w:p>
          <w:p w:rsidR="004E03C1" w:rsidRPr="00CD6AF5" w:rsidRDefault="004E03C1" w:rsidP="006B594D">
            <w:pPr>
              <w:widowControl w:val="0"/>
              <w:autoSpaceDE w:val="0"/>
              <w:autoSpaceDN w:val="0"/>
              <w:adjustRightInd w:val="0"/>
              <w:rPr>
                <w:rFonts w:cs="Arial"/>
              </w:rPr>
            </w:pPr>
            <w:r w:rsidRPr="00CD6AF5">
              <w:rPr>
                <w:rFonts w:cs="Arial"/>
              </w:rPr>
              <w:t xml:space="preserve">8 (49439) 2-12-52            </w:t>
            </w:r>
          </w:p>
        </w:tc>
        <w:tc>
          <w:tcPr>
            <w:tcW w:w="226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jc w:val="center"/>
              <w:rPr>
                <w:rFonts w:cs="Arial"/>
              </w:rPr>
            </w:pPr>
            <w:r w:rsidRPr="00CD6AF5">
              <w:rPr>
                <w:rFonts w:cs="Arial"/>
              </w:rPr>
              <w:t xml:space="preserve">Пн., вт., чт., пт.: </w:t>
            </w:r>
          </w:p>
          <w:p w:rsidR="004E03C1" w:rsidRPr="00CD6AF5" w:rsidRDefault="004E03C1" w:rsidP="006B594D">
            <w:pPr>
              <w:widowControl w:val="0"/>
              <w:autoSpaceDE w:val="0"/>
              <w:autoSpaceDN w:val="0"/>
              <w:adjustRightInd w:val="0"/>
              <w:jc w:val="center"/>
              <w:rPr>
                <w:rFonts w:cs="Arial"/>
              </w:rPr>
            </w:pPr>
            <w:r w:rsidRPr="00CD6AF5">
              <w:rPr>
                <w:rFonts w:cs="Arial"/>
              </w:rPr>
              <w:t>9.00-17.00,</w:t>
            </w:r>
          </w:p>
          <w:p w:rsidR="004E03C1" w:rsidRPr="00CD6AF5" w:rsidRDefault="004E03C1" w:rsidP="006B594D">
            <w:pPr>
              <w:widowControl w:val="0"/>
              <w:autoSpaceDE w:val="0"/>
              <w:autoSpaceDN w:val="0"/>
              <w:adjustRightInd w:val="0"/>
              <w:rPr>
                <w:rFonts w:cs="Arial"/>
              </w:rPr>
            </w:pPr>
            <w:r w:rsidRPr="00CD6AF5">
              <w:rPr>
                <w:rFonts w:cs="Arial"/>
              </w:rPr>
              <w:t>Ср.: 8.00-17.00</w:t>
            </w:r>
          </w:p>
        </w:tc>
      </w:tr>
      <w:tr w:rsidR="004E03C1" w:rsidRPr="00CD6AF5" w:rsidTr="006B594D">
        <w:trPr>
          <w:trHeight w:val="740"/>
          <w:tblCellSpacing w:w="5" w:type="nil"/>
        </w:trPr>
        <w:tc>
          <w:tcPr>
            <w:tcW w:w="2835"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«ЦСВ» по </w:t>
            </w:r>
            <w:proofErr w:type="spellStart"/>
            <w:r w:rsidRPr="00CD6AF5">
              <w:rPr>
                <w:rFonts w:cs="Arial"/>
              </w:rPr>
              <w:t>Парфеньевскому</w:t>
            </w:r>
            <w:proofErr w:type="spellEnd"/>
            <w:r w:rsidRPr="00CD6AF5">
              <w:rPr>
                <w:rFonts w:cs="Arial"/>
              </w:rPr>
              <w:t xml:space="preserve"> району</w:t>
            </w:r>
          </w:p>
        </w:tc>
        <w:tc>
          <w:tcPr>
            <w:tcW w:w="467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157270, с. </w:t>
            </w:r>
            <w:proofErr w:type="spellStart"/>
            <w:r w:rsidRPr="00CD6AF5">
              <w:rPr>
                <w:rFonts w:cs="Arial"/>
              </w:rPr>
              <w:t>Парфеньево</w:t>
            </w:r>
            <w:proofErr w:type="spellEnd"/>
            <w:r w:rsidRPr="00CD6AF5">
              <w:rPr>
                <w:rFonts w:cs="Arial"/>
              </w:rPr>
              <w:t xml:space="preserve">,       </w:t>
            </w:r>
          </w:p>
          <w:p w:rsidR="004E03C1" w:rsidRPr="00CD6AF5" w:rsidRDefault="004E03C1" w:rsidP="006B594D">
            <w:pPr>
              <w:widowControl w:val="0"/>
              <w:autoSpaceDE w:val="0"/>
              <w:autoSpaceDN w:val="0"/>
              <w:adjustRightInd w:val="0"/>
              <w:rPr>
                <w:rFonts w:cs="Arial"/>
              </w:rPr>
            </w:pPr>
            <w:r w:rsidRPr="00CD6AF5">
              <w:rPr>
                <w:rFonts w:cs="Arial"/>
              </w:rPr>
              <w:t xml:space="preserve">ул. Ленина, д. 40,           </w:t>
            </w:r>
          </w:p>
          <w:p w:rsidR="004E03C1" w:rsidRPr="00CD6AF5" w:rsidRDefault="004E03C1" w:rsidP="006B594D">
            <w:pPr>
              <w:widowControl w:val="0"/>
              <w:autoSpaceDE w:val="0"/>
              <w:autoSpaceDN w:val="0"/>
              <w:adjustRightInd w:val="0"/>
              <w:rPr>
                <w:rFonts w:cs="Arial"/>
              </w:rPr>
            </w:pPr>
            <w:r w:rsidRPr="00CD6AF5">
              <w:rPr>
                <w:rFonts w:cs="Arial"/>
              </w:rPr>
              <w:t xml:space="preserve">8 (49440) 5-13-32            </w:t>
            </w:r>
          </w:p>
        </w:tc>
        <w:tc>
          <w:tcPr>
            <w:tcW w:w="226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jc w:val="center"/>
              <w:rPr>
                <w:rFonts w:cs="Arial"/>
              </w:rPr>
            </w:pPr>
            <w:r w:rsidRPr="00CD6AF5">
              <w:rPr>
                <w:rFonts w:cs="Arial"/>
              </w:rPr>
              <w:t xml:space="preserve">Пн.: 8.00-17.00,    </w:t>
            </w:r>
          </w:p>
          <w:p w:rsidR="004E03C1" w:rsidRPr="00CD6AF5" w:rsidRDefault="004E03C1" w:rsidP="006B594D">
            <w:pPr>
              <w:widowControl w:val="0"/>
              <w:autoSpaceDE w:val="0"/>
              <w:autoSpaceDN w:val="0"/>
              <w:adjustRightInd w:val="0"/>
              <w:rPr>
                <w:rFonts w:cs="Arial"/>
              </w:rPr>
            </w:pPr>
            <w:r w:rsidRPr="00CD6AF5">
              <w:rPr>
                <w:rFonts w:cs="Arial"/>
              </w:rPr>
              <w:t>Вт.-пт.: 9.00-17.00</w:t>
            </w:r>
          </w:p>
        </w:tc>
      </w:tr>
      <w:tr w:rsidR="004E03C1" w:rsidRPr="00CD6AF5" w:rsidTr="006B594D">
        <w:trPr>
          <w:trHeight w:val="740"/>
          <w:tblCellSpacing w:w="5" w:type="nil"/>
        </w:trPr>
        <w:tc>
          <w:tcPr>
            <w:tcW w:w="2835"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«ЦСВ» по </w:t>
            </w:r>
            <w:proofErr w:type="spellStart"/>
            <w:r w:rsidRPr="00CD6AF5">
              <w:rPr>
                <w:rFonts w:cs="Arial"/>
              </w:rPr>
              <w:t>Поназыревскому</w:t>
            </w:r>
            <w:proofErr w:type="spellEnd"/>
            <w:r w:rsidRPr="00CD6AF5">
              <w:rPr>
                <w:rFonts w:cs="Arial"/>
              </w:rPr>
              <w:t xml:space="preserve"> району</w:t>
            </w:r>
          </w:p>
        </w:tc>
        <w:tc>
          <w:tcPr>
            <w:tcW w:w="467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157580, с. Поназырево,       </w:t>
            </w:r>
          </w:p>
          <w:p w:rsidR="004E03C1" w:rsidRPr="00CD6AF5" w:rsidRDefault="004E03C1" w:rsidP="006B594D">
            <w:pPr>
              <w:widowControl w:val="0"/>
              <w:autoSpaceDE w:val="0"/>
              <w:autoSpaceDN w:val="0"/>
              <w:adjustRightInd w:val="0"/>
              <w:rPr>
                <w:rFonts w:cs="Arial"/>
              </w:rPr>
            </w:pPr>
            <w:r w:rsidRPr="00CD6AF5">
              <w:rPr>
                <w:rFonts w:cs="Arial"/>
              </w:rPr>
              <w:t xml:space="preserve">ул. Свободы, д. 1,           </w:t>
            </w:r>
          </w:p>
          <w:p w:rsidR="004E03C1" w:rsidRPr="00CD6AF5" w:rsidRDefault="004E03C1" w:rsidP="006B594D">
            <w:pPr>
              <w:widowControl w:val="0"/>
              <w:autoSpaceDE w:val="0"/>
              <w:autoSpaceDN w:val="0"/>
              <w:adjustRightInd w:val="0"/>
              <w:rPr>
                <w:rFonts w:cs="Arial"/>
              </w:rPr>
            </w:pPr>
            <w:r w:rsidRPr="00CD6AF5">
              <w:rPr>
                <w:rFonts w:cs="Arial"/>
              </w:rPr>
              <w:t xml:space="preserve">8 (49448) 2-16-51            </w:t>
            </w:r>
          </w:p>
        </w:tc>
        <w:tc>
          <w:tcPr>
            <w:tcW w:w="226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329"/>
          <w:tblCellSpacing w:w="5" w:type="nil"/>
        </w:trPr>
        <w:tc>
          <w:tcPr>
            <w:tcW w:w="2835"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ОГУ «ЦСВ» по </w:t>
            </w:r>
            <w:proofErr w:type="spellStart"/>
            <w:r w:rsidRPr="00CD6AF5">
              <w:rPr>
                <w:rFonts w:cs="Arial"/>
              </w:rPr>
              <w:t>Пыщугскому</w:t>
            </w:r>
            <w:proofErr w:type="spellEnd"/>
            <w:r w:rsidRPr="00CD6AF5">
              <w:rPr>
                <w:rFonts w:cs="Arial"/>
              </w:rPr>
              <w:t xml:space="preserve"> району     </w:t>
            </w:r>
          </w:p>
        </w:tc>
        <w:tc>
          <w:tcPr>
            <w:tcW w:w="467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157630, с. Пыщуг,            </w:t>
            </w:r>
          </w:p>
          <w:p w:rsidR="004E03C1" w:rsidRPr="00CD6AF5" w:rsidRDefault="004E03C1" w:rsidP="006B594D">
            <w:pPr>
              <w:widowControl w:val="0"/>
              <w:autoSpaceDE w:val="0"/>
              <w:autoSpaceDN w:val="0"/>
              <w:adjustRightInd w:val="0"/>
              <w:rPr>
                <w:rFonts w:cs="Arial"/>
              </w:rPr>
            </w:pPr>
            <w:r w:rsidRPr="00CD6AF5">
              <w:rPr>
                <w:rFonts w:cs="Arial"/>
              </w:rPr>
              <w:t xml:space="preserve">ул. Первомайская, д. 4,      </w:t>
            </w:r>
          </w:p>
          <w:p w:rsidR="004E03C1" w:rsidRPr="00CD6AF5" w:rsidRDefault="004E03C1" w:rsidP="006B594D">
            <w:pPr>
              <w:widowControl w:val="0"/>
              <w:autoSpaceDE w:val="0"/>
              <w:autoSpaceDN w:val="0"/>
              <w:adjustRightInd w:val="0"/>
              <w:rPr>
                <w:rFonts w:cs="Arial"/>
              </w:rPr>
            </w:pPr>
            <w:r w:rsidRPr="00CD6AF5">
              <w:rPr>
                <w:rFonts w:cs="Arial"/>
              </w:rPr>
              <w:t xml:space="preserve">8 (49452) 2-78-39        </w:t>
            </w:r>
          </w:p>
        </w:tc>
        <w:tc>
          <w:tcPr>
            <w:tcW w:w="226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jc w:val="center"/>
              <w:rPr>
                <w:rFonts w:cs="Arial"/>
              </w:rPr>
            </w:pPr>
            <w:r w:rsidRPr="00CD6AF5">
              <w:rPr>
                <w:rFonts w:cs="Arial"/>
              </w:rPr>
              <w:t>Пн.-чт.: 9.00-17.00,</w:t>
            </w:r>
          </w:p>
          <w:p w:rsidR="004E03C1" w:rsidRPr="00CD6AF5" w:rsidRDefault="004E03C1" w:rsidP="006B594D">
            <w:pPr>
              <w:widowControl w:val="0"/>
              <w:autoSpaceDE w:val="0"/>
              <w:autoSpaceDN w:val="0"/>
              <w:adjustRightInd w:val="0"/>
              <w:rPr>
                <w:rFonts w:cs="Arial"/>
              </w:rPr>
            </w:pPr>
            <w:r w:rsidRPr="00CD6AF5">
              <w:rPr>
                <w:rFonts w:cs="Arial"/>
              </w:rPr>
              <w:t>Пт.: 8.00-17.00</w:t>
            </w:r>
          </w:p>
        </w:tc>
      </w:tr>
      <w:tr w:rsidR="004E03C1" w:rsidRPr="00CD6AF5" w:rsidTr="006B594D">
        <w:trPr>
          <w:trHeight w:val="892"/>
          <w:tblCellSpacing w:w="5" w:type="nil"/>
        </w:trPr>
        <w:tc>
          <w:tcPr>
            <w:tcW w:w="2835"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«ЦСВ» по </w:t>
            </w:r>
            <w:proofErr w:type="spellStart"/>
            <w:r w:rsidRPr="00CD6AF5">
              <w:rPr>
                <w:rFonts w:cs="Arial"/>
              </w:rPr>
              <w:t>Солигаличскому</w:t>
            </w:r>
            <w:proofErr w:type="spellEnd"/>
            <w:r w:rsidRPr="00CD6AF5">
              <w:rPr>
                <w:rFonts w:cs="Arial"/>
              </w:rPr>
              <w:t xml:space="preserve"> району</w:t>
            </w:r>
          </w:p>
        </w:tc>
        <w:tc>
          <w:tcPr>
            <w:tcW w:w="467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157170, г. Солигалич,        </w:t>
            </w:r>
          </w:p>
          <w:p w:rsidR="004E03C1" w:rsidRPr="00CD6AF5" w:rsidRDefault="004E03C1" w:rsidP="006B594D">
            <w:pPr>
              <w:widowControl w:val="0"/>
              <w:autoSpaceDE w:val="0"/>
              <w:autoSpaceDN w:val="0"/>
              <w:adjustRightInd w:val="0"/>
              <w:rPr>
                <w:rFonts w:cs="Arial"/>
              </w:rPr>
            </w:pPr>
            <w:r w:rsidRPr="00CD6AF5">
              <w:rPr>
                <w:rFonts w:cs="Arial"/>
              </w:rPr>
              <w:t xml:space="preserve">пр. Свободы, д. 6,  8 (49436) 3-43-47        </w:t>
            </w:r>
          </w:p>
        </w:tc>
        <w:tc>
          <w:tcPr>
            <w:tcW w:w="226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740"/>
          <w:tblCellSpacing w:w="5" w:type="nil"/>
        </w:trPr>
        <w:tc>
          <w:tcPr>
            <w:tcW w:w="2835"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lastRenderedPageBreak/>
              <w:t xml:space="preserve">Филиал ОГКУ «ЦСВ» по </w:t>
            </w:r>
            <w:proofErr w:type="spellStart"/>
            <w:r w:rsidRPr="00CD6AF5">
              <w:rPr>
                <w:rFonts w:cs="Arial"/>
              </w:rPr>
              <w:t>Сусанинскому</w:t>
            </w:r>
            <w:proofErr w:type="spellEnd"/>
            <w:r w:rsidRPr="00CD6AF5">
              <w:rPr>
                <w:rFonts w:cs="Arial"/>
              </w:rPr>
              <w:t xml:space="preserve"> району  </w:t>
            </w:r>
          </w:p>
        </w:tc>
        <w:tc>
          <w:tcPr>
            <w:tcW w:w="467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157080, п. Сусанино,         </w:t>
            </w:r>
          </w:p>
          <w:p w:rsidR="004E03C1" w:rsidRPr="00CD6AF5" w:rsidRDefault="004E03C1" w:rsidP="006B594D">
            <w:pPr>
              <w:widowControl w:val="0"/>
              <w:autoSpaceDE w:val="0"/>
              <w:autoSpaceDN w:val="0"/>
              <w:adjustRightInd w:val="0"/>
              <w:rPr>
                <w:rFonts w:cs="Arial"/>
              </w:rPr>
            </w:pPr>
            <w:r w:rsidRPr="00CD6AF5">
              <w:rPr>
                <w:rFonts w:cs="Arial"/>
              </w:rPr>
              <w:t xml:space="preserve">ул. Советская, д. 2а,            </w:t>
            </w:r>
          </w:p>
          <w:p w:rsidR="004E03C1" w:rsidRPr="00CD6AF5" w:rsidRDefault="004E03C1" w:rsidP="006B594D">
            <w:pPr>
              <w:widowControl w:val="0"/>
              <w:autoSpaceDE w:val="0"/>
              <w:autoSpaceDN w:val="0"/>
              <w:adjustRightInd w:val="0"/>
              <w:rPr>
                <w:rFonts w:cs="Arial"/>
              </w:rPr>
            </w:pPr>
            <w:r w:rsidRPr="00CD6AF5">
              <w:rPr>
                <w:rFonts w:cs="Arial"/>
              </w:rPr>
              <w:t xml:space="preserve">8 (49434) 9-74-43            </w:t>
            </w:r>
          </w:p>
        </w:tc>
        <w:tc>
          <w:tcPr>
            <w:tcW w:w="2268" w:type="dxa"/>
            <w:tcBorders>
              <w:left w:val="single" w:sz="8" w:space="0" w:color="auto"/>
              <w:bottom w:val="single" w:sz="8"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740"/>
          <w:tblCellSpacing w:w="5" w:type="nil"/>
        </w:trPr>
        <w:tc>
          <w:tcPr>
            <w:tcW w:w="2835"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«ЦСВ» по Чухломскому району   </w:t>
            </w:r>
          </w:p>
        </w:tc>
        <w:tc>
          <w:tcPr>
            <w:tcW w:w="467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157130, г. Чухлома,          </w:t>
            </w:r>
          </w:p>
          <w:p w:rsidR="004E03C1" w:rsidRPr="00CD6AF5" w:rsidRDefault="004E03C1" w:rsidP="006B594D">
            <w:pPr>
              <w:widowControl w:val="0"/>
              <w:autoSpaceDE w:val="0"/>
              <w:autoSpaceDN w:val="0"/>
              <w:adjustRightInd w:val="0"/>
              <w:rPr>
                <w:rFonts w:cs="Arial"/>
              </w:rPr>
            </w:pPr>
            <w:r w:rsidRPr="00CD6AF5">
              <w:rPr>
                <w:rFonts w:cs="Arial"/>
              </w:rPr>
              <w:t xml:space="preserve">ул. Советская, д. 1,         </w:t>
            </w:r>
          </w:p>
          <w:p w:rsidR="004E03C1" w:rsidRPr="00CD6AF5" w:rsidRDefault="004E03C1" w:rsidP="006B594D">
            <w:pPr>
              <w:widowControl w:val="0"/>
              <w:autoSpaceDE w:val="0"/>
              <w:autoSpaceDN w:val="0"/>
              <w:adjustRightInd w:val="0"/>
              <w:rPr>
                <w:rFonts w:cs="Arial"/>
              </w:rPr>
            </w:pPr>
            <w:r w:rsidRPr="00CD6AF5">
              <w:rPr>
                <w:rFonts w:cs="Arial"/>
              </w:rPr>
              <w:t xml:space="preserve">8 (49441) 2-29-20            </w:t>
            </w:r>
          </w:p>
        </w:tc>
        <w:tc>
          <w:tcPr>
            <w:tcW w:w="226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740"/>
          <w:tblCellSpacing w:w="5" w:type="nil"/>
        </w:trPr>
        <w:tc>
          <w:tcPr>
            <w:tcW w:w="2835"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Филиал ОГКУ «МФЦ» по городу Буй и Буйскому району</w:t>
            </w:r>
          </w:p>
        </w:tc>
        <w:tc>
          <w:tcPr>
            <w:tcW w:w="4678"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157000 г. Буй, ул. Ленина, д.3,</w:t>
            </w:r>
          </w:p>
          <w:p w:rsidR="004E03C1" w:rsidRPr="00CD6AF5" w:rsidRDefault="004E03C1" w:rsidP="006B594D">
            <w:pPr>
              <w:shd w:val="clear" w:color="auto" w:fill="FFFFFF"/>
              <w:rPr>
                <w:rFonts w:cs="Arial"/>
              </w:rPr>
            </w:pPr>
            <w:r w:rsidRPr="00CD6AF5">
              <w:rPr>
                <w:rFonts w:cs="Arial"/>
              </w:rPr>
              <w:t>8 (49435)3-15-11</w:t>
            </w:r>
          </w:p>
          <w:p w:rsidR="004E03C1" w:rsidRPr="00CD6AF5" w:rsidRDefault="004E03C1" w:rsidP="006B594D">
            <w:pPr>
              <w:shd w:val="clear" w:color="auto" w:fill="FFFFFF"/>
              <w:rPr>
                <w:rFonts w:cs="Arial"/>
              </w:rPr>
            </w:pPr>
            <w:r w:rsidRPr="000D09BB">
              <w:rPr>
                <w:rFonts w:cs="Arial"/>
              </w:rPr>
              <w:t>byi@mfc44.ru</w:t>
            </w:r>
          </w:p>
        </w:tc>
        <w:tc>
          <w:tcPr>
            <w:tcW w:w="2268"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Пн.-пт.: 8.00-17.00</w:t>
            </w:r>
          </w:p>
        </w:tc>
      </w:tr>
      <w:tr w:rsidR="004E03C1" w:rsidRPr="00CD6AF5" w:rsidTr="006B594D">
        <w:trPr>
          <w:trHeight w:val="740"/>
          <w:tblCellSpacing w:w="5" w:type="nil"/>
        </w:trPr>
        <w:tc>
          <w:tcPr>
            <w:tcW w:w="2835" w:type="dxa"/>
            <w:tcBorders>
              <w:left w:val="single" w:sz="8" w:space="0" w:color="auto"/>
              <w:bottom w:val="single" w:sz="4" w:space="0" w:color="auto"/>
              <w:right w:val="single" w:sz="8" w:space="0" w:color="auto"/>
            </w:tcBorders>
          </w:tcPr>
          <w:p w:rsidR="004E03C1" w:rsidRPr="00CD6AF5" w:rsidRDefault="004E03C1" w:rsidP="006B594D">
            <w:pPr>
              <w:autoSpaceDE w:val="0"/>
              <w:autoSpaceDN w:val="0"/>
              <w:adjustRightInd w:val="0"/>
              <w:rPr>
                <w:rFonts w:cs="Arial"/>
              </w:rPr>
            </w:pPr>
            <w:r w:rsidRPr="00CD6AF5">
              <w:rPr>
                <w:rFonts w:cs="Arial"/>
              </w:rPr>
              <w:t xml:space="preserve">Филиал ОГКУ «МФЦ» </w:t>
            </w:r>
          </w:p>
          <w:p w:rsidR="004E03C1" w:rsidRPr="00CD6AF5" w:rsidRDefault="004E03C1" w:rsidP="006B594D">
            <w:pPr>
              <w:autoSpaceDE w:val="0"/>
              <w:autoSpaceDN w:val="0"/>
              <w:adjustRightInd w:val="0"/>
              <w:rPr>
                <w:rFonts w:cs="Arial"/>
              </w:rPr>
            </w:pPr>
            <w:r w:rsidRPr="00CD6AF5">
              <w:rPr>
                <w:rFonts w:cs="Arial"/>
              </w:rPr>
              <w:t>по Красносельскому району</w:t>
            </w:r>
          </w:p>
        </w:tc>
        <w:tc>
          <w:tcPr>
            <w:tcW w:w="4678"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 xml:space="preserve">157940, Костромская область, </w:t>
            </w:r>
            <w:proofErr w:type="spellStart"/>
            <w:r w:rsidRPr="00CD6AF5">
              <w:rPr>
                <w:rFonts w:cs="Arial"/>
              </w:rPr>
              <w:t>Красносельский</w:t>
            </w:r>
            <w:proofErr w:type="spellEnd"/>
            <w:r w:rsidRPr="00CD6AF5">
              <w:rPr>
                <w:rFonts w:cs="Arial"/>
              </w:rPr>
              <w:t xml:space="preserve"> район, поселок Красное-на-Волге, ул. Садовая, </w:t>
            </w:r>
          </w:p>
          <w:p w:rsidR="004E03C1" w:rsidRPr="00CD6AF5" w:rsidRDefault="004E03C1" w:rsidP="006B594D">
            <w:pPr>
              <w:shd w:val="clear" w:color="auto" w:fill="FFFFFF"/>
              <w:rPr>
                <w:rFonts w:cs="Arial"/>
                <w:lang w:val="en-US"/>
              </w:rPr>
            </w:pPr>
            <w:r w:rsidRPr="00CD6AF5">
              <w:rPr>
                <w:rFonts w:cs="Arial"/>
              </w:rPr>
              <w:t>д. 1</w:t>
            </w:r>
          </w:p>
          <w:p w:rsidR="004E03C1" w:rsidRPr="00CD6AF5" w:rsidRDefault="004E03C1" w:rsidP="006B594D">
            <w:pPr>
              <w:shd w:val="clear" w:color="auto" w:fill="FFFFFF"/>
              <w:rPr>
                <w:rFonts w:cs="Arial"/>
              </w:rPr>
            </w:pPr>
            <w:r w:rsidRPr="00CD6AF5">
              <w:rPr>
                <w:rFonts w:cs="Arial"/>
              </w:rPr>
              <w:t>8 (49432) 22-486</w:t>
            </w:r>
          </w:p>
          <w:p w:rsidR="004E03C1" w:rsidRPr="00CD6AF5" w:rsidRDefault="004E03C1" w:rsidP="006B594D">
            <w:pPr>
              <w:shd w:val="clear" w:color="auto" w:fill="FFFFFF"/>
              <w:rPr>
                <w:rFonts w:cs="Arial"/>
                <w:lang w:val="en-US"/>
              </w:rPr>
            </w:pPr>
            <w:r w:rsidRPr="00CD6AF5">
              <w:rPr>
                <w:rFonts w:cs="Arial"/>
                <w:lang w:val="en-US"/>
              </w:rPr>
              <w:t>krasnoenavolge@mfc44.ru</w:t>
            </w:r>
          </w:p>
        </w:tc>
        <w:tc>
          <w:tcPr>
            <w:tcW w:w="2268"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Пн.-пт.: 8.00-17.00</w:t>
            </w:r>
          </w:p>
        </w:tc>
      </w:tr>
      <w:tr w:rsidR="004E03C1" w:rsidRPr="00CD6AF5" w:rsidTr="006B594D">
        <w:trPr>
          <w:trHeight w:val="414"/>
          <w:tblCellSpacing w:w="5" w:type="nil"/>
        </w:trPr>
        <w:tc>
          <w:tcPr>
            <w:tcW w:w="2835"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Филиал ОГКУ «МФЦ» по городу Волгореченск</w:t>
            </w:r>
          </w:p>
          <w:p w:rsidR="004E03C1" w:rsidRPr="00CD6AF5" w:rsidRDefault="004E03C1" w:rsidP="006B594D">
            <w:pPr>
              <w:widowControl w:val="0"/>
              <w:autoSpaceDE w:val="0"/>
              <w:autoSpaceDN w:val="0"/>
              <w:adjustRightInd w:val="0"/>
              <w:rPr>
                <w:rFonts w:cs="Arial"/>
              </w:rPr>
            </w:pPr>
          </w:p>
        </w:tc>
        <w:tc>
          <w:tcPr>
            <w:tcW w:w="467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156019, г. Волгореченск,</w:t>
            </w:r>
            <w:r w:rsidRPr="00CD6AF5">
              <w:rPr>
                <w:rFonts w:cs="Arial"/>
              </w:rPr>
              <w:br/>
              <w:t>ул. Им. 50-летия Ленинского Комсомола, 17а,</w:t>
            </w:r>
          </w:p>
          <w:p w:rsidR="004E03C1" w:rsidRPr="00CD6AF5" w:rsidRDefault="004E03C1" w:rsidP="006B594D">
            <w:pPr>
              <w:widowControl w:val="0"/>
              <w:autoSpaceDE w:val="0"/>
              <w:autoSpaceDN w:val="0"/>
              <w:adjustRightInd w:val="0"/>
              <w:rPr>
                <w:rFonts w:cs="Arial"/>
              </w:rPr>
            </w:pPr>
            <w:r w:rsidRPr="00CD6AF5">
              <w:rPr>
                <w:rFonts w:cs="Arial"/>
              </w:rPr>
              <w:t>8 (49453) 21-735 volgorechensk@mfc44.ru</w:t>
            </w:r>
          </w:p>
        </w:tc>
        <w:tc>
          <w:tcPr>
            <w:tcW w:w="226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740"/>
          <w:tblCellSpacing w:w="5" w:type="nil"/>
        </w:trPr>
        <w:tc>
          <w:tcPr>
            <w:tcW w:w="2835" w:type="dxa"/>
            <w:tcBorders>
              <w:top w:val="single" w:sz="4" w:space="0" w:color="auto"/>
              <w:left w:val="single" w:sz="4"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Филиал ОГКУ «МФЦ» по городу Галич и Галичскому району</w:t>
            </w:r>
          </w:p>
        </w:tc>
        <w:tc>
          <w:tcPr>
            <w:tcW w:w="4678" w:type="dxa"/>
            <w:tcBorders>
              <w:top w:val="single" w:sz="4" w:space="0" w:color="auto"/>
              <w:left w:val="single" w:sz="8" w:space="0" w:color="auto"/>
              <w:bottom w:val="single" w:sz="4" w:space="0" w:color="auto"/>
              <w:right w:val="single" w:sz="4" w:space="0" w:color="auto"/>
            </w:tcBorders>
          </w:tcPr>
          <w:p w:rsidR="004E03C1" w:rsidRPr="00CD6AF5" w:rsidRDefault="004E03C1" w:rsidP="006B594D">
            <w:pPr>
              <w:widowControl w:val="0"/>
              <w:autoSpaceDE w:val="0"/>
              <w:autoSpaceDN w:val="0"/>
              <w:adjustRightInd w:val="0"/>
              <w:rPr>
                <w:rFonts w:cs="Arial"/>
              </w:rPr>
            </w:pPr>
            <w:r w:rsidRPr="00CD6AF5">
              <w:rPr>
                <w:rFonts w:cs="Arial"/>
              </w:rPr>
              <w:t>157201 г. Галич,</w:t>
            </w:r>
          </w:p>
          <w:p w:rsidR="004E03C1" w:rsidRPr="00CD6AF5" w:rsidRDefault="004E03C1" w:rsidP="006B594D">
            <w:pPr>
              <w:widowControl w:val="0"/>
              <w:autoSpaceDE w:val="0"/>
              <w:autoSpaceDN w:val="0"/>
              <w:adjustRightInd w:val="0"/>
              <w:rPr>
                <w:rFonts w:cs="Arial"/>
              </w:rPr>
            </w:pPr>
            <w:r w:rsidRPr="00CD6AF5">
              <w:rPr>
                <w:rFonts w:cs="Arial"/>
              </w:rPr>
              <w:t>пл. Революции,</w:t>
            </w:r>
            <w:r w:rsidRPr="00CD6AF5">
              <w:rPr>
                <w:rFonts w:cs="Arial"/>
              </w:rPr>
              <w:br/>
              <w:t>Гостиный двор, верхний корпус № 4,</w:t>
            </w:r>
          </w:p>
          <w:p w:rsidR="004E03C1" w:rsidRPr="00CD6AF5" w:rsidRDefault="004E03C1" w:rsidP="006B594D">
            <w:pPr>
              <w:widowControl w:val="0"/>
              <w:autoSpaceDE w:val="0"/>
              <w:autoSpaceDN w:val="0"/>
              <w:adjustRightInd w:val="0"/>
              <w:rPr>
                <w:rFonts w:cs="Arial"/>
              </w:rPr>
            </w:pPr>
            <w:r w:rsidRPr="00CD6AF5">
              <w:rPr>
                <w:rFonts w:cs="Arial"/>
              </w:rPr>
              <w:t xml:space="preserve">8 (49437)2-19-31 </w:t>
            </w:r>
            <w:r w:rsidRPr="000D09BB">
              <w:rPr>
                <w:rFonts w:cs="Arial"/>
              </w:rPr>
              <w:t>galich@mfc44.ru</w:t>
            </w:r>
          </w:p>
        </w:tc>
        <w:tc>
          <w:tcPr>
            <w:tcW w:w="2268" w:type="dxa"/>
            <w:tcBorders>
              <w:top w:val="single" w:sz="4" w:space="0" w:color="auto"/>
              <w:left w:val="single" w:sz="8" w:space="0" w:color="auto"/>
              <w:bottom w:val="single" w:sz="4" w:space="0" w:color="auto"/>
              <w:right w:val="single" w:sz="4"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740"/>
          <w:tblCellSpacing w:w="5" w:type="nil"/>
        </w:trPr>
        <w:tc>
          <w:tcPr>
            <w:tcW w:w="2835"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 xml:space="preserve">Филиал ОГКУ «МФЦ» по городу </w:t>
            </w:r>
            <w:proofErr w:type="spellStart"/>
            <w:r w:rsidRPr="00CD6AF5">
              <w:rPr>
                <w:rFonts w:cs="Arial"/>
              </w:rPr>
              <w:t>Мантурово</w:t>
            </w:r>
            <w:proofErr w:type="spellEnd"/>
            <w:r w:rsidRPr="00CD6AF5">
              <w:rPr>
                <w:rFonts w:cs="Arial"/>
              </w:rPr>
              <w:t xml:space="preserve"> и  </w:t>
            </w:r>
            <w:proofErr w:type="spellStart"/>
            <w:r w:rsidRPr="00CD6AF5">
              <w:rPr>
                <w:rFonts w:cs="Arial"/>
              </w:rPr>
              <w:t>Мантуровскому</w:t>
            </w:r>
            <w:proofErr w:type="spellEnd"/>
            <w:r w:rsidRPr="00CD6AF5">
              <w:rPr>
                <w:rFonts w:cs="Arial"/>
              </w:rPr>
              <w:t xml:space="preserve"> району</w:t>
            </w:r>
          </w:p>
          <w:p w:rsidR="004E03C1" w:rsidRPr="00CD6AF5" w:rsidRDefault="004E03C1" w:rsidP="006B594D">
            <w:pPr>
              <w:shd w:val="clear" w:color="auto" w:fill="FFFFFF"/>
              <w:rPr>
                <w:rFonts w:cs="Arial"/>
              </w:rPr>
            </w:pPr>
          </w:p>
        </w:tc>
        <w:tc>
          <w:tcPr>
            <w:tcW w:w="467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157302 </w:t>
            </w:r>
            <w:proofErr w:type="spellStart"/>
            <w:r w:rsidRPr="00CD6AF5">
              <w:rPr>
                <w:rFonts w:cs="Arial"/>
              </w:rPr>
              <w:t>г</w:t>
            </w:r>
            <w:proofErr w:type="gramStart"/>
            <w:r w:rsidRPr="00CD6AF5">
              <w:rPr>
                <w:rFonts w:cs="Arial"/>
              </w:rPr>
              <w:t>.М</w:t>
            </w:r>
            <w:proofErr w:type="gramEnd"/>
            <w:r w:rsidRPr="00CD6AF5">
              <w:rPr>
                <w:rFonts w:cs="Arial"/>
              </w:rPr>
              <w:t>антурово</w:t>
            </w:r>
            <w:proofErr w:type="spellEnd"/>
            <w:r w:rsidRPr="00CD6AF5">
              <w:rPr>
                <w:rFonts w:cs="Arial"/>
              </w:rPr>
              <w:t>,</w:t>
            </w:r>
          </w:p>
          <w:p w:rsidR="004E03C1" w:rsidRPr="00CD6AF5" w:rsidRDefault="004E03C1" w:rsidP="006B594D">
            <w:pPr>
              <w:widowControl w:val="0"/>
              <w:autoSpaceDE w:val="0"/>
              <w:autoSpaceDN w:val="0"/>
              <w:adjustRightInd w:val="0"/>
              <w:rPr>
                <w:rFonts w:cs="Arial"/>
              </w:rPr>
            </w:pPr>
            <w:r w:rsidRPr="00CD6AF5">
              <w:rPr>
                <w:rFonts w:cs="Arial"/>
              </w:rPr>
              <w:t>ул. Нагорная, д.19,</w:t>
            </w:r>
          </w:p>
          <w:p w:rsidR="004E03C1" w:rsidRPr="00CD6AF5" w:rsidRDefault="004E03C1" w:rsidP="006B594D">
            <w:pPr>
              <w:shd w:val="clear" w:color="auto" w:fill="FFFFFF"/>
              <w:rPr>
                <w:rFonts w:cs="Arial"/>
              </w:rPr>
            </w:pPr>
            <w:r w:rsidRPr="00CD6AF5">
              <w:rPr>
                <w:rFonts w:cs="Arial"/>
              </w:rPr>
              <w:t xml:space="preserve">8 (49446)21-0-90 manturovo@mfc44.ru </w:t>
            </w:r>
          </w:p>
        </w:tc>
        <w:tc>
          <w:tcPr>
            <w:tcW w:w="226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740"/>
          <w:tblCellSpacing w:w="5" w:type="nil"/>
        </w:trPr>
        <w:tc>
          <w:tcPr>
            <w:tcW w:w="2835"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 xml:space="preserve">Филиал ОГКУ «МФЦ» по </w:t>
            </w:r>
            <w:proofErr w:type="spellStart"/>
            <w:r w:rsidRPr="00CD6AF5">
              <w:rPr>
                <w:rFonts w:cs="Arial"/>
              </w:rPr>
              <w:t>Макарьевскому</w:t>
            </w:r>
            <w:proofErr w:type="spellEnd"/>
            <w:r w:rsidRPr="00CD6AF5">
              <w:rPr>
                <w:rFonts w:cs="Arial"/>
              </w:rPr>
              <w:t xml:space="preserve"> району </w:t>
            </w:r>
          </w:p>
        </w:tc>
        <w:tc>
          <w:tcPr>
            <w:tcW w:w="467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157460, г. Макарьев, </w:t>
            </w:r>
            <w:r w:rsidRPr="00CD6AF5">
              <w:rPr>
                <w:rFonts w:cs="Arial"/>
              </w:rPr>
              <w:br/>
              <w:t xml:space="preserve">ул. </w:t>
            </w:r>
            <w:proofErr w:type="gramStart"/>
            <w:r w:rsidRPr="00CD6AF5">
              <w:rPr>
                <w:rFonts w:cs="Arial"/>
              </w:rPr>
              <w:t>Большая</w:t>
            </w:r>
            <w:proofErr w:type="gramEnd"/>
            <w:r w:rsidRPr="00CD6AF5">
              <w:rPr>
                <w:rFonts w:cs="Arial"/>
              </w:rPr>
              <w:t xml:space="preserve"> Советская, д. 6,</w:t>
            </w:r>
          </w:p>
          <w:p w:rsidR="004E03C1" w:rsidRPr="00CD6AF5" w:rsidRDefault="004E03C1" w:rsidP="006B594D">
            <w:pPr>
              <w:widowControl w:val="0"/>
              <w:autoSpaceDE w:val="0"/>
              <w:autoSpaceDN w:val="0"/>
              <w:adjustRightInd w:val="0"/>
              <w:rPr>
                <w:rFonts w:cs="Arial"/>
              </w:rPr>
            </w:pPr>
            <w:r w:rsidRPr="00CD6AF5">
              <w:rPr>
                <w:rFonts w:cs="Arial"/>
              </w:rPr>
              <w:t>8 (49445) 55-805 makariev@mfc44.ru</w:t>
            </w:r>
          </w:p>
        </w:tc>
        <w:tc>
          <w:tcPr>
            <w:tcW w:w="226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740"/>
          <w:tblCellSpacing w:w="5" w:type="nil"/>
        </w:trPr>
        <w:tc>
          <w:tcPr>
            <w:tcW w:w="2835"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Филиал ОГКУ «МФЦ» по городу Нерехта и </w:t>
            </w:r>
            <w:proofErr w:type="spellStart"/>
            <w:r w:rsidRPr="00CD6AF5">
              <w:rPr>
                <w:rFonts w:cs="Arial"/>
              </w:rPr>
              <w:t>Нерехтскому</w:t>
            </w:r>
            <w:proofErr w:type="spellEnd"/>
            <w:r w:rsidRPr="00CD6AF5">
              <w:rPr>
                <w:rFonts w:cs="Arial"/>
              </w:rPr>
              <w:t xml:space="preserve"> району</w:t>
            </w:r>
          </w:p>
        </w:tc>
        <w:tc>
          <w:tcPr>
            <w:tcW w:w="4678"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157800, г. Нерехта,</w:t>
            </w:r>
            <w:r w:rsidRPr="00CD6AF5">
              <w:rPr>
                <w:rFonts w:cs="Arial"/>
              </w:rPr>
              <w:br/>
              <w:t>улица Красноармейская, 25,</w:t>
            </w:r>
          </w:p>
          <w:p w:rsidR="004E03C1" w:rsidRPr="00CD6AF5" w:rsidRDefault="004E03C1" w:rsidP="006B594D">
            <w:pPr>
              <w:shd w:val="clear" w:color="auto" w:fill="FFFFFF"/>
              <w:rPr>
                <w:rFonts w:cs="Arial"/>
              </w:rPr>
            </w:pPr>
            <w:r w:rsidRPr="00CD6AF5">
              <w:rPr>
                <w:rFonts w:cs="Arial"/>
              </w:rPr>
              <w:t xml:space="preserve"> 8 (49431) 75-035 </w:t>
            </w:r>
          </w:p>
          <w:p w:rsidR="004E03C1" w:rsidRPr="00CD6AF5" w:rsidRDefault="004E03C1" w:rsidP="006B594D">
            <w:pPr>
              <w:shd w:val="clear" w:color="auto" w:fill="FFFFFF"/>
              <w:rPr>
                <w:rFonts w:cs="Arial"/>
              </w:rPr>
            </w:pPr>
            <w:r w:rsidRPr="000D09BB">
              <w:rPr>
                <w:rFonts w:cs="Arial"/>
              </w:rPr>
              <w:t>nerehta@mfc44.ru</w:t>
            </w:r>
          </w:p>
        </w:tc>
        <w:tc>
          <w:tcPr>
            <w:tcW w:w="2268"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Пн.-пт.: 8.00-17.00</w:t>
            </w:r>
          </w:p>
        </w:tc>
      </w:tr>
      <w:tr w:rsidR="004E03C1" w:rsidRPr="00CD6AF5" w:rsidTr="006B594D">
        <w:trPr>
          <w:trHeight w:val="740"/>
          <w:tblCellSpacing w:w="5" w:type="nil"/>
        </w:trPr>
        <w:tc>
          <w:tcPr>
            <w:tcW w:w="2835"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 xml:space="preserve">Филиал ОГКУ «МФЦ» по Октябрьскому району </w:t>
            </w:r>
          </w:p>
          <w:p w:rsidR="004E03C1" w:rsidRPr="00CD6AF5" w:rsidRDefault="004E03C1" w:rsidP="006B594D">
            <w:pPr>
              <w:widowControl w:val="0"/>
              <w:autoSpaceDE w:val="0"/>
              <w:autoSpaceDN w:val="0"/>
              <w:adjustRightInd w:val="0"/>
              <w:rPr>
                <w:rFonts w:cs="Arial"/>
              </w:rPr>
            </w:pPr>
          </w:p>
        </w:tc>
        <w:tc>
          <w:tcPr>
            <w:tcW w:w="467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 xml:space="preserve">157780, с. Боговарово, </w:t>
            </w:r>
          </w:p>
          <w:p w:rsidR="004E03C1" w:rsidRPr="00CD6AF5" w:rsidRDefault="004E03C1" w:rsidP="006B594D">
            <w:pPr>
              <w:widowControl w:val="0"/>
              <w:autoSpaceDE w:val="0"/>
              <w:autoSpaceDN w:val="0"/>
              <w:adjustRightInd w:val="0"/>
              <w:rPr>
                <w:rFonts w:cs="Arial"/>
              </w:rPr>
            </w:pPr>
            <w:r w:rsidRPr="00CD6AF5">
              <w:rPr>
                <w:rFonts w:cs="Arial"/>
              </w:rPr>
              <w:t>ул. Чапаева, д. 2,</w:t>
            </w:r>
          </w:p>
          <w:p w:rsidR="004E03C1" w:rsidRPr="00CD6AF5" w:rsidRDefault="004E03C1" w:rsidP="006B594D">
            <w:pPr>
              <w:widowControl w:val="0"/>
              <w:autoSpaceDE w:val="0"/>
              <w:autoSpaceDN w:val="0"/>
              <w:adjustRightInd w:val="0"/>
              <w:rPr>
                <w:rFonts w:cs="Arial"/>
              </w:rPr>
            </w:pPr>
            <w:r w:rsidRPr="00CD6AF5">
              <w:rPr>
                <w:rFonts w:cs="Arial"/>
              </w:rPr>
              <w:t>8 (49451) 21-044 bogovarovo@mfc44.ru</w:t>
            </w:r>
          </w:p>
        </w:tc>
        <w:tc>
          <w:tcPr>
            <w:tcW w:w="2268" w:type="dxa"/>
            <w:tcBorders>
              <w:left w:val="single" w:sz="8" w:space="0" w:color="auto"/>
              <w:bottom w:val="single" w:sz="4" w:space="0" w:color="auto"/>
              <w:right w:val="single" w:sz="8"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r w:rsidR="004E03C1" w:rsidRPr="00CD6AF5" w:rsidTr="006B594D">
        <w:trPr>
          <w:trHeight w:val="740"/>
          <w:tblCellSpacing w:w="5" w:type="nil"/>
        </w:trPr>
        <w:tc>
          <w:tcPr>
            <w:tcW w:w="2835"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 xml:space="preserve">Филиал ОГКУ «МФЦ» по </w:t>
            </w:r>
            <w:proofErr w:type="spellStart"/>
            <w:r w:rsidRPr="00CD6AF5">
              <w:rPr>
                <w:rFonts w:cs="Arial"/>
              </w:rPr>
              <w:t>Судиславскому</w:t>
            </w:r>
            <w:proofErr w:type="spellEnd"/>
            <w:r w:rsidRPr="00CD6AF5">
              <w:rPr>
                <w:rFonts w:cs="Arial"/>
              </w:rPr>
              <w:t xml:space="preserve"> району </w:t>
            </w:r>
          </w:p>
        </w:tc>
        <w:tc>
          <w:tcPr>
            <w:tcW w:w="4678"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 xml:space="preserve">157860 </w:t>
            </w:r>
            <w:proofErr w:type="spellStart"/>
            <w:r w:rsidRPr="00CD6AF5">
              <w:rPr>
                <w:rFonts w:cs="Arial"/>
              </w:rPr>
              <w:t>пгт</w:t>
            </w:r>
            <w:proofErr w:type="spellEnd"/>
            <w:r w:rsidRPr="00CD6AF5">
              <w:rPr>
                <w:rFonts w:cs="Arial"/>
              </w:rPr>
              <w:t>. Судиславль,</w:t>
            </w:r>
            <w:r w:rsidRPr="00CD6AF5">
              <w:rPr>
                <w:rFonts w:cs="Arial"/>
              </w:rPr>
              <w:br/>
              <w:t xml:space="preserve">ул. </w:t>
            </w:r>
            <w:proofErr w:type="gramStart"/>
            <w:r w:rsidRPr="00CD6AF5">
              <w:rPr>
                <w:rFonts w:cs="Arial"/>
              </w:rPr>
              <w:t>Советская</w:t>
            </w:r>
            <w:proofErr w:type="gramEnd"/>
            <w:r w:rsidRPr="00CD6AF5">
              <w:rPr>
                <w:rFonts w:cs="Arial"/>
              </w:rPr>
              <w:t xml:space="preserve">, д. 2а, </w:t>
            </w:r>
          </w:p>
          <w:p w:rsidR="004E03C1" w:rsidRPr="00CD6AF5" w:rsidRDefault="004E03C1" w:rsidP="006B594D">
            <w:pPr>
              <w:shd w:val="clear" w:color="auto" w:fill="FFFFFF"/>
              <w:rPr>
                <w:rFonts w:cs="Arial"/>
              </w:rPr>
            </w:pPr>
            <w:r w:rsidRPr="00CD6AF5">
              <w:rPr>
                <w:rFonts w:cs="Arial"/>
              </w:rPr>
              <w:t xml:space="preserve">8 (49433)9-74-43 </w:t>
            </w:r>
          </w:p>
          <w:p w:rsidR="004E03C1" w:rsidRPr="00CD6AF5" w:rsidRDefault="004E03C1" w:rsidP="006B594D">
            <w:pPr>
              <w:shd w:val="clear" w:color="auto" w:fill="FFFFFF"/>
              <w:rPr>
                <w:rFonts w:cs="Arial"/>
              </w:rPr>
            </w:pPr>
            <w:r w:rsidRPr="000D09BB">
              <w:rPr>
                <w:rFonts w:cs="Arial"/>
              </w:rPr>
              <w:t>sydislavl@mfc44.ru</w:t>
            </w:r>
          </w:p>
        </w:tc>
        <w:tc>
          <w:tcPr>
            <w:tcW w:w="2268" w:type="dxa"/>
            <w:tcBorders>
              <w:left w:val="single" w:sz="8"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Пн.-пт.: 8.00-17.00</w:t>
            </w:r>
          </w:p>
        </w:tc>
      </w:tr>
      <w:tr w:rsidR="004E03C1" w:rsidRPr="00CD6AF5" w:rsidTr="006B594D">
        <w:trPr>
          <w:trHeight w:val="740"/>
          <w:tblCellSpacing w:w="5" w:type="nil"/>
        </w:trPr>
        <w:tc>
          <w:tcPr>
            <w:tcW w:w="2835" w:type="dxa"/>
            <w:tcBorders>
              <w:top w:val="single" w:sz="4" w:space="0" w:color="auto"/>
              <w:left w:val="single" w:sz="4" w:space="0" w:color="auto"/>
              <w:bottom w:val="single" w:sz="4" w:space="0" w:color="auto"/>
              <w:right w:val="single" w:sz="8" w:space="0" w:color="auto"/>
            </w:tcBorders>
          </w:tcPr>
          <w:p w:rsidR="004E03C1" w:rsidRPr="00CD6AF5" w:rsidRDefault="004E03C1" w:rsidP="006B594D">
            <w:pPr>
              <w:shd w:val="clear" w:color="auto" w:fill="FFFFFF"/>
              <w:rPr>
                <w:rFonts w:cs="Arial"/>
              </w:rPr>
            </w:pPr>
            <w:r w:rsidRPr="00CD6AF5">
              <w:rPr>
                <w:rFonts w:cs="Arial"/>
              </w:rPr>
              <w:t xml:space="preserve">Филиал ОГКУ «МФЦ» по городу Шарья и </w:t>
            </w:r>
            <w:proofErr w:type="spellStart"/>
            <w:r w:rsidRPr="00CD6AF5">
              <w:rPr>
                <w:rFonts w:cs="Arial"/>
              </w:rPr>
              <w:t>Шарьинскому</w:t>
            </w:r>
            <w:proofErr w:type="spellEnd"/>
            <w:r w:rsidRPr="00CD6AF5">
              <w:rPr>
                <w:rFonts w:cs="Arial"/>
              </w:rPr>
              <w:t xml:space="preserve"> району</w:t>
            </w:r>
          </w:p>
        </w:tc>
        <w:tc>
          <w:tcPr>
            <w:tcW w:w="4678" w:type="dxa"/>
            <w:tcBorders>
              <w:top w:val="single" w:sz="4" w:space="0" w:color="auto"/>
              <w:left w:val="single" w:sz="8" w:space="0" w:color="auto"/>
              <w:bottom w:val="single" w:sz="4" w:space="0" w:color="auto"/>
              <w:right w:val="single" w:sz="4" w:space="0" w:color="auto"/>
            </w:tcBorders>
          </w:tcPr>
          <w:p w:rsidR="004E03C1" w:rsidRPr="00CD6AF5" w:rsidRDefault="004E03C1" w:rsidP="006B594D">
            <w:pPr>
              <w:widowControl w:val="0"/>
              <w:autoSpaceDE w:val="0"/>
              <w:autoSpaceDN w:val="0"/>
              <w:adjustRightInd w:val="0"/>
              <w:rPr>
                <w:rFonts w:cs="Arial"/>
              </w:rPr>
            </w:pPr>
            <w:r w:rsidRPr="00CD6AF5">
              <w:rPr>
                <w:rFonts w:cs="Arial"/>
              </w:rPr>
              <w:t>157505 г. Шарья,</w:t>
            </w:r>
            <w:r w:rsidRPr="00CD6AF5">
              <w:rPr>
                <w:rFonts w:cs="Arial"/>
              </w:rPr>
              <w:br/>
              <w:t>ул. 50 лет Советской власти, д.4а,</w:t>
            </w:r>
          </w:p>
          <w:p w:rsidR="004E03C1" w:rsidRPr="00CD6AF5" w:rsidRDefault="004E03C1" w:rsidP="006B594D">
            <w:pPr>
              <w:widowControl w:val="0"/>
              <w:autoSpaceDE w:val="0"/>
              <w:autoSpaceDN w:val="0"/>
              <w:adjustRightInd w:val="0"/>
              <w:rPr>
                <w:rFonts w:cs="Arial"/>
              </w:rPr>
            </w:pPr>
            <w:r w:rsidRPr="00CD6AF5">
              <w:rPr>
                <w:rFonts w:cs="Arial"/>
              </w:rPr>
              <w:t>8 (49449)3-33-07 sharya@mfc44.ru</w:t>
            </w:r>
          </w:p>
        </w:tc>
        <w:tc>
          <w:tcPr>
            <w:tcW w:w="2268" w:type="dxa"/>
            <w:tcBorders>
              <w:top w:val="single" w:sz="4" w:space="0" w:color="auto"/>
              <w:left w:val="single" w:sz="8" w:space="0" w:color="auto"/>
              <w:bottom w:val="single" w:sz="4" w:space="0" w:color="auto"/>
              <w:right w:val="single" w:sz="4" w:space="0" w:color="auto"/>
            </w:tcBorders>
          </w:tcPr>
          <w:p w:rsidR="004E03C1" w:rsidRPr="00CD6AF5" w:rsidRDefault="004E03C1" w:rsidP="006B594D">
            <w:pPr>
              <w:widowControl w:val="0"/>
              <w:autoSpaceDE w:val="0"/>
              <w:autoSpaceDN w:val="0"/>
              <w:adjustRightInd w:val="0"/>
              <w:rPr>
                <w:rFonts w:cs="Arial"/>
              </w:rPr>
            </w:pPr>
            <w:r w:rsidRPr="00CD6AF5">
              <w:rPr>
                <w:rFonts w:cs="Arial"/>
              </w:rPr>
              <w:t>Пн.-пт.: 8.00-17.00</w:t>
            </w:r>
          </w:p>
        </w:tc>
      </w:tr>
    </w:tbl>
    <w:p w:rsidR="004E03C1" w:rsidRPr="00CD6AF5" w:rsidRDefault="004E03C1" w:rsidP="004E03C1">
      <w:pPr>
        <w:jc w:val="right"/>
        <w:rPr>
          <w:rFonts w:cs="Arial"/>
        </w:rPr>
      </w:pPr>
    </w:p>
    <w:p w:rsidR="004E03C1" w:rsidRPr="00CD6AF5" w:rsidRDefault="004E03C1" w:rsidP="004E03C1">
      <w:pPr>
        <w:jc w:val="right"/>
        <w:rPr>
          <w:rFonts w:cs="Arial"/>
        </w:rPr>
      </w:pPr>
    </w:p>
    <w:p w:rsidR="004E03C1" w:rsidRPr="00CD6AF5" w:rsidRDefault="004E03C1" w:rsidP="004E03C1">
      <w:pPr>
        <w:autoSpaceDE w:val="0"/>
        <w:autoSpaceDN w:val="0"/>
        <w:adjustRightInd w:val="0"/>
        <w:jc w:val="center"/>
        <w:outlineLvl w:val="0"/>
        <w:rPr>
          <w:rFonts w:cs="Arial"/>
        </w:rPr>
      </w:pPr>
      <w:r w:rsidRPr="00CD6AF5">
        <w:rPr>
          <w:rFonts w:cs="Arial"/>
        </w:rPr>
        <w:t>Сведения об интернет-сайтах, адресах</w:t>
      </w:r>
    </w:p>
    <w:p w:rsidR="004E03C1" w:rsidRPr="00CD6AF5" w:rsidRDefault="004E03C1" w:rsidP="004E03C1">
      <w:pPr>
        <w:autoSpaceDE w:val="0"/>
        <w:autoSpaceDN w:val="0"/>
        <w:adjustRightInd w:val="0"/>
        <w:jc w:val="center"/>
        <w:rPr>
          <w:rFonts w:cs="Arial"/>
        </w:rPr>
      </w:pPr>
      <w:r w:rsidRPr="00CD6AF5">
        <w:rPr>
          <w:rFonts w:cs="Arial"/>
        </w:rPr>
        <w:t>электронной почты органов и организаций,</w:t>
      </w:r>
    </w:p>
    <w:p w:rsidR="004E03C1" w:rsidRPr="00CD6AF5" w:rsidRDefault="004E03C1" w:rsidP="004E03C1">
      <w:pPr>
        <w:autoSpaceDE w:val="0"/>
        <w:autoSpaceDN w:val="0"/>
        <w:adjustRightInd w:val="0"/>
        <w:jc w:val="center"/>
        <w:rPr>
          <w:rFonts w:cs="Arial"/>
        </w:rPr>
      </w:pPr>
      <w:r w:rsidRPr="00CD6AF5">
        <w:rPr>
          <w:rFonts w:cs="Arial"/>
        </w:rPr>
        <w:lastRenderedPageBreak/>
        <w:t>участвующих в предоставлении государственной услуги</w:t>
      </w:r>
    </w:p>
    <w:p w:rsidR="004E03C1" w:rsidRPr="00CD6AF5" w:rsidRDefault="004E03C1" w:rsidP="004E03C1">
      <w:pPr>
        <w:autoSpaceDE w:val="0"/>
        <w:autoSpaceDN w:val="0"/>
        <w:adjustRightInd w:val="0"/>
        <w:jc w:val="center"/>
        <w:rPr>
          <w:rFonts w:cs="Arial"/>
        </w:rPr>
      </w:pPr>
    </w:p>
    <w:tbl>
      <w:tblPr>
        <w:tblW w:w="10318" w:type="dxa"/>
        <w:tblInd w:w="62" w:type="dxa"/>
        <w:tblLayout w:type="fixed"/>
        <w:tblCellMar>
          <w:top w:w="75" w:type="dxa"/>
          <w:left w:w="0" w:type="dxa"/>
          <w:bottom w:w="75" w:type="dxa"/>
          <w:right w:w="0" w:type="dxa"/>
        </w:tblCellMar>
        <w:tblLook w:val="0000" w:firstRow="0" w:lastRow="0" w:firstColumn="0" w:lastColumn="0" w:noHBand="0" w:noVBand="0"/>
      </w:tblPr>
      <w:tblGrid>
        <w:gridCol w:w="3345"/>
        <w:gridCol w:w="3798"/>
        <w:gridCol w:w="3175"/>
      </w:tblGrid>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Наименование организации</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Интернет-сайт</w:t>
            </w:r>
          </w:p>
        </w:tc>
        <w:tc>
          <w:tcPr>
            <w:tcW w:w="317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Адрес электронной почты</w:t>
            </w:r>
          </w:p>
        </w:tc>
      </w:tr>
      <w:tr w:rsidR="004E03C1" w:rsidRPr="00CD6AF5" w:rsidTr="006B594D">
        <w:trPr>
          <w:trHeight w:val="50"/>
        </w:trPr>
        <w:tc>
          <w:tcPr>
            <w:tcW w:w="3345" w:type="dxa"/>
            <w:tcBorders>
              <w:top w:val="single" w:sz="4" w:space="0" w:color="auto"/>
              <w:left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Департамент социальной защиты населения, опеки и попечительства по Костромской области</w:t>
            </w:r>
          </w:p>
        </w:tc>
        <w:tc>
          <w:tcPr>
            <w:tcW w:w="3798" w:type="dxa"/>
            <w:tcBorders>
              <w:top w:val="single" w:sz="4" w:space="0" w:color="auto"/>
              <w:left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socdep.adm44.ru</w:t>
            </w:r>
          </w:p>
        </w:tc>
        <w:tc>
          <w:tcPr>
            <w:tcW w:w="3175" w:type="dxa"/>
            <w:tcBorders>
              <w:top w:val="single" w:sz="4" w:space="0" w:color="auto"/>
              <w:left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socdep@adm44.ru</w:t>
            </w:r>
          </w:p>
        </w:tc>
      </w:tr>
      <w:tr w:rsidR="004E03C1" w:rsidRPr="00CD6AF5" w:rsidTr="006B594D">
        <w:trPr>
          <w:trHeight w:val="50"/>
        </w:trPr>
        <w:tc>
          <w:tcPr>
            <w:tcW w:w="3345" w:type="dxa"/>
            <w:tcBorders>
              <w:top w:val="single" w:sz="4" w:space="0" w:color="auto"/>
              <w:left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ОГКУ «ЦСВ» </w:t>
            </w:r>
          </w:p>
        </w:tc>
        <w:tc>
          <w:tcPr>
            <w:tcW w:w="3798" w:type="dxa"/>
            <w:tcBorders>
              <w:top w:val="single" w:sz="4" w:space="0" w:color="auto"/>
              <w:left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___</w:t>
            </w:r>
          </w:p>
        </w:tc>
        <w:tc>
          <w:tcPr>
            <w:tcW w:w="3175" w:type="dxa"/>
            <w:tcBorders>
              <w:top w:val="single" w:sz="4" w:space="0" w:color="auto"/>
              <w:left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csv@kostroma.ru</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ОГКУ «МФЦ»  </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www.mfc44.ru</w:t>
            </w:r>
          </w:p>
        </w:tc>
        <w:tc>
          <w:tcPr>
            <w:tcW w:w="317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mfc@mfc44.ru</w:t>
            </w:r>
          </w:p>
        </w:tc>
      </w:tr>
    </w:tbl>
    <w:p w:rsidR="004E03C1" w:rsidRPr="00CD6AF5" w:rsidRDefault="004E03C1" w:rsidP="004E03C1">
      <w:pPr>
        <w:jc w:val="right"/>
        <w:rPr>
          <w:rFonts w:cs="Arial"/>
        </w:rPr>
      </w:pPr>
    </w:p>
    <w:p w:rsidR="004E03C1" w:rsidRPr="00CD6AF5" w:rsidRDefault="004E03C1" w:rsidP="004E03C1">
      <w:pPr>
        <w:autoSpaceDE w:val="0"/>
        <w:autoSpaceDN w:val="0"/>
        <w:adjustRightInd w:val="0"/>
        <w:jc w:val="center"/>
        <w:outlineLvl w:val="0"/>
        <w:rPr>
          <w:rFonts w:cs="Arial"/>
        </w:rPr>
      </w:pPr>
      <w:r w:rsidRPr="00CD6AF5">
        <w:rPr>
          <w:rFonts w:cs="Arial"/>
        </w:rPr>
        <w:t>Сведения о времени приема и консультирования</w:t>
      </w:r>
    </w:p>
    <w:p w:rsidR="004E03C1" w:rsidRPr="00CD6AF5" w:rsidRDefault="004E03C1" w:rsidP="004E03C1">
      <w:pPr>
        <w:autoSpaceDE w:val="0"/>
        <w:autoSpaceDN w:val="0"/>
        <w:adjustRightInd w:val="0"/>
        <w:jc w:val="center"/>
        <w:rPr>
          <w:rFonts w:cs="Arial"/>
        </w:rPr>
      </w:pPr>
      <w:r w:rsidRPr="00CD6AF5">
        <w:rPr>
          <w:rFonts w:cs="Arial"/>
        </w:rPr>
        <w:t>граждан по вопросам, связанным с предоставлением</w:t>
      </w:r>
    </w:p>
    <w:p w:rsidR="004E03C1" w:rsidRPr="00CD6AF5" w:rsidRDefault="004E03C1" w:rsidP="004E03C1">
      <w:pPr>
        <w:autoSpaceDE w:val="0"/>
        <w:autoSpaceDN w:val="0"/>
        <w:adjustRightInd w:val="0"/>
        <w:jc w:val="center"/>
        <w:rPr>
          <w:rFonts w:cs="Arial"/>
        </w:rPr>
      </w:pPr>
      <w:r w:rsidRPr="00CD6AF5">
        <w:rPr>
          <w:rFonts w:cs="Arial"/>
        </w:rPr>
        <w:t>государственной услуги</w:t>
      </w:r>
    </w:p>
    <w:p w:rsidR="004E03C1" w:rsidRPr="00CD6AF5" w:rsidRDefault="004E03C1" w:rsidP="004E03C1">
      <w:pPr>
        <w:autoSpaceDE w:val="0"/>
        <w:autoSpaceDN w:val="0"/>
        <w:adjustRightInd w:val="0"/>
        <w:jc w:val="center"/>
        <w:rPr>
          <w:rFonts w:cs="Arial"/>
        </w:rPr>
      </w:pPr>
    </w:p>
    <w:tbl>
      <w:tblPr>
        <w:tblW w:w="10206" w:type="dxa"/>
        <w:tblInd w:w="62" w:type="dxa"/>
        <w:tblLayout w:type="fixed"/>
        <w:tblCellMar>
          <w:top w:w="75" w:type="dxa"/>
          <w:left w:w="0" w:type="dxa"/>
          <w:bottom w:w="75" w:type="dxa"/>
          <w:right w:w="0" w:type="dxa"/>
        </w:tblCellMar>
        <w:tblLook w:val="0000" w:firstRow="0" w:lastRow="0" w:firstColumn="0" w:lastColumn="0" w:noHBand="0" w:noVBand="0"/>
      </w:tblPr>
      <w:tblGrid>
        <w:gridCol w:w="3345"/>
        <w:gridCol w:w="3743"/>
        <w:gridCol w:w="3118"/>
      </w:tblGrid>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Наименование</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Режим работы</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Выходные дни</w:t>
            </w:r>
          </w:p>
        </w:tc>
      </w:tr>
      <w:tr w:rsidR="004E03C1" w:rsidRPr="00CD6AF5" w:rsidTr="006B594D">
        <w:trPr>
          <w:trHeight w:val="50"/>
        </w:trPr>
        <w:tc>
          <w:tcPr>
            <w:tcW w:w="3345" w:type="dxa"/>
            <w:tcBorders>
              <w:top w:val="single" w:sz="4" w:space="0" w:color="auto"/>
              <w:left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Департамент социальной защиты населения, опеки и попечительства Костромской области</w:t>
            </w:r>
          </w:p>
        </w:tc>
        <w:tc>
          <w:tcPr>
            <w:tcW w:w="3743" w:type="dxa"/>
            <w:tcBorders>
              <w:top w:val="single" w:sz="4" w:space="0" w:color="auto"/>
              <w:left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Понедельник-пятница:</w:t>
            </w:r>
          </w:p>
          <w:p w:rsidR="004E03C1" w:rsidRPr="00CD6AF5" w:rsidRDefault="004E03C1" w:rsidP="006B594D">
            <w:pPr>
              <w:autoSpaceDE w:val="0"/>
              <w:autoSpaceDN w:val="0"/>
              <w:adjustRightInd w:val="0"/>
              <w:rPr>
                <w:rFonts w:cs="Arial"/>
              </w:rPr>
            </w:pPr>
            <w:r w:rsidRPr="00CD6AF5">
              <w:rPr>
                <w:rFonts w:cs="Arial"/>
              </w:rPr>
              <w:t>с 9.00 до 18.00</w:t>
            </w:r>
          </w:p>
        </w:tc>
        <w:tc>
          <w:tcPr>
            <w:tcW w:w="3118" w:type="dxa"/>
            <w:tcBorders>
              <w:top w:val="single" w:sz="4" w:space="0" w:color="auto"/>
              <w:left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ОГКУ «ЦСВ» </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ОГКУ «МФЦ»</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p w:rsidR="004E03C1" w:rsidRPr="00CD6AF5" w:rsidRDefault="004E03C1" w:rsidP="006B594D">
            <w:pPr>
              <w:autoSpaceDE w:val="0"/>
              <w:autoSpaceDN w:val="0"/>
              <w:adjustRightInd w:val="0"/>
              <w:rPr>
                <w:rFonts w:cs="Arial"/>
              </w:rPr>
            </w:pPr>
            <w:r w:rsidRPr="00CD6AF5">
              <w:rPr>
                <w:rFonts w:cs="Arial"/>
              </w:rPr>
              <w:t>Сб.: 8.00-13.00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«ЦСВ» по </w:t>
            </w:r>
            <w:proofErr w:type="spellStart"/>
            <w:r w:rsidRPr="00CD6AF5">
              <w:rPr>
                <w:rFonts w:cs="Arial"/>
              </w:rPr>
              <w:t>Вохомскому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Пн.-чт.: 9.00-17.00,</w:t>
            </w:r>
          </w:p>
          <w:p w:rsidR="004E03C1" w:rsidRPr="00CD6AF5" w:rsidRDefault="004E03C1" w:rsidP="006B594D">
            <w:pPr>
              <w:autoSpaceDE w:val="0"/>
              <w:autoSpaceDN w:val="0"/>
              <w:adjustRightInd w:val="0"/>
              <w:rPr>
                <w:rFonts w:cs="Arial"/>
              </w:rPr>
            </w:pPr>
            <w:r w:rsidRPr="00CD6AF5">
              <w:rPr>
                <w:rFonts w:cs="Arial"/>
              </w:rPr>
              <w:t>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«ЦСВ» по </w:t>
            </w:r>
            <w:proofErr w:type="spellStart"/>
            <w:r w:rsidRPr="00CD6AF5">
              <w:rPr>
                <w:rFonts w:cs="Arial"/>
              </w:rPr>
              <w:t>Кадыйскому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«ЦСВ» по </w:t>
            </w:r>
            <w:proofErr w:type="spellStart"/>
            <w:r w:rsidRPr="00CD6AF5">
              <w:rPr>
                <w:rFonts w:cs="Arial"/>
              </w:rPr>
              <w:t>Кологривскому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«ЦСВ» по </w:t>
            </w:r>
            <w:proofErr w:type="spellStart"/>
            <w:r w:rsidRPr="00CD6AF5">
              <w:rPr>
                <w:rFonts w:cs="Arial"/>
              </w:rPr>
              <w:t>Межевскому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9.00-17.10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«ЦСВ» по городу </w:t>
            </w:r>
            <w:proofErr w:type="spellStart"/>
            <w:r w:rsidRPr="00CD6AF5">
              <w:rPr>
                <w:rFonts w:cs="Arial"/>
              </w:rPr>
              <w:t>Нея</w:t>
            </w:r>
            <w:proofErr w:type="spellEnd"/>
            <w:r w:rsidRPr="00CD6AF5">
              <w:rPr>
                <w:rFonts w:cs="Arial"/>
              </w:rPr>
              <w:t xml:space="preserve"> и </w:t>
            </w:r>
            <w:proofErr w:type="spellStart"/>
            <w:r w:rsidRPr="00CD6AF5">
              <w:rPr>
                <w:rFonts w:cs="Arial"/>
              </w:rPr>
              <w:t>Нейскому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Филиал ОГКУ «ЦСВ» по Островскому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Вт.-пт.: 8.00-16.00,</w:t>
            </w:r>
          </w:p>
          <w:p w:rsidR="004E03C1" w:rsidRPr="00CD6AF5" w:rsidRDefault="004E03C1" w:rsidP="006B594D">
            <w:pPr>
              <w:autoSpaceDE w:val="0"/>
              <w:autoSpaceDN w:val="0"/>
              <w:adjustRightInd w:val="0"/>
              <w:rPr>
                <w:rFonts w:cs="Arial"/>
              </w:rPr>
            </w:pPr>
            <w:r w:rsidRPr="00CD6AF5">
              <w:rPr>
                <w:rFonts w:cs="Arial"/>
              </w:rPr>
              <w:t>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«ЦСВ» по </w:t>
            </w:r>
            <w:proofErr w:type="spellStart"/>
            <w:r w:rsidRPr="00CD6AF5">
              <w:rPr>
                <w:rFonts w:cs="Arial"/>
              </w:rPr>
              <w:t>Павинскому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9.00-17.10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«ЦСВ» </w:t>
            </w:r>
            <w:r w:rsidRPr="00CD6AF5">
              <w:rPr>
                <w:rFonts w:cs="Arial"/>
              </w:rPr>
              <w:lastRenderedPageBreak/>
              <w:t xml:space="preserve">по </w:t>
            </w:r>
            <w:proofErr w:type="spellStart"/>
            <w:r w:rsidRPr="00CD6AF5">
              <w:rPr>
                <w:rFonts w:cs="Arial"/>
              </w:rPr>
              <w:t>Парфеньевскому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lastRenderedPageBreak/>
              <w:t>Пн.-пт.: 9.00-17.10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lastRenderedPageBreak/>
              <w:t xml:space="preserve">Филиал ОГКУ «ЦСВ» по </w:t>
            </w:r>
            <w:proofErr w:type="spellStart"/>
            <w:r w:rsidRPr="00CD6AF5">
              <w:rPr>
                <w:rFonts w:cs="Arial"/>
              </w:rPr>
              <w:t>Поназыревскому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9.00-16.10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«ЦСВ» по </w:t>
            </w:r>
            <w:proofErr w:type="spellStart"/>
            <w:r w:rsidRPr="00CD6AF5">
              <w:rPr>
                <w:rFonts w:cs="Arial"/>
              </w:rPr>
              <w:t>Пыщугскому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9.00-17.10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«ЦСВ» по </w:t>
            </w:r>
            <w:proofErr w:type="spellStart"/>
            <w:r w:rsidRPr="00CD6AF5">
              <w:rPr>
                <w:rFonts w:cs="Arial"/>
              </w:rPr>
              <w:t>Солигаличскому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«ЦСВ» по </w:t>
            </w:r>
            <w:proofErr w:type="spellStart"/>
            <w:r w:rsidRPr="00CD6AF5">
              <w:rPr>
                <w:rFonts w:cs="Arial"/>
              </w:rPr>
              <w:t>Судиславскому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«ЦСВ» по </w:t>
            </w:r>
            <w:proofErr w:type="spellStart"/>
            <w:r w:rsidRPr="00CD6AF5">
              <w:rPr>
                <w:rFonts w:cs="Arial"/>
              </w:rPr>
              <w:t>Сусанинскому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8.00-18.00</w:t>
            </w:r>
          </w:p>
          <w:p w:rsidR="004E03C1" w:rsidRPr="00CD6AF5" w:rsidRDefault="004E03C1" w:rsidP="006B594D">
            <w:pPr>
              <w:autoSpaceDE w:val="0"/>
              <w:autoSpaceDN w:val="0"/>
              <w:adjustRightInd w:val="0"/>
              <w:rPr>
                <w:rFonts w:cs="Arial"/>
              </w:rPr>
            </w:pPr>
            <w:r w:rsidRPr="00CD6AF5">
              <w:rPr>
                <w:rFonts w:cs="Arial"/>
              </w:rPr>
              <w:t>(без перерыва)</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Филиал ОГКУ «ЦСВ» по Чухломскому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994"/>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Филиал ОГКУ «МФЦ» по городу Буй и Буйскому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994"/>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«МФЦ» </w:t>
            </w:r>
          </w:p>
          <w:p w:rsidR="004E03C1" w:rsidRPr="00CD6AF5" w:rsidRDefault="004E03C1" w:rsidP="006B594D">
            <w:pPr>
              <w:autoSpaceDE w:val="0"/>
              <w:autoSpaceDN w:val="0"/>
              <w:adjustRightInd w:val="0"/>
              <w:rPr>
                <w:rFonts w:cs="Arial"/>
              </w:rPr>
            </w:pPr>
            <w:r w:rsidRPr="00CD6AF5">
              <w:rPr>
                <w:rFonts w:cs="Arial"/>
              </w:rPr>
              <w:t>по Красносельскому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Филиал ОГКУ «МФЦ» по городу Волгореченск</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Филиал ОГКУ «МФЦ» по городу Галич и Галичскому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«МФЦ» по городу </w:t>
            </w:r>
            <w:proofErr w:type="spellStart"/>
            <w:r w:rsidRPr="00CD6AF5">
              <w:rPr>
                <w:rFonts w:cs="Arial"/>
              </w:rPr>
              <w:t>Мантурово</w:t>
            </w:r>
            <w:proofErr w:type="spellEnd"/>
            <w:r w:rsidRPr="00CD6AF5">
              <w:rPr>
                <w:rFonts w:cs="Arial"/>
              </w:rPr>
              <w:t xml:space="preserve"> и  </w:t>
            </w:r>
            <w:proofErr w:type="spellStart"/>
            <w:r w:rsidRPr="00CD6AF5">
              <w:rPr>
                <w:rFonts w:cs="Arial"/>
              </w:rPr>
              <w:t>Мантуровскому</w:t>
            </w:r>
            <w:proofErr w:type="spellEnd"/>
            <w:r w:rsidRPr="00CD6AF5">
              <w:rPr>
                <w:rFonts w:cs="Arial"/>
              </w:rPr>
              <w:t xml:space="preserve"> району</w:t>
            </w:r>
          </w:p>
          <w:p w:rsidR="004E03C1" w:rsidRPr="00CD6AF5" w:rsidRDefault="004E03C1" w:rsidP="006B594D">
            <w:pPr>
              <w:autoSpaceDE w:val="0"/>
              <w:autoSpaceDN w:val="0"/>
              <w:adjustRightInd w:val="0"/>
              <w:rPr>
                <w:rFonts w:cs="Arial"/>
              </w:rPr>
            </w:pP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 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«МФЦ» по </w:t>
            </w:r>
            <w:proofErr w:type="spellStart"/>
            <w:r w:rsidRPr="00CD6AF5">
              <w:rPr>
                <w:rFonts w:cs="Arial"/>
              </w:rPr>
              <w:t>Макарьевскому</w:t>
            </w:r>
            <w:proofErr w:type="spellEnd"/>
            <w:r w:rsidRPr="00CD6AF5">
              <w:rPr>
                <w:rFonts w:cs="Arial"/>
              </w:rPr>
              <w:t xml:space="preserve"> району </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«МФЦ» по городу Нерехта и </w:t>
            </w:r>
            <w:proofErr w:type="spellStart"/>
            <w:r w:rsidRPr="00CD6AF5">
              <w:rPr>
                <w:rFonts w:cs="Arial"/>
              </w:rPr>
              <w:t>Нерехтскому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«МФЦ» по Октябрьскому району </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«МФЦ» по </w:t>
            </w:r>
            <w:proofErr w:type="spellStart"/>
            <w:r w:rsidRPr="00CD6AF5">
              <w:rPr>
                <w:rFonts w:cs="Arial"/>
              </w:rPr>
              <w:t>Судиславскому</w:t>
            </w:r>
            <w:proofErr w:type="spellEnd"/>
            <w:r w:rsidRPr="00CD6AF5">
              <w:rPr>
                <w:rFonts w:cs="Arial"/>
              </w:rPr>
              <w:t xml:space="preserve"> району </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r w:rsidR="004E03C1" w:rsidRPr="00CD6AF5" w:rsidTr="006B594D">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t xml:space="preserve">Филиал ОГКУ «МФЦ» по городу Шарья и </w:t>
            </w:r>
            <w:proofErr w:type="spellStart"/>
            <w:r w:rsidRPr="00CD6AF5">
              <w:rPr>
                <w:rFonts w:cs="Arial"/>
              </w:rPr>
              <w:lastRenderedPageBreak/>
              <w:t>Шарьинскому</w:t>
            </w:r>
            <w:proofErr w:type="spellEnd"/>
            <w:r w:rsidRPr="00CD6AF5">
              <w:rPr>
                <w:rFonts w:cs="Arial"/>
              </w:rPr>
              <w:t xml:space="preserve"> району</w:t>
            </w:r>
          </w:p>
        </w:tc>
        <w:tc>
          <w:tcPr>
            <w:tcW w:w="37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rPr>
                <w:rFonts w:cs="Arial"/>
              </w:rPr>
            </w:pPr>
            <w:r w:rsidRPr="00CD6AF5">
              <w:rPr>
                <w:rFonts w:cs="Arial"/>
              </w:rPr>
              <w:lastRenderedPageBreak/>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E03C1" w:rsidRPr="00CD6AF5" w:rsidRDefault="004E03C1" w:rsidP="006B594D">
            <w:pPr>
              <w:autoSpaceDE w:val="0"/>
              <w:autoSpaceDN w:val="0"/>
              <w:adjustRightInd w:val="0"/>
              <w:jc w:val="center"/>
              <w:rPr>
                <w:rFonts w:cs="Arial"/>
              </w:rPr>
            </w:pPr>
            <w:r w:rsidRPr="00CD6AF5">
              <w:rPr>
                <w:rFonts w:cs="Arial"/>
              </w:rPr>
              <w:t>суббота, воскресенье</w:t>
            </w:r>
          </w:p>
        </w:tc>
      </w:tr>
    </w:tbl>
    <w:p w:rsidR="004E03C1" w:rsidRPr="00CD6AF5" w:rsidRDefault="004E03C1" w:rsidP="004E03C1">
      <w:pPr>
        <w:jc w:val="right"/>
        <w:rPr>
          <w:rFonts w:cs="Arial"/>
        </w:rPr>
      </w:pPr>
    </w:p>
    <w:p w:rsidR="004E03C1" w:rsidRPr="00CD6AF5" w:rsidRDefault="004E03C1" w:rsidP="004E03C1">
      <w:pPr>
        <w:jc w:val="right"/>
        <w:rPr>
          <w:rFonts w:cs="Arial"/>
        </w:rPr>
      </w:pPr>
    </w:p>
    <w:p w:rsidR="004E03C1" w:rsidRDefault="004E03C1" w:rsidP="004E03C1">
      <w:pPr>
        <w:pStyle w:val="ConsPlusNormal"/>
        <w:widowControl/>
        <w:ind w:firstLine="567"/>
        <w:jc w:val="both"/>
        <w:rPr>
          <w:rFonts w:cs="Times New Roman"/>
          <w:sz w:val="24"/>
          <w:szCs w:val="24"/>
        </w:rPr>
      </w:pPr>
    </w:p>
    <w:p w:rsidR="00284AE4" w:rsidRDefault="00284AE4" w:rsidP="005C4F76">
      <w:pPr>
        <w:pStyle w:val="ConsPlusNormal"/>
        <w:widowControl/>
        <w:ind w:firstLine="567"/>
        <w:jc w:val="both"/>
        <w:rPr>
          <w:rFonts w:cs="Times New Roman"/>
          <w:sz w:val="24"/>
          <w:szCs w:val="24"/>
        </w:rPr>
      </w:pPr>
    </w:p>
    <w:p w:rsidR="00284AE4" w:rsidRDefault="00284AE4" w:rsidP="005C4F76">
      <w:pPr>
        <w:pStyle w:val="ConsPlusNormal"/>
        <w:widowControl/>
        <w:ind w:firstLine="567"/>
        <w:jc w:val="both"/>
        <w:rPr>
          <w:rFonts w:cs="Times New Roman"/>
          <w:sz w:val="24"/>
          <w:szCs w:val="24"/>
        </w:rPr>
      </w:pPr>
    </w:p>
    <w:p w:rsidR="00284AE4" w:rsidRDefault="00284AE4" w:rsidP="005C4F76">
      <w:pPr>
        <w:pStyle w:val="ConsPlusNormal"/>
        <w:widowControl/>
        <w:ind w:firstLine="567"/>
        <w:jc w:val="both"/>
        <w:rPr>
          <w:rFonts w:cs="Times New Roman"/>
          <w:sz w:val="24"/>
          <w:szCs w:val="24"/>
        </w:rPr>
      </w:pPr>
    </w:p>
    <w:p w:rsidR="00284AE4" w:rsidRDefault="00284AE4" w:rsidP="005C4F76">
      <w:pPr>
        <w:pStyle w:val="ConsPlusNormal"/>
        <w:widowControl/>
        <w:ind w:firstLine="567"/>
        <w:jc w:val="both"/>
        <w:rPr>
          <w:rFonts w:cs="Times New Roman"/>
          <w:sz w:val="24"/>
          <w:szCs w:val="24"/>
        </w:rPr>
      </w:pPr>
    </w:p>
    <w:p w:rsidR="00284AE4" w:rsidRPr="00FE7471" w:rsidRDefault="00284AE4" w:rsidP="005C4F76">
      <w:pPr>
        <w:pStyle w:val="ConsPlusNormal"/>
        <w:widowControl/>
        <w:ind w:firstLine="567"/>
        <w:jc w:val="both"/>
        <w:rPr>
          <w:rFonts w:cs="Times New Roman"/>
          <w:sz w:val="24"/>
          <w:szCs w:val="24"/>
        </w:rPr>
      </w:pPr>
    </w:p>
    <w:p w:rsidR="001D1304" w:rsidRPr="00FE7471" w:rsidRDefault="001D1304" w:rsidP="005C4F76">
      <w:pPr>
        <w:pStyle w:val="ConsPlusNormal"/>
        <w:widowControl/>
        <w:ind w:firstLine="567"/>
        <w:jc w:val="both"/>
        <w:rPr>
          <w:rFonts w:cs="Times New Roman"/>
          <w:sz w:val="24"/>
          <w:szCs w:val="24"/>
        </w:rPr>
      </w:pPr>
    </w:p>
    <w:p w:rsidR="001D1304" w:rsidRPr="00FE7471" w:rsidRDefault="001D1304" w:rsidP="005C4F76">
      <w:pPr>
        <w:pStyle w:val="ConsPlusNormal"/>
        <w:widowControl/>
        <w:ind w:firstLine="567"/>
        <w:jc w:val="both"/>
        <w:rPr>
          <w:rFonts w:cs="Times New Roman"/>
          <w:sz w:val="24"/>
          <w:szCs w:val="24"/>
        </w:rPr>
      </w:pPr>
    </w:p>
    <w:p w:rsidR="001D1304" w:rsidRPr="00FE7471" w:rsidRDefault="001D1304" w:rsidP="005C4F76">
      <w:pPr>
        <w:pStyle w:val="ConsPlusNormal"/>
        <w:widowControl/>
        <w:ind w:firstLine="567"/>
        <w:jc w:val="both"/>
        <w:rPr>
          <w:rFonts w:cs="Times New Roman"/>
          <w:sz w:val="24"/>
          <w:szCs w:val="24"/>
        </w:rPr>
      </w:pPr>
    </w:p>
    <w:p w:rsidR="001D1304" w:rsidRPr="00FE7471" w:rsidRDefault="001D1304" w:rsidP="005C4F76">
      <w:pPr>
        <w:pStyle w:val="ConsPlusNormal"/>
        <w:widowControl/>
        <w:ind w:firstLine="567"/>
        <w:jc w:val="both"/>
        <w:rPr>
          <w:rFonts w:cs="Times New Roman"/>
          <w:sz w:val="24"/>
          <w:szCs w:val="24"/>
        </w:rPr>
      </w:pPr>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Приложение № 3</w:t>
      </w:r>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к Административному регламенту</w:t>
      </w:r>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 xml:space="preserve">предоставления </w:t>
      </w:r>
      <w:proofErr w:type="gramStart"/>
      <w:r w:rsidRPr="00FE7471">
        <w:rPr>
          <w:rFonts w:cs="Times New Roman"/>
          <w:sz w:val="24"/>
          <w:szCs w:val="24"/>
        </w:rPr>
        <w:t>областным</w:t>
      </w:r>
      <w:proofErr w:type="gramEnd"/>
      <w:r w:rsidRPr="00FE7471">
        <w:rPr>
          <w:rFonts w:cs="Times New Roman"/>
          <w:sz w:val="24"/>
          <w:szCs w:val="24"/>
        </w:rPr>
        <w:t xml:space="preserve">  </w:t>
      </w:r>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 xml:space="preserve">государственным казенным </w:t>
      </w:r>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 xml:space="preserve">учреждением «Центр </w:t>
      </w:r>
      <w:proofErr w:type="gramStart"/>
      <w:r w:rsidRPr="00FE7471">
        <w:rPr>
          <w:rFonts w:cs="Times New Roman"/>
          <w:sz w:val="24"/>
          <w:szCs w:val="24"/>
        </w:rPr>
        <w:t>социальных</w:t>
      </w:r>
      <w:proofErr w:type="gramEnd"/>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выплат» государственной услуги</w:t>
      </w:r>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 xml:space="preserve">"Предоставление </w:t>
      </w:r>
      <w:proofErr w:type="gramStart"/>
      <w:r w:rsidRPr="00FE7471">
        <w:rPr>
          <w:rFonts w:cs="Times New Roman"/>
          <w:sz w:val="24"/>
          <w:szCs w:val="24"/>
        </w:rPr>
        <w:t>ежемесячной</w:t>
      </w:r>
      <w:proofErr w:type="gramEnd"/>
      <w:r w:rsidRPr="00FE7471">
        <w:rPr>
          <w:rFonts w:cs="Times New Roman"/>
          <w:sz w:val="24"/>
          <w:szCs w:val="24"/>
        </w:rPr>
        <w:t xml:space="preserve"> </w:t>
      </w:r>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денежной выплаты или</w:t>
      </w:r>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 xml:space="preserve">единовременной денежной выплаты </w:t>
      </w:r>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лицам, удостоенным звания «</w:t>
      </w:r>
      <w:proofErr w:type="gramStart"/>
      <w:r w:rsidRPr="00FE7471">
        <w:rPr>
          <w:rFonts w:cs="Times New Roman"/>
          <w:sz w:val="24"/>
          <w:szCs w:val="24"/>
        </w:rPr>
        <w:t>Почетный</w:t>
      </w:r>
      <w:proofErr w:type="gramEnd"/>
    </w:p>
    <w:p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гражданин Костромской области»</w:t>
      </w:r>
    </w:p>
    <w:p w:rsidR="001D1304" w:rsidRPr="00FE7471" w:rsidRDefault="001D1304" w:rsidP="005C4F76">
      <w:pPr>
        <w:pStyle w:val="ConsPlusNormal"/>
        <w:widowControl/>
        <w:ind w:firstLine="567"/>
        <w:jc w:val="both"/>
        <w:rPr>
          <w:rFonts w:cs="Times New Roman"/>
          <w:sz w:val="24"/>
          <w:szCs w:val="24"/>
        </w:rPr>
      </w:pPr>
    </w:p>
    <w:p w:rsidR="001D1304" w:rsidRPr="00FE7471" w:rsidRDefault="001D1304" w:rsidP="005C4F76">
      <w:pPr>
        <w:pStyle w:val="ConsPlusNormal"/>
        <w:widowControl/>
        <w:ind w:firstLine="567"/>
        <w:jc w:val="both"/>
        <w:rPr>
          <w:rFonts w:cs="Times New Roman"/>
          <w:sz w:val="24"/>
          <w:szCs w:val="24"/>
        </w:rPr>
      </w:pPr>
    </w:p>
    <w:p w:rsidR="001D1304" w:rsidRPr="00D55DA6" w:rsidRDefault="001D1304" w:rsidP="00D55DA6">
      <w:pPr>
        <w:jc w:val="center"/>
        <w:rPr>
          <w:b/>
          <w:szCs w:val="28"/>
        </w:rPr>
      </w:pPr>
      <w:r w:rsidRPr="00D55DA6">
        <w:rPr>
          <w:b/>
          <w:szCs w:val="28"/>
        </w:rPr>
        <w:t>ЖУРНАЛ</w:t>
      </w:r>
    </w:p>
    <w:p w:rsidR="001D1304" w:rsidRDefault="001D1304" w:rsidP="00D55DA6">
      <w:pPr>
        <w:jc w:val="center"/>
        <w:rPr>
          <w:b/>
          <w:szCs w:val="28"/>
        </w:rPr>
      </w:pPr>
      <w:r w:rsidRPr="00D55DA6">
        <w:rPr>
          <w:b/>
          <w:szCs w:val="28"/>
        </w:rPr>
        <w:t>регистрации заявлений</w:t>
      </w:r>
    </w:p>
    <w:p w:rsidR="00D55DA6" w:rsidRPr="00D55DA6" w:rsidRDefault="00D55DA6" w:rsidP="00D55DA6">
      <w:pPr>
        <w:jc w:val="center"/>
        <w:rPr>
          <w:b/>
          <w:szCs w:val="28"/>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1559"/>
        <w:gridCol w:w="1418"/>
        <w:gridCol w:w="1701"/>
        <w:gridCol w:w="1701"/>
        <w:gridCol w:w="1843"/>
        <w:gridCol w:w="1134"/>
      </w:tblGrid>
      <w:tr w:rsidR="001D1304" w:rsidRPr="00FE7471" w:rsidTr="001D1304">
        <w:tc>
          <w:tcPr>
            <w:tcW w:w="568" w:type="dxa"/>
            <w:vAlign w:val="center"/>
          </w:tcPr>
          <w:p w:rsidR="001D1304" w:rsidRPr="00FE7471" w:rsidRDefault="001D1304" w:rsidP="00D55DA6">
            <w:pPr>
              <w:pStyle w:val="Table0"/>
            </w:pPr>
            <w:r w:rsidRPr="00FE7471">
              <w:t>№</w:t>
            </w:r>
          </w:p>
          <w:p w:rsidR="001D1304" w:rsidRPr="00FE7471" w:rsidRDefault="001D1304" w:rsidP="00D55DA6">
            <w:pPr>
              <w:pStyle w:val="Table0"/>
            </w:pPr>
            <w:proofErr w:type="gramStart"/>
            <w:r w:rsidRPr="00FE7471">
              <w:t>п</w:t>
            </w:r>
            <w:proofErr w:type="gramEnd"/>
            <w:r w:rsidRPr="00FE7471">
              <w:t>/п</w:t>
            </w:r>
          </w:p>
        </w:tc>
        <w:tc>
          <w:tcPr>
            <w:tcW w:w="1559" w:type="dxa"/>
            <w:vAlign w:val="center"/>
          </w:tcPr>
          <w:p w:rsidR="001D1304" w:rsidRPr="00FE7471" w:rsidRDefault="001D1304" w:rsidP="00D55DA6">
            <w:pPr>
              <w:pStyle w:val="Table0"/>
            </w:pPr>
            <w:r w:rsidRPr="00FE7471">
              <w:t>дата</w:t>
            </w:r>
          </w:p>
          <w:p w:rsidR="001D1304" w:rsidRPr="00FE7471" w:rsidRDefault="001D1304" w:rsidP="00D55DA6">
            <w:pPr>
              <w:pStyle w:val="Table0"/>
            </w:pPr>
            <w:r w:rsidRPr="00FE7471">
              <w:t>обращения</w:t>
            </w:r>
          </w:p>
          <w:p w:rsidR="001D1304" w:rsidRPr="00FE7471" w:rsidRDefault="001D1304" w:rsidP="00D55DA6">
            <w:pPr>
              <w:pStyle w:val="Table0"/>
            </w:pPr>
            <w:r w:rsidRPr="00FE7471">
              <w:t>заявителя</w:t>
            </w:r>
          </w:p>
        </w:tc>
        <w:tc>
          <w:tcPr>
            <w:tcW w:w="1418" w:type="dxa"/>
            <w:vAlign w:val="center"/>
          </w:tcPr>
          <w:p w:rsidR="001D1304" w:rsidRPr="00FE7471" w:rsidRDefault="001D1304" w:rsidP="00D55DA6">
            <w:pPr>
              <w:pStyle w:val="Table0"/>
            </w:pPr>
            <w:r w:rsidRPr="00FE7471">
              <w:t>ФИО</w:t>
            </w:r>
          </w:p>
          <w:p w:rsidR="001D1304" w:rsidRPr="00FE7471" w:rsidRDefault="001D1304" w:rsidP="00D55DA6">
            <w:pPr>
              <w:pStyle w:val="Table0"/>
            </w:pPr>
            <w:r w:rsidRPr="00FE7471">
              <w:t>заявителя</w:t>
            </w:r>
          </w:p>
        </w:tc>
        <w:tc>
          <w:tcPr>
            <w:tcW w:w="1701" w:type="dxa"/>
            <w:vAlign w:val="center"/>
          </w:tcPr>
          <w:p w:rsidR="001D1304" w:rsidRPr="00FE7471" w:rsidRDefault="001D1304" w:rsidP="00D55DA6">
            <w:pPr>
              <w:pStyle w:val="Table0"/>
            </w:pPr>
            <w:r w:rsidRPr="00FE7471">
              <w:t>адрес проживания заявителя</w:t>
            </w:r>
          </w:p>
        </w:tc>
        <w:tc>
          <w:tcPr>
            <w:tcW w:w="1701" w:type="dxa"/>
            <w:vAlign w:val="center"/>
          </w:tcPr>
          <w:p w:rsidR="001D1304" w:rsidRPr="00FE7471" w:rsidRDefault="001D1304" w:rsidP="00D55DA6">
            <w:pPr>
              <w:pStyle w:val="Table0"/>
            </w:pPr>
            <w:r w:rsidRPr="00FE7471">
              <w:t>цель обращения</w:t>
            </w:r>
          </w:p>
          <w:p w:rsidR="001D1304" w:rsidRPr="00FE7471" w:rsidRDefault="001D1304" w:rsidP="00D55DA6">
            <w:pPr>
              <w:pStyle w:val="Table0"/>
            </w:pPr>
            <w:r w:rsidRPr="00FE7471">
              <w:t>(мера социальной поддержки)</w:t>
            </w:r>
          </w:p>
        </w:tc>
        <w:tc>
          <w:tcPr>
            <w:tcW w:w="1843" w:type="dxa"/>
            <w:vAlign w:val="center"/>
          </w:tcPr>
          <w:p w:rsidR="001D1304" w:rsidRPr="00FE7471" w:rsidRDefault="001D1304" w:rsidP="00D55DA6">
            <w:pPr>
              <w:pStyle w:val="Table0"/>
            </w:pPr>
            <w:r w:rsidRPr="00FE7471">
              <w:t>подпись специалиста принявшего заявление</w:t>
            </w:r>
          </w:p>
        </w:tc>
        <w:tc>
          <w:tcPr>
            <w:tcW w:w="1134" w:type="dxa"/>
            <w:vAlign w:val="center"/>
          </w:tcPr>
          <w:p w:rsidR="001D1304" w:rsidRPr="00FE7471" w:rsidRDefault="001D1304" w:rsidP="00D55DA6">
            <w:pPr>
              <w:pStyle w:val="Table0"/>
            </w:pPr>
            <w:r w:rsidRPr="00FE7471">
              <w:t>примечание</w:t>
            </w:r>
          </w:p>
        </w:tc>
      </w:tr>
      <w:tr w:rsidR="001D1304" w:rsidRPr="00FE7471" w:rsidTr="001D1304">
        <w:tc>
          <w:tcPr>
            <w:tcW w:w="568" w:type="dxa"/>
          </w:tcPr>
          <w:p w:rsidR="001D1304" w:rsidRPr="00FE7471" w:rsidRDefault="001D1304" w:rsidP="00D55DA6">
            <w:pPr>
              <w:pStyle w:val="Table"/>
            </w:pPr>
            <w:r w:rsidRPr="00FE7471">
              <w:t>1</w:t>
            </w:r>
          </w:p>
        </w:tc>
        <w:tc>
          <w:tcPr>
            <w:tcW w:w="1559" w:type="dxa"/>
          </w:tcPr>
          <w:p w:rsidR="001D1304" w:rsidRPr="00FE7471" w:rsidRDefault="001D1304" w:rsidP="00D55DA6">
            <w:pPr>
              <w:pStyle w:val="Table"/>
            </w:pPr>
            <w:r w:rsidRPr="00FE7471">
              <w:t>2</w:t>
            </w:r>
          </w:p>
        </w:tc>
        <w:tc>
          <w:tcPr>
            <w:tcW w:w="1418" w:type="dxa"/>
          </w:tcPr>
          <w:p w:rsidR="001D1304" w:rsidRPr="00FE7471" w:rsidRDefault="001D1304" w:rsidP="00D55DA6">
            <w:pPr>
              <w:pStyle w:val="Table"/>
            </w:pPr>
            <w:r w:rsidRPr="00FE7471">
              <w:t>3</w:t>
            </w:r>
          </w:p>
        </w:tc>
        <w:tc>
          <w:tcPr>
            <w:tcW w:w="1701" w:type="dxa"/>
          </w:tcPr>
          <w:p w:rsidR="001D1304" w:rsidRPr="00FE7471" w:rsidRDefault="001D1304" w:rsidP="00D55DA6">
            <w:pPr>
              <w:pStyle w:val="Table"/>
            </w:pPr>
            <w:r w:rsidRPr="00FE7471">
              <w:t>4</w:t>
            </w:r>
          </w:p>
        </w:tc>
        <w:tc>
          <w:tcPr>
            <w:tcW w:w="1701" w:type="dxa"/>
          </w:tcPr>
          <w:p w:rsidR="001D1304" w:rsidRPr="00FE7471" w:rsidRDefault="001D1304" w:rsidP="00D55DA6">
            <w:pPr>
              <w:pStyle w:val="Table"/>
            </w:pPr>
            <w:r w:rsidRPr="00FE7471">
              <w:t>5</w:t>
            </w:r>
          </w:p>
        </w:tc>
        <w:tc>
          <w:tcPr>
            <w:tcW w:w="1843" w:type="dxa"/>
          </w:tcPr>
          <w:p w:rsidR="001D1304" w:rsidRPr="00FE7471" w:rsidRDefault="001D1304" w:rsidP="00D55DA6">
            <w:pPr>
              <w:pStyle w:val="Table"/>
            </w:pPr>
            <w:r w:rsidRPr="00FE7471">
              <w:t>6</w:t>
            </w:r>
          </w:p>
        </w:tc>
        <w:tc>
          <w:tcPr>
            <w:tcW w:w="1134" w:type="dxa"/>
          </w:tcPr>
          <w:p w:rsidR="001D1304" w:rsidRPr="00FE7471" w:rsidRDefault="001D1304" w:rsidP="00D55DA6">
            <w:pPr>
              <w:pStyle w:val="Table"/>
            </w:pPr>
            <w:r w:rsidRPr="00FE7471">
              <w:t>7</w:t>
            </w:r>
          </w:p>
        </w:tc>
      </w:tr>
    </w:tbl>
    <w:p w:rsidR="001D1304" w:rsidRPr="00FE7471" w:rsidRDefault="001D1304" w:rsidP="005C4F76">
      <w:pPr>
        <w:rPr>
          <w:szCs w:val="28"/>
          <w:shd w:val="clear" w:color="auto" w:fill="FF0000"/>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pStyle w:val="ConsPlusNormal"/>
        <w:widowControl/>
        <w:ind w:firstLine="567"/>
        <w:jc w:val="both"/>
        <w:rPr>
          <w:rFonts w:cs="Times New Roman"/>
          <w:sz w:val="24"/>
          <w:szCs w:val="24"/>
        </w:rPr>
      </w:pPr>
    </w:p>
    <w:p w:rsidR="001D1304" w:rsidRPr="00FE7471" w:rsidRDefault="001D1304" w:rsidP="005C4F76">
      <w:pPr>
        <w:pStyle w:val="ConsPlusNormal"/>
        <w:widowControl/>
        <w:ind w:firstLine="567"/>
        <w:jc w:val="both"/>
        <w:rPr>
          <w:rFonts w:cs="Times New Roman"/>
          <w:sz w:val="24"/>
        </w:rPr>
      </w:pPr>
    </w:p>
    <w:p w:rsidR="001D1304" w:rsidRPr="00FE7471" w:rsidRDefault="001D1304" w:rsidP="005C4F76">
      <w:pPr>
        <w:pStyle w:val="ConsPlusNormal"/>
        <w:widowControl/>
        <w:ind w:firstLine="567"/>
        <w:jc w:val="both"/>
        <w:rPr>
          <w:rFonts w:cs="Times New Roman"/>
          <w:sz w:val="24"/>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snapToGrid w:val="0"/>
      </w:pPr>
      <w:r w:rsidRPr="00FE7471">
        <w:lastRenderedPageBreak/>
        <w:t>Приложение № 4</w:t>
      </w:r>
    </w:p>
    <w:p w:rsidR="001D1304" w:rsidRPr="00FE7471" w:rsidRDefault="001D1304" w:rsidP="005C4F76">
      <w:pPr>
        <w:snapToGrid w:val="0"/>
      </w:pPr>
      <w:r w:rsidRPr="00FE7471">
        <w:t>к административному регламенту  предоставления областным государственным казенным учреждением «Центр социальных выплат» государственной услуги «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rsidR="001D1304" w:rsidRPr="00FE7471" w:rsidRDefault="001D1304" w:rsidP="005C4F76">
      <w:pPr>
        <w:pStyle w:val="ConsPlusNonformat"/>
        <w:ind w:firstLine="567"/>
        <w:jc w:val="both"/>
        <w:rPr>
          <w:rFonts w:ascii="Arial" w:hAnsi="Arial" w:cs="Times New Roman"/>
          <w:sz w:val="24"/>
          <w:szCs w:val="24"/>
        </w:rPr>
      </w:pPr>
    </w:p>
    <w:p w:rsidR="001D1304" w:rsidRPr="00FE7471" w:rsidRDefault="001D1304" w:rsidP="005C4F76">
      <w:pPr>
        <w:pStyle w:val="ConsPlusNonformat"/>
        <w:ind w:firstLine="567"/>
        <w:jc w:val="both"/>
        <w:rPr>
          <w:rFonts w:ascii="Arial" w:hAnsi="Arial" w:cs="Times New Roman"/>
          <w:sz w:val="24"/>
          <w:szCs w:val="24"/>
        </w:rPr>
      </w:pPr>
    </w:p>
    <w:p w:rsidR="001D1304" w:rsidRPr="00FE7471" w:rsidRDefault="001D1304" w:rsidP="00D55DA6">
      <w:pPr>
        <w:pStyle w:val="ConsPlusNonformat"/>
        <w:ind w:firstLine="567"/>
        <w:jc w:val="center"/>
        <w:rPr>
          <w:rFonts w:ascii="Arial" w:hAnsi="Arial" w:cs="Times New Roman"/>
          <w:sz w:val="24"/>
          <w:szCs w:val="24"/>
        </w:rPr>
      </w:pPr>
      <w:r w:rsidRPr="00FE7471">
        <w:rPr>
          <w:rFonts w:ascii="Arial" w:hAnsi="Arial" w:cs="Times New Roman"/>
          <w:sz w:val="24"/>
          <w:szCs w:val="24"/>
        </w:rPr>
        <w:t>РАСПИСКА</w:t>
      </w:r>
    </w:p>
    <w:p w:rsidR="001D1304" w:rsidRPr="00FE7471" w:rsidRDefault="001D1304" w:rsidP="005C4F76">
      <w:pPr>
        <w:pStyle w:val="ConsPlusNonformat"/>
        <w:ind w:firstLine="567"/>
        <w:jc w:val="both"/>
        <w:rPr>
          <w:rFonts w:ascii="Arial" w:hAnsi="Arial" w:cs="Times New Roman"/>
          <w:sz w:val="24"/>
          <w:szCs w:val="24"/>
        </w:rPr>
      </w:pPr>
    </w:p>
    <w:p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От___________________________________________________________</w:t>
      </w:r>
    </w:p>
    <w:p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 xml:space="preserve">                                                                        (фамилия, имя, отчество)</w:t>
      </w:r>
    </w:p>
    <w:p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приняты следующие  документы:</w:t>
      </w:r>
    </w:p>
    <w:p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1) _____________________________________________________________;</w:t>
      </w:r>
    </w:p>
    <w:p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2) _____________________________________________________________;</w:t>
      </w:r>
    </w:p>
    <w:p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3) _____________________________________________________________.</w:t>
      </w:r>
    </w:p>
    <w:p w:rsidR="001D1304" w:rsidRPr="00FE7471" w:rsidRDefault="001D1304" w:rsidP="005C4F76">
      <w:pPr>
        <w:pStyle w:val="ConsPlusNonformat"/>
        <w:ind w:firstLine="567"/>
        <w:jc w:val="both"/>
        <w:rPr>
          <w:rFonts w:ascii="Arial" w:hAnsi="Arial" w:cs="Times New Roman"/>
          <w:sz w:val="24"/>
          <w:szCs w:val="24"/>
        </w:rPr>
      </w:pPr>
    </w:p>
    <w:p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Регистрационный номер: __________</w:t>
      </w:r>
    </w:p>
    <w:p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Дата приема документов: «__» ________20__г.     Подпись специалиста _________</w:t>
      </w:r>
    </w:p>
    <w:p w:rsidR="001D1304" w:rsidRPr="00FE7471" w:rsidRDefault="001D1304" w:rsidP="005C4F76"/>
    <w:p w:rsidR="001D1304" w:rsidRPr="00FE7471" w:rsidRDefault="001D1304" w:rsidP="005C4F76">
      <w:r w:rsidRPr="00FE7471">
        <w:t>Тел.: ____________</w:t>
      </w: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rPr>
          <w:szCs w:val="28"/>
        </w:rPr>
      </w:pPr>
    </w:p>
    <w:p w:rsidR="001D1304" w:rsidRPr="00FE7471" w:rsidRDefault="001D1304" w:rsidP="005C4F76">
      <w:pPr>
        <w:widowControl w:val="0"/>
        <w:autoSpaceDE w:val="0"/>
      </w:pPr>
    </w:p>
    <w:p w:rsidR="001D1304" w:rsidRPr="00FE7471" w:rsidRDefault="001D1304" w:rsidP="005C4F76">
      <w:pPr>
        <w:snapToGrid w:val="0"/>
      </w:pPr>
      <w:r w:rsidRPr="00FE7471">
        <w:t>Приложение № 5</w:t>
      </w:r>
    </w:p>
    <w:p w:rsidR="001D1304" w:rsidRPr="00FE7471" w:rsidRDefault="001D1304" w:rsidP="005C4F76">
      <w:pPr>
        <w:snapToGrid w:val="0"/>
      </w:pPr>
      <w:r w:rsidRPr="00FE7471">
        <w:t>к административному регламенту  предоставления областным государственным казенным 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rsidR="001D1304" w:rsidRDefault="001D1304" w:rsidP="005C4F76">
      <w:pPr>
        <w:tabs>
          <w:tab w:val="left" w:pos="5328"/>
        </w:tabs>
      </w:pPr>
    </w:p>
    <w:p w:rsidR="00D55DA6" w:rsidRPr="00FE7471" w:rsidRDefault="00D55DA6" w:rsidP="005C4F76">
      <w:pPr>
        <w:tabs>
          <w:tab w:val="left" w:pos="5328"/>
        </w:tabs>
      </w:pPr>
    </w:p>
    <w:p w:rsidR="001D1304" w:rsidRPr="00FE7471" w:rsidRDefault="001D1304" w:rsidP="00D55DA6">
      <w:pPr>
        <w:jc w:val="center"/>
      </w:pPr>
      <w:r w:rsidRPr="00FE7471">
        <w:t>УВЕДОМЛЕНИЕ</w:t>
      </w:r>
    </w:p>
    <w:p w:rsidR="001D1304" w:rsidRPr="00FE7471" w:rsidRDefault="001D1304" w:rsidP="00D55DA6">
      <w:pPr>
        <w:jc w:val="center"/>
      </w:pPr>
      <w:r w:rsidRPr="00FE7471">
        <w:t>о предоставлении государственной услуги</w:t>
      </w:r>
    </w:p>
    <w:p w:rsidR="001D1304" w:rsidRPr="00FE7471" w:rsidRDefault="001D1304" w:rsidP="005C4F76"/>
    <w:p w:rsidR="001D1304" w:rsidRPr="00FE7471" w:rsidRDefault="001D1304" w:rsidP="00D55DA6">
      <w:pPr>
        <w:jc w:val="center"/>
      </w:pPr>
      <w:r w:rsidRPr="00FE7471">
        <w:t>от________________                                        № ___________________</w:t>
      </w:r>
    </w:p>
    <w:p w:rsidR="001D1304" w:rsidRPr="00FE7471" w:rsidRDefault="001D1304" w:rsidP="005C4F76"/>
    <w:p w:rsidR="001D1304" w:rsidRPr="00FE7471" w:rsidRDefault="001D1304" w:rsidP="005C4F76">
      <w:r w:rsidRPr="00FE7471">
        <w:t>ОГКУ «Центр социальных выплат» рассмотрев документы ______________________________________________,</w:t>
      </w:r>
    </w:p>
    <w:p w:rsidR="001D1304" w:rsidRPr="00FE7471" w:rsidRDefault="001D1304" w:rsidP="005C4F76">
      <w:r w:rsidRPr="00FE7471">
        <w:t>(фамилия, имя, отчество гражданина)</w:t>
      </w:r>
    </w:p>
    <w:p w:rsidR="001D1304" w:rsidRPr="00FE7471" w:rsidRDefault="001D1304" w:rsidP="005C4F76">
      <w:pPr>
        <w:autoSpaceDE w:val="0"/>
        <w:autoSpaceDN w:val="0"/>
        <w:adjustRightInd w:val="0"/>
      </w:pPr>
      <w:r w:rsidRPr="00FE7471">
        <w:t xml:space="preserve">принял решение о предоставлении ежемесячной денежной выплаты или единовременной денежной выплаты лицам, удостоенным звания «Почетный гражданин Костромской  области» в соответствии с Законом Костромской области </w:t>
      </w:r>
      <w:hyperlink r:id="rId46" w:tgtFrame="Logical" w:history="1">
        <w:r w:rsidRPr="00DB6A31">
          <w:rPr>
            <w:rStyle w:val="ac"/>
          </w:rPr>
          <w:t>от 22 июня 2010 года № 635-4-ЗКО</w:t>
        </w:r>
      </w:hyperlink>
      <w:r w:rsidRPr="00FE7471">
        <w:t xml:space="preserve"> «О  почетном звании «Почетный гражданин Костромской области» </w:t>
      </w:r>
    </w:p>
    <w:p w:rsidR="001D1304" w:rsidRPr="00FE7471" w:rsidRDefault="001D1304" w:rsidP="005C4F76">
      <w:pPr>
        <w:autoSpaceDE w:val="0"/>
      </w:pPr>
    </w:p>
    <w:p w:rsidR="001D1304" w:rsidRPr="00FE7471" w:rsidRDefault="001D1304" w:rsidP="005C4F76">
      <w:pPr>
        <w:autoSpaceDE w:val="0"/>
      </w:pPr>
      <w:r w:rsidRPr="00FE7471">
        <w:t xml:space="preserve">           с ____________         в размере         ________________________.</w:t>
      </w:r>
    </w:p>
    <w:p w:rsidR="001D1304" w:rsidRPr="00FE7471" w:rsidRDefault="001D1304" w:rsidP="005C4F76">
      <w:r w:rsidRPr="00FE7471">
        <w:t xml:space="preserve">                        </w:t>
      </w:r>
    </w:p>
    <w:p w:rsidR="001D1304" w:rsidRPr="00FE7471" w:rsidRDefault="001D1304" w:rsidP="005C4F76">
      <w:pPr>
        <w:tabs>
          <w:tab w:val="left" w:pos="1440"/>
        </w:tabs>
      </w:pPr>
      <w:r w:rsidRPr="00FE7471">
        <w:t>Руководитель</w:t>
      </w:r>
      <w:proofErr w:type="gramStart"/>
      <w:r w:rsidRPr="00FE7471">
        <w:t xml:space="preserve">                        _________        (_________</w:t>
      </w:r>
      <w:r w:rsidR="00DB6A31">
        <w:t>____</w:t>
      </w:r>
      <w:r w:rsidRPr="00FE7471">
        <w:t>_______)</w:t>
      </w:r>
      <w:proofErr w:type="gramEnd"/>
    </w:p>
    <w:p w:rsidR="001D1304" w:rsidRPr="00FE7471" w:rsidRDefault="001D1304" w:rsidP="005C4F76">
      <w:r w:rsidRPr="00FE7471">
        <w:t xml:space="preserve">                                                (подпись)         (расшифровка подписи)</w:t>
      </w: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widowControl w:val="0"/>
        <w:autoSpaceDE w:val="0"/>
      </w:pPr>
    </w:p>
    <w:p w:rsidR="001D1304" w:rsidRPr="00FE7471" w:rsidRDefault="001D1304" w:rsidP="005C4F76">
      <w:pPr>
        <w:snapToGrid w:val="0"/>
      </w:pPr>
      <w:r w:rsidRPr="00FE7471">
        <w:t>Приложение №</w:t>
      </w:r>
      <w:r w:rsidR="00DB6A31">
        <w:t xml:space="preserve"> </w:t>
      </w:r>
      <w:r w:rsidRPr="00FE7471">
        <w:t>6</w:t>
      </w:r>
    </w:p>
    <w:p w:rsidR="001D1304" w:rsidRPr="00FE7471" w:rsidRDefault="001D1304" w:rsidP="005C4F76">
      <w:pPr>
        <w:snapToGrid w:val="0"/>
      </w:pPr>
      <w:r w:rsidRPr="00FE7471">
        <w:t>к административному регламенту предоставления областным государственным казенным 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rsidR="001D1304" w:rsidRPr="00FE7471" w:rsidRDefault="001D1304" w:rsidP="005C4F76">
      <w:pPr>
        <w:tabs>
          <w:tab w:val="left" w:pos="5328"/>
        </w:tabs>
      </w:pPr>
    </w:p>
    <w:p w:rsidR="001D1304" w:rsidRPr="00FE7471" w:rsidRDefault="001D1304" w:rsidP="005C4F76">
      <w:pPr>
        <w:tabs>
          <w:tab w:val="left" w:pos="5328"/>
        </w:tabs>
      </w:pPr>
    </w:p>
    <w:p w:rsidR="001D1304" w:rsidRPr="00FE7471" w:rsidRDefault="001D1304" w:rsidP="00D55DA6">
      <w:pPr>
        <w:jc w:val="center"/>
      </w:pPr>
      <w:r w:rsidRPr="00FE7471">
        <w:t>УВЕДОМЛЕНИЕ</w:t>
      </w:r>
    </w:p>
    <w:p w:rsidR="001D1304" w:rsidRPr="00FE7471" w:rsidRDefault="001D1304" w:rsidP="00D55DA6">
      <w:pPr>
        <w:jc w:val="center"/>
      </w:pPr>
      <w:proofErr w:type="gramStart"/>
      <w:r w:rsidRPr="00FE7471">
        <w:t>о об отказе в предоставлении государственной услуги</w:t>
      </w:r>
      <w:proofErr w:type="gramEnd"/>
    </w:p>
    <w:p w:rsidR="001D1304" w:rsidRPr="00FE7471" w:rsidRDefault="001D1304" w:rsidP="00D55DA6">
      <w:pPr>
        <w:jc w:val="center"/>
      </w:pPr>
      <w:r w:rsidRPr="00FE7471">
        <w:t>от________________                             № ____________</w:t>
      </w:r>
    </w:p>
    <w:p w:rsidR="001D1304" w:rsidRPr="00FE7471" w:rsidRDefault="001D1304" w:rsidP="005C4F76"/>
    <w:p w:rsidR="001D1304" w:rsidRPr="00FE7471" w:rsidRDefault="001D1304" w:rsidP="005C4F76">
      <w:r w:rsidRPr="00FE7471">
        <w:t>ОГКУ «Центр социальных выплат» рассмотрев документы ______________________________________________,</w:t>
      </w:r>
    </w:p>
    <w:p w:rsidR="001D1304" w:rsidRPr="00FE7471" w:rsidRDefault="001D1304" w:rsidP="005C4F76">
      <w:r w:rsidRPr="00FE7471">
        <w:t>(фамилия, имя, отчество гражданина)</w:t>
      </w:r>
    </w:p>
    <w:p w:rsidR="001D1304" w:rsidRPr="00FE7471" w:rsidRDefault="001D1304" w:rsidP="005C4F76">
      <w:pPr>
        <w:autoSpaceDE w:val="0"/>
        <w:autoSpaceDN w:val="0"/>
        <w:adjustRightInd w:val="0"/>
      </w:pPr>
      <w:r w:rsidRPr="00FE7471">
        <w:t xml:space="preserve">принял решение об отказе в предоставлении ежемесячной денежной выплаты или единовременной денежной выплаты лицам, удостоенным звания «Почетный гражданин Костромской области» в соответствии с Законом Костромской области </w:t>
      </w:r>
      <w:hyperlink r:id="rId47" w:tgtFrame="Logical" w:history="1">
        <w:r w:rsidRPr="00DB6A31">
          <w:rPr>
            <w:rStyle w:val="ac"/>
          </w:rPr>
          <w:t>от 22 июня 2010 года № 635-4-ЗКО</w:t>
        </w:r>
      </w:hyperlink>
      <w:r w:rsidRPr="00FE7471">
        <w:t xml:space="preserve"> «О почетном звании «Почетный гражданин Костромской области» </w:t>
      </w:r>
    </w:p>
    <w:p w:rsidR="001D1304" w:rsidRPr="00FE7471" w:rsidRDefault="001D1304" w:rsidP="005C4F76">
      <w:pPr>
        <w:autoSpaceDE w:val="0"/>
        <w:autoSpaceDN w:val="0"/>
        <w:adjustRightInd w:val="0"/>
      </w:pPr>
      <w:r w:rsidRPr="00FE7471">
        <w:t>________________________________________________________________________</w:t>
      </w:r>
    </w:p>
    <w:p w:rsidR="001D1304" w:rsidRPr="00FE7471" w:rsidRDefault="001D1304" w:rsidP="005C4F76">
      <w:r w:rsidRPr="00FE7471">
        <w:t>(  причины, послужившие основанием для принятия  решения об отказе в назначении и выплате)</w:t>
      </w:r>
    </w:p>
    <w:p w:rsidR="001D1304" w:rsidRPr="00FE7471" w:rsidRDefault="001D1304" w:rsidP="005C4F76">
      <w:pPr>
        <w:tabs>
          <w:tab w:val="left" w:pos="0"/>
        </w:tabs>
        <w:autoSpaceDE w:val="0"/>
      </w:pPr>
      <w:r w:rsidRPr="00FE7471">
        <w:t>Решение об отказе в предоставлении государственной услуги  может быть обжаловано в установленном законом порядке.</w:t>
      </w:r>
    </w:p>
    <w:p w:rsidR="001D1304" w:rsidRPr="00FE7471" w:rsidRDefault="001D1304" w:rsidP="005C4F76">
      <w:r w:rsidRPr="00FE7471">
        <w:t xml:space="preserve">       Руководитель</w:t>
      </w:r>
      <w:proofErr w:type="gramStart"/>
      <w:r w:rsidRPr="00FE7471">
        <w:t xml:space="preserve">                            _________        (________________)</w:t>
      </w:r>
      <w:proofErr w:type="gramEnd"/>
    </w:p>
    <w:p w:rsidR="001D1304" w:rsidRPr="00FE7471" w:rsidRDefault="001D1304" w:rsidP="005C4F76">
      <w:r w:rsidRPr="00FE7471">
        <w:t xml:space="preserve">                                                             (подпись)       (расшифровка подписи)</w:t>
      </w:r>
    </w:p>
    <w:sectPr w:rsidR="001D1304" w:rsidRPr="00FE7471" w:rsidSect="00205A6B">
      <w:pgSz w:w="11906" w:h="16838"/>
      <w:pgMar w:top="1134" w:right="1276" w:bottom="851" w:left="1559"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G_Souvenir">
    <w:altName w:val="Courier New"/>
    <w:charset w:val="00"/>
    <w:family w:val="swiss"/>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5"/>
    <w:multiLevelType w:val="singleLevel"/>
    <w:tmpl w:val="00000005"/>
    <w:name w:val="WW8Num5"/>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3">
    <w:nsid w:val="00000007"/>
    <w:multiLevelType w:val="singleLevel"/>
    <w:tmpl w:val="00000007"/>
    <w:name w:val="WW8Num7"/>
    <w:lvl w:ilvl="0">
      <w:start w:val="1"/>
      <w:numFmt w:val="decimal"/>
      <w:lvlText w:val="%1)"/>
      <w:lvlJc w:val="left"/>
      <w:pPr>
        <w:tabs>
          <w:tab w:val="num" w:pos="1744"/>
        </w:tabs>
        <w:ind w:left="1744" w:hanging="1035"/>
      </w:pPr>
    </w:lvl>
  </w:abstractNum>
  <w:abstractNum w:abstractNumId="4">
    <w:nsid w:val="0000000A"/>
    <w:multiLevelType w:val="singleLevel"/>
    <w:tmpl w:val="0000000A"/>
    <w:name w:val="WW8Num10"/>
    <w:lvl w:ilvl="0">
      <w:start w:val="1"/>
      <w:numFmt w:val="decimal"/>
      <w:lvlText w:val="%1)"/>
      <w:lvlJc w:val="left"/>
      <w:pPr>
        <w:tabs>
          <w:tab w:val="num" w:pos="142"/>
        </w:tabs>
        <w:ind w:left="142" w:firstLine="709"/>
      </w:pPr>
      <w:rPr>
        <w:b w:val="0"/>
      </w:rPr>
    </w:lvl>
  </w:abstractNum>
  <w:abstractNum w:abstractNumId="5">
    <w:nsid w:val="0000000E"/>
    <w:multiLevelType w:val="singleLevel"/>
    <w:tmpl w:val="0000000E"/>
    <w:name w:val="WW8Num14"/>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6">
    <w:nsid w:val="0D17530E"/>
    <w:multiLevelType w:val="hybridMultilevel"/>
    <w:tmpl w:val="71C64506"/>
    <w:lvl w:ilvl="0" w:tplc="7B30862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907984"/>
    <w:multiLevelType w:val="hybridMultilevel"/>
    <w:tmpl w:val="2E0A8444"/>
    <w:lvl w:ilvl="0" w:tplc="83DE64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6656256"/>
    <w:multiLevelType w:val="hybridMultilevel"/>
    <w:tmpl w:val="62721894"/>
    <w:lvl w:ilvl="0" w:tplc="33E2EEFC">
      <w:start w:val="1"/>
      <w:numFmt w:val="decimal"/>
      <w:lvlText w:val="%1)"/>
      <w:lvlJc w:val="left"/>
      <w:pPr>
        <w:ind w:left="720" w:hanging="360"/>
      </w:pPr>
      <w:rPr>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FC5BEA"/>
    <w:multiLevelType w:val="singleLevel"/>
    <w:tmpl w:val="E572CCB2"/>
    <w:lvl w:ilvl="0">
      <w:start w:val="1"/>
      <w:numFmt w:val="decimal"/>
      <w:lvlText w:val="%1."/>
      <w:lvlJc w:val="left"/>
      <w:pPr>
        <w:tabs>
          <w:tab w:val="num" w:pos="1080"/>
        </w:tabs>
        <w:ind w:left="1080" w:hanging="360"/>
      </w:pPr>
      <w:rPr>
        <w:rFonts w:hint="default"/>
      </w:rPr>
    </w:lvl>
  </w:abstractNum>
  <w:abstractNum w:abstractNumId="10">
    <w:nsid w:val="2BA52145"/>
    <w:multiLevelType w:val="hybridMultilevel"/>
    <w:tmpl w:val="21CACAF8"/>
    <w:lvl w:ilvl="0" w:tplc="E6DAC084">
      <w:start w:val="1"/>
      <w:numFmt w:val="decimal"/>
      <w:lvlText w:val="%1."/>
      <w:lvlJc w:val="left"/>
      <w:pPr>
        <w:ind w:left="1535" w:hanging="82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1">
    <w:nsid w:val="2D250D43"/>
    <w:multiLevelType w:val="hybridMultilevel"/>
    <w:tmpl w:val="FA4826A0"/>
    <w:lvl w:ilvl="0" w:tplc="37AE846E">
      <w:start w:val="61"/>
      <w:numFmt w:val="decimal"/>
      <w:lvlText w:val="%1."/>
      <w:lvlJc w:val="left"/>
      <w:pPr>
        <w:ind w:left="37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F90152"/>
    <w:multiLevelType w:val="hybridMultilevel"/>
    <w:tmpl w:val="6234F30C"/>
    <w:lvl w:ilvl="0" w:tplc="7392335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A616B51"/>
    <w:multiLevelType w:val="hybridMultilevel"/>
    <w:tmpl w:val="9A74DCF0"/>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4">
    <w:nsid w:val="3C7F1B62"/>
    <w:multiLevelType w:val="singleLevel"/>
    <w:tmpl w:val="665AF4D8"/>
    <w:lvl w:ilvl="0">
      <w:start w:val="1"/>
      <w:numFmt w:val="decimal"/>
      <w:lvlText w:val="%1."/>
      <w:lvlJc w:val="left"/>
      <w:pPr>
        <w:tabs>
          <w:tab w:val="num" w:pos="1080"/>
        </w:tabs>
        <w:ind w:left="1080" w:hanging="360"/>
      </w:pPr>
      <w:rPr>
        <w:rFonts w:hint="default"/>
      </w:rPr>
    </w:lvl>
  </w:abstractNum>
  <w:abstractNum w:abstractNumId="15">
    <w:nsid w:val="441F1F12"/>
    <w:multiLevelType w:val="singleLevel"/>
    <w:tmpl w:val="6D1067A0"/>
    <w:lvl w:ilvl="0">
      <w:start w:val="2"/>
      <w:numFmt w:val="decimal"/>
      <w:lvlText w:val="%1."/>
      <w:lvlJc w:val="left"/>
      <w:pPr>
        <w:tabs>
          <w:tab w:val="num" w:pos="1080"/>
        </w:tabs>
        <w:ind w:left="1080" w:hanging="360"/>
      </w:pPr>
      <w:rPr>
        <w:rFonts w:hint="default"/>
        <w:b/>
      </w:rPr>
    </w:lvl>
  </w:abstractNum>
  <w:abstractNum w:abstractNumId="16">
    <w:nsid w:val="453D6522"/>
    <w:multiLevelType w:val="hybridMultilevel"/>
    <w:tmpl w:val="F4C0F500"/>
    <w:lvl w:ilvl="0" w:tplc="ACB090DC">
      <w:start w:val="1"/>
      <w:numFmt w:val="decimal"/>
      <w:lvlText w:val="%1."/>
      <w:lvlJc w:val="left"/>
      <w:pPr>
        <w:ind w:left="1095" w:hanging="390"/>
      </w:pPr>
      <w:rPr>
        <w:rFonts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nsid w:val="4B4B4E4C"/>
    <w:multiLevelType w:val="hybridMultilevel"/>
    <w:tmpl w:val="0302A0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D230165"/>
    <w:multiLevelType w:val="singleLevel"/>
    <w:tmpl w:val="4DFC3DE0"/>
    <w:lvl w:ilvl="0">
      <w:numFmt w:val="bullet"/>
      <w:lvlText w:val="-"/>
      <w:lvlJc w:val="left"/>
      <w:pPr>
        <w:tabs>
          <w:tab w:val="num" w:pos="1080"/>
        </w:tabs>
        <w:ind w:left="1080" w:hanging="360"/>
      </w:pPr>
      <w:rPr>
        <w:rFonts w:hint="default"/>
      </w:rPr>
    </w:lvl>
  </w:abstractNum>
  <w:abstractNum w:abstractNumId="19">
    <w:nsid w:val="52D2034D"/>
    <w:multiLevelType w:val="hybridMultilevel"/>
    <w:tmpl w:val="A6582082"/>
    <w:lvl w:ilvl="0" w:tplc="68DE8F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53DF6A76"/>
    <w:multiLevelType w:val="hybridMultilevel"/>
    <w:tmpl w:val="D84EEBD4"/>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53F51463"/>
    <w:multiLevelType w:val="hybridMultilevel"/>
    <w:tmpl w:val="E760D9EC"/>
    <w:lvl w:ilvl="0" w:tplc="AA805D2E">
      <w:start w:val="1"/>
      <w:numFmt w:val="decimal"/>
      <w:lvlText w:val="%1."/>
      <w:lvlJc w:val="left"/>
      <w:pPr>
        <w:ind w:left="1070" w:hanging="360"/>
      </w:pPr>
      <w:rPr>
        <w:b w:val="0"/>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5892839"/>
    <w:multiLevelType w:val="hybridMultilevel"/>
    <w:tmpl w:val="4C5CFB32"/>
    <w:lvl w:ilvl="0" w:tplc="FFFFFFFF">
      <w:start w:val="1"/>
      <w:numFmt w:val="decimal"/>
      <w:lvlText w:val="%1."/>
      <w:lvlJc w:val="left"/>
      <w:pPr>
        <w:tabs>
          <w:tab w:val="num" w:pos="1145"/>
        </w:tabs>
        <w:ind w:left="11" w:firstLine="709"/>
      </w:pPr>
      <w:rPr>
        <w:rFonts w:ascii="Times New Roman" w:hAnsi="Times New Roman" w:hint="default"/>
        <w:b w:val="0"/>
        <w:i w:val="0"/>
        <w:color w:val="auto"/>
        <w:sz w:val="28"/>
        <w:szCs w:val="28"/>
      </w:rPr>
    </w:lvl>
    <w:lvl w:ilvl="1" w:tplc="FFFFFFFF">
      <w:start w:val="1"/>
      <w:numFmt w:val="bullet"/>
      <w:lvlText w:val=""/>
      <w:lvlJc w:val="left"/>
      <w:pPr>
        <w:tabs>
          <w:tab w:val="num" w:pos="3011"/>
        </w:tabs>
        <w:ind w:left="3011" w:hanging="360"/>
      </w:pPr>
      <w:rPr>
        <w:rFonts w:ascii="Symbol" w:hAnsi="Symbol" w:cs="Symbol" w:hint="default"/>
      </w:rPr>
    </w:lvl>
    <w:lvl w:ilvl="2" w:tplc="FFFFFFFF">
      <w:start w:val="1"/>
      <w:numFmt w:val="lowerRoman"/>
      <w:lvlText w:val="%3."/>
      <w:lvlJc w:val="right"/>
      <w:pPr>
        <w:tabs>
          <w:tab w:val="num" w:pos="3731"/>
        </w:tabs>
        <w:ind w:left="3731" w:hanging="180"/>
      </w:pPr>
    </w:lvl>
    <w:lvl w:ilvl="3" w:tplc="FFFFFFFF">
      <w:start w:val="1"/>
      <w:numFmt w:val="decimal"/>
      <w:lvlText w:val="%4."/>
      <w:lvlJc w:val="left"/>
      <w:pPr>
        <w:tabs>
          <w:tab w:val="num" w:pos="4451"/>
        </w:tabs>
        <w:ind w:left="4451" w:hanging="360"/>
      </w:pPr>
    </w:lvl>
    <w:lvl w:ilvl="4" w:tplc="FFFFFFFF">
      <w:start w:val="1"/>
      <w:numFmt w:val="lowerLetter"/>
      <w:lvlText w:val="%5."/>
      <w:lvlJc w:val="left"/>
      <w:pPr>
        <w:tabs>
          <w:tab w:val="num" w:pos="5171"/>
        </w:tabs>
        <w:ind w:left="5171" w:hanging="360"/>
      </w:pPr>
    </w:lvl>
    <w:lvl w:ilvl="5" w:tplc="FFFFFFFF">
      <w:start w:val="1"/>
      <w:numFmt w:val="lowerRoman"/>
      <w:lvlText w:val="%6."/>
      <w:lvlJc w:val="right"/>
      <w:pPr>
        <w:tabs>
          <w:tab w:val="num" w:pos="5891"/>
        </w:tabs>
        <w:ind w:left="5891" w:hanging="180"/>
      </w:pPr>
    </w:lvl>
    <w:lvl w:ilvl="6" w:tplc="FFFFFFFF">
      <w:start w:val="1"/>
      <w:numFmt w:val="decimal"/>
      <w:lvlText w:val="%7."/>
      <w:lvlJc w:val="left"/>
      <w:pPr>
        <w:tabs>
          <w:tab w:val="num" w:pos="6611"/>
        </w:tabs>
        <w:ind w:left="6611" w:hanging="360"/>
      </w:pPr>
    </w:lvl>
    <w:lvl w:ilvl="7" w:tplc="FFFFFFFF">
      <w:start w:val="1"/>
      <w:numFmt w:val="lowerLetter"/>
      <w:lvlText w:val="%8."/>
      <w:lvlJc w:val="left"/>
      <w:pPr>
        <w:tabs>
          <w:tab w:val="num" w:pos="7331"/>
        </w:tabs>
        <w:ind w:left="7331" w:hanging="360"/>
      </w:pPr>
    </w:lvl>
    <w:lvl w:ilvl="8" w:tplc="FFFFFFFF">
      <w:start w:val="1"/>
      <w:numFmt w:val="lowerRoman"/>
      <w:lvlText w:val="%9."/>
      <w:lvlJc w:val="right"/>
      <w:pPr>
        <w:tabs>
          <w:tab w:val="num" w:pos="8051"/>
        </w:tabs>
        <w:ind w:left="8051" w:hanging="180"/>
      </w:pPr>
    </w:lvl>
  </w:abstractNum>
  <w:abstractNum w:abstractNumId="23">
    <w:nsid w:val="587974A6"/>
    <w:multiLevelType w:val="hybridMultilevel"/>
    <w:tmpl w:val="75ACB734"/>
    <w:lvl w:ilvl="0" w:tplc="788AB880">
      <w:start w:val="93"/>
      <w:numFmt w:val="decimal"/>
      <w:lvlText w:val="%1."/>
      <w:lvlJc w:val="left"/>
      <w:pPr>
        <w:ind w:left="1815" w:hanging="375"/>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nsid w:val="588477AE"/>
    <w:multiLevelType w:val="hybridMultilevel"/>
    <w:tmpl w:val="A74EE03E"/>
    <w:lvl w:ilvl="0" w:tplc="576AFC8C">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673" w:hanging="360"/>
      </w:pPr>
    </w:lvl>
    <w:lvl w:ilvl="2" w:tplc="0419001B" w:tentative="1">
      <w:start w:val="1"/>
      <w:numFmt w:val="lowerRoman"/>
      <w:lvlText w:val="%3."/>
      <w:lvlJc w:val="right"/>
      <w:pPr>
        <w:ind w:left="2393" w:hanging="180"/>
      </w:pPr>
    </w:lvl>
    <w:lvl w:ilvl="3" w:tplc="0419000F" w:tentative="1">
      <w:start w:val="1"/>
      <w:numFmt w:val="decimal"/>
      <w:lvlText w:val="%4."/>
      <w:lvlJc w:val="left"/>
      <w:pPr>
        <w:ind w:left="3113" w:hanging="360"/>
      </w:pPr>
    </w:lvl>
    <w:lvl w:ilvl="4" w:tplc="04190019" w:tentative="1">
      <w:start w:val="1"/>
      <w:numFmt w:val="lowerLetter"/>
      <w:lvlText w:val="%5."/>
      <w:lvlJc w:val="left"/>
      <w:pPr>
        <w:ind w:left="3833" w:hanging="360"/>
      </w:pPr>
    </w:lvl>
    <w:lvl w:ilvl="5" w:tplc="0419001B" w:tentative="1">
      <w:start w:val="1"/>
      <w:numFmt w:val="lowerRoman"/>
      <w:lvlText w:val="%6."/>
      <w:lvlJc w:val="right"/>
      <w:pPr>
        <w:ind w:left="4553" w:hanging="180"/>
      </w:pPr>
    </w:lvl>
    <w:lvl w:ilvl="6" w:tplc="0419000F" w:tentative="1">
      <w:start w:val="1"/>
      <w:numFmt w:val="decimal"/>
      <w:lvlText w:val="%7."/>
      <w:lvlJc w:val="left"/>
      <w:pPr>
        <w:ind w:left="5273" w:hanging="360"/>
      </w:pPr>
    </w:lvl>
    <w:lvl w:ilvl="7" w:tplc="04190019" w:tentative="1">
      <w:start w:val="1"/>
      <w:numFmt w:val="lowerLetter"/>
      <w:lvlText w:val="%8."/>
      <w:lvlJc w:val="left"/>
      <w:pPr>
        <w:ind w:left="5993" w:hanging="360"/>
      </w:pPr>
    </w:lvl>
    <w:lvl w:ilvl="8" w:tplc="0419001B" w:tentative="1">
      <w:start w:val="1"/>
      <w:numFmt w:val="lowerRoman"/>
      <w:lvlText w:val="%9."/>
      <w:lvlJc w:val="right"/>
      <w:pPr>
        <w:ind w:left="6713" w:hanging="180"/>
      </w:pPr>
    </w:lvl>
  </w:abstractNum>
  <w:abstractNum w:abstractNumId="25">
    <w:nsid w:val="58F20A06"/>
    <w:multiLevelType w:val="singleLevel"/>
    <w:tmpl w:val="0000000E"/>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26">
    <w:nsid w:val="5AD2775A"/>
    <w:multiLevelType w:val="hybridMultilevel"/>
    <w:tmpl w:val="19C85CFC"/>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7">
    <w:nsid w:val="64F55689"/>
    <w:multiLevelType w:val="hybridMultilevel"/>
    <w:tmpl w:val="610C940E"/>
    <w:lvl w:ilvl="0" w:tplc="34F62434">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732F2EA0"/>
    <w:multiLevelType w:val="hybridMultilevel"/>
    <w:tmpl w:val="CB04EE90"/>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C117E36"/>
    <w:multiLevelType w:val="hybridMultilevel"/>
    <w:tmpl w:val="1B0C07BA"/>
    <w:lvl w:ilvl="0" w:tplc="54C6BF6C">
      <w:start w:val="76"/>
      <w:numFmt w:val="decimal"/>
      <w:lvlText w:val="%1."/>
      <w:lvlJc w:val="left"/>
      <w:pPr>
        <w:tabs>
          <w:tab w:val="num" w:pos="1069"/>
        </w:tabs>
        <w:ind w:left="1069" w:hanging="360"/>
      </w:pPr>
      <w:rPr>
        <w:rFonts w:hint="default"/>
      </w:rPr>
    </w:lvl>
    <w:lvl w:ilvl="1" w:tplc="C902D77A">
      <w:start w:val="74"/>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7E6D7642"/>
    <w:multiLevelType w:val="hybridMultilevel"/>
    <w:tmpl w:val="D3AC2E76"/>
    <w:lvl w:ilvl="0" w:tplc="4AE4738A">
      <w:start w:val="1"/>
      <w:numFmt w:val="decimal"/>
      <w:lvlText w:val="%1)"/>
      <w:lvlJc w:val="left"/>
      <w:pPr>
        <w:ind w:left="1099" w:hanging="390"/>
      </w:pPr>
      <w:rPr>
        <w:rFonts w:ascii="Times New Roman" w:hAnsi="Times New Roman" w:hint="default"/>
        <w:i w:val="0"/>
        <w:color w:val="000000"/>
        <w:sz w:val="28"/>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8"/>
  </w:num>
  <w:num w:numId="2">
    <w:abstractNumId w:val="9"/>
  </w:num>
  <w:num w:numId="3">
    <w:abstractNumId w:val="14"/>
  </w:num>
  <w:num w:numId="4">
    <w:abstractNumId w:val="15"/>
  </w:num>
  <w:num w:numId="5">
    <w:abstractNumId w:val="0"/>
  </w:num>
  <w:num w:numId="6">
    <w:abstractNumId w:val="19"/>
  </w:num>
  <w:num w:numId="7">
    <w:abstractNumId w:val="12"/>
  </w:num>
  <w:num w:numId="8">
    <w:abstractNumId w:val="21"/>
  </w:num>
  <w:num w:numId="9">
    <w:abstractNumId w:val="26"/>
  </w:num>
  <w:num w:numId="10">
    <w:abstractNumId w:val="16"/>
  </w:num>
  <w:num w:numId="11">
    <w:abstractNumId w:val="8"/>
  </w:num>
  <w:num w:numId="12">
    <w:abstractNumId w:val="24"/>
  </w:num>
  <w:num w:numId="13">
    <w:abstractNumId w:val="6"/>
  </w:num>
  <w:num w:numId="14">
    <w:abstractNumId w:val="17"/>
  </w:num>
  <w:num w:numId="15">
    <w:abstractNumId w:val="13"/>
  </w:num>
  <w:num w:numId="16">
    <w:abstractNumId w:val="22"/>
  </w:num>
  <w:num w:numId="17">
    <w:abstractNumId w:val="29"/>
  </w:num>
  <w:num w:numId="18">
    <w:abstractNumId w:val="20"/>
  </w:num>
  <w:num w:numId="19">
    <w:abstractNumId w:val="28"/>
  </w:num>
  <w:num w:numId="20">
    <w:abstractNumId w:val="1"/>
  </w:num>
  <w:num w:numId="21">
    <w:abstractNumId w:val="11"/>
  </w:num>
  <w:num w:numId="22">
    <w:abstractNumId w:val="23"/>
  </w:num>
  <w:num w:numId="23">
    <w:abstractNumId w:val="2"/>
  </w:num>
  <w:num w:numId="24">
    <w:abstractNumId w:val="3"/>
  </w:num>
  <w:num w:numId="25">
    <w:abstractNumId w:val="4"/>
  </w:num>
  <w:num w:numId="26">
    <w:abstractNumId w:val="5"/>
  </w:num>
  <w:num w:numId="27">
    <w:abstractNumId w:val="30"/>
  </w:num>
  <w:num w:numId="28">
    <w:abstractNumId w:val="27"/>
  </w:num>
  <w:num w:numId="29">
    <w:abstractNumId w:val="7"/>
  </w:num>
  <w:num w:numId="30">
    <w:abstractNumId w:val="1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357"/>
  <w:doNotHyphenateCaps/>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3125"/>
    <w:rsid w:val="00000A60"/>
    <w:rsid w:val="00001089"/>
    <w:rsid w:val="00006936"/>
    <w:rsid w:val="0000700A"/>
    <w:rsid w:val="00011F0B"/>
    <w:rsid w:val="00016854"/>
    <w:rsid w:val="00025DE5"/>
    <w:rsid w:val="0004130C"/>
    <w:rsid w:val="00043575"/>
    <w:rsid w:val="00046202"/>
    <w:rsid w:val="000529E3"/>
    <w:rsid w:val="0005338C"/>
    <w:rsid w:val="000535F1"/>
    <w:rsid w:val="0005378F"/>
    <w:rsid w:val="00090048"/>
    <w:rsid w:val="000904DC"/>
    <w:rsid w:val="000A22B4"/>
    <w:rsid w:val="000B4A16"/>
    <w:rsid w:val="000B6DF5"/>
    <w:rsid w:val="000D09BB"/>
    <w:rsid w:val="000D1C75"/>
    <w:rsid w:val="000D2986"/>
    <w:rsid w:val="000D73B9"/>
    <w:rsid w:val="000E59D9"/>
    <w:rsid w:val="000F093C"/>
    <w:rsid w:val="000F5874"/>
    <w:rsid w:val="00104CF9"/>
    <w:rsid w:val="00125C71"/>
    <w:rsid w:val="00126052"/>
    <w:rsid w:val="00133977"/>
    <w:rsid w:val="00147B95"/>
    <w:rsid w:val="00160ADF"/>
    <w:rsid w:val="001611A6"/>
    <w:rsid w:val="00194C03"/>
    <w:rsid w:val="001A7819"/>
    <w:rsid w:val="001C107C"/>
    <w:rsid w:val="001C4DC5"/>
    <w:rsid w:val="001D1304"/>
    <w:rsid w:val="001E648E"/>
    <w:rsid w:val="001F319B"/>
    <w:rsid w:val="001F6E1A"/>
    <w:rsid w:val="00203D92"/>
    <w:rsid w:val="00205A6B"/>
    <w:rsid w:val="002130D2"/>
    <w:rsid w:val="00214DB8"/>
    <w:rsid w:val="00215D8E"/>
    <w:rsid w:val="002243C4"/>
    <w:rsid w:val="0023256F"/>
    <w:rsid w:val="00235798"/>
    <w:rsid w:val="00241913"/>
    <w:rsid w:val="00247D40"/>
    <w:rsid w:val="002646CF"/>
    <w:rsid w:val="00284AE4"/>
    <w:rsid w:val="002854D4"/>
    <w:rsid w:val="002A1426"/>
    <w:rsid w:val="002B3D9B"/>
    <w:rsid w:val="002C0F48"/>
    <w:rsid w:val="002D16F1"/>
    <w:rsid w:val="002D45EE"/>
    <w:rsid w:val="002E3653"/>
    <w:rsid w:val="002E3EBD"/>
    <w:rsid w:val="002E789A"/>
    <w:rsid w:val="002F1F54"/>
    <w:rsid w:val="00341D05"/>
    <w:rsid w:val="00360007"/>
    <w:rsid w:val="003604DB"/>
    <w:rsid w:val="00371D16"/>
    <w:rsid w:val="00380A30"/>
    <w:rsid w:val="00383354"/>
    <w:rsid w:val="003C3B17"/>
    <w:rsid w:val="003D1C5F"/>
    <w:rsid w:val="00411B0E"/>
    <w:rsid w:val="00412258"/>
    <w:rsid w:val="0044165A"/>
    <w:rsid w:val="004450DC"/>
    <w:rsid w:val="004462B9"/>
    <w:rsid w:val="0046330F"/>
    <w:rsid w:val="0046748A"/>
    <w:rsid w:val="0047095E"/>
    <w:rsid w:val="004713B6"/>
    <w:rsid w:val="00480E35"/>
    <w:rsid w:val="00496193"/>
    <w:rsid w:val="004A1B65"/>
    <w:rsid w:val="004D6CDD"/>
    <w:rsid w:val="004D72FE"/>
    <w:rsid w:val="004E03C1"/>
    <w:rsid w:val="004E216A"/>
    <w:rsid w:val="004E2F8C"/>
    <w:rsid w:val="004E7C18"/>
    <w:rsid w:val="00500F52"/>
    <w:rsid w:val="00506CCA"/>
    <w:rsid w:val="00527F04"/>
    <w:rsid w:val="00551BD8"/>
    <w:rsid w:val="00563E9F"/>
    <w:rsid w:val="00583EB8"/>
    <w:rsid w:val="00586DEE"/>
    <w:rsid w:val="00594E14"/>
    <w:rsid w:val="005C4F76"/>
    <w:rsid w:val="005F3125"/>
    <w:rsid w:val="006011F8"/>
    <w:rsid w:val="006256B0"/>
    <w:rsid w:val="00632867"/>
    <w:rsid w:val="00644568"/>
    <w:rsid w:val="00660A8C"/>
    <w:rsid w:val="0066424C"/>
    <w:rsid w:val="006B594D"/>
    <w:rsid w:val="006D251E"/>
    <w:rsid w:val="00731495"/>
    <w:rsid w:val="00737E36"/>
    <w:rsid w:val="00780E2A"/>
    <w:rsid w:val="007904B2"/>
    <w:rsid w:val="0079406E"/>
    <w:rsid w:val="007A167A"/>
    <w:rsid w:val="007C5054"/>
    <w:rsid w:val="007C7DDE"/>
    <w:rsid w:val="007D162F"/>
    <w:rsid w:val="007E3744"/>
    <w:rsid w:val="007E3ADF"/>
    <w:rsid w:val="007E3D8D"/>
    <w:rsid w:val="007E584B"/>
    <w:rsid w:val="007F6801"/>
    <w:rsid w:val="00810866"/>
    <w:rsid w:val="00815E09"/>
    <w:rsid w:val="0081615A"/>
    <w:rsid w:val="008172C8"/>
    <w:rsid w:val="008277B0"/>
    <w:rsid w:val="008337E8"/>
    <w:rsid w:val="0084265E"/>
    <w:rsid w:val="00852888"/>
    <w:rsid w:val="00867FF0"/>
    <w:rsid w:val="00883D30"/>
    <w:rsid w:val="00884ED3"/>
    <w:rsid w:val="00892087"/>
    <w:rsid w:val="008964CB"/>
    <w:rsid w:val="008A0605"/>
    <w:rsid w:val="008B3E75"/>
    <w:rsid w:val="008C5167"/>
    <w:rsid w:val="008D7802"/>
    <w:rsid w:val="0090162A"/>
    <w:rsid w:val="00920448"/>
    <w:rsid w:val="00920C25"/>
    <w:rsid w:val="00921698"/>
    <w:rsid w:val="00930139"/>
    <w:rsid w:val="00930D3B"/>
    <w:rsid w:val="00934083"/>
    <w:rsid w:val="00960193"/>
    <w:rsid w:val="00960734"/>
    <w:rsid w:val="009A382E"/>
    <w:rsid w:val="009B49FD"/>
    <w:rsid w:val="009B6EA7"/>
    <w:rsid w:val="009C4D6E"/>
    <w:rsid w:val="009D3B5D"/>
    <w:rsid w:val="009F2EF5"/>
    <w:rsid w:val="009F2F18"/>
    <w:rsid w:val="009F79AF"/>
    <w:rsid w:val="00A148AD"/>
    <w:rsid w:val="00A26E7C"/>
    <w:rsid w:val="00A3105D"/>
    <w:rsid w:val="00A52B78"/>
    <w:rsid w:val="00A773CD"/>
    <w:rsid w:val="00A840FB"/>
    <w:rsid w:val="00A86C19"/>
    <w:rsid w:val="00AB4CDC"/>
    <w:rsid w:val="00AB5B64"/>
    <w:rsid w:val="00AF69DB"/>
    <w:rsid w:val="00AF6C90"/>
    <w:rsid w:val="00B0024A"/>
    <w:rsid w:val="00B00E04"/>
    <w:rsid w:val="00B01238"/>
    <w:rsid w:val="00B174C9"/>
    <w:rsid w:val="00B2265D"/>
    <w:rsid w:val="00B3325C"/>
    <w:rsid w:val="00B33798"/>
    <w:rsid w:val="00B43B03"/>
    <w:rsid w:val="00B47ADB"/>
    <w:rsid w:val="00B70EEC"/>
    <w:rsid w:val="00B7430F"/>
    <w:rsid w:val="00B74A91"/>
    <w:rsid w:val="00B773F5"/>
    <w:rsid w:val="00B92C19"/>
    <w:rsid w:val="00B96345"/>
    <w:rsid w:val="00BA17BF"/>
    <w:rsid w:val="00BA2160"/>
    <w:rsid w:val="00BD76CB"/>
    <w:rsid w:val="00BE1CDB"/>
    <w:rsid w:val="00BE2358"/>
    <w:rsid w:val="00C03555"/>
    <w:rsid w:val="00C03E5A"/>
    <w:rsid w:val="00C23DB1"/>
    <w:rsid w:val="00C264E8"/>
    <w:rsid w:val="00C269B4"/>
    <w:rsid w:val="00C53384"/>
    <w:rsid w:val="00C67E2B"/>
    <w:rsid w:val="00C75EBD"/>
    <w:rsid w:val="00C765FF"/>
    <w:rsid w:val="00C76A85"/>
    <w:rsid w:val="00C7789D"/>
    <w:rsid w:val="00C96621"/>
    <w:rsid w:val="00CD1A60"/>
    <w:rsid w:val="00CD60F2"/>
    <w:rsid w:val="00CD76DD"/>
    <w:rsid w:val="00CE1121"/>
    <w:rsid w:val="00D078F4"/>
    <w:rsid w:val="00D151AF"/>
    <w:rsid w:val="00D31D00"/>
    <w:rsid w:val="00D4209B"/>
    <w:rsid w:val="00D50981"/>
    <w:rsid w:val="00D55DA6"/>
    <w:rsid w:val="00D66DAE"/>
    <w:rsid w:val="00D7113E"/>
    <w:rsid w:val="00D84797"/>
    <w:rsid w:val="00D908D8"/>
    <w:rsid w:val="00D95FE5"/>
    <w:rsid w:val="00DA6607"/>
    <w:rsid w:val="00DB5BDE"/>
    <w:rsid w:val="00DB6A31"/>
    <w:rsid w:val="00DC1163"/>
    <w:rsid w:val="00DC1793"/>
    <w:rsid w:val="00DD40AB"/>
    <w:rsid w:val="00DD7D5F"/>
    <w:rsid w:val="00DE3151"/>
    <w:rsid w:val="00DF2C95"/>
    <w:rsid w:val="00DF688A"/>
    <w:rsid w:val="00E04E51"/>
    <w:rsid w:val="00E15381"/>
    <w:rsid w:val="00E3498C"/>
    <w:rsid w:val="00E4785A"/>
    <w:rsid w:val="00E616C8"/>
    <w:rsid w:val="00E664F1"/>
    <w:rsid w:val="00E7135A"/>
    <w:rsid w:val="00E71801"/>
    <w:rsid w:val="00E727FA"/>
    <w:rsid w:val="00E90FB1"/>
    <w:rsid w:val="00E9540C"/>
    <w:rsid w:val="00E97A2E"/>
    <w:rsid w:val="00EA2D38"/>
    <w:rsid w:val="00EA3B44"/>
    <w:rsid w:val="00EA6A1E"/>
    <w:rsid w:val="00EA79B8"/>
    <w:rsid w:val="00EB26ED"/>
    <w:rsid w:val="00EC2E5B"/>
    <w:rsid w:val="00EE0260"/>
    <w:rsid w:val="00EE7AAB"/>
    <w:rsid w:val="00EF2027"/>
    <w:rsid w:val="00EF498E"/>
    <w:rsid w:val="00EF652C"/>
    <w:rsid w:val="00F03474"/>
    <w:rsid w:val="00F048C5"/>
    <w:rsid w:val="00F061E6"/>
    <w:rsid w:val="00F16FCF"/>
    <w:rsid w:val="00F205DE"/>
    <w:rsid w:val="00F506FD"/>
    <w:rsid w:val="00F74F58"/>
    <w:rsid w:val="00F815A6"/>
    <w:rsid w:val="00F837CE"/>
    <w:rsid w:val="00F900FE"/>
    <w:rsid w:val="00FA1D42"/>
    <w:rsid w:val="00FA483A"/>
    <w:rsid w:val="00FB4C9C"/>
    <w:rsid w:val="00FD47A5"/>
    <w:rsid w:val="00FE3923"/>
    <w:rsid w:val="00FE7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9D3B5D"/>
    <w:pPr>
      <w:ind w:firstLine="567"/>
      <w:jc w:val="both"/>
    </w:pPr>
    <w:rPr>
      <w:rFonts w:ascii="Arial" w:hAnsi="Arial"/>
      <w:sz w:val="24"/>
      <w:szCs w:val="24"/>
    </w:rPr>
  </w:style>
  <w:style w:type="paragraph" w:styleId="1">
    <w:name w:val="heading 1"/>
    <w:aliases w:val="!Части документа"/>
    <w:basedOn w:val="a"/>
    <w:next w:val="a"/>
    <w:qFormat/>
    <w:rsid w:val="009D3B5D"/>
    <w:pPr>
      <w:jc w:val="center"/>
      <w:outlineLvl w:val="0"/>
    </w:pPr>
    <w:rPr>
      <w:rFonts w:cs="Arial"/>
      <w:b/>
      <w:bCs/>
      <w:kern w:val="32"/>
      <w:sz w:val="32"/>
      <w:szCs w:val="32"/>
    </w:rPr>
  </w:style>
  <w:style w:type="paragraph" w:styleId="2">
    <w:name w:val="heading 2"/>
    <w:aliases w:val="!Разделы документа"/>
    <w:basedOn w:val="a"/>
    <w:link w:val="20"/>
    <w:qFormat/>
    <w:rsid w:val="009D3B5D"/>
    <w:pPr>
      <w:jc w:val="center"/>
      <w:outlineLvl w:val="1"/>
    </w:pPr>
    <w:rPr>
      <w:rFonts w:cs="Arial"/>
      <w:b/>
      <w:bCs/>
      <w:iCs/>
      <w:sz w:val="30"/>
      <w:szCs w:val="28"/>
    </w:rPr>
  </w:style>
  <w:style w:type="paragraph" w:styleId="3">
    <w:name w:val="heading 3"/>
    <w:aliases w:val="!Главы документа"/>
    <w:basedOn w:val="a"/>
    <w:link w:val="30"/>
    <w:qFormat/>
    <w:rsid w:val="009D3B5D"/>
    <w:pPr>
      <w:outlineLvl w:val="2"/>
    </w:pPr>
    <w:rPr>
      <w:rFonts w:cs="Arial"/>
      <w:b/>
      <w:bCs/>
      <w:sz w:val="28"/>
      <w:szCs w:val="26"/>
    </w:rPr>
  </w:style>
  <w:style w:type="paragraph" w:styleId="4">
    <w:name w:val="heading 4"/>
    <w:aliases w:val="!Параграфы/Статьи документа"/>
    <w:basedOn w:val="a"/>
    <w:link w:val="40"/>
    <w:qFormat/>
    <w:rsid w:val="009D3B5D"/>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C269B4"/>
    <w:pPr>
      <w:ind w:firstLine="720"/>
    </w:pPr>
    <w:rPr>
      <w:sz w:val="28"/>
      <w:szCs w:val="20"/>
    </w:rPr>
  </w:style>
  <w:style w:type="paragraph" w:styleId="a3">
    <w:name w:val="Body Text"/>
    <w:basedOn w:val="a"/>
    <w:link w:val="a4"/>
    <w:rsid w:val="00C269B4"/>
    <w:pPr>
      <w:spacing w:after="120"/>
    </w:pPr>
  </w:style>
  <w:style w:type="paragraph" w:styleId="a5">
    <w:name w:val="Balloon Text"/>
    <w:basedOn w:val="a"/>
    <w:semiHidden/>
    <w:rsid w:val="00C269B4"/>
    <w:rPr>
      <w:rFonts w:ascii="Tahoma" w:hAnsi="Tahoma" w:cs="Tahoma"/>
      <w:sz w:val="16"/>
      <w:szCs w:val="16"/>
    </w:rPr>
  </w:style>
  <w:style w:type="paragraph" w:customStyle="1" w:styleId="ConsPlusNormal">
    <w:name w:val="ConsPlusNormal"/>
    <w:link w:val="ConsPlusNormal0"/>
    <w:rsid w:val="005F3125"/>
    <w:pPr>
      <w:widowControl w:val="0"/>
      <w:autoSpaceDE w:val="0"/>
      <w:autoSpaceDN w:val="0"/>
      <w:adjustRightInd w:val="0"/>
      <w:ind w:firstLine="720"/>
    </w:pPr>
    <w:rPr>
      <w:rFonts w:ascii="Arial" w:hAnsi="Arial" w:cs="Arial"/>
    </w:rPr>
  </w:style>
  <w:style w:type="paragraph" w:styleId="a6">
    <w:name w:val="Title"/>
    <w:basedOn w:val="a"/>
    <w:qFormat/>
    <w:rsid w:val="00586DEE"/>
    <w:pPr>
      <w:jc w:val="center"/>
    </w:pPr>
    <w:rPr>
      <w:rFonts w:ascii="AG_Souvenir" w:hAnsi="AG_Souvenir"/>
      <w:b/>
      <w:bCs/>
      <w:color w:val="0000FF"/>
      <w:sz w:val="32"/>
    </w:rPr>
  </w:style>
  <w:style w:type="paragraph" w:customStyle="1" w:styleId="ConsPlusTitle">
    <w:name w:val="ConsPlusTitle"/>
    <w:rsid w:val="007A167A"/>
    <w:pPr>
      <w:widowControl w:val="0"/>
      <w:autoSpaceDE w:val="0"/>
      <w:autoSpaceDN w:val="0"/>
      <w:adjustRightInd w:val="0"/>
    </w:pPr>
    <w:rPr>
      <w:rFonts w:ascii="Arial" w:hAnsi="Arial" w:cs="Arial"/>
      <w:b/>
      <w:bCs/>
    </w:rPr>
  </w:style>
  <w:style w:type="character" w:customStyle="1" w:styleId="a4">
    <w:name w:val="Основной текст Знак"/>
    <w:link w:val="a3"/>
    <w:rsid w:val="00F74F58"/>
    <w:rPr>
      <w:sz w:val="24"/>
      <w:szCs w:val="24"/>
    </w:rPr>
  </w:style>
  <w:style w:type="paragraph" w:customStyle="1" w:styleId="210">
    <w:name w:val="Основной текст 21"/>
    <w:basedOn w:val="a"/>
    <w:rsid w:val="004E2F8C"/>
    <w:pPr>
      <w:widowControl w:val="0"/>
      <w:shd w:val="clear" w:color="auto" w:fill="FFFFFF"/>
      <w:suppressAutoHyphens/>
      <w:autoSpaceDE w:val="0"/>
    </w:pPr>
    <w:rPr>
      <w:rFonts w:ascii="Courier New" w:hAnsi="Courier New" w:cs="Calibri"/>
      <w:sz w:val="28"/>
      <w:lang w:eastAsia="ar-SA"/>
    </w:rPr>
  </w:style>
  <w:style w:type="character" w:customStyle="1" w:styleId="30">
    <w:name w:val="Заголовок 3 Знак"/>
    <w:aliases w:val="!Главы документа Знак"/>
    <w:link w:val="3"/>
    <w:rsid w:val="001D1304"/>
    <w:rPr>
      <w:rFonts w:ascii="Arial" w:hAnsi="Arial" w:cs="Arial"/>
      <w:b/>
      <w:bCs/>
      <w:sz w:val="28"/>
      <w:szCs w:val="26"/>
    </w:rPr>
  </w:style>
  <w:style w:type="paragraph" w:styleId="a7">
    <w:name w:val="No Spacing"/>
    <w:qFormat/>
    <w:rsid w:val="001D1304"/>
    <w:pPr>
      <w:spacing w:line="276" w:lineRule="auto"/>
      <w:ind w:firstLine="567"/>
      <w:jc w:val="both"/>
    </w:pPr>
    <w:rPr>
      <w:sz w:val="28"/>
      <w:szCs w:val="22"/>
      <w:lang w:eastAsia="en-US"/>
    </w:rPr>
  </w:style>
  <w:style w:type="character" w:styleId="a8">
    <w:name w:val="Strong"/>
    <w:qFormat/>
    <w:rsid w:val="001D1304"/>
    <w:rPr>
      <w:b/>
      <w:bCs/>
    </w:rPr>
  </w:style>
  <w:style w:type="paragraph" w:customStyle="1" w:styleId="10">
    <w:name w:val="Знак1 Знак Знак Знак"/>
    <w:basedOn w:val="a"/>
    <w:rsid w:val="001D1304"/>
    <w:pPr>
      <w:spacing w:before="100" w:beforeAutospacing="1" w:after="100" w:afterAutospacing="1"/>
    </w:pPr>
    <w:rPr>
      <w:rFonts w:ascii="Tahoma" w:hAnsi="Tahoma"/>
      <w:sz w:val="20"/>
      <w:szCs w:val="20"/>
      <w:lang w:val="en-US" w:eastAsia="en-US"/>
    </w:rPr>
  </w:style>
  <w:style w:type="paragraph" w:styleId="a9">
    <w:name w:val="Body Text Indent"/>
    <w:basedOn w:val="a"/>
    <w:link w:val="aa"/>
    <w:rsid w:val="001D1304"/>
    <w:pPr>
      <w:spacing w:after="120"/>
      <w:ind w:left="283"/>
    </w:pPr>
  </w:style>
  <w:style w:type="character" w:customStyle="1" w:styleId="aa">
    <w:name w:val="Основной текст с отступом Знак"/>
    <w:link w:val="a9"/>
    <w:rsid w:val="001D1304"/>
    <w:rPr>
      <w:sz w:val="24"/>
      <w:szCs w:val="24"/>
    </w:rPr>
  </w:style>
  <w:style w:type="paragraph" w:styleId="ab">
    <w:name w:val="List Paragraph"/>
    <w:basedOn w:val="a"/>
    <w:uiPriority w:val="34"/>
    <w:qFormat/>
    <w:rsid w:val="001D1304"/>
    <w:pPr>
      <w:spacing w:after="200" w:line="276" w:lineRule="auto"/>
      <w:ind w:left="720"/>
      <w:contextualSpacing/>
    </w:pPr>
    <w:rPr>
      <w:rFonts w:ascii="Calibri" w:hAnsi="Calibri"/>
      <w:sz w:val="22"/>
      <w:szCs w:val="22"/>
    </w:rPr>
  </w:style>
  <w:style w:type="character" w:styleId="ac">
    <w:name w:val="Hyperlink"/>
    <w:rsid w:val="009D3B5D"/>
    <w:rPr>
      <w:color w:val="0000FF"/>
      <w:u w:val="none"/>
    </w:rPr>
  </w:style>
  <w:style w:type="character" w:styleId="ad">
    <w:name w:val="FollowedHyperlink"/>
    <w:uiPriority w:val="99"/>
    <w:unhideWhenUsed/>
    <w:rsid w:val="001D1304"/>
    <w:rPr>
      <w:color w:val="800080"/>
      <w:u w:val="single"/>
    </w:rPr>
  </w:style>
  <w:style w:type="paragraph" w:customStyle="1" w:styleId="ConsPlusNonformat">
    <w:name w:val="ConsPlusNonformat"/>
    <w:uiPriority w:val="99"/>
    <w:rsid w:val="001D1304"/>
    <w:pPr>
      <w:autoSpaceDE w:val="0"/>
      <w:autoSpaceDN w:val="0"/>
      <w:adjustRightInd w:val="0"/>
    </w:pPr>
    <w:rPr>
      <w:rFonts w:ascii="Courier New" w:hAnsi="Courier New" w:cs="Courier New"/>
    </w:rPr>
  </w:style>
  <w:style w:type="character" w:customStyle="1" w:styleId="20">
    <w:name w:val="Заголовок 2 Знак"/>
    <w:aliases w:val="!Разделы документа Знак"/>
    <w:link w:val="2"/>
    <w:rsid w:val="005C4F76"/>
    <w:rPr>
      <w:rFonts w:ascii="Arial" w:hAnsi="Arial" w:cs="Arial"/>
      <w:b/>
      <w:bCs/>
      <w:iCs/>
      <w:sz w:val="30"/>
      <w:szCs w:val="28"/>
    </w:rPr>
  </w:style>
  <w:style w:type="character" w:customStyle="1" w:styleId="40">
    <w:name w:val="Заголовок 4 Знак"/>
    <w:aliases w:val="!Параграфы/Статьи документа Знак"/>
    <w:link w:val="4"/>
    <w:rsid w:val="005C4F76"/>
    <w:rPr>
      <w:rFonts w:ascii="Arial" w:hAnsi="Arial"/>
      <w:b/>
      <w:bCs/>
      <w:sz w:val="26"/>
      <w:szCs w:val="28"/>
    </w:rPr>
  </w:style>
  <w:style w:type="character" w:styleId="HTML">
    <w:name w:val="HTML Variable"/>
    <w:aliases w:val="!Ссылки в документе"/>
    <w:rsid w:val="009D3B5D"/>
    <w:rPr>
      <w:rFonts w:ascii="Arial" w:hAnsi="Arial"/>
      <w:b w:val="0"/>
      <w:i w:val="0"/>
      <w:iCs/>
      <w:color w:val="0000FF"/>
      <w:sz w:val="24"/>
      <w:u w:val="none"/>
    </w:rPr>
  </w:style>
  <w:style w:type="paragraph" w:styleId="ae">
    <w:name w:val="annotation text"/>
    <w:aliases w:val="!Равноширинный текст документа"/>
    <w:basedOn w:val="a"/>
    <w:link w:val="af"/>
    <w:rsid w:val="009D3B5D"/>
    <w:rPr>
      <w:rFonts w:ascii="Courier" w:hAnsi="Courier"/>
      <w:sz w:val="22"/>
      <w:szCs w:val="20"/>
    </w:rPr>
  </w:style>
  <w:style w:type="character" w:customStyle="1" w:styleId="af">
    <w:name w:val="Текст примечания Знак"/>
    <w:aliases w:val="!Равноширинный текст документа Знак"/>
    <w:link w:val="ae"/>
    <w:rsid w:val="005C4F76"/>
    <w:rPr>
      <w:rFonts w:ascii="Courier" w:hAnsi="Courier"/>
      <w:sz w:val="22"/>
    </w:rPr>
  </w:style>
  <w:style w:type="paragraph" w:customStyle="1" w:styleId="Title">
    <w:name w:val="Title!Название НПА"/>
    <w:basedOn w:val="a"/>
    <w:rsid w:val="009D3B5D"/>
    <w:pPr>
      <w:spacing w:before="240" w:after="60"/>
      <w:jc w:val="center"/>
      <w:outlineLvl w:val="0"/>
    </w:pPr>
    <w:rPr>
      <w:rFonts w:cs="Arial"/>
      <w:b/>
      <w:bCs/>
      <w:kern w:val="28"/>
      <w:sz w:val="32"/>
      <w:szCs w:val="32"/>
    </w:rPr>
  </w:style>
  <w:style w:type="paragraph" w:customStyle="1" w:styleId="Application">
    <w:name w:val="Application!Приложение"/>
    <w:rsid w:val="009D3B5D"/>
    <w:pPr>
      <w:spacing w:before="120" w:after="120"/>
      <w:jc w:val="right"/>
    </w:pPr>
    <w:rPr>
      <w:rFonts w:ascii="Arial" w:hAnsi="Arial" w:cs="Arial"/>
      <w:b/>
      <w:bCs/>
      <w:kern w:val="28"/>
      <w:sz w:val="32"/>
      <w:szCs w:val="32"/>
    </w:rPr>
  </w:style>
  <w:style w:type="paragraph" w:customStyle="1" w:styleId="Table">
    <w:name w:val="Table!Таблица"/>
    <w:rsid w:val="009D3B5D"/>
    <w:rPr>
      <w:rFonts w:ascii="Arial" w:hAnsi="Arial" w:cs="Arial"/>
      <w:bCs/>
      <w:kern w:val="28"/>
      <w:sz w:val="24"/>
      <w:szCs w:val="32"/>
    </w:rPr>
  </w:style>
  <w:style w:type="paragraph" w:customStyle="1" w:styleId="Table0">
    <w:name w:val="Table!"/>
    <w:next w:val="Table"/>
    <w:rsid w:val="009D3B5D"/>
    <w:pPr>
      <w:jc w:val="center"/>
    </w:pPr>
    <w:rPr>
      <w:rFonts w:ascii="Arial" w:hAnsi="Arial" w:cs="Arial"/>
      <w:b/>
      <w:bCs/>
      <w:kern w:val="28"/>
      <w:sz w:val="24"/>
      <w:szCs w:val="32"/>
    </w:rPr>
  </w:style>
  <w:style w:type="paragraph" w:customStyle="1" w:styleId="NumberAndDate">
    <w:name w:val="NumberAndDate"/>
    <w:aliases w:val="!Дата и Номер"/>
    <w:qFormat/>
    <w:rsid w:val="009D3B5D"/>
    <w:pPr>
      <w:jc w:val="center"/>
    </w:pPr>
    <w:rPr>
      <w:rFonts w:ascii="Arial" w:hAnsi="Arial" w:cs="Arial"/>
      <w:bCs/>
      <w:kern w:val="28"/>
      <w:sz w:val="24"/>
      <w:szCs w:val="32"/>
    </w:rPr>
  </w:style>
  <w:style w:type="character" w:customStyle="1" w:styleId="WW-Absatz-Standardschriftart11">
    <w:name w:val="WW-Absatz-Standardschriftart11"/>
    <w:rsid w:val="00DE3151"/>
  </w:style>
  <w:style w:type="character" w:customStyle="1" w:styleId="ConsPlusNormal0">
    <w:name w:val="ConsPlusNormal Знак"/>
    <w:link w:val="ConsPlusNormal"/>
    <w:rsid w:val="00DE3151"/>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E580C3FAB73ECEC47BBC7BD726DD9A3C1D5C26CAF7C9847BB7668B035AEC47F40C7586AB40ADDD6F6E38E9X113O" TargetMode="External"/><Relationship Id="rId18" Type="http://schemas.openxmlformats.org/officeDocument/2006/relationships/hyperlink" Target="file:///C:\content\act\398fcf9f-6b47-4e87-9f56-a1dfdf90fe89.doc" TargetMode="External"/><Relationship Id="rId26" Type="http://schemas.openxmlformats.org/officeDocument/2006/relationships/hyperlink" Target="file:///C:\content\act\37e216a2-d970-4814-a57a-ee65b17c9e0c.html" TargetMode="External"/><Relationship Id="rId39" Type="http://schemas.openxmlformats.org/officeDocument/2006/relationships/hyperlink" Target="file:///C:\content\act\42d5a887-4f1e-4b4b-ab6d-dfc9d58faac5.doc" TargetMode="External"/><Relationship Id="rId3" Type="http://schemas.openxmlformats.org/officeDocument/2006/relationships/styles" Target="styles.xml"/><Relationship Id="rId21" Type="http://schemas.openxmlformats.org/officeDocument/2006/relationships/hyperlink" Target="file:///C:\content\act\5b4c478b-e254-4ddb-8381-bd738f57c4fc.doc" TargetMode="External"/><Relationship Id="rId34" Type="http://schemas.openxmlformats.org/officeDocument/2006/relationships/hyperlink" Target="consultantplus://offline/ref=4A7699D6E2130842095B5F1BB393D7F1780B22E8EA573AD90607A58ECD158871DFE80B17A650BC9DD20A54PCO3L" TargetMode="External"/><Relationship Id="rId42" Type="http://schemas.openxmlformats.org/officeDocument/2006/relationships/hyperlink" Target="file:///C:\content\act\621a88ec-e9cf-4164-919b-91ea27312b18.doc" TargetMode="External"/><Relationship Id="rId47" Type="http://schemas.openxmlformats.org/officeDocument/2006/relationships/hyperlink" Target="file:///C:\content\act\f19c3c50-57f1-4ec6-adcb-8c7079fac16e.doc" TargetMode="External"/><Relationship Id="rId7" Type="http://schemas.openxmlformats.org/officeDocument/2006/relationships/hyperlink" Target="file:///C:\content\act\fb6d19ce-f457-40eb-af17-ff58fad02084.doc" TargetMode="External"/><Relationship Id="rId12" Type="http://schemas.openxmlformats.org/officeDocument/2006/relationships/hyperlink" Target="file:///C:\content\act\bba0bfb1-06c7-4e50-a8d3-fe1045784bf1.html" TargetMode="External"/><Relationship Id="rId17" Type="http://schemas.openxmlformats.org/officeDocument/2006/relationships/hyperlink" Target="file:///C:\content\act\42d5a887-4f1e-4b4b-ab6d-dfc9d58faac5.doc" TargetMode="External"/><Relationship Id="rId25" Type="http://schemas.openxmlformats.org/officeDocument/2006/relationships/hyperlink" Target="file:///C:\content\act\42d5a887-4f1e-4b4b-ab6d-dfc9d58faac5.doc" TargetMode="External"/><Relationship Id="rId33" Type="http://schemas.openxmlformats.org/officeDocument/2006/relationships/hyperlink" Target="file:///C:\content\act\42d5a887-4f1e-4b4b-ab6d-dfc9d58faac5.doc" TargetMode="External"/><Relationship Id="rId38" Type="http://schemas.openxmlformats.org/officeDocument/2006/relationships/hyperlink" Target="file:///C:\content\act\42d5a887-4f1e-4b4b-ab6d-dfc9d58faac5.doc" TargetMode="External"/><Relationship Id="rId46" Type="http://schemas.openxmlformats.org/officeDocument/2006/relationships/hyperlink" Target="file:///C:\content\act\f19c3c50-57f1-4ec6-adcb-8c7079fac16e.doc" TargetMode="External"/><Relationship Id="rId2" Type="http://schemas.openxmlformats.org/officeDocument/2006/relationships/numbering" Target="numbering.xml"/><Relationship Id="rId16" Type="http://schemas.openxmlformats.org/officeDocument/2006/relationships/hyperlink" Target="file:///C:\content\act\4c3bdab9-130b-400f-9f3c-16fe1d4af87f.doc" TargetMode="External"/><Relationship Id="rId20" Type="http://schemas.openxmlformats.org/officeDocument/2006/relationships/hyperlink" Target="file:///C:\content\act\f19c3c50-57f1-4ec6-adcb-8c7079fac16e.doc" TargetMode="External"/><Relationship Id="rId29" Type="http://schemas.openxmlformats.org/officeDocument/2006/relationships/hyperlink" Target="file:///C:\content\act\42d5a887-4f1e-4b4b-ab6d-dfc9d58faac5.doc" TargetMode="External"/><Relationship Id="rId41" Type="http://schemas.openxmlformats.org/officeDocument/2006/relationships/hyperlink" Target="file:///C:\content\act\42d5a887-4f1e-4b4b-ab6d-dfc9d58faac5.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E580C3FAB73ECEC47BBC65DA30B1C63719517EC7F4CD8F2DE239D05E0DE54DA34B3ADFE904A0DC66X61AO" TargetMode="External"/><Relationship Id="rId24" Type="http://schemas.openxmlformats.org/officeDocument/2006/relationships/hyperlink" Target="file:///C:\content\act\5b4c478b-e254-4ddb-8381-bd738f57c4fc.doc" TargetMode="External"/><Relationship Id="rId32" Type="http://schemas.openxmlformats.org/officeDocument/2006/relationships/hyperlink" Target="file:///C:\content\act\42d5a887-4f1e-4b4b-ab6d-dfc9d58faac5.doc" TargetMode="External"/><Relationship Id="rId37" Type="http://schemas.openxmlformats.org/officeDocument/2006/relationships/hyperlink" Target="file:///C:\content\act\42d5a887-4f1e-4b4b-ab6d-dfc9d58faac5.doc" TargetMode="External"/><Relationship Id="rId40" Type="http://schemas.openxmlformats.org/officeDocument/2006/relationships/hyperlink" Target="file:///C:\content\act\fb6d19ce-f457-40eb-af17-ff58fad02084.doc" TargetMode="External"/><Relationship Id="rId45" Type="http://schemas.openxmlformats.org/officeDocument/2006/relationships/hyperlink" Target="file:///C:\content\act\42d5a887-4f1e-4b4b-ab6d-dfc9d58faac5.doc" TargetMode="External"/><Relationship Id="rId5" Type="http://schemas.openxmlformats.org/officeDocument/2006/relationships/settings" Target="settings.xml"/><Relationship Id="rId15" Type="http://schemas.openxmlformats.org/officeDocument/2006/relationships/hyperlink" Target="file:///C:\content\act\42d5a887-4f1e-4b4b-ab6d-dfc9d58faac5.doc" TargetMode="External"/><Relationship Id="rId23" Type="http://schemas.openxmlformats.org/officeDocument/2006/relationships/hyperlink" Target="file:///C:\content\act\42d5a887-4f1e-4b4b-ab6d-dfc9d58faac5.doc" TargetMode="External"/><Relationship Id="rId28" Type="http://schemas.openxmlformats.org/officeDocument/2006/relationships/hyperlink" Target="file:///C:\content\act\42d5a887-4f1e-4b4b-ab6d-dfc9d58faac5.doc" TargetMode="External"/><Relationship Id="rId36" Type="http://schemas.openxmlformats.org/officeDocument/2006/relationships/hyperlink" Target="file:///C:\content\act\42d5a887-4f1e-4b4b-ab6d-dfc9d58faac5.doc" TargetMode="External"/><Relationship Id="rId49" Type="http://schemas.openxmlformats.org/officeDocument/2006/relationships/theme" Target="theme/theme1.xml"/><Relationship Id="rId10" Type="http://schemas.openxmlformats.org/officeDocument/2006/relationships/hyperlink" Target="file:///C:\content\act\42d5a887-4f1e-4b4b-ab6d-dfc9d58faac5.doc" TargetMode="External"/><Relationship Id="rId19" Type="http://schemas.openxmlformats.org/officeDocument/2006/relationships/hyperlink" Target="file:///C:\content\act\bba0bfb1-06c7-4e50-a8d3-fe1045784bf1.html" TargetMode="External"/><Relationship Id="rId31" Type="http://schemas.openxmlformats.org/officeDocument/2006/relationships/hyperlink" Target="file:///C:\content\act\42d5a887-4f1e-4b4b-ab6d-dfc9d58faac5.doc" TargetMode="External"/><Relationship Id="rId44" Type="http://schemas.openxmlformats.org/officeDocument/2006/relationships/hyperlink" Target="file:///C:\content\act\fb6d19ce-f457-40eb-af17-ff58fad02084.doc" TargetMode="External"/><Relationship Id="rId4" Type="http://schemas.microsoft.com/office/2007/relationships/stylesWithEffects" Target="stylesWithEffects.xml"/><Relationship Id="rId9" Type="http://schemas.openxmlformats.org/officeDocument/2006/relationships/hyperlink" Target="file:///C:\content\act\398fcf9f-6b47-4e87-9f56-a1dfdf90fe89.doc" TargetMode="External"/><Relationship Id="rId14" Type="http://schemas.openxmlformats.org/officeDocument/2006/relationships/hyperlink" Target="file:///C:\content\act\16c3e4cc-fcd6-4137-9ed5-ad1df26b8648.doc" TargetMode="External"/><Relationship Id="rId22" Type="http://schemas.openxmlformats.org/officeDocument/2006/relationships/hyperlink" Target="file:///C:\content\act\16c3e4cc-fcd6-4137-9ed5-ad1df26b8648.doc" TargetMode="External"/><Relationship Id="rId27" Type="http://schemas.openxmlformats.org/officeDocument/2006/relationships/hyperlink" Target="file:///C:\content\act\42d5a887-4f1e-4b4b-ab6d-dfc9d58faac5.doc" TargetMode="External"/><Relationship Id="rId30" Type="http://schemas.openxmlformats.org/officeDocument/2006/relationships/hyperlink" Target="file:///C:\content\act\fa3de652-9c14-4127-8a21-f7c4e107ddfb.doc" TargetMode="External"/><Relationship Id="rId35" Type="http://schemas.openxmlformats.org/officeDocument/2006/relationships/hyperlink" Target="file:///C:\content\act\42d5a887-4f1e-4b4b-ab6d-dfc9d58faac5.doc" TargetMode="External"/><Relationship Id="rId43" Type="http://schemas.openxmlformats.org/officeDocument/2006/relationships/hyperlink" Target="file:///C:\content\act\42d5a887-4f1e-4b4b-ab6d-dfc9d58faac5.doc" TargetMode="External"/><Relationship Id="rId48" Type="http://schemas.openxmlformats.org/officeDocument/2006/relationships/fontTable" Target="fontTable.xml"/><Relationship Id="rId8" Type="http://schemas.openxmlformats.org/officeDocument/2006/relationships/hyperlink" Target="file:///C:\content\act\fa3de652-9c14-4127-8a21-f7c4e107ddfb.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27530-3DE2-44B5-8E05-9F20F5CFD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25</Pages>
  <Words>9281</Words>
  <Characters>52908</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Отчет 14 отдела по результатам работы за период 2004г</vt:lpstr>
    </vt:vector>
  </TitlesOfParts>
  <Company>Dep</Company>
  <LinksUpToDate>false</LinksUpToDate>
  <CharactersWithSpaces>62065</CharactersWithSpaces>
  <SharedDoc>false</SharedDoc>
  <HLinks>
    <vt:vector size="108" baseType="variant">
      <vt:variant>
        <vt:i4>5046273</vt:i4>
      </vt:variant>
      <vt:variant>
        <vt:i4>51</vt:i4>
      </vt:variant>
      <vt:variant>
        <vt:i4>0</vt:i4>
      </vt:variant>
      <vt:variant>
        <vt:i4>5</vt:i4>
      </vt:variant>
      <vt:variant>
        <vt:lpwstr>/content/act/f19c3c50-57f1-4ec6-adcb-8c7079fac16e.doc</vt:lpwstr>
      </vt:variant>
      <vt:variant>
        <vt:lpwstr/>
      </vt:variant>
      <vt:variant>
        <vt:i4>5046273</vt:i4>
      </vt:variant>
      <vt:variant>
        <vt:i4>48</vt:i4>
      </vt:variant>
      <vt:variant>
        <vt:i4>0</vt:i4>
      </vt:variant>
      <vt:variant>
        <vt:i4>5</vt:i4>
      </vt:variant>
      <vt:variant>
        <vt:lpwstr>/content/act/f19c3c50-57f1-4ec6-adcb-8c7079fac16e.doc</vt:lpwstr>
      </vt:variant>
      <vt:variant>
        <vt:lpwstr/>
      </vt:variant>
      <vt:variant>
        <vt:i4>5505139</vt:i4>
      </vt:variant>
      <vt:variant>
        <vt:i4>45</vt:i4>
      </vt:variant>
      <vt:variant>
        <vt:i4>0</vt:i4>
      </vt:variant>
      <vt:variant>
        <vt:i4>5</vt:i4>
      </vt:variant>
      <vt:variant>
        <vt:lpwstr>mailto:social@kosnet.ru</vt:lpwstr>
      </vt:variant>
      <vt:variant>
        <vt:lpwstr/>
      </vt:variant>
      <vt:variant>
        <vt:i4>5505139</vt:i4>
      </vt:variant>
      <vt:variant>
        <vt:i4>42</vt:i4>
      </vt:variant>
      <vt:variant>
        <vt:i4>0</vt:i4>
      </vt:variant>
      <vt:variant>
        <vt:i4>5</vt:i4>
      </vt:variant>
      <vt:variant>
        <vt:lpwstr>mailto:social@kosnet.ru</vt:lpwstr>
      </vt:variant>
      <vt:variant>
        <vt:lpwstr/>
      </vt:variant>
      <vt:variant>
        <vt:i4>5505139</vt:i4>
      </vt:variant>
      <vt:variant>
        <vt:i4>39</vt:i4>
      </vt:variant>
      <vt:variant>
        <vt:i4>0</vt:i4>
      </vt:variant>
      <vt:variant>
        <vt:i4>5</vt:i4>
      </vt:variant>
      <vt:variant>
        <vt:lpwstr>mailto:social@kosnet.ru</vt:lpwstr>
      </vt:variant>
      <vt:variant>
        <vt:lpwstr/>
      </vt:variant>
      <vt:variant>
        <vt:i4>5505139</vt:i4>
      </vt:variant>
      <vt:variant>
        <vt:i4>36</vt:i4>
      </vt:variant>
      <vt:variant>
        <vt:i4>0</vt:i4>
      </vt:variant>
      <vt:variant>
        <vt:i4>5</vt:i4>
      </vt:variant>
      <vt:variant>
        <vt:lpwstr>mailto:social@kosnet.ru</vt:lpwstr>
      </vt:variant>
      <vt:variant>
        <vt:lpwstr/>
      </vt:variant>
      <vt:variant>
        <vt:i4>5505139</vt:i4>
      </vt:variant>
      <vt:variant>
        <vt:i4>33</vt:i4>
      </vt:variant>
      <vt:variant>
        <vt:i4>0</vt:i4>
      </vt:variant>
      <vt:variant>
        <vt:i4>5</vt:i4>
      </vt:variant>
      <vt:variant>
        <vt:lpwstr>mailto:social@kosnet.ru</vt:lpwstr>
      </vt:variant>
      <vt:variant>
        <vt:lpwstr/>
      </vt:variant>
      <vt:variant>
        <vt:i4>1179741</vt:i4>
      </vt:variant>
      <vt:variant>
        <vt:i4>30</vt:i4>
      </vt:variant>
      <vt:variant>
        <vt:i4>0</vt:i4>
      </vt:variant>
      <vt:variant>
        <vt:i4>5</vt:i4>
      </vt:variant>
      <vt:variant>
        <vt:lpwstr>/content/act/fb6d19ce-f457-40eb-af17-ff58fad02084.doc</vt:lpwstr>
      </vt:variant>
      <vt:variant>
        <vt:lpwstr/>
      </vt:variant>
      <vt:variant>
        <vt:i4>1179741</vt:i4>
      </vt:variant>
      <vt:variant>
        <vt:i4>27</vt:i4>
      </vt:variant>
      <vt:variant>
        <vt:i4>0</vt:i4>
      </vt:variant>
      <vt:variant>
        <vt:i4>5</vt:i4>
      </vt:variant>
      <vt:variant>
        <vt:lpwstr>/content/act/fb6d19ce-f457-40eb-af17-ff58fad02084.doc</vt:lpwstr>
      </vt:variant>
      <vt:variant>
        <vt:lpwstr/>
      </vt:variant>
      <vt:variant>
        <vt:i4>7209015</vt:i4>
      </vt:variant>
      <vt:variant>
        <vt:i4>24</vt:i4>
      </vt:variant>
      <vt:variant>
        <vt:i4>0</vt:i4>
      </vt:variant>
      <vt:variant>
        <vt:i4>5</vt:i4>
      </vt:variant>
      <vt:variant>
        <vt:lpwstr>/content/act/b11798ff-43b9-49db-b06c-4223f9d555e2.html</vt:lpwstr>
      </vt:variant>
      <vt:variant>
        <vt:lpwstr/>
      </vt:variant>
      <vt:variant>
        <vt:i4>7209008</vt:i4>
      </vt:variant>
      <vt:variant>
        <vt:i4>21</vt:i4>
      </vt:variant>
      <vt:variant>
        <vt:i4>0</vt:i4>
      </vt:variant>
      <vt:variant>
        <vt:i4>5</vt:i4>
      </vt:variant>
      <vt:variant>
        <vt:lpwstr>/content/act/37e216a2-d970-4814-a57a-ee65b17c9e0c.html</vt:lpwstr>
      </vt:variant>
      <vt:variant>
        <vt:lpwstr/>
      </vt:variant>
      <vt:variant>
        <vt:i4>4980750</vt:i4>
      </vt:variant>
      <vt:variant>
        <vt:i4>18</vt:i4>
      </vt:variant>
      <vt:variant>
        <vt:i4>0</vt:i4>
      </vt:variant>
      <vt:variant>
        <vt:i4>5</vt:i4>
      </vt:variant>
      <vt:variant>
        <vt:lpwstr>/content/act/5b4c478b-e254-4ddb-8381-bd738f57c4fc.doc</vt:lpwstr>
      </vt:variant>
      <vt:variant>
        <vt:lpwstr/>
      </vt:variant>
      <vt:variant>
        <vt:i4>4980750</vt:i4>
      </vt:variant>
      <vt:variant>
        <vt:i4>15</vt:i4>
      </vt:variant>
      <vt:variant>
        <vt:i4>0</vt:i4>
      </vt:variant>
      <vt:variant>
        <vt:i4>5</vt:i4>
      </vt:variant>
      <vt:variant>
        <vt:lpwstr>/content/act/5b4c478b-e254-4ddb-8381-bd738f57c4fc.doc</vt:lpwstr>
      </vt:variant>
      <vt:variant>
        <vt:lpwstr/>
      </vt:variant>
      <vt:variant>
        <vt:i4>5046273</vt:i4>
      </vt:variant>
      <vt:variant>
        <vt:i4>12</vt:i4>
      </vt:variant>
      <vt:variant>
        <vt:i4>0</vt:i4>
      </vt:variant>
      <vt:variant>
        <vt:i4>5</vt:i4>
      </vt:variant>
      <vt:variant>
        <vt:lpwstr>/content/act/f19c3c50-57f1-4ec6-adcb-8c7079fac16e.doc</vt:lpwstr>
      </vt:variant>
      <vt:variant>
        <vt:lpwstr/>
      </vt:variant>
      <vt:variant>
        <vt:i4>1704017</vt:i4>
      </vt:variant>
      <vt:variant>
        <vt:i4>9</vt:i4>
      </vt:variant>
      <vt:variant>
        <vt:i4>0</vt:i4>
      </vt:variant>
      <vt:variant>
        <vt:i4>5</vt:i4>
      </vt:variant>
      <vt:variant>
        <vt:lpwstr>/content/act/4c3bdab9-130b-400f-9f3c-16fe1d4af87f.doc</vt:lpwstr>
      </vt:variant>
      <vt:variant>
        <vt:lpwstr/>
      </vt:variant>
      <vt:variant>
        <vt:i4>4980750</vt:i4>
      </vt:variant>
      <vt:variant>
        <vt:i4>6</vt:i4>
      </vt:variant>
      <vt:variant>
        <vt:i4>0</vt:i4>
      </vt:variant>
      <vt:variant>
        <vt:i4>5</vt:i4>
      </vt:variant>
      <vt:variant>
        <vt:lpwstr>/content/act/5b4c478b-e254-4ddb-8381-bd738f57c4fc.doc</vt:lpwstr>
      </vt:variant>
      <vt:variant>
        <vt:lpwstr/>
      </vt:variant>
      <vt:variant>
        <vt:i4>3211313</vt:i4>
      </vt:variant>
      <vt:variant>
        <vt:i4>3</vt:i4>
      </vt:variant>
      <vt:variant>
        <vt:i4>0</vt:i4>
      </vt:variant>
      <vt:variant>
        <vt:i4>5</vt:i4>
      </vt:variant>
      <vt:variant>
        <vt:lpwstr>/content/act/bba0bfb1-06c7-4e50-a8d3-fe1045784bf1.html</vt:lpwstr>
      </vt:variant>
      <vt:variant>
        <vt:lpwstr/>
      </vt:variant>
      <vt:variant>
        <vt:i4>1179741</vt:i4>
      </vt:variant>
      <vt:variant>
        <vt:i4>0</vt:i4>
      </vt:variant>
      <vt:variant>
        <vt:i4>0</vt:i4>
      </vt:variant>
      <vt:variant>
        <vt:i4>5</vt:i4>
      </vt:variant>
      <vt:variant>
        <vt:lpwstr>/content/act/fb6d19ce-f457-40eb-af17-ff58fad02084.doc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14 отдела по результатам работы за период 2004г</dc:title>
  <dc:subject/>
  <dc:creator>Елена</dc:creator>
  <cp:keywords/>
  <cp:lastModifiedBy>IT Support</cp:lastModifiedBy>
  <cp:revision>3</cp:revision>
  <cp:lastPrinted>2012-01-24T14:26:00Z</cp:lastPrinted>
  <dcterms:created xsi:type="dcterms:W3CDTF">2015-04-17T06:49:00Z</dcterms:created>
  <dcterms:modified xsi:type="dcterms:W3CDTF">2021-07-30T06:55:00Z</dcterms:modified>
</cp:coreProperties>
</file>