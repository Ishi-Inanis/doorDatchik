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2DDA" w:rsidRPr="001E4289" w:rsidRDefault="00F62DDA" w:rsidP="001E4289">
      <w:pPr>
        <w:pStyle w:val="ac"/>
        <w:rPr>
          <w:rFonts w:ascii="Arial" w:hAnsi="Arial"/>
          <w:color w:val="auto"/>
          <w:sz w:val="26"/>
          <w:szCs w:val="26"/>
        </w:rPr>
      </w:pPr>
      <w:r w:rsidRPr="001E4289">
        <w:rPr>
          <w:rFonts w:ascii="Arial" w:hAnsi="Arial"/>
          <w:color w:val="auto"/>
          <w:sz w:val="26"/>
          <w:szCs w:val="26"/>
        </w:rPr>
        <w:t>ДЕПАРТАМЕНТ СОЦИАЛЬНОЙ ЗАЩИТЫ НАСЕЛЕНИЯ, ОПЕКИ И ПОПЕЧИТЕЛЬСТВА КОСТРОМСКОЙ ОБЛАСТИ</w:t>
      </w:r>
    </w:p>
    <w:p w:rsidR="00F62DDA" w:rsidRPr="001E4289" w:rsidRDefault="00F62DDA" w:rsidP="001E4289">
      <w:pPr>
        <w:pStyle w:val="ac"/>
        <w:rPr>
          <w:rFonts w:ascii="Arial" w:hAnsi="Arial"/>
          <w:color w:val="auto"/>
          <w:sz w:val="26"/>
          <w:szCs w:val="26"/>
        </w:rPr>
      </w:pPr>
    </w:p>
    <w:p w:rsidR="00F62DDA" w:rsidRPr="001E4289" w:rsidRDefault="00F62DDA" w:rsidP="001E4289">
      <w:pPr>
        <w:pStyle w:val="ac"/>
        <w:rPr>
          <w:rFonts w:ascii="Arial" w:hAnsi="Arial"/>
          <w:color w:val="auto"/>
          <w:sz w:val="26"/>
          <w:szCs w:val="26"/>
        </w:rPr>
      </w:pPr>
      <w:r w:rsidRPr="001E4289">
        <w:rPr>
          <w:rFonts w:ascii="Arial" w:hAnsi="Arial"/>
          <w:color w:val="auto"/>
          <w:sz w:val="26"/>
          <w:szCs w:val="26"/>
        </w:rPr>
        <w:t>ПРИКАЗ</w:t>
      </w:r>
    </w:p>
    <w:p w:rsidR="00F62DDA" w:rsidRPr="001E4289" w:rsidRDefault="00F62DDA" w:rsidP="001E4289">
      <w:pPr>
        <w:pStyle w:val="ac"/>
        <w:rPr>
          <w:rFonts w:ascii="Arial" w:hAnsi="Arial"/>
          <w:color w:val="auto"/>
          <w:sz w:val="26"/>
          <w:szCs w:val="26"/>
        </w:rPr>
      </w:pPr>
    </w:p>
    <w:p w:rsidR="00F62DDA" w:rsidRPr="001E4289" w:rsidRDefault="00F62DDA" w:rsidP="001E4289">
      <w:pPr>
        <w:jc w:val="center"/>
        <w:rPr>
          <w:b/>
          <w:sz w:val="26"/>
          <w:szCs w:val="26"/>
        </w:rPr>
      </w:pPr>
      <w:r w:rsidRPr="001E4289">
        <w:rPr>
          <w:b/>
          <w:sz w:val="26"/>
          <w:szCs w:val="26"/>
        </w:rPr>
        <w:t xml:space="preserve">от </w:t>
      </w:r>
      <w:r w:rsidR="002E7DDD" w:rsidRPr="001E4289">
        <w:rPr>
          <w:b/>
          <w:sz w:val="26"/>
          <w:szCs w:val="26"/>
        </w:rPr>
        <w:t xml:space="preserve">27 </w:t>
      </w:r>
      <w:r w:rsidRPr="001E4289">
        <w:rPr>
          <w:b/>
          <w:sz w:val="26"/>
          <w:szCs w:val="26"/>
        </w:rPr>
        <w:t xml:space="preserve"> </w:t>
      </w:r>
      <w:r w:rsidR="002E7DDD" w:rsidRPr="001E4289">
        <w:rPr>
          <w:b/>
          <w:sz w:val="26"/>
          <w:szCs w:val="26"/>
        </w:rPr>
        <w:t>июня</w:t>
      </w:r>
      <w:r w:rsidRPr="001E4289">
        <w:rPr>
          <w:b/>
          <w:sz w:val="26"/>
          <w:szCs w:val="26"/>
        </w:rPr>
        <w:t xml:space="preserve">  2012 года     № </w:t>
      </w:r>
      <w:r w:rsidR="002E7DDD" w:rsidRPr="001E4289">
        <w:rPr>
          <w:b/>
          <w:sz w:val="26"/>
          <w:szCs w:val="26"/>
        </w:rPr>
        <w:t>438</w:t>
      </w:r>
    </w:p>
    <w:p w:rsidR="00595CC8" w:rsidRPr="001E4289" w:rsidRDefault="00595CC8" w:rsidP="001E4289">
      <w:pPr>
        <w:jc w:val="center"/>
        <w:rPr>
          <w:b/>
          <w:sz w:val="26"/>
          <w:szCs w:val="26"/>
        </w:rPr>
      </w:pPr>
    </w:p>
    <w:p w:rsidR="00F62DDA" w:rsidRPr="001E4289" w:rsidRDefault="00F62DDA" w:rsidP="001E4289">
      <w:pPr>
        <w:jc w:val="center"/>
        <w:rPr>
          <w:b/>
          <w:sz w:val="26"/>
          <w:szCs w:val="26"/>
        </w:rPr>
      </w:pPr>
      <w:r w:rsidRPr="001E4289">
        <w:rPr>
          <w:b/>
          <w:sz w:val="26"/>
          <w:szCs w:val="26"/>
        </w:rPr>
        <w:t>г. Кострома</w:t>
      </w:r>
    </w:p>
    <w:p w:rsidR="00F62DDA" w:rsidRPr="00595CC8" w:rsidRDefault="00F62DDA" w:rsidP="001E4289">
      <w:pPr>
        <w:jc w:val="center"/>
      </w:pPr>
    </w:p>
    <w:p w:rsidR="00F62DDA" w:rsidRPr="00595CC8" w:rsidRDefault="00595CC8" w:rsidP="001E4289">
      <w:pPr>
        <w:jc w:val="center"/>
      </w:pPr>
      <w:r w:rsidRPr="001E4289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:rsidR="00F62DDA" w:rsidRPr="00595CC8" w:rsidRDefault="00F62DDA" w:rsidP="001E4289"/>
    <w:p w:rsidR="00D32335" w:rsidRPr="003D392F" w:rsidRDefault="00D32335" w:rsidP="00D32335">
      <w:pPr>
        <w:jc w:val="center"/>
        <w:rPr>
          <w:b/>
        </w:rPr>
      </w:pPr>
      <w:r w:rsidRPr="003D392F">
        <w:rPr>
          <w:b/>
        </w:rPr>
        <w:t>Утратил силу</w:t>
      </w:r>
    </w:p>
    <w:p w:rsidR="00D32335" w:rsidRPr="003D392F" w:rsidRDefault="00D32335" w:rsidP="00D32335">
      <w:pPr>
        <w:jc w:val="center"/>
        <w:rPr>
          <w:b/>
        </w:rPr>
      </w:pPr>
      <w:r w:rsidRPr="003D392F">
        <w:rPr>
          <w:b/>
        </w:rPr>
        <w:t>приказом департамента социальной защиты населения, опеки и поп</w:t>
      </w:r>
      <w:r>
        <w:rPr>
          <w:b/>
        </w:rPr>
        <w:t>ечительства Костромской области</w:t>
      </w:r>
    </w:p>
    <w:p w:rsidR="00D32335" w:rsidRDefault="001364F5" w:rsidP="00D32335">
      <w:pPr>
        <w:jc w:val="center"/>
      </w:pPr>
      <w:hyperlink r:id="rId7" w:tgtFrame="Cancelling" w:history="1">
        <w:r w:rsidR="00D32335" w:rsidRPr="003D392F">
          <w:rPr>
            <w:rStyle w:val="a3"/>
            <w:b/>
          </w:rPr>
          <w:t xml:space="preserve">№ 261 от 26.05.2015 года (НГР </w:t>
        </w:r>
        <w:r w:rsidR="00D32335" w:rsidRPr="003D392F">
          <w:rPr>
            <w:rStyle w:val="a3"/>
            <w:b/>
            <w:lang w:val="en-US"/>
          </w:rPr>
          <w:t>RU</w:t>
        </w:r>
        <w:r w:rsidR="00D32335" w:rsidRPr="003D392F">
          <w:rPr>
            <w:rStyle w:val="a3"/>
            <w:b/>
          </w:rPr>
          <w:t>44000201500553)</w:t>
        </w:r>
      </w:hyperlink>
    </w:p>
    <w:p w:rsidR="00595CC8" w:rsidRDefault="00595CC8" w:rsidP="001E4289"/>
    <w:p w:rsidR="00216F13" w:rsidRPr="00216F13" w:rsidRDefault="00FF7CAA" w:rsidP="001E4289">
      <w:pPr>
        <w:rPr>
          <w:b/>
        </w:rPr>
      </w:pPr>
      <w:r>
        <w:rPr>
          <w:b/>
        </w:rPr>
        <w:t>В редакции</w:t>
      </w:r>
      <w:r w:rsidR="00216F13" w:rsidRPr="00216F13">
        <w:rPr>
          <w:b/>
        </w:rPr>
        <w:t xml:space="preserve">: </w:t>
      </w:r>
    </w:p>
    <w:p w:rsidR="00216F13" w:rsidRDefault="00216F13" w:rsidP="001E4289">
      <w:r>
        <w:t>приказ</w:t>
      </w:r>
      <w:r w:rsidR="00FF7CAA">
        <w:t>а</w:t>
      </w:r>
      <w:r>
        <w:t xml:space="preserve">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216F13">
          <w:rPr>
            <w:rStyle w:val="a3"/>
          </w:rPr>
          <w:t xml:space="preserve">№ 649 от 02.10.2012 года (НГР </w:t>
        </w:r>
        <w:r w:rsidRPr="00216F13">
          <w:rPr>
            <w:rStyle w:val="a3"/>
            <w:lang w:val="en-US"/>
          </w:rPr>
          <w:t>RU</w:t>
        </w:r>
        <w:r w:rsidRPr="00216F13">
          <w:rPr>
            <w:rStyle w:val="a3"/>
          </w:rPr>
          <w:t>44000201200941)</w:t>
        </w:r>
      </w:hyperlink>
    </w:p>
    <w:p w:rsidR="00216F13" w:rsidRDefault="00BF2974" w:rsidP="001E4289">
      <w:r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4075E5">
          <w:rPr>
            <w:rStyle w:val="a3"/>
          </w:rPr>
          <w:t xml:space="preserve">№ 338 от 01.07.2013 года (НГР </w:t>
        </w:r>
        <w:r w:rsidRPr="004075E5">
          <w:rPr>
            <w:rStyle w:val="a3"/>
            <w:lang w:val="en-US"/>
          </w:rPr>
          <w:t>RU</w:t>
        </w:r>
        <w:r w:rsidRPr="004075E5">
          <w:rPr>
            <w:rStyle w:val="a3"/>
          </w:rPr>
          <w:t>44000201300539)</w:t>
        </w:r>
      </w:hyperlink>
    </w:p>
    <w:p w:rsidR="00524556" w:rsidRPr="0078109C" w:rsidRDefault="00524556" w:rsidP="00524556">
      <w:pPr>
        <w:tabs>
          <w:tab w:val="left" w:pos="993"/>
        </w:tabs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10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</w:p>
    <w:p w:rsidR="00BF2974" w:rsidRDefault="00BF2974" w:rsidP="001E4289"/>
    <w:p w:rsidR="00216F13" w:rsidRPr="00595CC8" w:rsidRDefault="00216F13" w:rsidP="001E4289"/>
    <w:p w:rsidR="00A83A48" w:rsidRPr="00595CC8" w:rsidRDefault="00F62DDA" w:rsidP="001E4289">
      <w:pPr>
        <w:pStyle w:val="15"/>
        <w:tabs>
          <w:tab w:val="left" w:pos="993"/>
        </w:tabs>
        <w:spacing w:line="240" w:lineRule="auto"/>
        <w:ind w:firstLine="567"/>
        <w:jc w:val="both"/>
        <w:rPr>
          <w:rStyle w:val="61"/>
          <w:rFonts w:ascii="Arial" w:hAnsi="Arial" w:cs="Times New Roman"/>
          <w:kern w:val="0"/>
          <w:szCs w:val="28"/>
        </w:rPr>
      </w:pPr>
      <w:proofErr w:type="gramStart"/>
      <w:r w:rsidRPr="00595CC8">
        <w:rPr>
          <w:rFonts w:ascii="Arial" w:hAnsi="Arial" w:cs="Times New Roman"/>
          <w:kern w:val="0"/>
          <w:szCs w:val="28"/>
        </w:rPr>
        <w:t xml:space="preserve">В целях реализации Федерального закона </w:t>
      </w:r>
      <w:hyperlink r:id="rId11" w:tgtFrame="Logical" w:history="1">
        <w:r w:rsidRPr="0040341B">
          <w:rPr>
            <w:rStyle w:val="a3"/>
            <w:rFonts w:ascii="Arial" w:hAnsi="Arial" w:cs="Times New Roman"/>
            <w:kern w:val="0"/>
            <w:szCs w:val="28"/>
          </w:rPr>
          <w:t>от 27 июля 2010 года № 210-Ф</w:t>
        </w:r>
        <w:r w:rsidR="002C1D29" w:rsidRPr="0040341B">
          <w:rPr>
            <w:rStyle w:val="a3"/>
            <w:rFonts w:ascii="Arial" w:hAnsi="Arial" w:cs="Times New Roman"/>
            <w:kern w:val="0"/>
            <w:szCs w:val="28"/>
          </w:rPr>
          <w:t>З</w:t>
        </w:r>
      </w:hyperlink>
      <w:r w:rsidR="002C1D29" w:rsidRPr="00595CC8">
        <w:rPr>
          <w:rFonts w:ascii="Arial" w:hAnsi="Arial" w:cs="Times New Roman"/>
          <w:kern w:val="0"/>
          <w:szCs w:val="28"/>
        </w:rPr>
        <w:t xml:space="preserve"> «Об организации предоставления</w:t>
      </w:r>
      <w:r w:rsidRPr="00595CC8">
        <w:rPr>
          <w:rFonts w:ascii="Arial" w:hAnsi="Arial" w:cs="Times New Roman"/>
          <w:kern w:val="0"/>
          <w:szCs w:val="28"/>
        </w:rPr>
        <w:t xml:space="preserve"> государственных и муниципальных услуг», в соответствии с постановлением администрации Костромской области</w:t>
      </w:r>
      <w:r w:rsidRPr="00595CC8">
        <w:rPr>
          <w:rFonts w:ascii="Arial" w:hAnsi="Arial" w:cs="Times New Roman"/>
          <w:kern w:val="0"/>
        </w:rPr>
        <w:t xml:space="preserve"> </w:t>
      </w:r>
      <w:hyperlink r:id="rId12" w:tgtFrame="Logical" w:history="1">
        <w:r w:rsidR="00A83A48" w:rsidRPr="001E4289">
          <w:rPr>
            <w:rStyle w:val="a3"/>
            <w:rFonts w:ascii="Arial" w:hAnsi="Arial" w:cs="Times New Roman"/>
            <w:kern w:val="0"/>
            <w:szCs w:val="28"/>
          </w:rPr>
          <w:t>от 11 мая 2012 года № 175-а</w:t>
        </w:r>
      </w:hyperlink>
      <w:r w:rsidR="00A83A48" w:rsidRPr="00595CC8">
        <w:rPr>
          <w:rStyle w:val="61"/>
          <w:rFonts w:ascii="Arial" w:hAnsi="Arial" w:cs="Times New Roman"/>
          <w:kern w:val="0"/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F62DDA" w:rsidRPr="00595CC8" w:rsidRDefault="00F62DDA" w:rsidP="001E4289">
      <w:pPr>
        <w:tabs>
          <w:tab w:val="left" w:pos="993"/>
        </w:tabs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ПРИКАЗЫВАЮ:</w:t>
      </w:r>
    </w:p>
    <w:p w:rsidR="004A402C" w:rsidRPr="00595CC8" w:rsidRDefault="00D67CA6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1. </w:t>
      </w:r>
      <w:r w:rsidR="00F62DDA" w:rsidRPr="00595CC8">
        <w:rPr>
          <w:rStyle w:val="TimesNewRoman14"/>
          <w:rFonts w:ascii="Arial" w:hAnsi="Arial" w:cs="Times New Roman"/>
          <w:sz w:val="24"/>
          <w:szCs w:val="28"/>
        </w:rPr>
        <w:t xml:space="preserve">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="004A402C" w:rsidRPr="00595CC8">
        <w:rPr>
          <w:rFonts w:cs="Times New Roman"/>
          <w:bCs/>
          <w:sz w:val="24"/>
          <w:szCs w:val="28"/>
        </w:rPr>
        <w:t>по н</w:t>
      </w:r>
      <w:r w:rsidR="004A402C" w:rsidRPr="00595CC8">
        <w:rPr>
          <w:rFonts w:cs="Times New Roman"/>
          <w:sz w:val="24"/>
          <w:szCs w:val="28"/>
        </w:rPr>
        <w:t xml:space="preserve">азначению государственной социальной помощи в </w:t>
      </w:r>
      <w:r w:rsidR="00022AB5" w:rsidRPr="00595CC8">
        <w:rPr>
          <w:rFonts w:cs="Times New Roman"/>
          <w:sz w:val="24"/>
          <w:szCs w:val="28"/>
        </w:rPr>
        <w:t>Костромской области реабилитированным лицам</w:t>
      </w:r>
      <w:r w:rsidR="004A402C" w:rsidRPr="00595CC8">
        <w:rPr>
          <w:rFonts w:cs="Times New Roman"/>
          <w:sz w:val="24"/>
          <w:szCs w:val="28"/>
        </w:rPr>
        <w:t>.</w:t>
      </w:r>
    </w:p>
    <w:p w:rsidR="00F62DDA" w:rsidRPr="00595CC8" w:rsidRDefault="00D67CA6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2. </w:t>
      </w:r>
      <w:r w:rsidR="00F62DDA" w:rsidRPr="00595CC8">
        <w:rPr>
          <w:rStyle w:val="TimesNewRoman14"/>
          <w:rFonts w:ascii="Arial" w:hAnsi="Arial" w:cs="Times New Roman"/>
          <w:sz w:val="24"/>
          <w:szCs w:val="28"/>
        </w:rPr>
        <w:t>Настоящий приказ вступает в силу со дня его официального опубликования.</w:t>
      </w:r>
    </w:p>
    <w:p w:rsidR="00F62DDA" w:rsidRPr="00595CC8" w:rsidRDefault="00F62DDA" w:rsidP="001E4289"/>
    <w:p w:rsidR="00F62DDA" w:rsidRPr="00595CC8" w:rsidRDefault="00F62DDA" w:rsidP="001E4289"/>
    <w:p w:rsidR="00F07ECB" w:rsidRPr="00595CC8" w:rsidRDefault="00F07ECB" w:rsidP="001E4289">
      <w:r w:rsidRPr="00595CC8">
        <w:t>Первый заместитель</w:t>
      </w:r>
      <w:r w:rsidR="00595CC8" w:rsidRPr="00595CC8">
        <w:t xml:space="preserve"> </w:t>
      </w:r>
      <w:r w:rsidRPr="00595CC8">
        <w:t xml:space="preserve">директора департамента                        З.П. </w:t>
      </w:r>
      <w:proofErr w:type="spellStart"/>
      <w:r w:rsidRPr="00595CC8">
        <w:t>Мещирякова</w:t>
      </w:r>
      <w:proofErr w:type="spellEnd"/>
    </w:p>
    <w:p w:rsidR="00F62DDA" w:rsidRPr="00595CC8" w:rsidRDefault="00F62DDA" w:rsidP="001E4289"/>
    <w:p w:rsidR="00F62DDA" w:rsidRPr="00595CC8" w:rsidRDefault="00F62DDA" w:rsidP="001E4289"/>
    <w:p w:rsidR="00F62DDA" w:rsidRPr="00595CC8" w:rsidRDefault="00F62DDA" w:rsidP="001E4289"/>
    <w:p w:rsidR="00FE5748" w:rsidRPr="00595CC8" w:rsidRDefault="00FE5748" w:rsidP="001E4289"/>
    <w:p w:rsidR="00FE5748" w:rsidRPr="00595CC8" w:rsidRDefault="00FE5748" w:rsidP="001E4289"/>
    <w:p w:rsidR="001473E9" w:rsidRPr="00595CC8" w:rsidRDefault="001473E9" w:rsidP="001E4289"/>
    <w:p w:rsidR="001473E9" w:rsidRPr="00595CC8" w:rsidRDefault="001473E9" w:rsidP="001E4289"/>
    <w:p w:rsidR="001473E9" w:rsidRPr="00595CC8" w:rsidRDefault="001473E9" w:rsidP="001E4289"/>
    <w:p w:rsidR="00F62DDA" w:rsidRPr="00595CC8" w:rsidRDefault="00F62DDA" w:rsidP="001E4289"/>
    <w:p w:rsidR="008A51C4" w:rsidRPr="00595CC8" w:rsidRDefault="008A51C4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07ECB" w:rsidRPr="00595CC8" w:rsidRDefault="00F07ECB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07ECB" w:rsidRPr="00595CC8" w:rsidRDefault="00F07ECB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733C11" w:rsidRPr="00595CC8" w:rsidRDefault="00733C11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Приложение</w:t>
      </w:r>
    </w:p>
    <w:p w:rsidR="00595CC8" w:rsidRPr="00595CC8" w:rsidRDefault="00733C11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lastRenderedPageBreak/>
        <w:t>Утвержден</w:t>
      </w:r>
    </w:p>
    <w:p w:rsidR="00A83A48" w:rsidRPr="00595CC8" w:rsidRDefault="00733C11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приказом департамента</w:t>
      </w:r>
    </w:p>
    <w:p w:rsidR="00A83A48" w:rsidRPr="00595CC8" w:rsidRDefault="00733C11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социальной защиты населения, опеки и попечительства Костромской области </w:t>
      </w:r>
    </w:p>
    <w:p w:rsidR="00733C11" w:rsidRPr="00595CC8" w:rsidRDefault="00733C11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от  </w:t>
      </w:r>
      <w:r w:rsidR="00595CC8" w:rsidRPr="00595CC8">
        <w:rPr>
          <w:rStyle w:val="TimesNewRoman14"/>
          <w:rFonts w:ascii="Arial" w:hAnsi="Arial" w:cs="Times New Roman"/>
          <w:sz w:val="24"/>
          <w:szCs w:val="28"/>
        </w:rPr>
        <w:t xml:space="preserve">27 </w:t>
      </w: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 </w:t>
      </w:r>
      <w:r w:rsidR="00595CC8" w:rsidRPr="00595CC8">
        <w:rPr>
          <w:rStyle w:val="TimesNewRoman14"/>
          <w:rFonts w:ascii="Arial" w:hAnsi="Arial" w:cs="Times New Roman"/>
          <w:sz w:val="24"/>
          <w:szCs w:val="28"/>
        </w:rPr>
        <w:t>июня</w:t>
      </w: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 2012 г. № </w:t>
      </w:r>
      <w:r w:rsidR="00595CC8" w:rsidRPr="00595CC8">
        <w:rPr>
          <w:rStyle w:val="TimesNewRoman14"/>
          <w:rFonts w:ascii="Arial" w:hAnsi="Arial" w:cs="Times New Roman"/>
          <w:sz w:val="24"/>
          <w:szCs w:val="28"/>
        </w:rPr>
        <w:t>438</w:t>
      </w: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8768C2" w:rsidRPr="00595CC8" w:rsidRDefault="008768C2" w:rsidP="001E4289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</w:p>
    <w:p w:rsidR="00F62DDA" w:rsidRPr="001E4289" w:rsidRDefault="008768C2" w:rsidP="001E4289">
      <w:pPr>
        <w:pStyle w:val="ConsPlusTitle"/>
        <w:widowControl/>
        <w:ind w:firstLine="567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1E4289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:rsidR="00F62DDA" w:rsidRPr="00595CC8" w:rsidRDefault="00F62DDA" w:rsidP="001E4289">
      <w:pPr>
        <w:pStyle w:val="ConsPlusTitle"/>
        <w:widowControl/>
        <w:ind w:firstLine="567"/>
        <w:jc w:val="center"/>
        <w:rPr>
          <w:rFonts w:cs="Times New Roman"/>
          <w:b w:val="0"/>
          <w:sz w:val="24"/>
          <w:szCs w:val="28"/>
        </w:rPr>
      </w:pPr>
      <w:r w:rsidRPr="001E4289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предоставления департаментом социальной защиты</w:t>
      </w:r>
      <w:r w:rsidR="00595CC8" w:rsidRPr="001E4289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1E4289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населения, опеки и попечительства Костромской области</w:t>
      </w:r>
      <w:r w:rsidR="00595CC8" w:rsidRPr="001E4289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1E4289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государственной услуги </w:t>
      </w:r>
      <w:r w:rsidR="004A402C" w:rsidRPr="001E4289">
        <w:rPr>
          <w:rFonts w:eastAsia="Times New Roman"/>
          <w:kern w:val="32"/>
          <w:sz w:val="32"/>
          <w:szCs w:val="32"/>
          <w:lang w:eastAsia="ru-RU"/>
        </w:rPr>
        <w:t xml:space="preserve">по назначению государственной социальной помощи в </w:t>
      </w:r>
      <w:r w:rsidR="00022AB5" w:rsidRPr="001E4289">
        <w:rPr>
          <w:rFonts w:eastAsia="Times New Roman"/>
          <w:kern w:val="32"/>
          <w:sz w:val="32"/>
          <w:szCs w:val="32"/>
          <w:lang w:eastAsia="ru-RU"/>
        </w:rPr>
        <w:t>Костромской области реабилитированным лицам</w:t>
      </w:r>
    </w:p>
    <w:p w:rsidR="00022AB5" w:rsidRPr="00595CC8" w:rsidRDefault="00022AB5" w:rsidP="001E4289">
      <w:pPr>
        <w:pStyle w:val="ConsPlusTitle"/>
        <w:widowControl/>
        <w:ind w:firstLine="567"/>
        <w:jc w:val="both"/>
        <w:rPr>
          <w:b w:val="0"/>
          <w:sz w:val="24"/>
        </w:rPr>
      </w:pPr>
    </w:p>
    <w:p w:rsidR="00595CC8" w:rsidRPr="00595CC8" w:rsidRDefault="00595CC8" w:rsidP="001E4289">
      <w:pPr>
        <w:pStyle w:val="ConsPlusTitle"/>
        <w:widowControl/>
        <w:ind w:firstLine="567"/>
        <w:jc w:val="both"/>
        <w:rPr>
          <w:b w:val="0"/>
          <w:sz w:val="24"/>
        </w:rPr>
      </w:pPr>
    </w:p>
    <w:p w:rsidR="00F62DDA" w:rsidRPr="001E4289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1E4289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1. Общие положения</w:t>
      </w: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62DDA" w:rsidRPr="00FF7CAA" w:rsidRDefault="00FF7CA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lang w:eastAsia="ru-RU"/>
        </w:rPr>
      </w:pPr>
      <w:r w:rsidRPr="00FF7CAA">
        <w:rPr>
          <w:sz w:val="24"/>
          <w:szCs w:val="28"/>
        </w:rPr>
        <w:t xml:space="preserve">1. </w:t>
      </w:r>
      <w:r w:rsidRPr="00FF7CAA">
        <w:rPr>
          <w:rStyle w:val="TimesNewRoman14"/>
          <w:rFonts w:ascii="Arial" w:hAnsi="Arial"/>
          <w:sz w:val="24"/>
          <w:szCs w:val="28"/>
        </w:rPr>
        <w:t>Административный регламент предоставления департаментом социальной защиты населения, опеки и попечительства Костромской области (далее - департамент) государственной услуги по назначению</w:t>
      </w:r>
      <w:r w:rsidRPr="00FF7CAA">
        <w:rPr>
          <w:sz w:val="24"/>
          <w:szCs w:val="28"/>
        </w:rPr>
        <w:t xml:space="preserve"> </w:t>
      </w:r>
      <w:r w:rsidRPr="00FF7CAA">
        <w:rPr>
          <w:rStyle w:val="6"/>
          <w:sz w:val="24"/>
          <w:szCs w:val="28"/>
        </w:rPr>
        <w:t>государственной социальной помощи в Костромской области</w:t>
      </w:r>
      <w:r w:rsidRPr="00FF7CAA">
        <w:rPr>
          <w:sz w:val="24"/>
          <w:szCs w:val="28"/>
        </w:rPr>
        <w:t xml:space="preserve"> реабилитированным лицам (далее - административный регламент) регулирует отношения, связанные с </w:t>
      </w:r>
      <w:r w:rsidRPr="00FF7CAA">
        <w:rPr>
          <w:bCs/>
          <w:sz w:val="24"/>
          <w:szCs w:val="28"/>
        </w:rPr>
        <w:t>н</w:t>
      </w:r>
      <w:r w:rsidRPr="00FF7CAA">
        <w:rPr>
          <w:sz w:val="24"/>
          <w:szCs w:val="28"/>
        </w:rPr>
        <w:t xml:space="preserve">азначением  </w:t>
      </w:r>
      <w:r w:rsidRPr="00FF7CAA">
        <w:rPr>
          <w:rStyle w:val="6"/>
          <w:sz w:val="24"/>
          <w:szCs w:val="28"/>
        </w:rPr>
        <w:t xml:space="preserve">государственной социальной </w:t>
      </w:r>
      <w:proofErr w:type="gramStart"/>
      <w:r w:rsidRPr="00FF7CAA">
        <w:rPr>
          <w:rStyle w:val="6"/>
          <w:sz w:val="24"/>
          <w:szCs w:val="28"/>
        </w:rPr>
        <w:t>помощи</w:t>
      </w:r>
      <w:proofErr w:type="gramEnd"/>
      <w:r w:rsidRPr="00FF7CAA">
        <w:rPr>
          <w:rStyle w:val="6"/>
          <w:sz w:val="24"/>
          <w:szCs w:val="28"/>
        </w:rPr>
        <w:t xml:space="preserve"> реабилитированным лицам, </w:t>
      </w:r>
      <w:r w:rsidRPr="00FF7CAA">
        <w:rPr>
          <w:sz w:val="24"/>
          <w:szCs w:val="28"/>
        </w:rPr>
        <w:t xml:space="preserve">устанавливает сроки и последовательность административных процедур (действий) при осуществлении полномочий по назначению </w:t>
      </w:r>
      <w:r w:rsidRPr="00FF7CAA">
        <w:rPr>
          <w:rStyle w:val="6"/>
          <w:sz w:val="24"/>
          <w:szCs w:val="28"/>
        </w:rPr>
        <w:t>государственной социальной помощи в Костромской области реабилитированным лицам</w:t>
      </w:r>
      <w:r w:rsidRPr="00FF7CAA">
        <w:rPr>
          <w:sz w:val="24"/>
          <w:szCs w:val="28"/>
        </w:rPr>
        <w:t>, порядок взаимодействия департамента, его территориальных органов (далее – уполномоченный орган), областного государственного казенного учреждения «Центр социальных выплат» (далее – ОГКУ «ЦСВ») с заявителями, иными органами государственной власти и местного самоуправления, учреждениями и организациями.</w:t>
      </w:r>
    </w:p>
    <w:p w:rsidR="00FF7CAA" w:rsidRDefault="00FF7CA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rStyle w:val="TimesNewRoman14"/>
          <w:rFonts w:ascii="Arial" w:hAnsi="Arial" w:cs="Times New Roman"/>
          <w:sz w:val="24"/>
          <w:szCs w:val="28"/>
        </w:rPr>
        <w:t xml:space="preserve">(п. 1 в новой редакции </w:t>
      </w:r>
      <w:r w:rsidRPr="00FF7CAA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13" w:tgtFrame="ChangingDocument" w:history="1">
        <w:r w:rsidRPr="00FF7CAA">
          <w:rPr>
            <w:rStyle w:val="a3"/>
            <w:sz w:val="24"/>
            <w:szCs w:val="24"/>
          </w:rPr>
          <w:t xml:space="preserve">№ 649 от 02.10.2012 года (НГР </w:t>
        </w:r>
        <w:r w:rsidRPr="00FF7CAA">
          <w:rPr>
            <w:rStyle w:val="a3"/>
            <w:sz w:val="24"/>
            <w:szCs w:val="24"/>
            <w:lang w:val="en-US"/>
          </w:rPr>
          <w:t>RU</w:t>
        </w:r>
        <w:r w:rsidRPr="00FF7CAA">
          <w:rPr>
            <w:rStyle w:val="a3"/>
            <w:sz w:val="24"/>
            <w:szCs w:val="24"/>
          </w:rPr>
          <w:t>44000201200941)</w:t>
        </w:r>
      </w:hyperlink>
      <w:r>
        <w:rPr>
          <w:rStyle w:val="TimesNewRoman14"/>
          <w:rFonts w:ascii="Arial" w:hAnsi="Arial" w:cs="Times New Roman"/>
          <w:sz w:val="24"/>
          <w:szCs w:val="28"/>
        </w:rPr>
        <w:t>)</w:t>
      </w: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2. </w:t>
      </w:r>
      <w:r w:rsidRPr="00595CC8">
        <w:rPr>
          <w:rFonts w:cs="Times New Roman"/>
          <w:sz w:val="24"/>
          <w:szCs w:val="28"/>
        </w:rPr>
        <w:t xml:space="preserve">Заявителями, в отношении которых исполняется государственная услуга, </w:t>
      </w:r>
      <w:r w:rsidR="00D67CA6" w:rsidRPr="00595CC8">
        <w:rPr>
          <w:rFonts w:cs="Times New Roman"/>
          <w:sz w:val="24"/>
          <w:szCs w:val="28"/>
        </w:rPr>
        <w:t>являются граждане Российской Федерации, проживающие на территории Костромской области</w:t>
      </w:r>
      <w:r w:rsidRPr="00595CC8">
        <w:rPr>
          <w:rFonts w:cs="Times New Roman"/>
          <w:sz w:val="24"/>
          <w:szCs w:val="28"/>
        </w:rPr>
        <w:t xml:space="preserve"> </w:t>
      </w:r>
      <w:r w:rsidR="008C29E0" w:rsidRPr="00595CC8">
        <w:rPr>
          <w:rFonts w:cs="Times New Roman"/>
          <w:sz w:val="24"/>
          <w:szCs w:val="28"/>
        </w:rPr>
        <w:t xml:space="preserve">из числа </w:t>
      </w:r>
      <w:r w:rsidR="00022AB5" w:rsidRPr="00595CC8">
        <w:rPr>
          <w:rFonts w:cs="Times New Roman"/>
          <w:sz w:val="24"/>
          <w:szCs w:val="28"/>
        </w:rPr>
        <w:t>реабилитированных лиц</w:t>
      </w:r>
      <w:r w:rsidR="008C29E0" w:rsidRPr="00595CC8">
        <w:rPr>
          <w:rFonts w:cs="Times New Roman"/>
          <w:sz w:val="24"/>
          <w:szCs w:val="28"/>
        </w:rPr>
        <w:t xml:space="preserve"> </w:t>
      </w:r>
      <w:r w:rsidRPr="00595CC8">
        <w:rPr>
          <w:rFonts w:cs="Times New Roman"/>
          <w:sz w:val="24"/>
          <w:szCs w:val="28"/>
        </w:rPr>
        <w:t>(далее - заявители).</w:t>
      </w: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3. От имени заявителя с заявлением о предоставлении государственной услуги может обратиться его представитель (далее - представитель заявителя).</w:t>
      </w:r>
    </w:p>
    <w:p w:rsidR="00645F22" w:rsidRDefault="00645F22" w:rsidP="001E4289">
      <w:pPr>
        <w:pStyle w:val="af1"/>
        <w:spacing w:after="0"/>
        <w:ind w:left="0" w:firstLine="567"/>
        <w:rPr>
          <w:rStyle w:val="61"/>
        </w:rPr>
      </w:pPr>
      <w:r w:rsidRPr="00595CC8">
        <w:rPr>
          <w:rStyle w:val="TimesNewRoman14"/>
          <w:rFonts w:ascii="Arial" w:hAnsi="Arial"/>
          <w:sz w:val="24"/>
        </w:rPr>
        <w:t xml:space="preserve">4. </w:t>
      </w:r>
      <w:r w:rsidRPr="00595CC8">
        <w:rPr>
          <w:rStyle w:val="61"/>
        </w:rPr>
        <w:t>Информация о месте нахождения, графике работы, справочных телефонах</w:t>
      </w:r>
      <w:r w:rsidRPr="00595CC8">
        <w:rPr>
          <w:rStyle w:val="TimesNewRoman14"/>
          <w:rFonts w:ascii="Arial" w:hAnsi="Arial"/>
          <w:sz w:val="24"/>
        </w:rPr>
        <w:t xml:space="preserve"> уполномоченного органа</w:t>
      </w:r>
      <w:r w:rsidRPr="00595CC8">
        <w:rPr>
          <w:rStyle w:val="61"/>
        </w:rPr>
        <w:t xml:space="preserve">, </w:t>
      </w:r>
      <w:r w:rsidRPr="00595CC8">
        <w:rPr>
          <w:rStyle w:val="TimesNewRoman14"/>
          <w:rFonts w:ascii="Arial" w:eastAsia="Arial" w:hAnsi="Arial"/>
          <w:sz w:val="24"/>
        </w:rPr>
        <w:t xml:space="preserve">ОГКУ «ЦСВ», </w:t>
      </w:r>
      <w:r w:rsidRPr="00595CC8">
        <w:rPr>
          <w:rStyle w:val="61"/>
        </w:rPr>
        <w:t xml:space="preserve">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приведены в приложении № 1 к настоящему административному регламенту. </w:t>
      </w:r>
    </w:p>
    <w:p w:rsidR="00FF7CAA" w:rsidRPr="00595CC8" w:rsidRDefault="00FF7CAA" w:rsidP="001E4289">
      <w:pPr>
        <w:pStyle w:val="af1"/>
        <w:spacing w:after="0"/>
        <w:ind w:left="0" w:firstLine="567"/>
        <w:rPr>
          <w:rStyle w:val="61"/>
        </w:rPr>
      </w:pPr>
      <w:r>
        <w:rPr>
          <w:rStyle w:val="TimesNewRoman14"/>
          <w:rFonts w:ascii="Arial" w:hAnsi="Arial"/>
          <w:sz w:val="24"/>
          <w:szCs w:val="28"/>
        </w:rPr>
        <w:t xml:space="preserve">(в редакции </w:t>
      </w:r>
      <w:r w:rsidRPr="00FF7CAA">
        <w:t xml:space="preserve">приказа департамента социальной защиты населения, опеки и попечительства Костромской области </w:t>
      </w:r>
      <w:hyperlink r:id="rId14" w:tgtFrame="ChangingDocument" w:history="1">
        <w:r w:rsidRPr="00FF7CAA">
          <w:rPr>
            <w:rStyle w:val="a3"/>
          </w:rPr>
          <w:t xml:space="preserve">№ 649 от 02.10.2012 года (НГР </w:t>
        </w:r>
        <w:r w:rsidRPr="00FF7CAA">
          <w:rPr>
            <w:rStyle w:val="a3"/>
            <w:lang w:val="en-US"/>
          </w:rPr>
          <w:t>RU</w:t>
        </w:r>
        <w:r w:rsidRPr="00FF7CAA">
          <w:rPr>
            <w:rStyle w:val="a3"/>
          </w:rPr>
          <w:t>44000201200941)</w:t>
        </w:r>
      </w:hyperlink>
      <w:r>
        <w:rPr>
          <w:rStyle w:val="TimesNewRoman14"/>
          <w:rFonts w:ascii="Arial" w:hAnsi="Arial"/>
          <w:sz w:val="24"/>
          <w:szCs w:val="28"/>
        </w:rPr>
        <w:t>)</w:t>
      </w:r>
    </w:p>
    <w:p w:rsidR="00645F22" w:rsidRPr="00595CC8" w:rsidRDefault="00645F22" w:rsidP="00524556">
      <w:pPr>
        <w:tabs>
          <w:tab w:val="left" w:pos="993"/>
        </w:tabs>
        <w:rPr>
          <w:rStyle w:val="61"/>
        </w:rPr>
      </w:pPr>
      <w:proofErr w:type="gramStart"/>
      <w:r w:rsidRPr="00595CC8">
        <w:rPr>
          <w:rStyle w:val="61"/>
        </w:rPr>
        <w:t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указанным в приложении № 1</w:t>
      </w:r>
      <w:proofErr w:type="gramEnd"/>
      <w:r w:rsidRPr="00595CC8">
        <w:rPr>
          <w:rStyle w:val="61"/>
        </w:rPr>
        <w:t xml:space="preserve"> к </w:t>
      </w:r>
      <w:r w:rsidRPr="00595CC8">
        <w:rPr>
          <w:rStyle w:val="61"/>
        </w:rPr>
        <w:lastRenderedPageBreak/>
        <w:t xml:space="preserve">настоящему административному регламенту, на официальном сайте </w:t>
      </w:r>
      <w:r w:rsidRPr="00595CC8">
        <w:rPr>
          <w:rStyle w:val="TimesNewRoman14"/>
          <w:rFonts w:ascii="Arial" w:hAnsi="Arial"/>
          <w:sz w:val="24"/>
        </w:rPr>
        <w:t xml:space="preserve">департамента социальной защиты населения, опеки и попечительства </w:t>
      </w:r>
      <w:r w:rsidRPr="00595CC8">
        <w:rPr>
          <w:rStyle w:val="61"/>
        </w:rPr>
        <w:t>в сети Интернет (</w:t>
      </w:r>
      <w:proofErr w:type="spellStart"/>
      <w:r w:rsidR="00524556" w:rsidRPr="00F6490A">
        <w:rPr>
          <w:lang w:val="en-US"/>
        </w:rPr>
        <w:t>socdep</w:t>
      </w:r>
      <w:proofErr w:type="spellEnd"/>
      <w:r w:rsidR="00524556" w:rsidRPr="00F6490A">
        <w:t>.</w:t>
      </w:r>
      <w:proofErr w:type="spellStart"/>
      <w:r w:rsidR="00524556" w:rsidRPr="00F6490A">
        <w:rPr>
          <w:lang w:val="en-US"/>
        </w:rPr>
        <w:t>adm</w:t>
      </w:r>
      <w:proofErr w:type="spellEnd"/>
      <w:r w:rsidR="00524556" w:rsidRPr="00F6490A">
        <w:t>44.</w:t>
      </w:r>
      <w:proofErr w:type="spellStart"/>
      <w:r w:rsidR="00524556" w:rsidRPr="00F6490A">
        <w:rPr>
          <w:lang w:val="en-US"/>
        </w:rPr>
        <w:t>ru</w:t>
      </w:r>
      <w:proofErr w:type="spellEnd"/>
      <w:r w:rsidRPr="00595CC8">
        <w:rPr>
          <w:rStyle w:val="61"/>
        </w:rPr>
        <w:t xml:space="preserve">), непосредственно в </w:t>
      </w:r>
      <w:r w:rsidRPr="00595CC8">
        <w:rPr>
          <w:rStyle w:val="TimesNewRoman14"/>
          <w:rFonts w:ascii="Arial" w:hAnsi="Arial"/>
          <w:sz w:val="24"/>
        </w:rPr>
        <w:t>департаменте социальной защиты населения, опеки и попечительства</w:t>
      </w:r>
      <w:r w:rsidRPr="00595CC8">
        <w:rPr>
          <w:rStyle w:val="61"/>
        </w:rPr>
        <w:t>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:rsidR="00524556" w:rsidRDefault="00524556" w:rsidP="00524556">
      <w:pPr>
        <w:tabs>
          <w:tab w:val="left" w:pos="993"/>
        </w:tabs>
      </w:pPr>
      <w: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15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  <w:r>
        <w:t>)</w:t>
      </w:r>
    </w:p>
    <w:p w:rsidR="00F62DDA" w:rsidRPr="00595CC8" w:rsidRDefault="00F62DDA" w:rsidP="001E4289">
      <w:pPr>
        <w:pStyle w:val="af1"/>
        <w:spacing w:after="0"/>
        <w:ind w:left="0" w:firstLine="567"/>
      </w:pPr>
      <w:r w:rsidRPr="00595CC8">
        <w:t xml:space="preserve"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</w:t>
      </w:r>
      <w:r w:rsidR="00AF6FAB" w:rsidRPr="00595CC8">
        <w:t>уполномоченный орган</w:t>
      </w:r>
      <w:r w:rsidRPr="00595CC8">
        <w:t>,</w:t>
      </w:r>
      <w:r w:rsidR="00E15CED" w:rsidRPr="00595CC8">
        <w:t xml:space="preserve"> ОГКУ «ЦСВ»</w:t>
      </w:r>
      <w:r w:rsidRPr="00595CC8">
        <w:t xml:space="preserve">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:rsidR="00F62DDA" w:rsidRPr="00595CC8" w:rsidRDefault="00F62DDA" w:rsidP="001E4289">
      <w:pPr>
        <w:pStyle w:val="af1"/>
        <w:spacing w:after="0"/>
        <w:ind w:left="0" w:firstLine="567"/>
        <w:rPr>
          <w:rStyle w:val="TimesNewRoman14"/>
          <w:rFonts w:ascii="Arial" w:hAnsi="Arial"/>
          <w:sz w:val="24"/>
        </w:rPr>
      </w:pPr>
      <w:r w:rsidRPr="00595CC8">
        <w:t>Информирование (консультирование) по вопросам предоставления государственной услуги предоставля</w:t>
      </w:r>
      <w:r w:rsidR="0023394E" w:rsidRPr="00595CC8">
        <w:t>е</w:t>
      </w:r>
      <w:r w:rsidRPr="00595CC8">
        <w:t xml:space="preserve">тся специалистами </w:t>
      </w:r>
      <w:r w:rsidR="00E15CED" w:rsidRPr="00595CC8">
        <w:t>уполномоченного органа,</w:t>
      </w:r>
      <w:r w:rsidR="007A5671" w:rsidRPr="00595CC8">
        <w:t xml:space="preserve"> ОГКУ «ЦСВ»,</w:t>
      </w:r>
      <w:r w:rsidRPr="00595CC8">
        <w:t xml:space="preserve"> </w:t>
      </w:r>
      <w:r w:rsidR="007543CF" w:rsidRPr="00595CC8">
        <w:t>МФЦ</w:t>
      </w:r>
      <w:r w:rsidR="00243F88" w:rsidRPr="00595CC8">
        <w:t>,</w:t>
      </w:r>
      <w:r w:rsidR="007543CF" w:rsidRPr="00595CC8">
        <w:t xml:space="preserve"> </w:t>
      </w:r>
      <w:r w:rsidRPr="00595CC8">
        <w:t xml:space="preserve">в том числе специально выделенными для предоставления консультаций. </w:t>
      </w:r>
      <w:r w:rsidR="00760AB9" w:rsidRPr="00595CC8">
        <w:rPr>
          <w:rStyle w:val="TimesNewRoman14"/>
          <w:rFonts w:ascii="Arial" w:hAnsi="Arial"/>
          <w:sz w:val="24"/>
        </w:rPr>
        <w:t xml:space="preserve"> </w:t>
      </w:r>
    </w:p>
    <w:p w:rsidR="00F62DDA" w:rsidRPr="00595CC8" w:rsidRDefault="00F62DDA" w:rsidP="001E4289">
      <w:pPr>
        <w:pStyle w:val="af1"/>
        <w:spacing w:after="0"/>
        <w:ind w:left="0" w:firstLine="567"/>
      </w:pPr>
      <w:r w:rsidRPr="00595CC8">
        <w:t>Консультации предоставляются по следующим вопросам:</w:t>
      </w:r>
    </w:p>
    <w:p w:rsidR="00F62DDA" w:rsidRPr="00595CC8" w:rsidRDefault="00F62DDA" w:rsidP="001E4289">
      <w:pPr>
        <w:tabs>
          <w:tab w:val="left" w:pos="-2127"/>
        </w:tabs>
      </w:pPr>
      <w:r w:rsidRPr="00595CC8">
        <w:t>содержание и ход предоставления государственной услуги;</w:t>
      </w:r>
    </w:p>
    <w:p w:rsidR="00F62DDA" w:rsidRPr="00595CC8" w:rsidRDefault="00F62DDA" w:rsidP="001E4289">
      <w:pPr>
        <w:tabs>
          <w:tab w:val="left" w:pos="-2127"/>
        </w:tabs>
      </w:pPr>
      <w:r w:rsidRPr="00595CC8"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F62DDA" w:rsidRPr="00595CC8" w:rsidRDefault="00F62DDA" w:rsidP="001E4289">
      <w:pPr>
        <w:tabs>
          <w:tab w:val="left" w:pos="-2127"/>
        </w:tabs>
      </w:pPr>
      <w:r w:rsidRPr="00595CC8"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760AB9" w:rsidRPr="00595CC8" w:rsidRDefault="00760AB9" w:rsidP="001E4289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595CC8">
        <w:rPr>
          <w:rFonts w:ascii="Arial" w:hAnsi="Arial"/>
          <w:kern w:val="0"/>
          <w:szCs w:val="28"/>
        </w:rPr>
        <w:t xml:space="preserve">время приема и выдачи документов специалистами уполномоченного органа, ОГКУ «ЦСВ», МФЦ; </w:t>
      </w:r>
    </w:p>
    <w:p w:rsidR="00F62DDA" w:rsidRPr="00595CC8" w:rsidRDefault="00760AB9" w:rsidP="001E4289">
      <w:pPr>
        <w:tabs>
          <w:tab w:val="left" w:pos="-2127"/>
        </w:tabs>
      </w:pPr>
      <w:r w:rsidRPr="00595CC8">
        <w:t xml:space="preserve">срок принятия </w:t>
      </w:r>
      <w:r w:rsidR="00F62DDA" w:rsidRPr="00595CC8">
        <w:t>решения о предоставлении государственной услуги;</w:t>
      </w:r>
    </w:p>
    <w:p w:rsidR="00F62DDA" w:rsidRPr="00595CC8" w:rsidRDefault="00F62DDA" w:rsidP="001E4289">
      <w:pPr>
        <w:tabs>
          <w:tab w:val="left" w:pos="1008"/>
          <w:tab w:val="left" w:pos="1260"/>
        </w:tabs>
      </w:pPr>
      <w:r w:rsidRPr="00595CC8">
        <w:t xml:space="preserve">порядок обжалования действий (бездействий) и решений, осуществляемых и принимаемых </w:t>
      </w:r>
      <w:r w:rsidR="00760AB9" w:rsidRPr="00595CC8">
        <w:t>департаментом, уполномоченным органом</w:t>
      </w:r>
      <w:r w:rsidRPr="00595CC8">
        <w:t xml:space="preserve"> в ходе предоставления государственной услуги.</w:t>
      </w:r>
    </w:p>
    <w:p w:rsidR="00DC53F9" w:rsidRPr="00595CC8" w:rsidRDefault="00F62DDA" w:rsidP="001E4289">
      <w:pPr>
        <w:pStyle w:val="af1"/>
        <w:spacing w:after="0"/>
        <w:ind w:left="0" w:firstLine="567"/>
      </w:pPr>
      <w:r w:rsidRPr="00595CC8"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Pr="00595CC8">
        <w:t>автоинформирования</w:t>
      </w:r>
      <w:proofErr w:type="spellEnd"/>
      <w:r w:rsidRPr="00595CC8">
        <w:t xml:space="preserve">. </w:t>
      </w:r>
      <w:r w:rsidR="00760AB9" w:rsidRPr="00595CC8">
        <w:t xml:space="preserve">При </w:t>
      </w:r>
      <w:proofErr w:type="spellStart"/>
      <w:r w:rsidR="00760AB9" w:rsidRPr="00595CC8">
        <w:t>автоинформировании</w:t>
      </w:r>
      <w:proofErr w:type="spellEnd"/>
      <w:r w:rsidR="00760AB9" w:rsidRPr="00595CC8">
        <w:t xml:space="preserve"> обеспечивается круглосуточное предоставление справочной информации (при наличии технической возможности).</w:t>
      </w:r>
    </w:p>
    <w:p w:rsidR="00F62DDA" w:rsidRPr="00595CC8" w:rsidRDefault="00F62DDA" w:rsidP="001E4289">
      <w:pPr>
        <w:pStyle w:val="af1"/>
        <w:spacing w:after="0"/>
        <w:ind w:left="0" w:firstLine="567"/>
      </w:pPr>
      <w:proofErr w:type="gramStart"/>
      <w:r w:rsidRPr="00595CC8"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</w:t>
      </w:r>
      <w:r w:rsidR="00BE70F4" w:rsidRPr="00595CC8">
        <w:t>-уведомления</w:t>
      </w:r>
      <w:r w:rsidRPr="00595CC8">
        <w:t>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  <w:proofErr w:type="gramEnd"/>
    </w:p>
    <w:p w:rsidR="00F62DDA" w:rsidRPr="00595CC8" w:rsidRDefault="00F62DDA" w:rsidP="001E4289">
      <w:pPr>
        <w:pStyle w:val="af1"/>
        <w:spacing w:after="0"/>
        <w:ind w:left="0" w:firstLine="567"/>
      </w:pPr>
      <w:r w:rsidRPr="00595CC8">
        <w:t>Информация по вопросам предоставления государственной услуги размещается:</w:t>
      </w:r>
    </w:p>
    <w:p w:rsidR="00F62DDA" w:rsidRPr="00595CC8" w:rsidRDefault="00F62DDA" w:rsidP="001E4289">
      <w:pPr>
        <w:pStyle w:val="af1"/>
        <w:spacing w:after="0"/>
        <w:ind w:left="0" w:firstLine="567"/>
      </w:pPr>
      <w:r w:rsidRPr="00595CC8">
        <w:t xml:space="preserve">на информационных стендах департамента социальной защиты населения, опеки и попечительства Костромской области, его территориальных органов, </w:t>
      </w:r>
      <w:r w:rsidR="007F3A87" w:rsidRPr="00595CC8">
        <w:t xml:space="preserve">ОГКУ «ЦСВ», </w:t>
      </w:r>
      <w:r w:rsidRPr="00595CC8">
        <w:t>общественных организаций, органов территориального общественного самоуправления (по согласованию);</w:t>
      </w:r>
    </w:p>
    <w:p w:rsidR="00F62DDA" w:rsidRPr="00595CC8" w:rsidRDefault="00F62DDA" w:rsidP="00524556">
      <w:pPr>
        <w:tabs>
          <w:tab w:val="left" w:pos="993"/>
        </w:tabs>
      </w:pPr>
      <w:r w:rsidRPr="00595CC8">
        <w:t>на официальном сайте департамента социальной защиты населения, опеки и попечительства Костромской области (</w:t>
      </w:r>
      <w:hyperlink r:id="rId16" w:history="1">
        <w:proofErr w:type="spellStart"/>
        <w:r w:rsidR="00524556" w:rsidRPr="00F6490A">
          <w:rPr>
            <w:lang w:val="en-US"/>
          </w:rPr>
          <w:t>socdep</w:t>
        </w:r>
        <w:proofErr w:type="spellEnd"/>
        <w:r w:rsidR="00524556" w:rsidRPr="00F6490A">
          <w:t>.</w:t>
        </w:r>
        <w:proofErr w:type="spellStart"/>
        <w:r w:rsidR="00524556" w:rsidRPr="00F6490A">
          <w:rPr>
            <w:lang w:val="en-US"/>
          </w:rPr>
          <w:t>adm</w:t>
        </w:r>
        <w:proofErr w:type="spellEnd"/>
        <w:r w:rsidR="00524556" w:rsidRPr="00F6490A">
          <w:t>44.</w:t>
        </w:r>
        <w:proofErr w:type="spellStart"/>
        <w:r w:rsidR="00524556" w:rsidRPr="00F6490A">
          <w:rPr>
            <w:lang w:val="en-US"/>
          </w:rPr>
          <w:t>ru</w:t>
        </w:r>
        <w:proofErr w:type="spellEnd"/>
      </w:hyperlink>
      <w:r w:rsidRPr="00595CC8">
        <w:t>) в сети Интернет;</w:t>
      </w:r>
    </w:p>
    <w:p w:rsidR="00524556" w:rsidRDefault="00524556" w:rsidP="00524556">
      <w:pPr>
        <w:tabs>
          <w:tab w:val="left" w:pos="993"/>
        </w:tabs>
      </w:pPr>
      <w: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17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  <w:r>
        <w:t>)</w:t>
      </w:r>
    </w:p>
    <w:p w:rsidR="00F62DDA" w:rsidRPr="00595CC8" w:rsidRDefault="00F62DDA" w:rsidP="001E4289">
      <w:pPr>
        <w:pStyle w:val="af1"/>
        <w:spacing w:after="0"/>
        <w:ind w:left="0" w:firstLine="567"/>
      </w:pPr>
      <w:r w:rsidRPr="00595CC8">
        <w:t>на портале государственных и муниципальных услуг Костромской области (</w:t>
      </w:r>
      <w:hyperlink r:id="rId18" w:history="1">
        <w:r w:rsidRPr="00595CC8">
          <w:rPr>
            <w:rStyle w:val="a3"/>
            <w:color w:val="auto"/>
          </w:rPr>
          <w:t>www.gosuslugi.region.kostroma.ru</w:t>
        </w:r>
      </w:hyperlink>
      <w:r w:rsidRPr="00595CC8">
        <w:t>);</w:t>
      </w:r>
    </w:p>
    <w:p w:rsidR="00F62DDA" w:rsidRPr="00595CC8" w:rsidRDefault="00F62DDA" w:rsidP="001E4289">
      <w:r w:rsidRPr="00595CC8">
        <w:lastRenderedPageBreak/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19" w:history="1">
        <w:r w:rsidRPr="00595CC8">
          <w:rPr>
            <w:rStyle w:val="a3"/>
            <w:color w:val="auto"/>
          </w:rPr>
          <w:t>www.gosuslugi.ru</w:t>
        </w:r>
      </w:hyperlink>
      <w:r w:rsidRPr="00595CC8">
        <w:t>);</w:t>
      </w:r>
    </w:p>
    <w:p w:rsidR="00F62DDA" w:rsidRPr="00595CC8" w:rsidRDefault="00F62DDA" w:rsidP="001E4289">
      <w:pPr>
        <w:tabs>
          <w:tab w:val="left" w:pos="993"/>
        </w:tabs>
      </w:pPr>
      <w:r w:rsidRPr="00595CC8">
        <w:t>в средствах массовой информации, в информационных материалах (брошюрах, буклетах и т.д.).</w:t>
      </w:r>
    </w:p>
    <w:p w:rsidR="00F62DDA" w:rsidRPr="00595CC8" w:rsidRDefault="00F62DDA" w:rsidP="001E4289">
      <w:pPr>
        <w:pStyle w:val="af1"/>
        <w:spacing w:after="0"/>
        <w:ind w:left="0" w:firstLine="567"/>
      </w:pPr>
      <w:r w:rsidRPr="00595CC8">
        <w:t>Размещаемая информация содержит в том числе:</w:t>
      </w:r>
    </w:p>
    <w:p w:rsidR="00F62DDA" w:rsidRPr="00595CC8" w:rsidRDefault="00F62DDA" w:rsidP="001E4289">
      <w:r w:rsidRPr="00595CC8"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F62DDA" w:rsidRPr="00595CC8" w:rsidRDefault="00F62DDA" w:rsidP="001E4289">
      <w:r w:rsidRPr="00595CC8">
        <w:t>текст административного регламента с приложениями;</w:t>
      </w:r>
    </w:p>
    <w:p w:rsidR="00F62DDA" w:rsidRPr="00595CC8" w:rsidRDefault="00F62DDA" w:rsidP="001E4289">
      <w:r w:rsidRPr="00595CC8">
        <w:t>блок-схему (согласно Приложению № 2 к административному регламенту);</w:t>
      </w:r>
    </w:p>
    <w:p w:rsidR="00F62DDA" w:rsidRPr="00595CC8" w:rsidRDefault="00F62DDA" w:rsidP="001E4289">
      <w:r w:rsidRPr="00595CC8"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F62DDA" w:rsidRPr="00595CC8" w:rsidRDefault="00F62DDA" w:rsidP="001E4289">
      <w:r w:rsidRPr="00595CC8">
        <w:t>порядок информирования о ходе предоставления государственной услуги;</w:t>
      </w:r>
    </w:p>
    <w:p w:rsidR="00F62DDA" w:rsidRPr="00595CC8" w:rsidRDefault="00F62DDA" w:rsidP="001E4289">
      <w:r w:rsidRPr="00595CC8"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62DDA" w:rsidRPr="001E4289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1E4289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2. Стандарт предоставления государственной услуги</w:t>
      </w: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5. Наименование государственной услуги - </w:t>
      </w:r>
      <w:r w:rsidRPr="00595CC8">
        <w:rPr>
          <w:rFonts w:cs="Times New Roman"/>
          <w:sz w:val="24"/>
          <w:szCs w:val="28"/>
        </w:rPr>
        <w:t>«</w:t>
      </w:r>
      <w:r w:rsidR="00BE70F4" w:rsidRPr="00595CC8">
        <w:rPr>
          <w:rFonts w:cs="Times New Roman"/>
          <w:sz w:val="24"/>
          <w:szCs w:val="28"/>
        </w:rPr>
        <w:t xml:space="preserve">Назначение </w:t>
      </w:r>
      <w:r w:rsidR="007F3A87" w:rsidRPr="00595CC8">
        <w:rPr>
          <w:rFonts w:cs="Times New Roman"/>
          <w:sz w:val="24"/>
          <w:szCs w:val="28"/>
        </w:rPr>
        <w:t xml:space="preserve">государственной социальной помощи </w:t>
      </w:r>
      <w:r w:rsidR="000C3397" w:rsidRPr="00595CC8">
        <w:rPr>
          <w:rFonts w:cs="Times New Roman"/>
          <w:sz w:val="24"/>
          <w:szCs w:val="28"/>
        </w:rPr>
        <w:t xml:space="preserve">в </w:t>
      </w:r>
      <w:r w:rsidR="00022AB5" w:rsidRPr="00595CC8">
        <w:rPr>
          <w:rFonts w:cs="Times New Roman"/>
          <w:sz w:val="24"/>
          <w:szCs w:val="28"/>
        </w:rPr>
        <w:t>Костромской области реабилитированным лицам</w:t>
      </w:r>
      <w:r w:rsidRPr="00595CC8">
        <w:rPr>
          <w:rStyle w:val="TimesNewRoman14"/>
          <w:rFonts w:ascii="Arial" w:hAnsi="Arial" w:cs="Times New Roman"/>
          <w:sz w:val="24"/>
          <w:szCs w:val="28"/>
        </w:rPr>
        <w:t>» (далее - государственная услуга).</w:t>
      </w:r>
    </w:p>
    <w:p w:rsidR="00F62DDA" w:rsidRPr="00FF7CAA" w:rsidRDefault="00FF7CAA" w:rsidP="001E4289">
      <w:pPr>
        <w:pStyle w:val="ConsPlusNormal"/>
        <w:widowControl/>
        <w:ind w:firstLine="567"/>
        <w:jc w:val="both"/>
        <w:rPr>
          <w:sz w:val="24"/>
          <w:szCs w:val="28"/>
        </w:rPr>
      </w:pPr>
      <w:r w:rsidRPr="00FF7CAA">
        <w:rPr>
          <w:rStyle w:val="TimesNewRoman14"/>
          <w:rFonts w:ascii="Arial" w:hAnsi="Arial"/>
          <w:sz w:val="24"/>
          <w:szCs w:val="28"/>
        </w:rPr>
        <w:t>6. Государственная услуга предоставляется департаментом социальной защиты населения, опеки и попечительства Костромской области через его территориальные органы (в части принятия решения),  через ОГКУ «ЦСВ», МФЦ (в части   принятия заявления).</w:t>
      </w:r>
    </w:p>
    <w:p w:rsidR="00FF7CAA" w:rsidRDefault="00FF7CA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rStyle w:val="TimesNewRoman14"/>
          <w:rFonts w:ascii="Arial" w:hAnsi="Arial" w:cs="Times New Roman"/>
          <w:sz w:val="24"/>
          <w:szCs w:val="28"/>
        </w:rPr>
        <w:t>(</w:t>
      </w:r>
      <w:proofErr w:type="gramStart"/>
      <w:r>
        <w:rPr>
          <w:rStyle w:val="TimesNewRoman14"/>
          <w:rFonts w:ascii="Arial" w:hAnsi="Arial" w:cs="Times New Roman"/>
          <w:sz w:val="24"/>
          <w:szCs w:val="28"/>
        </w:rPr>
        <w:t>п</w:t>
      </w:r>
      <w:proofErr w:type="gramEnd"/>
      <w:r>
        <w:rPr>
          <w:rStyle w:val="TimesNewRoman14"/>
          <w:rFonts w:ascii="Arial" w:hAnsi="Arial" w:cs="Times New Roman"/>
          <w:sz w:val="24"/>
          <w:szCs w:val="28"/>
        </w:rPr>
        <w:t xml:space="preserve">. 6 в новой редакции </w:t>
      </w:r>
      <w:r w:rsidRPr="00FF7CAA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20" w:tgtFrame="ChangingDocument" w:history="1">
        <w:r w:rsidRPr="00FF7CAA">
          <w:rPr>
            <w:rStyle w:val="a3"/>
            <w:sz w:val="24"/>
            <w:szCs w:val="24"/>
          </w:rPr>
          <w:t xml:space="preserve">№ 649 от 02.10.2012 года (НГР </w:t>
        </w:r>
        <w:r w:rsidRPr="00FF7CAA">
          <w:rPr>
            <w:rStyle w:val="a3"/>
            <w:sz w:val="24"/>
            <w:szCs w:val="24"/>
            <w:lang w:val="en-US"/>
          </w:rPr>
          <w:t>RU</w:t>
        </w:r>
        <w:r w:rsidRPr="00FF7CAA">
          <w:rPr>
            <w:rStyle w:val="a3"/>
            <w:sz w:val="24"/>
            <w:szCs w:val="24"/>
          </w:rPr>
          <w:t>44000201200941)</w:t>
        </w:r>
      </w:hyperlink>
      <w:r>
        <w:rPr>
          <w:rStyle w:val="TimesNewRoman14"/>
          <w:rFonts w:ascii="Arial" w:hAnsi="Arial" w:cs="Times New Roman"/>
          <w:sz w:val="24"/>
          <w:szCs w:val="28"/>
        </w:rPr>
        <w:t>)</w:t>
      </w:r>
    </w:p>
    <w:p w:rsidR="00BE70F4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7. </w:t>
      </w:r>
      <w:r w:rsidRPr="00595CC8">
        <w:rPr>
          <w:rFonts w:cs="Times New Roman"/>
          <w:sz w:val="24"/>
          <w:szCs w:val="28"/>
        </w:rPr>
        <w:t>Результатом предоставления государственной услуги является</w:t>
      </w:r>
      <w:r w:rsidR="00BE70F4" w:rsidRPr="00595CC8">
        <w:rPr>
          <w:rFonts w:cs="Times New Roman"/>
          <w:sz w:val="24"/>
          <w:szCs w:val="28"/>
        </w:rPr>
        <w:t xml:space="preserve"> принятия решения:</w:t>
      </w:r>
    </w:p>
    <w:p w:rsidR="00BE70F4" w:rsidRPr="00595CC8" w:rsidRDefault="00BE70F4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1) о </w:t>
      </w:r>
      <w:r w:rsidR="00081B57" w:rsidRPr="00595CC8">
        <w:rPr>
          <w:rFonts w:cs="Times New Roman"/>
          <w:sz w:val="24"/>
          <w:szCs w:val="28"/>
        </w:rPr>
        <w:t>назначении государственной социальной помощи в Костромской области реабилитированным лицам</w:t>
      </w:r>
      <w:r w:rsidRPr="00595CC8">
        <w:rPr>
          <w:rFonts w:cs="Times New Roman"/>
          <w:sz w:val="24"/>
          <w:szCs w:val="28"/>
        </w:rPr>
        <w:t>;</w:t>
      </w:r>
    </w:p>
    <w:p w:rsidR="00F62DDA" w:rsidRPr="00595CC8" w:rsidRDefault="00BE70F4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2) об отказе в </w:t>
      </w:r>
      <w:r w:rsidR="00081B57" w:rsidRPr="00595CC8">
        <w:rPr>
          <w:rFonts w:cs="Times New Roman"/>
          <w:sz w:val="24"/>
          <w:szCs w:val="28"/>
        </w:rPr>
        <w:t>назначении государственной социальной помощи в Костромской области реабилитированным лицам</w:t>
      </w:r>
      <w:r w:rsidR="00F62DDA" w:rsidRPr="00595CC8">
        <w:rPr>
          <w:rFonts w:cs="Times New Roman"/>
          <w:sz w:val="24"/>
          <w:szCs w:val="28"/>
        </w:rPr>
        <w:t>.</w:t>
      </w:r>
    </w:p>
    <w:p w:rsidR="00BE70F4" w:rsidRPr="00595CC8" w:rsidRDefault="00BE70F4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Процедура представления государственной услуги завершается получением заявителем одного из следующих документов:</w:t>
      </w:r>
    </w:p>
    <w:p w:rsidR="00BE70F4" w:rsidRPr="00595CC8" w:rsidRDefault="00760AB9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1</w:t>
      </w:r>
      <w:r w:rsidR="00BE70F4" w:rsidRPr="00595CC8">
        <w:rPr>
          <w:rFonts w:cs="Times New Roman"/>
          <w:sz w:val="24"/>
          <w:szCs w:val="28"/>
        </w:rPr>
        <w:t xml:space="preserve">) уведомления о </w:t>
      </w:r>
      <w:r w:rsidR="00CB7378" w:rsidRPr="00595CC8">
        <w:rPr>
          <w:rFonts w:cs="Times New Roman"/>
          <w:sz w:val="24"/>
          <w:szCs w:val="28"/>
        </w:rPr>
        <w:t>назначении государственной социальной помощи в Костромской области реабилитированным лицам;</w:t>
      </w:r>
    </w:p>
    <w:p w:rsidR="00BE70F4" w:rsidRPr="00595CC8" w:rsidRDefault="00760AB9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2</w:t>
      </w:r>
      <w:r w:rsidR="00BE70F4" w:rsidRPr="00595CC8">
        <w:rPr>
          <w:rFonts w:cs="Times New Roman"/>
          <w:sz w:val="24"/>
          <w:szCs w:val="28"/>
        </w:rPr>
        <w:t xml:space="preserve">) уведомления об отказе в </w:t>
      </w:r>
      <w:r w:rsidR="00CB7378" w:rsidRPr="00595CC8">
        <w:rPr>
          <w:rFonts w:cs="Times New Roman"/>
          <w:sz w:val="24"/>
          <w:szCs w:val="28"/>
        </w:rPr>
        <w:t>назначении государственной социальной помощи в Костромской области реабилитированным лицам.</w:t>
      </w:r>
    </w:p>
    <w:p w:rsidR="00FF7CAA" w:rsidRPr="00FF7CAA" w:rsidRDefault="00FF7CAA" w:rsidP="00FF7CAA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FF7CAA">
        <w:rPr>
          <w:rStyle w:val="TimesNewRoman14"/>
          <w:rFonts w:ascii="Arial" w:hAnsi="Arial"/>
          <w:sz w:val="24"/>
          <w:szCs w:val="24"/>
        </w:rPr>
        <w:t xml:space="preserve">8. Срок предоставления государственной услуги – </w:t>
      </w:r>
      <w:r w:rsidRPr="00FF7CAA">
        <w:rPr>
          <w:sz w:val="24"/>
          <w:szCs w:val="24"/>
        </w:rPr>
        <w:t xml:space="preserve">10 дней </w:t>
      </w:r>
      <w:r w:rsidRPr="00FF7CAA">
        <w:rPr>
          <w:rStyle w:val="TimesNewRoman14"/>
          <w:rFonts w:ascii="Arial" w:hAnsi="Arial"/>
          <w:sz w:val="24"/>
          <w:szCs w:val="24"/>
        </w:rPr>
        <w:t>со дня поступления з</w:t>
      </w:r>
      <w:r w:rsidRPr="00FF7CAA">
        <w:rPr>
          <w:sz w:val="24"/>
          <w:szCs w:val="24"/>
        </w:rPr>
        <w:t xml:space="preserve">аявления,  необходимого для предоставления государственной услуги, </w:t>
      </w:r>
      <w:r w:rsidRPr="00FF7CAA">
        <w:rPr>
          <w:rStyle w:val="TimesNewRoman14"/>
          <w:rFonts w:ascii="Arial" w:hAnsi="Arial"/>
          <w:sz w:val="24"/>
          <w:szCs w:val="24"/>
        </w:rPr>
        <w:t xml:space="preserve"> в ОГКУ «ЦСВ».</w:t>
      </w:r>
    </w:p>
    <w:p w:rsidR="00F62DDA" w:rsidRPr="00FF7CAA" w:rsidRDefault="00FF7CAA" w:rsidP="00FF7CAA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FF7CAA">
        <w:rPr>
          <w:sz w:val="24"/>
          <w:szCs w:val="24"/>
        </w:rPr>
        <w:t>При необходимости проведения дополнительной проверки (комиссионного обследования) представленных заявителем сведений о проезде, уполномоченный орган через ОГКУ «ЦСВ», МФЦ дает не позднее чем через 10 дней после обращения заявителя предварительный ответ с уведомлением о проведении проверки. В таком случае окончательный ответ дается заявителю не позднее чем через 30 дней после подачи заявления.</w:t>
      </w:r>
    </w:p>
    <w:p w:rsidR="00FF7CAA" w:rsidRDefault="00FF7CA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rStyle w:val="TimesNewRoman14"/>
          <w:rFonts w:ascii="Arial" w:hAnsi="Arial" w:cs="Times New Roman"/>
          <w:sz w:val="24"/>
          <w:szCs w:val="28"/>
        </w:rPr>
        <w:t>(</w:t>
      </w:r>
      <w:proofErr w:type="gramStart"/>
      <w:r>
        <w:rPr>
          <w:rStyle w:val="TimesNewRoman14"/>
          <w:rFonts w:ascii="Arial" w:hAnsi="Arial" w:cs="Times New Roman"/>
          <w:sz w:val="24"/>
          <w:szCs w:val="28"/>
        </w:rPr>
        <w:t>п</w:t>
      </w:r>
      <w:proofErr w:type="gramEnd"/>
      <w:r>
        <w:rPr>
          <w:rStyle w:val="TimesNewRoman14"/>
          <w:rFonts w:ascii="Arial" w:hAnsi="Arial" w:cs="Times New Roman"/>
          <w:sz w:val="24"/>
          <w:szCs w:val="28"/>
        </w:rPr>
        <w:t xml:space="preserve">. 8 в новой редакции </w:t>
      </w:r>
      <w:r w:rsidRPr="00FF7CAA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21" w:tgtFrame="ChangingDocument" w:history="1">
        <w:r w:rsidRPr="00FF7CAA">
          <w:rPr>
            <w:rStyle w:val="a3"/>
            <w:sz w:val="24"/>
            <w:szCs w:val="24"/>
          </w:rPr>
          <w:t xml:space="preserve">№ 649 от 02.10.2012 года (НГР </w:t>
        </w:r>
        <w:r w:rsidRPr="00FF7CAA">
          <w:rPr>
            <w:rStyle w:val="a3"/>
            <w:sz w:val="24"/>
            <w:szCs w:val="24"/>
            <w:lang w:val="en-US"/>
          </w:rPr>
          <w:t>RU</w:t>
        </w:r>
        <w:r w:rsidRPr="00FF7CAA">
          <w:rPr>
            <w:rStyle w:val="a3"/>
            <w:sz w:val="24"/>
            <w:szCs w:val="24"/>
          </w:rPr>
          <w:t>44000201200941)</w:t>
        </w:r>
      </w:hyperlink>
      <w:r>
        <w:rPr>
          <w:rStyle w:val="TimesNewRoman14"/>
          <w:rFonts w:ascii="Arial" w:hAnsi="Arial" w:cs="Times New Roman"/>
          <w:sz w:val="24"/>
          <w:szCs w:val="28"/>
        </w:rPr>
        <w:t>)</w:t>
      </w: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F62DDA" w:rsidRPr="00595CC8" w:rsidRDefault="00F62DDA" w:rsidP="001E4289">
      <w:pPr>
        <w:autoSpaceDE w:val="0"/>
        <w:autoSpaceDN w:val="0"/>
        <w:adjustRightInd w:val="0"/>
      </w:pPr>
      <w:r w:rsidRPr="00595CC8">
        <w:t xml:space="preserve">1) </w:t>
      </w:r>
      <w:r w:rsidR="00FF5DF4" w:rsidRPr="00595CC8">
        <w:t xml:space="preserve">Федеральный </w:t>
      </w:r>
      <w:hyperlink r:id="rId22" w:history="1">
        <w:r w:rsidR="00FF5DF4" w:rsidRPr="00595CC8">
          <w:t>закон</w:t>
        </w:r>
      </w:hyperlink>
      <w:r w:rsidR="00FF5DF4" w:rsidRPr="00595CC8">
        <w:t xml:space="preserve"> от 17 июля 1999 года № 178-ФЗ «О государственной социальной помощи» («Собрание законодательства РФ», № 29, ст. 3699, 19.07.1999)</w:t>
      </w:r>
      <w:r w:rsidR="00BE7048" w:rsidRPr="00595CC8">
        <w:t>;</w:t>
      </w:r>
    </w:p>
    <w:p w:rsidR="00156C6D" w:rsidRPr="00595CC8" w:rsidRDefault="00F62DDA" w:rsidP="001E4289">
      <w:pPr>
        <w:pStyle w:val="ConsPlusNormal"/>
        <w:widowControl/>
        <w:tabs>
          <w:tab w:val="left" w:pos="-142"/>
        </w:tabs>
        <w:suppressAutoHyphens w:val="0"/>
        <w:autoSpaceDN w:val="0"/>
        <w:adjustRightInd w:val="0"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lastRenderedPageBreak/>
        <w:t xml:space="preserve">2) </w:t>
      </w:r>
      <w:r w:rsidR="00760AB9" w:rsidRPr="00595CC8">
        <w:rPr>
          <w:rFonts w:cs="Times New Roman"/>
          <w:sz w:val="24"/>
          <w:szCs w:val="28"/>
        </w:rPr>
        <w:t>з</w:t>
      </w:r>
      <w:r w:rsidR="00156C6D" w:rsidRPr="00595CC8">
        <w:rPr>
          <w:rFonts w:cs="Times New Roman"/>
          <w:sz w:val="24"/>
          <w:szCs w:val="28"/>
        </w:rPr>
        <w:t xml:space="preserve">акон Костромской области </w:t>
      </w:r>
      <w:hyperlink r:id="rId23" w:tgtFrame="Logical" w:history="1">
        <w:r w:rsidR="00156C6D" w:rsidRPr="001E4289">
          <w:rPr>
            <w:rStyle w:val="a3"/>
            <w:rFonts w:cs="Times New Roman"/>
            <w:sz w:val="24"/>
            <w:szCs w:val="28"/>
          </w:rPr>
          <w:t>от 19</w:t>
        </w:r>
        <w:r w:rsidR="007022EC" w:rsidRPr="001E4289">
          <w:rPr>
            <w:rStyle w:val="a3"/>
            <w:rFonts w:cs="Times New Roman"/>
            <w:sz w:val="24"/>
            <w:szCs w:val="28"/>
          </w:rPr>
          <w:t xml:space="preserve"> июля </w:t>
        </w:r>
        <w:r w:rsidR="00156C6D" w:rsidRPr="001E4289">
          <w:rPr>
            <w:rStyle w:val="a3"/>
            <w:rFonts w:cs="Times New Roman"/>
            <w:sz w:val="24"/>
            <w:szCs w:val="28"/>
          </w:rPr>
          <w:t>2005</w:t>
        </w:r>
        <w:r w:rsidR="007022EC" w:rsidRPr="001E4289">
          <w:rPr>
            <w:rStyle w:val="a3"/>
            <w:rFonts w:cs="Times New Roman"/>
            <w:sz w:val="24"/>
            <w:szCs w:val="28"/>
          </w:rPr>
          <w:t xml:space="preserve"> года</w:t>
        </w:r>
        <w:r w:rsidR="00156C6D" w:rsidRPr="001E4289">
          <w:rPr>
            <w:rStyle w:val="a3"/>
            <w:rFonts w:cs="Times New Roman"/>
            <w:sz w:val="24"/>
            <w:szCs w:val="28"/>
          </w:rPr>
          <w:t xml:space="preserve"> № 292-ЗКО</w:t>
        </w:r>
      </w:hyperlink>
      <w:r w:rsidR="00156C6D" w:rsidRPr="00595CC8">
        <w:rPr>
          <w:rFonts w:cs="Times New Roman"/>
          <w:sz w:val="24"/>
          <w:szCs w:val="28"/>
        </w:rPr>
        <w:t xml:space="preserve"> «О государственной социально</w:t>
      </w:r>
      <w:r w:rsidR="00A111DA" w:rsidRPr="00595CC8">
        <w:rPr>
          <w:rFonts w:cs="Times New Roman"/>
          <w:sz w:val="24"/>
          <w:szCs w:val="28"/>
        </w:rPr>
        <w:t xml:space="preserve">й помощи в Костромской области» </w:t>
      </w:r>
      <w:r w:rsidR="00156C6D" w:rsidRPr="00595CC8">
        <w:rPr>
          <w:rFonts w:cs="Times New Roman"/>
          <w:sz w:val="24"/>
          <w:szCs w:val="28"/>
        </w:rPr>
        <w:t>(«Северная правда», № 86, 29.07.2005 («</w:t>
      </w:r>
      <w:proofErr w:type="spellStart"/>
      <w:r w:rsidR="00156C6D" w:rsidRPr="00595CC8">
        <w:rPr>
          <w:rFonts w:cs="Times New Roman"/>
          <w:sz w:val="24"/>
          <w:szCs w:val="28"/>
        </w:rPr>
        <w:t>Документы</w:t>
      </w:r>
      <w:proofErr w:type="gramStart"/>
      <w:r w:rsidR="00156C6D" w:rsidRPr="00595CC8">
        <w:rPr>
          <w:rFonts w:cs="Times New Roman"/>
          <w:sz w:val="24"/>
          <w:szCs w:val="28"/>
        </w:rPr>
        <w:t>:С</w:t>
      </w:r>
      <w:proofErr w:type="gramEnd"/>
      <w:r w:rsidR="00156C6D" w:rsidRPr="00595CC8">
        <w:rPr>
          <w:rFonts w:cs="Times New Roman"/>
          <w:sz w:val="24"/>
          <w:szCs w:val="28"/>
        </w:rPr>
        <w:t>пецВыпуск</w:t>
      </w:r>
      <w:proofErr w:type="spellEnd"/>
      <w:r w:rsidR="00156C6D" w:rsidRPr="00595CC8">
        <w:rPr>
          <w:rFonts w:cs="Times New Roman"/>
          <w:sz w:val="24"/>
          <w:szCs w:val="28"/>
        </w:rPr>
        <w:t>»);</w:t>
      </w:r>
    </w:p>
    <w:p w:rsidR="00BE7048" w:rsidRPr="00595CC8" w:rsidRDefault="00A111DA" w:rsidP="001E4289">
      <w:pPr>
        <w:autoSpaceDE w:val="0"/>
        <w:autoSpaceDN w:val="0"/>
        <w:adjustRightInd w:val="0"/>
      </w:pPr>
      <w:r w:rsidRPr="00595CC8">
        <w:t xml:space="preserve">3) </w:t>
      </w:r>
      <w:r w:rsidR="00760AB9" w:rsidRPr="00595CC8">
        <w:t>п</w:t>
      </w:r>
      <w:r w:rsidR="00156C6D" w:rsidRPr="00595CC8">
        <w:t xml:space="preserve">остановление Администрации Костромской области </w:t>
      </w:r>
      <w:hyperlink r:id="rId24" w:tgtFrame="Logical" w:history="1">
        <w:r w:rsidR="00156C6D" w:rsidRPr="001E4289">
          <w:rPr>
            <w:rStyle w:val="a3"/>
          </w:rPr>
          <w:t>от 26</w:t>
        </w:r>
        <w:r w:rsidR="007022EC" w:rsidRPr="001E4289">
          <w:rPr>
            <w:rStyle w:val="a3"/>
          </w:rPr>
          <w:t xml:space="preserve"> ноября </w:t>
        </w:r>
        <w:r w:rsidR="00156C6D" w:rsidRPr="001E4289">
          <w:rPr>
            <w:rStyle w:val="a3"/>
          </w:rPr>
          <w:t>2008</w:t>
        </w:r>
        <w:r w:rsidR="007022EC" w:rsidRPr="001E4289">
          <w:rPr>
            <w:rStyle w:val="a3"/>
          </w:rPr>
          <w:t xml:space="preserve"> года</w:t>
        </w:r>
        <w:r w:rsidR="00156C6D" w:rsidRPr="001E4289">
          <w:rPr>
            <w:rStyle w:val="a3"/>
          </w:rPr>
          <w:t xml:space="preserve"> № 408-а</w:t>
        </w:r>
      </w:hyperlink>
      <w:r w:rsidR="00156C6D" w:rsidRPr="00595CC8">
        <w:t xml:space="preserve"> «О порядке назначения и выплаты государственной социальной помощи в Костромской области»  («СП - нормативные документы</w:t>
      </w:r>
      <w:r w:rsidR="00F054BB" w:rsidRPr="00595CC8">
        <w:t>»</w:t>
      </w:r>
      <w:r w:rsidR="00156C6D" w:rsidRPr="00595CC8">
        <w:t>, № 60, 05.12.2008);</w:t>
      </w:r>
    </w:p>
    <w:p w:rsidR="00F62DDA" w:rsidRPr="00595CC8" w:rsidRDefault="00A111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4</w:t>
      </w:r>
      <w:r w:rsidR="00F62DDA" w:rsidRPr="00595CC8">
        <w:rPr>
          <w:rFonts w:cs="Times New Roman"/>
          <w:sz w:val="24"/>
          <w:szCs w:val="28"/>
        </w:rPr>
        <w:t xml:space="preserve">) постановление губернатора Костромской области </w:t>
      </w:r>
      <w:hyperlink r:id="rId25" w:tgtFrame="Logical" w:history="1">
        <w:r w:rsidR="00F62DDA" w:rsidRPr="001E4289">
          <w:rPr>
            <w:rStyle w:val="a3"/>
            <w:rFonts w:cs="Times New Roman"/>
            <w:sz w:val="24"/>
            <w:szCs w:val="28"/>
          </w:rPr>
          <w:t>от 20</w:t>
        </w:r>
        <w:r w:rsidR="007022EC" w:rsidRPr="001E4289">
          <w:rPr>
            <w:rStyle w:val="a3"/>
            <w:rFonts w:cs="Times New Roman"/>
            <w:sz w:val="24"/>
            <w:szCs w:val="28"/>
          </w:rPr>
          <w:t xml:space="preserve"> декабря </w:t>
        </w:r>
        <w:r w:rsidR="00F62DDA" w:rsidRPr="001E4289">
          <w:rPr>
            <w:rStyle w:val="a3"/>
            <w:rFonts w:cs="Times New Roman"/>
            <w:sz w:val="24"/>
            <w:szCs w:val="28"/>
          </w:rPr>
          <w:t>2007</w:t>
        </w:r>
        <w:r w:rsidR="007022EC" w:rsidRPr="001E4289">
          <w:rPr>
            <w:rStyle w:val="a3"/>
            <w:rFonts w:cs="Times New Roman"/>
            <w:sz w:val="24"/>
            <w:szCs w:val="28"/>
          </w:rPr>
          <w:t xml:space="preserve"> года</w:t>
        </w:r>
        <w:r w:rsidR="00F62DDA" w:rsidRPr="001E4289">
          <w:rPr>
            <w:rStyle w:val="a3"/>
            <w:rFonts w:cs="Times New Roman"/>
            <w:sz w:val="24"/>
            <w:szCs w:val="28"/>
          </w:rPr>
          <w:t xml:space="preserve"> </w:t>
        </w:r>
        <w:r w:rsidR="007022EC" w:rsidRPr="001E4289">
          <w:rPr>
            <w:rStyle w:val="a3"/>
            <w:rFonts w:cs="Times New Roman"/>
            <w:sz w:val="24"/>
            <w:szCs w:val="28"/>
          </w:rPr>
          <w:t>№</w:t>
        </w:r>
        <w:r w:rsidR="00F62DDA" w:rsidRPr="001E4289">
          <w:rPr>
            <w:rStyle w:val="a3"/>
            <w:rFonts w:cs="Times New Roman"/>
            <w:sz w:val="24"/>
            <w:szCs w:val="28"/>
          </w:rPr>
          <w:t xml:space="preserve"> 532</w:t>
        </w:r>
      </w:hyperlink>
      <w:r w:rsidR="00F62DDA" w:rsidRPr="00595CC8">
        <w:rPr>
          <w:rFonts w:cs="Times New Roman"/>
          <w:sz w:val="24"/>
          <w:szCs w:val="28"/>
        </w:rPr>
        <w:t xml:space="preserve"> </w:t>
      </w:r>
      <w:r w:rsidR="00F054BB" w:rsidRPr="00595CC8">
        <w:rPr>
          <w:rFonts w:cs="Times New Roman"/>
          <w:sz w:val="24"/>
          <w:szCs w:val="28"/>
        </w:rPr>
        <w:t>«</w:t>
      </w:r>
      <w:r w:rsidR="00F62DDA" w:rsidRPr="00595CC8">
        <w:rPr>
          <w:rFonts w:cs="Times New Roman"/>
          <w:sz w:val="24"/>
          <w:szCs w:val="28"/>
        </w:rPr>
        <w:t>О Департаменте социальной защиты населения, опеки и попечительства Костромской области</w:t>
      </w:r>
      <w:r w:rsidR="00F054BB" w:rsidRPr="00595CC8">
        <w:rPr>
          <w:rFonts w:cs="Times New Roman"/>
          <w:sz w:val="24"/>
          <w:szCs w:val="28"/>
        </w:rPr>
        <w:t>»</w:t>
      </w:r>
      <w:r w:rsidR="00F62DDA" w:rsidRPr="00595CC8">
        <w:rPr>
          <w:rFonts w:cs="Times New Roman"/>
          <w:sz w:val="24"/>
          <w:szCs w:val="28"/>
        </w:rPr>
        <w:t xml:space="preserve"> (вместе с </w:t>
      </w:r>
      <w:r w:rsidR="00514DAB" w:rsidRPr="00595CC8">
        <w:rPr>
          <w:rFonts w:cs="Times New Roman"/>
          <w:sz w:val="24"/>
          <w:szCs w:val="28"/>
        </w:rPr>
        <w:t>«</w:t>
      </w:r>
      <w:r w:rsidR="00F62DDA" w:rsidRPr="00595CC8">
        <w:rPr>
          <w:rFonts w:cs="Times New Roman"/>
          <w:sz w:val="24"/>
          <w:szCs w:val="28"/>
        </w:rPr>
        <w:t>Положением о департаменте социальной защиты населения</w:t>
      </w:r>
      <w:r w:rsidR="00514DAB" w:rsidRPr="00595CC8">
        <w:rPr>
          <w:rFonts w:cs="Times New Roman"/>
          <w:sz w:val="24"/>
          <w:szCs w:val="28"/>
        </w:rPr>
        <w:t>»</w:t>
      </w:r>
      <w:r w:rsidR="00F62DDA" w:rsidRPr="00595CC8">
        <w:rPr>
          <w:rFonts w:cs="Times New Roman"/>
          <w:sz w:val="24"/>
          <w:szCs w:val="28"/>
        </w:rPr>
        <w:t>) (</w:t>
      </w:r>
      <w:r w:rsidR="00514DAB" w:rsidRPr="00595CC8">
        <w:rPr>
          <w:rFonts w:cs="Times New Roman"/>
          <w:sz w:val="24"/>
          <w:szCs w:val="28"/>
        </w:rPr>
        <w:t>«</w:t>
      </w:r>
      <w:r w:rsidR="00F62DDA" w:rsidRPr="00595CC8">
        <w:rPr>
          <w:rFonts w:cs="Times New Roman"/>
          <w:sz w:val="24"/>
          <w:szCs w:val="28"/>
        </w:rPr>
        <w:t>СП - нормативные документы</w:t>
      </w:r>
      <w:r w:rsidR="00F054BB" w:rsidRPr="00595CC8">
        <w:rPr>
          <w:rFonts w:cs="Times New Roman"/>
          <w:sz w:val="24"/>
          <w:szCs w:val="28"/>
        </w:rPr>
        <w:t>»</w:t>
      </w:r>
      <w:r w:rsidR="00F62DDA" w:rsidRPr="00595CC8">
        <w:rPr>
          <w:rFonts w:cs="Times New Roman"/>
          <w:sz w:val="24"/>
          <w:szCs w:val="28"/>
        </w:rPr>
        <w:t>, № 62 (122), 26.12.2007);</w:t>
      </w:r>
    </w:p>
    <w:p w:rsidR="00F054BB" w:rsidRPr="00595CC8" w:rsidRDefault="00A111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5</w:t>
      </w:r>
      <w:r w:rsidR="00F054BB" w:rsidRPr="00595CC8">
        <w:rPr>
          <w:rFonts w:cs="Times New Roman"/>
          <w:sz w:val="24"/>
          <w:szCs w:val="28"/>
        </w:rPr>
        <w:t xml:space="preserve">) </w:t>
      </w:r>
      <w:r w:rsidR="00760AB9" w:rsidRPr="00595CC8">
        <w:rPr>
          <w:rFonts w:cs="Times New Roman"/>
          <w:sz w:val="24"/>
          <w:szCs w:val="28"/>
        </w:rPr>
        <w:t>п</w:t>
      </w:r>
      <w:r w:rsidR="00F054BB" w:rsidRPr="00595CC8">
        <w:rPr>
          <w:rFonts w:cs="Times New Roman"/>
          <w:sz w:val="24"/>
          <w:szCs w:val="28"/>
        </w:rPr>
        <w:t>остановление администрации Костромской области от 29 января 2008 года № 23-а «О создании областного государственного учреждения «Центр социальных выплат»  («СП - нормативные документы», № 4(128), 06.02.2008);</w:t>
      </w:r>
    </w:p>
    <w:p w:rsidR="00F054BB" w:rsidRPr="00595CC8" w:rsidRDefault="00A111DA" w:rsidP="001E4289">
      <w:pPr>
        <w:autoSpaceDE w:val="0"/>
      </w:pPr>
      <w:r w:rsidRPr="00595CC8">
        <w:t>6</w:t>
      </w:r>
      <w:r w:rsidR="00F054BB" w:rsidRPr="00595CC8">
        <w:t xml:space="preserve">) </w:t>
      </w:r>
      <w:r w:rsidR="00760AB9" w:rsidRPr="00595CC8">
        <w:t>п</w:t>
      </w:r>
      <w:r w:rsidR="00F054BB" w:rsidRPr="00595CC8">
        <w:t xml:space="preserve">остановление администрации Костромской области от 27 июня 2011 года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01.07.2011); </w:t>
      </w:r>
    </w:p>
    <w:p w:rsidR="00F054BB" w:rsidRPr="00595CC8" w:rsidRDefault="00A111DA" w:rsidP="001E4289">
      <w:pPr>
        <w:autoSpaceDE w:val="0"/>
      </w:pPr>
      <w:r w:rsidRPr="00595CC8">
        <w:t>7</w:t>
      </w:r>
      <w:r w:rsidR="00F054BB" w:rsidRPr="00595CC8">
        <w:t xml:space="preserve">) </w:t>
      </w:r>
      <w:r w:rsidR="00760AB9" w:rsidRPr="00595CC8">
        <w:t>п</w:t>
      </w:r>
      <w:r w:rsidR="00F054BB" w:rsidRPr="00595CC8">
        <w:t xml:space="preserve">риказ департамента социальной защиты населения, опеки и попечительства Костромской области </w:t>
      </w:r>
      <w:hyperlink r:id="rId26" w:tgtFrame="Logical" w:history="1">
        <w:r w:rsidR="00F054BB" w:rsidRPr="001E4289">
          <w:rPr>
            <w:rStyle w:val="a3"/>
          </w:rPr>
          <w:t>от 16 декабря 2009 года № 628</w:t>
        </w:r>
      </w:hyperlink>
      <w:r w:rsidR="00F054BB" w:rsidRPr="00595CC8">
        <w:t xml:space="preserve"> </w:t>
      </w:r>
      <w:r w:rsidR="00514DAB" w:rsidRPr="00595CC8">
        <w:t>«</w:t>
      </w:r>
      <w:r w:rsidR="00F054BB" w:rsidRPr="00595CC8">
        <w:t>О территориальных органах социальной защиты населения</w:t>
      </w:r>
      <w:r w:rsidR="00514DAB" w:rsidRPr="00595CC8">
        <w:t>»</w:t>
      </w:r>
      <w:r w:rsidR="00F054BB" w:rsidRPr="00595CC8">
        <w:t xml:space="preserve"> (</w:t>
      </w:r>
      <w:r w:rsidR="00514DAB" w:rsidRPr="00595CC8">
        <w:t>«</w:t>
      </w:r>
      <w:r w:rsidR="00F054BB" w:rsidRPr="00595CC8">
        <w:t>СП - нормативные документы</w:t>
      </w:r>
      <w:r w:rsidR="00514DAB" w:rsidRPr="00595CC8">
        <w:t>»</w:t>
      </w:r>
      <w:r w:rsidR="00F054BB" w:rsidRPr="00595CC8">
        <w:t>, № 54, 25.12.2009).</w:t>
      </w:r>
    </w:p>
    <w:p w:rsidR="00FF7CAA" w:rsidRPr="00FF7CAA" w:rsidRDefault="00FF7CAA" w:rsidP="00FF7CAA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FF7CAA">
        <w:rPr>
          <w:rStyle w:val="TimesNewRoman14"/>
          <w:rFonts w:ascii="Arial" w:hAnsi="Arial"/>
          <w:sz w:val="24"/>
          <w:szCs w:val="24"/>
        </w:rPr>
        <w:t xml:space="preserve">10. </w:t>
      </w:r>
      <w:proofErr w:type="gramStart"/>
      <w:r w:rsidRPr="00FF7CAA">
        <w:rPr>
          <w:sz w:val="24"/>
          <w:szCs w:val="24"/>
        </w:rPr>
        <w:t xml:space="preserve">В перечень документов, необходимых для предоставления государственной услуги, входит заявление (приложение №3), с которым заявители обращаются в письменной форме, в котором заявителем указываются сведения о произведенных расходах на проезд в соответствии с постановлением администрации Костромской области </w:t>
      </w:r>
      <w:hyperlink r:id="rId27" w:tgtFrame="Logical" w:history="1">
        <w:r w:rsidRPr="00FF7CAA">
          <w:rPr>
            <w:rStyle w:val="a3"/>
            <w:sz w:val="24"/>
            <w:szCs w:val="24"/>
          </w:rPr>
          <w:t>от 26 ноября 2008 года № 408-а</w:t>
        </w:r>
      </w:hyperlink>
      <w:r w:rsidRPr="00FF7CAA">
        <w:rPr>
          <w:sz w:val="24"/>
          <w:szCs w:val="24"/>
        </w:rPr>
        <w:t xml:space="preserve"> «О порядке назначения и выплаты государственной социальной помощи в Костромской области».</w:t>
      </w:r>
      <w:r w:rsidRPr="00FF7CAA">
        <w:rPr>
          <w:rStyle w:val="TimesNewRoman14"/>
          <w:rFonts w:ascii="Arial" w:hAnsi="Arial"/>
          <w:sz w:val="24"/>
          <w:szCs w:val="24"/>
        </w:rPr>
        <w:t xml:space="preserve"> </w:t>
      </w:r>
      <w:proofErr w:type="gramEnd"/>
    </w:p>
    <w:p w:rsidR="00FF7CAA" w:rsidRPr="00FF7CAA" w:rsidRDefault="00FF7CAA" w:rsidP="00FF7CAA">
      <w:pPr>
        <w:autoSpaceDE w:val="0"/>
        <w:rPr>
          <w:rFonts w:cs="Arial"/>
        </w:rPr>
      </w:pPr>
      <w:r w:rsidRPr="00FF7CAA">
        <w:rPr>
          <w:rFonts w:cs="Arial"/>
        </w:rPr>
        <w:t>Представленные заявителем сведения могут быть подтверждены посредством дополнительной проверки (комиссионного обследования), проводимой органом социальной защиты населения самостоятельно.</w:t>
      </w:r>
    </w:p>
    <w:p w:rsidR="00FF7CAA" w:rsidRPr="00FF7CAA" w:rsidRDefault="00FF7CAA" w:rsidP="00FF7CAA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FF7CAA">
        <w:rPr>
          <w:rStyle w:val="TimesNewRoman14"/>
          <w:rFonts w:ascii="Arial" w:hAnsi="Arial"/>
          <w:sz w:val="24"/>
          <w:szCs w:val="24"/>
        </w:rPr>
        <w:t>Заявление   должно  быть составлено на русском языке.</w:t>
      </w:r>
    </w:p>
    <w:p w:rsidR="00FF7CAA" w:rsidRPr="00FF7CAA" w:rsidRDefault="00FF7CAA" w:rsidP="00FF7CAA">
      <w:pPr>
        <w:widowControl w:val="0"/>
        <w:autoSpaceDE w:val="0"/>
        <w:rPr>
          <w:rFonts w:cs="Arial"/>
        </w:rPr>
      </w:pPr>
      <w:r w:rsidRPr="00FF7CAA">
        <w:rPr>
          <w:rFonts w:cs="Arial"/>
        </w:rPr>
        <w:t xml:space="preserve">Перечень, указанных в настоящем пункте административного регламента документов, является исчерпывающим. </w:t>
      </w:r>
    </w:p>
    <w:p w:rsidR="00FF7CAA" w:rsidRPr="00FF7CAA" w:rsidRDefault="00FF7CAA" w:rsidP="00FF7CAA">
      <w:pPr>
        <w:widowControl w:val="0"/>
        <w:autoSpaceDE w:val="0"/>
        <w:rPr>
          <w:rFonts w:cs="Arial"/>
        </w:rPr>
      </w:pPr>
      <w:r w:rsidRPr="00FF7CAA">
        <w:rPr>
          <w:rFonts w:cs="Arial"/>
          <w:shd w:val="clear" w:color="auto" w:fill="FFFFFF"/>
        </w:rPr>
        <w:t xml:space="preserve">Заявление  </w:t>
      </w:r>
      <w:r w:rsidRPr="00FF7CAA">
        <w:rPr>
          <w:rFonts w:cs="Arial"/>
        </w:rPr>
        <w:t xml:space="preserve"> предоставляется заявителем  любым из способов, указанных в пункте 26  настоящего регламента.</w:t>
      </w:r>
    </w:p>
    <w:p w:rsidR="00FF7CAA" w:rsidRPr="00FF7CAA" w:rsidRDefault="00FF7CAA" w:rsidP="00FF7CAA">
      <w:pPr>
        <w:rPr>
          <w:rFonts w:cs="Arial"/>
        </w:rPr>
      </w:pPr>
      <w:r w:rsidRPr="00FF7CAA">
        <w:rPr>
          <w:rStyle w:val="TimesNewRoman14"/>
          <w:rFonts w:ascii="Arial" w:hAnsi="Arial" w:cs="Arial"/>
          <w:sz w:val="24"/>
        </w:rPr>
        <w:t xml:space="preserve">Перечень не содержит документов, которые запрашиваются уполномоченным органом </w:t>
      </w:r>
      <w:r w:rsidRPr="00FF7CAA">
        <w:rPr>
          <w:rFonts w:cs="Arial"/>
        </w:rPr>
        <w:t>самостоятельно, посредством межведомственного взаимодействия.</w:t>
      </w:r>
    </w:p>
    <w:p w:rsidR="00FF7CAA" w:rsidRPr="00FF7CAA" w:rsidRDefault="00FF7CAA" w:rsidP="00FF7CAA">
      <w:pPr>
        <w:pStyle w:val="af1"/>
        <w:autoSpaceDE w:val="0"/>
        <w:spacing w:after="0"/>
        <w:ind w:left="0" w:firstLine="567"/>
        <w:rPr>
          <w:rFonts w:cs="Arial"/>
        </w:rPr>
      </w:pPr>
      <w:r w:rsidRPr="00FF7CAA">
        <w:rPr>
          <w:rFonts w:cs="Arial"/>
        </w:rPr>
        <w:t>Запрещается требовать от заявителя:</w:t>
      </w:r>
    </w:p>
    <w:p w:rsidR="00F62DDA" w:rsidRPr="00595CC8" w:rsidRDefault="00FF7CAA" w:rsidP="00FF7CAA">
      <w:pPr>
        <w:autoSpaceDE w:val="0"/>
      </w:pPr>
      <w:r w:rsidRPr="00FF7CAA">
        <w:rPr>
          <w:rFonts w:cs="Arial"/>
        </w:rPr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услуги.</w:t>
      </w:r>
    </w:p>
    <w:p w:rsidR="00FF7CAA" w:rsidRDefault="00FF7CAA" w:rsidP="001E4289">
      <w:pPr>
        <w:autoSpaceDE w:val="0"/>
        <w:autoSpaceDN w:val="0"/>
        <w:adjustRightInd w:val="0"/>
      </w:pPr>
      <w:r>
        <w:rPr>
          <w:rStyle w:val="TimesNewRoman14"/>
          <w:rFonts w:ascii="Arial" w:hAnsi="Arial"/>
          <w:sz w:val="24"/>
          <w:szCs w:val="28"/>
        </w:rPr>
        <w:t xml:space="preserve">(п. 10 в новой редакции </w:t>
      </w:r>
      <w:r w:rsidRPr="00FF7CAA">
        <w:t xml:space="preserve">приказа департамента социальной защиты населения, опеки и попечительства Костромской области </w:t>
      </w:r>
      <w:hyperlink r:id="rId28" w:tgtFrame="ChangingDocument" w:history="1">
        <w:r w:rsidRPr="00FF7CAA">
          <w:rPr>
            <w:rStyle w:val="a3"/>
          </w:rPr>
          <w:t xml:space="preserve">№ 649 от 02.10.2012 года (НГР </w:t>
        </w:r>
        <w:r w:rsidRPr="00FF7CAA">
          <w:rPr>
            <w:rStyle w:val="a3"/>
            <w:lang w:val="en-US"/>
          </w:rPr>
          <w:t>RU</w:t>
        </w:r>
        <w:r w:rsidRPr="00FF7CAA">
          <w:rPr>
            <w:rStyle w:val="a3"/>
          </w:rPr>
          <w:t>44000201200941)</w:t>
        </w:r>
      </w:hyperlink>
      <w:r>
        <w:rPr>
          <w:rStyle w:val="TimesNewRoman14"/>
          <w:rFonts w:ascii="Arial" w:hAnsi="Arial"/>
          <w:sz w:val="24"/>
          <w:szCs w:val="28"/>
        </w:rPr>
        <w:t>)</w:t>
      </w:r>
    </w:p>
    <w:p w:rsidR="00FF7CAA" w:rsidRPr="00111202" w:rsidRDefault="00FF7CAA" w:rsidP="00FF7CAA">
      <w:pPr>
        <w:autoSpaceDE w:val="0"/>
        <w:rPr>
          <w:szCs w:val="28"/>
        </w:rPr>
      </w:pPr>
      <w:r w:rsidRPr="00111202">
        <w:rPr>
          <w:szCs w:val="28"/>
        </w:rPr>
        <w:t>11. Заявление,  предоставляемое заявителем, должно соответствовать следующим требованиям: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 xml:space="preserve">текст заявления должен быть написан разборчиво; 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фамилия, имя и отчество (при наличии) заявителя, паспортные данные, адрес места жительства, сведения о произведенных расходах на проезд, телефон (если есть) должны быть написаны полностью;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 xml:space="preserve">заявление не должно содержать подчисток, приписок, зачеркнутых слов и иных </w:t>
      </w:r>
      <w:r w:rsidRPr="00111202">
        <w:rPr>
          <w:rFonts w:cs="Times New Roman"/>
          <w:sz w:val="24"/>
          <w:szCs w:val="28"/>
          <w:shd w:val="clear" w:color="auto" w:fill="FFFFFF"/>
          <w:lang w:eastAsia="ru-RU"/>
        </w:rPr>
        <w:t>не оговоренных</w:t>
      </w:r>
      <w:r w:rsidRPr="00111202">
        <w:rPr>
          <w:sz w:val="24"/>
          <w:shd w:val="clear" w:color="auto" w:fill="FFFFFF"/>
          <w:lang w:eastAsia="ru-RU"/>
        </w:rPr>
        <w:t xml:space="preserve"> </w:t>
      </w:r>
      <w:r w:rsidRPr="00111202">
        <w:rPr>
          <w:rFonts w:cs="Times New Roman"/>
          <w:sz w:val="24"/>
          <w:szCs w:val="28"/>
        </w:rPr>
        <w:t xml:space="preserve"> исправлений;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заявление не должно быть исполнено карандашом;</w:t>
      </w:r>
    </w:p>
    <w:p w:rsidR="00F62DDA" w:rsidRPr="00595CC8" w:rsidRDefault="00FF7CAA" w:rsidP="00FF7CAA">
      <w:pPr>
        <w:pStyle w:val="af1"/>
        <w:spacing w:after="0"/>
        <w:ind w:left="0" w:firstLine="567"/>
      </w:pPr>
      <w:r w:rsidRPr="00111202">
        <w:rPr>
          <w:szCs w:val="28"/>
        </w:rPr>
        <w:lastRenderedPageBreak/>
        <w:t>заявление не должно иметь серьезных повреждений, наличие которых допускает неоднозначность их толкования.</w:t>
      </w:r>
    </w:p>
    <w:p w:rsidR="00FF7CAA" w:rsidRDefault="00FF7CAA" w:rsidP="001E4289">
      <w:pPr>
        <w:widowControl w:val="0"/>
        <w:autoSpaceDE w:val="0"/>
        <w:rPr>
          <w:rFonts w:cs="Times New Roman CYR"/>
        </w:rPr>
      </w:pPr>
      <w:r>
        <w:rPr>
          <w:rStyle w:val="TimesNewRoman14"/>
          <w:rFonts w:ascii="Arial" w:hAnsi="Arial"/>
          <w:sz w:val="24"/>
          <w:szCs w:val="28"/>
        </w:rPr>
        <w:t xml:space="preserve">(п. 11 в новой редакции </w:t>
      </w:r>
      <w:r w:rsidRPr="00FF7CAA">
        <w:t xml:space="preserve">приказа департамента социальной защиты населения, опеки и попечительства Костромской области </w:t>
      </w:r>
      <w:hyperlink r:id="rId29" w:tgtFrame="ChangingDocument" w:history="1">
        <w:r w:rsidRPr="00FF7CAA">
          <w:rPr>
            <w:rStyle w:val="a3"/>
          </w:rPr>
          <w:t xml:space="preserve">№ 649 от 02.10.2012 года (НГР </w:t>
        </w:r>
        <w:r w:rsidRPr="00FF7CAA">
          <w:rPr>
            <w:rStyle w:val="a3"/>
            <w:lang w:val="en-US"/>
          </w:rPr>
          <w:t>RU</w:t>
        </w:r>
        <w:r w:rsidRPr="00FF7CAA">
          <w:rPr>
            <w:rStyle w:val="a3"/>
          </w:rPr>
          <w:t>44000201200941)</w:t>
        </w:r>
      </w:hyperlink>
      <w:r>
        <w:rPr>
          <w:rStyle w:val="TimesNewRoman14"/>
          <w:rFonts w:ascii="Arial" w:hAnsi="Arial"/>
          <w:sz w:val="24"/>
          <w:szCs w:val="28"/>
        </w:rPr>
        <w:t>)</w:t>
      </w:r>
    </w:p>
    <w:p w:rsidR="001C01A4" w:rsidRDefault="00FF7CAA" w:rsidP="001E4289">
      <w:pPr>
        <w:widowControl w:val="0"/>
        <w:autoSpaceDE w:val="0"/>
        <w:rPr>
          <w:rStyle w:val="6"/>
          <w:szCs w:val="28"/>
        </w:rPr>
      </w:pPr>
      <w:r w:rsidRPr="00111202">
        <w:rPr>
          <w:rStyle w:val="6"/>
          <w:szCs w:val="28"/>
        </w:rPr>
        <w:t>12. Предоставление государственной услуги не требует оказания органами государственной власти, органами местного самоуправления, организациями необходимых и обязательных услуг.</w:t>
      </w:r>
    </w:p>
    <w:p w:rsidR="00FF7CAA" w:rsidRPr="00595CC8" w:rsidRDefault="00FF7CAA" w:rsidP="001E4289">
      <w:pPr>
        <w:widowControl w:val="0"/>
        <w:autoSpaceDE w:val="0"/>
      </w:pPr>
      <w:r>
        <w:rPr>
          <w:rStyle w:val="TimesNewRoman14"/>
          <w:rFonts w:ascii="Arial" w:hAnsi="Arial"/>
          <w:sz w:val="24"/>
          <w:szCs w:val="28"/>
        </w:rPr>
        <w:t>(</w:t>
      </w:r>
      <w:proofErr w:type="gramStart"/>
      <w:r>
        <w:rPr>
          <w:rStyle w:val="TimesNewRoman14"/>
          <w:rFonts w:ascii="Arial" w:hAnsi="Arial"/>
          <w:sz w:val="24"/>
          <w:szCs w:val="28"/>
        </w:rPr>
        <w:t>п</w:t>
      </w:r>
      <w:proofErr w:type="gramEnd"/>
      <w:r>
        <w:rPr>
          <w:rStyle w:val="TimesNewRoman14"/>
          <w:rFonts w:ascii="Arial" w:hAnsi="Arial"/>
          <w:sz w:val="24"/>
          <w:szCs w:val="28"/>
        </w:rPr>
        <w:t xml:space="preserve">. 12 в новой редакции </w:t>
      </w:r>
      <w:r w:rsidRPr="00FF7CAA">
        <w:t xml:space="preserve">приказа департамента социальной защиты населения, опеки и попечительства Костромской области </w:t>
      </w:r>
      <w:hyperlink r:id="rId30" w:tgtFrame="ChangingDocument" w:history="1">
        <w:r w:rsidRPr="00FF7CAA">
          <w:rPr>
            <w:rStyle w:val="a3"/>
          </w:rPr>
          <w:t xml:space="preserve">№ 649 от 02.10.2012 года (НГР </w:t>
        </w:r>
        <w:r w:rsidRPr="00FF7CAA">
          <w:rPr>
            <w:rStyle w:val="a3"/>
            <w:lang w:val="en-US"/>
          </w:rPr>
          <w:t>RU</w:t>
        </w:r>
        <w:r w:rsidRPr="00FF7CAA">
          <w:rPr>
            <w:rStyle w:val="a3"/>
          </w:rPr>
          <w:t>44000201200941)</w:t>
        </w:r>
      </w:hyperlink>
      <w:r>
        <w:rPr>
          <w:rStyle w:val="TimesNewRoman14"/>
          <w:rFonts w:ascii="Arial" w:hAnsi="Arial"/>
          <w:sz w:val="24"/>
          <w:szCs w:val="28"/>
        </w:rPr>
        <w:t>)</w:t>
      </w:r>
    </w:p>
    <w:p w:rsidR="001C01A4" w:rsidRDefault="00FF7CAA" w:rsidP="001E4289">
      <w:pPr>
        <w:pStyle w:val="af2"/>
        <w:spacing w:line="240" w:lineRule="auto"/>
        <w:rPr>
          <w:rFonts w:ascii="Arial" w:hAnsi="Arial"/>
          <w:sz w:val="24"/>
        </w:rPr>
      </w:pPr>
      <w:r w:rsidRPr="00111202">
        <w:rPr>
          <w:rFonts w:ascii="Arial" w:hAnsi="Arial"/>
          <w:sz w:val="24"/>
          <w:szCs w:val="28"/>
        </w:rPr>
        <w:t>13. Необходимая и обязательная услуга отсутствует.</w:t>
      </w:r>
    </w:p>
    <w:p w:rsidR="00FF7CAA" w:rsidRPr="00FF7CAA" w:rsidRDefault="00FF7CAA" w:rsidP="001E4289">
      <w:pPr>
        <w:pStyle w:val="af2"/>
        <w:spacing w:line="240" w:lineRule="auto"/>
        <w:rPr>
          <w:rFonts w:ascii="Arial" w:hAnsi="Arial" w:cs="Arial"/>
          <w:sz w:val="24"/>
        </w:rPr>
      </w:pPr>
      <w:r w:rsidRPr="00FF7CAA">
        <w:rPr>
          <w:rStyle w:val="TimesNewRoman14"/>
          <w:rFonts w:ascii="Arial" w:hAnsi="Arial" w:cs="Arial"/>
          <w:sz w:val="24"/>
          <w:szCs w:val="28"/>
        </w:rPr>
        <w:t>(</w:t>
      </w:r>
      <w:proofErr w:type="gramStart"/>
      <w:r w:rsidRPr="00FF7CAA">
        <w:rPr>
          <w:rStyle w:val="TimesNewRoman14"/>
          <w:rFonts w:ascii="Arial" w:hAnsi="Arial" w:cs="Arial"/>
          <w:sz w:val="24"/>
          <w:szCs w:val="28"/>
        </w:rPr>
        <w:t>п</w:t>
      </w:r>
      <w:proofErr w:type="gramEnd"/>
      <w:r w:rsidRPr="00FF7CAA">
        <w:rPr>
          <w:rStyle w:val="TimesNewRoman14"/>
          <w:rFonts w:ascii="Arial" w:hAnsi="Arial" w:cs="Arial"/>
          <w:sz w:val="24"/>
          <w:szCs w:val="28"/>
        </w:rPr>
        <w:t xml:space="preserve">. 13 в новой редакции </w:t>
      </w:r>
      <w:r w:rsidRPr="00FF7CAA">
        <w:rPr>
          <w:rFonts w:ascii="Arial" w:hAnsi="Arial" w:cs="Arial"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1" w:tgtFrame="ChangingDocument" w:history="1">
        <w:r w:rsidRPr="00FF7CAA">
          <w:rPr>
            <w:rStyle w:val="a3"/>
            <w:rFonts w:ascii="Arial" w:hAnsi="Arial" w:cs="Arial"/>
            <w:sz w:val="24"/>
            <w:szCs w:val="24"/>
          </w:rPr>
          <w:t xml:space="preserve">№ 649 от 02.10.2012 года (НГР </w:t>
        </w:r>
        <w:r w:rsidRPr="00FF7CAA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FF7CAA">
          <w:rPr>
            <w:rStyle w:val="a3"/>
            <w:rFonts w:ascii="Arial" w:hAnsi="Arial" w:cs="Arial"/>
            <w:sz w:val="24"/>
            <w:szCs w:val="24"/>
          </w:rPr>
          <w:t>44000201200941)</w:t>
        </w:r>
      </w:hyperlink>
      <w:r w:rsidRPr="00FF7CAA">
        <w:rPr>
          <w:rStyle w:val="TimesNewRoman14"/>
          <w:rFonts w:ascii="Arial" w:hAnsi="Arial" w:cs="Arial"/>
          <w:sz w:val="24"/>
          <w:szCs w:val="28"/>
        </w:rPr>
        <w:t>)</w:t>
      </w:r>
    </w:p>
    <w:p w:rsidR="001C01A4" w:rsidRPr="00595CC8" w:rsidRDefault="001C01A4" w:rsidP="001E4289">
      <w:pPr>
        <w:pStyle w:val="af2"/>
        <w:spacing w:line="240" w:lineRule="auto"/>
        <w:rPr>
          <w:rFonts w:ascii="Arial" w:hAnsi="Arial"/>
          <w:sz w:val="24"/>
        </w:rPr>
      </w:pPr>
      <w:r w:rsidRPr="00595CC8">
        <w:rPr>
          <w:rStyle w:val="61"/>
          <w:rFonts w:ascii="Arial" w:hAnsi="Arial"/>
          <w:sz w:val="24"/>
        </w:rPr>
        <w:t xml:space="preserve">14. </w:t>
      </w:r>
      <w:r w:rsidRPr="00595CC8">
        <w:rPr>
          <w:rFonts w:ascii="Arial" w:hAnsi="Arial"/>
          <w:sz w:val="24"/>
        </w:rPr>
        <w:t>При предоставлении государственной услуги заявитель ни с кем не взаимодействует.</w:t>
      </w:r>
    </w:p>
    <w:p w:rsidR="00CC2923" w:rsidRPr="00595CC8" w:rsidRDefault="00CC2923" w:rsidP="001E4289">
      <w:pPr>
        <w:autoSpaceDE w:val="0"/>
        <w:rPr>
          <w:rStyle w:val="61"/>
        </w:rPr>
      </w:pPr>
      <w:r w:rsidRPr="00595CC8">
        <w:t>15</w:t>
      </w:r>
      <w:r w:rsidRPr="00595CC8">
        <w:rPr>
          <w:rStyle w:val="61"/>
        </w:rPr>
        <w:t>. Основания для отказа в приеме документов нормативными правовыми актами, регулирующими предоставление государственной услуги, не предусмотрены.</w:t>
      </w:r>
    </w:p>
    <w:p w:rsidR="00FF7CAA" w:rsidRPr="00111202" w:rsidRDefault="00FF7CAA" w:rsidP="00FF7CAA">
      <w:pPr>
        <w:autoSpaceDE w:val="0"/>
        <w:rPr>
          <w:szCs w:val="28"/>
        </w:rPr>
      </w:pPr>
      <w:r w:rsidRPr="00111202">
        <w:rPr>
          <w:szCs w:val="28"/>
        </w:rPr>
        <w:t>16. В предоставлении государственной услуги отказывается в случаях:</w:t>
      </w:r>
    </w:p>
    <w:p w:rsidR="00FF7CAA" w:rsidRPr="00111202" w:rsidRDefault="00FF7CAA" w:rsidP="00FF7CAA">
      <w:pPr>
        <w:pStyle w:val="15"/>
        <w:autoSpaceDE w:val="0"/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111202">
        <w:rPr>
          <w:rFonts w:ascii="Arial" w:hAnsi="Arial" w:cs="Times New Roman"/>
          <w:kern w:val="0"/>
          <w:szCs w:val="28"/>
        </w:rPr>
        <w:t>1) обращение с заявлением о предоставлении государственной социальной помощи лица, не относящегося к категории граждан, имеющих право на государственную социальную помощь в соответствии с Законом Костромской области.</w:t>
      </w:r>
    </w:p>
    <w:p w:rsidR="00CC2923" w:rsidRPr="00595CC8" w:rsidRDefault="00FF7CAA" w:rsidP="00FF7CAA">
      <w:pPr>
        <w:rPr>
          <w:rStyle w:val="61"/>
        </w:rPr>
      </w:pPr>
      <w:r w:rsidRPr="00111202">
        <w:rPr>
          <w:rStyle w:val="6"/>
          <w:szCs w:val="28"/>
        </w:rPr>
        <w:t>2) представление заявителем неполных и (или) недостоверных сведений о произведенных расходах на проезд.</w:t>
      </w:r>
    </w:p>
    <w:p w:rsidR="00FF7CAA" w:rsidRDefault="00FF7CA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FF7CAA">
        <w:rPr>
          <w:rStyle w:val="TimesNewRoman14"/>
          <w:rFonts w:ascii="Arial" w:hAnsi="Arial"/>
          <w:sz w:val="24"/>
          <w:szCs w:val="28"/>
        </w:rPr>
        <w:t>(</w:t>
      </w:r>
      <w:proofErr w:type="gramStart"/>
      <w:r w:rsidRPr="00FF7CAA">
        <w:rPr>
          <w:rStyle w:val="TimesNewRoman14"/>
          <w:rFonts w:ascii="Arial" w:hAnsi="Arial"/>
          <w:sz w:val="24"/>
          <w:szCs w:val="28"/>
        </w:rPr>
        <w:t>п</w:t>
      </w:r>
      <w:proofErr w:type="gramEnd"/>
      <w:r w:rsidRPr="00FF7CAA">
        <w:rPr>
          <w:rStyle w:val="TimesNewRoman14"/>
          <w:rFonts w:ascii="Arial" w:hAnsi="Arial"/>
          <w:sz w:val="24"/>
          <w:szCs w:val="28"/>
        </w:rPr>
        <w:t>. 1</w:t>
      </w:r>
      <w:r>
        <w:rPr>
          <w:rStyle w:val="TimesNewRoman14"/>
          <w:rFonts w:ascii="Arial" w:hAnsi="Arial"/>
          <w:sz w:val="24"/>
          <w:szCs w:val="28"/>
        </w:rPr>
        <w:t>6</w:t>
      </w:r>
      <w:r w:rsidRPr="00FF7CAA">
        <w:rPr>
          <w:rStyle w:val="TimesNewRoman14"/>
          <w:rFonts w:ascii="Arial" w:hAnsi="Arial"/>
          <w:sz w:val="24"/>
          <w:szCs w:val="28"/>
        </w:rPr>
        <w:t xml:space="preserve"> в новой редакции </w:t>
      </w:r>
      <w:r w:rsidRPr="00FF7CAA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2" w:tgtFrame="ChangingDocument" w:history="1">
        <w:r w:rsidRPr="00FF7CAA">
          <w:rPr>
            <w:rStyle w:val="a3"/>
            <w:sz w:val="24"/>
            <w:szCs w:val="24"/>
          </w:rPr>
          <w:t xml:space="preserve">№ 649 от 02.10.2012 года (НГР </w:t>
        </w:r>
        <w:r w:rsidRPr="00FF7CAA">
          <w:rPr>
            <w:rStyle w:val="a3"/>
            <w:sz w:val="24"/>
            <w:szCs w:val="24"/>
            <w:lang w:val="en-US"/>
          </w:rPr>
          <w:t>RU</w:t>
        </w:r>
        <w:r w:rsidRPr="00FF7CAA">
          <w:rPr>
            <w:rStyle w:val="a3"/>
            <w:sz w:val="24"/>
            <w:szCs w:val="24"/>
          </w:rPr>
          <w:t>44000201200941)</w:t>
        </w:r>
      </w:hyperlink>
      <w:r w:rsidRPr="00FF7CAA">
        <w:rPr>
          <w:rStyle w:val="TimesNewRoman14"/>
          <w:rFonts w:ascii="Arial" w:hAnsi="Arial"/>
          <w:sz w:val="24"/>
          <w:szCs w:val="28"/>
        </w:rPr>
        <w:t>)</w:t>
      </w:r>
    </w:p>
    <w:p w:rsidR="00CC2923" w:rsidRPr="00595CC8" w:rsidRDefault="00CC2923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17. Государственная услуга предоставляется бесплатно.</w:t>
      </w:r>
    </w:p>
    <w:p w:rsidR="00CC2923" w:rsidRPr="00595CC8" w:rsidRDefault="00CC2923" w:rsidP="001E4289">
      <w:pPr>
        <w:pStyle w:val="ConsPlusNormal"/>
        <w:widowControl/>
        <w:ind w:firstLine="567"/>
        <w:jc w:val="both"/>
        <w:rPr>
          <w:rStyle w:val="61"/>
          <w:rFonts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18.</w:t>
      </w:r>
      <w:r w:rsidRPr="00595CC8">
        <w:rPr>
          <w:rStyle w:val="61"/>
          <w:rFonts w:cs="Times New Roman"/>
          <w:sz w:val="24"/>
          <w:szCs w:val="28"/>
        </w:rPr>
        <w:t xml:space="preserve"> Максимальный срок ожидания в очереди при подаче заявления о предоставлении государственной услуги составляет 15 минут.</w:t>
      </w:r>
    </w:p>
    <w:p w:rsidR="00CC2923" w:rsidRPr="00595CC8" w:rsidRDefault="00CC2923" w:rsidP="001E4289">
      <w:pPr>
        <w:pStyle w:val="15"/>
        <w:tabs>
          <w:tab w:val="left" w:pos="12"/>
          <w:tab w:val="left" w:pos="1019"/>
        </w:tabs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bookmarkStart w:id="0" w:name="_GoBack"/>
      <w:r w:rsidRPr="001364F5">
        <w:rPr>
          <w:rFonts w:ascii="Arial" w:hAnsi="Arial" w:cs="Times New Roman"/>
          <w:color w:val="FF0000"/>
          <w:kern w:val="0"/>
          <w:szCs w:val="28"/>
          <w:highlight w:val="yellow"/>
        </w:rPr>
        <w:t>В случае необходимости</w:t>
      </w:r>
      <w:r w:rsidRPr="001364F5">
        <w:rPr>
          <w:rFonts w:ascii="Arial" w:hAnsi="Arial" w:cs="Times New Roman"/>
          <w:kern w:val="0"/>
          <w:szCs w:val="28"/>
          <w:highlight w:val="yellow"/>
        </w:rPr>
        <w:t xml:space="preserve"> </w:t>
      </w:r>
      <w:bookmarkEnd w:id="0"/>
      <w:r w:rsidRPr="001364F5">
        <w:rPr>
          <w:rFonts w:ascii="Arial" w:hAnsi="Arial" w:cs="Times New Roman"/>
          <w:kern w:val="0"/>
          <w:szCs w:val="28"/>
          <w:highlight w:val="yellow"/>
        </w:rPr>
        <w:t>(по усмотрению руководства уполномоченного органа) гражданам должна быть предоставлена возможность предварительной записи. Предварительная запись может осуществляться при личном обращении граждан, по телефону или посредством электронной почты.</w:t>
      </w:r>
    </w:p>
    <w:p w:rsidR="00CC2923" w:rsidRPr="00595CC8" w:rsidRDefault="00CC2923" w:rsidP="001E4289">
      <w:pPr>
        <w:pStyle w:val="15"/>
        <w:tabs>
          <w:tab w:val="left" w:pos="12"/>
          <w:tab w:val="left" w:pos="1019"/>
        </w:tabs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595CC8">
        <w:rPr>
          <w:rFonts w:ascii="Arial" w:hAnsi="Arial" w:cs="Times New Roman"/>
          <w:kern w:val="0"/>
          <w:szCs w:val="28"/>
        </w:rPr>
        <w:t xml:space="preserve">При предварительной записи гражданин сообщает свои фамилию, имя, отчество,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:rsidR="00CC2923" w:rsidRPr="00595CC8" w:rsidRDefault="00CC2923" w:rsidP="001E4289">
      <w:pPr>
        <w:rPr>
          <w:rStyle w:val="61"/>
        </w:rPr>
      </w:pPr>
      <w:r w:rsidRPr="00595CC8">
        <w:rPr>
          <w:rStyle w:val="61"/>
        </w:rPr>
        <w:t xml:space="preserve">19. Максимальный срок ожидания в очереди при получении результата предоставления государственной услуги составляет </w:t>
      </w:r>
      <w:r w:rsidR="00BF2974">
        <w:rPr>
          <w:rStyle w:val="61"/>
        </w:rPr>
        <w:t>15</w:t>
      </w:r>
      <w:r w:rsidRPr="00595CC8">
        <w:rPr>
          <w:rStyle w:val="61"/>
        </w:rPr>
        <w:t xml:space="preserve"> минут.</w:t>
      </w:r>
    </w:p>
    <w:p w:rsidR="00BF2974" w:rsidRDefault="00BF2974" w:rsidP="001E4289">
      <w:r>
        <w:t>(</w:t>
      </w:r>
      <w:proofErr w:type="gramStart"/>
      <w:r>
        <w:t>п</w:t>
      </w:r>
      <w:proofErr w:type="gramEnd"/>
      <w:r>
        <w:t xml:space="preserve">. 19 в редакции приказа департамента социальной защиты населения, опеки и попечительства Костромской области </w:t>
      </w:r>
      <w:hyperlink r:id="rId33" w:tgtFrame="ChangingDocument" w:history="1">
        <w:r w:rsidRPr="004075E5">
          <w:rPr>
            <w:rStyle w:val="a3"/>
          </w:rPr>
          <w:t xml:space="preserve">№ 338 от 01.07.2013 года (НГР </w:t>
        </w:r>
        <w:r w:rsidRPr="004075E5">
          <w:rPr>
            <w:rStyle w:val="a3"/>
            <w:lang w:val="en-US"/>
          </w:rPr>
          <w:t>RU</w:t>
        </w:r>
        <w:r w:rsidRPr="004075E5">
          <w:rPr>
            <w:rStyle w:val="a3"/>
          </w:rPr>
          <w:t>44000201300539)</w:t>
        </w:r>
      </w:hyperlink>
      <w:r>
        <w:t>)</w:t>
      </w:r>
    </w:p>
    <w:p w:rsidR="00CC2923" w:rsidRPr="00595CC8" w:rsidRDefault="00CC2923" w:rsidP="001E4289">
      <w:r w:rsidRPr="00595CC8">
        <w:t>20. Срок регистрации заявления заявителя о предоставлении государственной услуги составляет 40 минут.</w:t>
      </w:r>
    </w:p>
    <w:p w:rsidR="00CC2923" w:rsidRPr="00595CC8" w:rsidRDefault="00CC2923" w:rsidP="001E4289">
      <w:r w:rsidRPr="00595CC8">
        <w:t>21. К помещениям, в которых предоставляется государственная услуга, (к залу ожидания, местам для заполнения заявлений о предоставлении государственной услуги, информационным стендам) предъявляются следующие требования:</w:t>
      </w:r>
    </w:p>
    <w:p w:rsidR="00CC2923" w:rsidRPr="00595CC8" w:rsidRDefault="00CC2923" w:rsidP="001E4289">
      <w:pPr>
        <w:tabs>
          <w:tab w:val="left" w:pos="-2126"/>
        </w:tabs>
      </w:pPr>
      <w:r w:rsidRPr="00595CC8">
        <w:t xml:space="preserve">1) здание, в котором расположен уполномоченный орган, непосредственно предоставляющий государственную услугу, должно располагаться с учетом транспортной доступности (время пути для граждан от остановок общественного транспорта </w:t>
      </w:r>
      <w:r w:rsidRPr="00595CC8">
        <w:lastRenderedPageBreak/>
        <w:t>составляло не более 15 минут пешим ходом) и быть оборудовано отдельными входами для свободного доступа заявителей в помещение.</w:t>
      </w:r>
    </w:p>
    <w:p w:rsidR="00CC2923" w:rsidRPr="00595CC8" w:rsidRDefault="00CC2923" w:rsidP="001E4289">
      <w:pPr>
        <w:autoSpaceDE w:val="0"/>
        <w:rPr>
          <w:rStyle w:val="TimesNewRoman14"/>
          <w:rFonts w:ascii="Arial" w:hAnsi="Arial"/>
          <w:sz w:val="24"/>
        </w:rPr>
      </w:pPr>
      <w:r w:rsidRPr="00595CC8">
        <w:rPr>
          <w:rStyle w:val="61"/>
        </w:rPr>
        <w:t xml:space="preserve">Прилегающая к месторасположению уполномоченного органа территория оборудуется местами для парковки автотранспортных средств. </w:t>
      </w:r>
      <w:r w:rsidRPr="00595CC8">
        <w:rPr>
          <w:rStyle w:val="TimesNewRoman14"/>
          <w:rFonts w:ascii="Arial" w:hAnsi="Arial"/>
          <w:sz w:val="24"/>
        </w:rPr>
        <w:t>На стоянке должно быть не менее 5 мест для парковки автотранспортных средств, из них не менее двух мест - для парковки автомобилей лиц с ограниченными возможностями;</w:t>
      </w:r>
    </w:p>
    <w:p w:rsidR="00CC2923" w:rsidRPr="00595CC8" w:rsidRDefault="00CC2923" w:rsidP="001E4289">
      <w:pPr>
        <w:tabs>
          <w:tab w:val="left" w:pos="-2126"/>
        </w:tabs>
      </w:pPr>
      <w:r w:rsidRPr="00595CC8">
        <w:t>2) центральный вход в здание должен быть оборудован информационной табличкой (вывеской), содержащей информацию о наименовании и графике  работы уполномоченного органа, МФЦ;</w:t>
      </w:r>
    </w:p>
    <w:p w:rsidR="00CC2923" w:rsidRPr="00595CC8" w:rsidRDefault="00CC2923" w:rsidP="001E4289">
      <w:pPr>
        <w:tabs>
          <w:tab w:val="left" w:pos="12"/>
          <w:tab w:val="left" w:pos="1019"/>
        </w:tabs>
      </w:pPr>
      <w:r w:rsidRPr="00595CC8">
        <w:t>3) входы в помещения оборудуются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:rsidR="00CC2923" w:rsidRPr="00595CC8" w:rsidRDefault="00CC2923" w:rsidP="001E4289">
      <w:pPr>
        <w:tabs>
          <w:tab w:val="left" w:pos="13"/>
          <w:tab w:val="left" w:pos="1020"/>
        </w:tabs>
      </w:pPr>
      <w:r w:rsidRPr="00595CC8">
        <w:t>4) прием граждан осуществляется в специально выделенных для этих целей помещениях - присутственных местах, включающих в себя места для ожидания, для заполнения заявлений о предоставлении государственной услуги и информирования граждан.</w:t>
      </w:r>
    </w:p>
    <w:p w:rsidR="00CC2923" w:rsidRPr="00595CC8" w:rsidRDefault="00CC2923" w:rsidP="001E4289">
      <w:pPr>
        <w:tabs>
          <w:tab w:val="left" w:pos="13"/>
          <w:tab w:val="left" w:pos="1020"/>
        </w:tabs>
      </w:pPr>
      <w:r w:rsidRPr="00595CC8">
        <w:t>Для удобства заявителей помещения для непосредственного взаимодействия специалистов и заявителей рекомендуется размещать на нижнем этаже здания;</w:t>
      </w:r>
    </w:p>
    <w:p w:rsidR="00CC2923" w:rsidRPr="00595CC8" w:rsidRDefault="00CC2923" w:rsidP="001E4289">
      <w:pPr>
        <w:tabs>
          <w:tab w:val="left" w:pos="13"/>
          <w:tab w:val="left" w:pos="1020"/>
        </w:tabs>
      </w:pPr>
      <w:r w:rsidRPr="00595CC8">
        <w:t>5) у входа в каждое из помещений размещается табличка с наименованием помещения.</w:t>
      </w:r>
    </w:p>
    <w:p w:rsidR="00CC2923" w:rsidRPr="00595CC8" w:rsidRDefault="00CC2923" w:rsidP="001E4289">
      <w:pPr>
        <w:autoSpaceDE w:val="0"/>
        <w:rPr>
          <w:rStyle w:val="61"/>
        </w:rPr>
      </w:pPr>
      <w:r w:rsidRPr="00595CC8">
        <w:rPr>
          <w:rStyle w:val="61"/>
        </w:rPr>
        <w:t xml:space="preserve">6) помещения уполномоченного органа должны </w:t>
      </w:r>
      <w:proofErr w:type="gramStart"/>
      <w:r w:rsidRPr="00595CC8">
        <w:rPr>
          <w:rStyle w:val="61"/>
        </w:rPr>
        <w:t>соответствовать установленным санитарно-эпидемиологическим правилам и оборудованы</w:t>
      </w:r>
      <w:proofErr w:type="gramEnd"/>
      <w:r w:rsidRPr="00595CC8">
        <w:rPr>
          <w:rStyle w:val="61"/>
        </w:rPr>
        <w:t xml:space="preserve">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:rsidR="00CC2923" w:rsidRPr="00595CC8" w:rsidRDefault="00CC2923" w:rsidP="001E4289">
      <w:pPr>
        <w:autoSpaceDE w:val="0"/>
        <w:rPr>
          <w:rStyle w:val="61"/>
        </w:rPr>
      </w:pPr>
      <w:r w:rsidRPr="00595CC8">
        <w:rPr>
          <w:rStyle w:val="61"/>
        </w:rPr>
        <w:t>7) места ожидания в очереди на представление или получение документов должны быть комфортными для заявителей, оборудованы стульями, кресельными секциями, скамьями (</w:t>
      </w:r>
      <w:proofErr w:type="spellStart"/>
      <w:r w:rsidRPr="00595CC8">
        <w:rPr>
          <w:rStyle w:val="61"/>
        </w:rPr>
        <w:t>банкетками</w:t>
      </w:r>
      <w:proofErr w:type="spellEnd"/>
      <w:r w:rsidRPr="00595CC8">
        <w:rPr>
          <w:rStyle w:val="61"/>
        </w:rPr>
        <w:t>), местами общественного пользования (туалетами) и хранения верхней одежды граждан.</w:t>
      </w:r>
    </w:p>
    <w:p w:rsidR="00CC2923" w:rsidRPr="00595CC8" w:rsidRDefault="00CC2923" w:rsidP="001E4289">
      <w:pPr>
        <w:tabs>
          <w:tab w:val="left" w:pos="13"/>
          <w:tab w:val="left" w:pos="1020"/>
        </w:tabs>
      </w:pPr>
      <w:r w:rsidRPr="00595CC8">
        <w:t>Количество мест ожидания определяется исходя из фактической нагрузки и возможностей для их размещения в здании уполномоченного органа, МФЦ, но не может быть менее пяти;</w:t>
      </w:r>
    </w:p>
    <w:p w:rsidR="00CC2923" w:rsidRPr="00595CC8" w:rsidRDefault="00CC2923" w:rsidP="001E4289">
      <w:pPr>
        <w:autoSpaceDE w:val="0"/>
        <w:rPr>
          <w:rStyle w:val="61"/>
        </w:rPr>
      </w:pPr>
      <w:r w:rsidRPr="00595CC8">
        <w:rPr>
          <w:rStyle w:val="61"/>
        </w:rPr>
        <w:t>8) места ожидания рекомендуется оборудовать системой звукового информирования и электронной системой управления очередью;</w:t>
      </w:r>
    </w:p>
    <w:p w:rsidR="00CC2923" w:rsidRPr="00595CC8" w:rsidRDefault="00CC2923" w:rsidP="001E4289">
      <w:pPr>
        <w:tabs>
          <w:tab w:val="left" w:pos="13"/>
          <w:tab w:val="left" w:pos="1020"/>
        </w:tabs>
      </w:pPr>
      <w:r w:rsidRPr="00595CC8">
        <w:t>9) для приема граждан в здании уполномоченного органа создаются помещения «зального» типа, при этом части помещения отделяются перегородками в виде окон (киосков). При отсутствии такой возможности помещение для непосредственного взаимодействия специалистов с заявителями рекомендуется  организовать в виде отдельных кабинетов для каждого ведущего прием специалиста;</w:t>
      </w:r>
    </w:p>
    <w:p w:rsidR="00CC2923" w:rsidRPr="00595CC8" w:rsidRDefault="00CC2923" w:rsidP="001E4289">
      <w:pPr>
        <w:tabs>
          <w:tab w:val="left" w:pos="13"/>
          <w:tab w:val="left" w:pos="1020"/>
        </w:tabs>
      </w:pPr>
      <w:r w:rsidRPr="00595CC8">
        <w:t xml:space="preserve"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рекомендуется осуществлять в разных кабинетах. </w:t>
      </w:r>
      <w:proofErr w:type="gramStart"/>
      <w:r w:rsidRPr="00595CC8">
        <w:t>Количество одновременно работающих кабинетов для приема и выдачи документов (информации) должно обеспечивать выполнение требований к максимально допустимому времени ожидания в очереди;</w:t>
      </w:r>
      <w:proofErr w:type="gramEnd"/>
    </w:p>
    <w:p w:rsidR="00CC2923" w:rsidRPr="00595CC8" w:rsidRDefault="00CC2923" w:rsidP="001E4289">
      <w:pPr>
        <w:tabs>
          <w:tab w:val="left" w:pos="13"/>
          <w:tab w:val="left" w:pos="1020"/>
        </w:tabs>
      </w:pPr>
      <w:r w:rsidRPr="00595CC8">
        <w:t>11) консультирование заявителей рекомендуется осуществлять в отдельном кабинете;</w:t>
      </w:r>
    </w:p>
    <w:p w:rsidR="00CC2923" w:rsidRPr="00595CC8" w:rsidRDefault="00CC2923" w:rsidP="001E4289">
      <w:pPr>
        <w:tabs>
          <w:tab w:val="left" w:pos="13"/>
          <w:tab w:val="left" w:pos="1020"/>
        </w:tabs>
      </w:pPr>
      <w:r w:rsidRPr="00595CC8">
        <w:t>12) кабинеты приема граждан должны быть оборудованы информационными табличками (вывесками) с указанием:</w:t>
      </w:r>
    </w:p>
    <w:p w:rsidR="00CC2923" w:rsidRPr="00595CC8" w:rsidRDefault="00CC2923" w:rsidP="001E4289">
      <w:pPr>
        <w:tabs>
          <w:tab w:val="left" w:pos="-2267"/>
        </w:tabs>
      </w:pPr>
      <w:r w:rsidRPr="00595CC8">
        <w:t>номера кабинета;</w:t>
      </w:r>
    </w:p>
    <w:p w:rsidR="00CC2923" w:rsidRPr="00595CC8" w:rsidRDefault="00CC2923" w:rsidP="001E4289">
      <w:pPr>
        <w:tabs>
          <w:tab w:val="left" w:pos="-2267"/>
        </w:tabs>
      </w:pPr>
      <w:r w:rsidRPr="00595CC8">
        <w:t>фамилии, имени, отчества и должности специалиста;</w:t>
      </w:r>
    </w:p>
    <w:p w:rsidR="00CC2923" w:rsidRPr="00595CC8" w:rsidRDefault="00CC2923" w:rsidP="001E4289">
      <w:r w:rsidRPr="00595CC8">
        <w:t>времени перерыва на обед;</w:t>
      </w:r>
    </w:p>
    <w:p w:rsidR="00CC2923" w:rsidRPr="00595CC8" w:rsidRDefault="00CC2923" w:rsidP="001E4289">
      <w:r w:rsidRPr="00595CC8">
        <w:t>технического перерыва;</w:t>
      </w:r>
    </w:p>
    <w:p w:rsidR="00CC2923" w:rsidRPr="00595CC8" w:rsidRDefault="00CC2923" w:rsidP="001E4289">
      <w:pPr>
        <w:tabs>
          <w:tab w:val="left" w:pos="13"/>
          <w:tab w:val="left" w:pos="1020"/>
        </w:tabs>
      </w:pPr>
      <w:r w:rsidRPr="00595CC8">
        <w:t>13) кабинеты приема (выдачи) документов (информации) не должны закрываться одновременно на обеденный перерыв и технический перерыв;</w:t>
      </w:r>
    </w:p>
    <w:p w:rsidR="00CC2923" w:rsidRPr="00595CC8" w:rsidRDefault="00CC2923" w:rsidP="001E4289">
      <w:pPr>
        <w:tabs>
          <w:tab w:val="left" w:pos="13"/>
          <w:tab w:val="left" w:pos="1020"/>
        </w:tabs>
      </w:pPr>
      <w:r w:rsidRPr="00595CC8">
        <w:lastRenderedPageBreak/>
        <w:t>14) каждое рабочее место специалиста должно быть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CC2923" w:rsidRPr="00595CC8" w:rsidRDefault="00CC2923" w:rsidP="001E4289">
      <w:pPr>
        <w:tabs>
          <w:tab w:val="left" w:pos="13"/>
          <w:tab w:val="left" w:pos="1020"/>
        </w:tabs>
      </w:pPr>
      <w:r w:rsidRPr="00595CC8">
        <w:t>15) при организации рабочих мест должна быть предусмотрена возможность свободного входа и выхода из помещения;</w:t>
      </w:r>
    </w:p>
    <w:p w:rsidR="00CC2923" w:rsidRPr="00595CC8" w:rsidRDefault="00CC2923" w:rsidP="001E4289">
      <w:pPr>
        <w:tabs>
          <w:tab w:val="left" w:pos="13"/>
          <w:tab w:val="left" w:pos="1020"/>
        </w:tabs>
      </w:pPr>
      <w:r w:rsidRPr="00595CC8">
        <w:t>16) на информационных стендах в помещениях уполномоченного органа, предназначенных для приема документов, размещается следующая информация:</w:t>
      </w:r>
    </w:p>
    <w:p w:rsidR="00CC2923" w:rsidRPr="00595CC8" w:rsidRDefault="00CC2923" w:rsidP="001E4289">
      <w:pPr>
        <w:tabs>
          <w:tab w:val="left" w:pos="709"/>
          <w:tab w:val="left" w:pos="1843"/>
        </w:tabs>
      </w:pPr>
      <w:r w:rsidRPr="00595CC8">
        <w:t>извлечения из нормативных правовых актов Российской Федерации,</w:t>
      </w:r>
    </w:p>
    <w:p w:rsidR="00CC2923" w:rsidRPr="00595CC8" w:rsidRDefault="00CC2923" w:rsidP="001E4289">
      <w:pPr>
        <w:tabs>
          <w:tab w:val="left" w:pos="0"/>
          <w:tab w:val="left" w:pos="1134"/>
        </w:tabs>
      </w:pPr>
      <w:proofErr w:type="gramStart"/>
      <w:r w:rsidRPr="00595CC8">
        <w:t>устанавливающих</w:t>
      </w:r>
      <w:proofErr w:type="gramEnd"/>
      <w:r w:rsidRPr="00595CC8">
        <w:t xml:space="preserve"> порядок и условия предоставления государственной услуги;</w:t>
      </w:r>
    </w:p>
    <w:p w:rsidR="00CC2923" w:rsidRPr="00595CC8" w:rsidRDefault="00CC2923" w:rsidP="001E4289">
      <w:pPr>
        <w:tabs>
          <w:tab w:val="left" w:pos="709"/>
          <w:tab w:val="left" w:pos="1702"/>
        </w:tabs>
      </w:pPr>
      <w:r w:rsidRPr="00595CC8">
        <w:t>блок-схема порядка предоставления государственной услуги согласно</w:t>
      </w:r>
    </w:p>
    <w:p w:rsidR="00CC2923" w:rsidRPr="00595CC8" w:rsidRDefault="00CC2923" w:rsidP="001E4289">
      <w:pPr>
        <w:tabs>
          <w:tab w:val="left" w:pos="0"/>
          <w:tab w:val="left" w:pos="993"/>
        </w:tabs>
      </w:pPr>
      <w:r w:rsidRPr="00595CC8">
        <w:t>приложению № 2 к настоящему административному регламенту и краткое описание порядка предоставления государственной услуги:</w:t>
      </w:r>
    </w:p>
    <w:p w:rsidR="00CC2923" w:rsidRPr="00595CC8" w:rsidRDefault="00CC2923" w:rsidP="001E4289">
      <w:pPr>
        <w:autoSpaceDE w:val="0"/>
      </w:pPr>
      <w:r w:rsidRPr="00595CC8">
        <w:t>график приема граждан специалистами;</w:t>
      </w:r>
    </w:p>
    <w:p w:rsidR="00CC2923" w:rsidRPr="00595CC8" w:rsidRDefault="00CC2923" w:rsidP="001E4289">
      <w:pPr>
        <w:autoSpaceDE w:val="0"/>
      </w:pPr>
      <w:r w:rsidRPr="00595CC8">
        <w:t>сроки предоставления государственной услуги;</w:t>
      </w:r>
    </w:p>
    <w:p w:rsidR="00CC2923" w:rsidRPr="00595CC8" w:rsidRDefault="00CC2923" w:rsidP="001E4289">
      <w:pPr>
        <w:autoSpaceDE w:val="0"/>
      </w:pPr>
      <w:r w:rsidRPr="00595CC8">
        <w:t>порядок получения консультаций специалистов;</w:t>
      </w:r>
    </w:p>
    <w:p w:rsidR="00CC2923" w:rsidRPr="00595CC8" w:rsidRDefault="00CC2923" w:rsidP="001E4289">
      <w:pPr>
        <w:autoSpaceDE w:val="0"/>
      </w:pPr>
      <w:r w:rsidRPr="00595CC8">
        <w:t>порядок обращения за предоставлением государственной услуги;</w:t>
      </w:r>
    </w:p>
    <w:p w:rsidR="00CC2923" w:rsidRPr="00595CC8" w:rsidRDefault="00CC2923" w:rsidP="001E4289">
      <w:pPr>
        <w:autoSpaceDE w:val="0"/>
      </w:pPr>
      <w:r w:rsidRPr="00595CC8">
        <w:t>перечень документов, необходимых для получения государственной услуги с образцами их заполнения;</w:t>
      </w:r>
    </w:p>
    <w:p w:rsidR="00CC2923" w:rsidRPr="00595CC8" w:rsidRDefault="00CC2923" w:rsidP="001E4289">
      <w:pPr>
        <w:autoSpaceDE w:val="0"/>
      </w:pPr>
      <w:r w:rsidRPr="00595CC8"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:rsidR="00F62DDA" w:rsidRPr="00595CC8" w:rsidRDefault="00CC2923" w:rsidP="001E4289">
      <w:r w:rsidRPr="00595CC8">
        <w:t>22</w:t>
      </w:r>
      <w:r w:rsidR="00F62DDA" w:rsidRPr="00595CC8">
        <w:t>. Показатели доступности и качества предоставления государственной услуги:</w:t>
      </w:r>
    </w:p>
    <w:p w:rsidR="00F62DDA" w:rsidRPr="00595CC8" w:rsidRDefault="00F62DDA" w:rsidP="001E4289">
      <w:pPr>
        <w:widowControl w:val="0"/>
        <w:autoSpaceDE w:val="0"/>
      </w:pPr>
      <w:r w:rsidRPr="00595CC8">
        <w:t xml:space="preserve">1) </w:t>
      </w:r>
      <w:r w:rsidR="00DD7AD0" w:rsidRPr="00595CC8">
        <w:t>д</w:t>
      </w:r>
      <w:r w:rsidRPr="00595CC8">
        <w:t xml:space="preserve">ля получения государственной услуги заявитель обращается в уполномоченный орган не более </w:t>
      </w:r>
      <w:r w:rsidR="00CC2923" w:rsidRPr="00595CC8">
        <w:t>двух</w:t>
      </w:r>
      <w:r w:rsidRPr="00595CC8">
        <w:t xml:space="preserve"> раз. </w:t>
      </w:r>
    </w:p>
    <w:p w:rsidR="00F62DDA" w:rsidRPr="00595CC8" w:rsidRDefault="00F62DDA" w:rsidP="001E4289">
      <w:pPr>
        <w:widowControl w:val="0"/>
        <w:autoSpaceDE w:val="0"/>
      </w:pPr>
      <w:r w:rsidRPr="00595CC8">
        <w:t xml:space="preserve">Время общения с  должностными лицами при предоставлении государственной услуги не должно превышать  </w:t>
      </w:r>
      <w:r w:rsidR="00CC2923" w:rsidRPr="00595CC8">
        <w:t>40 минут</w:t>
      </w:r>
      <w:r w:rsidR="00DD7AD0" w:rsidRPr="00595CC8">
        <w:t>;</w:t>
      </w:r>
    </w:p>
    <w:p w:rsidR="00F62DDA" w:rsidRPr="00595CC8" w:rsidRDefault="00F62DDA" w:rsidP="001E4289">
      <w:pPr>
        <w:autoSpaceDE w:val="0"/>
      </w:pPr>
      <w:r w:rsidRPr="00595CC8">
        <w:t xml:space="preserve">2) </w:t>
      </w:r>
      <w:r w:rsidR="00DD7AD0" w:rsidRPr="00595CC8">
        <w:t>п</w:t>
      </w:r>
      <w:r w:rsidRPr="00595CC8">
        <w:t>редоставление государственной услуги может также осуществляться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</w:t>
      </w:r>
      <w:r w:rsidR="00DD7AD0" w:rsidRPr="00595CC8">
        <w:t>;</w:t>
      </w:r>
    </w:p>
    <w:p w:rsidR="00F62DDA" w:rsidRPr="00595CC8" w:rsidRDefault="00F62DDA" w:rsidP="001E4289">
      <w:pPr>
        <w:pStyle w:val="af1"/>
        <w:spacing w:after="0"/>
        <w:ind w:left="0" w:firstLine="567"/>
      </w:pPr>
      <w:r w:rsidRPr="00595CC8">
        <w:t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 путем запуска услуги в разделе «Личный кабинет»</w:t>
      </w:r>
      <w:r w:rsidR="00795E44" w:rsidRPr="00595CC8">
        <w:t xml:space="preserve"> (при наличии технических возможностей)</w:t>
      </w:r>
      <w:r w:rsidR="00DD7AD0" w:rsidRPr="00595CC8">
        <w:t>;</w:t>
      </w:r>
      <w:r w:rsidRPr="00595CC8">
        <w:t xml:space="preserve"> </w:t>
      </w:r>
    </w:p>
    <w:p w:rsidR="00F62DDA" w:rsidRPr="00595CC8" w:rsidRDefault="00F62DDA" w:rsidP="001E4289">
      <w:pPr>
        <w:widowControl w:val="0"/>
        <w:autoSpaceDE w:val="0"/>
      </w:pPr>
      <w:r w:rsidRPr="00595CC8">
        <w:t xml:space="preserve">4) </w:t>
      </w:r>
      <w:r w:rsidR="00DD7AD0" w:rsidRPr="00595CC8">
        <w:t>з</w:t>
      </w:r>
      <w:r w:rsidRPr="00595CC8">
        <w:t>аявителю предоставляется информация о ходе предоставления государственной услуги.</w:t>
      </w:r>
    </w:p>
    <w:p w:rsidR="00F62DDA" w:rsidRPr="00595CC8" w:rsidRDefault="00F62DDA" w:rsidP="001E4289">
      <w:pPr>
        <w:widowControl w:val="0"/>
        <w:autoSpaceDE w:val="0"/>
      </w:pPr>
      <w:r w:rsidRPr="00595CC8">
        <w:t>Для получения сведений о ходе процедуры предоставления государственной услуги:</w:t>
      </w:r>
    </w:p>
    <w:p w:rsidR="00F62DDA" w:rsidRPr="00595CC8" w:rsidRDefault="00F62DDA" w:rsidP="001E4289">
      <w:pPr>
        <w:widowControl w:val="0"/>
        <w:autoSpaceDE w:val="0"/>
      </w:pPr>
      <w:r w:rsidRPr="00595CC8">
        <w:t>при личном обращении заявителем указывается (называется) дата и регистрационный номер заявления, обозначенный в расписке</w:t>
      </w:r>
      <w:r w:rsidR="00FF10DE" w:rsidRPr="00595CC8">
        <w:t>-уведомлении</w:t>
      </w:r>
      <w:r w:rsidRPr="00595CC8">
        <w:t xml:space="preserve"> о приеме заявления и документов, полученной от уполномоченного органа при подаче документов);</w:t>
      </w:r>
    </w:p>
    <w:p w:rsidR="00F62DDA" w:rsidRPr="00595CC8" w:rsidRDefault="00F62DDA" w:rsidP="001E4289">
      <w:pPr>
        <w:widowControl w:val="0"/>
        <w:autoSpaceDE w:val="0"/>
      </w:pPr>
      <w:r w:rsidRPr="00595CC8">
        <w:t>при обращении через Государственную информационную систему «Единый 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</w:t>
      </w:r>
      <w:r w:rsidR="00FF10DE" w:rsidRPr="00595CC8">
        <w:t>е</w:t>
      </w:r>
      <w:r w:rsidRPr="00595CC8">
        <w:t xml:space="preserve">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 </w:t>
      </w:r>
    </w:p>
    <w:p w:rsidR="00F62DDA" w:rsidRPr="00595CC8" w:rsidRDefault="00F62DDA" w:rsidP="001E4289">
      <w:pPr>
        <w:pStyle w:val="af1"/>
        <w:spacing w:after="0"/>
        <w:ind w:left="0" w:firstLine="567"/>
      </w:pPr>
      <w:r w:rsidRPr="00595CC8">
        <w:t>2</w:t>
      </w:r>
      <w:r w:rsidR="00CC2923" w:rsidRPr="00595CC8">
        <w:t>3</w:t>
      </w:r>
      <w:r w:rsidRPr="00595CC8">
        <w:t xml:space="preserve">. При предоставлении государственной услуги </w:t>
      </w:r>
      <w:r w:rsidR="00795E44" w:rsidRPr="00595CC8">
        <w:t>через</w:t>
      </w:r>
      <w:r w:rsidRPr="00595CC8">
        <w:t xml:space="preserve"> МФЦ специалистами МФЦ могут в соответствии с настоящим регламентом осуществляться следующие функции:</w:t>
      </w:r>
    </w:p>
    <w:p w:rsidR="00F62DDA" w:rsidRPr="00595CC8" w:rsidRDefault="00F62DDA" w:rsidP="001E4289">
      <w:pPr>
        <w:pStyle w:val="af1"/>
        <w:spacing w:after="0"/>
        <w:ind w:left="0" w:firstLine="567"/>
      </w:pPr>
      <w:r w:rsidRPr="00595CC8">
        <w:t>информирование и консультирование заявителей по вопросу предоставления государственной услуги;</w:t>
      </w:r>
    </w:p>
    <w:p w:rsidR="00F62DDA" w:rsidRDefault="00F62DDA" w:rsidP="001E4289">
      <w:pPr>
        <w:pStyle w:val="af1"/>
        <w:spacing w:after="0"/>
        <w:ind w:left="0" w:firstLine="567"/>
      </w:pPr>
      <w:r w:rsidRPr="00595CC8">
        <w:lastRenderedPageBreak/>
        <w:t>прием заявления в соответствии с настоящим административным регламентом;</w:t>
      </w:r>
    </w:p>
    <w:p w:rsidR="00FF7CAA" w:rsidRPr="00595CC8" w:rsidRDefault="00FF7CAA" w:rsidP="001E4289">
      <w:pPr>
        <w:pStyle w:val="af1"/>
        <w:spacing w:after="0"/>
        <w:ind w:left="0" w:firstLine="567"/>
      </w:pPr>
      <w:r w:rsidRPr="00FF7CAA">
        <w:rPr>
          <w:rStyle w:val="TimesNewRoman14"/>
          <w:rFonts w:ascii="Arial" w:hAnsi="Arial" w:cs="Arial"/>
          <w:sz w:val="24"/>
          <w:szCs w:val="28"/>
        </w:rPr>
        <w:t>(</w:t>
      </w:r>
      <w:r>
        <w:rPr>
          <w:rStyle w:val="TimesNewRoman14"/>
          <w:rFonts w:ascii="Arial" w:hAnsi="Arial" w:cs="Arial"/>
          <w:sz w:val="24"/>
          <w:szCs w:val="28"/>
        </w:rPr>
        <w:t>в</w:t>
      </w:r>
      <w:r w:rsidRPr="00FF7CAA">
        <w:rPr>
          <w:rStyle w:val="TimesNewRoman14"/>
          <w:rFonts w:ascii="Arial" w:hAnsi="Arial" w:cs="Arial"/>
          <w:sz w:val="24"/>
          <w:szCs w:val="28"/>
        </w:rPr>
        <w:t xml:space="preserve"> редакции </w:t>
      </w:r>
      <w:r w:rsidRPr="00FF7CAA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34" w:tgtFrame="ChangingDocument" w:history="1">
        <w:r w:rsidRPr="00FF7CAA">
          <w:rPr>
            <w:rStyle w:val="a3"/>
            <w:rFonts w:cs="Arial"/>
          </w:rPr>
          <w:t xml:space="preserve">№ 649 от 02.10.2012 года (НГР </w:t>
        </w:r>
        <w:r w:rsidRPr="00FF7CAA">
          <w:rPr>
            <w:rStyle w:val="a3"/>
            <w:rFonts w:cs="Arial"/>
            <w:lang w:val="en-US"/>
          </w:rPr>
          <w:t>RU</w:t>
        </w:r>
        <w:r w:rsidRPr="00FF7CAA">
          <w:rPr>
            <w:rStyle w:val="a3"/>
            <w:rFonts w:cs="Arial"/>
          </w:rPr>
          <w:t>44000201200941)</w:t>
        </w:r>
      </w:hyperlink>
      <w:r w:rsidRPr="00FF7CAA">
        <w:rPr>
          <w:rStyle w:val="TimesNewRoman14"/>
          <w:rFonts w:ascii="Arial" w:hAnsi="Arial" w:cs="Arial"/>
          <w:sz w:val="24"/>
          <w:szCs w:val="28"/>
        </w:rPr>
        <w:t>)</w:t>
      </w:r>
    </w:p>
    <w:p w:rsidR="00F62DDA" w:rsidRPr="00595CC8" w:rsidRDefault="00F62DDA" w:rsidP="001E4289">
      <w:pPr>
        <w:pStyle w:val="af1"/>
        <w:spacing w:after="0"/>
        <w:ind w:left="0" w:firstLine="567"/>
      </w:pPr>
      <w:r w:rsidRPr="00595CC8">
        <w:t>выдача результатов предоставления государственной услуги в соответствии с настоящим административным регламентом.</w:t>
      </w:r>
    </w:p>
    <w:p w:rsidR="00F62DDA" w:rsidRPr="00595CC8" w:rsidRDefault="00F62DDA" w:rsidP="001E4289">
      <w:pPr>
        <w:pStyle w:val="af1"/>
        <w:spacing w:after="0"/>
        <w:ind w:left="0" w:firstLine="567"/>
      </w:pPr>
      <w:r w:rsidRPr="00595CC8">
        <w:t>2</w:t>
      </w:r>
      <w:r w:rsidR="00CC2923" w:rsidRPr="00595CC8">
        <w:t>4</w:t>
      </w:r>
      <w:r w:rsidRPr="00595CC8">
        <w:t>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AA303F" w:rsidRPr="00595CC8" w:rsidRDefault="00AA303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F7CAA" w:rsidRPr="00111202" w:rsidRDefault="00FF7CAA" w:rsidP="00FF7CAA">
      <w:pPr>
        <w:widowControl w:val="0"/>
        <w:autoSpaceDE w:val="0"/>
        <w:rPr>
          <w:bCs/>
          <w:szCs w:val="28"/>
        </w:rPr>
      </w:pPr>
      <w:r w:rsidRPr="00111202">
        <w:rPr>
          <w:bCs/>
          <w:szCs w:val="28"/>
        </w:rPr>
        <w:t>Глава 3. Административные процедуры</w:t>
      </w:r>
    </w:p>
    <w:p w:rsidR="00FF7CAA" w:rsidRPr="00111202" w:rsidRDefault="00FF7CAA" w:rsidP="00FF7CAA">
      <w:pPr>
        <w:widowControl w:val="0"/>
        <w:autoSpaceDE w:val="0"/>
        <w:rPr>
          <w:bCs/>
          <w:szCs w:val="28"/>
        </w:rPr>
      </w:pPr>
      <w:r w:rsidRPr="00111202">
        <w:rPr>
          <w:bCs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Style w:val="TimesNewRoman14"/>
          <w:rFonts w:cs="Times New Roman"/>
          <w:sz w:val="24"/>
          <w:szCs w:val="28"/>
        </w:rPr>
      </w:pPr>
      <w:r w:rsidRPr="00111202">
        <w:rPr>
          <w:rStyle w:val="TimesNewRoman14"/>
          <w:rFonts w:cs="Times New Roman"/>
          <w:sz w:val="24"/>
          <w:szCs w:val="28"/>
        </w:rPr>
        <w:t>25. Предоставление государственной услуги включает в себя следующие административные процедуры: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Style w:val="TimesNewRoman14"/>
          <w:rFonts w:cs="Times New Roman"/>
          <w:sz w:val="24"/>
          <w:szCs w:val="28"/>
        </w:rPr>
      </w:pPr>
      <w:r w:rsidRPr="00111202">
        <w:rPr>
          <w:rStyle w:val="TimesNewRoman14"/>
          <w:rFonts w:cs="Times New Roman"/>
          <w:sz w:val="24"/>
          <w:szCs w:val="28"/>
        </w:rPr>
        <w:t>1) прием и регистрация заявления;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Style w:val="TimesNewRoman14"/>
          <w:rFonts w:cs="Times New Roman"/>
          <w:sz w:val="24"/>
          <w:szCs w:val="28"/>
        </w:rPr>
      </w:pPr>
      <w:r w:rsidRPr="00111202">
        <w:rPr>
          <w:rStyle w:val="6"/>
          <w:rFonts w:cs="Times New Roman"/>
          <w:sz w:val="24"/>
          <w:szCs w:val="28"/>
        </w:rPr>
        <w:t>2</w:t>
      </w:r>
      <w:r w:rsidRPr="00111202">
        <w:rPr>
          <w:rStyle w:val="TimesNewRoman14"/>
          <w:rFonts w:cs="Times New Roman"/>
          <w:sz w:val="24"/>
          <w:szCs w:val="28"/>
        </w:rPr>
        <w:t>) экспертиза заявления;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Style w:val="TimesNewRoman14"/>
          <w:rFonts w:cs="Times New Roman"/>
          <w:sz w:val="24"/>
          <w:szCs w:val="28"/>
        </w:rPr>
      </w:pPr>
      <w:r w:rsidRPr="00111202">
        <w:rPr>
          <w:rStyle w:val="TimesNewRoman14"/>
          <w:rFonts w:cs="Times New Roman"/>
          <w:sz w:val="24"/>
          <w:szCs w:val="28"/>
        </w:rPr>
        <w:t>3) принятие решения о предоставлении (отказе в предоставлении) государственной услуги;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Style w:val="TimesNewRoman14"/>
          <w:rFonts w:cs="Times New Roman"/>
          <w:sz w:val="24"/>
          <w:szCs w:val="28"/>
        </w:rPr>
      </w:pPr>
      <w:r w:rsidRPr="00111202">
        <w:rPr>
          <w:rStyle w:val="TimesNewRoman14"/>
          <w:rFonts w:cs="Times New Roman"/>
          <w:sz w:val="24"/>
          <w:szCs w:val="28"/>
        </w:rPr>
        <w:t>4) выдача документов по результатам предоставления государственной услуги.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Style w:val="TimesNewRoman14"/>
          <w:rFonts w:cs="Times New Roman"/>
          <w:sz w:val="24"/>
          <w:szCs w:val="28"/>
        </w:rPr>
      </w:pPr>
      <w:r w:rsidRPr="00111202">
        <w:rPr>
          <w:rStyle w:val="TimesNewRoman14"/>
          <w:rFonts w:cs="Times New Roman"/>
          <w:sz w:val="24"/>
          <w:szCs w:val="28"/>
        </w:rPr>
        <w:t>26. Основанием для начала административной процедуры приема и регистрации заявления является обращение гражданина в ОГКУ «ЦСВ», МФЦ посредством: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Style w:val="TimesNewRoman14"/>
          <w:rFonts w:cs="Times New Roman"/>
          <w:sz w:val="24"/>
          <w:szCs w:val="28"/>
        </w:rPr>
      </w:pPr>
      <w:r w:rsidRPr="00111202">
        <w:rPr>
          <w:rStyle w:val="TimesNewRoman14"/>
          <w:rFonts w:cs="Times New Roman"/>
          <w:sz w:val="24"/>
          <w:szCs w:val="28"/>
        </w:rPr>
        <w:t>1) личного обращения заявителя (представителя заявителя) с заявлением, необходимым для предоставления государственной услуги;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Style w:val="TimesNewRoman14"/>
          <w:rFonts w:cs="Times New Roman"/>
          <w:sz w:val="24"/>
          <w:szCs w:val="28"/>
        </w:rPr>
      </w:pPr>
      <w:r w:rsidRPr="00111202">
        <w:rPr>
          <w:rStyle w:val="TimesNewRoman14"/>
          <w:rFonts w:cs="Times New Roman"/>
          <w:sz w:val="24"/>
          <w:szCs w:val="28"/>
        </w:rPr>
        <w:t>2) почтового отправления заявления для предоставления государственной услуги;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Style w:val="TimesNewRoman14"/>
          <w:rFonts w:cs="Times New Roman"/>
          <w:sz w:val="24"/>
          <w:szCs w:val="28"/>
        </w:rPr>
      </w:pPr>
      <w:r w:rsidRPr="00111202">
        <w:rPr>
          <w:rStyle w:val="TimesNewRoman14"/>
          <w:rFonts w:cs="Times New Roman"/>
          <w:sz w:val="24"/>
          <w:szCs w:val="28"/>
        </w:rPr>
        <w:t>3) направления заявления  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электронной почте в виде электронных документов, подписанных электронной подписью.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sz w:val="24"/>
          <w:szCs w:val="28"/>
        </w:rPr>
      </w:pPr>
      <w:r w:rsidRPr="00111202">
        <w:rPr>
          <w:rStyle w:val="TimesNewRoman14"/>
          <w:rFonts w:cs="Times New Roman"/>
          <w:sz w:val="24"/>
          <w:szCs w:val="28"/>
        </w:rPr>
        <w:t>27. При поступлении заявления специалист, ответственный за прием заявления заявителя устанавливает предмет обращения заявителя.</w:t>
      </w:r>
    </w:p>
    <w:p w:rsidR="00FF7CAA" w:rsidRPr="00111202" w:rsidRDefault="00FF7CAA" w:rsidP="00FF7CAA">
      <w:pPr>
        <w:widowControl w:val="0"/>
        <w:autoSpaceDE w:val="0"/>
        <w:rPr>
          <w:szCs w:val="28"/>
        </w:rPr>
      </w:pPr>
      <w:r w:rsidRPr="00111202">
        <w:rPr>
          <w:rStyle w:val="TimesNewRoman14"/>
          <w:szCs w:val="28"/>
        </w:rPr>
        <w:t xml:space="preserve">28. </w:t>
      </w:r>
      <w:r w:rsidRPr="00111202">
        <w:rPr>
          <w:szCs w:val="28"/>
        </w:rPr>
        <w:t xml:space="preserve">В случае соответствия  представленного </w:t>
      </w:r>
      <w:proofErr w:type="gramStart"/>
      <w:r w:rsidRPr="00111202">
        <w:rPr>
          <w:szCs w:val="28"/>
        </w:rPr>
        <w:t>заявления</w:t>
      </w:r>
      <w:proofErr w:type="gramEnd"/>
      <w:r w:rsidRPr="00111202">
        <w:rPr>
          <w:szCs w:val="28"/>
        </w:rPr>
        <w:t xml:space="preserve">  установленным в пункте 11 требованиям:</w:t>
      </w:r>
    </w:p>
    <w:p w:rsidR="00FF7CAA" w:rsidRPr="00111202" w:rsidRDefault="00FF7CAA" w:rsidP="00FF7CAA">
      <w:pPr>
        <w:widowControl w:val="0"/>
        <w:autoSpaceDE w:val="0"/>
        <w:rPr>
          <w:szCs w:val="28"/>
        </w:rPr>
      </w:pPr>
      <w:r w:rsidRPr="00111202">
        <w:rPr>
          <w:szCs w:val="28"/>
        </w:rPr>
        <w:t>1)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:rsidR="00FF7CAA" w:rsidRPr="00111202" w:rsidRDefault="00FF7CAA" w:rsidP="00FF7CAA">
      <w:pPr>
        <w:widowControl w:val="0"/>
        <w:autoSpaceDE w:val="0"/>
        <w:rPr>
          <w:szCs w:val="28"/>
        </w:rPr>
      </w:pPr>
      <w:r w:rsidRPr="00111202">
        <w:rPr>
          <w:szCs w:val="28"/>
        </w:rPr>
        <w:t>2) регистрирует поступление заявления в журнале регистрации заявлений (приложение № 4 к настоящему административному регламенту), в АИС (при наличии соответствующего программного обеспечения, необходимого для автоматизации процедуры предоставления государственной услуги)</w:t>
      </w:r>
      <w:r w:rsidRPr="00111202">
        <w:rPr>
          <w:rStyle w:val="6"/>
          <w:szCs w:val="28"/>
        </w:rPr>
        <w:t>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Style w:val="6"/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 xml:space="preserve">3) </w:t>
      </w:r>
      <w:r w:rsidRPr="00111202">
        <w:rPr>
          <w:rStyle w:val="6"/>
          <w:rFonts w:cs="Times New Roman"/>
          <w:sz w:val="24"/>
          <w:szCs w:val="28"/>
        </w:rPr>
        <w:t xml:space="preserve">оформляет расписку-уведомление о приеме и регистрации заявления   по форме, согласно приложению № 5 к настоящему административному регламенту, и передает, а в случае поступления заявления по почте/электронной почте, направляет её заявителю (представителю заявителя); </w:t>
      </w:r>
    </w:p>
    <w:p w:rsidR="00FF7CAA" w:rsidRPr="00111202" w:rsidRDefault="00FF7CAA" w:rsidP="00FF7CAA">
      <w:pPr>
        <w:widowControl w:val="0"/>
        <w:autoSpaceDE w:val="0"/>
        <w:rPr>
          <w:szCs w:val="28"/>
        </w:rPr>
      </w:pPr>
      <w:r w:rsidRPr="00111202">
        <w:rPr>
          <w:szCs w:val="28"/>
        </w:rPr>
        <w:t>4) информирует заявителя о сроках и способах получения государственной услуги;</w:t>
      </w:r>
    </w:p>
    <w:p w:rsidR="00FF7CAA" w:rsidRPr="00111202" w:rsidRDefault="00FF7CAA" w:rsidP="00FF7CAA">
      <w:pPr>
        <w:tabs>
          <w:tab w:val="left" w:pos="0"/>
        </w:tabs>
        <w:rPr>
          <w:szCs w:val="28"/>
          <w:shd w:val="clear" w:color="auto" w:fill="FFFFFF"/>
        </w:rPr>
      </w:pPr>
      <w:r w:rsidRPr="00111202">
        <w:rPr>
          <w:szCs w:val="28"/>
        </w:rPr>
        <w:t xml:space="preserve">5) </w:t>
      </w:r>
      <w:r w:rsidRPr="00111202">
        <w:rPr>
          <w:szCs w:val="28"/>
          <w:shd w:val="clear" w:color="auto" w:fill="FFFFFF"/>
        </w:rPr>
        <w:t>комплектует   дело заявителя  в установленном в ОГКУ «ЦСВ», МФЦ  порядке делопроизводства;</w:t>
      </w:r>
    </w:p>
    <w:p w:rsidR="00FF7CAA" w:rsidRPr="00111202" w:rsidRDefault="00FF7CAA" w:rsidP="00FF7CAA">
      <w:pPr>
        <w:pStyle w:val="af1"/>
        <w:spacing w:after="0"/>
        <w:ind w:left="0" w:firstLine="567"/>
        <w:rPr>
          <w:iCs/>
          <w:szCs w:val="28"/>
        </w:rPr>
      </w:pPr>
      <w:r w:rsidRPr="00111202">
        <w:rPr>
          <w:szCs w:val="28"/>
        </w:rPr>
        <w:t>6</w:t>
      </w:r>
      <w:r w:rsidRPr="00111202">
        <w:rPr>
          <w:iCs/>
          <w:szCs w:val="28"/>
        </w:rPr>
        <w:t>) передает их специалисту, ответственному за экспертизу документов.</w:t>
      </w:r>
    </w:p>
    <w:p w:rsidR="00FF7CAA" w:rsidRPr="00111202" w:rsidRDefault="00FF7CAA" w:rsidP="00FF7CAA">
      <w:pPr>
        <w:pStyle w:val="ConsPlusNormal"/>
        <w:ind w:firstLine="567"/>
        <w:jc w:val="both"/>
        <w:rPr>
          <w:rFonts w:cs="Times New Roman"/>
          <w:sz w:val="24"/>
          <w:szCs w:val="28"/>
          <w:lang w:eastAsia="ru-RU"/>
        </w:rPr>
      </w:pPr>
      <w:r w:rsidRPr="00111202">
        <w:rPr>
          <w:rFonts w:cs="Times New Roman"/>
          <w:sz w:val="24"/>
          <w:szCs w:val="28"/>
          <w:shd w:val="clear" w:color="auto" w:fill="FFFFFF"/>
        </w:rPr>
        <w:t xml:space="preserve">Максимальный срок выполнения административных действий составляет 50 минут. </w:t>
      </w:r>
    </w:p>
    <w:p w:rsidR="00FF7CAA" w:rsidRPr="00111202" w:rsidRDefault="00FF7CAA" w:rsidP="00FF7CAA">
      <w:pPr>
        <w:pStyle w:val="af1"/>
        <w:spacing w:after="0"/>
        <w:ind w:left="0" w:firstLine="567"/>
        <w:rPr>
          <w:iCs/>
          <w:szCs w:val="28"/>
        </w:rPr>
      </w:pPr>
      <w:r w:rsidRPr="00111202">
        <w:rPr>
          <w:szCs w:val="28"/>
          <w:shd w:val="clear" w:color="auto" w:fill="FFFFFF"/>
        </w:rPr>
        <w:t>Максимальный срок выполнения административной процедуры приема и регистрации заявления   составляет 3 дня.</w:t>
      </w:r>
    </w:p>
    <w:p w:rsidR="00FF7CAA" w:rsidRPr="00111202" w:rsidRDefault="00FF7CAA" w:rsidP="00FF7CAA">
      <w:pPr>
        <w:pStyle w:val="af1"/>
        <w:spacing w:after="0"/>
        <w:ind w:left="0" w:firstLine="567"/>
        <w:rPr>
          <w:szCs w:val="28"/>
        </w:rPr>
      </w:pPr>
      <w:r w:rsidRPr="00111202">
        <w:rPr>
          <w:rStyle w:val="6"/>
          <w:szCs w:val="28"/>
        </w:rPr>
        <w:lastRenderedPageBreak/>
        <w:t xml:space="preserve">29. </w:t>
      </w:r>
      <w:r w:rsidRPr="00111202">
        <w:rPr>
          <w:szCs w:val="28"/>
        </w:rPr>
        <w:t>В случае поступления заявления, подписанного электронной подписью заявителя (если предусмотрена личная идентификация заявителя), по средствам Федеральной государственной информационной системы «Единый портал государственных и муниципальных услуг (функций)», специалист, ответственный за прием и регистрацию заявления заявителя:</w:t>
      </w:r>
    </w:p>
    <w:p w:rsidR="00FF7CAA" w:rsidRPr="00111202" w:rsidRDefault="00FF7CAA" w:rsidP="00FF7CAA">
      <w:pPr>
        <w:pStyle w:val="af1"/>
        <w:tabs>
          <w:tab w:val="left" w:pos="-3119"/>
        </w:tabs>
        <w:spacing w:after="0"/>
        <w:ind w:left="0" w:firstLine="567"/>
        <w:rPr>
          <w:rStyle w:val="6"/>
          <w:szCs w:val="28"/>
        </w:rPr>
      </w:pPr>
      <w:proofErr w:type="gramStart"/>
      <w:r w:rsidRPr="00111202">
        <w:rPr>
          <w:szCs w:val="28"/>
        </w:rPr>
        <w:t xml:space="preserve">1) проверяет наличие и соответствие представленного заявления требованиям к заполнению и оформлению,  установленным нормативными правовыми актами; </w:t>
      </w:r>
      <w:proofErr w:type="gramEnd"/>
    </w:p>
    <w:p w:rsidR="00FF7CAA" w:rsidRPr="00111202" w:rsidRDefault="00FF7CAA" w:rsidP="00FF7CAA">
      <w:pPr>
        <w:pStyle w:val="af1"/>
        <w:spacing w:after="0"/>
        <w:ind w:left="0" w:firstLine="567"/>
        <w:rPr>
          <w:szCs w:val="28"/>
        </w:rPr>
      </w:pPr>
      <w:r w:rsidRPr="00111202">
        <w:rPr>
          <w:szCs w:val="28"/>
        </w:rPr>
        <w:t>2) при нарушении требований, установленных к заполнению и  оформлению заявления, специалист, ответственный за прием и регистрацию документов 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кабинет»;</w:t>
      </w:r>
    </w:p>
    <w:p w:rsidR="00FF7CAA" w:rsidRPr="00111202" w:rsidRDefault="00FF7CAA" w:rsidP="00FF7CAA">
      <w:pPr>
        <w:pStyle w:val="af1"/>
        <w:spacing w:after="0"/>
        <w:ind w:left="0" w:firstLine="567"/>
        <w:rPr>
          <w:szCs w:val="28"/>
        </w:rPr>
      </w:pPr>
      <w:r w:rsidRPr="00111202">
        <w:rPr>
          <w:szCs w:val="28"/>
        </w:rPr>
        <w:t xml:space="preserve">3) </w:t>
      </w:r>
      <w:r w:rsidRPr="00111202">
        <w:rPr>
          <w:szCs w:val="28"/>
          <w:shd w:val="clear" w:color="auto" w:fill="FFFFFF"/>
        </w:rPr>
        <w:t>при наличии заявления  и соответствия его требованиям к заполнению и оформлению, специалист, ответственный за прием и регистрацию документов:</w:t>
      </w:r>
    </w:p>
    <w:p w:rsidR="00FF7CAA" w:rsidRPr="00111202" w:rsidRDefault="00FF7CAA" w:rsidP="00FF7CAA">
      <w:pPr>
        <w:pStyle w:val="af1"/>
        <w:spacing w:after="0"/>
        <w:ind w:left="0" w:firstLine="567"/>
        <w:rPr>
          <w:szCs w:val="28"/>
        </w:rPr>
      </w:pPr>
      <w:r w:rsidRPr="00111202">
        <w:rPr>
          <w:szCs w:val="28"/>
        </w:rPr>
        <w:t>делает отметку в соответствующий журнал регистрации заявлений;</w:t>
      </w:r>
    </w:p>
    <w:p w:rsidR="00FF7CAA" w:rsidRPr="00111202" w:rsidRDefault="00FF7CAA" w:rsidP="00FF7CAA">
      <w:pPr>
        <w:tabs>
          <w:tab w:val="left" w:pos="426"/>
        </w:tabs>
        <w:rPr>
          <w:szCs w:val="28"/>
        </w:rPr>
      </w:pPr>
      <w:r w:rsidRPr="00111202">
        <w:rPr>
          <w:szCs w:val="28"/>
        </w:rPr>
        <w:t>уведомляет заявителя путем направления расписки о приеме заявления   в форме электронного документа, подписанного электронной подписью специалиста, ответственного за прием и регистрацию документов (далее - электронная расписка); в электронной расписке указываются входящий регистрационный номер заявления, дата получения заявления. Электронная расписка выдается посредством отправки соответствующего статуса в раздел «Личный кабинет»;</w:t>
      </w:r>
    </w:p>
    <w:p w:rsidR="00FF7CAA" w:rsidRPr="00111202" w:rsidRDefault="00FF7CAA" w:rsidP="00FF7CAA">
      <w:pPr>
        <w:tabs>
          <w:tab w:val="left" w:pos="426"/>
        </w:tabs>
        <w:rPr>
          <w:szCs w:val="28"/>
        </w:rPr>
      </w:pPr>
      <w:r w:rsidRPr="00111202">
        <w:rPr>
          <w:szCs w:val="28"/>
        </w:rPr>
        <w:t>оформляет заявление   на бумажных носителях, визирует их;</w:t>
      </w:r>
    </w:p>
    <w:p w:rsidR="00FF7CAA" w:rsidRPr="00111202" w:rsidRDefault="00FF7CAA" w:rsidP="00FF7CAA">
      <w:pPr>
        <w:tabs>
          <w:tab w:val="left" w:pos="426"/>
        </w:tabs>
        <w:rPr>
          <w:szCs w:val="28"/>
          <w:shd w:val="clear" w:color="auto" w:fill="FFFFFF"/>
        </w:rPr>
      </w:pPr>
      <w:r w:rsidRPr="00111202">
        <w:rPr>
          <w:szCs w:val="28"/>
          <w:shd w:val="clear" w:color="auto" w:fill="FFFFFF"/>
        </w:rPr>
        <w:t>комплектует дело заявителя  в установленном в ОГКУ «ЦСВ», МФЦ  порядке делопроизводства;</w:t>
      </w:r>
    </w:p>
    <w:p w:rsidR="00FF7CAA" w:rsidRPr="00111202" w:rsidRDefault="00FF7CAA" w:rsidP="00FF7CAA">
      <w:pPr>
        <w:tabs>
          <w:tab w:val="left" w:pos="426"/>
        </w:tabs>
        <w:rPr>
          <w:szCs w:val="28"/>
          <w:shd w:val="clear" w:color="auto" w:fill="FFFFFF"/>
        </w:rPr>
      </w:pPr>
      <w:r w:rsidRPr="00111202">
        <w:rPr>
          <w:szCs w:val="28"/>
          <w:shd w:val="clear" w:color="auto" w:fill="FFFFFF"/>
        </w:rPr>
        <w:t xml:space="preserve">направляет личное дело заявителя в уполномоченный орган специалисту, ответственному за экспертизу документов. </w:t>
      </w:r>
    </w:p>
    <w:p w:rsidR="00FF7CAA" w:rsidRPr="00111202" w:rsidRDefault="00FF7CAA" w:rsidP="00FF7CAA">
      <w:pPr>
        <w:pStyle w:val="af2"/>
        <w:spacing w:line="240" w:lineRule="auto"/>
        <w:rPr>
          <w:rFonts w:ascii="Arial" w:hAnsi="Arial"/>
          <w:sz w:val="24"/>
        </w:rPr>
      </w:pPr>
      <w:r w:rsidRPr="00111202">
        <w:rPr>
          <w:rFonts w:ascii="Arial" w:hAnsi="Arial"/>
          <w:sz w:val="24"/>
          <w:shd w:val="clear" w:color="auto" w:fill="FFFFFF"/>
          <w:lang w:eastAsia="ru-RU"/>
        </w:rPr>
        <w:t xml:space="preserve">30. </w:t>
      </w:r>
      <w:r w:rsidRPr="00111202">
        <w:rPr>
          <w:rStyle w:val="6"/>
          <w:rFonts w:ascii="Arial" w:hAnsi="Arial"/>
          <w:sz w:val="24"/>
          <w:szCs w:val="28"/>
        </w:rPr>
        <w:t xml:space="preserve">Срок выполнения административной процедуры </w:t>
      </w:r>
      <w:r w:rsidRPr="00111202">
        <w:rPr>
          <w:rFonts w:ascii="Arial" w:hAnsi="Arial"/>
          <w:sz w:val="24"/>
        </w:rPr>
        <w:t>в течение 1 рабочего дня.</w:t>
      </w:r>
    </w:p>
    <w:p w:rsidR="00FF7CAA" w:rsidRPr="00111202" w:rsidRDefault="00FF7CAA" w:rsidP="00FF7CAA">
      <w:pPr>
        <w:pStyle w:val="af2"/>
        <w:spacing w:line="240" w:lineRule="auto"/>
        <w:rPr>
          <w:rFonts w:ascii="Arial" w:hAnsi="Arial"/>
          <w:sz w:val="24"/>
          <w:szCs w:val="28"/>
        </w:rPr>
      </w:pPr>
      <w:r w:rsidRPr="00111202">
        <w:rPr>
          <w:rFonts w:ascii="Arial" w:hAnsi="Arial"/>
          <w:sz w:val="24"/>
          <w:szCs w:val="28"/>
        </w:rPr>
        <w:t>31. Основанием для начала административной процедуры экспертизы документов является получение специалистом уполномоченного органа, ответственным за экспертизу документов,   дела заявителя.</w:t>
      </w:r>
    </w:p>
    <w:p w:rsidR="00FF7CAA" w:rsidRPr="00111202" w:rsidRDefault="00FF7CAA" w:rsidP="00FF7CAA">
      <w:pPr>
        <w:pStyle w:val="af2"/>
        <w:spacing w:line="240" w:lineRule="auto"/>
        <w:rPr>
          <w:rFonts w:ascii="Arial" w:hAnsi="Arial"/>
          <w:sz w:val="24"/>
          <w:szCs w:val="28"/>
        </w:rPr>
      </w:pPr>
      <w:r w:rsidRPr="00111202">
        <w:rPr>
          <w:rFonts w:ascii="Arial" w:hAnsi="Arial"/>
          <w:sz w:val="24"/>
          <w:szCs w:val="28"/>
        </w:rPr>
        <w:t>Специалист, ответственный за экспертизу документов: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Style w:val="TimesNewRoman14"/>
          <w:rFonts w:cs="Times New Roman"/>
          <w:sz w:val="24"/>
          <w:szCs w:val="28"/>
        </w:rPr>
      </w:pPr>
      <w:r w:rsidRPr="00111202">
        <w:rPr>
          <w:rStyle w:val="TimesNewRoman14"/>
          <w:rFonts w:cs="Times New Roman"/>
          <w:sz w:val="24"/>
          <w:szCs w:val="28"/>
        </w:rPr>
        <w:t>1) устанавливает принадлежность заявителя к категории лиц, имеющих право на получение государственной услуги;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Style w:val="TimesNewRoman14"/>
          <w:rFonts w:cs="Times New Roman"/>
          <w:sz w:val="24"/>
          <w:szCs w:val="28"/>
        </w:rPr>
      </w:pPr>
      <w:r w:rsidRPr="00111202">
        <w:rPr>
          <w:rStyle w:val="TimesNewRoman14"/>
          <w:rFonts w:cs="Times New Roman"/>
          <w:sz w:val="24"/>
          <w:szCs w:val="28"/>
        </w:rPr>
        <w:t>2) проверяет наличие полномочий на право обращения с заявлением о предоставлении государственной услуги, в случае подачи лицом, имеющим право на получение государственной социальной помощи, заявления через законного представителя или доверенного лица.</w:t>
      </w:r>
    </w:p>
    <w:p w:rsidR="00FF7CAA" w:rsidRPr="00111202" w:rsidRDefault="00FF7CAA" w:rsidP="00FF7CAA">
      <w:pPr>
        <w:pStyle w:val="ConsPlusNormal"/>
        <w:ind w:firstLine="567"/>
        <w:jc w:val="both"/>
        <w:rPr>
          <w:rStyle w:val="6"/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 xml:space="preserve">32. </w:t>
      </w:r>
      <w:r w:rsidRPr="00111202">
        <w:rPr>
          <w:rStyle w:val="6"/>
          <w:rFonts w:cs="Times New Roman"/>
          <w:sz w:val="24"/>
          <w:szCs w:val="28"/>
        </w:rPr>
        <w:t>При отсутствии оснований для отказа в предоставлении государственной услуги специалист, ответственный за экспертизу документов, осуществляет подготовку: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1) проекта решения уполномоченного органа о предоставлении заявителю государственной услуги;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2) проекта уведомления о предоставлении государственной услуги.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33. В случае отказа в предоставлении государственной услуги специалист, ответственный за экспертизу документов, осуществляет подготовку: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1) проекта решения уполномоченного органа об отказе в предоставлении государственной услуги;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2) проекта уведомления об отказе в предоставлении государственной услуги.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34. Специалист, ответственный за экспертизу документов, проводит согласование проекта решения в порядке делопроизводства, установленного в уполномоченном органе;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вносит в АИС сведения о выполнении административной процедуры (при наличии технических возможностей);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Style w:val="6"/>
          <w:rFonts w:cs="Times New Roman"/>
          <w:sz w:val="24"/>
          <w:szCs w:val="28"/>
        </w:rPr>
      </w:pPr>
      <w:r w:rsidRPr="00111202">
        <w:rPr>
          <w:rStyle w:val="6"/>
          <w:rFonts w:cs="Times New Roman"/>
          <w:sz w:val="24"/>
          <w:szCs w:val="28"/>
        </w:rPr>
        <w:t>передает проекты актов и личное дело руководителю уполномоченного органа для принятия решения.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  <w:shd w:val="clear" w:color="auto" w:fill="FFFFFF"/>
          <w:lang w:eastAsia="ru-RU"/>
        </w:rPr>
      </w:pPr>
      <w:r w:rsidRPr="00111202">
        <w:rPr>
          <w:rFonts w:cs="Times New Roman"/>
          <w:sz w:val="24"/>
          <w:szCs w:val="28"/>
        </w:rPr>
        <w:t xml:space="preserve">35. Максимальный срок выполнения административных действий </w:t>
      </w:r>
      <w:r w:rsidRPr="00111202">
        <w:rPr>
          <w:rFonts w:cs="Times New Roman"/>
          <w:sz w:val="24"/>
          <w:szCs w:val="28"/>
          <w:shd w:val="clear" w:color="auto" w:fill="FFFFFF"/>
          <w:lang w:eastAsia="ru-RU"/>
        </w:rPr>
        <w:t>60 минут.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  <w:lang w:eastAsia="ru-RU"/>
        </w:rPr>
      </w:pPr>
      <w:r w:rsidRPr="00111202">
        <w:rPr>
          <w:rFonts w:cs="Times New Roman"/>
          <w:sz w:val="24"/>
          <w:szCs w:val="28"/>
          <w:shd w:val="clear" w:color="auto" w:fill="FFFFFF"/>
          <w:lang w:eastAsia="ru-RU"/>
        </w:rPr>
        <w:lastRenderedPageBreak/>
        <w:t xml:space="preserve">Максимальный срок </w:t>
      </w:r>
      <w:proofErr w:type="gramStart"/>
      <w:r w:rsidRPr="00111202">
        <w:rPr>
          <w:rFonts w:cs="Times New Roman"/>
          <w:sz w:val="24"/>
          <w:szCs w:val="28"/>
          <w:shd w:val="clear" w:color="auto" w:fill="FFFFFF"/>
          <w:lang w:eastAsia="ru-RU"/>
        </w:rPr>
        <w:t>выполнения административной процедуры экспертизы документов заявителя</w:t>
      </w:r>
      <w:proofErr w:type="gramEnd"/>
      <w:r w:rsidRPr="00111202">
        <w:rPr>
          <w:rFonts w:cs="Times New Roman"/>
          <w:sz w:val="24"/>
          <w:szCs w:val="28"/>
          <w:shd w:val="clear" w:color="auto" w:fill="FFFFFF"/>
          <w:lang w:eastAsia="ru-RU"/>
        </w:rPr>
        <w:t xml:space="preserve"> составляет 4 дня.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36. Основанием для начала административной процедуры принятия решения о предоставлении государственной услуги (об отказе в предоставлении государственной услуги) является получение руководителем уполномоченного органа личного дела заявителя.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37. Руководитель уполномоченного органа определяет правомерность назначения (отказа в назначении) государственной социальной помощи.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38. Если проекты решения о предоставлении (отказе в предоставлении) государственной услуги и уведомления о предоставлении (отказе в предоставлении) государственной услуги не соответствуют законодательству,  руководитель уполномоченного органа возвращает их специалисту, ответственному за экспертизу документов, для приведения их в соответствие с требованиями законодательства с указанием причины возврата.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39.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услуги: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1) подписывает решение о предоставление (</w:t>
      </w:r>
      <w:proofErr w:type="gramStart"/>
      <w:r w:rsidRPr="00111202">
        <w:rPr>
          <w:rFonts w:cs="Times New Roman"/>
          <w:sz w:val="24"/>
          <w:szCs w:val="28"/>
        </w:rPr>
        <w:t>отказе</w:t>
      </w:r>
      <w:proofErr w:type="gramEnd"/>
      <w:r w:rsidRPr="00111202">
        <w:rPr>
          <w:rFonts w:cs="Times New Roman"/>
          <w:sz w:val="24"/>
          <w:szCs w:val="28"/>
        </w:rPr>
        <w:t xml:space="preserve"> в предоставлении) государственной услуги, заверяет печатью уполномоченного органа;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2) передает решение, уведомление и  личное  дело заявителя  специалисту, ответственному за делопроизводство.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  <w:shd w:val="clear" w:color="auto" w:fill="FFFFFF"/>
          <w:lang w:eastAsia="ru-RU"/>
        </w:rPr>
      </w:pPr>
      <w:r w:rsidRPr="00111202">
        <w:rPr>
          <w:rFonts w:cs="Times New Roman"/>
          <w:sz w:val="24"/>
          <w:szCs w:val="28"/>
        </w:rPr>
        <w:t xml:space="preserve">40. Максимальный срок выполнения административных действий </w:t>
      </w:r>
      <w:r w:rsidRPr="00111202">
        <w:rPr>
          <w:rFonts w:cs="Times New Roman"/>
          <w:sz w:val="24"/>
          <w:szCs w:val="28"/>
          <w:shd w:val="clear" w:color="auto" w:fill="FFFFFF"/>
          <w:lang w:eastAsia="ru-RU"/>
        </w:rPr>
        <w:t>20 минут.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  <w:lang w:eastAsia="ru-RU"/>
        </w:rPr>
      </w:pPr>
      <w:r w:rsidRPr="00111202">
        <w:rPr>
          <w:rFonts w:cs="Times New Roman"/>
          <w:sz w:val="24"/>
          <w:szCs w:val="28"/>
          <w:shd w:val="clear" w:color="auto" w:fill="FFFFFF"/>
          <w:lang w:eastAsia="ru-RU"/>
        </w:rPr>
        <w:t xml:space="preserve">Максимальный срок </w:t>
      </w:r>
      <w:proofErr w:type="gramStart"/>
      <w:r w:rsidRPr="00111202">
        <w:rPr>
          <w:rFonts w:cs="Times New Roman"/>
          <w:sz w:val="24"/>
          <w:szCs w:val="28"/>
          <w:shd w:val="clear" w:color="auto" w:fill="FFFFFF"/>
          <w:lang w:eastAsia="ru-RU"/>
        </w:rPr>
        <w:t>выполнения административной процедуры принятия решения заявителя</w:t>
      </w:r>
      <w:proofErr w:type="gramEnd"/>
      <w:r w:rsidRPr="00111202">
        <w:rPr>
          <w:rFonts w:cs="Times New Roman"/>
          <w:sz w:val="24"/>
          <w:szCs w:val="28"/>
          <w:shd w:val="clear" w:color="auto" w:fill="FFFFFF"/>
          <w:lang w:eastAsia="ru-RU"/>
        </w:rPr>
        <w:t xml:space="preserve"> составляет 1 день.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41. Основанием для начала процедуры выдачи документов является получение специалистом, ответственным за выдачу документов, решения, уведомления и  личного  дела заявителя.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42. 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Style w:val="6"/>
          <w:rFonts w:cs="Times New Roman"/>
          <w:sz w:val="24"/>
          <w:szCs w:val="28"/>
        </w:rPr>
      </w:pPr>
      <w:r w:rsidRPr="00111202">
        <w:rPr>
          <w:rStyle w:val="6"/>
          <w:rFonts w:cs="Times New Roman"/>
          <w:sz w:val="24"/>
          <w:szCs w:val="28"/>
        </w:rPr>
        <w:t>1) регистрирует в журнале (приложение № 4) уведомление о предоставлении государственной услуги (отказе в предоставлении государственной услуги) (приложения № 6,7);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sz w:val="24"/>
          <w:szCs w:val="28"/>
        </w:rPr>
      </w:pPr>
      <w:r w:rsidRPr="00111202">
        <w:rPr>
          <w:rStyle w:val="6"/>
          <w:rFonts w:cs="Times New Roman"/>
          <w:sz w:val="24"/>
          <w:szCs w:val="28"/>
        </w:rPr>
        <w:t>2) уведомляет заявителя об окончании хода предоставления государственной услуги посредством направления заявителю любым из способов (телефон, почта, факс или посредством отправки соответствующего статуса в раздел «Личный кабинет»), указанных в заявлении;</w:t>
      </w:r>
      <w:r w:rsidRPr="00111202">
        <w:rPr>
          <w:sz w:val="24"/>
          <w:szCs w:val="28"/>
        </w:rPr>
        <w:t xml:space="preserve"> 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3) вручает (направляет) заявителю (почтовым отправлением, в электронном виде) документ, о предоставлении государственной услуги (отказе в предоставлении государственной услуги);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4)</w:t>
      </w:r>
      <w:r w:rsidRPr="00111202">
        <w:rPr>
          <w:sz w:val="24"/>
          <w:szCs w:val="28"/>
        </w:rPr>
        <w:t xml:space="preserve"> </w:t>
      </w:r>
      <w:r w:rsidRPr="00111202">
        <w:rPr>
          <w:rFonts w:cs="Times New Roman"/>
          <w:sz w:val="24"/>
          <w:szCs w:val="28"/>
        </w:rPr>
        <w:t>вносит в АИС сведения о выполнении административной процедуры (при наличии технических возможностей);</w:t>
      </w:r>
    </w:p>
    <w:p w:rsidR="00FF7CAA" w:rsidRPr="00111202" w:rsidRDefault="00FF7CAA" w:rsidP="00FF7CAA">
      <w:pPr>
        <w:pStyle w:val="af2"/>
        <w:spacing w:line="240" w:lineRule="auto"/>
        <w:rPr>
          <w:rFonts w:ascii="Arial" w:hAnsi="Arial"/>
          <w:sz w:val="24"/>
          <w:szCs w:val="28"/>
        </w:rPr>
      </w:pPr>
      <w:r w:rsidRPr="00111202">
        <w:rPr>
          <w:rFonts w:ascii="Arial" w:hAnsi="Arial"/>
          <w:sz w:val="24"/>
          <w:szCs w:val="28"/>
        </w:rPr>
        <w:t>5) направляет личное дело в ОГКУ «ЦСВ».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43. Максимальный срок исполнения административных действий 50 минут.</w:t>
      </w:r>
    </w:p>
    <w:p w:rsidR="0035688E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Style w:val="6"/>
          <w:rFonts w:cs="Times New Roman"/>
          <w:sz w:val="24"/>
          <w:szCs w:val="28"/>
        </w:rPr>
        <w:t>Максимальный срок исполнения административной процедуры 2 дня.</w:t>
      </w:r>
    </w:p>
    <w:p w:rsidR="00FF7CAA" w:rsidRPr="00595CC8" w:rsidRDefault="00FF7CA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F7CAA">
        <w:rPr>
          <w:rStyle w:val="TimesNewRoman14"/>
          <w:rFonts w:ascii="Arial" w:hAnsi="Arial"/>
          <w:sz w:val="24"/>
          <w:szCs w:val="28"/>
        </w:rPr>
        <w:t>(</w:t>
      </w:r>
      <w:proofErr w:type="gramStart"/>
      <w:r>
        <w:rPr>
          <w:rStyle w:val="TimesNewRoman14"/>
          <w:rFonts w:ascii="Arial" w:hAnsi="Arial"/>
          <w:sz w:val="24"/>
          <w:szCs w:val="28"/>
        </w:rPr>
        <w:t>г</w:t>
      </w:r>
      <w:proofErr w:type="gramEnd"/>
      <w:r>
        <w:rPr>
          <w:rStyle w:val="TimesNewRoman14"/>
          <w:rFonts w:ascii="Arial" w:hAnsi="Arial"/>
          <w:sz w:val="24"/>
          <w:szCs w:val="28"/>
        </w:rPr>
        <w:t>лава 3</w:t>
      </w:r>
      <w:r w:rsidRPr="00FF7CAA">
        <w:rPr>
          <w:rStyle w:val="TimesNewRoman14"/>
          <w:rFonts w:ascii="Arial" w:hAnsi="Arial"/>
          <w:sz w:val="24"/>
          <w:szCs w:val="28"/>
        </w:rPr>
        <w:t xml:space="preserve"> в новой редакции </w:t>
      </w:r>
      <w:r w:rsidRPr="00FF7CAA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5" w:tgtFrame="ChangingDocument" w:history="1">
        <w:r w:rsidRPr="00FF7CAA">
          <w:rPr>
            <w:rStyle w:val="a3"/>
            <w:sz w:val="24"/>
            <w:szCs w:val="24"/>
          </w:rPr>
          <w:t xml:space="preserve">№ 649 от 02.10.2012 года (НГР </w:t>
        </w:r>
        <w:r w:rsidRPr="00FF7CAA">
          <w:rPr>
            <w:rStyle w:val="a3"/>
            <w:sz w:val="24"/>
            <w:szCs w:val="24"/>
            <w:lang w:val="en-US"/>
          </w:rPr>
          <w:t>RU</w:t>
        </w:r>
        <w:r w:rsidRPr="00FF7CAA">
          <w:rPr>
            <w:rStyle w:val="a3"/>
            <w:sz w:val="24"/>
            <w:szCs w:val="24"/>
          </w:rPr>
          <w:t>44000201200941)</w:t>
        </w:r>
      </w:hyperlink>
      <w:r w:rsidRPr="00FF7CAA">
        <w:rPr>
          <w:rStyle w:val="TimesNewRoman14"/>
          <w:rFonts w:ascii="Arial" w:hAnsi="Arial"/>
          <w:sz w:val="24"/>
          <w:szCs w:val="28"/>
        </w:rPr>
        <w:t>)</w:t>
      </w:r>
    </w:p>
    <w:p w:rsidR="00F62DDA" w:rsidRPr="00595CC8" w:rsidRDefault="00F62DDA" w:rsidP="001E4289"/>
    <w:p w:rsidR="00F62DDA" w:rsidRPr="0094713D" w:rsidRDefault="00F62DDA" w:rsidP="0094713D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94713D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 xml:space="preserve">Глава 4. </w:t>
      </w:r>
      <w:proofErr w:type="gramStart"/>
      <w:r w:rsidRPr="0094713D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Контроль за</w:t>
      </w:r>
      <w:proofErr w:type="gramEnd"/>
      <w:r w:rsidRPr="0094713D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 xml:space="preserve">  исполнением административного регламента</w:t>
      </w:r>
    </w:p>
    <w:p w:rsidR="00F62DDA" w:rsidRPr="00595CC8" w:rsidRDefault="00853BBB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4</w:t>
      </w:r>
      <w:r w:rsidR="00CA67BE" w:rsidRPr="00595CC8">
        <w:rPr>
          <w:rStyle w:val="TimesNewRoman14"/>
          <w:rFonts w:ascii="Arial" w:hAnsi="Arial" w:cs="Times New Roman"/>
          <w:sz w:val="24"/>
          <w:szCs w:val="28"/>
        </w:rPr>
        <w:t>4</w:t>
      </w:r>
      <w:r w:rsidR="00F62DDA" w:rsidRPr="00595CC8">
        <w:rPr>
          <w:rStyle w:val="TimesNewRoman14"/>
          <w:rFonts w:ascii="Arial" w:hAnsi="Arial" w:cs="Times New Roman"/>
          <w:sz w:val="24"/>
          <w:szCs w:val="28"/>
        </w:rPr>
        <w:t xml:space="preserve">. </w:t>
      </w:r>
      <w:r w:rsidR="00140B89" w:rsidRPr="00595CC8">
        <w:rPr>
          <w:rStyle w:val="TimesNewRoman14"/>
          <w:rFonts w:ascii="Arial" w:hAnsi="Arial" w:cs="Times New Roman"/>
          <w:sz w:val="24"/>
          <w:szCs w:val="28"/>
        </w:rPr>
        <w:t>Руководитель</w:t>
      </w:r>
      <w:r w:rsidR="00F62DDA" w:rsidRPr="00595CC8">
        <w:rPr>
          <w:rStyle w:val="TimesNewRoman14"/>
          <w:rFonts w:ascii="Arial" w:hAnsi="Arial" w:cs="Times New Roman"/>
          <w:sz w:val="24"/>
          <w:szCs w:val="28"/>
        </w:rPr>
        <w:t xml:space="preserve"> уполномоченного органа осуществляет текущий </w:t>
      </w:r>
      <w:proofErr w:type="gramStart"/>
      <w:r w:rsidR="00F62DDA" w:rsidRPr="00595CC8">
        <w:rPr>
          <w:rStyle w:val="TimesNewRoman14"/>
          <w:rFonts w:ascii="Arial" w:hAnsi="Arial" w:cs="Times New Roman"/>
          <w:sz w:val="24"/>
          <w:szCs w:val="28"/>
        </w:rPr>
        <w:t>контроль за</w:t>
      </w:r>
      <w:proofErr w:type="gramEnd"/>
      <w:r w:rsidR="00F62DDA" w:rsidRPr="00595CC8">
        <w:rPr>
          <w:rStyle w:val="TimesNewRoman14"/>
          <w:rFonts w:ascii="Arial" w:hAnsi="Arial" w:cs="Times New Roman"/>
          <w:sz w:val="24"/>
          <w:szCs w:val="28"/>
        </w:rPr>
        <w:t xml:space="preserve"> соблюдением последовательности и сроков административных действий и административных процедур в ходе предоставления государственной услуги</w:t>
      </w:r>
      <w:r w:rsidR="00F62DDA" w:rsidRPr="00595CC8">
        <w:rPr>
          <w:rFonts w:cs="Times New Roman"/>
          <w:sz w:val="24"/>
          <w:szCs w:val="28"/>
        </w:rPr>
        <w:t>.</w:t>
      </w:r>
    </w:p>
    <w:p w:rsidR="00F62DDA" w:rsidRPr="00595CC8" w:rsidRDefault="00853BBB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4</w:t>
      </w:r>
      <w:r w:rsidR="00CA67BE" w:rsidRPr="00595CC8">
        <w:rPr>
          <w:rStyle w:val="TimesNewRoman14"/>
          <w:rFonts w:ascii="Arial" w:hAnsi="Arial" w:cs="Times New Roman"/>
          <w:sz w:val="24"/>
          <w:szCs w:val="28"/>
        </w:rPr>
        <w:t>5</w:t>
      </w:r>
      <w:r w:rsidR="00F62DDA" w:rsidRPr="00595CC8">
        <w:rPr>
          <w:rStyle w:val="TimesNewRoman14"/>
          <w:rFonts w:ascii="Arial" w:hAnsi="Arial" w:cs="Times New Roman"/>
          <w:sz w:val="24"/>
          <w:szCs w:val="28"/>
        </w:rPr>
        <w:t xml:space="preserve">. Текущий контроль осуществляется путем проведения </w:t>
      </w:r>
      <w:r w:rsidR="00140B89" w:rsidRPr="00595CC8">
        <w:rPr>
          <w:rStyle w:val="TimesNewRoman14"/>
          <w:rFonts w:ascii="Arial" w:hAnsi="Arial" w:cs="Times New Roman"/>
          <w:sz w:val="24"/>
          <w:szCs w:val="28"/>
        </w:rPr>
        <w:t>руководителем</w:t>
      </w:r>
      <w:r w:rsidR="00F62DDA" w:rsidRPr="00595CC8">
        <w:rPr>
          <w:rStyle w:val="TimesNewRoman14"/>
          <w:rFonts w:ascii="Arial" w:hAnsi="Arial" w:cs="Times New Roman"/>
          <w:sz w:val="24"/>
          <w:szCs w:val="28"/>
        </w:rPr>
        <w:t xml:space="preserve"> или уполномоченными лицами проверок соблюдения положений настоящего </w:t>
      </w:r>
      <w:r w:rsidR="00F62DDA" w:rsidRPr="00595CC8">
        <w:rPr>
          <w:rStyle w:val="TimesNewRoman14"/>
          <w:rFonts w:ascii="Arial" w:hAnsi="Arial" w:cs="Times New Roman"/>
          <w:sz w:val="24"/>
          <w:szCs w:val="28"/>
        </w:rPr>
        <w:lastRenderedPageBreak/>
        <w:t>административного регламента, выявления и устранения нарушений прав заявителей, рассмотрения, подготовки ответов на обращения заявителей.</w:t>
      </w:r>
    </w:p>
    <w:p w:rsidR="00F62DDA" w:rsidRPr="00595CC8" w:rsidRDefault="00853BBB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4</w:t>
      </w:r>
      <w:r w:rsidR="00CA67BE" w:rsidRPr="00595CC8">
        <w:rPr>
          <w:rStyle w:val="TimesNewRoman14"/>
          <w:rFonts w:ascii="Arial" w:hAnsi="Arial" w:cs="Times New Roman"/>
          <w:sz w:val="24"/>
          <w:szCs w:val="28"/>
        </w:rPr>
        <w:t>6</w:t>
      </w:r>
      <w:r w:rsidR="00F62DDA" w:rsidRPr="00595CC8">
        <w:rPr>
          <w:rStyle w:val="TimesNewRoman14"/>
          <w:rFonts w:ascii="Arial" w:hAnsi="Arial" w:cs="Times New Roman"/>
          <w:sz w:val="24"/>
          <w:szCs w:val="28"/>
        </w:rPr>
        <w:t>. Проверки могут быть плановыми (осуществляться на основании полугодовых или годовых планов работы уполномоченного органа) и внеплановыми.</w:t>
      </w: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При проверке могут рассматриваться все вопросы, связанные с предоставлением государственной услуги (комплексные проверки) или отдельные вопросы (тематические проверки). Кроме того, проверка проводится по обращению заявителя.</w:t>
      </w:r>
    </w:p>
    <w:p w:rsidR="00F62DDA" w:rsidRPr="00595CC8" w:rsidRDefault="00853BBB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4</w:t>
      </w:r>
      <w:r w:rsidR="00CA67BE" w:rsidRPr="00595CC8">
        <w:rPr>
          <w:rStyle w:val="TimesNewRoman14"/>
          <w:rFonts w:ascii="Arial" w:hAnsi="Arial" w:cs="Times New Roman"/>
          <w:sz w:val="24"/>
          <w:szCs w:val="28"/>
        </w:rPr>
        <w:t>7</w:t>
      </w:r>
      <w:r w:rsidR="00F62DDA" w:rsidRPr="00595CC8">
        <w:rPr>
          <w:rStyle w:val="TimesNewRoman14"/>
          <w:rFonts w:ascii="Arial" w:hAnsi="Arial" w:cs="Times New Roman"/>
          <w:sz w:val="24"/>
          <w:szCs w:val="28"/>
        </w:rPr>
        <w:t>. Результаты проверки оформляются в виде справки, в которой отмечаются выявленные недостатки и предложения по их устранению.</w:t>
      </w:r>
    </w:p>
    <w:p w:rsidR="00F62DDA" w:rsidRPr="00595CC8" w:rsidRDefault="00CA67BE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48</w:t>
      </w:r>
      <w:r w:rsidR="00F62DDA" w:rsidRPr="00595CC8">
        <w:rPr>
          <w:rStyle w:val="TimesNewRoman14"/>
          <w:rFonts w:ascii="Arial" w:hAnsi="Arial" w:cs="Times New Roman"/>
          <w:sz w:val="24"/>
          <w:szCs w:val="28"/>
        </w:rPr>
        <w:t>.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:rsidR="009D29AC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Специалисты уполномоченного органа несут персональную ответственность за соблюдение сроков и последовательности совершения административных действий. Персональная ответственность специалистов закрепляется в их должностных регламентах (инструкциях).</w:t>
      </w:r>
    </w:p>
    <w:p w:rsidR="00F62DDA" w:rsidRDefault="009D29A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В случае выявленных нарушений специалист несет дисциплинарную ответственность в соответствии с Трудовым кодексом Российской Федерации, а также административную ответственность в соответствии с законодательством Российской Федерации и Костромской области</w:t>
      </w:r>
      <w:r w:rsidR="00D20AD8">
        <w:rPr>
          <w:rFonts w:cs="Times New Roman"/>
          <w:sz w:val="24"/>
          <w:szCs w:val="28"/>
        </w:rPr>
        <w:t xml:space="preserve">, </w:t>
      </w:r>
      <w:r w:rsidR="00D20AD8" w:rsidRPr="00D20AD8">
        <w:rPr>
          <w:rFonts w:cs="Times New Roman"/>
          <w:sz w:val="24"/>
          <w:szCs w:val="28"/>
        </w:rPr>
        <w:t>Федеральным законом от 27.07.2004 № 79-ФЗ «О государственной гражданской службе Российской Федерации</w:t>
      </w:r>
      <w:r w:rsidRPr="00595CC8">
        <w:rPr>
          <w:rFonts w:cs="Times New Roman"/>
          <w:sz w:val="24"/>
          <w:szCs w:val="28"/>
        </w:rPr>
        <w:t>.</w:t>
      </w:r>
    </w:p>
    <w:p w:rsidR="00D20AD8" w:rsidRPr="00595CC8" w:rsidRDefault="00D20AD8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F7CAA">
        <w:rPr>
          <w:rStyle w:val="TimesNewRoman14"/>
          <w:rFonts w:ascii="Arial" w:hAnsi="Arial"/>
          <w:sz w:val="24"/>
          <w:szCs w:val="28"/>
        </w:rPr>
        <w:t>(</w:t>
      </w:r>
      <w:r>
        <w:rPr>
          <w:rStyle w:val="TimesNewRoman14"/>
          <w:rFonts w:ascii="Arial" w:hAnsi="Arial"/>
          <w:sz w:val="24"/>
          <w:szCs w:val="28"/>
        </w:rPr>
        <w:t>в</w:t>
      </w:r>
      <w:r w:rsidRPr="00FF7CAA">
        <w:rPr>
          <w:rStyle w:val="TimesNewRoman14"/>
          <w:rFonts w:ascii="Arial" w:hAnsi="Arial"/>
          <w:sz w:val="24"/>
          <w:szCs w:val="28"/>
        </w:rPr>
        <w:t xml:space="preserve"> редакции </w:t>
      </w:r>
      <w:r w:rsidRPr="00FF7CAA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6" w:tgtFrame="ChangingDocument" w:history="1">
        <w:r w:rsidRPr="00FF7CAA">
          <w:rPr>
            <w:rStyle w:val="a3"/>
            <w:sz w:val="24"/>
            <w:szCs w:val="24"/>
          </w:rPr>
          <w:t xml:space="preserve">№ 649 от 02.10.2012 года (НГР </w:t>
        </w:r>
        <w:r w:rsidRPr="00FF7CAA">
          <w:rPr>
            <w:rStyle w:val="a3"/>
            <w:sz w:val="24"/>
            <w:szCs w:val="24"/>
            <w:lang w:val="en-US"/>
          </w:rPr>
          <w:t>RU</w:t>
        </w:r>
        <w:r w:rsidRPr="00FF7CAA">
          <w:rPr>
            <w:rStyle w:val="a3"/>
            <w:sz w:val="24"/>
            <w:szCs w:val="24"/>
          </w:rPr>
          <w:t>44000201200941)</w:t>
        </w:r>
      </w:hyperlink>
      <w:r w:rsidRPr="00FF7CAA">
        <w:rPr>
          <w:rStyle w:val="TimesNewRoman14"/>
          <w:rFonts w:ascii="Arial" w:hAnsi="Arial"/>
          <w:sz w:val="24"/>
          <w:szCs w:val="28"/>
        </w:rPr>
        <w:t>)</w:t>
      </w:r>
    </w:p>
    <w:p w:rsidR="009D29AC" w:rsidRPr="00595CC8" w:rsidRDefault="009D29A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62DDA" w:rsidRPr="0094713D" w:rsidRDefault="00F62DDA" w:rsidP="0094713D">
      <w:pPr>
        <w:autoSpaceDE w:val="0"/>
        <w:rPr>
          <w:rFonts w:cs="Arial"/>
          <w:b/>
          <w:bCs/>
          <w:sz w:val="28"/>
          <w:szCs w:val="26"/>
        </w:rPr>
      </w:pPr>
      <w:r w:rsidRPr="0094713D">
        <w:rPr>
          <w:rStyle w:val="TimesNewRoman14"/>
          <w:rFonts w:ascii="Arial" w:hAnsi="Arial" w:cs="Arial"/>
          <w:b/>
          <w:bCs/>
          <w:szCs w:val="26"/>
        </w:rPr>
        <w:t xml:space="preserve">Глава 5. </w:t>
      </w:r>
      <w:r w:rsidRPr="0094713D">
        <w:rPr>
          <w:rFonts w:eastAsia="Calibri" w:cs="Arial"/>
          <w:b/>
          <w:bCs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94713D">
        <w:rPr>
          <w:rFonts w:cs="Arial"/>
          <w:b/>
          <w:bCs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:rsidR="009D29AC" w:rsidRPr="00595CC8" w:rsidRDefault="00CA67BE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49</w:t>
      </w:r>
      <w:r w:rsidR="009D29AC" w:rsidRPr="00595CC8">
        <w:rPr>
          <w:rFonts w:cs="Times New Roman"/>
          <w:sz w:val="24"/>
          <w:szCs w:val="28"/>
        </w:rPr>
        <w:t xml:space="preserve"> Заявители  имеют право </w:t>
      </w:r>
      <w:proofErr w:type="gramStart"/>
      <w:r w:rsidR="009D29AC" w:rsidRPr="00595CC8">
        <w:rPr>
          <w:rFonts w:cs="Times New Roman"/>
          <w:sz w:val="24"/>
          <w:szCs w:val="28"/>
        </w:rPr>
        <w:t>на</w:t>
      </w:r>
      <w:proofErr w:type="gramEnd"/>
      <w:r w:rsidR="009D29AC" w:rsidRPr="00595CC8">
        <w:rPr>
          <w:rFonts w:cs="Times New Roman"/>
          <w:sz w:val="24"/>
          <w:szCs w:val="28"/>
        </w:rPr>
        <w:t>:</w:t>
      </w:r>
    </w:p>
    <w:p w:rsidR="009D29AC" w:rsidRPr="00595CC8" w:rsidRDefault="009D29AC" w:rsidP="001E4289">
      <w:pPr>
        <w:pStyle w:val="ConsPlusNormal"/>
        <w:widowControl/>
        <w:ind w:firstLine="567"/>
        <w:jc w:val="both"/>
        <w:rPr>
          <w:rStyle w:val="61"/>
          <w:rFonts w:cs="Times New Roman"/>
          <w:sz w:val="24"/>
          <w:szCs w:val="28"/>
        </w:rPr>
      </w:pPr>
      <w:r w:rsidRPr="00595CC8">
        <w:rPr>
          <w:rStyle w:val="61"/>
          <w:rFonts w:cs="Times New Roman"/>
          <w:sz w:val="24"/>
          <w:szCs w:val="28"/>
        </w:rPr>
        <w:t>обжалование, оспаривание решений, действий (бездействия) должностных лиц уполномоченного органа при предоставлении государственной услуги в судебном или в досудебном (внесудебном) порядке.</w:t>
      </w:r>
    </w:p>
    <w:p w:rsidR="009D29AC" w:rsidRPr="00595CC8" w:rsidRDefault="009D29A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на получение в уполномоченном органе информации и документов, необходимых для обоснования жалобы.</w:t>
      </w:r>
    </w:p>
    <w:p w:rsidR="00AB4FC4" w:rsidRPr="00595CC8" w:rsidRDefault="00AB4FC4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5</w:t>
      </w:r>
      <w:r w:rsidR="00CA67BE" w:rsidRPr="00595CC8">
        <w:rPr>
          <w:rFonts w:cs="Times New Roman"/>
          <w:sz w:val="24"/>
          <w:szCs w:val="28"/>
        </w:rPr>
        <w:t>0</w:t>
      </w:r>
      <w:r w:rsidRPr="00595CC8">
        <w:rPr>
          <w:rFonts w:cs="Times New Roman"/>
          <w:sz w:val="24"/>
          <w:szCs w:val="28"/>
        </w:rPr>
        <w:t>. Обжалование решений, действий (бездействия) должностных лиц департамента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5</w:t>
      </w:r>
      <w:r w:rsidR="00CA67BE" w:rsidRPr="00595CC8">
        <w:rPr>
          <w:lang w:eastAsia="en-US"/>
        </w:rPr>
        <w:t>1</w:t>
      </w:r>
      <w:r w:rsidRPr="00595CC8">
        <w:rPr>
          <w:lang w:eastAsia="en-US"/>
        </w:rPr>
        <w:t xml:space="preserve">. Заявитель может обратиться с </w:t>
      </w:r>
      <w:proofErr w:type="gramStart"/>
      <w:r w:rsidRPr="00595CC8">
        <w:rPr>
          <w:lang w:eastAsia="en-US"/>
        </w:rPr>
        <w:t>жалобой</w:t>
      </w:r>
      <w:proofErr w:type="gramEnd"/>
      <w:r w:rsidRPr="00595CC8">
        <w:rPr>
          <w:lang w:eastAsia="en-US"/>
        </w:rPr>
        <w:t xml:space="preserve"> в том числе в следующих случаях: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1) нарушение срока регистрации заявления заявителя о предоставлении государственной услуги;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2) нарушение срока предоставления государственной услуги;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3)требование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lastRenderedPageBreak/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AB4FC4" w:rsidRPr="00595CC8" w:rsidRDefault="00AB4FC4" w:rsidP="001E4289">
      <w:pPr>
        <w:adjustRightInd w:val="0"/>
        <w:rPr>
          <w:lang w:eastAsia="en-US"/>
        </w:rPr>
      </w:pPr>
      <w:proofErr w:type="gramStart"/>
      <w:r w:rsidRPr="00595CC8">
        <w:rPr>
          <w:lang w:eastAsia="en-US"/>
        </w:rPr>
        <w:t>7) отказ департамента, должностного лица департамента, в исправлении допущенных опечаток и ошибок в выданных в результате предоставления государственной или муниципальной услуги документах либо нарушение установленного срока таких исправлений.</w:t>
      </w:r>
      <w:proofErr w:type="gramEnd"/>
    </w:p>
    <w:p w:rsidR="00AB4FC4" w:rsidRPr="00595CC8" w:rsidRDefault="00AB4FC4" w:rsidP="001E4289">
      <w:pPr>
        <w:autoSpaceDE w:val="0"/>
        <w:autoSpaceDN w:val="0"/>
        <w:adjustRightInd w:val="0"/>
      </w:pPr>
      <w:r w:rsidRPr="00595CC8">
        <w:rPr>
          <w:lang w:eastAsia="en-US"/>
        </w:rPr>
        <w:t>5</w:t>
      </w:r>
      <w:r w:rsidR="00CA67BE" w:rsidRPr="00595CC8">
        <w:rPr>
          <w:lang w:eastAsia="en-US"/>
        </w:rPr>
        <w:t>2</w:t>
      </w:r>
      <w:r w:rsidRPr="00595CC8">
        <w:rPr>
          <w:lang w:eastAsia="en-US"/>
        </w:rPr>
        <w:t xml:space="preserve">. Жалоба подается в письменной форме на бумажном носителе, в электронной форме в департамент.  Жалобы на решения, принятые директором департамента рассматриваются заместителем губернатора Костромской области, координирующего работу по вопросам реализации государственной политики и выработке региональной политики </w:t>
      </w:r>
      <w:r w:rsidRPr="00595CC8">
        <w:t xml:space="preserve"> в сфере социального обеспечения граждан, опеки и попечительств</w:t>
      </w:r>
      <w:r w:rsidR="00483D0E" w:rsidRPr="00595CC8">
        <w:t>а.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5</w:t>
      </w:r>
      <w:r w:rsidR="00CA67BE" w:rsidRPr="00595CC8">
        <w:rPr>
          <w:lang w:eastAsia="en-US"/>
        </w:rPr>
        <w:t>3</w:t>
      </w:r>
      <w:r w:rsidRPr="00595CC8">
        <w:rPr>
          <w:lang w:eastAsia="en-US"/>
        </w:rPr>
        <w:t>. Жалоба может быть направлена по почте, через многофункциональный центр, с использованием информационно-телекоммуникационной сети "Интернет", официального сайта департамента 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5</w:t>
      </w:r>
      <w:r w:rsidR="0054643C" w:rsidRPr="00595CC8">
        <w:rPr>
          <w:lang w:eastAsia="en-US"/>
        </w:rPr>
        <w:t>4</w:t>
      </w:r>
      <w:r w:rsidRPr="00595CC8">
        <w:rPr>
          <w:lang w:eastAsia="en-US"/>
        </w:rPr>
        <w:t>. Жалоба должна содержать: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AB4FC4" w:rsidRPr="00595CC8" w:rsidRDefault="00AB4FC4" w:rsidP="001E4289">
      <w:pPr>
        <w:adjustRightInd w:val="0"/>
        <w:rPr>
          <w:lang w:eastAsia="en-US"/>
        </w:rPr>
      </w:pPr>
      <w:proofErr w:type="gramStart"/>
      <w:r w:rsidRPr="00595CC8">
        <w:rPr>
          <w:lang w:eastAsia="en-US"/>
        </w:rPr>
        <w:t>2) 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Заявителем могут быть представлены документы (при наличии), подтверждающие доводы заявителя, либо их копии.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5</w:t>
      </w:r>
      <w:r w:rsidR="0054643C" w:rsidRPr="00595CC8">
        <w:rPr>
          <w:lang w:eastAsia="en-US"/>
        </w:rPr>
        <w:t>5</w:t>
      </w:r>
      <w:r w:rsidRPr="00595CC8">
        <w:rPr>
          <w:lang w:eastAsia="en-US"/>
        </w:rPr>
        <w:t xml:space="preserve">. </w:t>
      </w:r>
      <w:proofErr w:type="gramStart"/>
      <w:r w:rsidRPr="00595CC8">
        <w:rPr>
          <w:lang w:eastAsia="en-US"/>
        </w:rPr>
        <w:t>Жалоба, поступившая в департамент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департамента, должностного лица департамента,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</w:t>
      </w:r>
      <w:proofErr w:type="gramEnd"/>
      <w:r w:rsidRPr="00595CC8">
        <w:rPr>
          <w:lang w:eastAsia="en-US"/>
        </w:rPr>
        <w:t xml:space="preserve"> регистрации. 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 xml:space="preserve"> 5</w:t>
      </w:r>
      <w:r w:rsidR="0054643C" w:rsidRPr="00595CC8">
        <w:rPr>
          <w:lang w:eastAsia="en-US"/>
        </w:rPr>
        <w:t>6</w:t>
      </w:r>
      <w:r w:rsidRPr="00595CC8">
        <w:rPr>
          <w:lang w:eastAsia="en-US"/>
        </w:rPr>
        <w:t>. По результатам рассмотрения жалобы департамент, принимает одно из следующих решений:</w:t>
      </w:r>
    </w:p>
    <w:p w:rsidR="00AB4FC4" w:rsidRPr="00595CC8" w:rsidRDefault="00AB4FC4" w:rsidP="001E4289">
      <w:pPr>
        <w:adjustRightInd w:val="0"/>
        <w:rPr>
          <w:lang w:eastAsia="en-US"/>
        </w:rPr>
      </w:pPr>
      <w:proofErr w:type="gramStart"/>
      <w:r w:rsidRPr="00595CC8">
        <w:rPr>
          <w:lang w:eastAsia="en-US"/>
        </w:rPr>
        <w:t>1) удовлетворяет жалобу, в том числе в форме отмены принятого решения, исправления допущенных департаментом,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2) отказывает в удовлетворении жалобы.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5</w:t>
      </w:r>
      <w:r w:rsidR="0054643C" w:rsidRPr="00595CC8">
        <w:rPr>
          <w:lang w:eastAsia="en-US"/>
        </w:rPr>
        <w:t>7</w:t>
      </w:r>
      <w:r w:rsidRPr="00595CC8">
        <w:rPr>
          <w:lang w:eastAsia="en-US"/>
        </w:rPr>
        <w:t>. Не позднее дня, следующего за днем принятия решения, указанного в пункте 5</w:t>
      </w:r>
      <w:r w:rsidR="0054643C" w:rsidRPr="00595CC8">
        <w:rPr>
          <w:lang w:eastAsia="en-US"/>
        </w:rPr>
        <w:t>4</w:t>
      </w:r>
      <w:r w:rsidRPr="00595CC8">
        <w:rPr>
          <w:lang w:eastAsia="en-US"/>
        </w:rPr>
        <w:t xml:space="preserve">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AB4FC4" w:rsidRPr="00595CC8" w:rsidRDefault="0054643C" w:rsidP="00F778A0">
      <w:pPr>
        <w:adjustRightInd w:val="0"/>
        <w:rPr>
          <w:lang w:eastAsia="en-US"/>
        </w:rPr>
      </w:pPr>
      <w:r w:rsidRPr="00595CC8">
        <w:rPr>
          <w:lang w:eastAsia="en-US"/>
        </w:rPr>
        <w:lastRenderedPageBreak/>
        <w:t>58</w:t>
      </w:r>
      <w:r w:rsidR="00AB4FC4" w:rsidRPr="00595CC8">
        <w:rPr>
          <w:lang w:eastAsia="en-US"/>
        </w:rPr>
        <w:t xml:space="preserve">. В случае установления в ходе или по результатам </w:t>
      </w:r>
      <w:proofErr w:type="gramStart"/>
      <w:r w:rsidR="00AB4FC4" w:rsidRPr="00595CC8">
        <w:rPr>
          <w:lang w:eastAsia="en-US"/>
        </w:rPr>
        <w:t>рассмотрения жалобы признаков состава административного правонарушения</w:t>
      </w:r>
      <w:proofErr w:type="gramEnd"/>
      <w:r w:rsidR="00AB4FC4" w:rsidRPr="00595CC8">
        <w:rPr>
          <w:lang w:eastAsia="en-US"/>
        </w:rPr>
        <w:t xml:space="preserve"> или преступления должностное лицо, наделенное пол</w:t>
      </w:r>
      <w:r w:rsidR="00F778A0">
        <w:rPr>
          <w:lang w:eastAsia="en-US"/>
        </w:rPr>
        <w:t>номочиями по рассмотрению жалоб</w:t>
      </w:r>
      <w:r w:rsidR="00AB4FC4" w:rsidRPr="00595CC8">
        <w:rPr>
          <w:lang w:eastAsia="en-US"/>
        </w:rPr>
        <w:t>, незамедлительно направляет имеющиеся материалы в органы прокуратуры.</w:t>
      </w:r>
    </w:p>
    <w:p w:rsidR="00AB4FC4" w:rsidRPr="00595CC8" w:rsidRDefault="00F778A0" w:rsidP="001E4289">
      <w:pPr>
        <w:pStyle w:val="aa"/>
      </w:pPr>
      <w:r w:rsidRPr="00FF7CAA">
        <w:rPr>
          <w:rStyle w:val="TimesNewRoman14"/>
          <w:rFonts w:ascii="Arial" w:hAnsi="Arial" w:cs="Arial"/>
          <w:sz w:val="24"/>
          <w:szCs w:val="28"/>
        </w:rPr>
        <w:t>(</w:t>
      </w:r>
      <w:r>
        <w:rPr>
          <w:rStyle w:val="TimesNewRoman14"/>
          <w:rFonts w:ascii="Arial" w:hAnsi="Arial"/>
          <w:sz w:val="24"/>
          <w:szCs w:val="28"/>
        </w:rPr>
        <w:t>в</w:t>
      </w:r>
      <w:r w:rsidRPr="00FF7CAA">
        <w:rPr>
          <w:rStyle w:val="TimesNewRoman14"/>
          <w:rFonts w:ascii="Arial" w:hAnsi="Arial" w:cs="Arial"/>
          <w:sz w:val="24"/>
          <w:szCs w:val="28"/>
        </w:rPr>
        <w:t xml:space="preserve"> редакции </w:t>
      </w:r>
      <w:r w:rsidRPr="00FF7CAA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37" w:tgtFrame="ChangingDocument" w:history="1">
        <w:r w:rsidRPr="00FF7CAA">
          <w:rPr>
            <w:rStyle w:val="a3"/>
            <w:rFonts w:cs="Arial"/>
          </w:rPr>
          <w:t xml:space="preserve">№ 649 от 02.10.2012 года (НГР </w:t>
        </w:r>
        <w:r w:rsidRPr="00FF7CAA">
          <w:rPr>
            <w:rStyle w:val="a3"/>
            <w:rFonts w:cs="Arial"/>
            <w:lang w:val="en-US"/>
          </w:rPr>
          <w:t>RU</w:t>
        </w:r>
        <w:r w:rsidRPr="00FF7CAA">
          <w:rPr>
            <w:rStyle w:val="a3"/>
            <w:rFonts w:cs="Arial"/>
          </w:rPr>
          <w:t>44000201200941)</w:t>
        </w:r>
      </w:hyperlink>
      <w:r w:rsidRPr="00FF7CAA">
        <w:rPr>
          <w:rStyle w:val="TimesNewRoman14"/>
          <w:rFonts w:ascii="Arial" w:hAnsi="Arial" w:cs="Arial"/>
          <w:sz w:val="24"/>
          <w:szCs w:val="28"/>
        </w:rPr>
        <w:t>)</w:t>
      </w:r>
    </w:p>
    <w:p w:rsidR="00AB4FC4" w:rsidRPr="00595CC8" w:rsidRDefault="00AB4FC4" w:rsidP="001E4289">
      <w:pPr>
        <w:pStyle w:val="aa"/>
      </w:pPr>
    </w:p>
    <w:p w:rsidR="00BC315C" w:rsidRDefault="00BC315C" w:rsidP="001E4289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62DDA" w:rsidRPr="00595CC8" w:rsidRDefault="00F62DDA" w:rsidP="001E4289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Приложение № 1</w:t>
      </w:r>
    </w:p>
    <w:p w:rsidR="00853BBB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к административному регламенту </w:t>
      </w:r>
    </w:p>
    <w:p w:rsidR="00853BBB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предоставления департаментом </w:t>
      </w:r>
      <w:proofErr w:type="gramStart"/>
      <w:r w:rsidRPr="00595CC8">
        <w:rPr>
          <w:rStyle w:val="TimesNewRoman14"/>
          <w:rFonts w:ascii="Arial" w:hAnsi="Arial" w:cs="Times New Roman"/>
          <w:sz w:val="24"/>
          <w:szCs w:val="28"/>
        </w:rPr>
        <w:t>социальной</w:t>
      </w:r>
      <w:proofErr w:type="gramEnd"/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 </w:t>
      </w:r>
    </w:p>
    <w:p w:rsidR="00853BBB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защиты населения, опеки и попечительства </w:t>
      </w:r>
    </w:p>
    <w:p w:rsidR="00853BBB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Костромской области государственной услуги </w:t>
      </w:r>
    </w:p>
    <w:p w:rsidR="00433332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«</w:t>
      </w:r>
      <w:r w:rsidR="00853BBB" w:rsidRPr="00595CC8">
        <w:rPr>
          <w:rFonts w:cs="Times New Roman"/>
          <w:sz w:val="24"/>
          <w:szCs w:val="28"/>
        </w:rPr>
        <w:t xml:space="preserve">Назначение </w:t>
      </w:r>
      <w:proofErr w:type="gramStart"/>
      <w:r w:rsidR="00433332" w:rsidRPr="00595CC8">
        <w:rPr>
          <w:rFonts w:cs="Times New Roman"/>
          <w:sz w:val="24"/>
          <w:szCs w:val="28"/>
        </w:rPr>
        <w:t>государственной</w:t>
      </w:r>
      <w:proofErr w:type="gramEnd"/>
      <w:r w:rsidR="00433332" w:rsidRPr="00595CC8">
        <w:rPr>
          <w:rFonts w:cs="Times New Roman"/>
          <w:sz w:val="24"/>
          <w:szCs w:val="28"/>
        </w:rPr>
        <w:t xml:space="preserve"> социальной </w:t>
      </w:r>
    </w:p>
    <w:p w:rsidR="00435354" w:rsidRPr="00595CC8" w:rsidRDefault="00433332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помощи </w:t>
      </w:r>
      <w:r w:rsidR="00DE6855" w:rsidRPr="00595CC8">
        <w:rPr>
          <w:rFonts w:cs="Times New Roman"/>
          <w:sz w:val="24"/>
          <w:szCs w:val="28"/>
        </w:rPr>
        <w:t xml:space="preserve">в </w:t>
      </w:r>
      <w:r w:rsidR="00435354" w:rsidRPr="00595CC8">
        <w:rPr>
          <w:rFonts w:cs="Times New Roman"/>
          <w:sz w:val="24"/>
          <w:szCs w:val="28"/>
        </w:rPr>
        <w:t xml:space="preserve">Костромской области </w:t>
      </w:r>
    </w:p>
    <w:p w:rsidR="00F62DDA" w:rsidRPr="00595CC8" w:rsidRDefault="00435354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реабилитированным лицам</w:t>
      </w:r>
      <w:r w:rsidR="00853BBB" w:rsidRPr="00595CC8">
        <w:rPr>
          <w:rFonts w:cs="Times New Roman"/>
          <w:sz w:val="24"/>
          <w:szCs w:val="28"/>
        </w:rPr>
        <w:t>»</w:t>
      </w:r>
    </w:p>
    <w:p w:rsidR="00F62DDA" w:rsidRPr="00595CC8" w:rsidRDefault="00F62DDA" w:rsidP="001E4289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24556" w:rsidRDefault="00524556" w:rsidP="00524556">
      <w:pPr>
        <w:tabs>
          <w:tab w:val="left" w:pos="993"/>
        </w:tabs>
      </w:pPr>
      <w:r>
        <w:t xml:space="preserve">(Приложение в редакции приказа департамента социальной защиты населения, опеки и попечительства Костромской области </w:t>
      </w:r>
      <w:hyperlink r:id="rId38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  <w:r>
        <w:t>)</w:t>
      </w: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C46084" w:rsidRPr="0094713D" w:rsidRDefault="00C46084" w:rsidP="0094713D">
      <w:pPr>
        <w:tabs>
          <w:tab w:val="left" w:pos="720"/>
        </w:tabs>
        <w:jc w:val="center"/>
        <w:rPr>
          <w:b/>
        </w:rPr>
      </w:pPr>
      <w:r w:rsidRPr="0094713D">
        <w:rPr>
          <w:b/>
        </w:rPr>
        <w:t>Информация о месте нахождения, графике работы, справочных телефонах, адресах электронной почты</w:t>
      </w:r>
      <w:r w:rsidR="00BC315C" w:rsidRPr="0094713D">
        <w:rPr>
          <w:b/>
        </w:rPr>
        <w:t xml:space="preserve"> </w:t>
      </w:r>
      <w:r w:rsidRPr="0094713D">
        <w:rPr>
          <w:b/>
        </w:rPr>
        <w:t>органов и организаций, участвующих в предоставлении государственной услуги</w:t>
      </w:r>
    </w:p>
    <w:p w:rsidR="0036592C" w:rsidRPr="00595CC8" w:rsidRDefault="0036592C" w:rsidP="001E4289">
      <w:pPr>
        <w:tabs>
          <w:tab w:val="left" w:pos="720"/>
        </w:tabs>
      </w:pPr>
    </w:p>
    <w:tbl>
      <w:tblPr>
        <w:tblW w:w="10324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3379"/>
        <w:gridCol w:w="2976"/>
        <w:gridCol w:w="1985"/>
        <w:gridCol w:w="1984"/>
      </w:tblGrid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6084" w:rsidRPr="00595CC8" w:rsidRDefault="00C46084" w:rsidP="0094713D">
            <w:pPr>
              <w:pStyle w:val="Table0"/>
            </w:pPr>
            <w:r w:rsidRPr="00595CC8">
              <w:t>Наименование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6084" w:rsidRPr="00595CC8" w:rsidRDefault="00C46084" w:rsidP="0094713D">
            <w:pPr>
              <w:pStyle w:val="Table0"/>
            </w:pPr>
            <w:r w:rsidRPr="00595CC8">
              <w:t xml:space="preserve">Юридический адрес, </w:t>
            </w:r>
          </w:p>
          <w:p w:rsidR="00C46084" w:rsidRPr="00595CC8" w:rsidRDefault="00C46084" w:rsidP="0094713D">
            <w:pPr>
              <w:pStyle w:val="Table0"/>
            </w:pPr>
            <w:r w:rsidRPr="00595CC8">
              <w:t>адрес сайта (при наличии)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6084" w:rsidRPr="00595CC8" w:rsidRDefault="00C46084" w:rsidP="0094713D">
            <w:pPr>
              <w:pStyle w:val="Table0"/>
            </w:pPr>
            <w:r w:rsidRPr="00595CC8">
              <w:t>Номер телефона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084" w:rsidRPr="00595CC8" w:rsidRDefault="00C46084" w:rsidP="0094713D">
            <w:pPr>
              <w:pStyle w:val="Table0"/>
            </w:pPr>
            <w:r w:rsidRPr="00595CC8">
              <w:t>График работы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Департамент социальной защиты населения, опеки и попечительства Костромской области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4556" w:rsidRPr="00524556" w:rsidRDefault="00524556" w:rsidP="00524556">
            <w:pPr>
              <w:pStyle w:val="Table"/>
            </w:pPr>
            <w:r w:rsidRPr="00524556">
              <w:t xml:space="preserve">г. Кострома, </w:t>
            </w:r>
          </w:p>
          <w:p w:rsidR="00524556" w:rsidRPr="00524556" w:rsidRDefault="00524556" w:rsidP="00524556">
            <w:pPr>
              <w:pStyle w:val="Table"/>
            </w:pPr>
            <w:r w:rsidRPr="00524556">
              <w:t xml:space="preserve">ул. Свердлова, </w:t>
            </w:r>
          </w:p>
          <w:p w:rsidR="00524556" w:rsidRPr="00524556" w:rsidRDefault="00524556" w:rsidP="00524556">
            <w:pPr>
              <w:pStyle w:val="Table"/>
            </w:pPr>
            <w:r w:rsidRPr="00524556">
              <w:t xml:space="preserve">д. 129 </w:t>
            </w:r>
          </w:p>
          <w:p w:rsidR="00C46084" w:rsidRPr="00595CC8" w:rsidRDefault="00524556" w:rsidP="00524556">
            <w:pPr>
              <w:pStyle w:val="Table"/>
            </w:pPr>
            <w:proofErr w:type="spellStart"/>
            <w:r w:rsidRPr="00524556">
              <w:t>socdep</w:t>
            </w:r>
            <w:proofErr w:type="spellEnd"/>
            <w:r w:rsidRPr="00524556">
              <w:t>.</w:t>
            </w:r>
            <w:proofErr w:type="spellStart"/>
            <w:r w:rsidRPr="00524556">
              <w:rPr>
                <w:lang w:val="en-US"/>
              </w:rPr>
              <w:t>adm</w:t>
            </w:r>
            <w:proofErr w:type="spellEnd"/>
            <w:r w:rsidRPr="00524556">
              <w:t>44.</w:t>
            </w:r>
            <w:proofErr w:type="spellStart"/>
            <w:r w:rsidRPr="00524556">
              <w:rPr>
                <w:lang w:val="en-US"/>
              </w:rPr>
              <w:t>ru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524556" w:rsidP="0094713D">
            <w:pPr>
              <w:pStyle w:val="Table"/>
            </w:pPr>
            <w:r w:rsidRPr="007B70C0">
              <w:t>(4942) 55-90-62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524556" w:rsidP="0094713D">
            <w:pPr>
              <w:pStyle w:val="Table"/>
            </w:pPr>
            <w:r w:rsidRPr="007B70C0">
              <w:t>Понедельни</w:t>
            </w:r>
            <w:proofErr w:type="gramStart"/>
            <w:r w:rsidRPr="007B70C0">
              <w:t>к-</w:t>
            </w:r>
            <w:proofErr w:type="gramEnd"/>
            <w:r w:rsidRPr="007B70C0">
              <w:t xml:space="preserve"> пятница с 9.00 до 18.00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ОГКУ «ЦСВ»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proofErr w:type="spellStart"/>
            <w:r w:rsidRPr="00595CC8">
              <w:t>г</w:t>
            </w:r>
            <w:proofErr w:type="gramStart"/>
            <w:r w:rsidRPr="00595CC8">
              <w:t>.К</w:t>
            </w:r>
            <w:proofErr w:type="gramEnd"/>
            <w:r w:rsidRPr="00595CC8">
              <w:t>острома</w:t>
            </w:r>
            <w:proofErr w:type="spellEnd"/>
            <w:r w:rsidRPr="00595CC8">
              <w:t xml:space="preserve">, </w:t>
            </w:r>
            <w:proofErr w:type="spellStart"/>
            <w:r w:rsidRPr="00595CC8">
              <w:t>ул.Советская</w:t>
            </w:r>
            <w:proofErr w:type="spellEnd"/>
            <w:r w:rsidRPr="00595CC8">
              <w:t>, 123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(4942) 429601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19-00;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Суббота с 8-00 до 13-00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МФЦ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proofErr w:type="spellStart"/>
            <w:r w:rsidRPr="00595CC8">
              <w:t>Г.Кострома</w:t>
            </w:r>
            <w:proofErr w:type="spellEnd"/>
            <w:r w:rsidRPr="00595CC8">
              <w:t xml:space="preserve">, </w:t>
            </w:r>
            <w:proofErr w:type="spellStart"/>
            <w:r w:rsidRPr="00595CC8">
              <w:t>ул</w:t>
            </w:r>
            <w:proofErr w:type="gramStart"/>
            <w:r w:rsidRPr="00595CC8">
              <w:t>.К</w:t>
            </w:r>
            <w:proofErr w:type="gramEnd"/>
            <w:r w:rsidRPr="00595CC8">
              <w:t>алиновская</w:t>
            </w:r>
            <w:proofErr w:type="spellEnd"/>
            <w:r w:rsidRPr="00595CC8">
              <w:t>, 38</w:t>
            </w:r>
          </w:p>
          <w:p w:rsidR="00C46084" w:rsidRPr="00595CC8" w:rsidRDefault="00C46084" w:rsidP="0094713D">
            <w:pPr>
              <w:pStyle w:val="Table"/>
              <w:rPr>
                <w:lang w:val="en-US"/>
              </w:rPr>
            </w:pPr>
            <w:proofErr w:type="gramStart"/>
            <w:r w:rsidRPr="00595CC8">
              <w:rPr>
                <w:lang w:val="en-US"/>
              </w:rPr>
              <w:t>www</w:t>
            </w:r>
            <w:proofErr w:type="gramEnd"/>
            <w:r w:rsidRPr="00595CC8">
              <w:t>.</w:t>
            </w:r>
            <w:hyperlink r:id="rId39" w:history="1">
              <w:r w:rsidRPr="00595CC8">
                <w:rPr>
                  <w:rStyle w:val="a3"/>
                  <w:rFonts w:cs="Times New Roman"/>
                  <w:color w:val="auto"/>
                  <w:szCs w:val="24"/>
                </w:rPr>
                <w:t>mfc44.ru</w:t>
              </w:r>
            </w:hyperlink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  <w:rPr>
                <w:lang w:val="en-US"/>
              </w:rPr>
            </w:pPr>
            <w:r w:rsidRPr="00595CC8">
              <w:rPr>
                <w:lang w:val="en-US"/>
              </w:rPr>
              <w:t>(4942) 620550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</w:t>
            </w:r>
            <w:proofErr w:type="spellStart"/>
            <w:r w:rsidRPr="00595CC8">
              <w:t>Антроповскому</w:t>
            </w:r>
            <w:proofErr w:type="spellEnd"/>
            <w:r w:rsidRPr="00595CC8">
              <w:t xml:space="preserve">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157260,  </w:t>
            </w:r>
            <w:proofErr w:type="spellStart"/>
            <w:r w:rsidRPr="00595CC8">
              <w:t>п</w:t>
            </w:r>
            <w:proofErr w:type="gramStart"/>
            <w:r w:rsidRPr="00595CC8">
              <w:t>.А</w:t>
            </w:r>
            <w:proofErr w:type="gramEnd"/>
            <w:r w:rsidRPr="00595CC8">
              <w:t>нтропово</w:t>
            </w:r>
            <w:proofErr w:type="spellEnd"/>
            <w:r w:rsidRPr="00595CC8">
              <w:t xml:space="preserve">, </w:t>
            </w:r>
            <w:proofErr w:type="spellStart"/>
            <w:r w:rsidRPr="00595CC8">
              <w:t>ул.Октябрьская</w:t>
            </w:r>
            <w:proofErr w:type="spellEnd"/>
            <w:r w:rsidRPr="00595CC8">
              <w:t>, д.12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8(49430)-3-53-06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</w:t>
            </w:r>
            <w:proofErr w:type="spellStart"/>
            <w:r w:rsidRPr="00595CC8">
              <w:t>Межевскому</w:t>
            </w:r>
            <w:proofErr w:type="spellEnd"/>
            <w:r w:rsidRPr="00595CC8">
              <w:t xml:space="preserve">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157420, </w:t>
            </w:r>
            <w:proofErr w:type="spellStart"/>
            <w:r w:rsidRPr="00595CC8">
              <w:t>с</w:t>
            </w:r>
            <w:proofErr w:type="gramStart"/>
            <w:r w:rsidRPr="00595CC8">
              <w:t>.Г</w:t>
            </w:r>
            <w:proofErr w:type="gramEnd"/>
            <w:r w:rsidRPr="00595CC8">
              <w:t>еоргиевское</w:t>
            </w:r>
            <w:proofErr w:type="spellEnd"/>
            <w:r w:rsidRPr="00595CC8">
              <w:t xml:space="preserve">, </w:t>
            </w:r>
            <w:proofErr w:type="spellStart"/>
            <w:r w:rsidRPr="00595CC8">
              <w:t>ул.Колхозная</w:t>
            </w:r>
            <w:proofErr w:type="spellEnd"/>
            <w:r w:rsidRPr="00595CC8">
              <w:t>, д.6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8(49447)-5-22-85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</w:t>
            </w:r>
            <w:proofErr w:type="spellStart"/>
            <w:r w:rsidRPr="00595CC8">
              <w:lastRenderedPageBreak/>
              <w:t>г</w:t>
            </w:r>
            <w:proofErr w:type="gramStart"/>
            <w:r w:rsidRPr="00595CC8">
              <w:t>.Б</w:t>
            </w:r>
            <w:proofErr w:type="gramEnd"/>
            <w:r w:rsidRPr="00595CC8">
              <w:t>уй</w:t>
            </w:r>
            <w:proofErr w:type="spellEnd"/>
            <w:r w:rsidRPr="00595CC8">
              <w:t xml:space="preserve"> и Буйскому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lastRenderedPageBreak/>
              <w:t xml:space="preserve">157040,  г. Буй, </w:t>
            </w:r>
            <w:proofErr w:type="spellStart"/>
            <w:r w:rsidRPr="00595CC8">
              <w:lastRenderedPageBreak/>
              <w:t>ул</w:t>
            </w:r>
            <w:proofErr w:type="gramStart"/>
            <w:r w:rsidRPr="00595CC8">
              <w:t>.Л</w:t>
            </w:r>
            <w:proofErr w:type="gramEnd"/>
            <w:r w:rsidRPr="00595CC8">
              <w:t>енина</w:t>
            </w:r>
            <w:proofErr w:type="spellEnd"/>
            <w:r w:rsidRPr="00595CC8">
              <w:t>, 1/14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lastRenderedPageBreak/>
              <w:t>8(49435)-4-18-</w:t>
            </w:r>
            <w:r w:rsidRPr="00595CC8">
              <w:lastRenderedPageBreak/>
              <w:t>16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lastRenderedPageBreak/>
              <w:t xml:space="preserve">Понедельник – </w:t>
            </w:r>
            <w:r w:rsidRPr="00595CC8">
              <w:lastRenderedPageBreak/>
              <w:t>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lastRenderedPageBreak/>
              <w:t>Филиал ОГКУ «ЦСВ» по г. Волгореченск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156901,  </w:t>
            </w:r>
            <w:proofErr w:type="spellStart"/>
            <w:r w:rsidRPr="00595CC8">
              <w:t>г</w:t>
            </w:r>
            <w:proofErr w:type="gramStart"/>
            <w:r w:rsidRPr="00595CC8">
              <w:t>.В</w:t>
            </w:r>
            <w:proofErr w:type="gramEnd"/>
            <w:r w:rsidRPr="00595CC8">
              <w:t>олгореченск</w:t>
            </w:r>
            <w:proofErr w:type="spellEnd"/>
            <w:r w:rsidRPr="00595CC8">
              <w:t xml:space="preserve">, </w:t>
            </w:r>
            <w:proofErr w:type="spellStart"/>
            <w:r w:rsidRPr="00595CC8">
              <w:t>ул.им.Ленинского</w:t>
            </w:r>
            <w:proofErr w:type="spellEnd"/>
            <w:r w:rsidRPr="00595CC8">
              <w:t xml:space="preserve"> Комсомола, д.59а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8(49453)-3-14-08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</w:t>
            </w:r>
            <w:proofErr w:type="spellStart"/>
            <w:r w:rsidRPr="00595CC8">
              <w:t>Вохомскому</w:t>
            </w:r>
            <w:proofErr w:type="spellEnd"/>
            <w:r w:rsidRPr="00595CC8">
              <w:t xml:space="preserve">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157760, п. Вохма, </w:t>
            </w:r>
            <w:proofErr w:type="spellStart"/>
            <w:proofErr w:type="gramStart"/>
            <w:r w:rsidRPr="00595CC8">
              <w:t>ул</w:t>
            </w:r>
            <w:proofErr w:type="spellEnd"/>
            <w:proofErr w:type="gramEnd"/>
            <w:r w:rsidRPr="00595CC8">
              <w:t xml:space="preserve"> Советская, д.39а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8(49450)-2-22-68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</w:t>
            </w:r>
            <w:proofErr w:type="spellStart"/>
            <w:r w:rsidRPr="00595CC8">
              <w:t>г</w:t>
            </w:r>
            <w:proofErr w:type="gramStart"/>
            <w:r w:rsidRPr="00595CC8">
              <w:t>.Г</w:t>
            </w:r>
            <w:proofErr w:type="gramEnd"/>
            <w:r w:rsidRPr="00595CC8">
              <w:t>алич</w:t>
            </w:r>
            <w:proofErr w:type="spellEnd"/>
            <w:r w:rsidRPr="00595CC8">
              <w:t xml:space="preserve"> и Галичскому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157201, г. Галич, ул. Свободы, д.17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8(49437)-2-19-31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</w:t>
            </w:r>
            <w:proofErr w:type="spellStart"/>
            <w:r w:rsidRPr="00595CC8">
              <w:t>Кадыйскому</w:t>
            </w:r>
            <w:proofErr w:type="spellEnd"/>
            <w:r w:rsidRPr="00595CC8">
              <w:t xml:space="preserve">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157980, п. </w:t>
            </w:r>
            <w:proofErr w:type="spellStart"/>
            <w:r w:rsidRPr="00595CC8">
              <w:t>Кадый</w:t>
            </w:r>
            <w:proofErr w:type="spellEnd"/>
            <w:r w:rsidRPr="00595CC8">
              <w:t xml:space="preserve">, </w:t>
            </w:r>
            <w:proofErr w:type="spellStart"/>
            <w:r w:rsidRPr="00595CC8">
              <w:t>ул</w:t>
            </w:r>
            <w:proofErr w:type="gramStart"/>
            <w:r w:rsidRPr="00595CC8">
              <w:t>.П</w:t>
            </w:r>
            <w:proofErr w:type="gramEnd"/>
            <w:r w:rsidRPr="00595CC8">
              <w:t>олянская</w:t>
            </w:r>
            <w:proofErr w:type="spellEnd"/>
            <w:r w:rsidRPr="00595CC8">
              <w:t>, д.1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8(49442)-3-95-31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 </w:t>
            </w:r>
            <w:proofErr w:type="spellStart"/>
            <w:r w:rsidRPr="00595CC8">
              <w:t>Кологривскому</w:t>
            </w:r>
            <w:proofErr w:type="spellEnd"/>
            <w:r w:rsidRPr="00595CC8">
              <w:t xml:space="preserve">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157440, </w:t>
            </w:r>
            <w:proofErr w:type="spellStart"/>
            <w:r w:rsidRPr="00595CC8">
              <w:t>г</w:t>
            </w:r>
            <w:proofErr w:type="gramStart"/>
            <w:r w:rsidRPr="00595CC8">
              <w:t>.К</w:t>
            </w:r>
            <w:proofErr w:type="gramEnd"/>
            <w:r w:rsidRPr="00595CC8">
              <w:t>ологрив</w:t>
            </w:r>
            <w:proofErr w:type="spellEnd"/>
            <w:r w:rsidRPr="00595CC8">
              <w:t>,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ул. Театральная, д.4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8(49443)-4-27-75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Филиал ОГКУ «</w:t>
            </w:r>
            <w:proofErr w:type="spellStart"/>
            <w:r w:rsidRPr="00595CC8">
              <w:t>ЦСВ</w:t>
            </w:r>
            <w:proofErr w:type="gramStart"/>
            <w:r w:rsidRPr="00595CC8">
              <w:t>»п</w:t>
            </w:r>
            <w:proofErr w:type="gramEnd"/>
            <w:r w:rsidRPr="00595CC8">
              <w:t>о</w:t>
            </w:r>
            <w:proofErr w:type="spellEnd"/>
            <w:r w:rsidRPr="00595CC8">
              <w:t xml:space="preserve">  Красносельскому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157940,  </w:t>
            </w:r>
            <w:proofErr w:type="spellStart"/>
            <w:r w:rsidRPr="00595CC8">
              <w:t>п</w:t>
            </w:r>
            <w:proofErr w:type="gramStart"/>
            <w:r w:rsidRPr="00595CC8">
              <w:t>.К</w:t>
            </w:r>
            <w:proofErr w:type="gramEnd"/>
            <w:r w:rsidRPr="00595CC8">
              <w:t>расное</w:t>
            </w:r>
            <w:proofErr w:type="spellEnd"/>
            <w:r w:rsidRPr="00595CC8">
              <w:t xml:space="preserve"> на Волге,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ул. Красная площадь</w:t>
            </w:r>
            <w:proofErr w:type="gramStart"/>
            <w:r w:rsidRPr="00595CC8">
              <w:t>.</w:t>
            </w:r>
            <w:proofErr w:type="gramEnd"/>
            <w:r w:rsidRPr="00595CC8">
              <w:t xml:space="preserve"> </w:t>
            </w:r>
            <w:proofErr w:type="gramStart"/>
            <w:r w:rsidRPr="00595CC8">
              <w:t>д</w:t>
            </w:r>
            <w:proofErr w:type="gramEnd"/>
            <w:r w:rsidRPr="00595CC8">
              <w:t>.15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8(49432)-2-15-53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 </w:t>
            </w:r>
            <w:proofErr w:type="spellStart"/>
            <w:r w:rsidRPr="00595CC8">
              <w:t>Макарьевскому</w:t>
            </w:r>
            <w:proofErr w:type="spellEnd"/>
            <w:r w:rsidRPr="00595CC8">
              <w:t xml:space="preserve">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157460, </w:t>
            </w:r>
            <w:proofErr w:type="spellStart"/>
            <w:r w:rsidRPr="00595CC8">
              <w:t>г</w:t>
            </w:r>
            <w:proofErr w:type="gramStart"/>
            <w:r w:rsidRPr="00595CC8">
              <w:t>.М</w:t>
            </w:r>
            <w:proofErr w:type="gramEnd"/>
            <w:r w:rsidRPr="00595CC8">
              <w:t>акарьев</w:t>
            </w:r>
            <w:proofErr w:type="spellEnd"/>
            <w:r w:rsidRPr="00595CC8">
              <w:t xml:space="preserve">, </w:t>
            </w:r>
            <w:proofErr w:type="spellStart"/>
            <w:r w:rsidRPr="00595CC8">
              <w:t>пл.Революции</w:t>
            </w:r>
            <w:proofErr w:type="spellEnd"/>
            <w:r w:rsidRPr="00595CC8">
              <w:t>, д.8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8(49445)-5-52-65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Филиал ОГКУ «ЦСВ» по  Октябрьскому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157780, с. Боговарово, </w:t>
            </w:r>
            <w:proofErr w:type="spellStart"/>
            <w:r w:rsidRPr="00595CC8">
              <w:t>ул</w:t>
            </w:r>
            <w:proofErr w:type="gramStart"/>
            <w:r w:rsidRPr="00595CC8">
              <w:t>.П</w:t>
            </w:r>
            <w:proofErr w:type="gramEnd"/>
            <w:r w:rsidRPr="00595CC8">
              <w:t>обеды</w:t>
            </w:r>
            <w:proofErr w:type="spellEnd"/>
            <w:r w:rsidRPr="00595CC8">
              <w:t>. д. 37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8(49451)-2-12-33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 </w:t>
            </w:r>
            <w:proofErr w:type="spellStart"/>
            <w:r w:rsidRPr="00595CC8">
              <w:t>Мантуровскому</w:t>
            </w:r>
            <w:proofErr w:type="spellEnd"/>
            <w:r w:rsidRPr="00595CC8">
              <w:t xml:space="preserve">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157300 г. </w:t>
            </w:r>
            <w:proofErr w:type="spellStart"/>
            <w:r w:rsidRPr="00595CC8">
              <w:t>Мантурово</w:t>
            </w:r>
            <w:proofErr w:type="spellEnd"/>
            <w:r w:rsidRPr="00595CC8">
              <w:t xml:space="preserve">, </w:t>
            </w:r>
            <w:proofErr w:type="spellStart"/>
            <w:r w:rsidRPr="00595CC8">
              <w:t>ул</w:t>
            </w:r>
            <w:proofErr w:type="gramStart"/>
            <w:r w:rsidRPr="00595CC8">
              <w:t>.С</w:t>
            </w:r>
            <w:proofErr w:type="gramEnd"/>
            <w:r w:rsidRPr="00595CC8">
              <w:t>оветская</w:t>
            </w:r>
            <w:proofErr w:type="spellEnd"/>
            <w:r w:rsidRPr="00595CC8">
              <w:t>, д. 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8(49446)-2-10-90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</w:t>
            </w:r>
            <w:proofErr w:type="spellStart"/>
            <w:r w:rsidRPr="00595CC8">
              <w:t>г</w:t>
            </w:r>
            <w:proofErr w:type="gramStart"/>
            <w:r w:rsidRPr="00595CC8">
              <w:t>.Н</w:t>
            </w:r>
            <w:proofErr w:type="gramEnd"/>
            <w:r w:rsidRPr="00595CC8">
              <w:t>ерехта</w:t>
            </w:r>
            <w:proofErr w:type="spellEnd"/>
            <w:r w:rsidRPr="00595CC8">
              <w:t xml:space="preserve"> и </w:t>
            </w:r>
            <w:proofErr w:type="spellStart"/>
            <w:r w:rsidRPr="00595CC8">
              <w:t>Нерехтскому</w:t>
            </w:r>
            <w:proofErr w:type="spellEnd"/>
            <w:r w:rsidRPr="00595CC8">
              <w:t xml:space="preserve">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157810, </w:t>
            </w:r>
            <w:proofErr w:type="spellStart"/>
            <w:r w:rsidRPr="00595CC8">
              <w:t>г</w:t>
            </w:r>
            <w:proofErr w:type="gramStart"/>
            <w:r w:rsidRPr="00595CC8">
              <w:t>.Н</w:t>
            </w:r>
            <w:proofErr w:type="gramEnd"/>
            <w:r w:rsidRPr="00595CC8">
              <w:t>ерехта</w:t>
            </w:r>
            <w:proofErr w:type="spellEnd"/>
            <w:r w:rsidRPr="00595CC8">
              <w:t xml:space="preserve">. </w:t>
            </w:r>
            <w:proofErr w:type="spellStart"/>
            <w:r w:rsidRPr="00595CC8">
              <w:t>ул.Красноармейская</w:t>
            </w:r>
            <w:proofErr w:type="spellEnd"/>
            <w:r w:rsidRPr="00595CC8">
              <w:t>, д. 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8(49431)-7-91-28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</w:t>
            </w:r>
            <w:proofErr w:type="spellStart"/>
            <w:r w:rsidRPr="00595CC8">
              <w:t>г</w:t>
            </w:r>
            <w:proofErr w:type="gramStart"/>
            <w:r w:rsidRPr="00595CC8">
              <w:t>.Н</w:t>
            </w:r>
            <w:proofErr w:type="gramEnd"/>
            <w:r w:rsidRPr="00595CC8">
              <w:t>ея</w:t>
            </w:r>
            <w:proofErr w:type="spellEnd"/>
            <w:r w:rsidRPr="00595CC8">
              <w:t xml:space="preserve"> и </w:t>
            </w:r>
            <w:proofErr w:type="spellStart"/>
            <w:r w:rsidRPr="00595CC8">
              <w:t>Нейскому</w:t>
            </w:r>
            <w:proofErr w:type="spellEnd"/>
            <w:r w:rsidRPr="00595CC8">
              <w:t xml:space="preserve">  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157330, </w:t>
            </w:r>
            <w:proofErr w:type="spellStart"/>
            <w:r w:rsidRPr="00595CC8">
              <w:t>г</w:t>
            </w:r>
            <w:proofErr w:type="gramStart"/>
            <w:r w:rsidRPr="00595CC8">
              <w:t>.Н</w:t>
            </w:r>
            <w:proofErr w:type="gramEnd"/>
            <w:r w:rsidRPr="00595CC8">
              <w:t>ея</w:t>
            </w:r>
            <w:proofErr w:type="spellEnd"/>
            <w:r w:rsidRPr="00595CC8">
              <w:t xml:space="preserve"> </w:t>
            </w:r>
            <w:proofErr w:type="spellStart"/>
            <w:r w:rsidRPr="00595CC8">
              <w:t>ул.Любимова</w:t>
            </w:r>
            <w:proofErr w:type="spellEnd"/>
            <w:r w:rsidRPr="00595CC8">
              <w:t>, д.3а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8(49444)-2-15-98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Филиал ОГКУ «ЦСВ» по  Островскому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157960, п. Островское.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ул. Советская</w:t>
            </w:r>
            <w:proofErr w:type="gramStart"/>
            <w:r w:rsidRPr="00595CC8">
              <w:t>.</w:t>
            </w:r>
            <w:proofErr w:type="gramEnd"/>
            <w:r w:rsidRPr="00595CC8">
              <w:t xml:space="preserve"> </w:t>
            </w:r>
            <w:proofErr w:type="gramStart"/>
            <w:r w:rsidRPr="00595CC8">
              <w:t>д</w:t>
            </w:r>
            <w:proofErr w:type="gramEnd"/>
            <w:r w:rsidRPr="00595CC8">
              <w:t>.97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8(49438)-2-71-40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</w:t>
            </w:r>
            <w:proofErr w:type="spellStart"/>
            <w:r w:rsidRPr="00595CC8">
              <w:t>Павинскому</w:t>
            </w:r>
            <w:proofErr w:type="spellEnd"/>
            <w:r w:rsidRPr="00595CC8">
              <w:t xml:space="preserve">  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157650, </w:t>
            </w:r>
            <w:proofErr w:type="spellStart"/>
            <w:r w:rsidRPr="00595CC8">
              <w:t>с</w:t>
            </w:r>
            <w:proofErr w:type="gramStart"/>
            <w:r w:rsidRPr="00595CC8">
              <w:t>.П</w:t>
            </w:r>
            <w:proofErr w:type="gramEnd"/>
            <w:r w:rsidRPr="00595CC8">
              <w:t>авино</w:t>
            </w:r>
            <w:proofErr w:type="spellEnd"/>
            <w:r w:rsidRPr="00595CC8">
              <w:t xml:space="preserve">. </w:t>
            </w:r>
            <w:proofErr w:type="spellStart"/>
            <w:r w:rsidRPr="00595CC8">
              <w:t>ул.Октябрьская</w:t>
            </w:r>
            <w:proofErr w:type="spellEnd"/>
            <w:r w:rsidRPr="00595CC8">
              <w:t>, д.15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8(49439)-2-12-52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 по </w:t>
            </w:r>
            <w:proofErr w:type="spellStart"/>
            <w:r w:rsidRPr="00595CC8">
              <w:t>Парфеньевскому</w:t>
            </w:r>
            <w:proofErr w:type="spellEnd"/>
            <w:r w:rsidRPr="00595CC8">
              <w:t xml:space="preserve">  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157270, </w:t>
            </w:r>
            <w:proofErr w:type="spellStart"/>
            <w:r w:rsidRPr="00595CC8">
              <w:t>с</w:t>
            </w:r>
            <w:proofErr w:type="gramStart"/>
            <w:r w:rsidRPr="00595CC8">
              <w:t>.П</w:t>
            </w:r>
            <w:proofErr w:type="gramEnd"/>
            <w:r w:rsidRPr="00595CC8">
              <w:t>арфеньево</w:t>
            </w:r>
            <w:proofErr w:type="spellEnd"/>
            <w:r w:rsidRPr="00595CC8">
              <w:t xml:space="preserve">, </w:t>
            </w:r>
            <w:proofErr w:type="spellStart"/>
            <w:r w:rsidRPr="00595CC8">
              <w:t>ул.Ленина</w:t>
            </w:r>
            <w:proofErr w:type="spellEnd"/>
            <w:r w:rsidRPr="00595CC8">
              <w:t>, д. 40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8(49440)-5-13-32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 </w:t>
            </w:r>
            <w:proofErr w:type="spellStart"/>
            <w:r w:rsidRPr="00595CC8">
              <w:t>Поназыревскому</w:t>
            </w:r>
            <w:proofErr w:type="spellEnd"/>
            <w:r w:rsidRPr="00595CC8">
              <w:t xml:space="preserve"> 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р–ну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157580, </w:t>
            </w:r>
            <w:proofErr w:type="spellStart"/>
            <w:r w:rsidRPr="00595CC8">
              <w:t>п</w:t>
            </w:r>
            <w:proofErr w:type="gramStart"/>
            <w:r w:rsidRPr="00595CC8">
              <w:t>.П</w:t>
            </w:r>
            <w:proofErr w:type="gramEnd"/>
            <w:r w:rsidRPr="00595CC8">
              <w:t>оназырево</w:t>
            </w:r>
            <w:proofErr w:type="spellEnd"/>
            <w:r w:rsidRPr="00595CC8">
              <w:t>.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ул. Свободы</w:t>
            </w:r>
            <w:proofErr w:type="gramStart"/>
            <w:r w:rsidRPr="00595CC8">
              <w:t>,д</w:t>
            </w:r>
            <w:proofErr w:type="gramEnd"/>
            <w:r w:rsidRPr="00595CC8">
              <w:t>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8(49448)-2-16-51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</w:t>
            </w:r>
            <w:proofErr w:type="spellStart"/>
            <w:r w:rsidRPr="00595CC8">
              <w:t>Пыщугскому</w:t>
            </w:r>
            <w:proofErr w:type="spellEnd"/>
            <w:r w:rsidRPr="00595CC8">
              <w:t xml:space="preserve">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157630, </w:t>
            </w:r>
            <w:proofErr w:type="spellStart"/>
            <w:r w:rsidRPr="00595CC8">
              <w:t>с</w:t>
            </w:r>
            <w:proofErr w:type="gramStart"/>
            <w:r w:rsidRPr="00595CC8">
              <w:t>.П</w:t>
            </w:r>
            <w:proofErr w:type="gramEnd"/>
            <w:r w:rsidRPr="00595CC8">
              <w:t>ыщуг</w:t>
            </w:r>
            <w:proofErr w:type="spellEnd"/>
            <w:r w:rsidRPr="00595CC8">
              <w:t xml:space="preserve">, </w:t>
            </w:r>
            <w:proofErr w:type="spellStart"/>
            <w:r w:rsidRPr="00595CC8">
              <w:t>ул.Первомайская</w:t>
            </w:r>
            <w:proofErr w:type="spellEnd"/>
            <w:r w:rsidRPr="00595CC8">
              <w:t>, д.4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8(49452)-2-78-39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 </w:t>
            </w:r>
            <w:proofErr w:type="spellStart"/>
            <w:r w:rsidRPr="00595CC8">
              <w:t>Солигаличскому</w:t>
            </w:r>
            <w:proofErr w:type="spellEnd"/>
            <w:r w:rsidRPr="00595CC8">
              <w:t xml:space="preserve">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157170, </w:t>
            </w:r>
            <w:proofErr w:type="spellStart"/>
            <w:r w:rsidRPr="00595CC8">
              <w:t>г</w:t>
            </w:r>
            <w:proofErr w:type="gramStart"/>
            <w:r w:rsidRPr="00595CC8">
              <w:t>.С</w:t>
            </w:r>
            <w:proofErr w:type="gramEnd"/>
            <w:r w:rsidRPr="00595CC8">
              <w:t>олигалич</w:t>
            </w:r>
            <w:proofErr w:type="spellEnd"/>
            <w:r w:rsidRPr="00595CC8">
              <w:t>.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пр. Свободы, д.6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8(49436)-5-12-40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lastRenderedPageBreak/>
              <w:t xml:space="preserve">Филиал ОГКУ «ЦСВ» по </w:t>
            </w:r>
            <w:proofErr w:type="spellStart"/>
            <w:r w:rsidRPr="00595CC8">
              <w:t>Судиславскому</w:t>
            </w:r>
            <w:proofErr w:type="spellEnd"/>
            <w:r w:rsidRPr="00595CC8">
              <w:t xml:space="preserve">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157860 п. </w:t>
            </w:r>
            <w:proofErr w:type="spellStart"/>
            <w:r w:rsidRPr="00595CC8">
              <w:t>Сулиславль</w:t>
            </w:r>
            <w:proofErr w:type="spellEnd"/>
            <w:r w:rsidRPr="00595CC8">
              <w:t>,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ул. Советская, д. 18б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8(49433)-9-74-43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 </w:t>
            </w:r>
            <w:proofErr w:type="spellStart"/>
            <w:r w:rsidRPr="00595CC8">
              <w:t>Сусанинскому</w:t>
            </w:r>
            <w:proofErr w:type="spellEnd"/>
            <w:r w:rsidRPr="00595CC8">
              <w:t xml:space="preserve">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157080, п. Сусанино,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ул. Ленина, д.9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8(49434)-9-74-43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Филиал ОГКУ «ЦСВ» по Чухломскому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157130, г. Чухлома,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ул. Советская, д.1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8(49441)-2-29-20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 по </w:t>
            </w:r>
            <w:proofErr w:type="spellStart"/>
            <w:r w:rsidRPr="00595CC8">
              <w:t>г</w:t>
            </w:r>
            <w:proofErr w:type="gramStart"/>
            <w:r w:rsidRPr="00595CC8">
              <w:t>.Ш</w:t>
            </w:r>
            <w:proofErr w:type="gramEnd"/>
            <w:r w:rsidRPr="00595CC8">
              <w:t>арья</w:t>
            </w:r>
            <w:proofErr w:type="spellEnd"/>
            <w:r w:rsidRPr="00595CC8">
              <w:t xml:space="preserve"> и </w:t>
            </w:r>
            <w:proofErr w:type="spellStart"/>
            <w:r w:rsidRPr="00595CC8">
              <w:t>Шарьинскому</w:t>
            </w:r>
            <w:proofErr w:type="spellEnd"/>
            <w:r w:rsidRPr="00595CC8">
              <w:t xml:space="preserve"> р-ну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157501, г. Шарья, </w:t>
            </w:r>
            <w:proofErr w:type="spellStart"/>
            <w:r w:rsidRPr="00595CC8">
              <w:t>ул</w:t>
            </w:r>
            <w:proofErr w:type="gramStart"/>
            <w:r w:rsidRPr="00595CC8">
              <w:t>.Л</w:t>
            </w:r>
            <w:proofErr w:type="gramEnd"/>
            <w:r w:rsidRPr="00595CC8">
              <w:t>енина</w:t>
            </w:r>
            <w:proofErr w:type="spellEnd"/>
            <w:r w:rsidRPr="00595CC8">
              <w:t>, д.85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8(49449)-5-49-45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</w:tbl>
    <w:p w:rsidR="00C46084" w:rsidRDefault="00C46084" w:rsidP="001E4289"/>
    <w:p w:rsidR="00BC315C" w:rsidRDefault="00BC315C" w:rsidP="001E4289"/>
    <w:p w:rsidR="00BC315C" w:rsidRDefault="00BC315C" w:rsidP="001E4289"/>
    <w:p w:rsidR="00BC315C" w:rsidRDefault="00BC315C" w:rsidP="001E4289"/>
    <w:p w:rsidR="00BC315C" w:rsidRDefault="00BC315C" w:rsidP="001E4289"/>
    <w:p w:rsidR="00BC315C" w:rsidRDefault="00BC315C" w:rsidP="001E4289"/>
    <w:p w:rsidR="00BC315C" w:rsidRDefault="00BC315C" w:rsidP="001E4289"/>
    <w:p w:rsidR="00BC315C" w:rsidRDefault="00BC315C" w:rsidP="001E4289"/>
    <w:p w:rsidR="00BC315C" w:rsidRDefault="00BC315C" w:rsidP="001E4289"/>
    <w:p w:rsidR="00F62DDA" w:rsidRPr="0094713D" w:rsidRDefault="00F62DDA" w:rsidP="0094713D">
      <w:pPr>
        <w:jc w:val="center"/>
        <w:rPr>
          <w:b/>
        </w:rPr>
      </w:pPr>
      <w:r w:rsidRPr="0094713D">
        <w:rPr>
          <w:b/>
        </w:rPr>
        <w:t>Информация</w:t>
      </w:r>
    </w:p>
    <w:p w:rsidR="00F62DDA" w:rsidRPr="0094713D" w:rsidRDefault="00F62DDA" w:rsidP="0094713D">
      <w:pPr>
        <w:jc w:val="center"/>
        <w:rPr>
          <w:b/>
        </w:rPr>
      </w:pPr>
      <w:r w:rsidRPr="0094713D">
        <w:rPr>
          <w:b/>
        </w:rPr>
        <w:t>о местах нахождения</w:t>
      </w:r>
      <w:r w:rsidR="006C45FE" w:rsidRPr="0094713D">
        <w:rPr>
          <w:b/>
        </w:rPr>
        <w:t>,</w:t>
      </w:r>
      <w:r w:rsidRPr="0094713D">
        <w:rPr>
          <w:b/>
        </w:rPr>
        <w:t xml:space="preserve"> </w:t>
      </w:r>
      <w:r w:rsidR="006C45FE" w:rsidRPr="0094713D">
        <w:rPr>
          <w:b/>
        </w:rPr>
        <w:t xml:space="preserve">графике работы, </w:t>
      </w:r>
      <w:r w:rsidRPr="0094713D">
        <w:rPr>
          <w:b/>
        </w:rPr>
        <w:t>номерах телефонов территориальных органов</w:t>
      </w:r>
      <w:r w:rsidR="00B402E6" w:rsidRPr="0094713D">
        <w:rPr>
          <w:b/>
        </w:rPr>
        <w:t xml:space="preserve"> социальной защиты населения, опеки и попечительства Костромской области</w:t>
      </w:r>
      <w:r w:rsidRPr="0094713D">
        <w:rPr>
          <w:b/>
        </w:rPr>
        <w:t>, предоставляющих государственную услугу</w:t>
      </w:r>
    </w:p>
    <w:p w:rsidR="00F62DDA" w:rsidRPr="00595CC8" w:rsidRDefault="00F62DDA" w:rsidP="001E4289"/>
    <w:tbl>
      <w:tblPr>
        <w:tblW w:w="10976" w:type="dxa"/>
        <w:tblInd w:w="-8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3685"/>
        <w:gridCol w:w="2127"/>
        <w:gridCol w:w="2298"/>
        <w:gridCol w:w="2298"/>
      </w:tblGrid>
      <w:tr w:rsidR="00931192" w:rsidRPr="00595CC8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0"/>
            </w:pPr>
            <w:r w:rsidRPr="00595CC8">
              <w:t>№</w:t>
            </w:r>
          </w:p>
          <w:p w:rsidR="00931192" w:rsidRPr="00595CC8" w:rsidRDefault="00931192" w:rsidP="00F44234">
            <w:pPr>
              <w:pStyle w:val="Table0"/>
            </w:pPr>
            <w:proofErr w:type="gramStart"/>
            <w:r w:rsidRPr="00595CC8">
              <w:t>п</w:t>
            </w:r>
            <w:proofErr w:type="gramEnd"/>
            <w:r w:rsidRPr="00595CC8">
              <w:t>/п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0"/>
            </w:pPr>
            <w:r w:rsidRPr="00595CC8">
              <w:t xml:space="preserve">Наименование </w:t>
            </w:r>
            <w:proofErr w:type="gramStart"/>
            <w:r w:rsidRPr="00595CC8">
              <w:t>территориальных</w:t>
            </w:r>
            <w:proofErr w:type="gramEnd"/>
            <w:r w:rsidRPr="00595CC8">
              <w:t xml:space="preserve"> </w:t>
            </w:r>
          </w:p>
          <w:p w:rsidR="00931192" w:rsidRPr="00595CC8" w:rsidRDefault="00931192" w:rsidP="00F44234">
            <w:pPr>
              <w:pStyle w:val="Table0"/>
            </w:pPr>
            <w:r w:rsidRPr="00595CC8">
              <w:t>органов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0"/>
            </w:pPr>
            <w:r w:rsidRPr="00595CC8">
              <w:t>Место нахождения</w:t>
            </w:r>
          </w:p>
          <w:p w:rsidR="00931192" w:rsidRPr="00F44234" w:rsidRDefault="00931192" w:rsidP="00F44234">
            <w:pPr>
              <w:pStyle w:val="Table"/>
              <w:jc w:val="center"/>
              <w:rPr>
                <w:b/>
              </w:rPr>
            </w:pPr>
            <w:r w:rsidRPr="00F44234">
              <w:rPr>
                <w:b/>
              </w:rPr>
              <w:t>(адрес)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F44234" w:rsidRDefault="00931192" w:rsidP="00F44234">
            <w:pPr>
              <w:pStyle w:val="Table"/>
              <w:jc w:val="center"/>
              <w:rPr>
                <w:b/>
              </w:rPr>
            </w:pPr>
            <w:r w:rsidRPr="00F44234">
              <w:rPr>
                <w:b/>
              </w:rPr>
              <w:t>График работы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F44234" w:rsidRDefault="00931192" w:rsidP="00F44234">
            <w:pPr>
              <w:pStyle w:val="Table"/>
              <w:jc w:val="center"/>
              <w:rPr>
                <w:b/>
              </w:rPr>
            </w:pPr>
            <w:r w:rsidRPr="00F44234">
              <w:rPr>
                <w:b/>
              </w:rPr>
              <w:t>Телефон</w:t>
            </w:r>
          </w:p>
          <w:p w:rsidR="00931192" w:rsidRPr="00F44234" w:rsidRDefault="00931192" w:rsidP="00F44234">
            <w:pPr>
              <w:pStyle w:val="Table"/>
              <w:jc w:val="center"/>
              <w:rPr>
                <w:b/>
              </w:rPr>
            </w:pPr>
          </w:p>
        </w:tc>
      </w:tr>
      <w:tr w:rsidR="00931192" w:rsidRPr="00595CC8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Территориальный отдел социальной защиты населения, опеки и попечительства по муниципальному району город Нерехта и </w:t>
            </w:r>
            <w:proofErr w:type="spellStart"/>
            <w:r w:rsidRPr="00595CC8">
              <w:t>Нерехтский</w:t>
            </w:r>
            <w:proofErr w:type="spellEnd"/>
            <w:r w:rsidRPr="00595CC8">
              <w:t xml:space="preserve">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157800, г. Нерехта, 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ул. Красноармейская, д. 25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8-494-31-7-91-30            ф.7-91-31</w:t>
            </w:r>
          </w:p>
        </w:tc>
      </w:tr>
      <w:tr w:rsidR="00931192" w:rsidRPr="00595CC8"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2.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Межрайонный комитет социальной защиты населения, опеки и попечительства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156013, г. Кострома, ул. Маршала Новикова, д. 7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51-36-34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ф. 55-07-21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город Волгореченск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156901, г. Волгореченск, ул. Л. Комсомола, д. 59а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8-494-53-3-48-68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ф. 3-48-59</w:t>
            </w: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Красносельский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157940, п. Красное, 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ул. Красная площадь, д. 15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8-494-32-2-29-88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2-28-69</w:t>
            </w: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Судиславский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157860, п. Судиславль, ул. </w:t>
            </w:r>
            <w:proofErr w:type="gramStart"/>
            <w:r w:rsidRPr="00595CC8">
              <w:t>Советская</w:t>
            </w:r>
            <w:proofErr w:type="gramEnd"/>
            <w:r w:rsidRPr="00595CC8">
              <w:t>, д. 2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8-494-33-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9-73-96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9-74-43</w:t>
            </w:r>
          </w:p>
        </w:tc>
      </w:tr>
      <w:tr w:rsidR="00931192" w:rsidRPr="00595CC8"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3.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Межрайонный территориальный отдел социальной защиты населения, опеки и попечительства № 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157000, г. Буй, 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пл. Ленина, д. 1/14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8-494-35-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4-45-08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ф. 4-45-13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Сусанинский</w:t>
            </w:r>
            <w:proofErr w:type="spellEnd"/>
            <w:r w:rsidRPr="00595CC8">
              <w:t xml:space="preserve"> муниципальный </w:t>
            </w:r>
            <w:r w:rsidRPr="00595CC8">
              <w:lastRenderedPageBreak/>
              <w:t>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lastRenderedPageBreak/>
              <w:t xml:space="preserve">157080, п. </w:t>
            </w:r>
            <w:r w:rsidRPr="00595CC8">
              <w:lastRenderedPageBreak/>
              <w:t>Сусанино, ул. Ленина, д. 9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lastRenderedPageBreak/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lastRenderedPageBreak/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lastRenderedPageBreak/>
              <w:t>ф. 8-494-34-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lastRenderedPageBreak/>
              <w:t>9-16-48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lastRenderedPageBreak/>
              <w:t>4.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Межрайонный территориальный отдел социальной защиты населения, опеки и попечительства № 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157760, п. Вохма,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ул. Советская, д. 39а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8-494-50-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2-22-60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2-22-69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Пыщугский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157630, с. Пыщуг, ул. </w:t>
            </w:r>
            <w:proofErr w:type="gramStart"/>
            <w:r w:rsidRPr="00595CC8">
              <w:t>Первомайская</w:t>
            </w:r>
            <w:proofErr w:type="gramEnd"/>
            <w:r w:rsidRPr="00595CC8">
              <w:t>, д. 4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8-494-52-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2-77-93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Павинский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157650, с. Павино, ул. </w:t>
            </w:r>
            <w:proofErr w:type="gramStart"/>
            <w:r w:rsidRPr="00595CC8">
              <w:t>Октябрьская</w:t>
            </w:r>
            <w:proofErr w:type="gramEnd"/>
            <w:r w:rsidRPr="00595CC8">
              <w:t>, д. 15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8-494-39-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2-18-75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Октябрьский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157780, с. Боговарово, ул. Победы, д. 37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8-494-51-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2-16-73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5.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Межрайонный территориальный отдел социальной защиты населения, опеки и попечительства № 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157100, г. Галич, 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ул. Свободы, д. 17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8-494-37-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2-21-57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2-14-83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Антроповский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157260, п. Антропово, ул. </w:t>
            </w:r>
            <w:proofErr w:type="gramStart"/>
            <w:r w:rsidRPr="00595CC8">
              <w:t>Октябрьская</w:t>
            </w:r>
            <w:proofErr w:type="gramEnd"/>
            <w:r w:rsidRPr="00595CC8">
              <w:t>, д. 12а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8-494-30-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3-52-08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3-51-89</w:t>
            </w: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Чухломский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157130, г. Чухлома, ул. Советская, д. 1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8-494-41-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2-13-58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Солигаличский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157170, г. Солигалич, пер. Свободы, д. 6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8-494-36-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5-11-09 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5-12-40</w:t>
            </w: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Парфеньевский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157270, с. </w:t>
            </w:r>
            <w:proofErr w:type="spellStart"/>
            <w:r w:rsidRPr="00595CC8">
              <w:t>Парфеньево</w:t>
            </w:r>
            <w:proofErr w:type="spellEnd"/>
            <w:r w:rsidRPr="00595CC8">
              <w:t xml:space="preserve">, 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ул. Маркова, д. 17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ф.8-494-40-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5-15-52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6.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Межрайонный территориальный отдел социальной защиты населения, опеки и попечительства № 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157460, г. Макарьев, пл. Революции, д. 8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8-494-45-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5-51-37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муниципальный район город </w:t>
            </w:r>
            <w:proofErr w:type="spellStart"/>
            <w:r w:rsidRPr="00595CC8">
              <w:t>Нея</w:t>
            </w:r>
            <w:proofErr w:type="spellEnd"/>
            <w:r w:rsidRPr="00595CC8">
              <w:t xml:space="preserve"> и </w:t>
            </w:r>
            <w:proofErr w:type="spellStart"/>
            <w:r w:rsidRPr="00595CC8">
              <w:t>Нейский</w:t>
            </w:r>
            <w:proofErr w:type="spellEnd"/>
            <w:r w:rsidRPr="00595CC8">
              <w:t xml:space="preserve">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157330, г. </w:t>
            </w:r>
            <w:proofErr w:type="spellStart"/>
            <w:r w:rsidRPr="00595CC8">
              <w:t>Нея</w:t>
            </w:r>
            <w:proofErr w:type="spellEnd"/>
            <w:r w:rsidRPr="00595CC8">
              <w:t>, ул. Любимова, д. 3а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8-494-44-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2-30-83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2-15-03</w:t>
            </w: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Островский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157960, п. Островское, ул. Советская, д. 97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8-494-38-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2-77-66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Кадыйский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157980, п. </w:t>
            </w:r>
            <w:proofErr w:type="spellStart"/>
            <w:r w:rsidRPr="00595CC8">
              <w:t>Кадый</w:t>
            </w:r>
            <w:proofErr w:type="spellEnd"/>
            <w:r w:rsidRPr="00595CC8">
              <w:t>, ул. Полянская, д. 1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8-494-42-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2-33-91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7.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Межрайонный территориальный отдел социальной защиты населения, опеки и попечительства № 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157300, г. </w:t>
            </w:r>
            <w:proofErr w:type="spellStart"/>
            <w:r w:rsidRPr="00595CC8">
              <w:t>Мантурово</w:t>
            </w:r>
            <w:proofErr w:type="spellEnd"/>
            <w:r w:rsidRPr="00595CC8">
              <w:t xml:space="preserve">, ул. </w:t>
            </w:r>
            <w:proofErr w:type="gramStart"/>
            <w:r w:rsidRPr="00595CC8">
              <w:t>Советская</w:t>
            </w:r>
            <w:proofErr w:type="gramEnd"/>
            <w:r w:rsidRPr="00595CC8">
              <w:t>, д. 27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8-494-46-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3-04-96 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3-42-86</w:t>
            </w: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Кологривский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157440, г. Кологрив, пер. Театральный, д. 4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8-494-43-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4-15-58</w:t>
            </w: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Межевской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157420, 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с. Георгиевское, </w:t>
            </w:r>
            <w:r w:rsidRPr="00595CC8">
              <w:lastRenderedPageBreak/>
              <w:t xml:space="preserve">ул. </w:t>
            </w:r>
            <w:proofErr w:type="spellStart"/>
            <w:r w:rsidRPr="00595CC8">
              <w:t>Крупинова</w:t>
            </w:r>
            <w:proofErr w:type="spellEnd"/>
            <w:r w:rsidRPr="00595CC8">
              <w:t>, д. 33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lastRenderedPageBreak/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8-494-47-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5-22-66</w:t>
            </w:r>
          </w:p>
          <w:p w:rsidR="00931192" w:rsidRPr="00595CC8" w:rsidRDefault="00931192" w:rsidP="00F44234">
            <w:pPr>
              <w:pStyle w:val="Table"/>
            </w:pP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lastRenderedPageBreak/>
              <w:t>8.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Межрайонный территориальный отдел социальной защиты населения, опеки и попечительства № 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157610, г. Шарья,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ул. Ленина, д. 85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8-494-49-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5-33-06 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5-32-83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ф. 5-77-52</w:t>
            </w: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Поназыревский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157580, с. Поназырево, 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ул. Свободы, д. 1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8-494-48-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2-10-54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9.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Комитет социальной защиты населения, опеки и попечительства по городскому округу город Кострома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156005, г. Кострома, пл. Конституции, д. 2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42-02-11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ф. 42-68-11</w:t>
            </w:r>
          </w:p>
        </w:tc>
      </w:tr>
    </w:tbl>
    <w:p w:rsidR="003C7150" w:rsidRPr="00595CC8" w:rsidRDefault="003C7150" w:rsidP="001E4289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</w:p>
    <w:p w:rsidR="0092356C" w:rsidRPr="00595CC8" w:rsidRDefault="0092356C" w:rsidP="001E4289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</w:p>
    <w:p w:rsidR="0092356C" w:rsidRDefault="0092356C" w:rsidP="001E4289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BC315C" w:rsidRDefault="00BC315C" w:rsidP="001E4289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BC315C" w:rsidRDefault="00BC315C" w:rsidP="001E4289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BC315C" w:rsidRDefault="00BC315C" w:rsidP="001E4289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BC315C" w:rsidRPr="00595CC8" w:rsidRDefault="00BC315C" w:rsidP="001E4289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C7150" w:rsidRPr="00595CC8" w:rsidRDefault="003C7150" w:rsidP="001E4289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Приложение № 2</w:t>
      </w:r>
    </w:p>
    <w:p w:rsidR="00853BBB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к административному регламенту </w:t>
      </w:r>
    </w:p>
    <w:p w:rsidR="00853BBB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предоставления департаментом </w:t>
      </w:r>
    </w:p>
    <w:p w:rsidR="00853BBB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социальной защиты населения, опеки </w:t>
      </w:r>
    </w:p>
    <w:p w:rsidR="00853BBB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и попечительства Костромской области </w:t>
      </w:r>
    </w:p>
    <w:p w:rsidR="00853BBB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государственной услуги </w:t>
      </w:r>
      <w:r w:rsidRPr="00595CC8">
        <w:rPr>
          <w:rFonts w:cs="Times New Roman"/>
          <w:sz w:val="24"/>
          <w:szCs w:val="28"/>
        </w:rPr>
        <w:t>«</w:t>
      </w:r>
      <w:r w:rsidR="00853BBB" w:rsidRPr="00595CC8">
        <w:rPr>
          <w:rFonts w:cs="Times New Roman"/>
          <w:sz w:val="24"/>
          <w:szCs w:val="28"/>
        </w:rPr>
        <w:t xml:space="preserve">Назначение </w:t>
      </w:r>
    </w:p>
    <w:p w:rsidR="00853BBB" w:rsidRPr="00595CC8" w:rsidRDefault="00853BBB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государственн</w:t>
      </w:r>
      <w:r w:rsidR="006762D4" w:rsidRPr="00595CC8">
        <w:rPr>
          <w:rFonts w:cs="Times New Roman"/>
          <w:sz w:val="24"/>
          <w:szCs w:val="28"/>
        </w:rPr>
        <w:t>ой</w:t>
      </w:r>
      <w:r w:rsidRPr="00595CC8">
        <w:rPr>
          <w:rFonts w:cs="Times New Roman"/>
          <w:sz w:val="24"/>
          <w:szCs w:val="28"/>
        </w:rPr>
        <w:t xml:space="preserve"> </w:t>
      </w:r>
      <w:r w:rsidR="006762D4" w:rsidRPr="00595CC8">
        <w:rPr>
          <w:rFonts w:cs="Times New Roman"/>
          <w:sz w:val="24"/>
          <w:szCs w:val="28"/>
        </w:rPr>
        <w:t>социальной помощи</w:t>
      </w:r>
      <w:r w:rsidRPr="00595CC8">
        <w:rPr>
          <w:rFonts w:cs="Times New Roman"/>
          <w:sz w:val="24"/>
          <w:szCs w:val="28"/>
        </w:rPr>
        <w:t xml:space="preserve"> </w:t>
      </w:r>
    </w:p>
    <w:p w:rsidR="00F62DDA" w:rsidRPr="00595CC8" w:rsidRDefault="00AD0153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в </w:t>
      </w:r>
      <w:r w:rsidR="00435354" w:rsidRPr="00595CC8">
        <w:rPr>
          <w:rFonts w:cs="Times New Roman"/>
          <w:sz w:val="24"/>
          <w:szCs w:val="28"/>
        </w:rPr>
        <w:t>Костромской области реабилитированным лицам</w:t>
      </w:r>
      <w:r w:rsidR="00F62DDA" w:rsidRPr="00595CC8">
        <w:rPr>
          <w:rStyle w:val="TimesNewRoman14"/>
          <w:rFonts w:ascii="Arial" w:hAnsi="Arial" w:cs="Times New Roman"/>
          <w:sz w:val="24"/>
          <w:szCs w:val="28"/>
        </w:rPr>
        <w:t>»</w:t>
      </w:r>
    </w:p>
    <w:p w:rsidR="00F62DDA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Pr="00595CC8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62DDA" w:rsidRPr="00595CC8" w:rsidRDefault="00F62DDA" w:rsidP="00F44234">
      <w:pPr>
        <w:pStyle w:val="ConsPlusNormal"/>
        <w:widowControl/>
        <w:ind w:firstLine="567"/>
        <w:jc w:val="center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БЛОК-СХЕМА</w:t>
      </w:r>
    </w:p>
    <w:p w:rsidR="00F62DDA" w:rsidRPr="00595CC8" w:rsidRDefault="00F62DDA" w:rsidP="00F44234">
      <w:pPr>
        <w:pStyle w:val="ConsPlusNormal"/>
        <w:widowControl/>
        <w:ind w:firstLine="567"/>
        <w:jc w:val="center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порядка предоставления государственной услуги</w:t>
      </w: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62DDA" w:rsidRPr="00595CC8" w:rsidRDefault="00F62DDA" w:rsidP="001E4289">
      <w:pPr>
        <w:pStyle w:val="ConsPlusNonformat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   </w:t>
      </w:r>
    </w:p>
    <w:p w:rsidR="00F62DDA" w:rsidRPr="00595CC8" w:rsidRDefault="001364F5" w:rsidP="001E4289">
      <w:pPr>
        <w:widowControl w:val="0"/>
        <w:autoSpaceDE w:val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.5pt;margin-top:4.3pt;width:188.95pt;height:41.15pt;z-index:6;mso-wrap-distance-left:9.05pt;mso-wrap-distance-right:9.05pt" strokeweight=".5pt">
            <v:fill color2="black"/>
            <v:textbox inset="7.45pt,3.85pt,7.45pt,3.85pt">
              <w:txbxContent>
                <w:p w:rsidR="00FF7CAA" w:rsidRDefault="00FF7CAA">
                  <w:pPr>
                    <w:jc w:val="center"/>
                  </w:pPr>
                  <w:r>
                    <w:t xml:space="preserve">Заявитель </w:t>
                  </w:r>
                </w:p>
                <w:p w:rsidR="00FF7CAA" w:rsidRDefault="00FF7CAA">
                  <w:pPr>
                    <w:jc w:val="center"/>
                  </w:pPr>
                  <w:r>
                    <w:t>(представитель заявителя)</w:t>
                  </w:r>
                </w:p>
              </w:txbxContent>
            </v:textbox>
          </v:shape>
        </w:pict>
      </w:r>
      <w:r>
        <w:pict>
          <v:shape id="_x0000_s1035" type="#_x0000_t202" style="position:absolute;left:0;text-align:left;margin-left:98.5pt;margin-top:63.5pt;width:89.95pt;height:40.6pt;z-index:10;mso-wrap-distance-left:9.05pt;mso-wrap-distance-right:9.05pt" strokeweight=".5pt">
            <v:fill color2="black"/>
            <v:textbox inset="7.45pt,3.85pt,7.45pt,3.85pt">
              <w:txbxContent>
                <w:p w:rsidR="00FF7CAA" w:rsidRDefault="00FF7CAA">
                  <w:pPr>
                    <w:jc w:val="center"/>
                  </w:pPr>
                  <w:r>
                    <w:t>Личный визит</w:t>
                  </w:r>
                </w:p>
                <w:p w:rsidR="00FF7CAA" w:rsidRDefault="00FF7CAA">
                  <w:pPr>
                    <w:jc w:val="center"/>
                  </w:pPr>
                  <w:r>
                    <w:t>заявителя</w:t>
                  </w:r>
                </w:p>
              </w:txbxContent>
            </v:textbox>
          </v:shape>
        </w:pict>
      </w:r>
      <w:r>
        <w:pict>
          <v:shape id="_x0000_s1039" type="#_x0000_t202" style="position:absolute;left:0;text-align:left;margin-left:224.5pt;margin-top:1.4pt;width:161.95pt;height:56.35pt;z-index:14;mso-wrap-distance-left:9.05pt;mso-wrap-distance-right:9.05pt" strokeweight=".5pt">
            <v:fill color2="black"/>
            <v:textbox inset="7.45pt,3.85pt,7.45pt,3.85pt">
              <w:txbxContent>
                <w:p w:rsidR="00FF7CAA" w:rsidRDefault="00FF7CAA">
                  <w:pPr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Заявление и документы для предоставления государственной услуги</w:t>
                  </w:r>
                </w:p>
              </w:txbxContent>
            </v:textbox>
          </v:shape>
        </w:pict>
      </w:r>
    </w:p>
    <w:p w:rsidR="00F62DDA" w:rsidRPr="00595CC8" w:rsidRDefault="00F62DDA" w:rsidP="001E4289">
      <w:pPr>
        <w:widowControl w:val="0"/>
        <w:autoSpaceDE w:val="0"/>
      </w:pPr>
    </w:p>
    <w:p w:rsidR="00F62DDA" w:rsidRPr="00595CC8" w:rsidRDefault="001364F5" w:rsidP="001E4289">
      <w:pPr>
        <w:widowControl w:val="0"/>
        <w:autoSpaceDE w:val="0"/>
      </w:pPr>
      <w:r>
        <w:pict>
          <v:line id="_x0000_s1032" style="position:absolute;left:0;text-align:left;z-index:7" from="45pt,13.85pt" to="45pt,90.15pt" strokeweight=".26mm">
            <v:stroke endarrow="block" joinstyle="miter"/>
          </v:line>
        </w:pict>
      </w:r>
      <w:r>
        <w:pict>
          <v:line id="_x0000_s1033" style="position:absolute;left:0;text-align:left;z-index:8" from="2in,13.85pt" to="2in,90.15pt" strokeweight=".26mm">
            <v:stroke endarrow="block" joinstyle="miter"/>
          </v:line>
        </w:pict>
      </w:r>
      <w:r>
        <w:pict>
          <v:line id="_x0000_s1038" style="position:absolute;left:0;text-align:left;z-index:13" from="189pt,1.3pt" to="270pt,1.3pt" strokeweight=".26mm">
            <v:stroke dashstyle="dash" joinstyle="miter"/>
          </v:line>
        </w:pict>
      </w:r>
    </w:p>
    <w:p w:rsidR="00F62DDA" w:rsidRPr="00595CC8" w:rsidRDefault="001364F5" w:rsidP="001E4289">
      <w:pPr>
        <w:widowControl w:val="0"/>
        <w:autoSpaceDE w:val="0"/>
      </w:pPr>
      <w:r>
        <w:pict>
          <v:shape id="_x0000_s1034" type="#_x0000_t202" style="position:absolute;left:0;text-align:left;margin-left:-.5pt;margin-top:15.25pt;width:80.95pt;height:40.25pt;z-index:9;mso-wrap-distance-left:9.05pt;mso-wrap-distance-right:9.05pt" strokeweight=".5pt">
            <v:fill color2="black"/>
            <v:textbox inset="7.45pt,3.85pt,7.45pt,3.85pt">
              <w:txbxContent>
                <w:p w:rsidR="00FF7CAA" w:rsidRDefault="00FF7CAA">
                  <w:pPr>
                    <w:jc w:val="center"/>
                  </w:pPr>
                  <w:r>
                    <w:t>По почте или ТКС</w:t>
                  </w:r>
                </w:p>
              </w:txbxContent>
            </v:textbox>
          </v:shape>
        </w:pict>
      </w:r>
    </w:p>
    <w:p w:rsidR="00F62DDA" w:rsidRPr="00595CC8" w:rsidRDefault="001364F5" w:rsidP="001E4289">
      <w:pPr>
        <w:widowControl w:val="0"/>
        <w:autoSpaceDE w:val="0"/>
      </w:pPr>
      <w:r>
        <w:pict>
          <v:line id="_x0000_s1044" style="position:absolute;left:0;text-align:left;z-index:19" from="189pt,12.95pt" to="261pt,57.95pt" strokeweight=".26mm">
            <v:stroke endarrow="block" joinstyle="miter"/>
          </v:line>
        </w:pict>
      </w:r>
    </w:p>
    <w:p w:rsidR="00F62DDA" w:rsidRPr="00595CC8" w:rsidRDefault="00F62DDA" w:rsidP="001E4289">
      <w:pPr>
        <w:widowControl w:val="0"/>
        <w:autoSpaceDE w:val="0"/>
      </w:pPr>
    </w:p>
    <w:p w:rsidR="00F62DDA" w:rsidRPr="00595CC8" w:rsidRDefault="001364F5" w:rsidP="001E4289">
      <w:pPr>
        <w:widowControl w:val="0"/>
        <w:autoSpaceDE w:val="0"/>
      </w:pPr>
      <w:r>
        <w:pict>
          <v:shape id="_x0000_s1042" type="#_x0000_t202" style="position:absolute;left:0;text-align:left;margin-left:239.5pt;margin-top:14.05pt;width:156.45pt;height:72.15pt;z-index:17;mso-wrap-distance-left:9.05pt;mso-wrap-distance-right:9.05pt" strokeweight=".5pt">
            <v:fill color2="black"/>
            <v:textbox inset="7.45pt,3.85pt,7.45pt,3.85pt">
              <w:txbxContent>
                <w:p w:rsidR="00FF7CAA" w:rsidRDefault="00FF7CAA">
                  <w:pPr>
                    <w:pStyle w:val="210"/>
                    <w:spacing w:line="240" w:lineRule="auto"/>
                    <w:ind w:left="28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ОГКУ «МФЦ» </w:t>
                  </w:r>
                </w:p>
              </w:txbxContent>
            </v:textbox>
          </v:shape>
        </w:pict>
      </w:r>
      <w:r>
        <w:pict>
          <v:line id="_x0000_s1045" style="position:absolute;left:0;text-align:left;z-index:20" from="63pt,7.75pt" to="234pt,25.75pt" strokeweight=".26mm">
            <v:stroke endarrow="block" joinstyle="miter"/>
          </v:line>
        </w:pict>
      </w:r>
    </w:p>
    <w:p w:rsidR="00F62DDA" w:rsidRPr="00595CC8" w:rsidRDefault="001364F5" w:rsidP="001E4289">
      <w:pPr>
        <w:widowControl w:val="0"/>
        <w:autoSpaceDE w:val="0"/>
      </w:pPr>
      <w:r>
        <w:pict>
          <v:shape id="_x0000_s1040" type="#_x0000_t202" style="position:absolute;left:0;text-align:left;margin-left:-.5pt;margin-top:9.15pt;width:171.45pt;height:38.4pt;z-index:15;mso-wrap-distance-left:9.05pt;mso-wrap-distance-right:9.05pt" strokeweight=".5pt">
            <v:fill color2="black"/>
            <v:textbox inset="7.45pt,3.85pt,7.45pt,3.85pt">
              <w:txbxContent>
                <w:p w:rsidR="00FF7CAA" w:rsidRDefault="00FF7CAA">
                  <w:pPr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ОГКУ ЦСВ</w:t>
                  </w:r>
                </w:p>
              </w:txbxContent>
            </v:textbox>
          </v:shape>
        </w:pict>
      </w:r>
    </w:p>
    <w:p w:rsidR="00F62DDA" w:rsidRPr="00595CC8" w:rsidRDefault="001364F5" w:rsidP="001E4289">
      <w:pPr>
        <w:widowControl w:val="0"/>
        <w:autoSpaceDE w:val="0"/>
      </w:pPr>
      <w:r>
        <w:pict>
          <v:line id="_x0000_s1043" style="position:absolute;left:0;text-align:left;flip:x;z-index:18" from="171pt,11.55pt" to="234pt,11.55pt" strokeweight=".26mm">
            <v:stroke endarrow="block" joinstyle="miter"/>
          </v:line>
        </w:pict>
      </w:r>
    </w:p>
    <w:p w:rsidR="00F62DDA" w:rsidRPr="00595CC8" w:rsidRDefault="001364F5" w:rsidP="001E4289">
      <w:pPr>
        <w:widowControl w:val="0"/>
        <w:autoSpaceDE w:val="0"/>
      </w:pPr>
      <w:r>
        <w:pict>
          <v:line id="_x0000_s1041" style="position:absolute;left:0;text-align:left;z-index:16" from="89.25pt,15.4pt" to="90.75pt,34.9pt" strokeweight=".26mm">
            <v:stroke endarrow="block" joinstyle="miter"/>
          </v:line>
        </w:pict>
      </w:r>
    </w:p>
    <w:p w:rsidR="00F62DDA" w:rsidRPr="00595CC8" w:rsidRDefault="001364F5" w:rsidP="001E4289">
      <w:pPr>
        <w:widowControl w:val="0"/>
        <w:autoSpaceDE w:val="0"/>
      </w:pPr>
      <w:r>
        <w:pict>
          <v:line id="_x0000_s1046" style="position:absolute;left:0;text-align:left;flip:y;z-index:21" from="189pt,6.35pt" to="270pt,195.35pt" strokeweight=".26mm">
            <v:stroke endarrow="block" joinstyle="miter"/>
          </v:line>
        </w:pict>
      </w:r>
      <w:r>
        <w:pict>
          <v:line id="_x0000_s1047" style="position:absolute;left:0;text-align:left;z-index:22" from="297pt,6.35pt" to="297pt,186.35pt" strokeweight=".26mm">
            <v:stroke endarrow="block" joinstyle="miter"/>
          </v:line>
        </w:pict>
      </w:r>
    </w:p>
    <w:p w:rsidR="00F62DDA" w:rsidRPr="00595CC8" w:rsidRDefault="001364F5" w:rsidP="001E4289">
      <w:pPr>
        <w:widowControl w:val="0"/>
        <w:autoSpaceDE w:val="0"/>
      </w:pPr>
      <w:r>
        <w:pict>
          <v:shape id="_x0000_s1026" type="#_x0000_t202" style="position:absolute;left:0;text-align:left;margin-left:0;margin-top:5pt;width:188.95pt;height:41.45pt;z-index:1;mso-wrap-distance-left:9.05pt;mso-wrap-distance-right:9.05pt" strokeweight=".5pt">
            <v:fill color2="black"/>
            <v:textbox inset="7.45pt,3.85pt,7.45pt,3.85pt">
              <w:txbxContent>
                <w:p w:rsidR="00FF7CAA" w:rsidRDefault="00FF7CAA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Прием и регистрация </w:t>
                  </w:r>
                </w:p>
                <w:p w:rsidR="00FF7CAA" w:rsidRDefault="00FF7CAA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</w:p>
    <w:p w:rsidR="00F62DDA" w:rsidRPr="00595CC8" w:rsidRDefault="00F62DDA" w:rsidP="001E4289">
      <w:pPr>
        <w:widowControl w:val="0"/>
        <w:autoSpaceDE w:val="0"/>
      </w:pPr>
    </w:p>
    <w:p w:rsidR="00F62DDA" w:rsidRPr="00595CC8" w:rsidRDefault="001364F5" w:rsidP="001E4289">
      <w:pPr>
        <w:widowControl w:val="0"/>
        <w:autoSpaceDE w:val="0"/>
      </w:pPr>
      <w:r>
        <w:pict>
          <v:line id="_x0000_s1028" style="position:absolute;left:0;text-align:left;z-index:3" from="93pt,15.55pt" to="93pt,33.55pt" strokeweight=".26mm">
            <v:stroke endarrow="block" joinstyle="miter"/>
          </v:line>
        </w:pict>
      </w:r>
    </w:p>
    <w:p w:rsidR="00F62DDA" w:rsidRPr="00595CC8" w:rsidRDefault="00F62DDA" w:rsidP="001E4289">
      <w:pPr>
        <w:widowControl w:val="0"/>
        <w:autoSpaceDE w:val="0"/>
      </w:pPr>
    </w:p>
    <w:p w:rsidR="00F62DDA" w:rsidRPr="00595CC8" w:rsidRDefault="001364F5" w:rsidP="001E4289">
      <w:pPr>
        <w:widowControl w:val="0"/>
        <w:autoSpaceDE w:val="0"/>
      </w:pPr>
      <w:r>
        <w:pict>
          <v:shape id="_x0000_s1027" type="#_x0000_t202" style="position:absolute;left:0;text-align:left;margin-left:0;margin-top:9.6pt;width:188.45pt;height:67.7pt;z-index:2;mso-wrap-distance-left:9.05pt;mso-wrap-distance-right:9.05pt" strokeweight=".5pt">
            <v:fill color2="black"/>
            <v:textbox inset="7.45pt,3.85pt,7.45pt,3.85pt">
              <w:txbxContent>
                <w:p w:rsidR="00FF7CAA" w:rsidRDefault="00FF7CAA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Уполномоченный орган</w:t>
                  </w:r>
                </w:p>
                <w:p w:rsidR="00FF7CAA" w:rsidRDefault="00FF7CAA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F62DDA" w:rsidRPr="00595CC8" w:rsidRDefault="00F62DDA" w:rsidP="001E4289">
      <w:pPr>
        <w:widowControl w:val="0"/>
        <w:autoSpaceDE w:val="0"/>
      </w:pPr>
    </w:p>
    <w:p w:rsidR="00F62DDA" w:rsidRPr="00595CC8" w:rsidRDefault="00F62DDA" w:rsidP="001E4289">
      <w:pPr>
        <w:widowControl w:val="0"/>
        <w:autoSpaceDE w:val="0"/>
      </w:pPr>
    </w:p>
    <w:p w:rsidR="00F62DDA" w:rsidRPr="00595CC8" w:rsidRDefault="00F62DDA" w:rsidP="001E4289">
      <w:pPr>
        <w:widowControl w:val="0"/>
        <w:autoSpaceDE w:val="0"/>
      </w:pPr>
    </w:p>
    <w:p w:rsidR="00F62DDA" w:rsidRPr="00595CC8" w:rsidRDefault="001364F5" w:rsidP="001E4289">
      <w:pPr>
        <w:widowControl w:val="0"/>
        <w:autoSpaceDE w:val="0"/>
      </w:pPr>
      <w:r>
        <w:lastRenderedPageBreak/>
        <w:pict>
          <v:line id="_x0000_s1030" style="position:absolute;left:0;text-align:left;z-index:5" from="90pt,13.45pt" to="90pt,40.45pt" strokeweight=".26mm">
            <v:stroke endarrow="block" joinstyle="miter"/>
          </v:line>
        </w:pict>
      </w:r>
    </w:p>
    <w:p w:rsidR="00F62DDA" w:rsidRPr="00595CC8" w:rsidRDefault="00F62DDA" w:rsidP="001E4289">
      <w:pPr>
        <w:widowControl w:val="0"/>
        <w:autoSpaceDE w:val="0"/>
      </w:pPr>
    </w:p>
    <w:p w:rsidR="00F62DDA" w:rsidRPr="00595CC8" w:rsidRDefault="001364F5" w:rsidP="001E4289">
      <w:pPr>
        <w:widowControl w:val="0"/>
        <w:autoSpaceDE w:val="0"/>
      </w:pPr>
      <w:r>
        <w:pict>
          <v:shape id="_x0000_s1029" type="#_x0000_t202" style="position:absolute;left:0;text-align:left;margin-left:0;margin-top:8.25pt;width:188.95pt;height:98.25pt;z-index:4;mso-wrap-distance-left:9.05pt;mso-wrap-distance-right:9.05pt" strokeweight=".5pt">
            <v:fill color2="black"/>
            <v:textbox inset="7.45pt,3.85pt,7.45pt,3.85pt">
              <w:txbxContent>
                <w:p w:rsidR="00FF7CAA" w:rsidRDefault="00FF7CAA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Уполномоченный орган</w:t>
                  </w:r>
                </w:p>
                <w:p w:rsidR="00FF7CAA" w:rsidRDefault="00FF7CAA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Принятие решения о предоставлении  (отказе в предоставлении) государственной услуги  </w:t>
                  </w:r>
                </w:p>
              </w:txbxContent>
            </v:textbox>
          </v:shape>
        </w:pict>
      </w:r>
      <w:r>
        <w:pict>
          <v:shape id="_x0000_s1036" type="#_x0000_t202" style="position:absolute;left:0;text-align:left;margin-left:225pt;margin-top:9.25pt;width:152.95pt;height:59pt;z-index:11;mso-wrap-distance-left:9.05pt;mso-wrap-distance-right:9.05pt" strokeweight=".5pt">
            <v:fill color2="black"/>
            <v:textbox inset="7.45pt,3.85pt,7.45pt,3.85pt">
              <w:txbxContent>
                <w:p w:rsidR="00FF7CAA" w:rsidRPr="00853BBB" w:rsidRDefault="00FF7CAA" w:rsidP="00853BBB">
                  <w:pPr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Уведомление заявителя о принятом решении</w:t>
                  </w:r>
                </w:p>
              </w:txbxContent>
            </v:textbox>
          </v:shape>
        </w:pict>
      </w:r>
    </w:p>
    <w:p w:rsidR="00F62DDA" w:rsidRPr="00595CC8" w:rsidRDefault="001364F5" w:rsidP="001E4289">
      <w:pPr>
        <w:widowControl w:val="0"/>
        <w:autoSpaceDE w:val="0"/>
      </w:pPr>
      <w:r>
        <w:pict>
          <v:line id="_x0000_s1037" style="position:absolute;left:0;text-align:left;z-index:12" from="189pt,11.15pt" to="225pt,11.15pt" strokeweight=".26mm">
            <v:stroke endarrow="block" joinstyle="miter"/>
          </v:line>
        </w:pict>
      </w:r>
    </w:p>
    <w:p w:rsidR="00F62DDA" w:rsidRPr="00595CC8" w:rsidRDefault="00F62DDA" w:rsidP="001E4289">
      <w:pPr>
        <w:widowControl w:val="0"/>
        <w:autoSpaceDE w:val="0"/>
      </w:pP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62DDA" w:rsidRPr="00595CC8" w:rsidRDefault="00F62DDA" w:rsidP="001E4289"/>
    <w:p w:rsidR="00F62DDA" w:rsidRPr="00595CC8" w:rsidRDefault="00F62DDA" w:rsidP="001E4289"/>
    <w:p w:rsidR="00C42063" w:rsidRPr="00595CC8" w:rsidRDefault="00C42063" w:rsidP="001E4289"/>
    <w:p w:rsidR="00C42063" w:rsidRPr="00595CC8" w:rsidRDefault="00C42063" w:rsidP="001E4289"/>
    <w:p w:rsidR="00343C10" w:rsidRDefault="00343C10" w:rsidP="001E4289"/>
    <w:p w:rsidR="00BC315C" w:rsidRDefault="00BC315C" w:rsidP="001E4289"/>
    <w:p w:rsidR="00BC315C" w:rsidRDefault="00BC315C" w:rsidP="001E4289"/>
    <w:p w:rsidR="00BC315C" w:rsidRDefault="00BC315C" w:rsidP="001E4289"/>
    <w:p w:rsidR="00BC315C" w:rsidRPr="00595CC8" w:rsidRDefault="00BC315C" w:rsidP="001E4289"/>
    <w:p w:rsidR="003C7150" w:rsidRPr="00595CC8" w:rsidRDefault="003C7150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Приложение № 3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департаментом социальной защиты населения,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опеки и попечительства Костромской области</w:t>
      </w:r>
    </w:p>
    <w:p w:rsidR="008A51C4" w:rsidRPr="00595CC8" w:rsidRDefault="009F14A5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государственной услуги </w:t>
      </w:r>
      <w:r w:rsidR="008A51C4" w:rsidRPr="00595CC8">
        <w:rPr>
          <w:rFonts w:cs="Times New Roman"/>
          <w:sz w:val="24"/>
          <w:szCs w:val="28"/>
        </w:rPr>
        <w:t xml:space="preserve">«Назначение </w:t>
      </w:r>
    </w:p>
    <w:p w:rsidR="008A51C4" w:rsidRPr="00595CC8" w:rsidRDefault="008A51C4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государственной социальной помощи </w:t>
      </w:r>
    </w:p>
    <w:p w:rsidR="008A51C4" w:rsidRPr="00595CC8" w:rsidRDefault="008A51C4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в Костромской области реабилитированным лицам</w:t>
      </w:r>
      <w:r w:rsidRPr="00595CC8">
        <w:rPr>
          <w:rStyle w:val="TimesNewRoman14"/>
          <w:rFonts w:ascii="Arial" w:hAnsi="Arial" w:cs="Times New Roman"/>
          <w:sz w:val="24"/>
          <w:szCs w:val="28"/>
        </w:rPr>
        <w:t>»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7F174F" w:rsidRPr="00595CC8" w:rsidRDefault="007F174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7F174F" w:rsidRPr="00595CC8" w:rsidRDefault="007F174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595CC8">
        <w:rPr>
          <w:rFonts w:cs="Times New Roman"/>
          <w:sz w:val="24"/>
          <w:szCs w:val="24"/>
        </w:rPr>
        <w:t xml:space="preserve">В территориальный отдел </w:t>
      </w:r>
      <w:proofErr w:type="gramStart"/>
      <w:r w:rsidRPr="00595CC8">
        <w:rPr>
          <w:rFonts w:cs="Times New Roman"/>
          <w:sz w:val="24"/>
          <w:szCs w:val="24"/>
        </w:rPr>
        <w:t>социальной</w:t>
      </w:r>
      <w:proofErr w:type="gramEnd"/>
      <w:r w:rsidRPr="00595CC8">
        <w:rPr>
          <w:rFonts w:cs="Times New Roman"/>
          <w:sz w:val="24"/>
          <w:szCs w:val="24"/>
        </w:rPr>
        <w:t xml:space="preserve"> </w:t>
      </w:r>
    </w:p>
    <w:p w:rsidR="007F174F" w:rsidRPr="00595CC8" w:rsidRDefault="007F174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595CC8">
        <w:rPr>
          <w:rFonts w:cs="Times New Roman"/>
          <w:sz w:val="24"/>
          <w:szCs w:val="24"/>
        </w:rPr>
        <w:t>защиты населения, опеки и попечительства</w:t>
      </w:r>
    </w:p>
    <w:p w:rsidR="007F174F" w:rsidRPr="00595CC8" w:rsidRDefault="007F174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595CC8">
        <w:rPr>
          <w:rFonts w:cs="Times New Roman"/>
          <w:sz w:val="24"/>
          <w:szCs w:val="24"/>
        </w:rPr>
        <w:t>по _________________ муниципальному</w:t>
      </w:r>
    </w:p>
    <w:p w:rsidR="007F174F" w:rsidRPr="00595CC8" w:rsidRDefault="007F174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595CC8">
        <w:rPr>
          <w:rFonts w:cs="Times New Roman"/>
          <w:sz w:val="24"/>
          <w:szCs w:val="24"/>
        </w:rPr>
        <w:t>району (городскому округу)</w:t>
      </w:r>
    </w:p>
    <w:p w:rsidR="007F174F" w:rsidRPr="00595CC8" w:rsidRDefault="007F174F" w:rsidP="001E4289">
      <w:r w:rsidRPr="00595CC8">
        <w:t>от __________________________________</w:t>
      </w:r>
    </w:p>
    <w:p w:rsidR="007F174F" w:rsidRPr="00595CC8" w:rsidRDefault="007F174F" w:rsidP="001E4289">
      <w:proofErr w:type="gramStart"/>
      <w:r w:rsidRPr="00595CC8">
        <w:t xml:space="preserve">место жительства (место пребывания, </w:t>
      </w:r>
      <w:proofErr w:type="gramEnd"/>
    </w:p>
    <w:p w:rsidR="007F174F" w:rsidRPr="00595CC8" w:rsidRDefault="007F174F" w:rsidP="001E4289">
      <w:r w:rsidRPr="00595CC8">
        <w:t>фактического проживания)</w:t>
      </w:r>
    </w:p>
    <w:p w:rsidR="00E67F28" w:rsidRDefault="00E67F28" w:rsidP="001E4289">
      <w:pPr>
        <w:pStyle w:val="ConsPlusNormal"/>
        <w:widowControl/>
        <w:ind w:firstLine="567"/>
        <w:jc w:val="both"/>
        <w:rPr>
          <w:sz w:val="24"/>
        </w:rPr>
      </w:pPr>
    </w:p>
    <w:p w:rsidR="00F44234" w:rsidRPr="00595CC8" w:rsidRDefault="00F44234" w:rsidP="001E4289">
      <w:pPr>
        <w:pStyle w:val="ConsPlusNormal"/>
        <w:widowControl/>
        <w:ind w:firstLine="567"/>
        <w:jc w:val="both"/>
        <w:rPr>
          <w:sz w:val="24"/>
        </w:rPr>
      </w:pPr>
    </w:p>
    <w:p w:rsidR="007F174F" w:rsidRPr="00595CC8" w:rsidRDefault="007F174F" w:rsidP="00F44234">
      <w:pPr>
        <w:pStyle w:val="ConsPlusNonformat"/>
        <w:ind w:firstLine="567"/>
        <w:jc w:val="center"/>
        <w:rPr>
          <w:rFonts w:ascii="Arial" w:hAnsi="Arial" w:cs="Times New Roman"/>
          <w:sz w:val="24"/>
          <w:szCs w:val="24"/>
        </w:rPr>
      </w:pPr>
      <w:r w:rsidRPr="00595CC8">
        <w:rPr>
          <w:rFonts w:ascii="Arial" w:hAnsi="Arial" w:cs="Times New Roman"/>
          <w:sz w:val="24"/>
          <w:szCs w:val="24"/>
        </w:rPr>
        <w:t>Заявление</w:t>
      </w:r>
    </w:p>
    <w:p w:rsidR="007F174F" w:rsidRPr="00595CC8" w:rsidRDefault="007F174F" w:rsidP="00F44234">
      <w:pPr>
        <w:jc w:val="center"/>
        <w:rPr>
          <w:rFonts w:eastAsia="Arial"/>
        </w:rPr>
      </w:pPr>
      <w:r w:rsidRPr="00595CC8">
        <w:t>о назначении государственной социальной помощи</w:t>
      </w:r>
    </w:p>
    <w:p w:rsidR="007F174F" w:rsidRPr="00595CC8" w:rsidRDefault="007F174F" w:rsidP="001E4289"/>
    <w:p w:rsidR="007F174F" w:rsidRPr="00595CC8" w:rsidRDefault="007F174F" w:rsidP="001E4289">
      <w:r w:rsidRPr="00595CC8">
        <w:t>Я _____________________________________________________</w:t>
      </w:r>
    </w:p>
    <w:p w:rsidR="007F174F" w:rsidRPr="00595CC8" w:rsidRDefault="007F174F" w:rsidP="001E4289">
      <w:r w:rsidRPr="00595CC8">
        <w:t>(фамилия, имя, отчество без сокращений)</w:t>
      </w:r>
    </w:p>
    <w:p w:rsidR="007F174F" w:rsidRPr="00595CC8" w:rsidRDefault="007F174F" w:rsidP="001E4289">
      <w:r w:rsidRPr="00595CC8">
        <w:t>статус лица, имеющего право на получение _____________________________________</w:t>
      </w:r>
    </w:p>
    <w:p w:rsidR="007F174F" w:rsidRPr="00595CC8" w:rsidRDefault="007F174F" w:rsidP="001E4289">
      <w:r w:rsidRPr="00595CC8">
        <w:t xml:space="preserve">                                   </w:t>
      </w:r>
      <w:proofErr w:type="gramStart"/>
      <w:r w:rsidRPr="00595CC8">
        <w:t>(реабилитированные лица, лица, признанные</w:t>
      </w:r>
      <w:proofErr w:type="gramEnd"/>
    </w:p>
    <w:p w:rsidR="007F174F" w:rsidRPr="00595CC8" w:rsidRDefault="007F174F" w:rsidP="001E4289">
      <w:r w:rsidRPr="00595CC8">
        <w:t xml:space="preserve">                                   пострадавшими от политических репрессий)</w:t>
      </w:r>
    </w:p>
    <w:p w:rsidR="007F174F" w:rsidRPr="00595CC8" w:rsidRDefault="007F174F" w:rsidP="001E4289">
      <w:r w:rsidRPr="00595CC8">
        <w:t xml:space="preserve">прошу назначить мне государственную социальную помощь в виде______________________________________________________________________ </w:t>
      </w:r>
    </w:p>
    <w:p w:rsidR="007F174F" w:rsidRPr="00595CC8" w:rsidRDefault="007F174F" w:rsidP="001E4289">
      <w:r w:rsidRPr="00595CC8">
        <w:t>Сведения о документе, удостоверяющем личность:</w:t>
      </w:r>
    </w:p>
    <w:p w:rsidR="007F174F" w:rsidRPr="00595CC8" w:rsidRDefault="007F174F" w:rsidP="001E4289">
      <w:r w:rsidRPr="00595CC8">
        <w:t xml:space="preserve">вид документа, удостоверяющего личность: ___________________________________, </w:t>
      </w:r>
    </w:p>
    <w:p w:rsidR="007F174F" w:rsidRPr="00595CC8" w:rsidRDefault="007F174F" w:rsidP="001E4289">
      <w:r w:rsidRPr="00595CC8">
        <w:t xml:space="preserve">серия и номер документа ____________________________________________________ </w:t>
      </w:r>
    </w:p>
    <w:p w:rsidR="007F174F" w:rsidRPr="00595CC8" w:rsidRDefault="007F174F" w:rsidP="001E4289">
      <w:r w:rsidRPr="00595CC8">
        <w:t>кем выдан документ, дата его выдачи __________________________________________</w:t>
      </w:r>
    </w:p>
    <w:p w:rsidR="007F174F" w:rsidRPr="00595CC8" w:rsidRDefault="007F174F" w:rsidP="001E4289">
      <w:r w:rsidRPr="00595CC8">
        <w:lastRenderedPageBreak/>
        <w:t>Сведения о месте жительства, месте пребывания: ________________________________</w:t>
      </w:r>
    </w:p>
    <w:p w:rsidR="00B0505D" w:rsidRPr="00595CC8" w:rsidRDefault="00B0505D" w:rsidP="001E4289">
      <w:r w:rsidRPr="00595CC8">
        <w:t>______</w:t>
      </w:r>
      <w:r w:rsidR="007F174F" w:rsidRPr="00595CC8">
        <w:t>___________________________________________________________________________</w:t>
      </w:r>
    </w:p>
    <w:p w:rsidR="007F174F" w:rsidRPr="00595CC8" w:rsidRDefault="007F174F" w:rsidP="001E4289">
      <w:r w:rsidRPr="00595CC8">
        <w:t>(указываются на основании записи в паспорте или документе, подтверждающем регистрацию по месту жительства, месту пребывания).</w:t>
      </w:r>
    </w:p>
    <w:p w:rsidR="007F174F" w:rsidRPr="00595CC8" w:rsidRDefault="007F174F" w:rsidP="001E4289">
      <w:r w:rsidRPr="00595CC8">
        <w:t>Сведения о месте фактического проживания:</w:t>
      </w:r>
    </w:p>
    <w:p w:rsidR="007F174F" w:rsidRPr="00595CC8" w:rsidRDefault="007F174F" w:rsidP="001E4289">
      <w:r w:rsidRPr="00595CC8">
        <w:t>Денежные средства прошу перечислить через (нужное подчеркнуть) почтовую организацию/ кредитное учреждение ___________________________________________</w:t>
      </w:r>
    </w:p>
    <w:p w:rsidR="007F174F" w:rsidRPr="00595CC8" w:rsidRDefault="007F174F" w:rsidP="001E4289">
      <w:pPr>
        <w:pStyle w:val="140"/>
        <w:rPr>
          <w:kern w:val="0"/>
        </w:rPr>
      </w:pPr>
      <w:r w:rsidRPr="00595CC8">
        <w:rPr>
          <w:kern w:val="0"/>
        </w:rPr>
        <w:t xml:space="preserve">                                                          (наименование банковской организации)</w:t>
      </w:r>
    </w:p>
    <w:p w:rsidR="007F174F" w:rsidRPr="00595CC8" w:rsidRDefault="007F174F" w:rsidP="001E4289">
      <w:pPr>
        <w:pStyle w:val="140"/>
        <w:rPr>
          <w:kern w:val="0"/>
        </w:rPr>
      </w:pPr>
      <w:r w:rsidRPr="00595CC8">
        <w:rPr>
          <w:kern w:val="0"/>
        </w:rPr>
        <w:t>Сведения о реквизитах счета для перечисления выплаты:</w:t>
      </w:r>
    </w:p>
    <w:p w:rsidR="007F174F" w:rsidRPr="00595CC8" w:rsidRDefault="007F174F" w:rsidP="001E4289">
      <w:r w:rsidRPr="00595CC8">
        <w:t>Лицевой счет № _____________________________________________________________</w:t>
      </w:r>
    </w:p>
    <w:p w:rsidR="007F174F" w:rsidRPr="00595CC8" w:rsidRDefault="007F174F" w:rsidP="001E4289">
      <w:r w:rsidRPr="00595CC8">
        <w:t xml:space="preserve"> </w:t>
      </w:r>
    </w:p>
    <w:p w:rsidR="007F174F" w:rsidRPr="00595CC8" w:rsidRDefault="007F174F" w:rsidP="001E4289">
      <w:r w:rsidRPr="00595CC8">
        <w:t>Обязуюсь извещать ОГКУ «Центр социальных выплат» обо всех изменениях, влекущих за собой изменение в назначении и предоставлении мер социальной поддержки, в течение 5 дней.</w:t>
      </w:r>
    </w:p>
    <w:p w:rsidR="007F174F" w:rsidRPr="00595CC8" w:rsidRDefault="007F174F" w:rsidP="001E4289">
      <w:r w:rsidRPr="00595CC8">
        <w:t>Я проинформирова</w:t>
      </w:r>
      <w:proofErr w:type="gramStart"/>
      <w:r w:rsidRPr="00595CC8">
        <w:t>н(</w:t>
      </w:r>
      <w:proofErr w:type="gramEnd"/>
      <w:r w:rsidRPr="00595CC8">
        <w:t xml:space="preserve">а), что при представлении мною неверных сведений для назначения государственной социальной помощи я буду обязан(а) возместить незаконно полученные денежные  суммы. </w:t>
      </w:r>
    </w:p>
    <w:p w:rsidR="007F174F" w:rsidRPr="00595CC8" w:rsidRDefault="007F174F" w:rsidP="001E4289"/>
    <w:p w:rsidR="007F174F" w:rsidRPr="00595CC8" w:rsidRDefault="007F174F" w:rsidP="001E4289">
      <w:r w:rsidRPr="00595CC8">
        <w:t>Даю согласие на обработку содержащихся в настоящем заявлении персональных данных.</w:t>
      </w:r>
    </w:p>
    <w:p w:rsidR="007F174F" w:rsidRPr="00595CC8" w:rsidRDefault="007F174F" w:rsidP="001E4289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595CC8">
        <w:rPr>
          <w:rFonts w:ascii="Arial" w:hAnsi="Arial" w:cs="Times New Roman"/>
          <w:sz w:val="24"/>
          <w:szCs w:val="24"/>
        </w:rPr>
        <w:t>Дата ______________________     Подпись ____________________</w:t>
      </w:r>
    </w:p>
    <w:p w:rsidR="00E67F28" w:rsidRPr="00595CC8" w:rsidRDefault="00E67F28" w:rsidP="001E4289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</w:p>
    <w:p w:rsidR="00E67F28" w:rsidRPr="00595CC8" w:rsidRDefault="00E67F28" w:rsidP="001E4289"/>
    <w:tbl>
      <w:tblPr>
        <w:tblW w:w="981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8503"/>
      </w:tblGrid>
      <w:tr w:rsidR="00E67F28" w:rsidRPr="00595CC8" w:rsidTr="00E67F28">
        <w:trPr>
          <w:trHeight w:val="900"/>
        </w:trPr>
        <w:tc>
          <w:tcPr>
            <w:tcW w:w="1316" w:type="dxa"/>
          </w:tcPr>
          <w:p w:rsidR="00E67F28" w:rsidRPr="00595CC8" w:rsidRDefault="00E67F28" w:rsidP="001E4289">
            <w:pPr>
              <w:rPr>
                <w:szCs w:val="20"/>
              </w:rPr>
            </w:pPr>
            <w:r w:rsidRPr="00595CC8">
              <w:rPr>
                <w:szCs w:val="20"/>
              </w:rPr>
              <w:t xml:space="preserve">Заполняется дополнительно в случае подачи заявления законным представителем или доверенным лицом </w:t>
            </w:r>
          </w:p>
          <w:p w:rsidR="00E67F28" w:rsidRPr="00595CC8" w:rsidRDefault="00E67F28" w:rsidP="001E4289">
            <w:pPr>
              <w:rPr>
                <w:szCs w:val="20"/>
              </w:rPr>
            </w:pPr>
          </w:p>
        </w:tc>
        <w:tc>
          <w:tcPr>
            <w:tcW w:w="8503" w:type="dxa"/>
          </w:tcPr>
          <w:p w:rsidR="00E67F28" w:rsidRPr="00595CC8" w:rsidRDefault="00E67F28" w:rsidP="001E4289">
            <w:pPr>
              <w:pBdr>
                <w:bottom w:val="single" w:sz="12" w:space="1" w:color="auto"/>
              </w:pBdr>
              <w:rPr>
                <w:szCs w:val="20"/>
              </w:rPr>
            </w:pPr>
            <w:r w:rsidRPr="00595CC8">
              <w:rPr>
                <w:szCs w:val="20"/>
              </w:rPr>
              <w:t xml:space="preserve">Законный представитель (доверенное лицо):   </w:t>
            </w:r>
          </w:p>
          <w:p w:rsidR="00E67F28" w:rsidRPr="00595CC8" w:rsidRDefault="00E67F28" w:rsidP="001E4289">
            <w:pPr>
              <w:rPr>
                <w:szCs w:val="20"/>
              </w:rPr>
            </w:pPr>
            <w:r w:rsidRPr="00595CC8">
              <w:rPr>
                <w:szCs w:val="20"/>
              </w:rPr>
              <w:t>(фамилия, имя, отчество законного представителя или  доверенного лица)</w:t>
            </w:r>
          </w:p>
          <w:p w:rsidR="00E67F28" w:rsidRPr="00595CC8" w:rsidRDefault="00E67F28" w:rsidP="001E4289">
            <w:pPr>
              <w:rPr>
                <w:szCs w:val="20"/>
              </w:rPr>
            </w:pPr>
            <w:proofErr w:type="gramStart"/>
            <w:r w:rsidRPr="00595CC8">
              <w:rPr>
                <w:szCs w:val="20"/>
              </w:rPr>
              <w:t>Документ</w:t>
            </w:r>
            <w:proofErr w:type="gramEnd"/>
            <w:r w:rsidRPr="00595CC8">
              <w:rPr>
                <w:szCs w:val="20"/>
              </w:rPr>
              <w:t xml:space="preserve"> удостоверяющий личность: ____________________серия, номер ______________дата выдачи______________________________________ выдан_______________________________________________________________</w:t>
            </w:r>
          </w:p>
          <w:p w:rsidR="00E67F28" w:rsidRPr="00595CC8" w:rsidRDefault="00E67F28" w:rsidP="001E4289">
            <w:pPr>
              <w:pBdr>
                <w:bottom w:val="single" w:sz="12" w:space="1" w:color="auto"/>
              </w:pBdr>
              <w:rPr>
                <w:szCs w:val="20"/>
              </w:rPr>
            </w:pPr>
            <w:r w:rsidRPr="00595CC8">
              <w:rPr>
                <w:szCs w:val="20"/>
              </w:rPr>
              <w:t>Адрес места жительства _________________________________________</w:t>
            </w:r>
          </w:p>
          <w:p w:rsidR="00E67F28" w:rsidRPr="00595CC8" w:rsidRDefault="00E67F28" w:rsidP="001E4289">
            <w:pPr>
              <w:rPr>
                <w:szCs w:val="20"/>
              </w:rPr>
            </w:pPr>
            <w:r w:rsidRPr="00595CC8">
              <w:rPr>
                <w:szCs w:val="20"/>
              </w:rPr>
              <w:t>Полномочия   законного   представителя   (доверенного   лица) подтверждены: ____________________________________________________________________</w:t>
            </w:r>
          </w:p>
          <w:p w:rsidR="00E67F28" w:rsidRPr="00595CC8" w:rsidRDefault="00E67F28" w:rsidP="001E4289">
            <w:pPr>
              <w:pBdr>
                <w:bottom w:val="single" w:sz="12" w:space="1" w:color="auto"/>
              </w:pBdr>
              <w:rPr>
                <w:szCs w:val="20"/>
              </w:rPr>
            </w:pPr>
            <w:proofErr w:type="gramStart"/>
            <w:r w:rsidRPr="00595CC8">
              <w:rPr>
                <w:szCs w:val="20"/>
              </w:rPr>
              <w:t>(указать наименование и реквизиты документа, подтверждающего</w:t>
            </w:r>
            <w:proofErr w:type="gramEnd"/>
          </w:p>
          <w:p w:rsidR="00E67F28" w:rsidRPr="00595CC8" w:rsidRDefault="00E67F28" w:rsidP="001E4289">
            <w:pPr>
              <w:rPr>
                <w:szCs w:val="20"/>
              </w:rPr>
            </w:pPr>
            <w:r w:rsidRPr="00595CC8">
              <w:rPr>
                <w:szCs w:val="20"/>
              </w:rPr>
              <w:t xml:space="preserve"> полномочия законного представителя или доверенного лица)  </w:t>
            </w:r>
          </w:p>
          <w:p w:rsidR="00E67F28" w:rsidRPr="00595CC8" w:rsidRDefault="00E67F28" w:rsidP="001E4289">
            <w:pPr>
              <w:rPr>
                <w:szCs w:val="20"/>
              </w:rPr>
            </w:pPr>
          </w:p>
          <w:p w:rsidR="00E67F28" w:rsidRPr="00595CC8" w:rsidRDefault="00E67F28" w:rsidP="001E4289">
            <w:pPr>
              <w:rPr>
                <w:szCs w:val="20"/>
              </w:rPr>
            </w:pPr>
            <w:r w:rsidRPr="00595CC8">
              <w:rPr>
                <w:szCs w:val="20"/>
              </w:rPr>
              <w:t xml:space="preserve">Дата ______________________     Подпись ____________________                                              </w:t>
            </w:r>
          </w:p>
        </w:tc>
      </w:tr>
    </w:tbl>
    <w:p w:rsidR="00E67F28" w:rsidRPr="00595CC8" w:rsidRDefault="00E67F28" w:rsidP="001E4289">
      <w:pPr>
        <w:pStyle w:val="ConsPlusNormal"/>
        <w:ind w:firstLine="567"/>
        <w:jc w:val="both"/>
        <w:rPr>
          <w:rFonts w:cs="Times New Roman"/>
          <w:sz w:val="24"/>
          <w:szCs w:val="24"/>
        </w:rPr>
      </w:pPr>
      <w:r w:rsidRPr="00595CC8">
        <w:rPr>
          <w:rFonts w:cs="Times New Roman"/>
          <w:sz w:val="24"/>
          <w:szCs w:val="24"/>
        </w:rPr>
        <w:t>Заявление принял _____________________________                 ________________________</w:t>
      </w:r>
    </w:p>
    <w:p w:rsidR="009F14A5" w:rsidRPr="00595CC8" w:rsidRDefault="009F14A5" w:rsidP="001E4289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_____                </w:t>
      </w:r>
    </w:p>
    <w:p w:rsidR="00F62DDA" w:rsidRPr="00595CC8" w:rsidRDefault="00F62DDA" w:rsidP="001E4289">
      <w:pPr>
        <w:sectPr w:rsidR="00F62DDA" w:rsidRPr="00595CC8" w:rsidSect="009F14A5">
          <w:pgSz w:w="11906" w:h="16838"/>
          <w:pgMar w:top="851" w:right="567" w:bottom="851" w:left="1134" w:header="720" w:footer="720" w:gutter="0"/>
          <w:cols w:space="720"/>
          <w:docGrid w:linePitch="360"/>
        </w:sectPr>
      </w:pP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lastRenderedPageBreak/>
        <w:t xml:space="preserve">Приложение № </w:t>
      </w:r>
      <w:r w:rsidR="009F14A5" w:rsidRPr="00595CC8">
        <w:rPr>
          <w:rStyle w:val="TimesNewRoman14"/>
          <w:rFonts w:ascii="Arial" w:hAnsi="Arial" w:cs="Times New Roman"/>
          <w:sz w:val="24"/>
          <w:szCs w:val="28"/>
        </w:rPr>
        <w:t>4</w:t>
      </w:r>
    </w:p>
    <w:p w:rsidR="00BB5F41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к административному регламенту предоставления </w:t>
      </w:r>
    </w:p>
    <w:p w:rsidR="00BB5F41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департаментом социальной защиты населения, </w:t>
      </w:r>
    </w:p>
    <w:p w:rsidR="00556CED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опеки и попечительства Костромской области </w:t>
      </w:r>
    </w:p>
    <w:p w:rsidR="00BB5F41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государственной услуги </w:t>
      </w:r>
      <w:r w:rsidRPr="00595CC8">
        <w:rPr>
          <w:rFonts w:cs="Times New Roman"/>
          <w:sz w:val="24"/>
          <w:szCs w:val="28"/>
        </w:rPr>
        <w:t>«</w:t>
      </w:r>
      <w:r w:rsidR="00556CED" w:rsidRPr="00595CC8">
        <w:rPr>
          <w:rFonts w:cs="Times New Roman"/>
          <w:sz w:val="24"/>
          <w:szCs w:val="28"/>
        </w:rPr>
        <w:t xml:space="preserve">Назначение </w:t>
      </w:r>
      <w:r w:rsidR="006762D4" w:rsidRPr="00595CC8">
        <w:rPr>
          <w:rFonts w:cs="Times New Roman"/>
          <w:sz w:val="24"/>
          <w:szCs w:val="28"/>
        </w:rPr>
        <w:t xml:space="preserve">государственной </w:t>
      </w:r>
    </w:p>
    <w:p w:rsidR="00D058C6" w:rsidRPr="00595CC8" w:rsidRDefault="006762D4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социальной помощи </w:t>
      </w:r>
      <w:r w:rsidR="00AD0153" w:rsidRPr="00595CC8">
        <w:rPr>
          <w:rFonts w:cs="Times New Roman"/>
          <w:sz w:val="24"/>
          <w:szCs w:val="28"/>
        </w:rPr>
        <w:t xml:space="preserve">в </w:t>
      </w:r>
      <w:r w:rsidR="00343C10" w:rsidRPr="00595CC8">
        <w:rPr>
          <w:rFonts w:cs="Times New Roman"/>
          <w:sz w:val="24"/>
          <w:szCs w:val="28"/>
        </w:rPr>
        <w:t xml:space="preserve">Костромской области </w:t>
      </w:r>
    </w:p>
    <w:p w:rsidR="00F62DDA" w:rsidRPr="00595CC8" w:rsidRDefault="00343C10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реабилитированным лицам</w:t>
      </w:r>
      <w:r w:rsidR="00F62DDA" w:rsidRPr="00595CC8">
        <w:rPr>
          <w:rStyle w:val="TimesNewRoman14"/>
          <w:rFonts w:ascii="Arial" w:hAnsi="Arial" w:cs="Times New Roman"/>
          <w:sz w:val="24"/>
          <w:szCs w:val="28"/>
        </w:rPr>
        <w:t>»</w:t>
      </w:r>
    </w:p>
    <w:p w:rsidR="00F62DDA" w:rsidRDefault="00F62DDA" w:rsidP="001E4289"/>
    <w:p w:rsidR="00BC315C" w:rsidRPr="00595CC8" w:rsidRDefault="00BC315C" w:rsidP="001E4289"/>
    <w:p w:rsidR="00F62DDA" w:rsidRPr="00595CC8" w:rsidRDefault="00F62DDA" w:rsidP="00F44234">
      <w:pPr>
        <w:jc w:val="center"/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ЖУРНАЛ</w:t>
      </w:r>
    </w:p>
    <w:p w:rsidR="00F62DDA" w:rsidRPr="00595CC8" w:rsidRDefault="00F62DDA" w:rsidP="00F44234">
      <w:pPr>
        <w:jc w:val="center"/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регистрации заявлений</w:t>
      </w:r>
    </w:p>
    <w:p w:rsidR="00F62DDA" w:rsidRPr="00595CC8" w:rsidRDefault="00F62DDA" w:rsidP="001E4289"/>
    <w:tbl>
      <w:tblPr>
        <w:tblW w:w="15189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1593"/>
        <w:gridCol w:w="3402"/>
        <w:gridCol w:w="2126"/>
      </w:tblGrid>
      <w:tr w:rsidR="00F62DDA" w:rsidRPr="00595CC8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595CC8" w:rsidRDefault="00F62DDA" w:rsidP="00F44234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595CC8">
              <w:rPr>
                <w:rStyle w:val="TimesNewRoman14"/>
                <w:rFonts w:ascii="Arial" w:hAnsi="Arial" w:cs="Times New Roman"/>
                <w:sz w:val="24"/>
              </w:rPr>
              <w:t>№</w:t>
            </w:r>
          </w:p>
          <w:p w:rsidR="00F62DDA" w:rsidRPr="00595CC8" w:rsidRDefault="00F62DDA" w:rsidP="00F44234">
            <w:pPr>
              <w:pStyle w:val="Table0"/>
            </w:pPr>
            <w:proofErr w:type="gramStart"/>
            <w:r w:rsidRPr="00595CC8">
              <w:t>п</w:t>
            </w:r>
            <w:proofErr w:type="gramEnd"/>
            <w:r w:rsidRPr="00595CC8">
              <w:t>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595CC8" w:rsidRDefault="00F62DDA" w:rsidP="00F44234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595CC8">
              <w:rPr>
                <w:rStyle w:val="TimesNewRoman14"/>
                <w:rFonts w:ascii="Arial" w:hAnsi="Arial" w:cs="Times New Roman"/>
                <w:sz w:val="24"/>
              </w:rPr>
              <w:t>Дата</w:t>
            </w:r>
          </w:p>
          <w:p w:rsidR="00F62DDA" w:rsidRPr="00595CC8" w:rsidRDefault="00F62DDA" w:rsidP="00F44234">
            <w:pPr>
              <w:pStyle w:val="Table0"/>
            </w:pPr>
            <w:r w:rsidRPr="00595CC8">
              <w:t>обращения</w:t>
            </w:r>
          </w:p>
          <w:p w:rsidR="00F62DDA" w:rsidRPr="00595CC8" w:rsidRDefault="00F62DDA" w:rsidP="00F44234">
            <w:pPr>
              <w:pStyle w:val="Table0"/>
            </w:pPr>
            <w:r w:rsidRPr="00595CC8">
              <w:t>заявителя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595CC8" w:rsidRDefault="00F62DDA" w:rsidP="00F44234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595CC8">
              <w:rPr>
                <w:rStyle w:val="TimesNewRoman14"/>
                <w:rFonts w:ascii="Arial" w:hAnsi="Arial" w:cs="Times New Roman"/>
                <w:sz w:val="24"/>
              </w:rPr>
              <w:t>Ф.И.О.</w:t>
            </w:r>
          </w:p>
          <w:p w:rsidR="00F62DDA" w:rsidRPr="00595CC8" w:rsidRDefault="00F62DDA" w:rsidP="00F44234">
            <w:pPr>
              <w:pStyle w:val="Table0"/>
            </w:pPr>
            <w:r w:rsidRPr="00595CC8">
              <w:t>заявителя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F44234" w:rsidRDefault="00F62DDA" w:rsidP="00F44234">
            <w:pPr>
              <w:pStyle w:val="Table0"/>
            </w:pPr>
            <w:r w:rsidRPr="00F44234">
              <w:t>Адрес проживания заявителя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F44234" w:rsidRDefault="00F62DDA" w:rsidP="00F44234">
            <w:pPr>
              <w:pStyle w:val="Table0"/>
            </w:pPr>
            <w:r w:rsidRPr="00F44234">
              <w:t>Цель обращения</w:t>
            </w:r>
          </w:p>
          <w:p w:rsidR="00F62DDA" w:rsidRPr="00595CC8" w:rsidRDefault="00F62DDA" w:rsidP="00F44234">
            <w:pPr>
              <w:pStyle w:val="Table0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F44234" w:rsidRDefault="00F62DDA" w:rsidP="00F44234">
            <w:pPr>
              <w:pStyle w:val="Table0"/>
            </w:pPr>
            <w:r w:rsidRPr="00F44234">
              <w:t>Подпись специалиста,</w:t>
            </w:r>
          </w:p>
          <w:p w:rsidR="00F62DDA" w:rsidRPr="00595CC8" w:rsidRDefault="00F62DDA" w:rsidP="00F44234">
            <w:pPr>
              <w:pStyle w:val="Table0"/>
            </w:pPr>
            <w:proofErr w:type="gramStart"/>
            <w:r w:rsidRPr="00595CC8">
              <w:t>принявшего</w:t>
            </w:r>
            <w:proofErr w:type="gramEnd"/>
            <w:r w:rsidRPr="00595CC8">
              <w:t xml:space="preserve"> заявление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2DDA" w:rsidRPr="00F44234" w:rsidRDefault="00F62DDA" w:rsidP="00F44234">
            <w:pPr>
              <w:pStyle w:val="Table0"/>
            </w:pPr>
            <w:r w:rsidRPr="00F44234">
              <w:t>Примечание</w:t>
            </w:r>
          </w:p>
        </w:tc>
      </w:tr>
      <w:tr w:rsidR="00F62DDA" w:rsidRPr="00595CC8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595CC8" w:rsidRDefault="00F62DDA" w:rsidP="00F44234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595CC8">
              <w:rPr>
                <w:rStyle w:val="TimesNewRoman14"/>
                <w:rFonts w:ascii="Arial" w:hAnsi="Arial" w:cs="Times New Roman"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595CC8" w:rsidRDefault="00F62DDA" w:rsidP="00F44234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595CC8">
              <w:rPr>
                <w:rStyle w:val="TimesNewRoman14"/>
                <w:rFonts w:ascii="Arial" w:hAnsi="Arial" w:cs="Times New Roman"/>
                <w:sz w:val="24"/>
              </w:rPr>
              <w:t>2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595CC8" w:rsidRDefault="00F62DDA" w:rsidP="00F44234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595CC8">
              <w:rPr>
                <w:rStyle w:val="TimesNewRoman14"/>
                <w:rFonts w:ascii="Arial" w:hAnsi="Arial" w:cs="Times New Roman"/>
                <w:sz w:val="24"/>
              </w:rPr>
              <w:t>3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595CC8" w:rsidRDefault="00F62DDA" w:rsidP="00F44234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595CC8">
              <w:rPr>
                <w:rStyle w:val="TimesNewRoman14"/>
                <w:rFonts w:ascii="Arial" w:hAnsi="Arial" w:cs="Times New Roman"/>
                <w:sz w:val="24"/>
              </w:rPr>
              <w:t>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595CC8" w:rsidRDefault="00F62DDA" w:rsidP="00F44234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595CC8">
              <w:rPr>
                <w:rStyle w:val="TimesNewRoman14"/>
                <w:rFonts w:ascii="Arial" w:hAnsi="Arial" w:cs="Times New Roman"/>
                <w:sz w:val="24"/>
              </w:rPr>
              <w:t>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595CC8" w:rsidRDefault="00F62DDA" w:rsidP="00F44234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595CC8">
              <w:rPr>
                <w:rStyle w:val="TimesNewRoman14"/>
                <w:rFonts w:ascii="Arial" w:hAnsi="Arial" w:cs="Times New Roman"/>
                <w:sz w:val="24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2DDA" w:rsidRPr="00595CC8" w:rsidRDefault="00F62DDA" w:rsidP="00F44234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595CC8">
              <w:rPr>
                <w:rStyle w:val="TimesNewRoman14"/>
                <w:rFonts w:ascii="Arial" w:hAnsi="Arial" w:cs="Times New Roman"/>
                <w:sz w:val="24"/>
              </w:rPr>
              <w:t>7</w:t>
            </w:r>
          </w:p>
        </w:tc>
      </w:tr>
    </w:tbl>
    <w:p w:rsidR="00F62DDA" w:rsidRPr="00595CC8" w:rsidRDefault="00F62DDA" w:rsidP="001E4289"/>
    <w:p w:rsidR="00F62DDA" w:rsidRPr="00595CC8" w:rsidRDefault="00F62DDA" w:rsidP="001E4289"/>
    <w:p w:rsidR="00F62DDA" w:rsidRPr="00595CC8" w:rsidRDefault="00F62DDA" w:rsidP="001E4289"/>
    <w:p w:rsidR="00F62DDA" w:rsidRPr="00595CC8" w:rsidRDefault="00F62DDA" w:rsidP="001E4289"/>
    <w:p w:rsidR="00F62DDA" w:rsidRPr="00595CC8" w:rsidRDefault="00F62DDA" w:rsidP="001E4289"/>
    <w:p w:rsidR="00F62DDA" w:rsidRPr="00595CC8" w:rsidRDefault="00F62DDA" w:rsidP="001E4289"/>
    <w:p w:rsidR="00F62DDA" w:rsidRPr="00595CC8" w:rsidRDefault="00F62DDA" w:rsidP="001E4289"/>
    <w:p w:rsidR="00F62DDA" w:rsidRPr="00595CC8" w:rsidRDefault="00F62DDA" w:rsidP="001E4289"/>
    <w:p w:rsidR="00F62DDA" w:rsidRPr="00595CC8" w:rsidRDefault="00F62DDA" w:rsidP="001E4289"/>
    <w:p w:rsidR="00F62DDA" w:rsidRPr="00595CC8" w:rsidRDefault="00F62DDA" w:rsidP="001E4289"/>
    <w:p w:rsidR="00F62DDA" w:rsidRPr="00595CC8" w:rsidRDefault="00F62DDA" w:rsidP="001E4289">
      <w:pPr>
        <w:sectPr w:rsidR="00F62DDA" w:rsidRPr="00595CC8" w:rsidSect="00EC5C71">
          <w:pgSz w:w="16838" w:h="11906" w:orient="landscape"/>
          <w:pgMar w:top="1134" w:right="851" w:bottom="567" w:left="851" w:header="720" w:footer="720" w:gutter="0"/>
          <w:cols w:space="720"/>
          <w:docGrid w:linePitch="360"/>
        </w:sectPr>
      </w:pP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Приложение № 5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к административному регламенту предоставления 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департаментом социальной защиты населения, 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опеки и попечительства Костромской области 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государственной услуги </w:t>
      </w:r>
      <w:r w:rsidRPr="00595CC8">
        <w:rPr>
          <w:rFonts w:cs="Times New Roman"/>
          <w:sz w:val="24"/>
          <w:szCs w:val="28"/>
        </w:rPr>
        <w:t xml:space="preserve">«Назначение 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государственной социальной помощи 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в Костромской области реабилитированным лицам</w:t>
      </w:r>
      <w:r w:rsidRPr="00595CC8">
        <w:rPr>
          <w:rStyle w:val="TimesNewRoman14"/>
          <w:rFonts w:ascii="Arial" w:hAnsi="Arial" w:cs="Times New Roman"/>
          <w:sz w:val="24"/>
          <w:szCs w:val="28"/>
        </w:rPr>
        <w:t>»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________________________________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(ФИО)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________________________________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________________________________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адрес</w:t>
      </w:r>
    </w:p>
    <w:p w:rsidR="009F14A5" w:rsidRDefault="009F14A5" w:rsidP="001E4289"/>
    <w:p w:rsidR="00F44234" w:rsidRPr="00595CC8" w:rsidRDefault="00F44234" w:rsidP="001E4289"/>
    <w:p w:rsidR="009F14A5" w:rsidRPr="00595CC8" w:rsidRDefault="009F14A5" w:rsidP="00F44234">
      <w:pPr>
        <w:jc w:val="center"/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Расписка - уведомление</w:t>
      </w:r>
    </w:p>
    <w:p w:rsidR="009F14A5" w:rsidRPr="00595CC8" w:rsidRDefault="009F14A5" w:rsidP="00F44234">
      <w:pPr>
        <w:jc w:val="center"/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о приеме заявления и документов</w:t>
      </w:r>
    </w:p>
    <w:p w:rsidR="009F14A5" w:rsidRPr="00595CC8" w:rsidRDefault="009F14A5" w:rsidP="001E4289"/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_____________________________________________________________</w:t>
      </w:r>
    </w:p>
    <w:p w:rsidR="009F14A5" w:rsidRPr="00595CC8" w:rsidRDefault="009F14A5" w:rsidP="001E4289">
      <w:pPr>
        <w:pStyle w:val="ConsPlusNonformat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2"/>
        </w:rPr>
      </w:pPr>
      <w:r w:rsidRPr="00595CC8">
        <w:rPr>
          <w:rStyle w:val="TimesNewRoman14"/>
          <w:rFonts w:ascii="Arial" w:hAnsi="Arial" w:cs="Times New Roman"/>
          <w:sz w:val="24"/>
          <w:szCs w:val="22"/>
        </w:rPr>
        <w:t>(наименование органа, участвующего в предоставлении услуги)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сообщает Вам, что ваше заявление о ___________________________________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 xml:space="preserve">________________________________________________________________________________________________________________________________________________  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с документами: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1) ________________________________________________________________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2) ________________________________________________________________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3) ________________________________________________________________</w:t>
      </w:r>
    </w:p>
    <w:p w:rsidR="00B0505D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 xml:space="preserve">4) ________________________________________________________________ 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5)  ________________________________________________________________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Зарегистрировано при поступлении </w:t>
      </w:r>
      <w:proofErr w:type="gramStart"/>
      <w:r w:rsidRPr="00595CC8">
        <w:rPr>
          <w:rStyle w:val="TimesNewRoman14"/>
          <w:rFonts w:ascii="Arial" w:hAnsi="Arial" w:cs="Times New Roman"/>
          <w:sz w:val="24"/>
          <w:szCs w:val="28"/>
        </w:rPr>
        <w:t>за</w:t>
      </w:r>
      <w:proofErr w:type="gramEnd"/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 № ____________ от ______________ г.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Контактный телефон ________________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Руководитель ____________________________________________________</w:t>
      </w:r>
    </w:p>
    <w:p w:rsidR="009F14A5" w:rsidRDefault="009F14A5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Приложение № </w:t>
      </w:r>
      <w:r w:rsidR="00B0505D" w:rsidRPr="00595CC8">
        <w:rPr>
          <w:rStyle w:val="TimesNewRoman14"/>
          <w:rFonts w:ascii="Arial" w:hAnsi="Arial" w:cs="Times New Roman"/>
          <w:sz w:val="24"/>
          <w:szCs w:val="28"/>
        </w:rPr>
        <w:t>6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lastRenderedPageBreak/>
        <w:t xml:space="preserve">к административному регламенту предоставления 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департаментом социальной защиты населения, 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опеки и попечительства Костромской области </w:t>
      </w:r>
    </w:p>
    <w:p w:rsidR="006762D4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государственной услуги </w:t>
      </w:r>
      <w:r w:rsidRPr="00595CC8">
        <w:rPr>
          <w:rFonts w:cs="Times New Roman"/>
          <w:sz w:val="24"/>
          <w:szCs w:val="28"/>
        </w:rPr>
        <w:t xml:space="preserve">«Назначение </w:t>
      </w:r>
      <w:r w:rsidR="006762D4" w:rsidRPr="00595CC8">
        <w:rPr>
          <w:rFonts w:cs="Times New Roman"/>
          <w:sz w:val="24"/>
          <w:szCs w:val="28"/>
        </w:rPr>
        <w:t xml:space="preserve">государственной </w:t>
      </w:r>
    </w:p>
    <w:p w:rsidR="00D058C6" w:rsidRPr="00595CC8" w:rsidRDefault="006762D4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социальной помощи </w:t>
      </w:r>
      <w:r w:rsidR="00087318" w:rsidRPr="00595CC8">
        <w:rPr>
          <w:rFonts w:cs="Times New Roman"/>
          <w:sz w:val="24"/>
          <w:szCs w:val="28"/>
        </w:rPr>
        <w:t xml:space="preserve">в </w:t>
      </w:r>
      <w:r w:rsidR="00D058C6" w:rsidRPr="00595CC8">
        <w:rPr>
          <w:rFonts w:cs="Times New Roman"/>
          <w:sz w:val="24"/>
          <w:szCs w:val="28"/>
        </w:rPr>
        <w:t xml:space="preserve">Костромской области </w:t>
      </w:r>
    </w:p>
    <w:p w:rsidR="00CC4C9D" w:rsidRPr="00595CC8" w:rsidRDefault="00D058C6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реабилитированным лицам</w:t>
      </w:r>
      <w:r w:rsidR="00CC4C9D" w:rsidRPr="00595CC8">
        <w:rPr>
          <w:rStyle w:val="TimesNewRoman14"/>
          <w:rFonts w:ascii="Arial" w:hAnsi="Arial" w:cs="Times New Roman"/>
          <w:sz w:val="24"/>
          <w:szCs w:val="28"/>
        </w:rPr>
        <w:t>»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CC4C9D" w:rsidRPr="00595CC8" w:rsidRDefault="00CC4C9D" w:rsidP="00F4423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УВЕДОМЛЕНИЕ</w:t>
      </w:r>
    </w:p>
    <w:p w:rsidR="006762D4" w:rsidRPr="00595CC8" w:rsidRDefault="00CC4C9D" w:rsidP="00F4423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о назначении </w:t>
      </w:r>
      <w:r w:rsidR="006762D4" w:rsidRPr="00595CC8">
        <w:rPr>
          <w:rFonts w:cs="Times New Roman"/>
          <w:sz w:val="24"/>
          <w:szCs w:val="28"/>
        </w:rPr>
        <w:t>государственной социальной помощи</w:t>
      </w:r>
    </w:p>
    <w:p w:rsidR="00CC4C9D" w:rsidRPr="00595CC8" w:rsidRDefault="00087318" w:rsidP="00F4423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в виде денежной выплаты на </w:t>
      </w:r>
      <w:r w:rsidR="00B91DA2" w:rsidRPr="00595CC8">
        <w:rPr>
          <w:rFonts w:cs="Times New Roman"/>
          <w:sz w:val="24"/>
          <w:szCs w:val="28"/>
        </w:rPr>
        <w:t>возмещение расходов на проезд</w:t>
      </w:r>
    </w:p>
    <w:p w:rsidR="00CC4C9D" w:rsidRPr="00595CC8" w:rsidRDefault="00CC4C9D" w:rsidP="00F4423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от ______________________                                                       № ___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CC4C9D" w:rsidRPr="00595CC8" w:rsidRDefault="00CC4C9D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_____________________________________________________________</w:t>
      </w:r>
    </w:p>
    <w:p w:rsidR="00CC4C9D" w:rsidRPr="00595CC8" w:rsidRDefault="00CC4C9D" w:rsidP="001E4289">
      <w:pPr>
        <w:autoSpaceDE w:val="0"/>
        <w:rPr>
          <w:rStyle w:val="TimesNewRoman14"/>
          <w:rFonts w:ascii="Arial" w:hAnsi="Arial"/>
          <w:sz w:val="24"/>
        </w:rPr>
      </w:pPr>
      <w:r w:rsidRPr="00595CC8">
        <w:t xml:space="preserve">(наименование </w:t>
      </w:r>
      <w:r w:rsidR="008B0503" w:rsidRPr="00595CC8">
        <w:t>уполномоченного органа</w:t>
      </w:r>
      <w:r w:rsidRPr="00595CC8">
        <w:t>)</w:t>
      </w:r>
      <w:r w:rsidRPr="00595CC8">
        <w:rPr>
          <w:rStyle w:val="TimesNewRoman14"/>
          <w:rFonts w:ascii="Arial" w:hAnsi="Arial"/>
          <w:sz w:val="24"/>
        </w:rPr>
        <w:t xml:space="preserve"> 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рассмотрено Ваше заявление и представленные документы для назначения меры социальной поддержки в виде _______________________________________</w:t>
      </w:r>
      <w:r w:rsidR="008B0503" w:rsidRPr="00595CC8">
        <w:rPr>
          <w:rFonts w:cs="Times New Roman"/>
          <w:sz w:val="24"/>
          <w:szCs w:val="28"/>
        </w:rPr>
        <w:t>______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___________________________________________________</w:t>
      </w:r>
      <w:r w:rsidR="00F95CDF" w:rsidRPr="00595CC8">
        <w:rPr>
          <w:rFonts w:cs="Times New Roman"/>
          <w:sz w:val="24"/>
          <w:szCs w:val="28"/>
        </w:rPr>
        <w:t>_______________</w:t>
      </w:r>
      <w:r w:rsidR="008B0503" w:rsidRPr="00595CC8">
        <w:rPr>
          <w:rFonts w:cs="Times New Roman"/>
          <w:sz w:val="24"/>
          <w:szCs w:val="28"/>
        </w:rPr>
        <w:t>_____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принято решение о назначении </w:t>
      </w:r>
      <w:r w:rsidR="006762D4" w:rsidRPr="00595CC8">
        <w:rPr>
          <w:rFonts w:cs="Times New Roman"/>
          <w:sz w:val="24"/>
          <w:szCs w:val="28"/>
        </w:rPr>
        <w:t xml:space="preserve">государственной социальной помощи </w:t>
      </w:r>
      <w:r w:rsidRPr="00595CC8">
        <w:rPr>
          <w:rFonts w:cs="Times New Roman"/>
          <w:sz w:val="24"/>
          <w:szCs w:val="28"/>
        </w:rPr>
        <w:t xml:space="preserve">на основании </w:t>
      </w:r>
      <w:r w:rsidR="006762D4" w:rsidRPr="00595CC8">
        <w:rPr>
          <w:rFonts w:cs="Times New Roman"/>
          <w:sz w:val="24"/>
          <w:szCs w:val="28"/>
        </w:rPr>
        <w:t xml:space="preserve">Закона Костромской области от 19.07.2005 № 292-ЗКО «О государственной социальной помощи в Костромской области». 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95CDF" w:rsidRPr="00595CC8" w:rsidRDefault="008B0503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Руководитель уполномоченного органа</w:t>
      </w:r>
      <w:r w:rsidR="00F95CDF" w:rsidRPr="00595CC8">
        <w:rPr>
          <w:rStyle w:val="TimesNewRoman14"/>
          <w:rFonts w:ascii="Arial" w:hAnsi="Arial" w:cs="Times New Roman"/>
          <w:sz w:val="24"/>
          <w:szCs w:val="28"/>
        </w:rPr>
        <w:t>_____</w:t>
      </w:r>
      <w:r w:rsidR="00835797" w:rsidRPr="00595CC8">
        <w:rPr>
          <w:rStyle w:val="TimesNewRoman14"/>
          <w:rFonts w:ascii="Arial" w:hAnsi="Arial" w:cs="Times New Roman"/>
          <w:sz w:val="24"/>
          <w:szCs w:val="28"/>
        </w:rPr>
        <w:t>__________</w:t>
      </w:r>
      <w:r w:rsidR="00F95CDF" w:rsidRPr="00595CC8">
        <w:rPr>
          <w:rStyle w:val="TimesNewRoman14"/>
          <w:rFonts w:ascii="Arial" w:hAnsi="Arial" w:cs="Times New Roman"/>
          <w:sz w:val="24"/>
          <w:szCs w:val="28"/>
        </w:rPr>
        <w:t xml:space="preserve">          </w:t>
      </w:r>
      <w:r w:rsidR="00835797" w:rsidRPr="00595CC8">
        <w:rPr>
          <w:rStyle w:val="TimesNewRoman14"/>
          <w:rFonts w:ascii="Arial" w:hAnsi="Arial" w:cs="Times New Roman"/>
          <w:sz w:val="24"/>
          <w:szCs w:val="28"/>
        </w:rPr>
        <w:t xml:space="preserve">       _______________</w:t>
      </w: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                                       </w:t>
      </w:r>
      <w:r w:rsidR="00835797" w:rsidRPr="00595CC8">
        <w:rPr>
          <w:rFonts w:cs="Times New Roman"/>
          <w:sz w:val="24"/>
          <w:szCs w:val="28"/>
        </w:rPr>
        <w:t xml:space="preserve">                             </w:t>
      </w:r>
      <w:r w:rsidRPr="00595CC8">
        <w:rPr>
          <w:rFonts w:cs="Times New Roman"/>
          <w:sz w:val="24"/>
          <w:szCs w:val="28"/>
        </w:rPr>
        <w:t xml:space="preserve"> (подпись)                   (расшифровка подписи)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835797" w:rsidRPr="00595CC8" w:rsidRDefault="00835797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835797" w:rsidRPr="00595CC8" w:rsidRDefault="00835797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835797" w:rsidRPr="00595CC8" w:rsidRDefault="00835797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231828" w:rsidRPr="00595CC8" w:rsidRDefault="00231828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231828" w:rsidRPr="00595CC8" w:rsidRDefault="00231828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B91DA2" w:rsidRPr="00595CC8" w:rsidRDefault="00B91DA2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B91DA2" w:rsidRPr="00595CC8" w:rsidRDefault="00B91DA2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231828" w:rsidRPr="00595CC8" w:rsidRDefault="00231828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Приложение №</w:t>
      </w:r>
      <w:r w:rsidR="00B0505D" w:rsidRPr="00595CC8">
        <w:rPr>
          <w:rStyle w:val="TimesNewRoman14"/>
          <w:rFonts w:ascii="Arial" w:hAnsi="Arial" w:cs="Times New Roman"/>
          <w:sz w:val="24"/>
          <w:szCs w:val="28"/>
        </w:rPr>
        <w:t xml:space="preserve"> 7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к административному регламенту предоставления 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департаментом социальной защиты населения, 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опеки и попечительства Костромской области </w:t>
      </w:r>
    </w:p>
    <w:p w:rsidR="006762D4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государственной услуги </w:t>
      </w:r>
      <w:r w:rsidRPr="00595CC8">
        <w:rPr>
          <w:rFonts w:cs="Times New Roman"/>
          <w:sz w:val="24"/>
          <w:szCs w:val="28"/>
        </w:rPr>
        <w:t xml:space="preserve">«Назначение </w:t>
      </w:r>
      <w:r w:rsidR="006762D4" w:rsidRPr="00595CC8">
        <w:rPr>
          <w:rFonts w:cs="Times New Roman"/>
          <w:sz w:val="24"/>
          <w:szCs w:val="28"/>
        </w:rPr>
        <w:t xml:space="preserve">государственной </w:t>
      </w:r>
    </w:p>
    <w:p w:rsidR="00B91DA2" w:rsidRPr="00595CC8" w:rsidRDefault="006762D4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социальной помощи</w:t>
      </w:r>
      <w:r w:rsidR="00231828" w:rsidRPr="00595CC8">
        <w:rPr>
          <w:rFonts w:cs="Times New Roman"/>
          <w:sz w:val="24"/>
          <w:szCs w:val="28"/>
        </w:rPr>
        <w:t xml:space="preserve"> в </w:t>
      </w:r>
      <w:r w:rsidR="00B91DA2" w:rsidRPr="00595CC8">
        <w:rPr>
          <w:rFonts w:cs="Times New Roman"/>
          <w:sz w:val="24"/>
          <w:szCs w:val="28"/>
        </w:rPr>
        <w:t xml:space="preserve">Костромской области </w:t>
      </w:r>
    </w:p>
    <w:p w:rsidR="00CC4C9D" w:rsidRPr="00595CC8" w:rsidRDefault="00B91DA2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реабилитированным лицам</w:t>
      </w:r>
      <w:r w:rsidR="00CC4C9D" w:rsidRPr="00595CC8">
        <w:rPr>
          <w:rStyle w:val="TimesNewRoman14"/>
          <w:rFonts w:ascii="Arial" w:hAnsi="Arial" w:cs="Times New Roman"/>
          <w:sz w:val="24"/>
          <w:szCs w:val="28"/>
        </w:rPr>
        <w:t>»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91DA2" w:rsidRPr="00595CC8" w:rsidRDefault="00B91DA2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95CDF" w:rsidRPr="00595CC8" w:rsidRDefault="00F95CDF" w:rsidP="00F4423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lastRenderedPageBreak/>
        <w:t>УВЕДОМЛЕНИЕ</w:t>
      </w:r>
    </w:p>
    <w:p w:rsidR="006762D4" w:rsidRPr="00595CC8" w:rsidRDefault="00F95CDF" w:rsidP="00F4423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об отказе в назначении </w:t>
      </w:r>
      <w:r w:rsidR="006762D4" w:rsidRPr="00595CC8">
        <w:rPr>
          <w:rFonts w:cs="Times New Roman"/>
          <w:sz w:val="24"/>
          <w:szCs w:val="28"/>
        </w:rPr>
        <w:t>государственной социальной помощи</w:t>
      </w:r>
    </w:p>
    <w:p w:rsidR="00F95CDF" w:rsidRPr="00595CC8" w:rsidRDefault="00F95CDF" w:rsidP="00F4423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</w:p>
    <w:p w:rsidR="00F95CDF" w:rsidRPr="00595CC8" w:rsidRDefault="00F95CDF" w:rsidP="00F4423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от ______________________                                                       № ___</w:t>
      </w: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95CDF" w:rsidRPr="00595CC8" w:rsidRDefault="00F95CDF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_____________________________________________________________</w:t>
      </w:r>
    </w:p>
    <w:p w:rsidR="00F95CDF" w:rsidRPr="00595CC8" w:rsidRDefault="00F95CDF" w:rsidP="001E4289">
      <w:pPr>
        <w:autoSpaceDE w:val="0"/>
        <w:rPr>
          <w:rStyle w:val="TimesNewRoman14"/>
          <w:rFonts w:ascii="Arial" w:hAnsi="Arial"/>
          <w:sz w:val="24"/>
        </w:rPr>
      </w:pPr>
      <w:r w:rsidRPr="00595CC8">
        <w:t xml:space="preserve">(наименование </w:t>
      </w:r>
      <w:r w:rsidR="00835797" w:rsidRPr="00595CC8">
        <w:t>уполномоченного органа</w:t>
      </w:r>
      <w:r w:rsidRPr="00595CC8">
        <w:t>)</w:t>
      </w:r>
      <w:r w:rsidRPr="00595CC8">
        <w:rPr>
          <w:rStyle w:val="TimesNewRoman14"/>
          <w:rFonts w:ascii="Arial" w:hAnsi="Arial"/>
          <w:sz w:val="24"/>
        </w:rPr>
        <w:t xml:space="preserve"> </w:t>
      </w: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принято решение об отказе в предоставлении Вам мер социальной поддержки в виде ___________________________________________________</w:t>
      </w:r>
      <w:r w:rsidR="00F723E3" w:rsidRPr="00595CC8">
        <w:rPr>
          <w:rFonts w:cs="Times New Roman"/>
          <w:sz w:val="24"/>
          <w:szCs w:val="28"/>
        </w:rPr>
        <w:t>_______________</w:t>
      </w: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__________________________________________________________________</w:t>
      </w: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по следующим причинам ____________________________________________</w:t>
      </w: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762D4" w:rsidRPr="00595CC8" w:rsidRDefault="00F95CD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Решение об отказе в назначении </w:t>
      </w:r>
      <w:r w:rsidR="006762D4" w:rsidRPr="00595CC8">
        <w:rPr>
          <w:rFonts w:cs="Times New Roman"/>
          <w:sz w:val="24"/>
          <w:szCs w:val="28"/>
        </w:rPr>
        <w:t xml:space="preserve">государственной социальной помощи </w:t>
      </w:r>
    </w:p>
    <w:p w:rsidR="00F95CDF" w:rsidRPr="00595CC8" w:rsidRDefault="006762D4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в </w:t>
      </w:r>
      <w:r w:rsidR="00A07649" w:rsidRPr="00595CC8">
        <w:rPr>
          <w:rFonts w:cs="Times New Roman"/>
          <w:sz w:val="24"/>
          <w:szCs w:val="28"/>
        </w:rPr>
        <w:t xml:space="preserve">виде денежной выплаты на возмещение расходов на проезд </w:t>
      </w:r>
      <w:r w:rsidR="00F95CDF" w:rsidRPr="00595CC8">
        <w:rPr>
          <w:rFonts w:cs="Times New Roman"/>
          <w:sz w:val="24"/>
          <w:szCs w:val="28"/>
        </w:rPr>
        <w:t>может быть обжаловано в установленном законодательством порядке.</w:t>
      </w: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835797" w:rsidRPr="00595CC8" w:rsidRDefault="00835797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Руководитель уполномоченного органа_______________                 _______________</w:t>
      </w:r>
    </w:p>
    <w:p w:rsidR="00835797" w:rsidRPr="00595CC8" w:rsidRDefault="00835797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                                                                     (подпись)                   (расшифровка подписи)</w:t>
      </w: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sectPr w:rsidR="00F95CDF" w:rsidRPr="00595CC8" w:rsidSect="00FE5748">
      <w:pgSz w:w="11906" w:h="16838"/>
      <w:pgMar w:top="851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G_Souvenir">
    <w:altName w:val="Courier New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CEF37F9"/>
    <w:multiLevelType w:val="hybridMultilevel"/>
    <w:tmpl w:val="F132B7D2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E006605"/>
    <w:multiLevelType w:val="hybridMultilevel"/>
    <w:tmpl w:val="5734B7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C0720F"/>
    <w:multiLevelType w:val="hybridMultilevel"/>
    <w:tmpl w:val="FE942DB8"/>
    <w:lvl w:ilvl="0" w:tplc="48DED2CA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0165"/>
    <w:rsid w:val="00002CE7"/>
    <w:rsid w:val="00005ABA"/>
    <w:rsid w:val="00022AB5"/>
    <w:rsid w:val="000236CD"/>
    <w:rsid w:val="000310CC"/>
    <w:rsid w:val="00037196"/>
    <w:rsid w:val="00041FA7"/>
    <w:rsid w:val="00050DAD"/>
    <w:rsid w:val="000559C7"/>
    <w:rsid w:val="00060B06"/>
    <w:rsid w:val="00060CCD"/>
    <w:rsid w:val="00063B46"/>
    <w:rsid w:val="00073A8C"/>
    <w:rsid w:val="00077D4D"/>
    <w:rsid w:val="00081B57"/>
    <w:rsid w:val="00087318"/>
    <w:rsid w:val="000B0BE5"/>
    <w:rsid w:val="000C3397"/>
    <w:rsid w:val="000D6A7C"/>
    <w:rsid w:val="000E0D2C"/>
    <w:rsid w:val="000E7A9A"/>
    <w:rsid w:val="000F1E0C"/>
    <w:rsid w:val="000F62B5"/>
    <w:rsid w:val="00106A1C"/>
    <w:rsid w:val="00115F02"/>
    <w:rsid w:val="0012446A"/>
    <w:rsid w:val="00132E7B"/>
    <w:rsid w:val="001364F5"/>
    <w:rsid w:val="00140B89"/>
    <w:rsid w:val="001473E9"/>
    <w:rsid w:val="00156C6D"/>
    <w:rsid w:val="001576CA"/>
    <w:rsid w:val="001602D9"/>
    <w:rsid w:val="00162B81"/>
    <w:rsid w:val="00164DE4"/>
    <w:rsid w:val="00170872"/>
    <w:rsid w:val="001716DF"/>
    <w:rsid w:val="00174157"/>
    <w:rsid w:val="00186E3B"/>
    <w:rsid w:val="00192AE1"/>
    <w:rsid w:val="0019510B"/>
    <w:rsid w:val="001A003A"/>
    <w:rsid w:val="001C01A4"/>
    <w:rsid w:val="001D018D"/>
    <w:rsid w:val="001E4289"/>
    <w:rsid w:val="001F314D"/>
    <w:rsid w:val="002000F3"/>
    <w:rsid w:val="0020198E"/>
    <w:rsid w:val="00202247"/>
    <w:rsid w:val="00214D64"/>
    <w:rsid w:val="00216F13"/>
    <w:rsid w:val="00221F49"/>
    <w:rsid w:val="00222ED9"/>
    <w:rsid w:val="00224E11"/>
    <w:rsid w:val="00231828"/>
    <w:rsid w:val="0023394E"/>
    <w:rsid w:val="0023691B"/>
    <w:rsid w:val="00243F88"/>
    <w:rsid w:val="00247A59"/>
    <w:rsid w:val="00254941"/>
    <w:rsid w:val="00255E01"/>
    <w:rsid w:val="00257428"/>
    <w:rsid w:val="00264632"/>
    <w:rsid w:val="002A0C60"/>
    <w:rsid w:val="002B5489"/>
    <w:rsid w:val="002C1D29"/>
    <w:rsid w:val="002D7D78"/>
    <w:rsid w:val="002E79EB"/>
    <w:rsid w:val="002E7DDD"/>
    <w:rsid w:val="002F655E"/>
    <w:rsid w:val="00321D02"/>
    <w:rsid w:val="00341223"/>
    <w:rsid w:val="00343C10"/>
    <w:rsid w:val="00352C94"/>
    <w:rsid w:val="0035688E"/>
    <w:rsid w:val="0036592C"/>
    <w:rsid w:val="003679D2"/>
    <w:rsid w:val="00373BA5"/>
    <w:rsid w:val="00376400"/>
    <w:rsid w:val="00383102"/>
    <w:rsid w:val="0038501B"/>
    <w:rsid w:val="003854A5"/>
    <w:rsid w:val="003C1085"/>
    <w:rsid w:val="003C7150"/>
    <w:rsid w:val="003D3B97"/>
    <w:rsid w:val="00401CAE"/>
    <w:rsid w:val="00402F4B"/>
    <w:rsid w:val="0040341B"/>
    <w:rsid w:val="00405713"/>
    <w:rsid w:val="00431051"/>
    <w:rsid w:val="00433332"/>
    <w:rsid w:val="00435354"/>
    <w:rsid w:val="00442B92"/>
    <w:rsid w:val="00457968"/>
    <w:rsid w:val="00461D22"/>
    <w:rsid w:val="004626CA"/>
    <w:rsid w:val="004632AC"/>
    <w:rsid w:val="004779B1"/>
    <w:rsid w:val="00477AB2"/>
    <w:rsid w:val="00481DA5"/>
    <w:rsid w:val="004821EF"/>
    <w:rsid w:val="00483D0E"/>
    <w:rsid w:val="00490CAC"/>
    <w:rsid w:val="00492C1D"/>
    <w:rsid w:val="004A402C"/>
    <w:rsid w:val="004B65E6"/>
    <w:rsid w:val="004D1C39"/>
    <w:rsid w:val="004E7C46"/>
    <w:rsid w:val="004F7649"/>
    <w:rsid w:val="00507A98"/>
    <w:rsid w:val="005143A6"/>
    <w:rsid w:val="00514DAB"/>
    <w:rsid w:val="00524556"/>
    <w:rsid w:val="00530F51"/>
    <w:rsid w:val="00543684"/>
    <w:rsid w:val="0054643C"/>
    <w:rsid w:val="00550014"/>
    <w:rsid w:val="00555EA5"/>
    <w:rsid w:val="00556CED"/>
    <w:rsid w:val="00560265"/>
    <w:rsid w:val="005766B2"/>
    <w:rsid w:val="00595CC8"/>
    <w:rsid w:val="005A62B6"/>
    <w:rsid w:val="005B4121"/>
    <w:rsid w:val="005B6BCF"/>
    <w:rsid w:val="005E258C"/>
    <w:rsid w:val="005E565C"/>
    <w:rsid w:val="00616D2D"/>
    <w:rsid w:val="00623BB8"/>
    <w:rsid w:val="006244AC"/>
    <w:rsid w:val="00640983"/>
    <w:rsid w:val="00643CB2"/>
    <w:rsid w:val="00645F22"/>
    <w:rsid w:val="00646625"/>
    <w:rsid w:val="00646853"/>
    <w:rsid w:val="006479D7"/>
    <w:rsid w:val="0065431A"/>
    <w:rsid w:val="0065470A"/>
    <w:rsid w:val="006762D4"/>
    <w:rsid w:val="006804EC"/>
    <w:rsid w:val="006B58AD"/>
    <w:rsid w:val="006C45FE"/>
    <w:rsid w:val="006D0119"/>
    <w:rsid w:val="006D2976"/>
    <w:rsid w:val="006D377C"/>
    <w:rsid w:val="006D62C9"/>
    <w:rsid w:val="006E264B"/>
    <w:rsid w:val="007014C4"/>
    <w:rsid w:val="00701B79"/>
    <w:rsid w:val="00701CD7"/>
    <w:rsid w:val="007022EC"/>
    <w:rsid w:val="007036D7"/>
    <w:rsid w:val="007046D9"/>
    <w:rsid w:val="00723364"/>
    <w:rsid w:val="00725AA8"/>
    <w:rsid w:val="00733C11"/>
    <w:rsid w:val="00735A47"/>
    <w:rsid w:val="00743DD2"/>
    <w:rsid w:val="007524C5"/>
    <w:rsid w:val="007543CF"/>
    <w:rsid w:val="00760AB9"/>
    <w:rsid w:val="007663BB"/>
    <w:rsid w:val="00774661"/>
    <w:rsid w:val="00782BEC"/>
    <w:rsid w:val="007907FD"/>
    <w:rsid w:val="00795D23"/>
    <w:rsid w:val="00795E44"/>
    <w:rsid w:val="007A2F3F"/>
    <w:rsid w:val="007A5671"/>
    <w:rsid w:val="007B7B3A"/>
    <w:rsid w:val="007C3349"/>
    <w:rsid w:val="007D42FF"/>
    <w:rsid w:val="007F13E2"/>
    <w:rsid w:val="007F174F"/>
    <w:rsid w:val="007F3A87"/>
    <w:rsid w:val="007F3C45"/>
    <w:rsid w:val="007F4DC1"/>
    <w:rsid w:val="00801316"/>
    <w:rsid w:val="0083160C"/>
    <w:rsid w:val="00835797"/>
    <w:rsid w:val="00844178"/>
    <w:rsid w:val="008450E0"/>
    <w:rsid w:val="00845EC3"/>
    <w:rsid w:val="00850165"/>
    <w:rsid w:val="00853BBB"/>
    <w:rsid w:val="008575A3"/>
    <w:rsid w:val="0087581E"/>
    <w:rsid w:val="008768C2"/>
    <w:rsid w:val="008A0372"/>
    <w:rsid w:val="008A51C4"/>
    <w:rsid w:val="008B0503"/>
    <w:rsid w:val="008B6133"/>
    <w:rsid w:val="008C29E0"/>
    <w:rsid w:val="008C4B86"/>
    <w:rsid w:val="008D3BA2"/>
    <w:rsid w:val="008D4954"/>
    <w:rsid w:val="008D6FAC"/>
    <w:rsid w:val="008E3D7A"/>
    <w:rsid w:val="00903797"/>
    <w:rsid w:val="009108B2"/>
    <w:rsid w:val="00917EBE"/>
    <w:rsid w:val="0092356C"/>
    <w:rsid w:val="009262BD"/>
    <w:rsid w:val="00931192"/>
    <w:rsid w:val="0094713D"/>
    <w:rsid w:val="0096115F"/>
    <w:rsid w:val="00967D04"/>
    <w:rsid w:val="00990271"/>
    <w:rsid w:val="009A3884"/>
    <w:rsid w:val="009B6D29"/>
    <w:rsid w:val="009B7C73"/>
    <w:rsid w:val="009B7EC6"/>
    <w:rsid w:val="009C1095"/>
    <w:rsid w:val="009C511B"/>
    <w:rsid w:val="009D29AC"/>
    <w:rsid w:val="009E3C7A"/>
    <w:rsid w:val="009E5654"/>
    <w:rsid w:val="009E6ED5"/>
    <w:rsid w:val="009E7743"/>
    <w:rsid w:val="009F14A5"/>
    <w:rsid w:val="009F3998"/>
    <w:rsid w:val="009F63A9"/>
    <w:rsid w:val="00A07649"/>
    <w:rsid w:val="00A111DA"/>
    <w:rsid w:val="00A12741"/>
    <w:rsid w:val="00A33F67"/>
    <w:rsid w:val="00A53079"/>
    <w:rsid w:val="00A604D3"/>
    <w:rsid w:val="00A64002"/>
    <w:rsid w:val="00A839AF"/>
    <w:rsid w:val="00A83A48"/>
    <w:rsid w:val="00AA303F"/>
    <w:rsid w:val="00AA38FC"/>
    <w:rsid w:val="00AA39A8"/>
    <w:rsid w:val="00AB4FC4"/>
    <w:rsid w:val="00AC005A"/>
    <w:rsid w:val="00AD0153"/>
    <w:rsid w:val="00AF271A"/>
    <w:rsid w:val="00AF4681"/>
    <w:rsid w:val="00AF5BA2"/>
    <w:rsid w:val="00AF6FAB"/>
    <w:rsid w:val="00B03959"/>
    <w:rsid w:val="00B03F26"/>
    <w:rsid w:val="00B0505D"/>
    <w:rsid w:val="00B1066C"/>
    <w:rsid w:val="00B14461"/>
    <w:rsid w:val="00B26846"/>
    <w:rsid w:val="00B402E6"/>
    <w:rsid w:val="00B4227D"/>
    <w:rsid w:val="00B777ED"/>
    <w:rsid w:val="00B84C7D"/>
    <w:rsid w:val="00B91DA2"/>
    <w:rsid w:val="00BA0AB9"/>
    <w:rsid w:val="00BA2FEE"/>
    <w:rsid w:val="00BB2B8E"/>
    <w:rsid w:val="00BB4BF7"/>
    <w:rsid w:val="00BB5F41"/>
    <w:rsid w:val="00BC315C"/>
    <w:rsid w:val="00BC5164"/>
    <w:rsid w:val="00BE7048"/>
    <w:rsid w:val="00BE70F4"/>
    <w:rsid w:val="00BF2974"/>
    <w:rsid w:val="00C05492"/>
    <w:rsid w:val="00C22F55"/>
    <w:rsid w:val="00C25EFF"/>
    <w:rsid w:val="00C269F3"/>
    <w:rsid w:val="00C42063"/>
    <w:rsid w:val="00C46084"/>
    <w:rsid w:val="00C515BF"/>
    <w:rsid w:val="00C9362B"/>
    <w:rsid w:val="00CA67BE"/>
    <w:rsid w:val="00CB3899"/>
    <w:rsid w:val="00CB58BA"/>
    <w:rsid w:val="00CB7378"/>
    <w:rsid w:val="00CC2923"/>
    <w:rsid w:val="00CC4C9D"/>
    <w:rsid w:val="00CD1199"/>
    <w:rsid w:val="00CE285F"/>
    <w:rsid w:val="00CF627B"/>
    <w:rsid w:val="00D04C90"/>
    <w:rsid w:val="00D058C6"/>
    <w:rsid w:val="00D11C27"/>
    <w:rsid w:val="00D20AD8"/>
    <w:rsid w:val="00D259D8"/>
    <w:rsid w:val="00D32335"/>
    <w:rsid w:val="00D40B6F"/>
    <w:rsid w:val="00D55778"/>
    <w:rsid w:val="00D56AE6"/>
    <w:rsid w:val="00D56BB3"/>
    <w:rsid w:val="00D56C11"/>
    <w:rsid w:val="00D6022D"/>
    <w:rsid w:val="00D62355"/>
    <w:rsid w:val="00D67CA6"/>
    <w:rsid w:val="00D702B5"/>
    <w:rsid w:val="00DA0754"/>
    <w:rsid w:val="00DB0EB3"/>
    <w:rsid w:val="00DB24FE"/>
    <w:rsid w:val="00DC53F9"/>
    <w:rsid w:val="00DD2CC2"/>
    <w:rsid w:val="00DD7AD0"/>
    <w:rsid w:val="00DE6855"/>
    <w:rsid w:val="00E07DD2"/>
    <w:rsid w:val="00E10776"/>
    <w:rsid w:val="00E15CED"/>
    <w:rsid w:val="00E25153"/>
    <w:rsid w:val="00E27DB9"/>
    <w:rsid w:val="00E31F5B"/>
    <w:rsid w:val="00E34806"/>
    <w:rsid w:val="00E406CB"/>
    <w:rsid w:val="00E67F28"/>
    <w:rsid w:val="00E73206"/>
    <w:rsid w:val="00E84031"/>
    <w:rsid w:val="00E874F8"/>
    <w:rsid w:val="00EA41AB"/>
    <w:rsid w:val="00EB6D49"/>
    <w:rsid w:val="00EC5C71"/>
    <w:rsid w:val="00EE4F42"/>
    <w:rsid w:val="00EF34A9"/>
    <w:rsid w:val="00EF56B5"/>
    <w:rsid w:val="00EF5E71"/>
    <w:rsid w:val="00EF7F4B"/>
    <w:rsid w:val="00F05133"/>
    <w:rsid w:val="00F054BB"/>
    <w:rsid w:val="00F07ECB"/>
    <w:rsid w:val="00F1083B"/>
    <w:rsid w:val="00F11037"/>
    <w:rsid w:val="00F20341"/>
    <w:rsid w:val="00F20BEE"/>
    <w:rsid w:val="00F23F03"/>
    <w:rsid w:val="00F31699"/>
    <w:rsid w:val="00F4405A"/>
    <w:rsid w:val="00F44234"/>
    <w:rsid w:val="00F51616"/>
    <w:rsid w:val="00F52CF9"/>
    <w:rsid w:val="00F54892"/>
    <w:rsid w:val="00F62DDA"/>
    <w:rsid w:val="00F63FE1"/>
    <w:rsid w:val="00F723E3"/>
    <w:rsid w:val="00F72F2A"/>
    <w:rsid w:val="00F778A0"/>
    <w:rsid w:val="00F95A24"/>
    <w:rsid w:val="00F95CDF"/>
    <w:rsid w:val="00F9695E"/>
    <w:rsid w:val="00FA111F"/>
    <w:rsid w:val="00FA1A66"/>
    <w:rsid w:val="00FC1D5E"/>
    <w:rsid w:val="00FD20D9"/>
    <w:rsid w:val="00FD4BBD"/>
    <w:rsid w:val="00FD5FE6"/>
    <w:rsid w:val="00FE3A5A"/>
    <w:rsid w:val="00FE43FC"/>
    <w:rsid w:val="00FE5748"/>
    <w:rsid w:val="00FE7FD4"/>
    <w:rsid w:val="00FF07F9"/>
    <w:rsid w:val="00FF0B5A"/>
    <w:rsid w:val="00FF10DE"/>
    <w:rsid w:val="00FF5DF4"/>
    <w:rsid w:val="00FF7258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0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D32335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D32335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D32335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D32335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D32335"/>
    <w:pPr>
      <w:outlineLvl w:val="3"/>
    </w:pPr>
    <w:rPr>
      <w:b/>
      <w:bCs/>
      <w:sz w:val="26"/>
      <w:szCs w:val="28"/>
    </w:rPr>
  </w:style>
  <w:style w:type="paragraph" w:styleId="5">
    <w:name w:val="heading 5"/>
    <w:basedOn w:val="a"/>
    <w:next w:val="a"/>
    <w:qFormat/>
    <w:rsid w:val="00AA38FC"/>
    <w:pPr>
      <w:keepNext/>
      <w:tabs>
        <w:tab w:val="num" w:pos="0"/>
      </w:tabs>
      <w:ind w:left="1008" w:hanging="1008"/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1">
    <w:name w:val="WW8Num3z1"/>
    <w:rsid w:val="00AA38FC"/>
    <w:rPr>
      <w:sz w:val="28"/>
      <w:szCs w:val="28"/>
    </w:rPr>
  </w:style>
  <w:style w:type="character" w:customStyle="1" w:styleId="50">
    <w:name w:val="Основной шрифт абзаца5"/>
    <w:rsid w:val="00AA38FC"/>
  </w:style>
  <w:style w:type="character" w:customStyle="1" w:styleId="Absatz-Standardschriftart">
    <w:name w:val="Absatz-Standardschriftart"/>
    <w:rsid w:val="00AA38FC"/>
  </w:style>
  <w:style w:type="character" w:customStyle="1" w:styleId="WW-Absatz-Standardschriftart">
    <w:name w:val="WW-Absatz-Standardschriftart"/>
    <w:rsid w:val="00AA38FC"/>
  </w:style>
  <w:style w:type="character" w:customStyle="1" w:styleId="41">
    <w:name w:val="Основной шрифт абзаца4"/>
    <w:rsid w:val="00AA38FC"/>
  </w:style>
  <w:style w:type="character" w:customStyle="1" w:styleId="WW-Absatz-Standardschriftart1">
    <w:name w:val="WW-Absatz-Standardschriftart1"/>
    <w:rsid w:val="00AA38FC"/>
  </w:style>
  <w:style w:type="character" w:customStyle="1" w:styleId="WW-Absatz-Standardschriftart11">
    <w:name w:val="WW-Absatz-Standardschriftart11"/>
    <w:rsid w:val="00AA38FC"/>
  </w:style>
  <w:style w:type="character" w:customStyle="1" w:styleId="30">
    <w:name w:val="Основной шрифт абзаца3"/>
    <w:rsid w:val="00AA38FC"/>
  </w:style>
  <w:style w:type="character" w:customStyle="1" w:styleId="WW-Absatz-Standardschriftart111">
    <w:name w:val="WW-Absatz-Standardschriftart111"/>
    <w:rsid w:val="00AA38FC"/>
  </w:style>
  <w:style w:type="character" w:customStyle="1" w:styleId="21">
    <w:name w:val="Основной шрифт абзаца2"/>
    <w:rsid w:val="00AA38FC"/>
  </w:style>
  <w:style w:type="character" w:customStyle="1" w:styleId="WW-Absatz-Standardschriftart1111">
    <w:name w:val="WW-Absatz-Standardschriftart1111"/>
    <w:rsid w:val="00AA38FC"/>
  </w:style>
  <w:style w:type="character" w:customStyle="1" w:styleId="10">
    <w:name w:val="Основной шрифт абзаца1"/>
    <w:rsid w:val="00AA38FC"/>
  </w:style>
  <w:style w:type="character" w:customStyle="1" w:styleId="TimesNewRoman14">
    <w:name w:val="Стиль Times New Roman 14 пт"/>
    <w:rsid w:val="00AA38FC"/>
    <w:rPr>
      <w:rFonts w:ascii="Times New Roman" w:hAnsi="Times New Roman"/>
      <w:sz w:val="28"/>
    </w:rPr>
  </w:style>
  <w:style w:type="character" w:styleId="a3">
    <w:name w:val="Hyperlink"/>
    <w:rsid w:val="00D32335"/>
    <w:rPr>
      <w:color w:val="0000FF"/>
      <w:u w:val="none"/>
    </w:rPr>
  </w:style>
  <w:style w:type="character" w:customStyle="1" w:styleId="a4">
    <w:name w:val="Символ нумерации"/>
    <w:rsid w:val="00AA38FC"/>
    <w:rPr>
      <w:sz w:val="28"/>
      <w:szCs w:val="28"/>
    </w:rPr>
  </w:style>
  <w:style w:type="character" w:customStyle="1" w:styleId="a5">
    <w:name w:val="Текст сноски Знак"/>
    <w:basedOn w:val="30"/>
    <w:rsid w:val="00AA38FC"/>
  </w:style>
  <w:style w:type="character" w:styleId="a6">
    <w:name w:val="FollowedHyperlink"/>
    <w:rsid w:val="00AA38FC"/>
    <w:rPr>
      <w:color w:val="800000"/>
      <w:u w:val="single"/>
    </w:rPr>
  </w:style>
  <w:style w:type="character" w:customStyle="1" w:styleId="6">
    <w:name w:val="Основной шрифт абзаца6"/>
    <w:rsid w:val="00AA38FC"/>
  </w:style>
  <w:style w:type="paragraph" w:customStyle="1" w:styleId="a7">
    <w:name w:val="Заголовок"/>
    <w:basedOn w:val="a"/>
    <w:next w:val="a8"/>
    <w:rsid w:val="00AA38FC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8">
    <w:name w:val="Body Text"/>
    <w:basedOn w:val="a"/>
    <w:rsid w:val="00AA38FC"/>
    <w:pPr>
      <w:spacing w:after="120"/>
    </w:pPr>
  </w:style>
  <w:style w:type="paragraph" w:styleId="a9">
    <w:name w:val="List"/>
    <w:basedOn w:val="a"/>
    <w:rsid w:val="00AA38FC"/>
    <w:pPr>
      <w:ind w:left="283" w:hanging="283"/>
    </w:pPr>
  </w:style>
  <w:style w:type="paragraph" w:customStyle="1" w:styleId="51">
    <w:name w:val="Название5"/>
    <w:basedOn w:val="a"/>
    <w:rsid w:val="00AA38FC"/>
    <w:pPr>
      <w:suppressLineNumbers/>
      <w:spacing w:before="120" w:after="120"/>
    </w:pPr>
    <w:rPr>
      <w:rFonts w:cs="Mangal"/>
      <w:i/>
      <w:iCs/>
    </w:rPr>
  </w:style>
  <w:style w:type="paragraph" w:customStyle="1" w:styleId="52">
    <w:name w:val="Указатель5"/>
    <w:basedOn w:val="a"/>
    <w:rsid w:val="00AA38FC"/>
    <w:pPr>
      <w:suppressLineNumbers/>
    </w:pPr>
    <w:rPr>
      <w:rFonts w:cs="Mangal"/>
    </w:rPr>
  </w:style>
  <w:style w:type="paragraph" w:customStyle="1" w:styleId="42">
    <w:name w:val="Название4"/>
    <w:basedOn w:val="a"/>
    <w:rsid w:val="00AA38FC"/>
    <w:pPr>
      <w:suppressLineNumbers/>
      <w:spacing w:before="120" w:after="120"/>
    </w:pPr>
    <w:rPr>
      <w:rFonts w:cs="Mangal"/>
      <w:i/>
      <w:iCs/>
    </w:rPr>
  </w:style>
  <w:style w:type="paragraph" w:customStyle="1" w:styleId="43">
    <w:name w:val="Указатель4"/>
    <w:basedOn w:val="a"/>
    <w:rsid w:val="00AA38FC"/>
    <w:pPr>
      <w:suppressLineNumbers/>
    </w:pPr>
    <w:rPr>
      <w:rFonts w:cs="Mangal"/>
    </w:rPr>
  </w:style>
  <w:style w:type="paragraph" w:customStyle="1" w:styleId="31">
    <w:name w:val="Название3"/>
    <w:basedOn w:val="a"/>
    <w:rsid w:val="00AA38FC"/>
    <w:pPr>
      <w:suppressLineNumbers/>
      <w:spacing w:before="120" w:after="120"/>
    </w:pPr>
    <w:rPr>
      <w:rFonts w:cs="Mangal"/>
      <w:i/>
      <w:iCs/>
    </w:rPr>
  </w:style>
  <w:style w:type="paragraph" w:customStyle="1" w:styleId="32">
    <w:name w:val="Указатель3"/>
    <w:basedOn w:val="a"/>
    <w:rsid w:val="00AA38FC"/>
    <w:pPr>
      <w:suppressLineNumbers/>
    </w:pPr>
    <w:rPr>
      <w:rFonts w:cs="Mangal"/>
    </w:rPr>
  </w:style>
  <w:style w:type="paragraph" w:customStyle="1" w:styleId="22">
    <w:name w:val="Название2"/>
    <w:basedOn w:val="a"/>
    <w:rsid w:val="00AA38FC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23">
    <w:name w:val="Указатель2"/>
    <w:basedOn w:val="a"/>
    <w:rsid w:val="00AA38FC"/>
    <w:pPr>
      <w:suppressLineNumbers/>
    </w:pPr>
    <w:rPr>
      <w:rFonts w:cs="Mangal"/>
    </w:rPr>
  </w:style>
  <w:style w:type="paragraph" w:customStyle="1" w:styleId="11">
    <w:name w:val="Название1"/>
    <w:basedOn w:val="a"/>
    <w:rsid w:val="00AA38FC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2">
    <w:name w:val="Указатель1"/>
    <w:basedOn w:val="a"/>
    <w:rsid w:val="00AA38FC"/>
    <w:pPr>
      <w:suppressLineNumbers/>
    </w:pPr>
    <w:rPr>
      <w:rFonts w:cs="Mangal"/>
    </w:rPr>
  </w:style>
  <w:style w:type="paragraph" w:customStyle="1" w:styleId="13">
    <w:name w:val="Стиль1"/>
    <w:basedOn w:val="a"/>
    <w:rsid w:val="00AA38FC"/>
    <w:pPr>
      <w:autoSpaceDE w:val="0"/>
      <w:ind w:firstLine="540"/>
    </w:pPr>
    <w:rPr>
      <w:rFonts w:eastAsia="Calibri"/>
    </w:rPr>
  </w:style>
  <w:style w:type="paragraph" w:customStyle="1" w:styleId="33">
    <w:name w:val="Стиль3"/>
    <w:basedOn w:val="a"/>
    <w:rsid w:val="00AA38FC"/>
    <w:pPr>
      <w:snapToGrid w:val="0"/>
      <w:spacing w:after="200" w:line="276" w:lineRule="auto"/>
      <w:jc w:val="center"/>
    </w:pPr>
    <w:rPr>
      <w:szCs w:val="22"/>
    </w:rPr>
  </w:style>
  <w:style w:type="paragraph" w:customStyle="1" w:styleId="125">
    <w:name w:val="Стиль Без интервала + Первая строка:  125 см"/>
    <w:basedOn w:val="a"/>
    <w:rsid w:val="00AA38FC"/>
    <w:pPr>
      <w:spacing w:line="276" w:lineRule="auto"/>
      <w:ind w:firstLine="709"/>
    </w:pPr>
    <w:rPr>
      <w:sz w:val="28"/>
      <w:szCs w:val="20"/>
    </w:rPr>
  </w:style>
  <w:style w:type="paragraph" w:customStyle="1" w:styleId="24">
    <w:name w:val="Стиль2"/>
    <w:basedOn w:val="1"/>
    <w:rsid w:val="00AA38FC"/>
    <w:pPr>
      <w:widowControl w:val="0"/>
      <w:autoSpaceDE w:val="0"/>
      <w:spacing w:before="108" w:after="108"/>
      <w:ind w:firstLine="0"/>
    </w:pPr>
    <w:rPr>
      <w:rFonts w:ascii="Times New Roman" w:hAnsi="Times New Roman"/>
      <w:color w:val="000080"/>
      <w:kern w:val="1"/>
      <w:sz w:val="24"/>
      <w:szCs w:val="24"/>
    </w:rPr>
  </w:style>
  <w:style w:type="paragraph" w:styleId="aa">
    <w:name w:val="Normal (Web)"/>
    <w:basedOn w:val="a"/>
    <w:rsid w:val="00AA38FC"/>
  </w:style>
  <w:style w:type="paragraph" w:customStyle="1" w:styleId="44">
    <w:name w:val="Стиль4"/>
    <w:basedOn w:val="a"/>
    <w:rsid w:val="00AA38FC"/>
    <w:pPr>
      <w:autoSpaceDE w:val="0"/>
      <w:ind w:firstLine="540"/>
    </w:pPr>
    <w:rPr>
      <w:rFonts w:eastAsia="Calibri"/>
      <w:szCs w:val="22"/>
    </w:rPr>
  </w:style>
  <w:style w:type="paragraph" w:customStyle="1" w:styleId="53">
    <w:name w:val="Стиль5"/>
    <w:basedOn w:val="a"/>
    <w:rsid w:val="00AA38FC"/>
    <w:pPr>
      <w:widowControl w:val="0"/>
      <w:autoSpaceDE w:val="0"/>
      <w:ind w:firstLine="540"/>
    </w:pPr>
    <w:rPr>
      <w:rFonts w:cs="Courier New"/>
    </w:rPr>
  </w:style>
  <w:style w:type="paragraph" w:customStyle="1" w:styleId="60">
    <w:name w:val="Стиль6"/>
    <w:basedOn w:val="13"/>
    <w:next w:val="13"/>
    <w:rsid w:val="00AA38FC"/>
    <w:rPr>
      <w:rFonts w:cs="Arial"/>
    </w:rPr>
  </w:style>
  <w:style w:type="paragraph" w:customStyle="1" w:styleId="7">
    <w:name w:val="Стиль7"/>
    <w:basedOn w:val="a"/>
    <w:rsid w:val="00AA38FC"/>
    <w:pPr>
      <w:widowControl w:val="0"/>
      <w:autoSpaceDE w:val="0"/>
      <w:ind w:left="720" w:firstLine="0"/>
    </w:pPr>
    <w:rPr>
      <w:rFonts w:cs="Arial"/>
    </w:rPr>
  </w:style>
  <w:style w:type="paragraph" w:customStyle="1" w:styleId="8">
    <w:name w:val="Стиль8"/>
    <w:basedOn w:val="a9"/>
    <w:rsid w:val="00AA38FC"/>
    <w:pPr>
      <w:widowControl w:val="0"/>
      <w:autoSpaceDE w:val="0"/>
    </w:pPr>
    <w:rPr>
      <w:rFonts w:cs="Arial"/>
      <w:sz w:val="28"/>
      <w:szCs w:val="28"/>
    </w:rPr>
  </w:style>
  <w:style w:type="paragraph" w:customStyle="1" w:styleId="25">
    <w:name w:val="Знак Знак Знак2 Знак"/>
    <w:basedOn w:val="a"/>
    <w:rsid w:val="00AA38FC"/>
    <w:pPr>
      <w:spacing w:before="280" w:after="280"/>
    </w:pPr>
    <w:rPr>
      <w:sz w:val="20"/>
      <w:szCs w:val="20"/>
      <w:lang w:val="en-US"/>
    </w:rPr>
  </w:style>
  <w:style w:type="paragraph" w:customStyle="1" w:styleId="120">
    <w:name w:val="Стиль12"/>
    <w:basedOn w:val="a"/>
    <w:rsid w:val="00AA38FC"/>
    <w:pPr>
      <w:keepNext/>
      <w:spacing w:before="240" w:after="60"/>
      <w:jc w:val="center"/>
    </w:pPr>
    <w:rPr>
      <w:rFonts w:ascii="Monotype Corsiva" w:hAnsi="Monotype Corsiva"/>
      <w:b/>
      <w:bCs/>
      <w:i/>
      <w:iCs/>
      <w:sz w:val="36"/>
      <w:szCs w:val="36"/>
    </w:rPr>
  </w:style>
  <w:style w:type="paragraph" w:customStyle="1" w:styleId="130">
    <w:name w:val="Стиль13"/>
    <w:basedOn w:val="120"/>
    <w:rsid w:val="00AA38FC"/>
  </w:style>
  <w:style w:type="paragraph" w:customStyle="1" w:styleId="14">
    <w:name w:val="Стиль14"/>
    <w:basedOn w:val="120"/>
    <w:rsid w:val="00AA38FC"/>
    <w:rPr>
      <w:rFonts w:ascii="Edwardian Script ITC" w:hAnsi="Edwardian Script ITC"/>
    </w:rPr>
  </w:style>
  <w:style w:type="paragraph" w:customStyle="1" w:styleId="ab">
    <w:name w:val="хороший"/>
    <w:basedOn w:val="a"/>
    <w:rsid w:val="00AA38FC"/>
    <w:pPr>
      <w:autoSpaceDE w:val="0"/>
      <w:ind w:firstLine="540"/>
    </w:pPr>
    <w:rPr>
      <w:rFonts w:eastAsia="Calibri"/>
      <w:sz w:val="22"/>
      <w:szCs w:val="22"/>
    </w:rPr>
  </w:style>
  <w:style w:type="paragraph" w:customStyle="1" w:styleId="ConsPlusNormal">
    <w:name w:val="ConsPlusNormal"/>
    <w:rsid w:val="00AA38FC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ConsPlusTitle">
    <w:name w:val="ConsPlusTitle"/>
    <w:rsid w:val="00AA38FC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ConsPlusNonformat">
    <w:name w:val="ConsPlusNonformat"/>
    <w:rsid w:val="00AA38FC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210">
    <w:name w:val="Основной текст с отступом 21"/>
    <w:basedOn w:val="a"/>
    <w:rsid w:val="00AA38FC"/>
    <w:pPr>
      <w:suppressAutoHyphens/>
      <w:spacing w:after="120" w:line="480" w:lineRule="auto"/>
      <w:ind w:left="283" w:firstLine="0"/>
    </w:pPr>
  </w:style>
  <w:style w:type="paragraph" w:styleId="ac">
    <w:name w:val="Title"/>
    <w:basedOn w:val="a"/>
    <w:next w:val="ad"/>
    <w:qFormat/>
    <w:rsid w:val="00AA38FC"/>
    <w:pPr>
      <w:jc w:val="center"/>
    </w:pPr>
    <w:rPr>
      <w:rFonts w:ascii="AG_Souvenir" w:hAnsi="AG_Souvenir"/>
      <w:b/>
      <w:bCs/>
      <w:color w:val="0000FF"/>
      <w:sz w:val="32"/>
    </w:rPr>
  </w:style>
  <w:style w:type="paragraph" w:styleId="ad">
    <w:name w:val="Subtitle"/>
    <w:basedOn w:val="a7"/>
    <w:next w:val="a8"/>
    <w:qFormat/>
    <w:rsid w:val="00AA38FC"/>
    <w:pPr>
      <w:jc w:val="center"/>
    </w:pPr>
    <w:rPr>
      <w:i/>
      <w:iCs/>
    </w:rPr>
  </w:style>
  <w:style w:type="paragraph" w:customStyle="1" w:styleId="ae">
    <w:name w:val="Содержимое врезки"/>
    <w:basedOn w:val="a8"/>
    <w:rsid w:val="00AA38FC"/>
  </w:style>
  <w:style w:type="paragraph" w:customStyle="1" w:styleId="af">
    <w:name w:val="Содержимое таблицы"/>
    <w:basedOn w:val="a"/>
    <w:rsid w:val="00AA38FC"/>
    <w:pPr>
      <w:suppressLineNumbers/>
    </w:pPr>
  </w:style>
  <w:style w:type="paragraph" w:customStyle="1" w:styleId="af0">
    <w:name w:val="Заголовок таблицы"/>
    <w:basedOn w:val="af"/>
    <w:rsid w:val="00AA38FC"/>
    <w:pPr>
      <w:jc w:val="center"/>
    </w:pPr>
    <w:rPr>
      <w:b/>
      <w:bCs/>
    </w:rPr>
  </w:style>
  <w:style w:type="paragraph" w:styleId="af1">
    <w:name w:val="Body Text Indent"/>
    <w:basedOn w:val="a"/>
    <w:rsid w:val="00AA38FC"/>
    <w:pPr>
      <w:spacing w:after="120"/>
      <w:ind w:left="283" w:firstLine="0"/>
    </w:pPr>
  </w:style>
  <w:style w:type="paragraph" w:styleId="af2">
    <w:name w:val="No Spacing"/>
    <w:qFormat/>
    <w:rsid w:val="00AA38FC"/>
    <w:pPr>
      <w:suppressAutoHyphens/>
      <w:spacing w:line="276" w:lineRule="auto"/>
      <w:ind w:firstLine="567"/>
      <w:jc w:val="both"/>
    </w:pPr>
    <w:rPr>
      <w:rFonts w:eastAsia="Arial"/>
      <w:sz w:val="28"/>
      <w:szCs w:val="22"/>
      <w:lang w:eastAsia="ar-SA"/>
    </w:rPr>
  </w:style>
  <w:style w:type="paragraph" w:styleId="af3">
    <w:name w:val="footnote text"/>
    <w:basedOn w:val="a"/>
    <w:rsid w:val="00AA38FC"/>
    <w:rPr>
      <w:sz w:val="20"/>
      <w:szCs w:val="20"/>
    </w:rPr>
  </w:style>
  <w:style w:type="paragraph" w:customStyle="1" w:styleId="ConsPlusDocList">
    <w:name w:val="ConsPlusDocList"/>
    <w:rsid w:val="00AA38FC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ConsPlusCell">
    <w:name w:val="ConsPlusCell"/>
    <w:basedOn w:val="a"/>
    <w:rsid w:val="00AA38FC"/>
    <w:pPr>
      <w:suppressAutoHyphens/>
      <w:autoSpaceDE w:val="0"/>
      <w:jc w:val="left"/>
    </w:pPr>
    <w:rPr>
      <w:rFonts w:eastAsia="Arial" w:cs="Arial"/>
      <w:sz w:val="20"/>
      <w:szCs w:val="20"/>
      <w:lang w:eastAsia="hi-IN" w:bidi="hi-IN"/>
    </w:rPr>
  </w:style>
  <w:style w:type="character" w:styleId="af4">
    <w:name w:val="Emphasis"/>
    <w:qFormat/>
    <w:rsid w:val="007022EC"/>
    <w:rPr>
      <w:i/>
      <w:iCs/>
    </w:rPr>
  </w:style>
  <w:style w:type="character" w:customStyle="1" w:styleId="apple-converted-space">
    <w:name w:val="apple-converted-space"/>
    <w:basedOn w:val="a0"/>
    <w:rsid w:val="007022EC"/>
  </w:style>
  <w:style w:type="paragraph" w:customStyle="1" w:styleId="af5">
    <w:name w:val="Знак Знак Знак Знак Знак"/>
    <w:basedOn w:val="a"/>
    <w:rsid w:val="009E5654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character" w:customStyle="1" w:styleId="61">
    <w:name w:val="Основной шрифт абзаца6"/>
    <w:rsid w:val="00A83A48"/>
  </w:style>
  <w:style w:type="paragraph" w:customStyle="1" w:styleId="15">
    <w:name w:val="Обычный1"/>
    <w:rsid w:val="00A83A48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140">
    <w:name w:val="Обычный + 14 пт"/>
    <w:basedOn w:val="a"/>
    <w:link w:val="141"/>
    <w:rsid w:val="009F14A5"/>
    <w:rPr>
      <w:kern w:val="1"/>
    </w:rPr>
  </w:style>
  <w:style w:type="paragraph" w:styleId="z-">
    <w:name w:val="HTML Top of Form"/>
    <w:basedOn w:val="a"/>
    <w:next w:val="a"/>
    <w:link w:val="z-0"/>
    <w:rsid w:val="009F14A5"/>
    <w:pPr>
      <w:pBdr>
        <w:bottom w:val="single" w:sz="4" w:space="1" w:color="000000"/>
      </w:pBdr>
      <w:jc w:val="center"/>
    </w:pPr>
    <w:rPr>
      <w:vanish/>
      <w:kern w:val="1"/>
      <w:sz w:val="16"/>
      <w:szCs w:val="16"/>
    </w:rPr>
  </w:style>
  <w:style w:type="character" w:customStyle="1" w:styleId="z-0">
    <w:name w:val="z-Начало формы Знак"/>
    <w:link w:val="z-"/>
    <w:rsid w:val="009F14A5"/>
    <w:rPr>
      <w:rFonts w:ascii="Arial" w:hAnsi="Arial" w:cs="Arial"/>
      <w:vanish/>
      <w:kern w:val="1"/>
      <w:sz w:val="16"/>
      <w:szCs w:val="16"/>
      <w:lang w:eastAsia="ar-SA"/>
    </w:rPr>
  </w:style>
  <w:style w:type="character" w:customStyle="1" w:styleId="141">
    <w:name w:val="Обычный + 14 пт Знак"/>
    <w:link w:val="140"/>
    <w:rsid w:val="00E67F28"/>
    <w:rPr>
      <w:rFonts w:ascii="Arial" w:hAnsi="Arial" w:cs="Arial"/>
      <w:kern w:val="1"/>
      <w:sz w:val="28"/>
      <w:szCs w:val="28"/>
      <w:lang w:eastAsia="ar-SA"/>
    </w:rPr>
  </w:style>
  <w:style w:type="character" w:customStyle="1" w:styleId="20">
    <w:name w:val="Заголовок 2 Знак"/>
    <w:aliases w:val="!Разделы документа Знак"/>
    <w:link w:val="2"/>
    <w:rsid w:val="001E4289"/>
    <w:rPr>
      <w:rFonts w:ascii="Arial" w:hAnsi="Arial" w:cs="Arial"/>
      <w:b/>
      <w:bCs/>
      <w:iCs/>
      <w:sz w:val="30"/>
      <w:szCs w:val="28"/>
    </w:rPr>
  </w:style>
  <w:style w:type="character" w:customStyle="1" w:styleId="40">
    <w:name w:val="Заголовок 4 Знак"/>
    <w:aliases w:val="!Параграфы/Статьи документа Знак"/>
    <w:link w:val="4"/>
    <w:rsid w:val="001E4289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D32335"/>
    <w:rPr>
      <w:rFonts w:ascii="Arial" w:hAnsi="Arial"/>
      <w:b w:val="0"/>
      <w:i w:val="0"/>
      <w:iCs/>
      <w:color w:val="0000FF"/>
      <w:sz w:val="24"/>
      <w:u w:val="none"/>
    </w:rPr>
  </w:style>
  <w:style w:type="paragraph" w:styleId="af6">
    <w:name w:val="annotation text"/>
    <w:aliases w:val="!Равноширинный текст документа"/>
    <w:basedOn w:val="a"/>
    <w:link w:val="af7"/>
    <w:semiHidden/>
    <w:rsid w:val="00D32335"/>
    <w:rPr>
      <w:rFonts w:ascii="Courier" w:hAnsi="Courier"/>
      <w:sz w:val="22"/>
      <w:szCs w:val="20"/>
    </w:rPr>
  </w:style>
  <w:style w:type="character" w:customStyle="1" w:styleId="af7">
    <w:name w:val="Текст примечания Знак"/>
    <w:aliases w:val="!Равноширинный текст документа Знак"/>
    <w:link w:val="af6"/>
    <w:semiHidden/>
    <w:rsid w:val="001E4289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D3233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D3233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D32335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D32335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D32335"/>
    <w:pPr>
      <w:jc w:val="center"/>
    </w:pPr>
    <w:rPr>
      <w:rFonts w:ascii="Arial" w:hAnsi="Arial" w:cs="Arial"/>
      <w:bCs/>
      <w:kern w:val="28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content\act\70ea2fac-fe16-4786-8f89-ec08896f4f48.doc" TargetMode="External"/><Relationship Id="rId13" Type="http://schemas.openxmlformats.org/officeDocument/2006/relationships/hyperlink" Target="file:///E:\content\act\70ea2fac-fe16-4786-8f89-ec08896f4f48.doc" TargetMode="External"/><Relationship Id="rId18" Type="http://schemas.openxmlformats.org/officeDocument/2006/relationships/hyperlink" Target="http://www.gosuslugi.region.kostroma.ru/" TargetMode="External"/><Relationship Id="rId26" Type="http://schemas.openxmlformats.org/officeDocument/2006/relationships/hyperlink" Target="file:///C:\content\act\7963acd8-1d2e-447d-b677-a151c53cb15c.doc" TargetMode="External"/><Relationship Id="rId39" Type="http://schemas.openxmlformats.org/officeDocument/2006/relationships/hyperlink" Target="http://mfc44.ru/" TargetMode="External"/><Relationship Id="rId3" Type="http://schemas.openxmlformats.org/officeDocument/2006/relationships/styles" Target="styles.xml"/><Relationship Id="rId21" Type="http://schemas.openxmlformats.org/officeDocument/2006/relationships/hyperlink" Target="file:///E:\content\act\70ea2fac-fe16-4786-8f89-ec08896f4f48.doc" TargetMode="External"/><Relationship Id="rId34" Type="http://schemas.openxmlformats.org/officeDocument/2006/relationships/hyperlink" Target="file:///E:\content\act\70ea2fac-fe16-4786-8f89-ec08896f4f48.doc" TargetMode="External"/><Relationship Id="rId7" Type="http://schemas.openxmlformats.org/officeDocument/2006/relationships/hyperlink" Target="file:///C:\content\act\5dc881c9-a9dd-439f-b277-d746c4b525c2.doc" TargetMode="External"/><Relationship Id="rId12" Type="http://schemas.openxmlformats.org/officeDocument/2006/relationships/hyperlink" Target="file:///C:\content\act\16c3e4cc-fcd6-4137-9ed5-ad1df26b8648.doc" TargetMode="External"/><Relationship Id="rId17" Type="http://schemas.openxmlformats.org/officeDocument/2006/relationships/hyperlink" Target="file:///C:\content\act\398fcf9f-6b47-4e87-9f56-a1dfdf90fe89.doc" TargetMode="External"/><Relationship Id="rId25" Type="http://schemas.openxmlformats.org/officeDocument/2006/relationships/hyperlink" Target="file:///C:\content\act\dec12efc-e3e3-4a8c-beb1-4448217d6713.doc" TargetMode="External"/><Relationship Id="rId33" Type="http://schemas.openxmlformats.org/officeDocument/2006/relationships/hyperlink" Target="file:///C:\content\act\bcfb09a1-4941-4ee9-afc8-90c51bbc410b.doc" TargetMode="External"/><Relationship Id="rId38" Type="http://schemas.openxmlformats.org/officeDocument/2006/relationships/hyperlink" Target="file:///C:\content\act\398fcf9f-6b47-4e87-9f56-a1dfdf90fe89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cdep.ru/" TargetMode="External"/><Relationship Id="rId20" Type="http://schemas.openxmlformats.org/officeDocument/2006/relationships/hyperlink" Target="file:///E:\content\act\70ea2fac-fe16-4786-8f89-ec08896f4f48.doc" TargetMode="External"/><Relationship Id="rId29" Type="http://schemas.openxmlformats.org/officeDocument/2006/relationships/hyperlink" Target="file:///E:\content\act\70ea2fac-fe16-4786-8f89-ec08896f4f48.doc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content\act\bba0bfb1-06c7-4e50-a8d3-fe1045784bf1.html" TargetMode="External"/><Relationship Id="rId24" Type="http://schemas.openxmlformats.org/officeDocument/2006/relationships/hyperlink" Target="file:///C:\content\act\07a39b72-061e-4b12-a97e-31b41193bdc1.doc" TargetMode="External"/><Relationship Id="rId32" Type="http://schemas.openxmlformats.org/officeDocument/2006/relationships/hyperlink" Target="file:///E:\content\act\70ea2fac-fe16-4786-8f89-ec08896f4f48.doc" TargetMode="External"/><Relationship Id="rId37" Type="http://schemas.openxmlformats.org/officeDocument/2006/relationships/hyperlink" Target="file:///E:\content\act\70ea2fac-fe16-4786-8f89-ec08896f4f48.doc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/C:\content\act\398fcf9f-6b47-4e87-9f56-a1dfdf90fe89.doc" TargetMode="External"/><Relationship Id="rId23" Type="http://schemas.openxmlformats.org/officeDocument/2006/relationships/hyperlink" Target="file:///C:\content\act\4e2986cf-d2a9-4222-8fa5-fb6bd3a78ec5.doc" TargetMode="External"/><Relationship Id="rId28" Type="http://schemas.openxmlformats.org/officeDocument/2006/relationships/hyperlink" Target="file:///E:\content\act\70ea2fac-fe16-4786-8f89-ec08896f4f48.doc" TargetMode="External"/><Relationship Id="rId36" Type="http://schemas.openxmlformats.org/officeDocument/2006/relationships/hyperlink" Target="file:///E:\content\act\70ea2fac-fe16-4786-8f89-ec08896f4f48.doc" TargetMode="External"/><Relationship Id="rId10" Type="http://schemas.openxmlformats.org/officeDocument/2006/relationships/hyperlink" Target="file:///C:\content\act\398fcf9f-6b47-4e87-9f56-a1dfdf90fe89.doc" TargetMode="External"/><Relationship Id="rId19" Type="http://schemas.openxmlformats.org/officeDocument/2006/relationships/hyperlink" Target="http://www.gosuslugi.ru/" TargetMode="External"/><Relationship Id="rId31" Type="http://schemas.openxmlformats.org/officeDocument/2006/relationships/hyperlink" Target="file:///E:\content\act\70ea2fac-fe16-4786-8f89-ec08896f4f48.doc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content\act\bcfb09a1-4941-4ee9-afc8-90c51bbc410b.doc" TargetMode="External"/><Relationship Id="rId14" Type="http://schemas.openxmlformats.org/officeDocument/2006/relationships/hyperlink" Target="file:///E:\content\act\70ea2fac-fe16-4786-8f89-ec08896f4f48.doc" TargetMode="External"/><Relationship Id="rId22" Type="http://schemas.openxmlformats.org/officeDocument/2006/relationships/hyperlink" Target="consultantplus://offline/ref=69B76C05CC5913512F7E2E575DE2968DEC6A508EB21756EDB5D9F137261E056FFA7F2AADK3qEK" TargetMode="External"/><Relationship Id="rId27" Type="http://schemas.openxmlformats.org/officeDocument/2006/relationships/hyperlink" Target="file:///E:\content\act\07a39b72-061e-4b12-a97e-31b41193bdc1.doc" TargetMode="External"/><Relationship Id="rId30" Type="http://schemas.openxmlformats.org/officeDocument/2006/relationships/hyperlink" Target="file:///E:\content\act\70ea2fac-fe16-4786-8f89-ec08896f4f48.doc" TargetMode="External"/><Relationship Id="rId35" Type="http://schemas.openxmlformats.org/officeDocument/2006/relationships/hyperlink" Target="file:///E:\content\act\70ea2fac-fe16-4786-8f89-ec08896f4f48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7B995-3A6E-4FAE-9A3A-9158E4BBD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24</Pages>
  <Words>9313</Words>
  <Characters>53086</Characters>
  <Application>Microsoft Office Word</Application>
  <DocSecurity>0</DocSecurity>
  <Lines>442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dep</Company>
  <LinksUpToDate>false</LinksUpToDate>
  <CharactersWithSpaces>62275</CharactersWithSpaces>
  <SharedDoc>false</SharedDoc>
  <HLinks>
    <vt:vector size="84" baseType="variant">
      <vt:variant>
        <vt:i4>4980736</vt:i4>
      </vt:variant>
      <vt:variant>
        <vt:i4>39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4522074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consultantplus://offline/ref=A59D6E24A7360E1C3020887929EEBB23FE13AA4F387E6174C639364179FB840ED06BFB949FA2DE9F890CDEoEn2K</vt:lpwstr>
      </vt:variant>
      <vt:variant>
        <vt:lpwstr/>
      </vt:variant>
      <vt:variant>
        <vt:i4>4522079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consultantplus://offline/ref=A59D6E24A7360E1C3020887929EEBB23FE13AA4F387E6174C639364179FB840ED06BFB949FA2DE9F890CDFoEn4K</vt:lpwstr>
      </vt:variant>
      <vt:variant>
        <vt:lpwstr/>
      </vt:variant>
      <vt:variant>
        <vt:i4>4849744</vt:i4>
      </vt:variant>
      <vt:variant>
        <vt:i4>30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196635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consultantplus://offline/main?base=RLAW077;n=37705;fld=134;dst=100013</vt:lpwstr>
      </vt:variant>
      <vt:variant>
        <vt:lpwstr/>
      </vt:variant>
      <vt:variant>
        <vt:i4>1835022</vt:i4>
      </vt:variant>
      <vt:variant>
        <vt:i4>24</vt:i4>
      </vt:variant>
      <vt:variant>
        <vt:i4>0</vt:i4>
      </vt:variant>
      <vt:variant>
        <vt:i4>5</vt:i4>
      </vt:variant>
      <vt:variant>
        <vt:lpwstr>/content/act/7963acd8-1d2e-447d-b677-a151c53cb15c.doc</vt:lpwstr>
      </vt:variant>
      <vt:variant>
        <vt:lpwstr/>
      </vt:variant>
      <vt:variant>
        <vt:i4>4259920</vt:i4>
      </vt:variant>
      <vt:variant>
        <vt:i4>21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4522076</vt:i4>
      </vt:variant>
      <vt:variant>
        <vt:i4>18</vt:i4>
      </vt:variant>
      <vt:variant>
        <vt:i4>0</vt:i4>
      </vt:variant>
      <vt:variant>
        <vt:i4>5</vt:i4>
      </vt:variant>
      <vt:variant>
        <vt:lpwstr>/content/act/07a39b72-061e-4b12-a97e-31b41193bdc1.doc</vt:lpwstr>
      </vt:variant>
      <vt:variant>
        <vt:lpwstr/>
      </vt:variant>
      <vt:variant>
        <vt:i4>4522073</vt:i4>
      </vt:variant>
      <vt:variant>
        <vt:i4>15</vt:i4>
      </vt:variant>
      <vt:variant>
        <vt:i4>0</vt:i4>
      </vt:variant>
      <vt:variant>
        <vt:i4>5</vt:i4>
      </vt:variant>
      <vt:variant>
        <vt:lpwstr>/content/act/4e2986cf-d2a9-4222-8fa5-fb6bd3a78ec5.doc</vt:lpwstr>
      </vt:variant>
      <vt:variant>
        <vt:lpwstr/>
      </vt:variant>
      <vt:variant>
        <vt:i4>7274602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consultantplus://offline/ref=69B76C05CC5913512F7E2E575DE2968DEC6A508EB21756EDB5D9F137261E056FFA7F2AADK3qEK</vt:lpwstr>
      </vt:variant>
      <vt:variant>
        <vt:lpwstr/>
      </vt:variant>
      <vt:variant>
        <vt:i4>851994</vt:i4>
      </vt:variant>
      <vt:variant>
        <vt:i4>9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4980817</vt:i4>
      </vt:variant>
      <vt:variant>
        <vt:i4>6</vt:i4>
      </vt:variant>
      <vt:variant>
        <vt:i4>0</vt:i4>
      </vt:variant>
      <vt:variant>
        <vt:i4>5</vt:i4>
      </vt:variant>
      <vt:variant>
        <vt:lpwstr>http://www.gosuslugi.region.kostroma.ru/</vt:lpwstr>
      </vt:variant>
      <vt:variant>
        <vt:lpwstr/>
      </vt:variant>
      <vt:variant>
        <vt:i4>327769</vt:i4>
      </vt:variant>
      <vt:variant>
        <vt:i4>3</vt:i4>
      </vt:variant>
      <vt:variant>
        <vt:i4>0</vt:i4>
      </vt:variant>
      <vt:variant>
        <vt:i4>5</vt:i4>
      </vt:variant>
      <vt:variant>
        <vt:lpwstr>http://www.socdep.ru/</vt:lpwstr>
      </vt:variant>
      <vt:variant>
        <vt:lpwstr/>
      </vt:variant>
      <vt:variant>
        <vt:i4>1179656</vt:i4>
      </vt:variant>
      <vt:variant>
        <vt:i4>0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МЮ</dc:creator>
  <cp:keywords/>
  <cp:lastModifiedBy>IT Support</cp:lastModifiedBy>
  <cp:revision>3</cp:revision>
  <cp:lastPrinted>2012-06-27T07:22:00Z</cp:lastPrinted>
  <dcterms:created xsi:type="dcterms:W3CDTF">2015-06-21T06:51:00Z</dcterms:created>
  <dcterms:modified xsi:type="dcterms:W3CDTF">2021-07-30T07:59:00Z</dcterms:modified>
</cp:coreProperties>
</file>